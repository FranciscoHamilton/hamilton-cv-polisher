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7E4F" w14:textId="12B6AA1D" w:rsidR="00FC5A2C" w:rsidRPr="00A728E6" w:rsidRDefault="00FC5A2C" w:rsidP="003E2599">
      <w:pPr>
        <w:jc w:val="center"/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en-US"/>
        </w:rPr>
      </w:pPr>
    </w:p>
    <w:p w14:paraId="2121E9EA" w14:textId="77777777" w:rsidR="005379F0" w:rsidRPr="00A728E6" w:rsidRDefault="005379F0" w:rsidP="003E2599">
      <w:pPr>
        <w:jc w:val="center"/>
        <w:rPr>
          <w:rFonts w:asciiTheme="majorHAnsi" w:hAnsiTheme="majorHAnsi" w:cstheme="majorHAnsi"/>
          <w:color w:val="404040" w:themeColor="text1" w:themeTint="BF"/>
          <w:sz w:val="22"/>
          <w:szCs w:val="22"/>
          <w:lang w:val="en-US"/>
        </w:rPr>
      </w:pPr>
    </w:p>
    <w:p w14:paraId="5A4F2DDF" w14:textId="4172455D" w:rsidR="00400A5B" w:rsidRPr="00A728E6" w:rsidRDefault="00E66BDA" w:rsidP="000D13FD">
      <w:pPr>
        <w:widowControl w:val="0"/>
        <w:jc w:val="center"/>
        <w:rPr>
          <w:rFonts w:asciiTheme="majorHAns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404040" w:themeColor="text1" w:themeTint="BF"/>
          <w:sz w:val="36"/>
          <w:szCs w:val="36"/>
        </w:rPr>
        <w:t>“NAME”</w:t>
      </w:r>
      <w:r w:rsidR="00E30556" w:rsidRPr="00A728E6">
        <w:rPr>
          <w:rFonts w:asciiTheme="majorHAnsi" w:hAnsiTheme="majorHAnsi" w:cstheme="majorHAnsi"/>
          <w:b/>
          <w:bCs/>
          <w:color w:val="404040" w:themeColor="text1" w:themeTint="BF"/>
          <w:sz w:val="36"/>
          <w:szCs w:val="36"/>
        </w:rPr>
        <w:t xml:space="preserve">, </w:t>
      </w:r>
      <w:r w:rsidR="00034C07" w:rsidRPr="00A728E6">
        <w:rPr>
          <w:rFonts w:asciiTheme="majorHAnsi" w:hAnsiTheme="majorHAnsi" w:cstheme="majorHAnsi"/>
          <w:b/>
          <w:bCs/>
          <w:color w:val="404040" w:themeColor="text1" w:themeTint="BF"/>
          <w:sz w:val="36"/>
          <w:szCs w:val="36"/>
        </w:rPr>
        <w:t>CA(NAM)</w:t>
      </w:r>
    </w:p>
    <w:p w14:paraId="5C7B3C74" w14:textId="15BDDB3C" w:rsidR="00E73112" w:rsidRPr="00A728E6" w:rsidRDefault="00E73112" w:rsidP="00022457">
      <w:pPr>
        <w:widowControl w:val="0"/>
        <w:jc w:val="center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A728E6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Resident </w:t>
      </w:r>
      <w:proofErr w:type="gramStart"/>
      <w:r w:rsidRPr="00A728E6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in</w:t>
      </w:r>
      <w:r w:rsidR="00E66BDA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:”..</w:t>
      </w:r>
      <w:proofErr w:type="gramEnd"/>
      <w:r w:rsidR="00E66BDA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”</w:t>
      </w:r>
      <w:r w:rsidR="00034C07" w:rsidRPr="00A728E6">
        <w:rPr>
          <w:rFonts w:asciiTheme="majorHAnsi" w:hAnsiTheme="majorHAnsi" w:cstheme="majorHAnsi"/>
          <w:color w:val="404040" w:themeColor="text1" w:themeTint="BF"/>
          <w:sz w:val="22"/>
          <w:szCs w:val="22"/>
        </w:rPr>
        <w:t xml:space="preserve"> </w:t>
      </w:r>
      <w:r w:rsidRPr="00A728E6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| Address Available on Request</w:t>
      </w:r>
    </w:p>
    <w:p w14:paraId="3CCDBF39" w14:textId="68E7C803" w:rsidR="00022457" w:rsidRPr="00A728E6" w:rsidRDefault="00E2018D" w:rsidP="00022457">
      <w:pPr>
        <w:widowControl w:val="0"/>
        <w:jc w:val="center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A728E6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Tel</w:t>
      </w:r>
      <w:r w:rsidR="00F542FF" w:rsidRPr="00A728E6">
        <w:rPr>
          <w:rFonts w:ascii="Calibri" w:hAnsi="Calibri" w:cs="Calibri"/>
          <w:color w:val="404040" w:themeColor="text1" w:themeTint="BF"/>
          <w:sz w:val="22"/>
        </w:rPr>
        <w:t>:</w:t>
      </w:r>
      <w:r w:rsidR="00CB33CE" w:rsidRPr="00A728E6">
        <w:rPr>
          <w:rFonts w:ascii="Calibri" w:hAnsi="Calibri" w:cs="Calibri"/>
          <w:color w:val="404040" w:themeColor="text1" w:themeTint="BF"/>
          <w:sz w:val="22"/>
        </w:rPr>
        <w:t xml:space="preserve"> </w:t>
      </w:r>
      <w:proofErr w:type="gramStart"/>
      <w:r w:rsidR="00E66BDA">
        <w:rPr>
          <w:rFonts w:ascii="Calibri" w:hAnsi="Calibri" w:cs="Calibri"/>
          <w:color w:val="404040" w:themeColor="text1" w:themeTint="BF"/>
          <w:sz w:val="22"/>
        </w:rPr>
        <w:t>“..”</w:t>
      </w:r>
      <w:r w:rsidR="00034C07" w:rsidRPr="00A728E6">
        <w:rPr>
          <w:rFonts w:ascii="Calibri" w:hAnsi="Calibri" w:cs="Calibri"/>
          <w:color w:val="404040" w:themeColor="text1" w:themeTint="BF"/>
          <w:sz w:val="22"/>
        </w:rPr>
        <w:t xml:space="preserve">  </w:t>
      </w:r>
      <w:r w:rsidR="000D13FD" w:rsidRPr="00A728E6">
        <w:rPr>
          <w:rFonts w:ascii="Calibri" w:hAnsi="Calibri" w:cs="Calibri"/>
          <w:color w:val="404040" w:themeColor="text1" w:themeTint="BF"/>
          <w:sz w:val="22"/>
        </w:rPr>
        <w:t>E</w:t>
      </w:r>
      <w:r w:rsidR="00DB09AD" w:rsidRPr="00A728E6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mail</w:t>
      </w:r>
      <w:proofErr w:type="gramEnd"/>
      <w:r w:rsidR="002F2F69" w:rsidRPr="00A728E6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:</w:t>
      </w:r>
      <w:r w:rsidR="00D05946" w:rsidRPr="00A728E6">
        <w:rPr>
          <w:color w:val="404040" w:themeColor="text1" w:themeTint="BF"/>
        </w:rPr>
        <w:t xml:space="preserve"> </w:t>
      </w:r>
      <w:r w:rsidR="00E66BDA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“..”</w:t>
      </w:r>
    </w:p>
    <w:p w14:paraId="33CA3494" w14:textId="77777777" w:rsidR="00E73112" w:rsidRPr="00A728E6" w:rsidRDefault="00E73112" w:rsidP="00022457">
      <w:pPr>
        <w:widowControl w:val="0"/>
        <w:jc w:val="center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14:paraId="268D7EB8" w14:textId="28B2CF8D" w:rsidR="00FB4E0E" w:rsidRPr="00A728E6" w:rsidRDefault="00FB4E0E" w:rsidP="00FB4E0E">
      <w:pPr>
        <w:widowControl w:val="0"/>
        <w:rPr>
          <w:rFonts w:asciiTheme="majorHAnsi" w:hAnsiTheme="majorHAnsi" w:cstheme="majorHAnsi"/>
          <w:color w:val="404040" w:themeColor="text1" w:themeTint="BF"/>
          <w:sz w:val="22"/>
          <w:szCs w:val="22"/>
          <w:lang w:val="en-US"/>
        </w:rPr>
      </w:pPr>
      <w:r w:rsidRPr="00A728E6">
        <w:rPr>
          <w:rFonts w:ascii="Calibri" w:hAnsi="Calibri" w:cs="Verdana"/>
          <w:b/>
          <w:color w:val="404040" w:themeColor="text1" w:themeTint="BF"/>
          <w:sz w:val="28"/>
          <w:szCs w:val="28"/>
          <w:lang w:val="en-US"/>
        </w:rPr>
        <w:t xml:space="preserve">EXECUTIVE SUMMARY </w:t>
      </w:r>
    </w:p>
    <w:p w14:paraId="38C18500" w14:textId="57DBCEEF" w:rsidR="00034C07" w:rsidRDefault="00034C07" w:rsidP="0015351A">
      <w:pPr>
        <w:widowControl w:val="0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14:paraId="269E91F9" w14:textId="47DA31E0" w:rsidR="00E66BDA" w:rsidRDefault="00E66BDA" w:rsidP="0015351A">
      <w:pPr>
        <w:widowControl w:val="0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(…)</w:t>
      </w:r>
    </w:p>
    <w:p w14:paraId="18B8464E" w14:textId="77777777" w:rsidR="00E66BDA" w:rsidRPr="00A728E6" w:rsidRDefault="00E66BDA" w:rsidP="0015351A">
      <w:pPr>
        <w:widowControl w:val="0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14:paraId="6E348C52" w14:textId="7256E3CE" w:rsidR="0015351A" w:rsidRPr="00A728E6" w:rsidRDefault="0015351A" w:rsidP="0015351A">
      <w:pPr>
        <w:widowControl w:val="0"/>
        <w:rPr>
          <w:rFonts w:asciiTheme="majorHAnsi" w:hAnsiTheme="majorHAnsi" w:cstheme="majorHAnsi"/>
          <w:color w:val="404040" w:themeColor="text1" w:themeTint="BF"/>
          <w:sz w:val="22"/>
          <w:szCs w:val="22"/>
          <w:lang w:val="en-US"/>
        </w:rPr>
      </w:pPr>
      <w:r w:rsidRPr="00A728E6">
        <w:rPr>
          <w:rFonts w:ascii="Calibri" w:hAnsi="Calibri" w:cs="Verdana"/>
          <w:b/>
          <w:color w:val="404040" w:themeColor="text1" w:themeTint="BF"/>
          <w:sz w:val="28"/>
          <w:szCs w:val="28"/>
          <w:lang w:val="en-US"/>
        </w:rPr>
        <w:t xml:space="preserve">PERSONAL INFORMATION  </w:t>
      </w:r>
    </w:p>
    <w:p w14:paraId="70F81654" w14:textId="77777777" w:rsidR="0015351A" w:rsidRPr="00A728E6" w:rsidRDefault="0015351A" w:rsidP="0015351A">
      <w:pPr>
        <w:jc w:val="both"/>
        <w:rPr>
          <w:rFonts w:ascii="Calibri" w:hAnsi="Calibri" w:cs="Calibri"/>
          <w:color w:val="404040" w:themeColor="text1" w:themeTint="BF"/>
          <w:sz w:val="22"/>
          <w:szCs w:val="22"/>
          <w:shd w:val="clear" w:color="auto" w:fill="FFFFFF"/>
          <w:lang w:val="en-PH"/>
        </w:rPr>
      </w:pPr>
    </w:p>
    <w:p w14:paraId="6C970910" w14:textId="24735E44" w:rsidR="00FF7EDA" w:rsidRDefault="00E66BDA" w:rsidP="00493C63">
      <w:pPr>
        <w:jc w:val="both"/>
        <w:rPr>
          <w:rFonts w:asciiTheme="majorHAnsi" w:hAnsiTheme="majorHAnsi" w:cstheme="majorBidi"/>
          <w:color w:val="404040" w:themeColor="text1" w:themeTint="BF"/>
          <w:sz w:val="22"/>
          <w:szCs w:val="22"/>
        </w:rPr>
      </w:pPr>
      <w:r>
        <w:rPr>
          <w:rFonts w:asciiTheme="majorHAnsi" w:hAnsiTheme="majorHAnsi" w:cstheme="majorBidi"/>
          <w:color w:val="404040" w:themeColor="text1" w:themeTint="BF"/>
          <w:sz w:val="22"/>
          <w:szCs w:val="22"/>
        </w:rPr>
        <w:t>(…)</w:t>
      </w:r>
    </w:p>
    <w:p w14:paraId="78F4187D" w14:textId="77777777" w:rsidR="00E66BDA" w:rsidRPr="00A728E6" w:rsidRDefault="00E66BDA" w:rsidP="00493C63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14:paraId="1B749647" w14:textId="4E8466BF" w:rsidR="00FC5A2C" w:rsidRPr="00A728E6" w:rsidRDefault="00FC5A2C" w:rsidP="003E2599">
      <w:pPr>
        <w:widowControl w:val="0"/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  <w:lang w:val="en-US"/>
        </w:rPr>
      </w:pPr>
      <w:bookmarkStart w:id="0" w:name="_Hlk197110001"/>
      <w:r w:rsidRPr="00A728E6">
        <w:rPr>
          <w:rFonts w:asciiTheme="majorHAnsi" w:hAnsiTheme="majorHAnsi" w:cstheme="majorHAnsi"/>
          <w:b/>
          <w:color w:val="404040" w:themeColor="text1" w:themeTint="BF"/>
          <w:sz w:val="28"/>
          <w:szCs w:val="28"/>
          <w:lang w:val="en-US"/>
        </w:rPr>
        <w:t xml:space="preserve">PROFESSIONAL QUALIFICATIONS </w:t>
      </w:r>
    </w:p>
    <w:bookmarkEnd w:id="0"/>
    <w:p w14:paraId="54144B35" w14:textId="32AA9A8B" w:rsidR="00DD506A" w:rsidRPr="00A728E6" w:rsidRDefault="003F796F" w:rsidP="00E66BDA">
      <w:pPr>
        <w:widowControl w:val="0"/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A728E6">
        <w:rPr>
          <w:rFonts w:asciiTheme="majorHAnsi" w:hAnsiTheme="majorHAnsi" w:cstheme="majorHAnsi"/>
          <w:color w:val="404040" w:themeColor="text1" w:themeTint="BF"/>
          <w:sz w:val="22"/>
          <w:szCs w:val="22"/>
          <w:lang w:val="en-PH"/>
        </w:rPr>
        <w:br/>
      </w:r>
      <w:r w:rsidR="00E66BDA">
        <w:rPr>
          <w:rFonts w:asciiTheme="majorHAnsi" w:hAnsiTheme="majorHAnsi" w:cstheme="majorHAnsi"/>
          <w:b/>
          <w:bCs/>
          <w:color w:val="404040" w:themeColor="text1" w:themeTint="BF"/>
          <w:sz w:val="22"/>
          <w:szCs w:val="22"/>
        </w:rPr>
        <w:t>(…)</w:t>
      </w:r>
    </w:p>
    <w:p w14:paraId="102C9388" w14:textId="77777777" w:rsidR="008A6E6A" w:rsidRPr="00A728E6" w:rsidRDefault="008A6E6A" w:rsidP="00C63F26">
      <w:pPr>
        <w:widowControl w:val="0"/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  <w:lang w:val="en-PH"/>
        </w:rPr>
      </w:pPr>
    </w:p>
    <w:p w14:paraId="6D303287" w14:textId="080E0EE2" w:rsidR="009B184D" w:rsidRPr="00A728E6" w:rsidRDefault="004449CB" w:rsidP="00F17731">
      <w:pPr>
        <w:jc w:val="both"/>
        <w:rPr>
          <w:rFonts w:asciiTheme="majorHAnsi" w:hAnsiTheme="majorHAnsi" w:cstheme="majorHAnsi"/>
          <w:b/>
          <w:bCs/>
          <w:color w:val="404040" w:themeColor="text1" w:themeTint="BF"/>
          <w:sz w:val="22"/>
          <w:szCs w:val="22"/>
        </w:rPr>
      </w:pPr>
      <w:r w:rsidRPr="00A728E6">
        <w:rPr>
          <w:rFonts w:asciiTheme="majorHAnsi" w:hAnsiTheme="majorHAnsi" w:cstheme="majorHAnsi"/>
          <w:b/>
          <w:color w:val="404040" w:themeColor="text1" w:themeTint="BF"/>
          <w:sz w:val="28"/>
          <w:szCs w:val="28"/>
        </w:rPr>
        <w:t>PROFESSIONAL EXPERIENCE</w:t>
      </w:r>
    </w:p>
    <w:p w14:paraId="3D9CED70" w14:textId="77777777" w:rsidR="00C95208" w:rsidRPr="00A728E6" w:rsidRDefault="00C95208" w:rsidP="00C86110">
      <w:pPr>
        <w:jc w:val="both"/>
        <w:rPr>
          <w:rFonts w:ascii="Calibri" w:hAnsi="Calibri" w:cs="Calibri"/>
          <w:b/>
          <w:iCs/>
          <w:color w:val="404040" w:themeColor="text1" w:themeTint="BF"/>
          <w:sz w:val="22"/>
          <w:szCs w:val="22"/>
        </w:rPr>
      </w:pPr>
    </w:p>
    <w:p w14:paraId="3079EA2E" w14:textId="17878095" w:rsidR="006931E1" w:rsidRDefault="00E66BDA" w:rsidP="00C92B72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>
        <w:rPr>
          <w:rFonts w:ascii="Calibri" w:hAnsi="Calibri" w:cs="Calibri"/>
          <w:b/>
          <w:iCs/>
          <w:color w:val="404040" w:themeColor="text1" w:themeTint="BF"/>
          <w:sz w:val="22"/>
          <w:szCs w:val="22"/>
        </w:rPr>
        <w:t>(…)</w:t>
      </w:r>
    </w:p>
    <w:p w14:paraId="3BD188AC" w14:textId="77777777" w:rsidR="00D51CBA" w:rsidRPr="00A728E6" w:rsidRDefault="00D51CBA" w:rsidP="00C92B72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14:paraId="70189FD1" w14:textId="77777777" w:rsidR="008A6E6A" w:rsidRPr="00A728E6" w:rsidRDefault="008A6E6A" w:rsidP="008A6E6A">
      <w:pPr>
        <w:widowControl w:val="0"/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  <w:lang w:val="en-US"/>
        </w:rPr>
      </w:pPr>
      <w:r w:rsidRPr="00A728E6">
        <w:rPr>
          <w:rFonts w:asciiTheme="majorHAnsi" w:hAnsiTheme="majorHAnsi" w:cstheme="majorHAnsi"/>
          <w:b/>
          <w:color w:val="404040" w:themeColor="text1" w:themeTint="BF"/>
          <w:sz w:val="28"/>
          <w:szCs w:val="28"/>
          <w:lang w:val="en-US"/>
        </w:rPr>
        <w:t xml:space="preserve">PROFESSIONAL SKILLS </w:t>
      </w:r>
    </w:p>
    <w:p w14:paraId="7BB8187F" w14:textId="77777777" w:rsidR="008A6E6A" w:rsidRPr="00A728E6" w:rsidRDefault="008A6E6A" w:rsidP="008A6E6A">
      <w:pPr>
        <w:widowControl w:val="0"/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14:paraId="478C71F1" w14:textId="118D27AC" w:rsidR="00DD506A" w:rsidRDefault="00E66BDA" w:rsidP="00FF1263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>
        <w:rPr>
          <w:rFonts w:asciiTheme="majorHAnsi" w:hAnsiTheme="majorHAnsi" w:cstheme="majorHAnsi"/>
          <w:color w:val="404040" w:themeColor="text1" w:themeTint="BF"/>
          <w:sz w:val="22"/>
          <w:szCs w:val="22"/>
        </w:rPr>
        <w:t>(…)</w:t>
      </w:r>
    </w:p>
    <w:p w14:paraId="6F379D3D" w14:textId="77777777" w:rsidR="00E66BDA" w:rsidRPr="00A728E6" w:rsidRDefault="00E66BDA" w:rsidP="00FF1263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14:paraId="09C2A1BE" w14:textId="5E6A8FD5" w:rsidR="00C60A97" w:rsidRPr="00A728E6" w:rsidRDefault="00C60A97" w:rsidP="00C60A97">
      <w:pPr>
        <w:widowControl w:val="0"/>
        <w:jc w:val="both"/>
        <w:rPr>
          <w:rFonts w:ascii="Calibri" w:hAnsi="Calibri" w:cs="Verdana"/>
          <w:b/>
          <w:iCs/>
          <w:color w:val="404040" w:themeColor="text1" w:themeTint="BF"/>
          <w:sz w:val="28"/>
          <w:szCs w:val="28"/>
        </w:rPr>
      </w:pPr>
      <w:r w:rsidRPr="00A728E6">
        <w:rPr>
          <w:rFonts w:ascii="Calibri" w:hAnsi="Calibri" w:cs="Verdana"/>
          <w:b/>
          <w:iCs/>
          <w:color w:val="404040" w:themeColor="text1" w:themeTint="BF"/>
          <w:sz w:val="28"/>
          <w:szCs w:val="28"/>
        </w:rPr>
        <w:t xml:space="preserve">REFERENCES </w:t>
      </w:r>
    </w:p>
    <w:p w14:paraId="0AC3B5B8" w14:textId="77777777" w:rsidR="00C60A97" w:rsidRPr="00A728E6" w:rsidRDefault="00C60A97" w:rsidP="00C60A97">
      <w:pPr>
        <w:widowControl w:val="0"/>
        <w:jc w:val="both"/>
        <w:rPr>
          <w:rFonts w:ascii="Calibri" w:hAnsi="Calibri" w:cs="Verdana"/>
          <w:iCs/>
          <w:color w:val="404040" w:themeColor="text1" w:themeTint="BF"/>
          <w:sz w:val="22"/>
          <w:szCs w:val="22"/>
        </w:rPr>
      </w:pPr>
    </w:p>
    <w:p w14:paraId="63A26F39" w14:textId="6991D9B6" w:rsidR="00F75FBA" w:rsidRPr="00A728E6" w:rsidRDefault="00C60A97">
      <w:pPr>
        <w:widowControl w:val="0"/>
        <w:jc w:val="both"/>
        <w:rPr>
          <w:rFonts w:ascii="Calibri" w:hAnsi="Calibri" w:cs="Verdana"/>
          <w:iCs/>
          <w:color w:val="404040" w:themeColor="text1" w:themeTint="BF"/>
          <w:sz w:val="22"/>
          <w:szCs w:val="22"/>
        </w:rPr>
      </w:pPr>
      <w:r w:rsidRPr="00A728E6">
        <w:rPr>
          <w:rFonts w:ascii="Calibri" w:hAnsi="Calibri" w:cs="Verdana"/>
          <w:iCs/>
          <w:color w:val="404040" w:themeColor="text1" w:themeTint="BF"/>
          <w:sz w:val="22"/>
          <w:szCs w:val="22"/>
        </w:rPr>
        <w:t>Full references are available on request</w:t>
      </w:r>
    </w:p>
    <w:sectPr w:rsidR="00F75FBA" w:rsidRPr="00A728E6" w:rsidSect="00D11C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817D" w14:textId="77777777" w:rsidR="00E654F7" w:rsidRDefault="00E654F7">
      <w:r>
        <w:separator/>
      </w:r>
    </w:p>
  </w:endnote>
  <w:endnote w:type="continuationSeparator" w:id="0">
    <w:p w14:paraId="2E95568B" w14:textId="77777777" w:rsidR="00E654F7" w:rsidRDefault="00E654F7">
      <w:r>
        <w:continuationSeparator/>
      </w:r>
    </w:p>
  </w:endnote>
  <w:endnote w:type="continuationNotice" w:id="1">
    <w:p w14:paraId="73E2B12B" w14:textId="77777777" w:rsidR="00E654F7" w:rsidRDefault="00E654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62D2" w14:textId="0D483721" w:rsidR="00862AEC" w:rsidRDefault="00862AEC" w:rsidP="00836B63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489C486" w14:textId="77777777" w:rsidR="00862AEC" w:rsidRDefault="00862AEC" w:rsidP="00D11CEC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6E91" w14:textId="07289906" w:rsidR="00862AEC" w:rsidRPr="00BC4890" w:rsidRDefault="00862AEC" w:rsidP="00277FA4">
    <w:pPr>
      <w:pStyle w:val="Rodap"/>
      <w:jc w:val="center"/>
      <w:rPr>
        <w:bCs/>
        <w:color w:val="404040" w:themeColor="text1" w:themeTint="BF"/>
        <w:sz w:val="22"/>
        <w:szCs w:val="22"/>
      </w:rPr>
    </w:pPr>
    <w:r w:rsidRPr="00BC4890">
      <w:rPr>
        <w:rFonts w:ascii="Calibri" w:hAnsi="Calibri"/>
        <w:bCs/>
        <w:iCs/>
        <w:color w:val="404040" w:themeColor="text1" w:themeTint="BF"/>
        <w:sz w:val="22"/>
        <w:szCs w:val="22"/>
      </w:rPr>
      <w:t>_____________________________________________________________________________________</w:t>
    </w:r>
    <w:r w:rsidRPr="00BC4890">
      <w:rPr>
        <w:rFonts w:ascii="Calibri" w:hAnsi="Calibri"/>
        <w:bCs/>
        <w:iCs/>
        <w:color w:val="404040" w:themeColor="text1" w:themeTint="BF"/>
        <w:sz w:val="22"/>
        <w:szCs w:val="22"/>
      </w:rPr>
      <w:br/>
    </w:r>
    <w:r w:rsidRPr="00BC4890">
      <w:rPr>
        <w:rFonts w:ascii="Calibri" w:hAnsi="Calibri"/>
        <w:b/>
        <w:iCs/>
        <w:color w:val="404040" w:themeColor="text1" w:themeTint="BF"/>
        <w:sz w:val="22"/>
        <w:szCs w:val="22"/>
      </w:rPr>
      <w:t>Issued in Strictest Confidence</w:t>
    </w:r>
    <w:r w:rsidRPr="00BC4890">
      <w:rPr>
        <w:rFonts w:ascii="Calibri" w:hAnsi="Calibri"/>
        <w:b/>
        <w:iCs/>
        <w:color w:val="404040" w:themeColor="text1" w:themeTint="BF"/>
        <w:sz w:val="10"/>
        <w:szCs w:val="10"/>
      </w:rPr>
      <w:t xml:space="preserve"> </w:t>
    </w:r>
    <w:r w:rsidRPr="00BC4890">
      <w:rPr>
        <w:rFonts w:ascii="Calibri" w:hAnsi="Calibri"/>
        <w:b/>
        <w:iCs/>
        <w:color w:val="404040" w:themeColor="text1" w:themeTint="BF"/>
        <w:sz w:val="22"/>
        <w:szCs w:val="22"/>
      </w:rPr>
      <w:t>|</w:t>
    </w:r>
    <w:r w:rsidRPr="00BC4890">
      <w:rPr>
        <w:rFonts w:ascii="Calibri" w:hAnsi="Calibri"/>
        <w:b/>
        <w:iCs/>
        <w:color w:val="404040" w:themeColor="text1" w:themeTint="BF"/>
        <w:sz w:val="10"/>
        <w:szCs w:val="10"/>
      </w:rPr>
      <w:t xml:space="preserve"> </w:t>
    </w:r>
    <w:r w:rsidRPr="00BC4890">
      <w:rPr>
        <w:rFonts w:ascii="Calibri" w:hAnsi="Calibri"/>
        <w:b/>
        <w:iCs/>
        <w:color w:val="404040" w:themeColor="text1" w:themeTint="BF"/>
        <w:sz w:val="22"/>
        <w:szCs w:val="22"/>
      </w:rPr>
      <w:t>Please Do Not Contact the Candidate Without Prior Approval</w:t>
    </w:r>
    <w:r w:rsidRPr="00BC4890">
      <w:rPr>
        <w:rFonts w:ascii="Calibri" w:hAnsi="Calibri"/>
        <w:b/>
        <w:iCs/>
        <w:color w:val="404040" w:themeColor="text1" w:themeTint="BF"/>
        <w:sz w:val="10"/>
        <w:szCs w:val="10"/>
      </w:rPr>
      <w:t xml:space="preserve"> </w:t>
    </w:r>
    <w:r w:rsidRPr="00BC4890">
      <w:rPr>
        <w:rFonts w:ascii="Calibri" w:hAnsi="Calibri"/>
        <w:bCs/>
        <w:iCs/>
        <w:color w:val="404040" w:themeColor="text1" w:themeTint="BF"/>
        <w:sz w:val="10"/>
        <w:szCs w:val="10"/>
      </w:rPr>
      <w:t xml:space="preserve"> </w:t>
    </w:r>
    <w:r w:rsidRPr="00BC4890">
      <w:rPr>
        <w:rFonts w:ascii="Calibri" w:hAnsi="Calibri"/>
        <w:bCs/>
        <w:iCs/>
        <w:color w:val="404040" w:themeColor="text1" w:themeTint="BF"/>
        <w:sz w:val="22"/>
        <w:szCs w:val="22"/>
      </w:rPr>
      <w:t>|</w:t>
    </w:r>
    <w:r w:rsidRPr="00BC4890">
      <w:rPr>
        <w:bCs/>
        <w:color w:val="404040" w:themeColor="text1" w:themeTint="BF"/>
        <w:sz w:val="10"/>
        <w:szCs w:val="10"/>
      </w:rPr>
      <w:t xml:space="preserve"> </w:t>
    </w:r>
    <w:r w:rsidRPr="00BC4890">
      <w:rPr>
        <w:rFonts w:ascii="Calibri" w:hAnsi="Calibri" w:cs="Calibri"/>
        <w:bCs/>
        <w:color w:val="404040" w:themeColor="text1" w:themeTint="BF"/>
        <w:sz w:val="22"/>
        <w:szCs w:val="22"/>
      </w:rPr>
      <w:t xml:space="preserve">Page </w:t>
    </w:r>
    <w:r w:rsidRPr="00BC4890">
      <w:rPr>
        <w:rFonts w:ascii="Calibri" w:hAnsi="Calibri" w:cs="Calibri"/>
        <w:bCs/>
        <w:color w:val="404040" w:themeColor="text1" w:themeTint="BF"/>
        <w:sz w:val="22"/>
        <w:szCs w:val="22"/>
      </w:rPr>
      <w:fldChar w:fldCharType="begin"/>
    </w:r>
    <w:r w:rsidRPr="00BC4890">
      <w:rPr>
        <w:rFonts w:ascii="Calibri" w:hAnsi="Calibri" w:cs="Calibri"/>
        <w:bCs/>
        <w:color w:val="404040" w:themeColor="text1" w:themeTint="BF"/>
        <w:sz w:val="22"/>
        <w:szCs w:val="22"/>
      </w:rPr>
      <w:instrText xml:space="preserve"> PAGE  \* Arabic  \* MERGEFORMAT </w:instrText>
    </w:r>
    <w:r w:rsidRPr="00BC4890">
      <w:rPr>
        <w:rFonts w:ascii="Calibri" w:hAnsi="Calibri" w:cs="Calibri"/>
        <w:bCs/>
        <w:color w:val="404040" w:themeColor="text1" w:themeTint="BF"/>
        <w:sz w:val="22"/>
        <w:szCs w:val="22"/>
      </w:rPr>
      <w:fldChar w:fldCharType="separate"/>
    </w:r>
    <w:r w:rsidR="00AC22C4" w:rsidRPr="00AC22C4">
      <w:rPr>
        <w:rFonts w:ascii="Calibri" w:hAnsi="Calibri" w:cs="Calibri"/>
        <w:bCs/>
        <w:noProof/>
        <w:color w:val="404040" w:themeColor="text1" w:themeTint="BF"/>
      </w:rPr>
      <w:t>1</w:t>
    </w:r>
    <w:r w:rsidRPr="00BC4890">
      <w:rPr>
        <w:rFonts w:ascii="Calibri" w:hAnsi="Calibri" w:cs="Calibri"/>
        <w:bCs/>
        <w:color w:val="404040" w:themeColor="text1" w:themeTint="BF"/>
        <w:sz w:val="22"/>
        <w:szCs w:val="22"/>
      </w:rPr>
      <w:fldChar w:fldCharType="end"/>
    </w:r>
    <w:r w:rsidRPr="00BC4890">
      <w:rPr>
        <w:rFonts w:ascii="Calibri" w:hAnsi="Calibri" w:cs="Calibri"/>
        <w:bCs/>
        <w:color w:val="404040" w:themeColor="text1" w:themeTint="BF"/>
        <w:sz w:val="22"/>
        <w:szCs w:val="22"/>
      </w:rPr>
      <w:t>/</w:t>
    </w:r>
    <w:r w:rsidRPr="00BC4890">
      <w:rPr>
        <w:rFonts w:ascii="Calibri" w:hAnsi="Calibri" w:cs="Calibri"/>
        <w:bCs/>
        <w:color w:val="404040" w:themeColor="text1" w:themeTint="BF"/>
        <w:sz w:val="22"/>
        <w:szCs w:val="22"/>
      </w:rPr>
      <w:fldChar w:fldCharType="begin"/>
    </w:r>
    <w:r w:rsidRPr="00BC4890">
      <w:rPr>
        <w:rFonts w:ascii="Calibri" w:hAnsi="Calibri" w:cs="Calibri"/>
        <w:bCs/>
        <w:color w:val="404040" w:themeColor="text1" w:themeTint="BF"/>
        <w:sz w:val="22"/>
        <w:szCs w:val="22"/>
      </w:rPr>
      <w:instrText xml:space="preserve"> NUMPAGES  \* Arabic  \* MERGEFORMAT </w:instrText>
    </w:r>
    <w:r w:rsidRPr="00BC4890">
      <w:rPr>
        <w:rFonts w:ascii="Calibri" w:hAnsi="Calibri" w:cs="Calibri"/>
        <w:bCs/>
        <w:color w:val="404040" w:themeColor="text1" w:themeTint="BF"/>
        <w:sz w:val="22"/>
        <w:szCs w:val="22"/>
      </w:rPr>
      <w:fldChar w:fldCharType="separate"/>
    </w:r>
    <w:r w:rsidR="00AC22C4" w:rsidRPr="00AC22C4">
      <w:rPr>
        <w:rFonts w:ascii="Calibri" w:hAnsi="Calibri" w:cs="Calibri"/>
        <w:bCs/>
        <w:noProof/>
        <w:color w:val="404040" w:themeColor="text1" w:themeTint="BF"/>
      </w:rPr>
      <w:t>3</w:t>
    </w:r>
    <w:r w:rsidRPr="00BC4890">
      <w:rPr>
        <w:rFonts w:ascii="Calibri" w:hAnsi="Calibri" w:cs="Calibri"/>
        <w:bCs/>
        <w:color w:val="404040" w:themeColor="text1" w:themeTint="BF"/>
        <w:sz w:val="22"/>
        <w:szCs w:val="22"/>
      </w:rPr>
      <w:fldChar w:fldCharType="end"/>
    </w:r>
  </w:p>
  <w:p w14:paraId="70C60420" w14:textId="6B33006F" w:rsidR="00862AEC" w:rsidRPr="00BC4890" w:rsidRDefault="00862AEC" w:rsidP="00277FA4">
    <w:pPr>
      <w:pStyle w:val="Rodap"/>
      <w:jc w:val="center"/>
      <w:rPr>
        <w:color w:val="404040" w:themeColor="text1" w:themeTint="BF"/>
      </w:rPr>
    </w:pPr>
    <w:r w:rsidRPr="00096F86">
      <w:rPr>
        <w:rFonts w:ascii="Calibri" w:hAnsi="Calibri"/>
        <w:color w:val="404040" w:themeColor="text1" w:themeTint="BF"/>
        <w:sz w:val="22"/>
      </w:rPr>
      <w:t xml:space="preserve">Hamilton Recruitment Limited | Company Registration No. 4188180 | </w:t>
    </w:r>
    <w:r w:rsidRPr="00BC4890">
      <w:rPr>
        <w:rFonts w:ascii="Calibri" w:hAnsi="Calibri"/>
        <w:color w:val="404040" w:themeColor="text1" w:themeTint="BF"/>
        <w:sz w:val="22"/>
      </w:rPr>
      <w:t xml:space="preserve">Issued Under our Standard Terms and Conditions | Access the Top 20% of Talent | </w:t>
    </w:r>
    <w:r w:rsidRPr="00096F86">
      <w:rPr>
        <w:rFonts w:ascii="Calibri" w:hAnsi="Calibri"/>
        <w:color w:val="404040" w:themeColor="text1" w:themeTint="BF"/>
        <w:sz w:val="22"/>
      </w:rPr>
      <w:t>hamilton-recruitment.com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A24F" w14:textId="77777777" w:rsidR="00862AEC" w:rsidRDefault="00862A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29C6" w14:textId="77777777" w:rsidR="00E654F7" w:rsidRDefault="00E654F7">
      <w:r>
        <w:separator/>
      </w:r>
    </w:p>
  </w:footnote>
  <w:footnote w:type="continuationSeparator" w:id="0">
    <w:p w14:paraId="533B270F" w14:textId="77777777" w:rsidR="00E654F7" w:rsidRDefault="00E654F7">
      <w:r>
        <w:continuationSeparator/>
      </w:r>
    </w:p>
  </w:footnote>
  <w:footnote w:type="continuationNotice" w:id="1">
    <w:p w14:paraId="4D5287DD" w14:textId="77777777" w:rsidR="00E654F7" w:rsidRDefault="00E654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06E8" w14:textId="77777777" w:rsidR="00862AEC" w:rsidRDefault="00862A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3B6D" w14:textId="1AB50A6A" w:rsidR="00862AEC" w:rsidRPr="00457B25" w:rsidRDefault="00862AEC" w:rsidP="00D54A2A">
    <w:pPr>
      <w:pStyle w:val="Cabealho"/>
      <w:pBdr>
        <w:bottom w:val="single" w:sz="6" w:space="1" w:color="auto"/>
      </w:pBdr>
      <w:rPr>
        <w:rFonts w:ascii="Calibri" w:hAnsi="Calibri"/>
        <w:sz w:val="32"/>
        <w:szCs w:val="32"/>
      </w:rPr>
    </w:pPr>
    <w:r>
      <w:rPr>
        <w:noProof/>
        <w:lang w:val="en-US"/>
      </w:rPr>
      <w:drawing>
        <wp:inline distT="0" distB="0" distL="0" distR="0" wp14:anchorId="1E9F651B" wp14:editId="5B5B3F29">
          <wp:extent cx="1656080" cy="589280"/>
          <wp:effectExtent l="0" t="0" r="0" b="0"/>
          <wp:docPr id="1" name="Picture 1" descr="HamRecLogo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80" cy="589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 w:rsidRPr="401FCFA9">
      <w:rPr>
        <w:rFonts w:ascii="Calibri" w:hAnsi="Calibri"/>
        <w:color w:val="808080" w:themeColor="background1" w:themeShade="80"/>
        <w:sz w:val="48"/>
        <w:szCs w:val="48"/>
      </w:rPr>
      <w:t>EXECUTIVE SEARCH &amp; SELECTION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9907" w14:textId="77777777" w:rsidR="00862AEC" w:rsidRDefault="00862A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B4CFBF8"/>
    <w:lvl w:ilvl="0">
      <w:start w:val="1"/>
      <w:numFmt w:val="bullet"/>
      <w:pStyle w:val="Listacommarcas"/>
      <w:lvlText w:val=""/>
      <w:lvlJc w:val="left"/>
      <w:pPr>
        <w:tabs>
          <w:tab w:val="num" w:pos="6531"/>
        </w:tabs>
        <w:ind w:left="6531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18"/>
        <w:szCs w:val="18"/>
        <w:lang w:val="en-US" w:eastAsia="en-GB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18"/>
        <w:szCs w:val="18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8"/>
        <w:szCs w:val="16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6"/>
        <w:szCs w:val="16"/>
      </w:rPr>
    </w:lvl>
  </w:abstractNum>
  <w:abstractNum w:abstractNumId="5" w15:restartNumberingAfterBreak="0">
    <w:nsid w:val="020E7A8C"/>
    <w:multiLevelType w:val="hybridMultilevel"/>
    <w:tmpl w:val="22F68AA6"/>
    <w:styleLink w:val="ImportedStyle2"/>
    <w:lvl w:ilvl="0" w:tplc="989C36D0">
      <w:start w:val="1"/>
      <w:numFmt w:val="bullet"/>
      <w:lvlText w:val="·"/>
      <w:lvlJc w:val="left"/>
      <w:pPr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556D220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1EC6F1A">
      <w:start w:val="1"/>
      <w:numFmt w:val="bullet"/>
      <w:lvlText w:val="▪"/>
      <w:lvlJc w:val="left"/>
      <w:pPr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702A3E">
      <w:start w:val="1"/>
      <w:numFmt w:val="bullet"/>
      <w:lvlText w:val="·"/>
      <w:lvlJc w:val="left"/>
      <w:pPr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634DF30">
      <w:start w:val="1"/>
      <w:numFmt w:val="bullet"/>
      <w:lvlText w:val="o"/>
      <w:lvlJc w:val="left"/>
      <w:pPr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0DE1DC6">
      <w:start w:val="1"/>
      <w:numFmt w:val="bullet"/>
      <w:lvlText w:val="▪"/>
      <w:lvlJc w:val="left"/>
      <w:pPr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8AC375A">
      <w:start w:val="1"/>
      <w:numFmt w:val="bullet"/>
      <w:lvlText w:val="·"/>
      <w:lvlJc w:val="left"/>
      <w:pPr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9D23746">
      <w:start w:val="1"/>
      <w:numFmt w:val="bullet"/>
      <w:lvlText w:val="o"/>
      <w:lvlJc w:val="left"/>
      <w:pPr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1EAD8F2">
      <w:start w:val="1"/>
      <w:numFmt w:val="bullet"/>
      <w:lvlText w:val="▪"/>
      <w:lvlJc w:val="left"/>
      <w:pPr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6800F92"/>
    <w:multiLevelType w:val="hybridMultilevel"/>
    <w:tmpl w:val="0C2C41B6"/>
    <w:styleLink w:val="ImportedStyle1"/>
    <w:lvl w:ilvl="0" w:tplc="71344F1A">
      <w:start w:val="1"/>
      <w:numFmt w:val="bullet"/>
      <w:lvlText w:val="·"/>
      <w:lvlJc w:val="left"/>
      <w:pPr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73CD36E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8A6B92A">
      <w:start w:val="1"/>
      <w:numFmt w:val="bullet"/>
      <w:lvlText w:val="▪"/>
      <w:lvlJc w:val="left"/>
      <w:pPr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FFA0EA2">
      <w:start w:val="1"/>
      <w:numFmt w:val="bullet"/>
      <w:lvlText w:val="·"/>
      <w:lvlJc w:val="left"/>
      <w:pPr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E6C146">
      <w:start w:val="1"/>
      <w:numFmt w:val="bullet"/>
      <w:lvlText w:val="o"/>
      <w:lvlJc w:val="left"/>
      <w:pPr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801EF8">
      <w:start w:val="1"/>
      <w:numFmt w:val="bullet"/>
      <w:lvlText w:val="▪"/>
      <w:lvlJc w:val="left"/>
      <w:pPr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F84058">
      <w:start w:val="1"/>
      <w:numFmt w:val="bullet"/>
      <w:lvlText w:val="·"/>
      <w:lvlJc w:val="left"/>
      <w:pPr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C72954A">
      <w:start w:val="1"/>
      <w:numFmt w:val="bullet"/>
      <w:lvlText w:val="o"/>
      <w:lvlJc w:val="left"/>
      <w:pPr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6E0C0A6">
      <w:start w:val="1"/>
      <w:numFmt w:val="bullet"/>
      <w:lvlText w:val="▪"/>
      <w:lvlJc w:val="left"/>
      <w:pPr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9E71ED4"/>
    <w:multiLevelType w:val="singleLevel"/>
    <w:tmpl w:val="5B762884"/>
    <w:lvl w:ilvl="0">
      <w:start w:val="1"/>
      <w:numFmt w:val="bullet"/>
      <w:pStyle w:val="TableBullet"/>
      <w:lvlText w:val="§"/>
      <w:lvlJc w:val="left"/>
      <w:pPr>
        <w:tabs>
          <w:tab w:val="num" w:pos="298"/>
        </w:tabs>
        <w:ind w:left="298" w:hanging="298"/>
      </w:pPr>
      <w:rPr>
        <w:rFonts w:ascii="Wingdings" w:hAnsi="Wingdings" w:hint="default"/>
        <w:sz w:val="18"/>
      </w:rPr>
    </w:lvl>
  </w:abstractNum>
  <w:abstractNum w:abstractNumId="8" w15:restartNumberingAfterBreak="0">
    <w:nsid w:val="0EDD73AB"/>
    <w:multiLevelType w:val="hybridMultilevel"/>
    <w:tmpl w:val="5F6C0B5C"/>
    <w:styleLink w:val="ImportedStyle4"/>
    <w:lvl w:ilvl="0" w:tplc="321004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68A36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D0D8C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FCE79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2E95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6DEED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F6E46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214BF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19000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2B60594"/>
    <w:multiLevelType w:val="hybridMultilevel"/>
    <w:tmpl w:val="02F0F144"/>
    <w:lvl w:ilvl="0" w:tplc="F886E55E">
      <w:start w:val="1"/>
      <w:numFmt w:val="decimal"/>
      <w:pStyle w:val="Listanumerada"/>
      <w:lvlText w:val="%1"/>
      <w:lvlJc w:val="left"/>
      <w:pPr>
        <w:tabs>
          <w:tab w:val="num" w:pos="595"/>
        </w:tabs>
        <w:ind w:left="595" w:hanging="595"/>
      </w:pPr>
    </w:lvl>
    <w:lvl w:ilvl="1" w:tplc="044C4C1E">
      <w:start w:val="1"/>
      <w:numFmt w:val="decimal"/>
      <w:pStyle w:val="Listanumerada2"/>
      <w:lvlText w:val="%2"/>
      <w:lvlJc w:val="left"/>
      <w:pPr>
        <w:tabs>
          <w:tab w:val="num" w:pos="1191"/>
        </w:tabs>
        <w:ind w:left="1191" w:hanging="595"/>
      </w:pPr>
    </w:lvl>
    <w:lvl w:ilvl="2" w:tplc="70027900">
      <w:start w:val="1"/>
      <w:numFmt w:val="decimal"/>
      <w:pStyle w:val="Listanumerada3"/>
      <w:lvlText w:val="%3"/>
      <w:lvlJc w:val="left"/>
      <w:pPr>
        <w:tabs>
          <w:tab w:val="num" w:pos="1786"/>
        </w:tabs>
        <w:ind w:left="1786" w:hanging="595"/>
      </w:pPr>
    </w:lvl>
    <w:lvl w:ilvl="3" w:tplc="53484952">
      <w:start w:val="1"/>
      <w:numFmt w:val="decimal"/>
      <w:pStyle w:val="Listanumerada4"/>
      <w:lvlText w:val="%4"/>
      <w:lvlJc w:val="left"/>
      <w:pPr>
        <w:tabs>
          <w:tab w:val="num" w:pos="2381"/>
        </w:tabs>
        <w:ind w:left="2381" w:hanging="595"/>
      </w:pPr>
    </w:lvl>
    <w:lvl w:ilvl="4" w:tplc="42783FE0">
      <w:start w:val="1"/>
      <w:numFmt w:val="decimal"/>
      <w:pStyle w:val="Listanumerada5"/>
      <w:lvlText w:val="%5"/>
      <w:lvlJc w:val="left"/>
      <w:pPr>
        <w:tabs>
          <w:tab w:val="num" w:pos="2976"/>
        </w:tabs>
        <w:ind w:left="2976" w:hanging="595"/>
      </w:pPr>
    </w:lvl>
    <w:lvl w:ilvl="5" w:tplc="C6621600">
      <w:start w:val="1"/>
      <w:numFmt w:val="decimal"/>
      <w:lvlText w:val="%6"/>
      <w:lvlJc w:val="left"/>
      <w:pPr>
        <w:tabs>
          <w:tab w:val="num" w:pos="3572"/>
        </w:tabs>
        <w:ind w:left="3572" w:hanging="595"/>
      </w:pPr>
    </w:lvl>
    <w:lvl w:ilvl="6" w:tplc="3D041E3A">
      <w:start w:val="1"/>
      <w:numFmt w:val="decimal"/>
      <w:lvlText w:val="%7"/>
      <w:lvlJc w:val="left"/>
      <w:pPr>
        <w:tabs>
          <w:tab w:val="num" w:pos="4167"/>
        </w:tabs>
        <w:ind w:left="4167" w:hanging="595"/>
      </w:pPr>
    </w:lvl>
    <w:lvl w:ilvl="7" w:tplc="EC36930C">
      <w:start w:val="1"/>
      <w:numFmt w:val="decimal"/>
      <w:lvlText w:val="%8"/>
      <w:lvlJc w:val="left"/>
      <w:pPr>
        <w:tabs>
          <w:tab w:val="num" w:pos="4762"/>
        </w:tabs>
        <w:ind w:left="4762" w:hanging="595"/>
      </w:pPr>
    </w:lvl>
    <w:lvl w:ilvl="8" w:tplc="AE0ECA28">
      <w:start w:val="1"/>
      <w:numFmt w:val="decimal"/>
      <w:lvlText w:val="%9"/>
      <w:lvlJc w:val="left"/>
      <w:pPr>
        <w:tabs>
          <w:tab w:val="num" w:pos="4762"/>
        </w:tabs>
        <w:ind w:left="4762" w:hanging="595"/>
      </w:pPr>
    </w:lvl>
  </w:abstractNum>
  <w:abstractNum w:abstractNumId="10" w15:restartNumberingAfterBreak="0">
    <w:nsid w:val="17A12667"/>
    <w:multiLevelType w:val="hybridMultilevel"/>
    <w:tmpl w:val="FAF0637E"/>
    <w:styleLink w:val="ImportedStyle6"/>
    <w:lvl w:ilvl="0" w:tplc="33C8DF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25CF39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ACA558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8B2A6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4C04E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250E7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F8E16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86344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A6D8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1EB665E7"/>
    <w:multiLevelType w:val="hybridMultilevel"/>
    <w:tmpl w:val="86EECD8C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73EE3"/>
    <w:multiLevelType w:val="hybridMultilevel"/>
    <w:tmpl w:val="E96A46A6"/>
    <w:lvl w:ilvl="0" w:tplc="0B3A3420">
      <w:start w:val="1"/>
      <w:numFmt w:val="bullet"/>
      <w:pStyle w:val="CPA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2D9E5A5E">
      <w:numFmt w:val="decimal"/>
      <w:lvlText w:val=""/>
      <w:lvlJc w:val="left"/>
    </w:lvl>
    <w:lvl w:ilvl="2" w:tplc="3E14FA6A">
      <w:numFmt w:val="decimal"/>
      <w:lvlText w:val=""/>
      <w:lvlJc w:val="left"/>
    </w:lvl>
    <w:lvl w:ilvl="3" w:tplc="3C24AA08">
      <w:numFmt w:val="decimal"/>
      <w:lvlText w:val=""/>
      <w:lvlJc w:val="left"/>
    </w:lvl>
    <w:lvl w:ilvl="4" w:tplc="A772410E">
      <w:numFmt w:val="decimal"/>
      <w:lvlText w:val=""/>
      <w:lvlJc w:val="left"/>
    </w:lvl>
    <w:lvl w:ilvl="5" w:tplc="0B760592">
      <w:numFmt w:val="decimal"/>
      <w:lvlText w:val=""/>
      <w:lvlJc w:val="left"/>
    </w:lvl>
    <w:lvl w:ilvl="6" w:tplc="14148276">
      <w:numFmt w:val="decimal"/>
      <w:lvlText w:val=""/>
      <w:lvlJc w:val="left"/>
    </w:lvl>
    <w:lvl w:ilvl="7" w:tplc="6E6A3D2C">
      <w:numFmt w:val="decimal"/>
      <w:lvlText w:val=""/>
      <w:lvlJc w:val="left"/>
    </w:lvl>
    <w:lvl w:ilvl="8" w:tplc="22021D48">
      <w:numFmt w:val="decimal"/>
      <w:lvlText w:val=""/>
      <w:lvlJc w:val="left"/>
    </w:lvl>
  </w:abstractNum>
  <w:abstractNum w:abstractNumId="13" w15:restartNumberingAfterBreak="0">
    <w:nsid w:val="25B544D5"/>
    <w:multiLevelType w:val="hybridMultilevel"/>
    <w:tmpl w:val="D1B6EB68"/>
    <w:styleLink w:val="ImportedStyle5"/>
    <w:lvl w:ilvl="0" w:tplc="760C45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A8A97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A0A7E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2DC93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00A272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DD6E4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FACDD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94F3F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CD059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2A3C6D5F"/>
    <w:multiLevelType w:val="hybridMultilevel"/>
    <w:tmpl w:val="4670C614"/>
    <w:styleLink w:val="ImportedStyle10"/>
    <w:lvl w:ilvl="0" w:tplc="71D0910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914885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9767F4A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4649CC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0652C4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7D46180">
      <w:start w:val="1"/>
      <w:numFmt w:val="bullet"/>
      <w:lvlText w:val="•"/>
      <w:lvlJc w:val="left"/>
      <w:pPr>
        <w:ind w:left="39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D3A235E">
      <w:start w:val="1"/>
      <w:numFmt w:val="bullet"/>
      <w:lvlText w:val="•"/>
      <w:lvlJc w:val="left"/>
      <w:pPr>
        <w:ind w:left="46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16A66F6">
      <w:start w:val="1"/>
      <w:numFmt w:val="bullet"/>
      <w:lvlText w:val="•"/>
      <w:lvlJc w:val="left"/>
      <w:pPr>
        <w:ind w:left="54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5227DDA">
      <w:start w:val="1"/>
      <w:numFmt w:val="bullet"/>
      <w:lvlText w:val="•"/>
      <w:lvlJc w:val="left"/>
      <w:pPr>
        <w:ind w:left="61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35D6230E"/>
    <w:multiLevelType w:val="hybridMultilevel"/>
    <w:tmpl w:val="DA0CB540"/>
    <w:lvl w:ilvl="0" w:tplc="402E8E06">
      <w:start w:val="1"/>
      <w:numFmt w:val="decimal"/>
      <w:pStyle w:val="TableListNumber"/>
      <w:lvlText w:val="%1."/>
      <w:lvlJc w:val="left"/>
      <w:pPr>
        <w:tabs>
          <w:tab w:val="num" w:pos="360"/>
        </w:tabs>
        <w:ind w:left="298" w:hanging="298"/>
      </w:pPr>
    </w:lvl>
    <w:lvl w:ilvl="1" w:tplc="FE1E5B78">
      <w:numFmt w:val="decimal"/>
      <w:lvlText w:val=""/>
      <w:lvlJc w:val="left"/>
    </w:lvl>
    <w:lvl w:ilvl="2" w:tplc="93A23CBA">
      <w:numFmt w:val="decimal"/>
      <w:lvlText w:val=""/>
      <w:lvlJc w:val="left"/>
    </w:lvl>
    <w:lvl w:ilvl="3" w:tplc="2A846F30">
      <w:numFmt w:val="decimal"/>
      <w:lvlText w:val=""/>
      <w:lvlJc w:val="left"/>
    </w:lvl>
    <w:lvl w:ilvl="4" w:tplc="EA44DAAE">
      <w:numFmt w:val="decimal"/>
      <w:lvlText w:val=""/>
      <w:lvlJc w:val="left"/>
    </w:lvl>
    <w:lvl w:ilvl="5" w:tplc="C3DC77FE">
      <w:numFmt w:val="decimal"/>
      <w:lvlText w:val=""/>
      <w:lvlJc w:val="left"/>
    </w:lvl>
    <w:lvl w:ilvl="6" w:tplc="C90C679E">
      <w:numFmt w:val="decimal"/>
      <w:lvlText w:val=""/>
      <w:lvlJc w:val="left"/>
    </w:lvl>
    <w:lvl w:ilvl="7" w:tplc="8B62D362">
      <w:numFmt w:val="decimal"/>
      <w:lvlText w:val=""/>
      <w:lvlJc w:val="left"/>
    </w:lvl>
    <w:lvl w:ilvl="8" w:tplc="180E44BE">
      <w:numFmt w:val="decimal"/>
      <w:lvlText w:val=""/>
      <w:lvlJc w:val="left"/>
    </w:lvl>
  </w:abstractNum>
  <w:abstractNum w:abstractNumId="16" w15:restartNumberingAfterBreak="0">
    <w:nsid w:val="47DF7BE9"/>
    <w:multiLevelType w:val="hybridMultilevel"/>
    <w:tmpl w:val="E098B2C0"/>
    <w:styleLink w:val="ImportedStyle100"/>
    <w:lvl w:ilvl="0" w:tplc="0248BC2E">
      <w:start w:val="1"/>
      <w:numFmt w:val="bullet"/>
      <w:lvlText w:val="•"/>
      <w:lvlJc w:val="left"/>
      <w:pPr>
        <w:ind w:left="1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8D0B070">
      <w:start w:val="1"/>
      <w:numFmt w:val="bullet"/>
      <w:lvlText w:val="•"/>
      <w:lvlJc w:val="left"/>
      <w:pPr>
        <w:ind w:left="774" w:hanging="1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D2CD636">
      <w:start w:val="1"/>
      <w:numFmt w:val="bullet"/>
      <w:lvlText w:val="•"/>
      <w:lvlJc w:val="left"/>
      <w:pPr>
        <w:ind w:left="13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A12C68E">
      <w:start w:val="1"/>
      <w:numFmt w:val="bullet"/>
      <w:lvlText w:val="•"/>
      <w:lvlJc w:val="left"/>
      <w:pPr>
        <w:ind w:left="19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29B48">
      <w:start w:val="1"/>
      <w:numFmt w:val="bullet"/>
      <w:lvlText w:val="•"/>
      <w:lvlJc w:val="left"/>
      <w:pPr>
        <w:ind w:left="25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62E02A4">
      <w:start w:val="1"/>
      <w:numFmt w:val="bullet"/>
      <w:lvlText w:val="•"/>
      <w:lvlJc w:val="left"/>
      <w:pPr>
        <w:ind w:left="31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56CA5D8">
      <w:start w:val="1"/>
      <w:numFmt w:val="bullet"/>
      <w:lvlText w:val="•"/>
      <w:lvlJc w:val="left"/>
      <w:pPr>
        <w:ind w:left="37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8BA2C56">
      <w:start w:val="1"/>
      <w:numFmt w:val="bullet"/>
      <w:lvlText w:val="•"/>
      <w:lvlJc w:val="left"/>
      <w:pPr>
        <w:ind w:left="43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66437C">
      <w:start w:val="1"/>
      <w:numFmt w:val="bullet"/>
      <w:lvlText w:val="•"/>
      <w:lvlJc w:val="left"/>
      <w:pPr>
        <w:ind w:left="49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6E6C76A1"/>
    <w:multiLevelType w:val="hybridMultilevel"/>
    <w:tmpl w:val="84D43A16"/>
    <w:styleLink w:val="Bullet"/>
    <w:lvl w:ilvl="0" w:tplc="D630A9DC">
      <w:start w:val="1"/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D108978">
      <w:start w:val="1"/>
      <w:numFmt w:val="bullet"/>
      <w:lvlText w:val="•"/>
      <w:lvlJc w:val="left"/>
      <w:pPr>
        <w:ind w:left="3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F82AEB2">
      <w:start w:val="1"/>
      <w:numFmt w:val="bullet"/>
      <w:lvlText w:val="•"/>
      <w:lvlJc w:val="left"/>
      <w:pPr>
        <w:ind w:left="5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B3EA35E">
      <w:start w:val="1"/>
      <w:numFmt w:val="bullet"/>
      <w:lvlText w:val="•"/>
      <w:lvlJc w:val="left"/>
      <w:pPr>
        <w:ind w:left="7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D469BFC">
      <w:start w:val="1"/>
      <w:numFmt w:val="bullet"/>
      <w:lvlText w:val="•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ECD9E6">
      <w:start w:val="1"/>
      <w:numFmt w:val="bullet"/>
      <w:lvlText w:val="•"/>
      <w:lvlJc w:val="left"/>
      <w:pPr>
        <w:ind w:left="10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6EE265E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AEA746">
      <w:start w:val="1"/>
      <w:numFmt w:val="bullet"/>
      <w:lvlText w:val="•"/>
      <w:lvlJc w:val="left"/>
      <w:pPr>
        <w:ind w:left="14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3467C2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F8E6B46"/>
    <w:multiLevelType w:val="hybridMultilevel"/>
    <w:tmpl w:val="789A1202"/>
    <w:styleLink w:val="ImportedStyle3"/>
    <w:lvl w:ilvl="0" w:tplc="1C146B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40CE4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3C2C25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AB825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3CA8E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87239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A217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AACAC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46F1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264815">
    <w:abstractNumId w:val="0"/>
  </w:num>
  <w:num w:numId="2" w16cid:durableId="32391671">
    <w:abstractNumId w:val="9"/>
  </w:num>
  <w:num w:numId="3" w16cid:durableId="954869001">
    <w:abstractNumId w:val="7"/>
  </w:num>
  <w:num w:numId="4" w16cid:durableId="824054959">
    <w:abstractNumId w:val="15"/>
  </w:num>
  <w:num w:numId="5" w16cid:durableId="1327443662">
    <w:abstractNumId w:val="12"/>
  </w:num>
  <w:num w:numId="6" w16cid:durableId="799570635">
    <w:abstractNumId w:val="11"/>
  </w:num>
  <w:num w:numId="7" w16cid:durableId="462045475">
    <w:abstractNumId w:val="17"/>
  </w:num>
  <w:num w:numId="8" w16cid:durableId="757751713">
    <w:abstractNumId w:val="6"/>
  </w:num>
  <w:num w:numId="9" w16cid:durableId="2067601325">
    <w:abstractNumId w:val="5"/>
  </w:num>
  <w:num w:numId="10" w16cid:durableId="724062836">
    <w:abstractNumId w:val="18"/>
  </w:num>
  <w:num w:numId="11" w16cid:durableId="1558279782">
    <w:abstractNumId w:val="8"/>
  </w:num>
  <w:num w:numId="12" w16cid:durableId="11688874">
    <w:abstractNumId w:val="13"/>
  </w:num>
  <w:num w:numId="13" w16cid:durableId="1187475965">
    <w:abstractNumId w:val="10"/>
  </w:num>
  <w:num w:numId="14" w16cid:durableId="1536232490">
    <w:abstractNumId w:val="20"/>
  </w:num>
  <w:num w:numId="15" w16cid:durableId="1067457905">
    <w:abstractNumId w:val="19"/>
  </w:num>
  <w:num w:numId="16" w16cid:durableId="143356881">
    <w:abstractNumId w:val="14"/>
  </w:num>
  <w:num w:numId="17" w16cid:durableId="57864195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PH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2Mba0NDAxMzMyNLdU0lEKTi0uzszPAykwNqgFACHza2AtAAAA"/>
  </w:docVars>
  <w:rsids>
    <w:rsidRoot w:val="005A69CE"/>
    <w:rsid w:val="000005A3"/>
    <w:rsid w:val="00000902"/>
    <w:rsid w:val="00000B11"/>
    <w:rsid w:val="00000C15"/>
    <w:rsid w:val="00000D5A"/>
    <w:rsid w:val="00000E91"/>
    <w:rsid w:val="00000FF6"/>
    <w:rsid w:val="000010E7"/>
    <w:rsid w:val="00001534"/>
    <w:rsid w:val="00001657"/>
    <w:rsid w:val="000016B7"/>
    <w:rsid w:val="00001779"/>
    <w:rsid w:val="00001995"/>
    <w:rsid w:val="00001B2A"/>
    <w:rsid w:val="00001CCD"/>
    <w:rsid w:val="00001D06"/>
    <w:rsid w:val="00001DB9"/>
    <w:rsid w:val="00001EB8"/>
    <w:rsid w:val="00001FC8"/>
    <w:rsid w:val="00002200"/>
    <w:rsid w:val="0000226E"/>
    <w:rsid w:val="00002416"/>
    <w:rsid w:val="00002438"/>
    <w:rsid w:val="000024FC"/>
    <w:rsid w:val="000025F8"/>
    <w:rsid w:val="000027FF"/>
    <w:rsid w:val="00002813"/>
    <w:rsid w:val="000029AA"/>
    <w:rsid w:val="00002A68"/>
    <w:rsid w:val="00002B10"/>
    <w:rsid w:val="00002BE5"/>
    <w:rsid w:val="00002DE9"/>
    <w:rsid w:val="00002EAF"/>
    <w:rsid w:val="00002F79"/>
    <w:rsid w:val="00002FC4"/>
    <w:rsid w:val="000033C3"/>
    <w:rsid w:val="00003596"/>
    <w:rsid w:val="000036D3"/>
    <w:rsid w:val="00003878"/>
    <w:rsid w:val="000038FE"/>
    <w:rsid w:val="00003946"/>
    <w:rsid w:val="00003957"/>
    <w:rsid w:val="00003B52"/>
    <w:rsid w:val="00003CD8"/>
    <w:rsid w:val="00003E50"/>
    <w:rsid w:val="00003F6B"/>
    <w:rsid w:val="00003FB3"/>
    <w:rsid w:val="00004022"/>
    <w:rsid w:val="000040F4"/>
    <w:rsid w:val="0000419F"/>
    <w:rsid w:val="000041F1"/>
    <w:rsid w:val="0000429A"/>
    <w:rsid w:val="000042E1"/>
    <w:rsid w:val="000044AE"/>
    <w:rsid w:val="000044D9"/>
    <w:rsid w:val="000047C3"/>
    <w:rsid w:val="000049A9"/>
    <w:rsid w:val="00004AE7"/>
    <w:rsid w:val="00004B27"/>
    <w:rsid w:val="00004B4C"/>
    <w:rsid w:val="0000503E"/>
    <w:rsid w:val="00005714"/>
    <w:rsid w:val="000057C2"/>
    <w:rsid w:val="00005A09"/>
    <w:rsid w:val="00005AB1"/>
    <w:rsid w:val="00005B11"/>
    <w:rsid w:val="00005DD6"/>
    <w:rsid w:val="00005EE7"/>
    <w:rsid w:val="00005F84"/>
    <w:rsid w:val="000060C1"/>
    <w:rsid w:val="0000625E"/>
    <w:rsid w:val="000063A9"/>
    <w:rsid w:val="0000644A"/>
    <w:rsid w:val="000065D3"/>
    <w:rsid w:val="000065DB"/>
    <w:rsid w:val="00006644"/>
    <w:rsid w:val="00006693"/>
    <w:rsid w:val="0000674E"/>
    <w:rsid w:val="00006886"/>
    <w:rsid w:val="00006C3C"/>
    <w:rsid w:val="00006EA3"/>
    <w:rsid w:val="00006F9C"/>
    <w:rsid w:val="00007177"/>
    <w:rsid w:val="00007533"/>
    <w:rsid w:val="000079B9"/>
    <w:rsid w:val="00007AB6"/>
    <w:rsid w:val="00007B24"/>
    <w:rsid w:val="00007C2E"/>
    <w:rsid w:val="00007D98"/>
    <w:rsid w:val="00007EB3"/>
    <w:rsid w:val="0001032E"/>
    <w:rsid w:val="0001041E"/>
    <w:rsid w:val="000104E1"/>
    <w:rsid w:val="000105A5"/>
    <w:rsid w:val="00010658"/>
    <w:rsid w:val="00010A2C"/>
    <w:rsid w:val="00010B1A"/>
    <w:rsid w:val="00010D00"/>
    <w:rsid w:val="00010D44"/>
    <w:rsid w:val="00010ED7"/>
    <w:rsid w:val="00010FB9"/>
    <w:rsid w:val="00011006"/>
    <w:rsid w:val="00011017"/>
    <w:rsid w:val="00011021"/>
    <w:rsid w:val="0001113F"/>
    <w:rsid w:val="000115D0"/>
    <w:rsid w:val="00011CBE"/>
    <w:rsid w:val="00012128"/>
    <w:rsid w:val="0001240F"/>
    <w:rsid w:val="0001245A"/>
    <w:rsid w:val="0001280E"/>
    <w:rsid w:val="000128FB"/>
    <w:rsid w:val="00012903"/>
    <w:rsid w:val="00012967"/>
    <w:rsid w:val="00012D7F"/>
    <w:rsid w:val="00012DE8"/>
    <w:rsid w:val="00012EDB"/>
    <w:rsid w:val="00012F32"/>
    <w:rsid w:val="00012F9C"/>
    <w:rsid w:val="00013016"/>
    <w:rsid w:val="0001302F"/>
    <w:rsid w:val="000130CB"/>
    <w:rsid w:val="00013116"/>
    <w:rsid w:val="000131C2"/>
    <w:rsid w:val="000133FD"/>
    <w:rsid w:val="00013446"/>
    <w:rsid w:val="000134CB"/>
    <w:rsid w:val="0001387D"/>
    <w:rsid w:val="0001388F"/>
    <w:rsid w:val="000138E7"/>
    <w:rsid w:val="0001393E"/>
    <w:rsid w:val="000139D3"/>
    <w:rsid w:val="00013BB4"/>
    <w:rsid w:val="00013D30"/>
    <w:rsid w:val="00014076"/>
    <w:rsid w:val="000141AD"/>
    <w:rsid w:val="000141F3"/>
    <w:rsid w:val="00014556"/>
    <w:rsid w:val="00014A46"/>
    <w:rsid w:val="00014E44"/>
    <w:rsid w:val="000151F5"/>
    <w:rsid w:val="0001556B"/>
    <w:rsid w:val="000155CE"/>
    <w:rsid w:val="0001584F"/>
    <w:rsid w:val="00015878"/>
    <w:rsid w:val="00015A04"/>
    <w:rsid w:val="00015B8C"/>
    <w:rsid w:val="00015CA8"/>
    <w:rsid w:val="00015D7D"/>
    <w:rsid w:val="00015DBE"/>
    <w:rsid w:val="00015DED"/>
    <w:rsid w:val="00015EAF"/>
    <w:rsid w:val="00015FBA"/>
    <w:rsid w:val="00016074"/>
    <w:rsid w:val="000160B4"/>
    <w:rsid w:val="000160BB"/>
    <w:rsid w:val="00016189"/>
    <w:rsid w:val="00016596"/>
    <w:rsid w:val="000166E8"/>
    <w:rsid w:val="00016997"/>
    <w:rsid w:val="00016BDF"/>
    <w:rsid w:val="00016F59"/>
    <w:rsid w:val="00017097"/>
    <w:rsid w:val="000171CB"/>
    <w:rsid w:val="00017291"/>
    <w:rsid w:val="000173AC"/>
    <w:rsid w:val="0001740C"/>
    <w:rsid w:val="000174EE"/>
    <w:rsid w:val="0001754C"/>
    <w:rsid w:val="000175D2"/>
    <w:rsid w:val="000176A6"/>
    <w:rsid w:val="000177F5"/>
    <w:rsid w:val="00017AFF"/>
    <w:rsid w:val="00017C13"/>
    <w:rsid w:val="00017D35"/>
    <w:rsid w:val="00017D95"/>
    <w:rsid w:val="00017EA3"/>
    <w:rsid w:val="00017F10"/>
    <w:rsid w:val="00020058"/>
    <w:rsid w:val="000200DD"/>
    <w:rsid w:val="000200E6"/>
    <w:rsid w:val="00020155"/>
    <w:rsid w:val="00020314"/>
    <w:rsid w:val="0002053B"/>
    <w:rsid w:val="0002068A"/>
    <w:rsid w:val="00020885"/>
    <w:rsid w:val="00020BAC"/>
    <w:rsid w:val="00020D8A"/>
    <w:rsid w:val="00020FDC"/>
    <w:rsid w:val="000210AF"/>
    <w:rsid w:val="000210DE"/>
    <w:rsid w:val="0002113A"/>
    <w:rsid w:val="00021180"/>
    <w:rsid w:val="000211F1"/>
    <w:rsid w:val="000212E6"/>
    <w:rsid w:val="0002153B"/>
    <w:rsid w:val="000216BD"/>
    <w:rsid w:val="00021884"/>
    <w:rsid w:val="000219F2"/>
    <w:rsid w:val="00021CE7"/>
    <w:rsid w:val="00021DD1"/>
    <w:rsid w:val="00021FD6"/>
    <w:rsid w:val="000220C2"/>
    <w:rsid w:val="000221C2"/>
    <w:rsid w:val="000221C5"/>
    <w:rsid w:val="00022457"/>
    <w:rsid w:val="000224E9"/>
    <w:rsid w:val="000226AD"/>
    <w:rsid w:val="000226CF"/>
    <w:rsid w:val="00022AB4"/>
    <w:rsid w:val="00022DB9"/>
    <w:rsid w:val="0002304C"/>
    <w:rsid w:val="00023085"/>
    <w:rsid w:val="0002313B"/>
    <w:rsid w:val="00023371"/>
    <w:rsid w:val="00023389"/>
    <w:rsid w:val="000234EE"/>
    <w:rsid w:val="00023745"/>
    <w:rsid w:val="000237B7"/>
    <w:rsid w:val="000237E5"/>
    <w:rsid w:val="00023931"/>
    <w:rsid w:val="00023E2E"/>
    <w:rsid w:val="00023E52"/>
    <w:rsid w:val="00023FBA"/>
    <w:rsid w:val="000242E3"/>
    <w:rsid w:val="000242E8"/>
    <w:rsid w:val="00024510"/>
    <w:rsid w:val="0002451C"/>
    <w:rsid w:val="00024537"/>
    <w:rsid w:val="000245F6"/>
    <w:rsid w:val="00024901"/>
    <w:rsid w:val="000249B4"/>
    <w:rsid w:val="00024C7F"/>
    <w:rsid w:val="00024E02"/>
    <w:rsid w:val="00025480"/>
    <w:rsid w:val="000254E3"/>
    <w:rsid w:val="00025568"/>
    <w:rsid w:val="000257E0"/>
    <w:rsid w:val="00025AC2"/>
    <w:rsid w:val="00025CAB"/>
    <w:rsid w:val="00025CB8"/>
    <w:rsid w:val="00025CBE"/>
    <w:rsid w:val="00025CD1"/>
    <w:rsid w:val="00025CDA"/>
    <w:rsid w:val="00025D07"/>
    <w:rsid w:val="00025ECA"/>
    <w:rsid w:val="00025ED2"/>
    <w:rsid w:val="00025F55"/>
    <w:rsid w:val="000261FA"/>
    <w:rsid w:val="000263AC"/>
    <w:rsid w:val="000263F5"/>
    <w:rsid w:val="000263FE"/>
    <w:rsid w:val="00026467"/>
    <w:rsid w:val="00026483"/>
    <w:rsid w:val="00026670"/>
    <w:rsid w:val="000266A5"/>
    <w:rsid w:val="00026852"/>
    <w:rsid w:val="0002696B"/>
    <w:rsid w:val="00026B5B"/>
    <w:rsid w:val="00026B78"/>
    <w:rsid w:val="00026F5A"/>
    <w:rsid w:val="00026F79"/>
    <w:rsid w:val="0002730C"/>
    <w:rsid w:val="000273C4"/>
    <w:rsid w:val="00027510"/>
    <w:rsid w:val="0002751E"/>
    <w:rsid w:val="000275E0"/>
    <w:rsid w:val="000276D4"/>
    <w:rsid w:val="00027B37"/>
    <w:rsid w:val="00027B4E"/>
    <w:rsid w:val="00027B9E"/>
    <w:rsid w:val="00027DD9"/>
    <w:rsid w:val="00027FE0"/>
    <w:rsid w:val="0003002C"/>
    <w:rsid w:val="0003005C"/>
    <w:rsid w:val="0003032D"/>
    <w:rsid w:val="000305E7"/>
    <w:rsid w:val="00030785"/>
    <w:rsid w:val="00030875"/>
    <w:rsid w:val="00030877"/>
    <w:rsid w:val="000308BE"/>
    <w:rsid w:val="000308F0"/>
    <w:rsid w:val="00030B74"/>
    <w:rsid w:val="00030DB7"/>
    <w:rsid w:val="00030E47"/>
    <w:rsid w:val="00031002"/>
    <w:rsid w:val="000310FE"/>
    <w:rsid w:val="000313AE"/>
    <w:rsid w:val="000313C3"/>
    <w:rsid w:val="00031789"/>
    <w:rsid w:val="000318D0"/>
    <w:rsid w:val="000318E1"/>
    <w:rsid w:val="00031AD0"/>
    <w:rsid w:val="00031B5A"/>
    <w:rsid w:val="00031CE5"/>
    <w:rsid w:val="00031D45"/>
    <w:rsid w:val="00031DAE"/>
    <w:rsid w:val="00031EBD"/>
    <w:rsid w:val="00031EC4"/>
    <w:rsid w:val="00031F0F"/>
    <w:rsid w:val="0003201D"/>
    <w:rsid w:val="00032244"/>
    <w:rsid w:val="000322CE"/>
    <w:rsid w:val="0003236D"/>
    <w:rsid w:val="00032550"/>
    <w:rsid w:val="000326DA"/>
    <w:rsid w:val="0003274A"/>
    <w:rsid w:val="00032BC8"/>
    <w:rsid w:val="00032CA8"/>
    <w:rsid w:val="00032CB0"/>
    <w:rsid w:val="00032D1D"/>
    <w:rsid w:val="0003316F"/>
    <w:rsid w:val="0003328E"/>
    <w:rsid w:val="0003333F"/>
    <w:rsid w:val="00033625"/>
    <w:rsid w:val="00033649"/>
    <w:rsid w:val="000336A7"/>
    <w:rsid w:val="000336DD"/>
    <w:rsid w:val="0003378A"/>
    <w:rsid w:val="0003394A"/>
    <w:rsid w:val="00033A4D"/>
    <w:rsid w:val="00033A5D"/>
    <w:rsid w:val="00033A65"/>
    <w:rsid w:val="00033C17"/>
    <w:rsid w:val="00033C7B"/>
    <w:rsid w:val="00033D04"/>
    <w:rsid w:val="00033D7C"/>
    <w:rsid w:val="00033EC2"/>
    <w:rsid w:val="00033F00"/>
    <w:rsid w:val="00033F4C"/>
    <w:rsid w:val="00033FB6"/>
    <w:rsid w:val="000340CE"/>
    <w:rsid w:val="000344A6"/>
    <w:rsid w:val="00034536"/>
    <w:rsid w:val="00034553"/>
    <w:rsid w:val="00034759"/>
    <w:rsid w:val="0003480E"/>
    <w:rsid w:val="000348DB"/>
    <w:rsid w:val="00034950"/>
    <w:rsid w:val="00034C07"/>
    <w:rsid w:val="00034CAA"/>
    <w:rsid w:val="00034CF9"/>
    <w:rsid w:val="00034E1A"/>
    <w:rsid w:val="000350CB"/>
    <w:rsid w:val="0003521D"/>
    <w:rsid w:val="000352EE"/>
    <w:rsid w:val="0003566D"/>
    <w:rsid w:val="00035718"/>
    <w:rsid w:val="0003571D"/>
    <w:rsid w:val="000358C2"/>
    <w:rsid w:val="000358D0"/>
    <w:rsid w:val="00035991"/>
    <w:rsid w:val="00035AF4"/>
    <w:rsid w:val="00035B35"/>
    <w:rsid w:val="00035D9A"/>
    <w:rsid w:val="00035DF0"/>
    <w:rsid w:val="00035E6B"/>
    <w:rsid w:val="00035FBE"/>
    <w:rsid w:val="00036544"/>
    <w:rsid w:val="000365AB"/>
    <w:rsid w:val="0003660C"/>
    <w:rsid w:val="00036666"/>
    <w:rsid w:val="000366A2"/>
    <w:rsid w:val="000366B2"/>
    <w:rsid w:val="000366D9"/>
    <w:rsid w:val="00036904"/>
    <w:rsid w:val="00036B2E"/>
    <w:rsid w:val="00036BFE"/>
    <w:rsid w:val="00036DD8"/>
    <w:rsid w:val="00036EEB"/>
    <w:rsid w:val="00036FF1"/>
    <w:rsid w:val="00037568"/>
    <w:rsid w:val="000375A5"/>
    <w:rsid w:val="000376AC"/>
    <w:rsid w:val="00037939"/>
    <w:rsid w:val="00037943"/>
    <w:rsid w:val="00037A3C"/>
    <w:rsid w:val="00037B3E"/>
    <w:rsid w:val="00037BC3"/>
    <w:rsid w:val="00037C2D"/>
    <w:rsid w:val="00037D18"/>
    <w:rsid w:val="00037E7D"/>
    <w:rsid w:val="00040256"/>
    <w:rsid w:val="00040261"/>
    <w:rsid w:val="000402C5"/>
    <w:rsid w:val="000406A8"/>
    <w:rsid w:val="0004071F"/>
    <w:rsid w:val="000407E1"/>
    <w:rsid w:val="0004085D"/>
    <w:rsid w:val="000408F1"/>
    <w:rsid w:val="00040B37"/>
    <w:rsid w:val="00041325"/>
    <w:rsid w:val="0004133E"/>
    <w:rsid w:val="0004141C"/>
    <w:rsid w:val="000414D9"/>
    <w:rsid w:val="000414FB"/>
    <w:rsid w:val="00041A0F"/>
    <w:rsid w:val="00041F42"/>
    <w:rsid w:val="00042049"/>
    <w:rsid w:val="000422CB"/>
    <w:rsid w:val="0004234D"/>
    <w:rsid w:val="0004245C"/>
    <w:rsid w:val="00042BF1"/>
    <w:rsid w:val="00042C7A"/>
    <w:rsid w:val="0004363D"/>
    <w:rsid w:val="00043C12"/>
    <w:rsid w:val="00043C1F"/>
    <w:rsid w:val="00043F39"/>
    <w:rsid w:val="000440F3"/>
    <w:rsid w:val="00044115"/>
    <w:rsid w:val="00044160"/>
    <w:rsid w:val="000442CE"/>
    <w:rsid w:val="0004447C"/>
    <w:rsid w:val="00044DFE"/>
    <w:rsid w:val="00044E80"/>
    <w:rsid w:val="00045258"/>
    <w:rsid w:val="000452F4"/>
    <w:rsid w:val="000453B4"/>
    <w:rsid w:val="000453C9"/>
    <w:rsid w:val="0004541F"/>
    <w:rsid w:val="000455E8"/>
    <w:rsid w:val="00045897"/>
    <w:rsid w:val="000458E0"/>
    <w:rsid w:val="00045993"/>
    <w:rsid w:val="00045A7A"/>
    <w:rsid w:val="00045BF4"/>
    <w:rsid w:val="00045CCB"/>
    <w:rsid w:val="00046120"/>
    <w:rsid w:val="00046238"/>
    <w:rsid w:val="00046396"/>
    <w:rsid w:val="000468CA"/>
    <w:rsid w:val="00046920"/>
    <w:rsid w:val="00046A16"/>
    <w:rsid w:val="00046A66"/>
    <w:rsid w:val="00046B22"/>
    <w:rsid w:val="00046B50"/>
    <w:rsid w:val="00046F15"/>
    <w:rsid w:val="00046F93"/>
    <w:rsid w:val="00046F97"/>
    <w:rsid w:val="00046FD6"/>
    <w:rsid w:val="00047172"/>
    <w:rsid w:val="00047509"/>
    <w:rsid w:val="0004761B"/>
    <w:rsid w:val="000476B3"/>
    <w:rsid w:val="000478E3"/>
    <w:rsid w:val="00047937"/>
    <w:rsid w:val="00047BDD"/>
    <w:rsid w:val="00047C18"/>
    <w:rsid w:val="00047C2D"/>
    <w:rsid w:val="00050337"/>
    <w:rsid w:val="00050611"/>
    <w:rsid w:val="0005069A"/>
    <w:rsid w:val="000507BE"/>
    <w:rsid w:val="000507FA"/>
    <w:rsid w:val="00050974"/>
    <w:rsid w:val="00050BD3"/>
    <w:rsid w:val="00050C56"/>
    <w:rsid w:val="00050F3E"/>
    <w:rsid w:val="00050F8B"/>
    <w:rsid w:val="000514A1"/>
    <w:rsid w:val="000514E1"/>
    <w:rsid w:val="00051647"/>
    <w:rsid w:val="00051796"/>
    <w:rsid w:val="00051DCB"/>
    <w:rsid w:val="000522B0"/>
    <w:rsid w:val="000522B5"/>
    <w:rsid w:val="00052391"/>
    <w:rsid w:val="0005284D"/>
    <w:rsid w:val="00052940"/>
    <w:rsid w:val="00052AF6"/>
    <w:rsid w:val="00052B55"/>
    <w:rsid w:val="00052B5D"/>
    <w:rsid w:val="00052FD8"/>
    <w:rsid w:val="0005322A"/>
    <w:rsid w:val="00053257"/>
    <w:rsid w:val="00053435"/>
    <w:rsid w:val="00053639"/>
    <w:rsid w:val="0005369D"/>
    <w:rsid w:val="000536C6"/>
    <w:rsid w:val="00053701"/>
    <w:rsid w:val="000538B6"/>
    <w:rsid w:val="00053939"/>
    <w:rsid w:val="000539DB"/>
    <w:rsid w:val="00053A0A"/>
    <w:rsid w:val="00053B68"/>
    <w:rsid w:val="00053BFF"/>
    <w:rsid w:val="0005416B"/>
    <w:rsid w:val="0005448D"/>
    <w:rsid w:val="00054540"/>
    <w:rsid w:val="00054674"/>
    <w:rsid w:val="0005483F"/>
    <w:rsid w:val="00054991"/>
    <w:rsid w:val="00054A7F"/>
    <w:rsid w:val="00054B05"/>
    <w:rsid w:val="00054B2E"/>
    <w:rsid w:val="00054C49"/>
    <w:rsid w:val="00054CCF"/>
    <w:rsid w:val="00054CF0"/>
    <w:rsid w:val="00054E36"/>
    <w:rsid w:val="00054E58"/>
    <w:rsid w:val="00054E98"/>
    <w:rsid w:val="00054F25"/>
    <w:rsid w:val="000551C7"/>
    <w:rsid w:val="00055410"/>
    <w:rsid w:val="00055498"/>
    <w:rsid w:val="0005552E"/>
    <w:rsid w:val="000555A2"/>
    <w:rsid w:val="000557D6"/>
    <w:rsid w:val="00055A93"/>
    <w:rsid w:val="00055C78"/>
    <w:rsid w:val="00055C7C"/>
    <w:rsid w:val="00055C95"/>
    <w:rsid w:val="00055DA6"/>
    <w:rsid w:val="00055FA4"/>
    <w:rsid w:val="000560AD"/>
    <w:rsid w:val="000560F9"/>
    <w:rsid w:val="00056318"/>
    <w:rsid w:val="00056341"/>
    <w:rsid w:val="000563FE"/>
    <w:rsid w:val="00056552"/>
    <w:rsid w:val="0005657C"/>
    <w:rsid w:val="00056A31"/>
    <w:rsid w:val="00056ACB"/>
    <w:rsid w:val="00056C06"/>
    <w:rsid w:val="00056C16"/>
    <w:rsid w:val="00056C3A"/>
    <w:rsid w:val="00056E37"/>
    <w:rsid w:val="00057080"/>
    <w:rsid w:val="000570C4"/>
    <w:rsid w:val="0005719D"/>
    <w:rsid w:val="000574A6"/>
    <w:rsid w:val="0005757D"/>
    <w:rsid w:val="000575E8"/>
    <w:rsid w:val="000576BA"/>
    <w:rsid w:val="00057895"/>
    <w:rsid w:val="000579F0"/>
    <w:rsid w:val="00057BC5"/>
    <w:rsid w:val="00057C83"/>
    <w:rsid w:val="00057CCB"/>
    <w:rsid w:val="0006025E"/>
    <w:rsid w:val="00060375"/>
    <w:rsid w:val="000603AF"/>
    <w:rsid w:val="000605C2"/>
    <w:rsid w:val="00060692"/>
    <w:rsid w:val="00060834"/>
    <w:rsid w:val="0006097F"/>
    <w:rsid w:val="00060A07"/>
    <w:rsid w:val="00060C83"/>
    <w:rsid w:val="00060D4C"/>
    <w:rsid w:val="00060D9E"/>
    <w:rsid w:val="00060E4B"/>
    <w:rsid w:val="00060FD1"/>
    <w:rsid w:val="000610B3"/>
    <w:rsid w:val="00061177"/>
    <w:rsid w:val="00061226"/>
    <w:rsid w:val="000612A2"/>
    <w:rsid w:val="00061462"/>
    <w:rsid w:val="00061588"/>
    <w:rsid w:val="0006172B"/>
    <w:rsid w:val="0006179D"/>
    <w:rsid w:val="00061820"/>
    <w:rsid w:val="0006185D"/>
    <w:rsid w:val="000618E0"/>
    <w:rsid w:val="00061910"/>
    <w:rsid w:val="00061992"/>
    <w:rsid w:val="00061B83"/>
    <w:rsid w:val="00061EBB"/>
    <w:rsid w:val="00061F62"/>
    <w:rsid w:val="0006208A"/>
    <w:rsid w:val="000623D0"/>
    <w:rsid w:val="00062442"/>
    <w:rsid w:val="0006269F"/>
    <w:rsid w:val="00062745"/>
    <w:rsid w:val="00062817"/>
    <w:rsid w:val="00062B80"/>
    <w:rsid w:val="00062C8F"/>
    <w:rsid w:val="00062CA2"/>
    <w:rsid w:val="00062FB8"/>
    <w:rsid w:val="00063076"/>
    <w:rsid w:val="00063119"/>
    <w:rsid w:val="00063144"/>
    <w:rsid w:val="0006321B"/>
    <w:rsid w:val="00063331"/>
    <w:rsid w:val="0006333B"/>
    <w:rsid w:val="000633B5"/>
    <w:rsid w:val="0006345F"/>
    <w:rsid w:val="0006349C"/>
    <w:rsid w:val="000637F9"/>
    <w:rsid w:val="0006386B"/>
    <w:rsid w:val="00063BE7"/>
    <w:rsid w:val="00063C20"/>
    <w:rsid w:val="00063C92"/>
    <w:rsid w:val="00063E21"/>
    <w:rsid w:val="00064220"/>
    <w:rsid w:val="0006427E"/>
    <w:rsid w:val="0006444B"/>
    <w:rsid w:val="000646E3"/>
    <w:rsid w:val="0006477E"/>
    <w:rsid w:val="00064894"/>
    <w:rsid w:val="00064959"/>
    <w:rsid w:val="00064A1A"/>
    <w:rsid w:val="00064A95"/>
    <w:rsid w:val="00064CFE"/>
    <w:rsid w:val="00064F35"/>
    <w:rsid w:val="00064F96"/>
    <w:rsid w:val="00064FB3"/>
    <w:rsid w:val="00064FDB"/>
    <w:rsid w:val="000650CB"/>
    <w:rsid w:val="000651B7"/>
    <w:rsid w:val="000651BA"/>
    <w:rsid w:val="0006525D"/>
    <w:rsid w:val="00065262"/>
    <w:rsid w:val="000653AD"/>
    <w:rsid w:val="00065574"/>
    <w:rsid w:val="000656A6"/>
    <w:rsid w:val="000658E5"/>
    <w:rsid w:val="00065903"/>
    <w:rsid w:val="00065B32"/>
    <w:rsid w:val="00065DF7"/>
    <w:rsid w:val="00066068"/>
    <w:rsid w:val="000660DC"/>
    <w:rsid w:val="000661B7"/>
    <w:rsid w:val="000667F2"/>
    <w:rsid w:val="0006684D"/>
    <w:rsid w:val="00066966"/>
    <w:rsid w:val="00066B0C"/>
    <w:rsid w:val="00066D22"/>
    <w:rsid w:val="00066E05"/>
    <w:rsid w:val="000671CD"/>
    <w:rsid w:val="00067319"/>
    <w:rsid w:val="00067613"/>
    <w:rsid w:val="00067774"/>
    <w:rsid w:val="000677B1"/>
    <w:rsid w:val="000678A2"/>
    <w:rsid w:val="00067A3F"/>
    <w:rsid w:val="00067DA2"/>
    <w:rsid w:val="00067DC6"/>
    <w:rsid w:val="00067DE2"/>
    <w:rsid w:val="00067EC0"/>
    <w:rsid w:val="000704F8"/>
    <w:rsid w:val="00070532"/>
    <w:rsid w:val="000705C8"/>
    <w:rsid w:val="00070613"/>
    <w:rsid w:val="0007084A"/>
    <w:rsid w:val="00070911"/>
    <w:rsid w:val="00070B61"/>
    <w:rsid w:val="00070BD4"/>
    <w:rsid w:val="00070BEA"/>
    <w:rsid w:val="00070CC2"/>
    <w:rsid w:val="00070D30"/>
    <w:rsid w:val="00071015"/>
    <w:rsid w:val="0007104B"/>
    <w:rsid w:val="000710EC"/>
    <w:rsid w:val="0007117B"/>
    <w:rsid w:val="000711DA"/>
    <w:rsid w:val="000712F1"/>
    <w:rsid w:val="00071358"/>
    <w:rsid w:val="0007142C"/>
    <w:rsid w:val="00071437"/>
    <w:rsid w:val="00071508"/>
    <w:rsid w:val="00071A24"/>
    <w:rsid w:val="00071CFF"/>
    <w:rsid w:val="00071D36"/>
    <w:rsid w:val="00071E02"/>
    <w:rsid w:val="00071E8F"/>
    <w:rsid w:val="00071EFF"/>
    <w:rsid w:val="00072068"/>
    <w:rsid w:val="00072668"/>
    <w:rsid w:val="000726CC"/>
    <w:rsid w:val="000728A2"/>
    <w:rsid w:val="0007291E"/>
    <w:rsid w:val="00072AC0"/>
    <w:rsid w:val="00072B0A"/>
    <w:rsid w:val="00072C7D"/>
    <w:rsid w:val="00072DBE"/>
    <w:rsid w:val="00072DEF"/>
    <w:rsid w:val="00072E22"/>
    <w:rsid w:val="00072EBE"/>
    <w:rsid w:val="00072F58"/>
    <w:rsid w:val="00072FC1"/>
    <w:rsid w:val="00073088"/>
    <w:rsid w:val="000732AC"/>
    <w:rsid w:val="00073370"/>
    <w:rsid w:val="0007375E"/>
    <w:rsid w:val="0007378D"/>
    <w:rsid w:val="00073820"/>
    <w:rsid w:val="000738EE"/>
    <w:rsid w:val="00073AC1"/>
    <w:rsid w:val="00073BC6"/>
    <w:rsid w:val="00073E70"/>
    <w:rsid w:val="0007436B"/>
    <w:rsid w:val="0007458B"/>
    <w:rsid w:val="000745F7"/>
    <w:rsid w:val="000748A3"/>
    <w:rsid w:val="00074A81"/>
    <w:rsid w:val="00074B76"/>
    <w:rsid w:val="00074D39"/>
    <w:rsid w:val="00074E52"/>
    <w:rsid w:val="00074FC7"/>
    <w:rsid w:val="0007502C"/>
    <w:rsid w:val="000752EA"/>
    <w:rsid w:val="000752FF"/>
    <w:rsid w:val="000754F9"/>
    <w:rsid w:val="00075689"/>
    <w:rsid w:val="000757AD"/>
    <w:rsid w:val="000757B9"/>
    <w:rsid w:val="00075865"/>
    <w:rsid w:val="000758F6"/>
    <w:rsid w:val="00075923"/>
    <w:rsid w:val="00075ED9"/>
    <w:rsid w:val="00075F78"/>
    <w:rsid w:val="00075F91"/>
    <w:rsid w:val="0007628C"/>
    <w:rsid w:val="000764A1"/>
    <w:rsid w:val="0007657A"/>
    <w:rsid w:val="00076B2C"/>
    <w:rsid w:val="00076BA2"/>
    <w:rsid w:val="00076CBE"/>
    <w:rsid w:val="00076EF4"/>
    <w:rsid w:val="00076F04"/>
    <w:rsid w:val="000770AB"/>
    <w:rsid w:val="0007758D"/>
    <w:rsid w:val="00077624"/>
    <w:rsid w:val="00077681"/>
    <w:rsid w:val="000776A6"/>
    <w:rsid w:val="0007771F"/>
    <w:rsid w:val="0007781E"/>
    <w:rsid w:val="00077BC0"/>
    <w:rsid w:val="00077CA7"/>
    <w:rsid w:val="00077D6F"/>
    <w:rsid w:val="00077E15"/>
    <w:rsid w:val="00080268"/>
    <w:rsid w:val="000803E8"/>
    <w:rsid w:val="00080668"/>
    <w:rsid w:val="00080A5A"/>
    <w:rsid w:val="00080D47"/>
    <w:rsid w:val="00080E0D"/>
    <w:rsid w:val="000810E9"/>
    <w:rsid w:val="000812D3"/>
    <w:rsid w:val="00081304"/>
    <w:rsid w:val="00081842"/>
    <w:rsid w:val="000819A8"/>
    <w:rsid w:val="00081B65"/>
    <w:rsid w:val="00081C2A"/>
    <w:rsid w:val="00081F77"/>
    <w:rsid w:val="00081FBA"/>
    <w:rsid w:val="0008214B"/>
    <w:rsid w:val="000823B1"/>
    <w:rsid w:val="00082489"/>
    <w:rsid w:val="000829D2"/>
    <w:rsid w:val="00082AD7"/>
    <w:rsid w:val="00082D8C"/>
    <w:rsid w:val="00082DD1"/>
    <w:rsid w:val="00082E35"/>
    <w:rsid w:val="00082F34"/>
    <w:rsid w:val="000830A8"/>
    <w:rsid w:val="00083186"/>
    <w:rsid w:val="00083187"/>
    <w:rsid w:val="00083253"/>
    <w:rsid w:val="0008325D"/>
    <w:rsid w:val="00083479"/>
    <w:rsid w:val="0008370D"/>
    <w:rsid w:val="0008375B"/>
    <w:rsid w:val="000837A8"/>
    <w:rsid w:val="00083829"/>
    <w:rsid w:val="000838C4"/>
    <w:rsid w:val="0008395C"/>
    <w:rsid w:val="00083A66"/>
    <w:rsid w:val="00083B91"/>
    <w:rsid w:val="00083DB7"/>
    <w:rsid w:val="00083FDC"/>
    <w:rsid w:val="000840D5"/>
    <w:rsid w:val="00084248"/>
    <w:rsid w:val="00084278"/>
    <w:rsid w:val="0008432A"/>
    <w:rsid w:val="0008442D"/>
    <w:rsid w:val="000846EF"/>
    <w:rsid w:val="00084715"/>
    <w:rsid w:val="00084744"/>
    <w:rsid w:val="000847BA"/>
    <w:rsid w:val="00084EB2"/>
    <w:rsid w:val="00085005"/>
    <w:rsid w:val="00085099"/>
    <w:rsid w:val="00085228"/>
    <w:rsid w:val="00085306"/>
    <w:rsid w:val="0008534D"/>
    <w:rsid w:val="00085479"/>
    <w:rsid w:val="000859A7"/>
    <w:rsid w:val="00085B72"/>
    <w:rsid w:val="00085CC1"/>
    <w:rsid w:val="00085EBE"/>
    <w:rsid w:val="00086032"/>
    <w:rsid w:val="000861A2"/>
    <w:rsid w:val="000861E1"/>
    <w:rsid w:val="000863B0"/>
    <w:rsid w:val="0008655B"/>
    <w:rsid w:val="00086572"/>
    <w:rsid w:val="000867A7"/>
    <w:rsid w:val="00086985"/>
    <w:rsid w:val="000869B7"/>
    <w:rsid w:val="00086CE3"/>
    <w:rsid w:val="00086CF4"/>
    <w:rsid w:val="00086EAE"/>
    <w:rsid w:val="00087456"/>
    <w:rsid w:val="00087884"/>
    <w:rsid w:val="000878C0"/>
    <w:rsid w:val="000879CC"/>
    <w:rsid w:val="00087A9A"/>
    <w:rsid w:val="00087B2A"/>
    <w:rsid w:val="00087CDB"/>
    <w:rsid w:val="00087F09"/>
    <w:rsid w:val="00087F45"/>
    <w:rsid w:val="00090145"/>
    <w:rsid w:val="000902C8"/>
    <w:rsid w:val="0009037D"/>
    <w:rsid w:val="000903DB"/>
    <w:rsid w:val="00090600"/>
    <w:rsid w:val="00090663"/>
    <w:rsid w:val="0009067A"/>
    <w:rsid w:val="0009077A"/>
    <w:rsid w:val="00090837"/>
    <w:rsid w:val="000908D9"/>
    <w:rsid w:val="0009097E"/>
    <w:rsid w:val="00090AF9"/>
    <w:rsid w:val="00090E17"/>
    <w:rsid w:val="00090EC1"/>
    <w:rsid w:val="00090FA4"/>
    <w:rsid w:val="000910C5"/>
    <w:rsid w:val="000911D7"/>
    <w:rsid w:val="00091366"/>
    <w:rsid w:val="0009139D"/>
    <w:rsid w:val="00091421"/>
    <w:rsid w:val="00091440"/>
    <w:rsid w:val="00091682"/>
    <w:rsid w:val="0009168E"/>
    <w:rsid w:val="00091891"/>
    <w:rsid w:val="000919BB"/>
    <w:rsid w:val="00091BBC"/>
    <w:rsid w:val="00091BFA"/>
    <w:rsid w:val="00091F4C"/>
    <w:rsid w:val="00092318"/>
    <w:rsid w:val="00092898"/>
    <w:rsid w:val="00092912"/>
    <w:rsid w:val="00092CA5"/>
    <w:rsid w:val="00092CAC"/>
    <w:rsid w:val="00092D44"/>
    <w:rsid w:val="00092F7E"/>
    <w:rsid w:val="0009345C"/>
    <w:rsid w:val="00093461"/>
    <w:rsid w:val="0009368D"/>
    <w:rsid w:val="000939B5"/>
    <w:rsid w:val="00093A04"/>
    <w:rsid w:val="00093A9F"/>
    <w:rsid w:val="00093C56"/>
    <w:rsid w:val="00093F16"/>
    <w:rsid w:val="000940D7"/>
    <w:rsid w:val="000940D8"/>
    <w:rsid w:val="00094320"/>
    <w:rsid w:val="0009439C"/>
    <w:rsid w:val="000943FC"/>
    <w:rsid w:val="000945F2"/>
    <w:rsid w:val="00094CA0"/>
    <w:rsid w:val="00095124"/>
    <w:rsid w:val="000953B9"/>
    <w:rsid w:val="000953CB"/>
    <w:rsid w:val="0009564A"/>
    <w:rsid w:val="0009573B"/>
    <w:rsid w:val="00095796"/>
    <w:rsid w:val="00095961"/>
    <w:rsid w:val="00095A7E"/>
    <w:rsid w:val="00095AE9"/>
    <w:rsid w:val="00095CE2"/>
    <w:rsid w:val="00095E1A"/>
    <w:rsid w:val="00095E68"/>
    <w:rsid w:val="00095F08"/>
    <w:rsid w:val="00095F94"/>
    <w:rsid w:val="000960FD"/>
    <w:rsid w:val="000961EA"/>
    <w:rsid w:val="00096271"/>
    <w:rsid w:val="000965B7"/>
    <w:rsid w:val="00096608"/>
    <w:rsid w:val="000969C9"/>
    <w:rsid w:val="000969EE"/>
    <w:rsid w:val="00096B45"/>
    <w:rsid w:val="00096CC6"/>
    <w:rsid w:val="00096F86"/>
    <w:rsid w:val="00096FC9"/>
    <w:rsid w:val="00097348"/>
    <w:rsid w:val="00097666"/>
    <w:rsid w:val="00097683"/>
    <w:rsid w:val="000977A6"/>
    <w:rsid w:val="000977EA"/>
    <w:rsid w:val="0009786C"/>
    <w:rsid w:val="000978D8"/>
    <w:rsid w:val="00097A1E"/>
    <w:rsid w:val="00097ABA"/>
    <w:rsid w:val="00097CC3"/>
    <w:rsid w:val="00097CFC"/>
    <w:rsid w:val="00097E08"/>
    <w:rsid w:val="000A016F"/>
    <w:rsid w:val="000A0626"/>
    <w:rsid w:val="000A0937"/>
    <w:rsid w:val="000A0A6A"/>
    <w:rsid w:val="000A0AC4"/>
    <w:rsid w:val="000A0AF0"/>
    <w:rsid w:val="000A0BE9"/>
    <w:rsid w:val="000A0C10"/>
    <w:rsid w:val="000A0C1C"/>
    <w:rsid w:val="000A0CCC"/>
    <w:rsid w:val="000A0F6E"/>
    <w:rsid w:val="000A115E"/>
    <w:rsid w:val="000A14AD"/>
    <w:rsid w:val="000A1A8A"/>
    <w:rsid w:val="000A1A94"/>
    <w:rsid w:val="000A1AD9"/>
    <w:rsid w:val="000A1BB9"/>
    <w:rsid w:val="000A1BEA"/>
    <w:rsid w:val="000A1CEB"/>
    <w:rsid w:val="000A1D74"/>
    <w:rsid w:val="000A2021"/>
    <w:rsid w:val="000A2091"/>
    <w:rsid w:val="000A22DB"/>
    <w:rsid w:val="000A251D"/>
    <w:rsid w:val="000A2863"/>
    <w:rsid w:val="000A2DA4"/>
    <w:rsid w:val="000A3360"/>
    <w:rsid w:val="000A34C7"/>
    <w:rsid w:val="000A3887"/>
    <w:rsid w:val="000A3A9A"/>
    <w:rsid w:val="000A3B4A"/>
    <w:rsid w:val="000A3CFB"/>
    <w:rsid w:val="000A3D5A"/>
    <w:rsid w:val="000A400C"/>
    <w:rsid w:val="000A41A6"/>
    <w:rsid w:val="000A42D3"/>
    <w:rsid w:val="000A42E0"/>
    <w:rsid w:val="000A4743"/>
    <w:rsid w:val="000A4848"/>
    <w:rsid w:val="000A49F7"/>
    <w:rsid w:val="000A4B40"/>
    <w:rsid w:val="000A4B60"/>
    <w:rsid w:val="000A4C6D"/>
    <w:rsid w:val="000A4DD3"/>
    <w:rsid w:val="000A4F58"/>
    <w:rsid w:val="000A5051"/>
    <w:rsid w:val="000A50DE"/>
    <w:rsid w:val="000A5164"/>
    <w:rsid w:val="000A5187"/>
    <w:rsid w:val="000A542F"/>
    <w:rsid w:val="000A5498"/>
    <w:rsid w:val="000A56AE"/>
    <w:rsid w:val="000A56E4"/>
    <w:rsid w:val="000A5714"/>
    <w:rsid w:val="000A573A"/>
    <w:rsid w:val="000A5823"/>
    <w:rsid w:val="000A5AD8"/>
    <w:rsid w:val="000A5B68"/>
    <w:rsid w:val="000A5D26"/>
    <w:rsid w:val="000A60D6"/>
    <w:rsid w:val="000A62AB"/>
    <w:rsid w:val="000A62E4"/>
    <w:rsid w:val="000A642F"/>
    <w:rsid w:val="000A64B8"/>
    <w:rsid w:val="000A6739"/>
    <w:rsid w:val="000A6B97"/>
    <w:rsid w:val="000A6D49"/>
    <w:rsid w:val="000A6E1F"/>
    <w:rsid w:val="000A6F30"/>
    <w:rsid w:val="000A6F80"/>
    <w:rsid w:val="000A711A"/>
    <w:rsid w:val="000A715B"/>
    <w:rsid w:val="000A717F"/>
    <w:rsid w:val="000A71BE"/>
    <w:rsid w:val="000A723F"/>
    <w:rsid w:val="000A732F"/>
    <w:rsid w:val="000A7595"/>
    <w:rsid w:val="000A75AD"/>
    <w:rsid w:val="000A76E5"/>
    <w:rsid w:val="000A7B0B"/>
    <w:rsid w:val="000A7BE9"/>
    <w:rsid w:val="000A7C87"/>
    <w:rsid w:val="000A7FCF"/>
    <w:rsid w:val="000B0187"/>
    <w:rsid w:val="000B01BF"/>
    <w:rsid w:val="000B0464"/>
    <w:rsid w:val="000B0636"/>
    <w:rsid w:val="000B0738"/>
    <w:rsid w:val="000B0808"/>
    <w:rsid w:val="000B08AD"/>
    <w:rsid w:val="000B08D7"/>
    <w:rsid w:val="000B095B"/>
    <w:rsid w:val="000B09EC"/>
    <w:rsid w:val="000B0D9E"/>
    <w:rsid w:val="000B0E2E"/>
    <w:rsid w:val="000B1171"/>
    <w:rsid w:val="000B1287"/>
    <w:rsid w:val="000B13AB"/>
    <w:rsid w:val="000B14B5"/>
    <w:rsid w:val="000B1682"/>
    <w:rsid w:val="000B17D5"/>
    <w:rsid w:val="000B18DB"/>
    <w:rsid w:val="000B1B04"/>
    <w:rsid w:val="000B1CBC"/>
    <w:rsid w:val="000B1D27"/>
    <w:rsid w:val="000B2029"/>
    <w:rsid w:val="000B2044"/>
    <w:rsid w:val="000B21E9"/>
    <w:rsid w:val="000B22AF"/>
    <w:rsid w:val="000B22E4"/>
    <w:rsid w:val="000B22EC"/>
    <w:rsid w:val="000B2636"/>
    <w:rsid w:val="000B277D"/>
    <w:rsid w:val="000B28E5"/>
    <w:rsid w:val="000B292A"/>
    <w:rsid w:val="000B2D28"/>
    <w:rsid w:val="000B2DDF"/>
    <w:rsid w:val="000B31F1"/>
    <w:rsid w:val="000B3213"/>
    <w:rsid w:val="000B32DB"/>
    <w:rsid w:val="000B3474"/>
    <w:rsid w:val="000B34B5"/>
    <w:rsid w:val="000B3556"/>
    <w:rsid w:val="000B3651"/>
    <w:rsid w:val="000B3664"/>
    <w:rsid w:val="000B39CD"/>
    <w:rsid w:val="000B3A35"/>
    <w:rsid w:val="000B3BDA"/>
    <w:rsid w:val="000B3C27"/>
    <w:rsid w:val="000B3CC6"/>
    <w:rsid w:val="000B3D6F"/>
    <w:rsid w:val="000B4137"/>
    <w:rsid w:val="000B4309"/>
    <w:rsid w:val="000B4430"/>
    <w:rsid w:val="000B45C9"/>
    <w:rsid w:val="000B46E8"/>
    <w:rsid w:val="000B47C9"/>
    <w:rsid w:val="000B4811"/>
    <w:rsid w:val="000B4985"/>
    <w:rsid w:val="000B4B8E"/>
    <w:rsid w:val="000B4C3F"/>
    <w:rsid w:val="000B4D75"/>
    <w:rsid w:val="000B4FE2"/>
    <w:rsid w:val="000B51E7"/>
    <w:rsid w:val="000B5504"/>
    <w:rsid w:val="000B56F6"/>
    <w:rsid w:val="000B5974"/>
    <w:rsid w:val="000B5982"/>
    <w:rsid w:val="000B5A9C"/>
    <w:rsid w:val="000B5C7F"/>
    <w:rsid w:val="000B5CB0"/>
    <w:rsid w:val="000B5DF9"/>
    <w:rsid w:val="000B5F2A"/>
    <w:rsid w:val="000B5FDD"/>
    <w:rsid w:val="000B5FF1"/>
    <w:rsid w:val="000B6002"/>
    <w:rsid w:val="000B60DE"/>
    <w:rsid w:val="000B629A"/>
    <w:rsid w:val="000B629E"/>
    <w:rsid w:val="000B6324"/>
    <w:rsid w:val="000B6376"/>
    <w:rsid w:val="000B65FE"/>
    <w:rsid w:val="000B66B7"/>
    <w:rsid w:val="000B6E73"/>
    <w:rsid w:val="000B701B"/>
    <w:rsid w:val="000B7046"/>
    <w:rsid w:val="000B709A"/>
    <w:rsid w:val="000B7395"/>
    <w:rsid w:val="000B7531"/>
    <w:rsid w:val="000B758F"/>
    <w:rsid w:val="000B761A"/>
    <w:rsid w:val="000B77CD"/>
    <w:rsid w:val="000B77EB"/>
    <w:rsid w:val="000B77EC"/>
    <w:rsid w:val="000B791F"/>
    <w:rsid w:val="000B794E"/>
    <w:rsid w:val="000B79CB"/>
    <w:rsid w:val="000B7A3E"/>
    <w:rsid w:val="000B7B98"/>
    <w:rsid w:val="000B7CEE"/>
    <w:rsid w:val="000B7D93"/>
    <w:rsid w:val="000C0484"/>
    <w:rsid w:val="000C06CB"/>
    <w:rsid w:val="000C0791"/>
    <w:rsid w:val="000C07FE"/>
    <w:rsid w:val="000C0996"/>
    <w:rsid w:val="000C0A0D"/>
    <w:rsid w:val="000C0C18"/>
    <w:rsid w:val="000C0E66"/>
    <w:rsid w:val="000C0F8E"/>
    <w:rsid w:val="000C10CE"/>
    <w:rsid w:val="000C117F"/>
    <w:rsid w:val="000C120E"/>
    <w:rsid w:val="000C129C"/>
    <w:rsid w:val="000C1446"/>
    <w:rsid w:val="000C1765"/>
    <w:rsid w:val="000C1774"/>
    <w:rsid w:val="000C17AA"/>
    <w:rsid w:val="000C187A"/>
    <w:rsid w:val="000C1966"/>
    <w:rsid w:val="000C1B7D"/>
    <w:rsid w:val="000C1E02"/>
    <w:rsid w:val="000C1E3F"/>
    <w:rsid w:val="000C2078"/>
    <w:rsid w:val="000C2173"/>
    <w:rsid w:val="000C2174"/>
    <w:rsid w:val="000C21A0"/>
    <w:rsid w:val="000C227F"/>
    <w:rsid w:val="000C22A1"/>
    <w:rsid w:val="000C2658"/>
    <w:rsid w:val="000C287C"/>
    <w:rsid w:val="000C29B0"/>
    <w:rsid w:val="000C2A16"/>
    <w:rsid w:val="000C2E45"/>
    <w:rsid w:val="000C2E96"/>
    <w:rsid w:val="000C34EA"/>
    <w:rsid w:val="000C3706"/>
    <w:rsid w:val="000C3745"/>
    <w:rsid w:val="000C3792"/>
    <w:rsid w:val="000C396F"/>
    <w:rsid w:val="000C3A77"/>
    <w:rsid w:val="000C3AED"/>
    <w:rsid w:val="000C3B63"/>
    <w:rsid w:val="000C3B77"/>
    <w:rsid w:val="000C3B86"/>
    <w:rsid w:val="000C3CAF"/>
    <w:rsid w:val="000C3D13"/>
    <w:rsid w:val="000C3DAB"/>
    <w:rsid w:val="000C3EBC"/>
    <w:rsid w:val="000C41BD"/>
    <w:rsid w:val="000C43DD"/>
    <w:rsid w:val="000C44B5"/>
    <w:rsid w:val="000C4597"/>
    <w:rsid w:val="000C461D"/>
    <w:rsid w:val="000C46B2"/>
    <w:rsid w:val="000C4721"/>
    <w:rsid w:val="000C472B"/>
    <w:rsid w:val="000C47AD"/>
    <w:rsid w:val="000C4BC4"/>
    <w:rsid w:val="000C4D6E"/>
    <w:rsid w:val="000C5026"/>
    <w:rsid w:val="000C52B7"/>
    <w:rsid w:val="000C5677"/>
    <w:rsid w:val="000C5719"/>
    <w:rsid w:val="000C571B"/>
    <w:rsid w:val="000C5923"/>
    <w:rsid w:val="000C59E1"/>
    <w:rsid w:val="000C5AA3"/>
    <w:rsid w:val="000C5E0B"/>
    <w:rsid w:val="000C5EB5"/>
    <w:rsid w:val="000C5EFB"/>
    <w:rsid w:val="000C5F18"/>
    <w:rsid w:val="000C5FFF"/>
    <w:rsid w:val="000C614F"/>
    <w:rsid w:val="000C6180"/>
    <w:rsid w:val="000C6189"/>
    <w:rsid w:val="000C62D1"/>
    <w:rsid w:val="000C638B"/>
    <w:rsid w:val="000C6515"/>
    <w:rsid w:val="000C6803"/>
    <w:rsid w:val="000C6878"/>
    <w:rsid w:val="000C6943"/>
    <w:rsid w:val="000C6AC5"/>
    <w:rsid w:val="000C6F5D"/>
    <w:rsid w:val="000C6FE2"/>
    <w:rsid w:val="000C77B2"/>
    <w:rsid w:val="000C780F"/>
    <w:rsid w:val="000C7A8E"/>
    <w:rsid w:val="000C7B19"/>
    <w:rsid w:val="000C7CCB"/>
    <w:rsid w:val="000C7E08"/>
    <w:rsid w:val="000C7E98"/>
    <w:rsid w:val="000C7FFD"/>
    <w:rsid w:val="000D0224"/>
    <w:rsid w:val="000D02D9"/>
    <w:rsid w:val="000D0301"/>
    <w:rsid w:val="000D03B6"/>
    <w:rsid w:val="000D0487"/>
    <w:rsid w:val="000D0AF4"/>
    <w:rsid w:val="000D0DEA"/>
    <w:rsid w:val="000D0EBD"/>
    <w:rsid w:val="000D0F8D"/>
    <w:rsid w:val="000D0FA3"/>
    <w:rsid w:val="000D0FC7"/>
    <w:rsid w:val="000D0FE7"/>
    <w:rsid w:val="000D13FD"/>
    <w:rsid w:val="000D156F"/>
    <w:rsid w:val="000D16E1"/>
    <w:rsid w:val="000D1789"/>
    <w:rsid w:val="000D1805"/>
    <w:rsid w:val="000D1838"/>
    <w:rsid w:val="000D1842"/>
    <w:rsid w:val="000D19A5"/>
    <w:rsid w:val="000D1A2D"/>
    <w:rsid w:val="000D1A9B"/>
    <w:rsid w:val="000D2182"/>
    <w:rsid w:val="000D22E3"/>
    <w:rsid w:val="000D24C2"/>
    <w:rsid w:val="000D2728"/>
    <w:rsid w:val="000D2813"/>
    <w:rsid w:val="000D282D"/>
    <w:rsid w:val="000D283B"/>
    <w:rsid w:val="000D28CC"/>
    <w:rsid w:val="000D2983"/>
    <w:rsid w:val="000D29F0"/>
    <w:rsid w:val="000D2B73"/>
    <w:rsid w:val="000D2BF7"/>
    <w:rsid w:val="000D2D42"/>
    <w:rsid w:val="000D2F85"/>
    <w:rsid w:val="000D2F95"/>
    <w:rsid w:val="000D3344"/>
    <w:rsid w:val="000D34C6"/>
    <w:rsid w:val="000D3603"/>
    <w:rsid w:val="000D37B8"/>
    <w:rsid w:val="000D38A7"/>
    <w:rsid w:val="000D3D63"/>
    <w:rsid w:val="000D3D99"/>
    <w:rsid w:val="000D3EC3"/>
    <w:rsid w:val="000D40CA"/>
    <w:rsid w:val="000D42FC"/>
    <w:rsid w:val="000D4330"/>
    <w:rsid w:val="000D4756"/>
    <w:rsid w:val="000D4961"/>
    <w:rsid w:val="000D49A4"/>
    <w:rsid w:val="000D4E70"/>
    <w:rsid w:val="000D533E"/>
    <w:rsid w:val="000D54F2"/>
    <w:rsid w:val="000D551F"/>
    <w:rsid w:val="000D562D"/>
    <w:rsid w:val="000D59DA"/>
    <w:rsid w:val="000D5A17"/>
    <w:rsid w:val="000D5C8E"/>
    <w:rsid w:val="000D5E85"/>
    <w:rsid w:val="000D606A"/>
    <w:rsid w:val="000D60E9"/>
    <w:rsid w:val="000D6229"/>
    <w:rsid w:val="000D6303"/>
    <w:rsid w:val="000D63A2"/>
    <w:rsid w:val="000D64F8"/>
    <w:rsid w:val="000D6602"/>
    <w:rsid w:val="000D68DC"/>
    <w:rsid w:val="000D6948"/>
    <w:rsid w:val="000D697B"/>
    <w:rsid w:val="000D6A4F"/>
    <w:rsid w:val="000D6B9D"/>
    <w:rsid w:val="000D6BD8"/>
    <w:rsid w:val="000D6E44"/>
    <w:rsid w:val="000D6E62"/>
    <w:rsid w:val="000D6E7B"/>
    <w:rsid w:val="000D7169"/>
    <w:rsid w:val="000D73B3"/>
    <w:rsid w:val="000D73F8"/>
    <w:rsid w:val="000D746B"/>
    <w:rsid w:val="000D79FD"/>
    <w:rsid w:val="000D7A8A"/>
    <w:rsid w:val="000D7B1D"/>
    <w:rsid w:val="000D7BDB"/>
    <w:rsid w:val="000D7C3E"/>
    <w:rsid w:val="000D7EB6"/>
    <w:rsid w:val="000D7F3B"/>
    <w:rsid w:val="000D7FEF"/>
    <w:rsid w:val="000E0318"/>
    <w:rsid w:val="000E0348"/>
    <w:rsid w:val="000E04C4"/>
    <w:rsid w:val="000E06F6"/>
    <w:rsid w:val="000E082F"/>
    <w:rsid w:val="000E0DAE"/>
    <w:rsid w:val="000E0DCA"/>
    <w:rsid w:val="000E105E"/>
    <w:rsid w:val="000E106F"/>
    <w:rsid w:val="000E109A"/>
    <w:rsid w:val="000E1371"/>
    <w:rsid w:val="000E14A5"/>
    <w:rsid w:val="000E177F"/>
    <w:rsid w:val="000E1C0E"/>
    <w:rsid w:val="000E1CC7"/>
    <w:rsid w:val="000E1CE7"/>
    <w:rsid w:val="000E1E51"/>
    <w:rsid w:val="000E1EF9"/>
    <w:rsid w:val="000E21B3"/>
    <w:rsid w:val="000E22F5"/>
    <w:rsid w:val="000E2370"/>
    <w:rsid w:val="000E246D"/>
    <w:rsid w:val="000E265E"/>
    <w:rsid w:val="000E2703"/>
    <w:rsid w:val="000E2704"/>
    <w:rsid w:val="000E2886"/>
    <w:rsid w:val="000E2A18"/>
    <w:rsid w:val="000E2A5B"/>
    <w:rsid w:val="000E2A83"/>
    <w:rsid w:val="000E2A8A"/>
    <w:rsid w:val="000E2AEC"/>
    <w:rsid w:val="000E2B8B"/>
    <w:rsid w:val="000E2CE3"/>
    <w:rsid w:val="000E2E06"/>
    <w:rsid w:val="000E2E5C"/>
    <w:rsid w:val="000E312A"/>
    <w:rsid w:val="000E3312"/>
    <w:rsid w:val="000E3463"/>
    <w:rsid w:val="000E383E"/>
    <w:rsid w:val="000E3BD3"/>
    <w:rsid w:val="000E40B5"/>
    <w:rsid w:val="000E4319"/>
    <w:rsid w:val="000E4329"/>
    <w:rsid w:val="000E4385"/>
    <w:rsid w:val="000E43FD"/>
    <w:rsid w:val="000E45B1"/>
    <w:rsid w:val="000E48BA"/>
    <w:rsid w:val="000E4A97"/>
    <w:rsid w:val="000E4B1E"/>
    <w:rsid w:val="000E4BBA"/>
    <w:rsid w:val="000E4C2F"/>
    <w:rsid w:val="000E4CBF"/>
    <w:rsid w:val="000E4DF0"/>
    <w:rsid w:val="000E4E54"/>
    <w:rsid w:val="000E4EF8"/>
    <w:rsid w:val="000E4FCB"/>
    <w:rsid w:val="000E52D2"/>
    <w:rsid w:val="000E52DB"/>
    <w:rsid w:val="000E52FB"/>
    <w:rsid w:val="000E543B"/>
    <w:rsid w:val="000E5473"/>
    <w:rsid w:val="000E5491"/>
    <w:rsid w:val="000E557B"/>
    <w:rsid w:val="000E5653"/>
    <w:rsid w:val="000E5B42"/>
    <w:rsid w:val="000E5C71"/>
    <w:rsid w:val="000E5E6A"/>
    <w:rsid w:val="000E5EE0"/>
    <w:rsid w:val="000E613C"/>
    <w:rsid w:val="000E61C4"/>
    <w:rsid w:val="000E6435"/>
    <w:rsid w:val="000E649A"/>
    <w:rsid w:val="000E64C9"/>
    <w:rsid w:val="000E65A0"/>
    <w:rsid w:val="000E6637"/>
    <w:rsid w:val="000E6999"/>
    <w:rsid w:val="000E69AE"/>
    <w:rsid w:val="000E6B58"/>
    <w:rsid w:val="000E6BEA"/>
    <w:rsid w:val="000E6D8F"/>
    <w:rsid w:val="000E6F0E"/>
    <w:rsid w:val="000E71D9"/>
    <w:rsid w:val="000E73FD"/>
    <w:rsid w:val="000E7422"/>
    <w:rsid w:val="000E757E"/>
    <w:rsid w:val="000E7912"/>
    <w:rsid w:val="000F0123"/>
    <w:rsid w:val="000F0175"/>
    <w:rsid w:val="000F0483"/>
    <w:rsid w:val="000F05F9"/>
    <w:rsid w:val="000F06CD"/>
    <w:rsid w:val="000F07F6"/>
    <w:rsid w:val="000F098F"/>
    <w:rsid w:val="000F0B15"/>
    <w:rsid w:val="000F0CBE"/>
    <w:rsid w:val="000F0E6D"/>
    <w:rsid w:val="000F1379"/>
    <w:rsid w:val="000F1429"/>
    <w:rsid w:val="000F151A"/>
    <w:rsid w:val="000F1541"/>
    <w:rsid w:val="000F154E"/>
    <w:rsid w:val="000F156B"/>
    <w:rsid w:val="000F172D"/>
    <w:rsid w:val="000F17AD"/>
    <w:rsid w:val="000F1831"/>
    <w:rsid w:val="000F18E7"/>
    <w:rsid w:val="000F1AC7"/>
    <w:rsid w:val="000F1B17"/>
    <w:rsid w:val="000F1B55"/>
    <w:rsid w:val="000F1B7B"/>
    <w:rsid w:val="000F1EAF"/>
    <w:rsid w:val="000F2205"/>
    <w:rsid w:val="000F2335"/>
    <w:rsid w:val="000F245E"/>
    <w:rsid w:val="000F2494"/>
    <w:rsid w:val="000F24F0"/>
    <w:rsid w:val="000F254D"/>
    <w:rsid w:val="000F25A4"/>
    <w:rsid w:val="000F268B"/>
    <w:rsid w:val="000F2854"/>
    <w:rsid w:val="000F2A3A"/>
    <w:rsid w:val="000F2D65"/>
    <w:rsid w:val="000F2F55"/>
    <w:rsid w:val="000F31B0"/>
    <w:rsid w:val="000F332D"/>
    <w:rsid w:val="000F3705"/>
    <w:rsid w:val="000F39DF"/>
    <w:rsid w:val="000F3A90"/>
    <w:rsid w:val="000F3BE5"/>
    <w:rsid w:val="000F3DD1"/>
    <w:rsid w:val="000F3F27"/>
    <w:rsid w:val="000F41C9"/>
    <w:rsid w:val="000F41CD"/>
    <w:rsid w:val="000F42FD"/>
    <w:rsid w:val="000F4357"/>
    <w:rsid w:val="000F4374"/>
    <w:rsid w:val="000F4720"/>
    <w:rsid w:val="000F4883"/>
    <w:rsid w:val="000F48DF"/>
    <w:rsid w:val="000F48EB"/>
    <w:rsid w:val="000F4A15"/>
    <w:rsid w:val="000F4DC1"/>
    <w:rsid w:val="000F4EC0"/>
    <w:rsid w:val="000F5058"/>
    <w:rsid w:val="000F5145"/>
    <w:rsid w:val="000F516F"/>
    <w:rsid w:val="000F5279"/>
    <w:rsid w:val="000F558C"/>
    <w:rsid w:val="000F55D4"/>
    <w:rsid w:val="000F5AF6"/>
    <w:rsid w:val="000F5BE9"/>
    <w:rsid w:val="000F5D94"/>
    <w:rsid w:val="000F61FC"/>
    <w:rsid w:val="000F65E3"/>
    <w:rsid w:val="000F65F8"/>
    <w:rsid w:val="000F6ACB"/>
    <w:rsid w:val="000F7111"/>
    <w:rsid w:val="000F721D"/>
    <w:rsid w:val="000F76FF"/>
    <w:rsid w:val="000F78AD"/>
    <w:rsid w:val="000F7C10"/>
    <w:rsid w:val="000F7DE8"/>
    <w:rsid w:val="00100159"/>
    <w:rsid w:val="0010037D"/>
    <w:rsid w:val="001007AD"/>
    <w:rsid w:val="00100923"/>
    <w:rsid w:val="00100A06"/>
    <w:rsid w:val="00100B4C"/>
    <w:rsid w:val="00100BB3"/>
    <w:rsid w:val="00100C1E"/>
    <w:rsid w:val="00100ECE"/>
    <w:rsid w:val="00100F91"/>
    <w:rsid w:val="0010111A"/>
    <w:rsid w:val="00101193"/>
    <w:rsid w:val="001011D0"/>
    <w:rsid w:val="0010147D"/>
    <w:rsid w:val="00101572"/>
    <w:rsid w:val="001015BD"/>
    <w:rsid w:val="001015C4"/>
    <w:rsid w:val="001015E8"/>
    <w:rsid w:val="001016AA"/>
    <w:rsid w:val="00101750"/>
    <w:rsid w:val="001018D3"/>
    <w:rsid w:val="00101988"/>
    <w:rsid w:val="00101A2F"/>
    <w:rsid w:val="00101A9A"/>
    <w:rsid w:val="00101BCC"/>
    <w:rsid w:val="00101CFA"/>
    <w:rsid w:val="00101D12"/>
    <w:rsid w:val="00101D38"/>
    <w:rsid w:val="00101D4A"/>
    <w:rsid w:val="00101EF1"/>
    <w:rsid w:val="00101F23"/>
    <w:rsid w:val="00102551"/>
    <w:rsid w:val="001028CF"/>
    <w:rsid w:val="00102A0D"/>
    <w:rsid w:val="00102C9F"/>
    <w:rsid w:val="00102EBF"/>
    <w:rsid w:val="00102FE7"/>
    <w:rsid w:val="001032FC"/>
    <w:rsid w:val="00103351"/>
    <w:rsid w:val="001035A1"/>
    <w:rsid w:val="001039EF"/>
    <w:rsid w:val="00103BB1"/>
    <w:rsid w:val="00103D41"/>
    <w:rsid w:val="00103F1D"/>
    <w:rsid w:val="0010401B"/>
    <w:rsid w:val="001041B1"/>
    <w:rsid w:val="001042C3"/>
    <w:rsid w:val="00104330"/>
    <w:rsid w:val="001044D3"/>
    <w:rsid w:val="00104762"/>
    <w:rsid w:val="001047F6"/>
    <w:rsid w:val="0010483D"/>
    <w:rsid w:val="0010492E"/>
    <w:rsid w:val="00104D8E"/>
    <w:rsid w:val="00104DA2"/>
    <w:rsid w:val="00104ED1"/>
    <w:rsid w:val="00105124"/>
    <w:rsid w:val="0010514E"/>
    <w:rsid w:val="001060F7"/>
    <w:rsid w:val="001060FF"/>
    <w:rsid w:val="001061A1"/>
    <w:rsid w:val="0010648F"/>
    <w:rsid w:val="00106AAA"/>
    <w:rsid w:val="00106F23"/>
    <w:rsid w:val="001076FC"/>
    <w:rsid w:val="00107770"/>
    <w:rsid w:val="00107834"/>
    <w:rsid w:val="001078D2"/>
    <w:rsid w:val="0010790C"/>
    <w:rsid w:val="00107957"/>
    <w:rsid w:val="001079C9"/>
    <w:rsid w:val="001079D7"/>
    <w:rsid w:val="00107A1E"/>
    <w:rsid w:val="00107D2C"/>
    <w:rsid w:val="00107D52"/>
    <w:rsid w:val="00107D89"/>
    <w:rsid w:val="00107E02"/>
    <w:rsid w:val="00107F69"/>
    <w:rsid w:val="00107F82"/>
    <w:rsid w:val="0011009A"/>
    <w:rsid w:val="00110236"/>
    <w:rsid w:val="001102A4"/>
    <w:rsid w:val="001103BB"/>
    <w:rsid w:val="001104E0"/>
    <w:rsid w:val="00110854"/>
    <w:rsid w:val="0011088F"/>
    <w:rsid w:val="00110910"/>
    <w:rsid w:val="0011099B"/>
    <w:rsid w:val="001109FC"/>
    <w:rsid w:val="00110BF8"/>
    <w:rsid w:val="00110DF3"/>
    <w:rsid w:val="00110E24"/>
    <w:rsid w:val="00110EE6"/>
    <w:rsid w:val="00110F5D"/>
    <w:rsid w:val="00110F6D"/>
    <w:rsid w:val="00111221"/>
    <w:rsid w:val="00111251"/>
    <w:rsid w:val="001112BB"/>
    <w:rsid w:val="00111912"/>
    <w:rsid w:val="00111B17"/>
    <w:rsid w:val="00111C0C"/>
    <w:rsid w:val="00111DB5"/>
    <w:rsid w:val="00111EAC"/>
    <w:rsid w:val="001120BF"/>
    <w:rsid w:val="0011266A"/>
    <w:rsid w:val="001126A5"/>
    <w:rsid w:val="0011272B"/>
    <w:rsid w:val="0011293D"/>
    <w:rsid w:val="00112975"/>
    <w:rsid w:val="00112CC1"/>
    <w:rsid w:val="00112E8F"/>
    <w:rsid w:val="00112F21"/>
    <w:rsid w:val="00113092"/>
    <w:rsid w:val="001130F4"/>
    <w:rsid w:val="00113184"/>
    <w:rsid w:val="001131D2"/>
    <w:rsid w:val="00113225"/>
    <w:rsid w:val="001132D8"/>
    <w:rsid w:val="00113453"/>
    <w:rsid w:val="00113539"/>
    <w:rsid w:val="001135B1"/>
    <w:rsid w:val="001136A6"/>
    <w:rsid w:val="00113734"/>
    <w:rsid w:val="0011392E"/>
    <w:rsid w:val="00113B99"/>
    <w:rsid w:val="00113BE3"/>
    <w:rsid w:val="00113E79"/>
    <w:rsid w:val="00113EC9"/>
    <w:rsid w:val="00113EE8"/>
    <w:rsid w:val="00114205"/>
    <w:rsid w:val="00114498"/>
    <w:rsid w:val="0011458B"/>
    <w:rsid w:val="0011485C"/>
    <w:rsid w:val="00114885"/>
    <w:rsid w:val="00114A25"/>
    <w:rsid w:val="00114B83"/>
    <w:rsid w:val="00114C01"/>
    <w:rsid w:val="00114C0D"/>
    <w:rsid w:val="00114E14"/>
    <w:rsid w:val="00115186"/>
    <w:rsid w:val="001152C8"/>
    <w:rsid w:val="00115472"/>
    <w:rsid w:val="001154A5"/>
    <w:rsid w:val="00115837"/>
    <w:rsid w:val="00115854"/>
    <w:rsid w:val="001158B7"/>
    <w:rsid w:val="001158DE"/>
    <w:rsid w:val="00115992"/>
    <w:rsid w:val="00115B0E"/>
    <w:rsid w:val="00115BF7"/>
    <w:rsid w:val="00115DE1"/>
    <w:rsid w:val="00115E83"/>
    <w:rsid w:val="0011607B"/>
    <w:rsid w:val="0011614C"/>
    <w:rsid w:val="001166A2"/>
    <w:rsid w:val="001166BD"/>
    <w:rsid w:val="00116808"/>
    <w:rsid w:val="00116D0A"/>
    <w:rsid w:val="00116EE5"/>
    <w:rsid w:val="001176FA"/>
    <w:rsid w:val="0012001F"/>
    <w:rsid w:val="00120152"/>
    <w:rsid w:val="00120521"/>
    <w:rsid w:val="0012058B"/>
    <w:rsid w:val="001205E9"/>
    <w:rsid w:val="0012060E"/>
    <w:rsid w:val="00120779"/>
    <w:rsid w:val="00120931"/>
    <w:rsid w:val="00120A3B"/>
    <w:rsid w:val="00120A52"/>
    <w:rsid w:val="00120D83"/>
    <w:rsid w:val="00120E7A"/>
    <w:rsid w:val="00120F02"/>
    <w:rsid w:val="00120F64"/>
    <w:rsid w:val="001210C4"/>
    <w:rsid w:val="00121169"/>
    <w:rsid w:val="00121267"/>
    <w:rsid w:val="001212B4"/>
    <w:rsid w:val="001212DD"/>
    <w:rsid w:val="0012149C"/>
    <w:rsid w:val="0012178E"/>
    <w:rsid w:val="00121A05"/>
    <w:rsid w:val="00121C7D"/>
    <w:rsid w:val="00121DC2"/>
    <w:rsid w:val="00121FA2"/>
    <w:rsid w:val="001222D4"/>
    <w:rsid w:val="001224D4"/>
    <w:rsid w:val="0012251A"/>
    <w:rsid w:val="0012270E"/>
    <w:rsid w:val="00122765"/>
    <w:rsid w:val="00122E1E"/>
    <w:rsid w:val="001231F2"/>
    <w:rsid w:val="001235EA"/>
    <w:rsid w:val="001237DB"/>
    <w:rsid w:val="0012382B"/>
    <w:rsid w:val="00123960"/>
    <w:rsid w:val="00123ACC"/>
    <w:rsid w:val="00123B01"/>
    <w:rsid w:val="00123C46"/>
    <w:rsid w:val="00123F89"/>
    <w:rsid w:val="00124061"/>
    <w:rsid w:val="00124108"/>
    <w:rsid w:val="001241E5"/>
    <w:rsid w:val="00124264"/>
    <w:rsid w:val="001242B2"/>
    <w:rsid w:val="0012451F"/>
    <w:rsid w:val="0012456B"/>
    <w:rsid w:val="00124772"/>
    <w:rsid w:val="001248E2"/>
    <w:rsid w:val="001249A2"/>
    <w:rsid w:val="00124B72"/>
    <w:rsid w:val="00124D1D"/>
    <w:rsid w:val="00124F22"/>
    <w:rsid w:val="001250C6"/>
    <w:rsid w:val="00125278"/>
    <w:rsid w:val="001252AF"/>
    <w:rsid w:val="00125357"/>
    <w:rsid w:val="001254A4"/>
    <w:rsid w:val="001255F7"/>
    <w:rsid w:val="0012561D"/>
    <w:rsid w:val="001257F8"/>
    <w:rsid w:val="0012584E"/>
    <w:rsid w:val="00125941"/>
    <w:rsid w:val="00125ABB"/>
    <w:rsid w:val="00125B1A"/>
    <w:rsid w:val="00125BF0"/>
    <w:rsid w:val="00125C08"/>
    <w:rsid w:val="00125D0D"/>
    <w:rsid w:val="00125FB1"/>
    <w:rsid w:val="001260A6"/>
    <w:rsid w:val="0012616B"/>
    <w:rsid w:val="0012618D"/>
    <w:rsid w:val="001261FA"/>
    <w:rsid w:val="0012625C"/>
    <w:rsid w:val="00126575"/>
    <w:rsid w:val="0012662E"/>
    <w:rsid w:val="0012665B"/>
    <w:rsid w:val="0012671A"/>
    <w:rsid w:val="001267E5"/>
    <w:rsid w:val="00126B0E"/>
    <w:rsid w:val="00126C1D"/>
    <w:rsid w:val="00126C62"/>
    <w:rsid w:val="00126CDE"/>
    <w:rsid w:val="00126FB1"/>
    <w:rsid w:val="001270A3"/>
    <w:rsid w:val="001271CC"/>
    <w:rsid w:val="00127382"/>
    <w:rsid w:val="00127509"/>
    <w:rsid w:val="00127718"/>
    <w:rsid w:val="001278C5"/>
    <w:rsid w:val="00127A1B"/>
    <w:rsid w:val="00127BA3"/>
    <w:rsid w:val="00127C2F"/>
    <w:rsid w:val="001301EA"/>
    <w:rsid w:val="0013029D"/>
    <w:rsid w:val="001302B6"/>
    <w:rsid w:val="001304E6"/>
    <w:rsid w:val="00130539"/>
    <w:rsid w:val="0013084C"/>
    <w:rsid w:val="001308F0"/>
    <w:rsid w:val="00130973"/>
    <w:rsid w:val="00130A61"/>
    <w:rsid w:val="00130DA1"/>
    <w:rsid w:val="00130FF0"/>
    <w:rsid w:val="00131002"/>
    <w:rsid w:val="0013100E"/>
    <w:rsid w:val="001310C8"/>
    <w:rsid w:val="0013118C"/>
    <w:rsid w:val="0013122E"/>
    <w:rsid w:val="00131238"/>
    <w:rsid w:val="00131252"/>
    <w:rsid w:val="0013142E"/>
    <w:rsid w:val="0013155C"/>
    <w:rsid w:val="00131984"/>
    <w:rsid w:val="001319B5"/>
    <w:rsid w:val="00131A3E"/>
    <w:rsid w:val="00131ACB"/>
    <w:rsid w:val="00131B90"/>
    <w:rsid w:val="00131CB7"/>
    <w:rsid w:val="00132002"/>
    <w:rsid w:val="0013200A"/>
    <w:rsid w:val="0013202F"/>
    <w:rsid w:val="00132035"/>
    <w:rsid w:val="00132200"/>
    <w:rsid w:val="00132336"/>
    <w:rsid w:val="001324BA"/>
    <w:rsid w:val="001324DA"/>
    <w:rsid w:val="00132603"/>
    <w:rsid w:val="0013274E"/>
    <w:rsid w:val="001328DB"/>
    <w:rsid w:val="00132980"/>
    <w:rsid w:val="00132A0C"/>
    <w:rsid w:val="00132BE8"/>
    <w:rsid w:val="001331BE"/>
    <w:rsid w:val="00133231"/>
    <w:rsid w:val="0013324E"/>
    <w:rsid w:val="00133277"/>
    <w:rsid w:val="0013342B"/>
    <w:rsid w:val="00133562"/>
    <w:rsid w:val="0013367B"/>
    <w:rsid w:val="001337F4"/>
    <w:rsid w:val="00133804"/>
    <w:rsid w:val="00133993"/>
    <w:rsid w:val="00133A8B"/>
    <w:rsid w:val="00133A96"/>
    <w:rsid w:val="00133B5F"/>
    <w:rsid w:val="00133C62"/>
    <w:rsid w:val="00133F25"/>
    <w:rsid w:val="00133F79"/>
    <w:rsid w:val="00134371"/>
    <w:rsid w:val="0013459E"/>
    <w:rsid w:val="001345F7"/>
    <w:rsid w:val="0013489D"/>
    <w:rsid w:val="00134B77"/>
    <w:rsid w:val="00134BA4"/>
    <w:rsid w:val="00134E2C"/>
    <w:rsid w:val="00134E75"/>
    <w:rsid w:val="00134E78"/>
    <w:rsid w:val="00134FC6"/>
    <w:rsid w:val="00135071"/>
    <w:rsid w:val="001350FD"/>
    <w:rsid w:val="0013511B"/>
    <w:rsid w:val="001352DD"/>
    <w:rsid w:val="001352F9"/>
    <w:rsid w:val="0013532D"/>
    <w:rsid w:val="00135369"/>
    <w:rsid w:val="001355F2"/>
    <w:rsid w:val="001355FC"/>
    <w:rsid w:val="0013562A"/>
    <w:rsid w:val="001356E5"/>
    <w:rsid w:val="00135796"/>
    <w:rsid w:val="001357F4"/>
    <w:rsid w:val="001358E6"/>
    <w:rsid w:val="001359DD"/>
    <w:rsid w:val="00135C77"/>
    <w:rsid w:val="00135F0F"/>
    <w:rsid w:val="00135F33"/>
    <w:rsid w:val="001361C5"/>
    <w:rsid w:val="00136297"/>
    <w:rsid w:val="001362FE"/>
    <w:rsid w:val="001363D6"/>
    <w:rsid w:val="001366B6"/>
    <w:rsid w:val="00136865"/>
    <w:rsid w:val="00136875"/>
    <w:rsid w:val="001368B3"/>
    <w:rsid w:val="00136CF3"/>
    <w:rsid w:val="00136E0E"/>
    <w:rsid w:val="00136EF4"/>
    <w:rsid w:val="0013703D"/>
    <w:rsid w:val="0013709D"/>
    <w:rsid w:val="0013717B"/>
    <w:rsid w:val="001371FF"/>
    <w:rsid w:val="00137258"/>
    <w:rsid w:val="0013728A"/>
    <w:rsid w:val="001372BA"/>
    <w:rsid w:val="001374C1"/>
    <w:rsid w:val="001375AE"/>
    <w:rsid w:val="00137656"/>
    <w:rsid w:val="0013765B"/>
    <w:rsid w:val="00137787"/>
    <w:rsid w:val="0013799C"/>
    <w:rsid w:val="00137BF2"/>
    <w:rsid w:val="00137E86"/>
    <w:rsid w:val="00137F1C"/>
    <w:rsid w:val="00140063"/>
    <w:rsid w:val="001400FB"/>
    <w:rsid w:val="00140110"/>
    <w:rsid w:val="00140542"/>
    <w:rsid w:val="00140670"/>
    <w:rsid w:val="0014080A"/>
    <w:rsid w:val="001408B7"/>
    <w:rsid w:val="001409FB"/>
    <w:rsid w:val="00140C4E"/>
    <w:rsid w:val="00141650"/>
    <w:rsid w:val="00141796"/>
    <w:rsid w:val="001419AC"/>
    <w:rsid w:val="00141A22"/>
    <w:rsid w:val="00141B00"/>
    <w:rsid w:val="00141D9B"/>
    <w:rsid w:val="00141E24"/>
    <w:rsid w:val="00141F9D"/>
    <w:rsid w:val="001420E9"/>
    <w:rsid w:val="0014224A"/>
    <w:rsid w:val="00142442"/>
    <w:rsid w:val="001424B0"/>
    <w:rsid w:val="0014251E"/>
    <w:rsid w:val="001427C6"/>
    <w:rsid w:val="00142979"/>
    <w:rsid w:val="00142A2F"/>
    <w:rsid w:val="00142B09"/>
    <w:rsid w:val="00142B2E"/>
    <w:rsid w:val="00142F14"/>
    <w:rsid w:val="00142FED"/>
    <w:rsid w:val="00143135"/>
    <w:rsid w:val="0014327A"/>
    <w:rsid w:val="0014338B"/>
    <w:rsid w:val="001433D5"/>
    <w:rsid w:val="001434D5"/>
    <w:rsid w:val="0014355C"/>
    <w:rsid w:val="001436ED"/>
    <w:rsid w:val="00143731"/>
    <w:rsid w:val="00143758"/>
    <w:rsid w:val="001437FD"/>
    <w:rsid w:val="001438CE"/>
    <w:rsid w:val="001438EB"/>
    <w:rsid w:val="0014395D"/>
    <w:rsid w:val="00143A1F"/>
    <w:rsid w:val="00143BBD"/>
    <w:rsid w:val="00143BEA"/>
    <w:rsid w:val="00143CDB"/>
    <w:rsid w:val="00143D98"/>
    <w:rsid w:val="00143EEA"/>
    <w:rsid w:val="00144261"/>
    <w:rsid w:val="00144284"/>
    <w:rsid w:val="00144436"/>
    <w:rsid w:val="001444FD"/>
    <w:rsid w:val="0014466F"/>
    <w:rsid w:val="00144AFD"/>
    <w:rsid w:val="00144CBD"/>
    <w:rsid w:val="00144CE2"/>
    <w:rsid w:val="00144FA3"/>
    <w:rsid w:val="00144FF4"/>
    <w:rsid w:val="001450C9"/>
    <w:rsid w:val="00145208"/>
    <w:rsid w:val="001456A6"/>
    <w:rsid w:val="00145798"/>
    <w:rsid w:val="001457CB"/>
    <w:rsid w:val="00145833"/>
    <w:rsid w:val="001458C9"/>
    <w:rsid w:val="00145B38"/>
    <w:rsid w:val="00145D8B"/>
    <w:rsid w:val="001465CA"/>
    <w:rsid w:val="001465D6"/>
    <w:rsid w:val="0014675E"/>
    <w:rsid w:val="00146838"/>
    <w:rsid w:val="00146974"/>
    <w:rsid w:val="00146980"/>
    <w:rsid w:val="00146A81"/>
    <w:rsid w:val="00146FB7"/>
    <w:rsid w:val="0014716C"/>
    <w:rsid w:val="0014722D"/>
    <w:rsid w:val="001475C3"/>
    <w:rsid w:val="001478F3"/>
    <w:rsid w:val="0014792D"/>
    <w:rsid w:val="001479B7"/>
    <w:rsid w:val="001479EB"/>
    <w:rsid w:val="00147A7C"/>
    <w:rsid w:val="00147C2E"/>
    <w:rsid w:val="00147C48"/>
    <w:rsid w:val="00147E4A"/>
    <w:rsid w:val="00147E79"/>
    <w:rsid w:val="00150012"/>
    <w:rsid w:val="00150085"/>
    <w:rsid w:val="0015030B"/>
    <w:rsid w:val="00150493"/>
    <w:rsid w:val="00150581"/>
    <w:rsid w:val="0015066F"/>
    <w:rsid w:val="00150861"/>
    <w:rsid w:val="001508C6"/>
    <w:rsid w:val="00150C0D"/>
    <w:rsid w:val="00150CDB"/>
    <w:rsid w:val="00150DDC"/>
    <w:rsid w:val="0015119A"/>
    <w:rsid w:val="00151591"/>
    <w:rsid w:val="001515F6"/>
    <w:rsid w:val="0015160A"/>
    <w:rsid w:val="0015160D"/>
    <w:rsid w:val="001517D3"/>
    <w:rsid w:val="00151BE2"/>
    <w:rsid w:val="00151C5D"/>
    <w:rsid w:val="00151D54"/>
    <w:rsid w:val="00151E16"/>
    <w:rsid w:val="00151E49"/>
    <w:rsid w:val="00151F56"/>
    <w:rsid w:val="001520A1"/>
    <w:rsid w:val="001526D9"/>
    <w:rsid w:val="00152C21"/>
    <w:rsid w:val="00152D6B"/>
    <w:rsid w:val="00152E34"/>
    <w:rsid w:val="00152E6B"/>
    <w:rsid w:val="00152EA0"/>
    <w:rsid w:val="00152F15"/>
    <w:rsid w:val="0015351A"/>
    <w:rsid w:val="0015361B"/>
    <w:rsid w:val="00153763"/>
    <w:rsid w:val="00153B5C"/>
    <w:rsid w:val="00153C7E"/>
    <w:rsid w:val="00153D85"/>
    <w:rsid w:val="00153E86"/>
    <w:rsid w:val="00153F3C"/>
    <w:rsid w:val="001540C4"/>
    <w:rsid w:val="0015411D"/>
    <w:rsid w:val="001541C8"/>
    <w:rsid w:val="00154281"/>
    <w:rsid w:val="0015434D"/>
    <w:rsid w:val="001543E3"/>
    <w:rsid w:val="0015452B"/>
    <w:rsid w:val="0015452E"/>
    <w:rsid w:val="00154547"/>
    <w:rsid w:val="00154562"/>
    <w:rsid w:val="00154581"/>
    <w:rsid w:val="00154840"/>
    <w:rsid w:val="001549E8"/>
    <w:rsid w:val="00154A69"/>
    <w:rsid w:val="00154BB5"/>
    <w:rsid w:val="00154CC9"/>
    <w:rsid w:val="00154D11"/>
    <w:rsid w:val="00154F9E"/>
    <w:rsid w:val="0015527E"/>
    <w:rsid w:val="00155290"/>
    <w:rsid w:val="001557B1"/>
    <w:rsid w:val="00155940"/>
    <w:rsid w:val="0015599A"/>
    <w:rsid w:val="001559CD"/>
    <w:rsid w:val="001559F3"/>
    <w:rsid w:val="00155BB6"/>
    <w:rsid w:val="00155BD4"/>
    <w:rsid w:val="00155E5B"/>
    <w:rsid w:val="00155E71"/>
    <w:rsid w:val="00155F9D"/>
    <w:rsid w:val="001560A6"/>
    <w:rsid w:val="00156132"/>
    <w:rsid w:val="00156355"/>
    <w:rsid w:val="001563BF"/>
    <w:rsid w:val="001563EA"/>
    <w:rsid w:val="0015675E"/>
    <w:rsid w:val="0015683A"/>
    <w:rsid w:val="00156845"/>
    <w:rsid w:val="00156873"/>
    <w:rsid w:val="0015695C"/>
    <w:rsid w:val="001569B8"/>
    <w:rsid w:val="00156B48"/>
    <w:rsid w:val="0015704B"/>
    <w:rsid w:val="0015711F"/>
    <w:rsid w:val="00157316"/>
    <w:rsid w:val="0015735D"/>
    <w:rsid w:val="00157422"/>
    <w:rsid w:val="0015744A"/>
    <w:rsid w:val="0015748C"/>
    <w:rsid w:val="001574CD"/>
    <w:rsid w:val="001574E6"/>
    <w:rsid w:val="00157524"/>
    <w:rsid w:val="001575C7"/>
    <w:rsid w:val="0015760A"/>
    <w:rsid w:val="00157820"/>
    <w:rsid w:val="00157883"/>
    <w:rsid w:val="00157938"/>
    <w:rsid w:val="00157A61"/>
    <w:rsid w:val="00157C19"/>
    <w:rsid w:val="00157C84"/>
    <w:rsid w:val="00157CF2"/>
    <w:rsid w:val="00157F13"/>
    <w:rsid w:val="00157F60"/>
    <w:rsid w:val="00157F77"/>
    <w:rsid w:val="001600B4"/>
    <w:rsid w:val="0016066F"/>
    <w:rsid w:val="001606B8"/>
    <w:rsid w:val="00160A42"/>
    <w:rsid w:val="00160A8D"/>
    <w:rsid w:val="00160C02"/>
    <w:rsid w:val="00160C71"/>
    <w:rsid w:val="00160E71"/>
    <w:rsid w:val="00160F2B"/>
    <w:rsid w:val="0016110C"/>
    <w:rsid w:val="001612B0"/>
    <w:rsid w:val="0016137D"/>
    <w:rsid w:val="001613C0"/>
    <w:rsid w:val="0016143C"/>
    <w:rsid w:val="001615B0"/>
    <w:rsid w:val="001615CC"/>
    <w:rsid w:val="001615E9"/>
    <w:rsid w:val="0016167F"/>
    <w:rsid w:val="00161A02"/>
    <w:rsid w:val="00161C40"/>
    <w:rsid w:val="00161C5D"/>
    <w:rsid w:val="00161D6E"/>
    <w:rsid w:val="001620A6"/>
    <w:rsid w:val="00162188"/>
    <w:rsid w:val="00162198"/>
    <w:rsid w:val="0016237A"/>
    <w:rsid w:val="001626B3"/>
    <w:rsid w:val="001626FD"/>
    <w:rsid w:val="001629B3"/>
    <w:rsid w:val="00162BB0"/>
    <w:rsid w:val="00162E64"/>
    <w:rsid w:val="00162FD7"/>
    <w:rsid w:val="001631A9"/>
    <w:rsid w:val="00163240"/>
    <w:rsid w:val="00163417"/>
    <w:rsid w:val="0016343F"/>
    <w:rsid w:val="00163836"/>
    <w:rsid w:val="00163965"/>
    <w:rsid w:val="001639D0"/>
    <w:rsid w:val="00163AB2"/>
    <w:rsid w:val="00163CB9"/>
    <w:rsid w:val="00163E3F"/>
    <w:rsid w:val="00163EFE"/>
    <w:rsid w:val="0016416F"/>
    <w:rsid w:val="00164315"/>
    <w:rsid w:val="0016456E"/>
    <w:rsid w:val="001649BE"/>
    <w:rsid w:val="001649D6"/>
    <w:rsid w:val="00164E53"/>
    <w:rsid w:val="00164FDE"/>
    <w:rsid w:val="001650C6"/>
    <w:rsid w:val="00165161"/>
    <w:rsid w:val="001654BD"/>
    <w:rsid w:val="0016554D"/>
    <w:rsid w:val="00165685"/>
    <w:rsid w:val="0016570D"/>
    <w:rsid w:val="0016595A"/>
    <w:rsid w:val="00165C6F"/>
    <w:rsid w:val="00165DF7"/>
    <w:rsid w:val="00165E9C"/>
    <w:rsid w:val="00165ECD"/>
    <w:rsid w:val="00165F1B"/>
    <w:rsid w:val="00166123"/>
    <w:rsid w:val="001661BB"/>
    <w:rsid w:val="00166418"/>
    <w:rsid w:val="0016648F"/>
    <w:rsid w:val="001664E2"/>
    <w:rsid w:val="00166597"/>
    <w:rsid w:val="00167337"/>
    <w:rsid w:val="001675BA"/>
    <w:rsid w:val="00167760"/>
    <w:rsid w:val="00167770"/>
    <w:rsid w:val="0016788B"/>
    <w:rsid w:val="00167897"/>
    <w:rsid w:val="00167931"/>
    <w:rsid w:val="001679A5"/>
    <w:rsid w:val="00167A78"/>
    <w:rsid w:val="00167B45"/>
    <w:rsid w:val="00170127"/>
    <w:rsid w:val="00170148"/>
    <w:rsid w:val="00170613"/>
    <w:rsid w:val="0017063E"/>
    <w:rsid w:val="00170778"/>
    <w:rsid w:val="00170B6A"/>
    <w:rsid w:val="00170CEA"/>
    <w:rsid w:val="00170CF2"/>
    <w:rsid w:val="00170D41"/>
    <w:rsid w:val="00170D5B"/>
    <w:rsid w:val="00170DE6"/>
    <w:rsid w:val="00170E9B"/>
    <w:rsid w:val="00170EF2"/>
    <w:rsid w:val="00170FCD"/>
    <w:rsid w:val="0017110C"/>
    <w:rsid w:val="00171256"/>
    <w:rsid w:val="001715E7"/>
    <w:rsid w:val="0017179E"/>
    <w:rsid w:val="001717BD"/>
    <w:rsid w:val="00171921"/>
    <w:rsid w:val="00171926"/>
    <w:rsid w:val="00171991"/>
    <w:rsid w:val="00171A25"/>
    <w:rsid w:val="00171A6F"/>
    <w:rsid w:val="00171C31"/>
    <w:rsid w:val="00171D3C"/>
    <w:rsid w:val="00171DBD"/>
    <w:rsid w:val="00171DEF"/>
    <w:rsid w:val="00171E7E"/>
    <w:rsid w:val="001721F3"/>
    <w:rsid w:val="0017232C"/>
    <w:rsid w:val="00172491"/>
    <w:rsid w:val="00172726"/>
    <w:rsid w:val="001728EB"/>
    <w:rsid w:val="00172935"/>
    <w:rsid w:val="00172D12"/>
    <w:rsid w:val="00172E27"/>
    <w:rsid w:val="00172F5D"/>
    <w:rsid w:val="00172FD2"/>
    <w:rsid w:val="001733E9"/>
    <w:rsid w:val="001736C3"/>
    <w:rsid w:val="0017393C"/>
    <w:rsid w:val="001739F8"/>
    <w:rsid w:val="00173C12"/>
    <w:rsid w:val="00173C9E"/>
    <w:rsid w:val="00173D45"/>
    <w:rsid w:val="00173E1C"/>
    <w:rsid w:val="00173EDC"/>
    <w:rsid w:val="00173F2F"/>
    <w:rsid w:val="00174327"/>
    <w:rsid w:val="001743F1"/>
    <w:rsid w:val="001744C8"/>
    <w:rsid w:val="00174556"/>
    <w:rsid w:val="0017462C"/>
    <w:rsid w:val="00174685"/>
    <w:rsid w:val="00174A29"/>
    <w:rsid w:val="00174AD5"/>
    <w:rsid w:val="00174B4D"/>
    <w:rsid w:val="00174BB8"/>
    <w:rsid w:val="00174C1E"/>
    <w:rsid w:val="00174D43"/>
    <w:rsid w:val="001750A7"/>
    <w:rsid w:val="00175185"/>
    <w:rsid w:val="00175496"/>
    <w:rsid w:val="001755A0"/>
    <w:rsid w:val="001757EE"/>
    <w:rsid w:val="0017587F"/>
    <w:rsid w:val="0017597A"/>
    <w:rsid w:val="00175CC9"/>
    <w:rsid w:val="00175CD8"/>
    <w:rsid w:val="00175EA1"/>
    <w:rsid w:val="00175EC7"/>
    <w:rsid w:val="00175FA4"/>
    <w:rsid w:val="001762F2"/>
    <w:rsid w:val="00176563"/>
    <w:rsid w:val="0017659A"/>
    <w:rsid w:val="00176630"/>
    <w:rsid w:val="00176921"/>
    <w:rsid w:val="00176B4A"/>
    <w:rsid w:val="00176D4C"/>
    <w:rsid w:val="00176E3E"/>
    <w:rsid w:val="00176EFC"/>
    <w:rsid w:val="00176F49"/>
    <w:rsid w:val="00176F9F"/>
    <w:rsid w:val="00176FE9"/>
    <w:rsid w:val="0017724C"/>
    <w:rsid w:val="00177454"/>
    <w:rsid w:val="0017764D"/>
    <w:rsid w:val="0017773B"/>
    <w:rsid w:val="00177951"/>
    <w:rsid w:val="00177A87"/>
    <w:rsid w:val="00177BAA"/>
    <w:rsid w:val="00180F74"/>
    <w:rsid w:val="00181155"/>
    <w:rsid w:val="001812F5"/>
    <w:rsid w:val="001814D8"/>
    <w:rsid w:val="001818B5"/>
    <w:rsid w:val="00181C60"/>
    <w:rsid w:val="00181D0A"/>
    <w:rsid w:val="00181D7F"/>
    <w:rsid w:val="00181E65"/>
    <w:rsid w:val="00181E8F"/>
    <w:rsid w:val="00181EB9"/>
    <w:rsid w:val="00182116"/>
    <w:rsid w:val="00182370"/>
    <w:rsid w:val="00182400"/>
    <w:rsid w:val="00182412"/>
    <w:rsid w:val="001826D2"/>
    <w:rsid w:val="0018289F"/>
    <w:rsid w:val="00182A47"/>
    <w:rsid w:val="00182BCF"/>
    <w:rsid w:val="00182C27"/>
    <w:rsid w:val="00183015"/>
    <w:rsid w:val="00183052"/>
    <w:rsid w:val="0018311F"/>
    <w:rsid w:val="00183185"/>
    <w:rsid w:val="001833CC"/>
    <w:rsid w:val="00183477"/>
    <w:rsid w:val="0018364E"/>
    <w:rsid w:val="0018391A"/>
    <w:rsid w:val="00183A3A"/>
    <w:rsid w:val="00183AD9"/>
    <w:rsid w:val="00183BB1"/>
    <w:rsid w:val="00183C30"/>
    <w:rsid w:val="00183C46"/>
    <w:rsid w:val="00183C79"/>
    <w:rsid w:val="00183E67"/>
    <w:rsid w:val="00184310"/>
    <w:rsid w:val="0018497A"/>
    <w:rsid w:val="00184A31"/>
    <w:rsid w:val="00184BF5"/>
    <w:rsid w:val="00184CD3"/>
    <w:rsid w:val="00185043"/>
    <w:rsid w:val="00185054"/>
    <w:rsid w:val="0018514E"/>
    <w:rsid w:val="00185263"/>
    <w:rsid w:val="001853BB"/>
    <w:rsid w:val="0018548A"/>
    <w:rsid w:val="001858D6"/>
    <w:rsid w:val="00185A95"/>
    <w:rsid w:val="00185A9A"/>
    <w:rsid w:val="00185B59"/>
    <w:rsid w:val="00185BBD"/>
    <w:rsid w:val="00185CF0"/>
    <w:rsid w:val="00185FB2"/>
    <w:rsid w:val="00186244"/>
    <w:rsid w:val="001862E4"/>
    <w:rsid w:val="001863CF"/>
    <w:rsid w:val="00186552"/>
    <w:rsid w:val="00186573"/>
    <w:rsid w:val="0018661F"/>
    <w:rsid w:val="00186659"/>
    <w:rsid w:val="00186AC1"/>
    <w:rsid w:val="00186AC2"/>
    <w:rsid w:val="00186AE1"/>
    <w:rsid w:val="00186AFD"/>
    <w:rsid w:val="00186B62"/>
    <w:rsid w:val="00186C52"/>
    <w:rsid w:val="00186DF1"/>
    <w:rsid w:val="00186ECF"/>
    <w:rsid w:val="00186F0A"/>
    <w:rsid w:val="00186F78"/>
    <w:rsid w:val="00186FB4"/>
    <w:rsid w:val="00186FBB"/>
    <w:rsid w:val="001870C8"/>
    <w:rsid w:val="00187265"/>
    <w:rsid w:val="0018752D"/>
    <w:rsid w:val="001875C1"/>
    <w:rsid w:val="001876BD"/>
    <w:rsid w:val="001876F9"/>
    <w:rsid w:val="00187853"/>
    <w:rsid w:val="00187893"/>
    <w:rsid w:val="00187C18"/>
    <w:rsid w:val="00187C85"/>
    <w:rsid w:val="0019029F"/>
    <w:rsid w:val="001902C7"/>
    <w:rsid w:val="001904F8"/>
    <w:rsid w:val="00190576"/>
    <w:rsid w:val="001905E9"/>
    <w:rsid w:val="001907CC"/>
    <w:rsid w:val="00190883"/>
    <w:rsid w:val="00190935"/>
    <w:rsid w:val="00190A0B"/>
    <w:rsid w:val="00190BFE"/>
    <w:rsid w:val="00190EEC"/>
    <w:rsid w:val="00190FFA"/>
    <w:rsid w:val="00191070"/>
    <w:rsid w:val="0019116A"/>
    <w:rsid w:val="0019139E"/>
    <w:rsid w:val="00191460"/>
    <w:rsid w:val="0019173E"/>
    <w:rsid w:val="00191870"/>
    <w:rsid w:val="0019190C"/>
    <w:rsid w:val="0019193D"/>
    <w:rsid w:val="00191984"/>
    <w:rsid w:val="00191ABE"/>
    <w:rsid w:val="00191B28"/>
    <w:rsid w:val="00191CE5"/>
    <w:rsid w:val="00191CE9"/>
    <w:rsid w:val="00191E07"/>
    <w:rsid w:val="001920ED"/>
    <w:rsid w:val="001921D5"/>
    <w:rsid w:val="001923B7"/>
    <w:rsid w:val="001923BB"/>
    <w:rsid w:val="00192791"/>
    <w:rsid w:val="00192823"/>
    <w:rsid w:val="001928BC"/>
    <w:rsid w:val="00192955"/>
    <w:rsid w:val="001929E8"/>
    <w:rsid w:val="00192B1D"/>
    <w:rsid w:val="00192B71"/>
    <w:rsid w:val="00192EBA"/>
    <w:rsid w:val="00192FB8"/>
    <w:rsid w:val="00192FC7"/>
    <w:rsid w:val="001934FB"/>
    <w:rsid w:val="00193610"/>
    <w:rsid w:val="00193621"/>
    <w:rsid w:val="00193BBC"/>
    <w:rsid w:val="00193D21"/>
    <w:rsid w:val="00193D96"/>
    <w:rsid w:val="00193E46"/>
    <w:rsid w:val="00193FC8"/>
    <w:rsid w:val="001941D3"/>
    <w:rsid w:val="0019429C"/>
    <w:rsid w:val="001943ED"/>
    <w:rsid w:val="0019448B"/>
    <w:rsid w:val="0019487A"/>
    <w:rsid w:val="00194AAC"/>
    <w:rsid w:val="00194B04"/>
    <w:rsid w:val="00194BEE"/>
    <w:rsid w:val="00194C0E"/>
    <w:rsid w:val="00194DBF"/>
    <w:rsid w:val="00194E84"/>
    <w:rsid w:val="00194F8B"/>
    <w:rsid w:val="0019524D"/>
    <w:rsid w:val="0019532F"/>
    <w:rsid w:val="00195424"/>
    <w:rsid w:val="00195440"/>
    <w:rsid w:val="001954C5"/>
    <w:rsid w:val="00195593"/>
    <w:rsid w:val="0019566B"/>
    <w:rsid w:val="0019571E"/>
    <w:rsid w:val="0019598D"/>
    <w:rsid w:val="00195A16"/>
    <w:rsid w:val="00195B9D"/>
    <w:rsid w:val="00195BDC"/>
    <w:rsid w:val="001961D7"/>
    <w:rsid w:val="00196383"/>
    <w:rsid w:val="00196388"/>
    <w:rsid w:val="0019678D"/>
    <w:rsid w:val="00196909"/>
    <w:rsid w:val="00196AB5"/>
    <w:rsid w:val="00196B12"/>
    <w:rsid w:val="00196B2A"/>
    <w:rsid w:val="00196B93"/>
    <w:rsid w:val="00196C24"/>
    <w:rsid w:val="00196D02"/>
    <w:rsid w:val="00196DDA"/>
    <w:rsid w:val="00196E16"/>
    <w:rsid w:val="00196EFC"/>
    <w:rsid w:val="001971A4"/>
    <w:rsid w:val="001971F2"/>
    <w:rsid w:val="0019748A"/>
    <w:rsid w:val="001974AA"/>
    <w:rsid w:val="00197839"/>
    <w:rsid w:val="00197AF2"/>
    <w:rsid w:val="00197B9A"/>
    <w:rsid w:val="00197C72"/>
    <w:rsid w:val="00197F23"/>
    <w:rsid w:val="001A01E7"/>
    <w:rsid w:val="001A02C4"/>
    <w:rsid w:val="001A050E"/>
    <w:rsid w:val="001A0561"/>
    <w:rsid w:val="001A0564"/>
    <w:rsid w:val="001A07C5"/>
    <w:rsid w:val="001A09CC"/>
    <w:rsid w:val="001A0A69"/>
    <w:rsid w:val="001A0A6B"/>
    <w:rsid w:val="001A0B70"/>
    <w:rsid w:val="001A0BB0"/>
    <w:rsid w:val="001A0D4E"/>
    <w:rsid w:val="001A0E97"/>
    <w:rsid w:val="001A1084"/>
    <w:rsid w:val="001A1119"/>
    <w:rsid w:val="001A1311"/>
    <w:rsid w:val="001A1346"/>
    <w:rsid w:val="001A13A6"/>
    <w:rsid w:val="001A13F7"/>
    <w:rsid w:val="001A150B"/>
    <w:rsid w:val="001A1800"/>
    <w:rsid w:val="001A195A"/>
    <w:rsid w:val="001A19F2"/>
    <w:rsid w:val="001A1BF8"/>
    <w:rsid w:val="001A1DF3"/>
    <w:rsid w:val="001A1EAF"/>
    <w:rsid w:val="001A1EB1"/>
    <w:rsid w:val="001A1F20"/>
    <w:rsid w:val="001A1F39"/>
    <w:rsid w:val="001A1F9A"/>
    <w:rsid w:val="001A2073"/>
    <w:rsid w:val="001A284E"/>
    <w:rsid w:val="001A2887"/>
    <w:rsid w:val="001A2931"/>
    <w:rsid w:val="001A296D"/>
    <w:rsid w:val="001A29BB"/>
    <w:rsid w:val="001A2B90"/>
    <w:rsid w:val="001A2D86"/>
    <w:rsid w:val="001A2FB1"/>
    <w:rsid w:val="001A3332"/>
    <w:rsid w:val="001A35BF"/>
    <w:rsid w:val="001A3657"/>
    <w:rsid w:val="001A370E"/>
    <w:rsid w:val="001A39BE"/>
    <w:rsid w:val="001A39C6"/>
    <w:rsid w:val="001A3C1D"/>
    <w:rsid w:val="001A3E23"/>
    <w:rsid w:val="001A3EA1"/>
    <w:rsid w:val="001A3FDF"/>
    <w:rsid w:val="001A4064"/>
    <w:rsid w:val="001A40E4"/>
    <w:rsid w:val="001A4429"/>
    <w:rsid w:val="001A44EF"/>
    <w:rsid w:val="001A4543"/>
    <w:rsid w:val="001A461C"/>
    <w:rsid w:val="001A4672"/>
    <w:rsid w:val="001A471C"/>
    <w:rsid w:val="001A484F"/>
    <w:rsid w:val="001A4AC1"/>
    <w:rsid w:val="001A4B72"/>
    <w:rsid w:val="001A4DA1"/>
    <w:rsid w:val="001A4F0D"/>
    <w:rsid w:val="001A4FB9"/>
    <w:rsid w:val="001A508A"/>
    <w:rsid w:val="001A51CA"/>
    <w:rsid w:val="001A51D7"/>
    <w:rsid w:val="001A52D0"/>
    <w:rsid w:val="001A52D6"/>
    <w:rsid w:val="001A5591"/>
    <w:rsid w:val="001A57EA"/>
    <w:rsid w:val="001A599F"/>
    <w:rsid w:val="001A5A3C"/>
    <w:rsid w:val="001A5BB8"/>
    <w:rsid w:val="001A5D04"/>
    <w:rsid w:val="001A5D99"/>
    <w:rsid w:val="001A5E4F"/>
    <w:rsid w:val="001A5F17"/>
    <w:rsid w:val="001A5F22"/>
    <w:rsid w:val="001A5F24"/>
    <w:rsid w:val="001A6038"/>
    <w:rsid w:val="001A60DE"/>
    <w:rsid w:val="001A62F6"/>
    <w:rsid w:val="001A6538"/>
    <w:rsid w:val="001A6647"/>
    <w:rsid w:val="001A6758"/>
    <w:rsid w:val="001A67E9"/>
    <w:rsid w:val="001A682E"/>
    <w:rsid w:val="001A6F81"/>
    <w:rsid w:val="001A7221"/>
    <w:rsid w:val="001A72E6"/>
    <w:rsid w:val="001A7590"/>
    <w:rsid w:val="001A76A5"/>
    <w:rsid w:val="001A7834"/>
    <w:rsid w:val="001A7941"/>
    <w:rsid w:val="001A79F2"/>
    <w:rsid w:val="001A7AC8"/>
    <w:rsid w:val="001A7AF8"/>
    <w:rsid w:val="001A7D94"/>
    <w:rsid w:val="001A7FD6"/>
    <w:rsid w:val="001A7FE4"/>
    <w:rsid w:val="001B0012"/>
    <w:rsid w:val="001B016D"/>
    <w:rsid w:val="001B027E"/>
    <w:rsid w:val="001B02BF"/>
    <w:rsid w:val="001B0424"/>
    <w:rsid w:val="001B05D6"/>
    <w:rsid w:val="001B061B"/>
    <w:rsid w:val="001B0629"/>
    <w:rsid w:val="001B0647"/>
    <w:rsid w:val="001B071C"/>
    <w:rsid w:val="001B086E"/>
    <w:rsid w:val="001B0A48"/>
    <w:rsid w:val="001B0C3D"/>
    <w:rsid w:val="001B0EEF"/>
    <w:rsid w:val="001B115F"/>
    <w:rsid w:val="001B11B2"/>
    <w:rsid w:val="001B1359"/>
    <w:rsid w:val="001B13FF"/>
    <w:rsid w:val="001B1483"/>
    <w:rsid w:val="001B1515"/>
    <w:rsid w:val="001B15E1"/>
    <w:rsid w:val="001B1A19"/>
    <w:rsid w:val="001B1AE7"/>
    <w:rsid w:val="001B1C3F"/>
    <w:rsid w:val="001B1EC5"/>
    <w:rsid w:val="001B2062"/>
    <w:rsid w:val="001B2218"/>
    <w:rsid w:val="001B22A2"/>
    <w:rsid w:val="001B241B"/>
    <w:rsid w:val="001B2557"/>
    <w:rsid w:val="001B26F5"/>
    <w:rsid w:val="001B2935"/>
    <w:rsid w:val="001B2A9D"/>
    <w:rsid w:val="001B2ADF"/>
    <w:rsid w:val="001B2C11"/>
    <w:rsid w:val="001B2FD1"/>
    <w:rsid w:val="001B3610"/>
    <w:rsid w:val="001B36D3"/>
    <w:rsid w:val="001B39F6"/>
    <w:rsid w:val="001B3B49"/>
    <w:rsid w:val="001B3C59"/>
    <w:rsid w:val="001B3FC1"/>
    <w:rsid w:val="001B4122"/>
    <w:rsid w:val="001B423C"/>
    <w:rsid w:val="001B4320"/>
    <w:rsid w:val="001B4447"/>
    <w:rsid w:val="001B455C"/>
    <w:rsid w:val="001B4586"/>
    <w:rsid w:val="001B47B4"/>
    <w:rsid w:val="001B4B3C"/>
    <w:rsid w:val="001B4B5C"/>
    <w:rsid w:val="001B4B7B"/>
    <w:rsid w:val="001B4B82"/>
    <w:rsid w:val="001B4B9C"/>
    <w:rsid w:val="001B4D54"/>
    <w:rsid w:val="001B4E88"/>
    <w:rsid w:val="001B4ED6"/>
    <w:rsid w:val="001B5021"/>
    <w:rsid w:val="001B52FB"/>
    <w:rsid w:val="001B55C7"/>
    <w:rsid w:val="001B55F0"/>
    <w:rsid w:val="001B578B"/>
    <w:rsid w:val="001B5ACF"/>
    <w:rsid w:val="001B5C6B"/>
    <w:rsid w:val="001B5CEB"/>
    <w:rsid w:val="001B5D21"/>
    <w:rsid w:val="001B5D5F"/>
    <w:rsid w:val="001B5F45"/>
    <w:rsid w:val="001B5F88"/>
    <w:rsid w:val="001B6257"/>
    <w:rsid w:val="001B6270"/>
    <w:rsid w:val="001B635A"/>
    <w:rsid w:val="001B635E"/>
    <w:rsid w:val="001B636F"/>
    <w:rsid w:val="001B6383"/>
    <w:rsid w:val="001B63B7"/>
    <w:rsid w:val="001B64D6"/>
    <w:rsid w:val="001B6707"/>
    <w:rsid w:val="001B67AC"/>
    <w:rsid w:val="001B6EBE"/>
    <w:rsid w:val="001B6F39"/>
    <w:rsid w:val="001B6F7A"/>
    <w:rsid w:val="001B7077"/>
    <w:rsid w:val="001B7165"/>
    <w:rsid w:val="001B717B"/>
    <w:rsid w:val="001B72AE"/>
    <w:rsid w:val="001B73F7"/>
    <w:rsid w:val="001B745C"/>
    <w:rsid w:val="001B75BA"/>
    <w:rsid w:val="001B7652"/>
    <w:rsid w:val="001B7C62"/>
    <w:rsid w:val="001B7F17"/>
    <w:rsid w:val="001C00A3"/>
    <w:rsid w:val="001C00CD"/>
    <w:rsid w:val="001C0107"/>
    <w:rsid w:val="001C01B2"/>
    <w:rsid w:val="001C01FA"/>
    <w:rsid w:val="001C04B4"/>
    <w:rsid w:val="001C0A0D"/>
    <w:rsid w:val="001C0BB4"/>
    <w:rsid w:val="001C0FF5"/>
    <w:rsid w:val="001C1017"/>
    <w:rsid w:val="001C108F"/>
    <w:rsid w:val="001C109C"/>
    <w:rsid w:val="001C10B1"/>
    <w:rsid w:val="001C126B"/>
    <w:rsid w:val="001C1406"/>
    <w:rsid w:val="001C15EE"/>
    <w:rsid w:val="001C1694"/>
    <w:rsid w:val="001C16C2"/>
    <w:rsid w:val="001C1844"/>
    <w:rsid w:val="001C1A73"/>
    <w:rsid w:val="001C1B1F"/>
    <w:rsid w:val="001C1C89"/>
    <w:rsid w:val="001C1FE5"/>
    <w:rsid w:val="001C2429"/>
    <w:rsid w:val="001C24A1"/>
    <w:rsid w:val="001C26C4"/>
    <w:rsid w:val="001C279D"/>
    <w:rsid w:val="001C292C"/>
    <w:rsid w:val="001C2D9F"/>
    <w:rsid w:val="001C2DD2"/>
    <w:rsid w:val="001C2E2E"/>
    <w:rsid w:val="001C2E8D"/>
    <w:rsid w:val="001C2EBB"/>
    <w:rsid w:val="001C2F2E"/>
    <w:rsid w:val="001C3404"/>
    <w:rsid w:val="001C369C"/>
    <w:rsid w:val="001C391D"/>
    <w:rsid w:val="001C3A8B"/>
    <w:rsid w:val="001C3ADD"/>
    <w:rsid w:val="001C3BAE"/>
    <w:rsid w:val="001C3BCE"/>
    <w:rsid w:val="001C3DAF"/>
    <w:rsid w:val="001C3EA7"/>
    <w:rsid w:val="001C3F59"/>
    <w:rsid w:val="001C4482"/>
    <w:rsid w:val="001C4549"/>
    <w:rsid w:val="001C456A"/>
    <w:rsid w:val="001C4715"/>
    <w:rsid w:val="001C4BE4"/>
    <w:rsid w:val="001C4C26"/>
    <w:rsid w:val="001C4CBE"/>
    <w:rsid w:val="001C4E1F"/>
    <w:rsid w:val="001C4F2B"/>
    <w:rsid w:val="001C4F90"/>
    <w:rsid w:val="001C5233"/>
    <w:rsid w:val="001C554D"/>
    <w:rsid w:val="001C556B"/>
    <w:rsid w:val="001C55BA"/>
    <w:rsid w:val="001C5627"/>
    <w:rsid w:val="001C589D"/>
    <w:rsid w:val="001C5922"/>
    <w:rsid w:val="001C5A0C"/>
    <w:rsid w:val="001C5DAC"/>
    <w:rsid w:val="001C5EAF"/>
    <w:rsid w:val="001C61B0"/>
    <w:rsid w:val="001C65D2"/>
    <w:rsid w:val="001C66D9"/>
    <w:rsid w:val="001C6772"/>
    <w:rsid w:val="001C67AE"/>
    <w:rsid w:val="001C68BB"/>
    <w:rsid w:val="001C68C4"/>
    <w:rsid w:val="001C6E58"/>
    <w:rsid w:val="001C6EAA"/>
    <w:rsid w:val="001C6F5B"/>
    <w:rsid w:val="001C6F93"/>
    <w:rsid w:val="001C6F9A"/>
    <w:rsid w:val="001C741F"/>
    <w:rsid w:val="001C7437"/>
    <w:rsid w:val="001C7539"/>
    <w:rsid w:val="001C75BF"/>
    <w:rsid w:val="001C7772"/>
    <w:rsid w:val="001C77BE"/>
    <w:rsid w:val="001C77C6"/>
    <w:rsid w:val="001C77D0"/>
    <w:rsid w:val="001C7808"/>
    <w:rsid w:val="001C7861"/>
    <w:rsid w:val="001C79C1"/>
    <w:rsid w:val="001C7A02"/>
    <w:rsid w:val="001C7B30"/>
    <w:rsid w:val="001C7BBB"/>
    <w:rsid w:val="001C7C6C"/>
    <w:rsid w:val="001C7E51"/>
    <w:rsid w:val="001C7E67"/>
    <w:rsid w:val="001C7F42"/>
    <w:rsid w:val="001D03FA"/>
    <w:rsid w:val="001D06D9"/>
    <w:rsid w:val="001D082A"/>
    <w:rsid w:val="001D0B48"/>
    <w:rsid w:val="001D0B82"/>
    <w:rsid w:val="001D0BC4"/>
    <w:rsid w:val="001D0D25"/>
    <w:rsid w:val="001D0D88"/>
    <w:rsid w:val="001D0DB6"/>
    <w:rsid w:val="001D0EC5"/>
    <w:rsid w:val="001D0F9B"/>
    <w:rsid w:val="001D1034"/>
    <w:rsid w:val="001D11C5"/>
    <w:rsid w:val="001D169B"/>
    <w:rsid w:val="001D1838"/>
    <w:rsid w:val="001D18D0"/>
    <w:rsid w:val="001D1963"/>
    <w:rsid w:val="001D1B30"/>
    <w:rsid w:val="001D1E72"/>
    <w:rsid w:val="001D2169"/>
    <w:rsid w:val="001D229B"/>
    <w:rsid w:val="001D245A"/>
    <w:rsid w:val="001D2501"/>
    <w:rsid w:val="001D2779"/>
    <w:rsid w:val="001D27FB"/>
    <w:rsid w:val="001D29AB"/>
    <w:rsid w:val="001D2B1B"/>
    <w:rsid w:val="001D2F74"/>
    <w:rsid w:val="001D31CF"/>
    <w:rsid w:val="001D336F"/>
    <w:rsid w:val="001D3446"/>
    <w:rsid w:val="001D34AD"/>
    <w:rsid w:val="001D34D8"/>
    <w:rsid w:val="001D35E6"/>
    <w:rsid w:val="001D384C"/>
    <w:rsid w:val="001D3923"/>
    <w:rsid w:val="001D3A09"/>
    <w:rsid w:val="001D3A1E"/>
    <w:rsid w:val="001D3B55"/>
    <w:rsid w:val="001D3B7C"/>
    <w:rsid w:val="001D3C02"/>
    <w:rsid w:val="001D3DCD"/>
    <w:rsid w:val="001D3E84"/>
    <w:rsid w:val="001D411B"/>
    <w:rsid w:val="001D46AE"/>
    <w:rsid w:val="001D4A8C"/>
    <w:rsid w:val="001D4AB1"/>
    <w:rsid w:val="001D4D86"/>
    <w:rsid w:val="001D4E11"/>
    <w:rsid w:val="001D51D7"/>
    <w:rsid w:val="001D523C"/>
    <w:rsid w:val="001D52F3"/>
    <w:rsid w:val="001D5695"/>
    <w:rsid w:val="001D5927"/>
    <w:rsid w:val="001D59C5"/>
    <w:rsid w:val="001D5A01"/>
    <w:rsid w:val="001D5BF6"/>
    <w:rsid w:val="001D5D08"/>
    <w:rsid w:val="001D5E62"/>
    <w:rsid w:val="001D5F48"/>
    <w:rsid w:val="001D61A2"/>
    <w:rsid w:val="001D631F"/>
    <w:rsid w:val="001D657E"/>
    <w:rsid w:val="001D658E"/>
    <w:rsid w:val="001D65EB"/>
    <w:rsid w:val="001D661C"/>
    <w:rsid w:val="001D6690"/>
    <w:rsid w:val="001D6795"/>
    <w:rsid w:val="001D67D1"/>
    <w:rsid w:val="001D6922"/>
    <w:rsid w:val="001D6AA2"/>
    <w:rsid w:val="001D6AA4"/>
    <w:rsid w:val="001D6AD8"/>
    <w:rsid w:val="001D6DE9"/>
    <w:rsid w:val="001D7014"/>
    <w:rsid w:val="001D71A8"/>
    <w:rsid w:val="001D71F4"/>
    <w:rsid w:val="001D747D"/>
    <w:rsid w:val="001D749D"/>
    <w:rsid w:val="001D75CC"/>
    <w:rsid w:val="001D779A"/>
    <w:rsid w:val="001D788B"/>
    <w:rsid w:val="001D7A0F"/>
    <w:rsid w:val="001D7E32"/>
    <w:rsid w:val="001E0160"/>
    <w:rsid w:val="001E03BA"/>
    <w:rsid w:val="001E06B4"/>
    <w:rsid w:val="001E081A"/>
    <w:rsid w:val="001E0842"/>
    <w:rsid w:val="001E0BA5"/>
    <w:rsid w:val="001E0F50"/>
    <w:rsid w:val="001E108E"/>
    <w:rsid w:val="001E10A5"/>
    <w:rsid w:val="001E1219"/>
    <w:rsid w:val="001E12EA"/>
    <w:rsid w:val="001E137A"/>
    <w:rsid w:val="001E1625"/>
    <w:rsid w:val="001E16CC"/>
    <w:rsid w:val="001E1749"/>
    <w:rsid w:val="001E179E"/>
    <w:rsid w:val="001E1823"/>
    <w:rsid w:val="001E19C1"/>
    <w:rsid w:val="001E1AE9"/>
    <w:rsid w:val="001E1B34"/>
    <w:rsid w:val="001E1D44"/>
    <w:rsid w:val="001E1DEA"/>
    <w:rsid w:val="001E1EC3"/>
    <w:rsid w:val="001E1EC4"/>
    <w:rsid w:val="001E1FBB"/>
    <w:rsid w:val="001E2065"/>
    <w:rsid w:val="001E20BA"/>
    <w:rsid w:val="001E2381"/>
    <w:rsid w:val="001E25DB"/>
    <w:rsid w:val="001E269F"/>
    <w:rsid w:val="001E26AB"/>
    <w:rsid w:val="001E2900"/>
    <w:rsid w:val="001E2916"/>
    <w:rsid w:val="001E2D4A"/>
    <w:rsid w:val="001E2E06"/>
    <w:rsid w:val="001E30BB"/>
    <w:rsid w:val="001E3111"/>
    <w:rsid w:val="001E311C"/>
    <w:rsid w:val="001E319F"/>
    <w:rsid w:val="001E3370"/>
    <w:rsid w:val="001E36F0"/>
    <w:rsid w:val="001E377B"/>
    <w:rsid w:val="001E39BB"/>
    <w:rsid w:val="001E39F4"/>
    <w:rsid w:val="001E3BE0"/>
    <w:rsid w:val="001E3BF3"/>
    <w:rsid w:val="001E3F1C"/>
    <w:rsid w:val="001E3FE7"/>
    <w:rsid w:val="001E4044"/>
    <w:rsid w:val="001E40BC"/>
    <w:rsid w:val="001E4AE5"/>
    <w:rsid w:val="001E4BE0"/>
    <w:rsid w:val="001E4E7F"/>
    <w:rsid w:val="001E4F6C"/>
    <w:rsid w:val="001E5017"/>
    <w:rsid w:val="001E541F"/>
    <w:rsid w:val="001E5424"/>
    <w:rsid w:val="001E5527"/>
    <w:rsid w:val="001E55EA"/>
    <w:rsid w:val="001E57D6"/>
    <w:rsid w:val="001E5AA8"/>
    <w:rsid w:val="001E5BFB"/>
    <w:rsid w:val="001E5D6A"/>
    <w:rsid w:val="001E5FB1"/>
    <w:rsid w:val="001E5FE5"/>
    <w:rsid w:val="001E603D"/>
    <w:rsid w:val="001E60D5"/>
    <w:rsid w:val="001E62CF"/>
    <w:rsid w:val="001E63BB"/>
    <w:rsid w:val="001E6449"/>
    <w:rsid w:val="001E660D"/>
    <w:rsid w:val="001E69F7"/>
    <w:rsid w:val="001E6A6A"/>
    <w:rsid w:val="001E6C20"/>
    <w:rsid w:val="001E6D56"/>
    <w:rsid w:val="001E7063"/>
    <w:rsid w:val="001E70A7"/>
    <w:rsid w:val="001E70AE"/>
    <w:rsid w:val="001E71BA"/>
    <w:rsid w:val="001E73C1"/>
    <w:rsid w:val="001E75B0"/>
    <w:rsid w:val="001E7C9A"/>
    <w:rsid w:val="001E7F29"/>
    <w:rsid w:val="001F0173"/>
    <w:rsid w:val="001F01CE"/>
    <w:rsid w:val="001F025B"/>
    <w:rsid w:val="001F0843"/>
    <w:rsid w:val="001F0863"/>
    <w:rsid w:val="001F0CE2"/>
    <w:rsid w:val="001F0D40"/>
    <w:rsid w:val="001F0E54"/>
    <w:rsid w:val="001F0F1F"/>
    <w:rsid w:val="001F10F7"/>
    <w:rsid w:val="001F1157"/>
    <w:rsid w:val="001F1554"/>
    <w:rsid w:val="001F15F2"/>
    <w:rsid w:val="001F1605"/>
    <w:rsid w:val="001F16AA"/>
    <w:rsid w:val="001F179C"/>
    <w:rsid w:val="001F17E9"/>
    <w:rsid w:val="001F1890"/>
    <w:rsid w:val="001F1A1E"/>
    <w:rsid w:val="001F1C8C"/>
    <w:rsid w:val="001F1F35"/>
    <w:rsid w:val="001F201E"/>
    <w:rsid w:val="001F20F1"/>
    <w:rsid w:val="001F211A"/>
    <w:rsid w:val="001F22E5"/>
    <w:rsid w:val="001F2536"/>
    <w:rsid w:val="001F257C"/>
    <w:rsid w:val="001F2680"/>
    <w:rsid w:val="001F26E9"/>
    <w:rsid w:val="001F2914"/>
    <w:rsid w:val="001F2B4B"/>
    <w:rsid w:val="001F2C5D"/>
    <w:rsid w:val="001F2DFE"/>
    <w:rsid w:val="001F2F09"/>
    <w:rsid w:val="001F2F2E"/>
    <w:rsid w:val="001F30B9"/>
    <w:rsid w:val="001F3197"/>
    <w:rsid w:val="001F31C9"/>
    <w:rsid w:val="001F34A6"/>
    <w:rsid w:val="001F3588"/>
    <w:rsid w:val="001F358A"/>
    <w:rsid w:val="001F37D4"/>
    <w:rsid w:val="001F3B3A"/>
    <w:rsid w:val="001F3B4E"/>
    <w:rsid w:val="001F3BD5"/>
    <w:rsid w:val="001F3D35"/>
    <w:rsid w:val="001F4156"/>
    <w:rsid w:val="001F4336"/>
    <w:rsid w:val="001F46F7"/>
    <w:rsid w:val="001F4A26"/>
    <w:rsid w:val="001F4BDC"/>
    <w:rsid w:val="001F4C0B"/>
    <w:rsid w:val="001F4DB4"/>
    <w:rsid w:val="001F4EEC"/>
    <w:rsid w:val="001F4F69"/>
    <w:rsid w:val="001F4FB7"/>
    <w:rsid w:val="001F4FBC"/>
    <w:rsid w:val="001F501D"/>
    <w:rsid w:val="001F503F"/>
    <w:rsid w:val="001F5098"/>
    <w:rsid w:val="001F50E0"/>
    <w:rsid w:val="001F5160"/>
    <w:rsid w:val="001F54FB"/>
    <w:rsid w:val="001F5559"/>
    <w:rsid w:val="001F555A"/>
    <w:rsid w:val="001F5753"/>
    <w:rsid w:val="001F5985"/>
    <w:rsid w:val="001F59EA"/>
    <w:rsid w:val="001F5A92"/>
    <w:rsid w:val="001F5CC4"/>
    <w:rsid w:val="001F5E79"/>
    <w:rsid w:val="001F60E2"/>
    <w:rsid w:val="001F6179"/>
    <w:rsid w:val="001F61FA"/>
    <w:rsid w:val="001F63FA"/>
    <w:rsid w:val="001F672E"/>
    <w:rsid w:val="001F683C"/>
    <w:rsid w:val="001F6860"/>
    <w:rsid w:val="001F690F"/>
    <w:rsid w:val="001F6A5C"/>
    <w:rsid w:val="001F6AA5"/>
    <w:rsid w:val="001F6BBB"/>
    <w:rsid w:val="001F6BF0"/>
    <w:rsid w:val="001F6E2A"/>
    <w:rsid w:val="001F6E4F"/>
    <w:rsid w:val="001F6FA9"/>
    <w:rsid w:val="001F717A"/>
    <w:rsid w:val="001F7492"/>
    <w:rsid w:val="001F74B4"/>
    <w:rsid w:val="001F77C7"/>
    <w:rsid w:val="001F7985"/>
    <w:rsid w:val="001F7B81"/>
    <w:rsid w:val="001F7D0E"/>
    <w:rsid w:val="001F7D92"/>
    <w:rsid w:val="001F7E59"/>
    <w:rsid w:val="00200088"/>
    <w:rsid w:val="0020034F"/>
    <w:rsid w:val="002005D3"/>
    <w:rsid w:val="0020060A"/>
    <w:rsid w:val="00200779"/>
    <w:rsid w:val="0020081E"/>
    <w:rsid w:val="00200961"/>
    <w:rsid w:val="00200CA6"/>
    <w:rsid w:val="00200DB1"/>
    <w:rsid w:val="00200DC7"/>
    <w:rsid w:val="00200FA5"/>
    <w:rsid w:val="002010F0"/>
    <w:rsid w:val="00201139"/>
    <w:rsid w:val="002014E7"/>
    <w:rsid w:val="00201803"/>
    <w:rsid w:val="002019EA"/>
    <w:rsid w:val="00201B38"/>
    <w:rsid w:val="00201BA5"/>
    <w:rsid w:val="00201E74"/>
    <w:rsid w:val="002020BA"/>
    <w:rsid w:val="00202181"/>
    <w:rsid w:val="002021FF"/>
    <w:rsid w:val="0020241B"/>
    <w:rsid w:val="00202704"/>
    <w:rsid w:val="002027BB"/>
    <w:rsid w:val="002029D4"/>
    <w:rsid w:val="00202D23"/>
    <w:rsid w:val="00202E02"/>
    <w:rsid w:val="00202FFB"/>
    <w:rsid w:val="002030A9"/>
    <w:rsid w:val="002030D3"/>
    <w:rsid w:val="002031C1"/>
    <w:rsid w:val="002034D0"/>
    <w:rsid w:val="00203566"/>
    <w:rsid w:val="002035D7"/>
    <w:rsid w:val="0020391F"/>
    <w:rsid w:val="00203C8A"/>
    <w:rsid w:val="00203D3B"/>
    <w:rsid w:val="00203E55"/>
    <w:rsid w:val="00203EEF"/>
    <w:rsid w:val="0020411F"/>
    <w:rsid w:val="0020421C"/>
    <w:rsid w:val="002045AC"/>
    <w:rsid w:val="00204601"/>
    <w:rsid w:val="00204700"/>
    <w:rsid w:val="00204706"/>
    <w:rsid w:val="002047AC"/>
    <w:rsid w:val="00204A21"/>
    <w:rsid w:val="00204AD9"/>
    <w:rsid w:val="00204B7E"/>
    <w:rsid w:val="00204C12"/>
    <w:rsid w:val="00204E25"/>
    <w:rsid w:val="0020503E"/>
    <w:rsid w:val="00205261"/>
    <w:rsid w:val="002052FF"/>
    <w:rsid w:val="0020530B"/>
    <w:rsid w:val="0020531A"/>
    <w:rsid w:val="00205591"/>
    <w:rsid w:val="0020562B"/>
    <w:rsid w:val="0020564A"/>
    <w:rsid w:val="00205652"/>
    <w:rsid w:val="002056D2"/>
    <w:rsid w:val="00205717"/>
    <w:rsid w:val="00205767"/>
    <w:rsid w:val="002058C8"/>
    <w:rsid w:val="00205A6F"/>
    <w:rsid w:val="00205A98"/>
    <w:rsid w:val="00205BF7"/>
    <w:rsid w:val="00205EDF"/>
    <w:rsid w:val="0020608B"/>
    <w:rsid w:val="00206279"/>
    <w:rsid w:val="002062E4"/>
    <w:rsid w:val="0020638E"/>
    <w:rsid w:val="00206487"/>
    <w:rsid w:val="0020656D"/>
    <w:rsid w:val="0020686B"/>
    <w:rsid w:val="0020687C"/>
    <w:rsid w:val="00206AD6"/>
    <w:rsid w:val="00206B58"/>
    <w:rsid w:val="00206B67"/>
    <w:rsid w:val="00206BAA"/>
    <w:rsid w:val="00206BCA"/>
    <w:rsid w:val="00206CC2"/>
    <w:rsid w:val="00206CCB"/>
    <w:rsid w:val="00206FD9"/>
    <w:rsid w:val="00207062"/>
    <w:rsid w:val="002072D3"/>
    <w:rsid w:val="00207716"/>
    <w:rsid w:val="002078EE"/>
    <w:rsid w:val="00207AD2"/>
    <w:rsid w:val="00207C12"/>
    <w:rsid w:val="00207E9E"/>
    <w:rsid w:val="00207FC4"/>
    <w:rsid w:val="00207FF7"/>
    <w:rsid w:val="002101D0"/>
    <w:rsid w:val="002102F2"/>
    <w:rsid w:val="00210375"/>
    <w:rsid w:val="002103A2"/>
    <w:rsid w:val="0021044A"/>
    <w:rsid w:val="0021057D"/>
    <w:rsid w:val="0021060C"/>
    <w:rsid w:val="0021078B"/>
    <w:rsid w:val="002107AE"/>
    <w:rsid w:val="00210827"/>
    <w:rsid w:val="002109D5"/>
    <w:rsid w:val="00210BF5"/>
    <w:rsid w:val="00210C62"/>
    <w:rsid w:val="00210CE6"/>
    <w:rsid w:val="00210DC7"/>
    <w:rsid w:val="00210E05"/>
    <w:rsid w:val="00210E2B"/>
    <w:rsid w:val="00210E72"/>
    <w:rsid w:val="002110A9"/>
    <w:rsid w:val="00211119"/>
    <w:rsid w:val="00211260"/>
    <w:rsid w:val="0021128D"/>
    <w:rsid w:val="002113E4"/>
    <w:rsid w:val="00211652"/>
    <w:rsid w:val="0021169A"/>
    <w:rsid w:val="002116B4"/>
    <w:rsid w:val="002117A7"/>
    <w:rsid w:val="00211873"/>
    <w:rsid w:val="00211A17"/>
    <w:rsid w:val="00211BD9"/>
    <w:rsid w:val="00211E98"/>
    <w:rsid w:val="00211F29"/>
    <w:rsid w:val="00212198"/>
    <w:rsid w:val="002121AB"/>
    <w:rsid w:val="002122DB"/>
    <w:rsid w:val="0021274B"/>
    <w:rsid w:val="002127F6"/>
    <w:rsid w:val="00212A5C"/>
    <w:rsid w:val="00212A6D"/>
    <w:rsid w:val="00212B51"/>
    <w:rsid w:val="00212DAD"/>
    <w:rsid w:val="00212F6E"/>
    <w:rsid w:val="00212FE6"/>
    <w:rsid w:val="00213133"/>
    <w:rsid w:val="0021319D"/>
    <w:rsid w:val="0021335F"/>
    <w:rsid w:val="002133B2"/>
    <w:rsid w:val="002134C0"/>
    <w:rsid w:val="002135FB"/>
    <w:rsid w:val="0021384D"/>
    <w:rsid w:val="00213903"/>
    <w:rsid w:val="0021393A"/>
    <w:rsid w:val="0021396D"/>
    <w:rsid w:val="00213A39"/>
    <w:rsid w:val="00213ABF"/>
    <w:rsid w:val="00213AC8"/>
    <w:rsid w:val="00214029"/>
    <w:rsid w:val="00214065"/>
    <w:rsid w:val="002141A2"/>
    <w:rsid w:val="002141E8"/>
    <w:rsid w:val="00214391"/>
    <w:rsid w:val="002143AC"/>
    <w:rsid w:val="00214471"/>
    <w:rsid w:val="00214481"/>
    <w:rsid w:val="0021458B"/>
    <w:rsid w:val="002148FD"/>
    <w:rsid w:val="00214C2D"/>
    <w:rsid w:val="00214CB9"/>
    <w:rsid w:val="00214E10"/>
    <w:rsid w:val="00214EC2"/>
    <w:rsid w:val="00214F0C"/>
    <w:rsid w:val="00215306"/>
    <w:rsid w:val="00215410"/>
    <w:rsid w:val="00215649"/>
    <w:rsid w:val="002159B6"/>
    <w:rsid w:val="002159C4"/>
    <w:rsid w:val="00215CDD"/>
    <w:rsid w:val="00215D30"/>
    <w:rsid w:val="00215EF3"/>
    <w:rsid w:val="002165CA"/>
    <w:rsid w:val="00216640"/>
    <w:rsid w:val="0021678D"/>
    <w:rsid w:val="00216812"/>
    <w:rsid w:val="002168FF"/>
    <w:rsid w:val="002169D4"/>
    <w:rsid w:val="00216B89"/>
    <w:rsid w:val="00216D8E"/>
    <w:rsid w:val="002170F5"/>
    <w:rsid w:val="0021748B"/>
    <w:rsid w:val="00217600"/>
    <w:rsid w:val="00217BD3"/>
    <w:rsid w:val="00217D3A"/>
    <w:rsid w:val="00217D3E"/>
    <w:rsid w:val="00217F2D"/>
    <w:rsid w:val="00220016"/>
    <w:rsid w:val="00220096"/>
    <w:rsid w:val="002202C2"/>
    <w:rsid w:val="00220455"/>
    <w:rsid w:val="00220522"/>
    <w:rsid w:val="00220527"/>
    <w:rsid w:val="002205D4"/>
    <w:rsid w:val="0022076D"/>
    <w:rsid w:val="0022085D"/>
    <w:rsid w:val="0022091E"/>
    <w:rsid w:val="002209B3"/>
    <w:rsid w:val="00220AB1"/>
    <w:rsid w:val="00220D89"/>
    <w:rsid w:val="00220DAD"/>
    <w:rsid w:val="00220EFC"/>
    <w:rsid w:val="00221217"/>
    <w:rsid w:val="00221855"/>
    <w:rsid w:val="0022187B"/>
    <w:rsid w:val="00221880"/>
    <w:rsid w:val="00221C70"/>
    <w:rsid w:val="00221C9C"/>
    <w:rsid w:val="00221DCB"/>
    <w:rsid w:val="0022218F"/>
    <w:rsid w:val="002221EE"/>
    <w:rsid w:val="0022224A"/>
    <w:rsid w:val="00222293"/>
    <w:rsid w:val="00222412"/>
    <w:rsid w:val="00222479"/>
    <w:rsid w:val="002226BE"/>
    <w:rsid w:val="002226FF"/>
    <w:rsid w:val="00222885"/>
    <w:rsid w:val="00222CCE"/>
    <w:rsid w:val="00222E66"/>
    <w:rsid w:val="00222F3A"/>
    <w:rsid w:val="00222F85"/>
    <w:rsid w:val="00223071"/>
    <w:rsid w:val="00223350"/>
    <w:rsid w:val="0022336C"/>
    <w:rsid w:val="002234F0"/>
    <w:rsid w:val="002234FD"/>
    <w:rsid w:val="0022371B"/>
    <w:rsid w:val="00223759"/>
    <w:rsid w:val="0022395F"/>
    <w:rsid w:val="002239B0"/>
    <w:rsid w:val="0022446D"/>
    <w:rsid w:val="002248FB"/>
    <w:rsid w:val="002249A0"/>
    <w:rsid w:val="00224C1A"/>
    <w:rsid w:val="00224D40"/>
    <w:rsid w:val="00224EA4"/>
    <w:rsid w:val="00224EE2"/>
    <w:rsid w:val="00225040"/>
    <w:rsid w:val="002250B0"/>
    <w:rsid w:val="002251D3"/>
    <w:rsid w:val="00225206"/>
    <w:rsid w:val="00225365"/>
    <w:rsid w:val="00225910"/>
    <w:rsid w:val="00225A11"/>
    <w:rsid w:val="00225AE3"/>
    <w:rsid w:val="00225B0D"/>
    <w:rsid w:val="00225C11"/>
    <w:rsid w:val="00225CB4"/>
    <w:rsid w:val="00225CF9"/>
    <w:rsid w:val="00225DEC"/>
    <w:rsid w:val="00225F46"/>
    <w:rsid w:val="00226140"/>
    <w:rsid w:val="002262FA"/>
    <w:rsid w:val="002265AF"/>
    <w:rsid w:val="002266C1"/>
    <w:rsid w:val="0022677A"/>
    <w:rsid w:val="00226791"/>
    <w:rsid w:val="00226798"/>
    <w:rsid w:val="00226839"/>
    <w:rsid w:val="002268B4"/>
    <w:rsid w:val="00226A86"/>
    <w:rsid w:val="00226AC0"/>
    <w:rsid w:val="00226C89"/>
    <w:rsid w:val="00226D6E"/>
    <w:rsid w:val="00226F5E"/>
    <w:rsid w:val="0022706D"/>
    <w:rsid w:val="002270AF"/>
    <w:rsid w:val="00227147"/>
    <w:rsid w:val="00227415"/>
    <w:rsid w:val="002277AA"/>
    <w:rsid w:val="002278C5"/>
    <w:rsid w:val="00227B74"/>
    <w:rsid w:val="00227FA5"/>
    <w:rsid w:val="00227FEB"/>
    <w:rsid w:val="00230077"/>
    <w:rsid w:val="00230240"/>
    <w:rsid w:val="002302C5"/>
    <w:rsid w:val="0023037E"/>
    <w:rsid w:val="00230B3F"/>
    <w:rsid w:val="00230C91"/>
    <w:rsid w:val="00230F76"/>
    <w:rsid w:val="0023110A"/>
    <w:rsid w:val="002311B6"/>
    <w:rsid w:val="00231786"/>
    <w:rsid w:val="002318AA"/>
    <w:rsid w:val="0023196E"/>
    <w:rsid w:val="00231A62"/>
    <w:rsid w:val="00231AF9"/>
    <w:rsid w:val="00231B26"/>
    <w:rsid w:val="00232190"/>
    <w:rsid w:val="002322B0"/>
    <w:rsid w:val="00232370"/>
    <w:rsid w:val="00232384"/>
    <w:rsid w:val="0023265F"/>
    <w:rsid w:val="00232677"/>
    <w:rsid w:val="00232697"/>
    <w:rsid w:val="0023275E"/>
    <w:rsid w:val="00232760"/>
    <w:rsid w:val="00232AAF"/>
    <w:rsid w:val="00232BF9"/>
    <w:rsid w:val="00232C10"/>
    <w:rsid w:val="00232C1A"/>
    <w:rsid w:val="00232C24"/>
    <w:rsid w:val="00232D3F"/>
    <w:rsid w:val="00232E54"/>
    <w:rsid w:val="00232F87"/>
    <w:rsid w:val="00233112"/>
    <w:rsid w:val="00233325"/>
    <w:rsid w:val="002333D6"/>
    <w:rsid w:val="002334AE"/>
    <w:rsid w:val="002334C6"/>
    <w:rsid w:val="00233507"/>
    <w:rsid w:val="00233606"/>
    <w:rsid w:val="0023382C"/>
    <w:rsid w:val="00233855"/>
    <w:rsid w:val="00233A05"/>
    <w:rsid w:val="00233ADE"/>
    <w:rsid w:val="00233C08"/>
    <w:rsid w:val="00233C95"/>
    <w:rsid w:val="00233CD4"/>
    <w:rsid w:val="00233DD2"/>
    <w:rsid w:val="00233FD4"/>
    <w:rsid w:val="0023418C"/>
    <w:rsid w:val="002342DF"/>
    <w:rsid w:val="00234398"/>
    <w:rsid w:val="00234418"/>
    <w:rsid w:val="002344CC"/>
    <w:rsid w:val="00234864"/>
    <w:rsid w:val="00234C0F"/>
    <w:rsid w:val="00234E70"/>
    <w:rsid w:val="00234F39"/>
    <w:rsid w:val="002350FB"/>
    <w:rsid w:val="00235433"/>
    <w:rsid w:val="00235619"/>
    <w:rsid w:val="00235BC3"/>
    <w:rsid w:val="00235D88"/>
    <w:rsid w:val="00235E4B"/>
    <w:rsid w:val="00236367"/>
    <w:rsid w:val="00236425"/>
    <w:rsid w:val="002364E6"/>
    <w:rsid w:val="0023655A"/>
    <w:rsid w:val="002368DB"/>
    <w:rsid w:val="00236A63"/>
    <w:rsid w:val="00236F7E"/>
    <w:rsid w:val="00236F82"/>
    <w:rsid w:val="002370F4"/>
    <w:rsid w:val="0023730F"/>
    <w:rsid w:val="00237376"/>
    <w:rsid w:val="00237517"/>
    <w:rsid w:val="00237540"/>
    <w:rsid w:val="00237557"/>
    <w:rsid w:val="0023796F"/>
    <w:rsid w:val="002379E9"/>
    <w:rsid w:val="00237BAA"/>
    <w:rsid w:val="00237C3D"/>
    <w:rsid w:val="00237C9B"/>
    <w:rsid w:val="00237D70"/>
    <w:rsid w:val="00237D85"/>
    <w:rsid w:val="00237EE3"/>
    <w:rsid w:val="00237F2A"/>
    <w:rsid w:val="00237F4C"/>
    <w:rsid w:val="00237FC7"/>
    <w:rsid w:val="0024002F"/>
    <w:rsid w:val="0024030F"/>
    <w:rsid w:val="002403BD"/>
    <w:rsid w:val="0024058A"/>
    <w:rsid w:val="0024060C"/>
    <w:rsid w:val="00240845"/>
    <w:rsid w:val="002408D5"/>
    <w:rsid w:val="00240943"/>
    <w:rsid w:val="0024094D"/>
    <w:rsid w:val="002409CA"/>
    <w:rsid w:val="00240B60"/>
    <w:rsid w:val="0024100E"/>
    <w:rsid w:val="0024168C"/>
    <w:rsid w:val="00241917"/>
    <w:rsid w:val="00241934"/>
    <w:rsid w:val="00241936"/>
    <w:rsid w:val="002419A5"/>
    <w:rsid w:val="00241C90"/>
    <w:rsid w:val="00241D9C"/>
    <w:rsid w:val="00241E08"/>
    <w:rsid w:val="00241EE5"/>
    <w:rsid w:val="002420AC"/>
    <w:rsid w:val="00242240"/>
    <w:rsid w:val="0024233D"/>
    <w:rsid w:val="00242401"/>
    <w:rsid w:val="0024242A"/>
    <w:rsid w:val="0024269E"/>
    <w:rsid w:val="002427AC"/>
    <w:rsid w:val="00242827"/>
    <w:rsid w:val="00242879"/>
    <w:rsid w:val="002428F7"/>
    <w:rsid w:val="002429BD"/>
    <w:rsid w:val="00242A14"/>
    <w:rsid w:val="00242B30"/>
    <w:rsid w:val="00242DB9"/>
    <w:rsid w:val="00242E3B"/>
    <w:rsid w:val="00242F3A"/>
    <w:rsid w:val="0024324C"/>
    <w:rsid w:val="00243360"/>
    <w:rsid w:val="0024344B"/>
    <w:rsid w:val="00243526"/>
    <w:rsid w:val="0024375B"/>
    <w:rsid w:val="00243792"/>
    <w:rsid w:val="002438D2"/>
    <w:rsid w:val="00243A5D"/>
    <w:rsid w:val="00243B40"/>
    <w:rsid w:val="00243C08"/>
    <w:rsid w:val="00243C7D"/>
    <w:rsid w:val="00243D90"/>
    <w:rsid w:val="00243D9B"/>
    <w:rsid w:val="00244026"/>
    <w:rsid w:val="00244585"/>
    <w:rsid w:val="00244594"/>
    <w:rsid w:val="002447AB"/>
    <w:rsid w:val="002447DC"/>
    <w:rsid w:val="00244806"/>
    <w:rsid w:val="0024496D"/>
    <w:rsid w:val="00244B6D"/>
    <w:rsid w:val="00244DF4"/>
    <w:rsid w:val="00244F08"/>
    <w:rsid w:val="00244FAC"/>
    <w:rsid w:val="00244FBF"/>
    <w:rsid w:val="0024537A"/>
    <w:rsid w:val="0024541E"/>
    <w:rsid w:val="00245437"/>
    <w:rsid w:val="002456A7"/>
    <w:rsid w:val="002457D4"/>
    <w:rsid w:val="00245B25"/>
    <w:rsid w:val="00245E80"/>
    <w:rsid w:val="00245FBF"/>
    <w:rsid w:val="00245FFB"/>
    <w:rsid w:val="00246148"/>
    <w:rsid w:val="002462C9"/>
    <w:rsid w:val="00246376"/>
    <w:rsid w:val="0024640E"/>
    <w:rsid w:val="00246673"/>
    <w:rsid w:val="002467A2"/>
    <w:rsid w:val="00246838"/>
    <w:rsid w:val="002468D6"/>
    <w:rsid w:val="00246C73"/>
    <w:rsid w:val="00247277"/>
    <w:rsid w:val="002473B1"/>
    <w:rsid w:val="002473BE"/>
    <w:rsid w:val="00247446"/>
    <w:rsid w:val="00247621"/>
    <w:rsid w:val="0024772B"/>
    <w:rsid w:val="002477AD"/>
    <w:rsid w:val="002477E0"/>
    <w:rsid w:val="002478DD"/>
    <w:rsid w:val="00247927"/>
    <w:rsid w:val="002479AF"/>
    <w:rsid w:val="00247A0A"/>
    <w:rsid w:val="00247A4A"/>
    <w:rsid w:val="00247A99"/>
    <w:rsid w:val="00247B1A"/>
    <w:rsid w:val="00247CAE"/>
    <w:rsid w:val="00247F94"/>
    <w:rsid w:val="00250302"/>
    <w:rsid w:val="00250665"/>
    <w:rsid w:val="0025086B"/>
    <w:rsid w:val="00250973"/>
    <w:rsid w:val="00250A4E"/>
    <w:rsid w:val="00250A81"/>
    <w:rsid w:val="00250BBB"/>
    <w:rsid w:val="00250BC6"/>
    <w:rsid w:val="00250C27"/>
    <w:rsid w:val="00250CBC"/>
    <w:rsid w:val="00250E2F"/>
    <w:rsid w:val="00250FC1"/>
    <w:rsid w:val="00251064"/>
    <w:rsid w:val="0025124B"/>
    <w:rsid w:val="002512AB"/>
    <w:rsid w:val="00251388"/>
    <w:rsid w:val="002513A2"/>
    <w:rsid w:val="0025140A"/>
    <w:rsid w:val="002515F8"/>
    <w:rsid w:val="0025167B"/>
    <w:rsid w:val="00251953"/>
    <w:rsid w:val="00251A79"/>
    <w:rsid w:val="00251B1C"/>
    <w:rsid w:val="00251F1E"/>
    <w:rsid w:val="00251F49"/>
    <w:rsid w:val="00251F4A"/>
    <w:rsid w:val="00251FF0"/>
    <w:rsid w:val="00252088"/>
    <w:rsid w:val="00252169"/>
    <w:rsid w:val="002523C9"/>
    <w:rsid w:val="002524B5"/>
    <w:rsid w:val="00252570"/>
    <w:rsid w:val="00252585"/>
    <w:rsid w:val="002525B3"/>
    <w:rsid w:val="0025292B"/>
    <w:rsid w:val="00252999"/>
    <w:rsid w:val="00252A0E"/>
    <w:rsid w:val="00252AB2"/>
    <w:rsid w:val="00252B36"/>
    <w:rsid w:val="00252B45"/>
    <w:rsid w:val="00252C11"/>
    <w:rsid w:val="00252C5A"/>
    <w:rsid w:val="00252ECF"/>
    <w:rsid w:val="00253124"/>
    <w:rsid w:val="00253319"/>
    <w:rsid w:val="002534F8"/>
    <w:rsid w:val="00253632"/>
    <w:rsid w:val="00253709"/>
    <w:rsid w:val="00253AFF"/>
    <w:rsid w:val="00253F7C"/>
    <w:rsid w:val="00253F7F"/>
    <w:rsid w:val="00254224"/>
    <w:rsid w:val="0025422F"/>
    <w:rsid w:val="00254293"/>
    <w:rsid w:val="0025431D"/>
    <w:rsid w:val="0025442D"/>
    <w:rsid w:val="0025483F"/>
    <w:rsid w:val="0025487D"/>
    <w:rsid w:val="00254904"/>
    <w:rsid w:val="00254B44"/>
    <w:rsid w:val="00254C2C"/>
    <w:rsid w:val="00254DAE"/>
    <w:rsid w:val="00254E47"/>
    <w:rsid w:val="00255014"/>
    <w:rsid w:val="00255062"/>
    <w:rsid w:val="00255279"/>
    <w:rsid w:val="002554D6"/>
    <w:rsid w:val="002555EF"/>
    <w:rsid w:val="00255844"/>
    <w:rsid w:val="00255ACC"/>
    <w:rsid w:val="00255BCE"/>
    <w:rsid w:val="00255C72"/>
    <w:rsid w:val="00255C78"/>
    <w:rsid w:val="00255D17"/>
    <w:rsid w:val="00255FBA"/>
    <w:rsid w:val="00256139"/>
    <w:rsid w:val="00256508"/>
    <w:rsid w:val="002565BB"/>
    <w:rsid w:val="002566EF"/>
    <w:rsid w:val="002568D9"/>
    <w:rsid w:val="00256A70"/>
    <w:rsid w:val="00256A77"/>
    <w:rsid w:val="00256AF9"/>
    <w:rsid w:val="00256B04"/>
    <w:rsid w:val="00256C36"/>
    <w:rsid w:val="00256C5E"/>
    <w:rsid w:val="00256CB8"/>
    <w:rsid w:val="00256E46"/>
    <w:rsid w:val="00256FBD"/>
    <w:rsid w:val="00257176"/>
    <w:rsid w:val="00257230"/>
    <w:rsid w:val="00257345"/>
    <w:rsid w:val="002577E0"/>
    <w:rsid w:val="00257867"/>
    <w:rsid w:val="00257906"/>
    <w:rsid w:val="00257DD9"/>
    <w:rsid w:val="00260062"/>
    <w:rsid w:val="00260337"/>
    <w:rsid w:val="002603A8"/>
    <w:rsid w:val="002603EF"/>
    <w:rsid w:val="0026061D"/>
    <w:rsid w:val="00260700"/>
    <w:rsid w:val="00260AF0"/>
    <w:rsid w:val="00260D18"/>
    <w:rsid w:val="00260EAF"/>
    <w:rsid w:val="00261093"/>
    <w:rsid w:val="002610BE"/>
    <w:rsid w:val="0026112D"/>
    <w:rsid w:val="002611BB"/>
    <w:rsid w:val="002611D0"/>
    <w:rsid w:val="0026134C"/>
    <w:rsid w:val="00261561"/>
    <w:rsid w:val="0026166A"/>
    <w:rsid w:val="0026182F"/>
    <w:rsid w:val="00261872"/>
    <w:rsid w:val="00261A1F"/>
    <w:rsid w:val="00261A42"/>
    <w:rsid w:val="00261ACA"/>
    <w:rsid w:val="00261B59"/>
    <w:rsid w:val="00261C11"/>
    <w:rsid w:val="00261C67"/>
    <w:rsid w:val="00261D06"/>
    <w:rsid w:val="00261D69"/>
    <w:rsid w:val="00261D94"/>
    <w:rsid w:val="00261F8C"/>
    <w:rsid w:val="00262019"/>
    <w:rsid w:val="00262022"/>
    <w:rsid w:val="00262100"/>
    <w:rsid w:val="002623C9"/>
    <w:rsid w:val="0026275E"/>
    <w:rsid w:val="00262B13"/>
    <w:rsid w:val="00262F8B"/>
    <w:rsid w:val="00263207"/>
    <w:rsid w:val="00263226"/>
    <w:rsid w:val="002632D5"/>
    <w:rsid w:val="002632F1"/>
    <w:rsid w:val="00263345"/>
    <w:rsid w:val="0026367A"/>
    <w:rsid w:val="00263AD4"/>
    <w:rsid w:val="00263BFF"/>
    <w:rsid w:val="00264274"/>
    <w:rsid w:val="0026439C"/>
    <w:rsid w:val="0026474A"/>
    <w:rsid w:val="00264788"/>
    <w:rsid w:val="002647B7"/>
    <w:rsid w:val="002648DD"/>
    <w:rsid w:val="002648EF"/>
    <w:rsid w:val="00264B71"/>
    <w:rsid w:val="002651E7"/>
    <w:rsid w:val="0026538A"/>
    <w:rsid w:val="002653A5"/>
    <w:rsid w:val="00265A07"/>
    <w:rsid w:val="00265CDF"/>
    <w:rsid w:val="00265D50"/>
    <w:rsid w:val="00265E50"/>
    <w:rsid w:val="00265E6E"/>
    <w:rsid w:val="00265FC9"/>
    <w:rsid w:val="002662A1"/>
    <w:rsid w:val="00266317"/>
    <w:rsid w:val="00266ACC"/>
    <w:rsid w:val="00266B7C"/>
    <w:rsid w:val="00266D6A"/>
    <w:rsid w:val="00266E68"/>
    <w:rsid w:val="00266EC8"/>
    <w:rsid w:val="00267199"/>
    <w:rsid w:val="00267205"/>
    <w:rsid w:val="00267214"/>
    <w:rsid w:val="002675D0"/>
    <w:rsid w:val="0026773D"/>
    <w:rsid w:val="00267877"/>
    <w:rsid w:val="00267A92"/>
    <w:rsid w:val="00267B33"/>
    <w:rsid w:val="00267BAC"/>
    <w:rsid w:val="00267D8A"/>
    <w:rsid w:val="00267E7D"/>
    <w:rsid w:val="00270274"/>
    <w:rsid w:val="002702F7"/>
    <w:rsid w:val="0027039A"/>
    <w:rsid w:val="00270468"/>
    <w:rsid w:val="002704DB"/>
    <w:rsid w:val="00270522"/>
    <w:rsid w:val="00270530"/>
    <w:rsid w:val="002706A9"/>
    <w:rsid w:val="0027085C"/>
    <w:rsid w:val="0027085D"/>
    <w:rsid w:val="00270A85"/>
    <w:rsid w:val="00270DAC"/>
    <w:rsid w:val="00270E0B"/>
    <w:rsid w:val="00270E1C"/>
    <w:rsid w:val="00270F6A"/>
    <w:rsid w:val="0027106F"/>
    <w:rsid w:val="0027115A"/>
    <w:rsid w:val="00271268"/>
    <w:rsid w:val="0027141E"/>
    <w:rsid w:val="002715BD"/>
    <w:rsid w:val="00271662"/>
    <w:rsid w:val="002716D7"/>
    <w:rsid w:val="0027174C"/>
    <w:rsid w:val="0027199C"/>
    <w:rsid w:val="00271AB9"/>
    <w:rsid w:val="00271AEE"/>
    <w:rsid w:val="00271CB7"/>
    <w:rsid w:val="00271E07"/>
    <w:rsid w:val="00271F91"/>
    <w:rsid w:val="00271FD9"/>
    <w:rsid w:val="00272308"/>
    <w:rsid w:val="002725A6"/>
    <w:rsid w:val="00272CB7"/>
    <w:rsid w:val="00272D08"/>
    <w:rsid w:val="00272EB5"/>
    <w:rsid w:val="00273066"/>
    <w:rsid w:val="002730DC"/>
    <w:rsid w:val="002732C6"/>
    <w:rsid w:val="00273344"/>
    <w:rsid w:val="002734AF"/>
    <w:rsid w:val="00273538"/>
    <w:rsid w:val="0027354B"/>
    <w:rsid w:val="00273552"/>
    <w:rsid w:val="00273639"/>
    <w:rsid w:val="002738E7"/>
    <w:rsid w:val="00273AD1"/>
    <w:rsid w:val="00273BE1"/>
    <w:rsid w:val="00273DF4"/>
    <w:rsid w:val="00273F37"/>
    <w:rsid w:val="00274058"/>
    <w:rsid w:val="0027408D"/>
    <w:rsid w:val="00274115"/>
    <w:rsid w:val="0027418D"/>
    <w:rsid w:val="002742DB"/>
    <w:rsid w:val="00274365"/>
    <w:rsid w:val="0027449E"/>
    <w:rsid w:val="002746F6"/>
    <w:rsid w:val="002746FD"/>
    <w:rsid w:val="0027484E"/>
    <w:rsid w:val="00274A31"/>
    <w:rsid w:val="00274A65"/>
    <w:rsid w:val="00274B19"/>
    <w:rsid w:val="00274C16"/>
    <w:rsid w:val="00275095"/>
    <w:rsid w:val="00275137"/>
    <w:rsid w:val="00275160"/>
    <w:rsid w:val="0027531A"/>
    <w:rsid w:val="002755F8"/>
    <w:rsid w:val="002758D5"/>
    <w:rsid w:val="00275C48"/>
    <w:rsid w:val="00275FB1"/>
    <w:rsid w:val="00275FD2"/>
    <w:rsid w:val="0027607E"/>
    <w:rsid w:val="00276209"/>
    <w:rsid w:val="00276297"/>
    <w:rsid w:val="002762F6"/>
    <w:rsid w:val="00276607"/>
    <w:rsid w:val="00276B29"/>
    <w:rsid w:val="00276C57"/>
    <w:rsid w:val="00276CF7"/>
    <w:rsid w:val="002770C2"/>
    <w:rsid w:val="002771B7"/>
    <w:rsid w:val="002773F7"/>
    <w:rsid w:val="00277E72"/>
    <w:rsid w:val="00277F29"/>
    <w:rsid w:val="00277F68"/>
    <w:rsid w:val="00277FA4"/>
    <w:rsid w:val="00277FC3"/>
    <w:rsid w:val="00280096"/>
    <w:rsid w:val="0028021D"/>
    <w:rsid w:val="00280306"/>
    <w:rsid w:val="00280519"/>
    <w:rsid w:val="0028089D"/>
    <w:rsid w:val="00280BB8"/>
    <w:rsid w:val="00280BFD"/>
    <w:rsid w:val="00280D40"/>
    <w:rsid w:val="00280DF5"/>
    <w:rsid w:val="0028106F"/>
    <w:rsid w:val="0028112F"/>
    <w:rsid w:val="00281186"/>
    <w:rsid w:val="0028138F"/>
    <w:rsid w:val="00281449"/>
    <w:rsid w:val="0028147E"/>
    <w:rsid w:val="002814A8"/>
    <w:rsid w:val="00281924"/>
    <w:rsid w:val="00281BA8"/>
    <w:rsid w:val="00281C0F"/>
    <w:rsid w:val="00281E93"/>
    <w:rsid w:val="002821A5"/>
    <w:rsid w:val="002822D2"/>
    <w:rsid w:val="0028247C"/>
    <w:rsid w:val="0028251B"/>
    <w:rsid w:val="00282774"/>
    <w:rsid w:val="0028278B"/>
    <w:rsid w:val="00282989"/>
    <w:rsid w:val="00282BA1"/>
    <w:rsid w:val="00282D23"/>
    <w:rsid w:val="00282FC0"/>
    <w:rsid w:val="0028308B"/>
    <w:rsid w:val="0028363B"/>
    <w:rsid w:val="0028364F"/>
    <w:rsid w:val="00283976"/>
    <w:rsid w:val="00283CC2"/>
    <w:rsid w:val="00283E5F"/>
    <w:rsid w:val="002840C9"/>
    <w:rsid w:val="0028434A"/>
    <w:rsid w:val="0028445E"/>
    <w:rsid w:val="002845C7"/>
    <w:rsid w:val="00284646"/>
    <w:rsid w:val="0028464A"/>
    <w:rsid w:val="00284683"/>
    <w:rsid w:val="0028474A"/>
    <w:rsid w:val="002847F5"/>
    <w:rsid w:val="00284845"/>
    <w:rsid w:val="002848A6"/>
    <w:rsid w:val="00284B61"/>
    <w:rsid w:val="00284E0D"/>
    <w:rsid w:val="00284E76"/>
    <w:rsid w:val="00284FD3"/>
    <w:rsid w:val="00285450"/>
    <w:rsid w:val="00285481"/>
    <w:rsid w:val="0028557C"/>
    <w:rsid w:val="002855EB"/>
    <w:rsid w:val="0028563C"/>
    <w:rsid w:val="002856CA"/>
    <w:rsid w:val="0028578E"/>
    <w:rsid w:val="002857AB"/>
    <w:rsid w:val="0028581D"/>
    <w:rsid w:val="0028591F"/>
    <w:rsid w:val="0028592D"/>
    <w:rsid w:val="00285982"/>
    <w:rsid w:val="00285CBE"/>
    <w:rsid w:val="00285F31"/>
    <w:rsid w:val="00286228"/>
    <w:rsid w:val="002863F4"/>
    <w:rsid w:val="00286459"/>
    <w:rsid w:val="00286541"/>
    <w:rsid w:val="0028681B"/>
    <w:rsid w:val="00286D84"/>
    <w:rsid w:val="00286F4B"/>
    <w:rsid w:val="00287024"/>
    <w:rsid w:val="00287030"/>
    <w:rsid w:val="002870BF"/>
    <w:rsid w:val="00287119"/>
    <w:rsid w:val="002871F8"/>
    <w:rsid w:val="00287276"/>
    <w:rsid w:val="0028729E"/>
    <w:rsid w:val="002873BF"/>
    <w:rsid w:val="0028761D"/>
    <w:rsid w:val="00287648"/>
    <w:rsid w:val="002877B8"/>
    <w:rsid w:val="002877CB"/>
    <w:rsid w:val="00287836"/>
    <w:rsid w:val="00287839"/>
    <w:rsid w:val="002878DA"/>
    <w:rsid w:val="002879AA"/>
    <w:rsid w:val="00287AFC"/>
    <w:rsid w:val="00287C85"/>
    <w:rsid w:val="00287CD5"/>
    <w:rsid w:val="00287D3F"/>
    <w:rsid w:val="00287E3A"/>
    <w:rsid w:val="00290252"/>
    <w:rsid w:val="00290427"/>
    <w:rsid w:val="0029053C"/>
    <w:rsid w:val="00290625"/>
    <w:rsid w:val="00290748"/>
    <w:rsid w:val="002908EA"/>
    <w:rsid w:val="00290A39"/>
    <w:rsid w:val="00290A58"/>
    <w:rsid w:val="00290B7C"/>
    <w:rsid w:val="00290D28"/>
    <w:rsid w:val="00290D55"/>
    <w:rsid w:val="00290FDB"/>
    <w:rsid w:val="0029105A"/>
    <w:rsid w:val="002910C4"/>
    <w:rsid w:val="0029122E"/>
    <w:rsid w:val="00291293"/>
    <w:rsid w:val="002912E6"/>
    <w:rsid w:val="0029136A"/>
    <w:rsid w:val="002916E2"/>
    <w:rsid w:val="00291726"/>
    <w:rsid w:val="00291797"/>
    <w:rsid w:val="002917BD"/>
    <w:rsid w:val="00291863"/>
    <w:rsid w:val="00291E9E"/>
    <w:rsid w:val="00292095"/>
    <w:rsid w:val="00292142"/>
    <w:rsid w:val="0029234F"/>
    <w:rsid w:val="002924D0"/>
    <w:rsid w:val="0029262A"/>
    <w:rsid w:val="0029270D"/>
    <w:rsid w:val="00292938"/>
    <w:rsid w:val="00292B54"/>
    <w:rsid w:val="00292D8B"/>
    <w:rsid w:val="00292E95"/>
    <w:rsid w:val="00292F04"/>
    <w:rsid w:val="002932B8"/>
    <w:rsid w:val="002932D7"/>
    <w:rsid w:val="00293527"/>
    <w:rsid w:val="002936CF"/>
    <w:rsid w:val="00293857"/>
    <w:rsid w:val="0029398A"/>
    <w:rsid w:val="002939EC"/>
    <w:rsid w:val="00293B78"/>
    <w:rsid w:val="00293B87"/>
    <w:rsid w:val="00293EAE"/>
    <w:rsid w:val="0029405E"/>
    <w:rsid w:val="00294190"/>
    <w:rsid w:val="00294401"/>
    <w:rsid w:val="0029482F"/>
    <w:rsid w:val="002948D3"/>
    <w:rsid w:val="00294903"/>
    <w:rsid w:val="00294973"/>
    <w:rsid w:val="002949FF"/>
    <w:rsid w:val="00294A6E"/>
    <w:rsid w:val="00294A8C"/>
    <w:rsid w:val="00294AE9"/>
    <w:rsid w:val="00294EB6"/>
    <w:rsid w:val="00294F58"/>
    <w:rsid w:val="00294FD7"/>
    <w:rsid w:val="002952C8"/>
    <w:rsid w:val="00295961"/>
    <w:rsid w:val="00295DB5"/>
    <w:rsid w:val="00295E5E"/>
    <w:rsid w:val="00296022"/>
    <w:rsid w:val="0029602F"/>
    <w:rsid w:val="002961DB"/>
    <w:rsid w:val="002962EA"/>
    <w:rsid w:val="0029635B"/>
    <w:rsid w:val="00296553"/>
    <w:rsid w:val="002966FD"/>
    <w:rsid w:val="00296B17"/>
    <w:rsid w:val="00296D28"/>
    <w:rsid w:val="00296E26"/>
    <w:rsid w:val="00297106"/>
    <w:rsid w:val="00297150"/>
    <w:rsid w:val="00297167"/>
    <w:rsid w:val="00297213"/>
    <w:rsid w:val="00297335"/>
    <w:rsid w:val="00297361"/>
    <w:rsid w:val="00297AF5"/>
    <w:rsid w:val="00297EEE"/>
    <w:rsid w:val="00297FC6"/>
    <w:rsid w:val="002A001F"/>
    <w:rsid w:val="002A025A"/>
    <w:rsid w:val="002A05B0"/>
    <w:rsid w:val="002A0650"/>
    <w:rsid w:val="002A08AD"/>
    <w:rsid w:val="002A110E"/>
    <w:rsid w:val="002A11C5"/>
    <w:rsid w:val="002A16EF"/>
    <w:rsid w:val="002A18B6"/>
    <w:rsid w:val="002A1AD0"/>
    <w:rsid w:val="002A1B2E"/>
    <w:rsid w:val="002A1B64"/>
    <w:rsid w:val="002A1D0D"/>
    <w:rsid w:val="002A1D9F"/>
    <w:rsid w:val="002A2194"/>
    <w:rsid w:val="002A2279"/>
    <w:rsid w:val="002A2666"/>
    <w:rsid w:val="002A27F4"/>
    <w:rsid w:val="002A28E4"/>
    <w:rsid w:val="002A2A37"/>
    <w:rsid w:val="002A30ED"/>
    <w:rsid w:val="002A310E"/>
    <w:rsid w:val="002A31B6"/>
    <w:rsid w:val="002A33FD"/>
    <w:rsid w:val="002A3678"/>
    <w:rsid w:val="002A396B"/>
    <w:rsid w:val="002A3BD0"/>
    <w:rsid w:val="002A3BE3"/>
    <w:rsid w:val="002A3C13"/>
    <w:rsid w:val="002A3C9F"/>
    <w:rsid w:val="002A3D5B"/>
    <w:rsid w:val="002A3D9C"/>
    <w:rsid w:val="002A3DA4"/>
    <w:rsid w:val="002A3DCB"/>
    <w:rsid w:val="002A3E09"/>
    <w:rsid w:val="002A3EF7"/>
    <w:rsid w:val="002A3F2B"/>
    <w:rsid w:val="002A3F30"/>
    <w:rsid w:val="002A4079"/>
    <w:rsid w:val="002A40B6"/>
    <w:rsid w:val="002A489B"/>
    <w:rsid w:val="002A494D"/>
    <w:rsid w:val="002A498C"/>
    <w:rsid w:val="002A4998"/>
    <w:rsid w:val="002A499C"/>
    <w:rsid w:val="002A4AAD"/>
    <w:rsid w:val="002A4D95"/>
    <w:rsid w:val="002A50B3"/>
    <w:rsid w:val="002A51BE"/>
    <w:rsid w:val="002A5484"/>
    <w:rsid w:val="002A5515"/>
    <w:rsid w:val="002A57A7"/>
    <w:rsid w:val="002A5C88"/>
    <w:rsid w:val="002A5D23"/>
    <w:rsid w:val="002A5E99"/>
    <w:rsid w:val="002A5F02"/>
    <w:rsid w:val="002A5F5F"/>
    <w:rsid w:val="002A5FE9"/>
    <w:rsid w:val="002A6009"/>
    <w:rsid w:val="002A6143"/>
    <w:rsid w:val="002A61D6"/>
    <w:rsid w:val="002A6E7B"/>
    <w:rsid w:val="002A6F8B"/>
    <w:rsid w:val="002A70AA"/>
    <w:rsid w:val="002A72A6"/>
    <w:rsid w:val="002A7361"/>
    <w:rsid w:val="002A73B1"/>
    <w:rsid w:val="002A7648"/>
    <w:rsid w:val="002A765F"/>
    <w:rsid w:val="002A77D7"/>
    <w:rsid w:val="002A787B"/>
    <w:rsid w:val="002A78D6"/>
    <w:rsid w:val="002A7938"/>
    <w:rsid w:val="002A7A0C"/>
    <w:rsid w:val="002A7E16"/>
    <w:rsid w:val="002A7ECD"/>
    <w:rsid w:val="002A7F68"/>
    <w:rsid w:val="002B0583"/>
    <w:rsid w:val="002B0675"/>
    <w:rsid w:val="002B08AC"/>
    <w:rsid w:val="002B08DA"/>
    <w:rsid w:val="002B0989"/>
    <w:rsid w:val="002B0AA6"/>
    <w:rsid w:val="002B0D21"/>
    <w:rsid w:val="002B0DE0"/>
    <w:rsid w:val="002B1197"/>
    <w:rsid w:val="002B12AE"/>
    <w:rsid w:val="002B1329"/>
    <w:rsid w:val="002B134D"/>
    <w:rsid w:val="002B136D"/>
    <w:rsid w:val="002B1B25"/>
    <w:rsid w:val="002B1BBC"/>
    <w:rsid w:val="002B1CB3"/>
    <w:rsid w:val="002B1E53"/>
    <w:rsid w:val="002B206E"/>
    <w:rsid w:val="002B230A"/>
    <w:rsid w:val="002B2386"/>
    <w:rsid w:val="002B2528"/>
    <w:rsid w:val="002B2744"/>
    <w:rsid w:val="002B2789"/>
    <w:rsid w:val="002B27D1"/>
    <w:rsid w:val="002B28F3"/>
    <w:rsid w:val="002B2A88"/>
    <w:rsid w:val="002B2AAC"/>
    <w:rsid w:val="002B2D60"/>
    <w:rsid w:val="002B307E"/>
    <w:rsid w:val="002B3633"/>
    <w:rsid w:val="002B38A3"/>
    <w:rsid w:val="002B38AA"/>
    <w:rsid w:val="002B38B5"/>
    <w:rsid w:val="002B390B"/>
    <w:rsid w:val="002B3935"/>
    <w:rsid w:val="002B3947"/>
    <w:rsid w:val="002B3DE2"/>
    <w:rsid w:val="002B3FDA"/>
    <w:rsid w:val="002B4018"/>
    <w:rsid w:val="002B4133"/>
    <w:rsid w:val="002B45C1"/>
    <w:rsid w:val="002B4677"/>
    <w:rsid w:val="002B46C2"/>
    <w:rsid w:val="002B47A9"/>
    <w:rsid w:val="002B48C6"/>
    <w:rsid w:val="002B4A4E"/>
    <w:rsid w:val="002B4BD0"/>
    <w:rsid w:val="002B4C44"/>
    <w:rsid w:val="002B4F72"/>
    <w:rsid w:val="002B5147"/>
    <w:rsid w:val="002B5377"/>
    <w:rsid w:val="002B549B"/>
    <w:rsid w:val="002B5686"/>
    <w:rsid w:val="002B58D2"/>
    <w:rsid w:val="002B5BC8"/>
    <w:rsid w:val="002B5C92"/>
    <w:rsid w:val="002B5DD8"/>
    <w:rsid w:val="002B61CC"/>
    <w:rsid w:val="002B6229"/>
    <w:rsid w:val="002B66DA"/>
    <w:rsid w:val="002B6780"/>
    <w:rsid w:val="002B68F6"/>
    <w:rsid w:val="002B6B40"/>
    <w:rsid w:val="002B6BA4"/>
    <w:rsid w:val="002B6DF6"/>
    <w:rsid w:val="002B6FA9"/>
    <w:rsid w:val="002B7340"/>
    <w:rsid w:val="002B7614"/>
    <w:rsid w:val="002B7760"/>
    <w:rsid w:val="002B795A"/>
    <w:rsid w:val="002B7A75"/>
    <w:rsid w:val="002B7A84"/>
    <w:rsid w:val="002B7B1E"/>
    <w:rsid w:val="002B7C36"/>
    <w:rsid w:val="002B7CD1"/>
    <w:rsid w:val="002B7D1B"/>
    <w:rsid w:val="002B7EF4"/>
    <w:rsid w:val="002B7F89"/>
    <w:rsid w:val="002C0034"/>
    <w:rsid w:val="002C00F0"/>
    <w:rsid w:val="002C013C"/>
    <w:rsid w:val="002C0266"/>
    <w:rsid w:val="002C026A"/>
    <w:rsid w:val="002C03E4"/>
    <w:rsid w:val="002C04FF"/>
    <w:rsid w:val="002C0581"/>
    <w:rsid w:val="002C05CE"/>
    <w:rsid w:val="002C06E9"/>
    <w:rsid w:val="002C0948"/>
    <w:rsid w:val="002C095C"/>
    <w:rsid w:val="002C0AED"/>
    <w:rsid w:val="002C0BE5"/>
    <w:rsid w:val="002C0E7A"/>
    <w:rsid w:val="002C0F22"/>
    <w:rsid w:val="002C0FAB"/>
    <w:rsid w:val="002C1034"/>
    <w:rsid w:val="002C110F"/>
    <w:rsid w:val="002C139A"/>
    <w:rsid w:val="002C13E7"/>
    <w:rsid w:val="002C15D3"/>
    <w:rsid w:val="002C16D4"/>
    <w:rsid w:val="002C1808"/>
    <w:rsid w:val="002C1877"/>
    <w:rsid w:val="002C1A9C"/>
    <w:rsid w:val="002C1B58"/>
    <w:rsid w:val="002C1E5F"/>
    <w:rsid w:val="002C2011"/>
    <w:rsid w:val="002C2017"/>
    <w:rsid w:val="002C2024"/>
    <w:rsid w:val="002C20C8"/>
    <w:rsid w:val="002C2194"/>
    <w:rsid w:val="002C24E6"/>
    <w:rsid w:val="002C251E"/>
    <w:rsid w:val="002C2589"/>
    <w:rsid w:val="002C267D"/>
    <w:rsid w:val="002C269C"/>
    <w:rsid w:val="002C28AE"/>
    <w:rsid w:val="002C2912"/>
    <w:rsid w:val="002C2BB0"/>
    <w:rsid w:val="002C2CA6"/>
    <w:rsid w:val="002C2D0B"/>
    <w:rsid w:val="002C2F74"/>
    <w:rsid w:val="002C3109"/>
    <w:rsid w:val="002C3466"/>
    <w:rsid w:val="002C366A"/>
    <w:rsid w:val="002C3DA2"/>
    <w:rsid w:val="002C3F77"/>
    <w:rsid w:val="002C400D"/>
    <w:rsid w:val="002C4130"/>
    <w:rsid w:val="002C43C9"/>
    <w:rsid w:val="002C4873"/>
    <w:rsid w:val="002C4CBE"/>
    <w:rsid w:val="002C4D59"/>
    <w:rsid w:val="002C4F1C"/>
    <w:rsid w:val="002C4F30"/>
    <w:rsid w:val="002C504A"/>
    <w:rsid w:val="002C50DB"/>
    <w:rsid w:val="002C5161"/>
    <w:rsid w:val="002C5163"/>
    <w:rsid w:val="002C51C4"/>
    <w:rsid w:val="002C51CF"/>
    <w:rsid w:val="002C53BC"/>
    <w:rsid w:val="002C5445"/>
    <w:rsid w:val="002C5494"/>
    <w:rsid w:val="002C566A"/>
    <w:rsid w:val="002C56A9"/>
    <w:rsid w:val="002C5703"/>
    <w:rsid w:val="002C578D"/>
    <w:rsid w:val="002C57F1"/>
    <w:rsid w:val="002C5D7B"/>
    <w:rsid w:val="002C5E1B"/>
    <w:rsid w:val="002C6202"/>
    <w:rsid w:val="002C632A"/>
    <w:rsid w:val="002C679F"/>
    <w:rsid w:val="002C68BC"/>
    <w:rsid w:val="002C69A3"/>
    <w:rsid w:val="002C6D4B"/>
    <w:rsid w:val="002C6D85"/>
    <w:rsid w:val="002C6DD2"/>
    <w:rsid w:val="002C6E2C"/>
    <w:rsid w:val="002C6FF7"/>
    <w:rsid w:val="002C70C1"/>
    <w:rsid w:val="002C70C7"/>
    <w:rsid w:val="002C7296"/>
    <w:rsid w:val="002C74B4"/>
    <w:rsid w:val="002C75C0"/>
    <w:rsid w:val="002C7712"/>
    <w:rsid w:val="002C78C9"/>
    <w:rsid w:val="002C7A8B"/>
    <w:rsid w:val="002C7ADC"/>
    <w:rsid w:val="002C7B89"/>
    <w:rsid w:val="002C7D78"/>
    <w:rsid w:val="002D0032"/>
    <w:rsid w:val="002D011E"/>
    <w:rsid w:val="002D0171"/>
    <w:rsid w:val="002D0342"/>
    <w:rsid w:val="002D036F"/>
    <w:rsid w:val="002D042E"/>
    <w:rsid w:val="002D04CC"/>
    <w:rsid w:val="002D0659"/>
    <w:rsid w:val="002D077D"/>
    <w:rsid w:val="002D08D4"/>
    <w:rsid w:val="002D0A1A"/>
    <w:rsid w:val="002D0A24"/>
    <w:rsid w:val="002D0A68"/>
    <w:rsid w:val="002D0A88"/>
    <w:rsid w:val="002D0C3F"/>
    <w:rsid w:val="002D0DA3"/>
    <w:rsid w:val="002D0E63"/>
    <w:rsid w:val="002D1186"/>
    <w:rsid w:val="002D14AF"/>
    <w:rsid w:val="002D1727"/>
    <w:rsid w:val="002D183F"/>
    <w:rsid w:val="002D1D6D"/>
    <w:rsid w:val="002D22D0"/>
    <w:rsid w:val="002D27D0"/>
    <w:rsid w:val="002D29A3"/>
    <w:rsid w:val="002D2C6A"/>
    <w:rsid w:val="002D2CC1"/>
    <w:rsid w:val="002D31C6"/>
    <w:rsid w:val="002D36A5"/>
    <w:rsid w:val="002D3783"/>
    <w:rsid w:val="002D37D5"/>
    <w:rsid w:val="002D3C0A"/>
    <w:rsid w:val="002D3C3C"/>
    <w:rsid w:val="002D3C69"/>
    <w:rsid w:val="002D3D77"/>
    <w:rsid w:val="002D3DA7"/>
    <w:rsid w:val="002D3E17"/>
    <w:rsid w:val="002D3E95"/>
    <w:rsid w:val="002D4078"/>
    <w:rsid w:val="002D40FF"/>
    <w:rsid w:val="002D4293"/>
    <w:rsid w:val="002D4348"/>
    <w:rsid w:val="002D4426"/>
    <w:rsid w:val="002D4512"/>
    <w:rsid w:val="002D49AE"/>
    <w:rsid w:val="002D4C72"/>
    <w:rsid w:val="002D4F05"/>
    <w:rsid w:val="002D51D6"/>
    <w:rsid w:val="002D520D"/>
    <w:rsid w:val="002D52E5"/>
    <w:rsid w:val="002D5306"/>
    <w:rsid w:val="002D54CF"/>
    <w:rsid w:val="002D55EB"/>
    <w:rsid w:val="002D583C"/>
    <w:rsid w:val="002D58C7"/>
    <w:rsid w:val="002D5AA7"/>
    <w:rsid w:val="002D5B54"/>
    <w:rsid w:val="002D5CA5"/>
    <w:rsid w:val="002D5E62"/>
    <w:rsid w:val="002D613C"/>
    <w:rsid w:val="002D61DC"/>
    <w:rsid w:val="002D6532"/>
    <w:rsid w:val="002D6800"/>
    <w:rsid w:val="002D6841"/>
    <w:rsid w:val="002D68F9"/>
    <w:rsid w:val="002D6D0A"/>
    <w:rsid w:val="002D6D20"/>
    <w:rsid w:val="002D6F05"/>
    <w:rsid w:val="002D7035"/>
    <w:rsid w:val="002D7071"/>
    <w:rsid w:val="002D7140"/>
    <w:rsid w:val="002D730E"/>
    <w:rsid w:val="002D746C"/>
    <w:rsid w:val="002D74A5"/>
    <w:rsid w:val="002D75DB"/>
    <w:rsid w:val="002D7622"/>
    <w:rsid w:val="002D76F3"/>
    <w:rsid w:val="002D780D"/>
    <w:rsid w:val="002D7905"/>
    <w:rsid w:val="002D7B5D"/>
    <w:rsid w:val="002D7B87"/>
    <w:rsid w:val="002D7D32"/>
    <w:rsid w:val="002D7F85"/>
    <w:rsid w:val="002E00D1"/>
    <w:rsid w:val="002E035D"/>
    <w:rsid w:val="002E04ED"/>
    <w:rsid w:val="002E057C"/>
    <w:rsid w:val="002E0658"/>
    <w:rsid w:val="002E0D29"/>
    <w:rsid w:val="002E0E2E"/>
    <w:rsid w:val="002E0E9E"/>
    <w:rsid w:val="002E10C1"/>
    <w:rsid w:val="002E18E0"/>
    <w:rsid w:val="002E1A9D"/>
    <w:rsid w:val="002E1CAB"/>
    <w:rsid w:val="002E1D85"/>
    <w:rsid w:val="002E1DA2"/>
    <w:rsid w:val="002E1EA3"/>
    <w:rsid w:val="002E1EE4"/>
    <w:rsid w:val="002E1EFE"/>
    <w:rsid w:val="002E2470"/>
    <w:rsid w:val="002E26BF"/>
    <w:rsid w:val="002E2854"/>
    <w:rsid w:val="002E2B90"/>
    <w:rsid w:val="002E2D2F"/>
    <w:rsid w:val="002E30CB"/>
    <w:rsid w:val="002E3294"/>
    <w:rsid w:val="002E3349"/>
    <w:rsid w:val="002E34A8"/>
    <w:rsid w:val="002E388A"/>
    <w:rsid w:val="002E3DD2"/>
    <w:rsid w:val="002E3E50"/>
    <w:rsid w:val="002E3EE8"/>
    <w:rsid w:val="002E3F1A"/>
    <w:rsid w:val="002E3F8B"/>
    <w:rsid w:val="002E427F"/>
    <w:rsid w:val="002E43F5"/>
    <w:rsid w:val="002E4442"/>
    <w:rsid w:val="002E45C2"/>
    <w:rsid w:val="002E46F5"/>
    <w:rsid w:val="002E4737"/>
    <w:rsid w:val="002E47A0"/>
    <w:rsid w:val="002E4AFE"/>
    <w:rsid w:val="002E4DF6"/>
    <w:rsid w:val="002E4E00"/>
    <w:rsid w:val="002E502E"/>
    <w:rsid w:val="002E52CB"/>
    <w:rsid w:val="002E5AB5"/>
    <w:rsid w:val="002E5B6D"/>
    <w:rsid w:val="002E5D61"/>
    <w:rsid w:val="002E5E88"/>
    <w:rsid w:val="002E5EA6"/>
    <w:rsid w:val="002E62C2"/>
    <w:rsid w:val="002E6315"/>
    <w:rsid w:val="002E63C2"/>
    <w:rsid w:val="002E6525"/>
    <w:rsid w:val="002E678C"/>
    <w:rsid w:val="002E67A7"/>
    <w:rsid w:val="002E6892"/>
    <w:rsid w:val="002E6B50"/>
    <w:rsid w:val="002E6B62"/>
    <w:rsid w:val="002E6C5A"/>
    <w:rsid w:val="002E6D66"/>
    <w:rsid w:val="002E6DF4"/>
    <w:rsid w:val="002E6E70"/>
    <w:rsid w:val="002E6ED1"/>
    <w:rsid w:val="002E6FAF"/>
    <w:rsid w:val="002E726D"/>
    <w:rsid w:val="002E7286"/>
    <w:rsid w:val="002E72F9"/>
    <w:rsid w:val="002E7642"/>
    <w:rsid w:val="002E7716"/>
    <w:rsid w:val="002E78A3"/>
    <w:rsid w:val="002E799B"/>
    <w:rsid w:val="002E7CF8"/>
    <w:rsid w:val="002E7EBE"/>
    <w:rsid w:val="002F004C"/>
    <w:rsid w:val="002F04AF"/>
    <w:rsid w:val="002F04F6"/>
    <w:rsid w:val="002F04FF"/>
    <w:rsid w:val="002F05C3"/>
    <w:rsid w:val="002F06F8"/>
    <w:rsid w:val="002F093D"/>
    <w:rsid w:val="002F0A45"/>
    <w:rsid w:val="002F0DF6"/>
    <w:rsid w:val="002F0E72"/>
    <w:rsid w:val="002F103A"/>
    <w:rsid w:val="002F10CE"/>
    <w:rsid w:val="002F10FC"/>
    <w:rsid w:val="002F1196"/>
    <w:rsid w:val="002F1BE8"/>
    <w:rsid w:val="002F1C1B"/>
    <w:rsid w:val="002F1E18"/>
    <w:rsid w:val="002F1E32"/>
    <w:rsid w:val="002F22AE"/>
    <w:rsid w:val="002F2354"/>
    <w:rsid w:val="002F24E2"/>
    <w:rsid w:val="002F25E6"/>
    <w:rsid w:val="002F27CF"/>
    <w:rsid w:val="002F289D"/>
    <w:rsid w:val="002F2BD3"/>
    <w:rsid w:val="002F2C4E"/>
    <w:rsid w:val="002F2D99"/>
    <w:rsid w:val="002F2F69"/>
    <w:rsid w:val="002F2F77"/>
    <w:rsid w:val="002F355B"/>
    <w:rsid w:val="002F359B"/>
    <w:rsid w:val="002F35C4"/>
    <w:rsid w:val="002F35C6"/>
    <w:rsid w:val="002F35FB"/>
    <w:rsid w:val="002F37BF"/>
    <w:rsid w:val="002F39BF"/>
    <w:rsid w:val="002F3C0A"/>
    <w:rsid w:val="002F3F58"/>
    <w:rsid w:val="002F40A3"/>
    <w:rsid w:val="002F4124"/>
    <w:rsid w:val="002F4295"/>
    <w:rsid w:val="002F430A"/>
    <w:rsid w:val="002F4358"/>
    <w:rsid w:val="002F4767"/>
    <w:rsid w:val="002F47C3"/>
    <w:rsid w:val="002F47D0"/>
    <w:rsid w:val="002F49C3"/>
    <w:rsid w:val="002F4A6B"/>
    <w:rsid w:val="002F4AAB"/>
    <w:rsid w:val="002F4B4E"/>
    <w:rsid w:val="002F4CD9"/>
    <w:rsid w:val="002F4E57"/>
    <w:rsid w:val="002F4FB3"/>
    <w:rsid w:val="002F50C2"/>
    <w:rsid w:val="002F50C5"/>
    <w:rsid w:val="002F50CD"/>
    <w:rsid w:val="002F50DA"/>
    <w:rsid w:val="002F5157"/>
    <w:rsid w:val="002F52D9"/>
    <w:rsid w:val="002F54CD"/>
    <w:rsid w:val="002F564E"/>
    <w:rsid w:val="002F56A2"/>
    <w:rsid w:val="002F57EB"/>
    <w:rsid w:val="002F58B5"/>
    <w:rsid w:val="002F5AB0"/>
    <w:rsid w:val="002F5C1E"/>
    <w:rsid w:val="002F5F90"/>
    <w:rsid w:val="002F61D3"/>
    <w:rsid w:val="002F6204"/>
    <w:rsid w:val="002F6284"/>
    <w:rsid w:val="002F6437"/>
    <w:rsid w:val="002F6479"/>
    <w:rsid w:val="002F6640"/>
    <w:rsid w:val="002F6659"/>
    <w:rsid w:val="002F6915"/>
    <w:rsid w:val="002F70AE"/>
    <w:rsid w:val="002F70E8"/>
    <w:rsid w:val="002F7113"/>
    <w:rsid w:val="002F748E"/>
    <w:rsid w:val="002F7517"/>
    <w:rsid w:val="002F7955"/>
    <w:rsid w:val="002F7980"/>
    <w:rsid w:val="002F7CB1"/>
    <w:rsid w:val="0030017B"/>
    <w:rsid w:val="003002A6"/>
    <w:rsid w:val="003003B2"/>
    <w:rsid w:val="00300590"/>
    <w:rsid w:val="003007C7"/>
    <w:rsid w:val="00300873"/>
    <w:rsid w:val="00300965"/>
    <w:rsid w:val="003009DA"/>
    <w:rsid w:val="00300AB1"/>
    <w:rsid w:val="00300BF2"/>
    <w:rsid w:val="00300EAF"/>
    <w:rsid w:val="00301003"/>
    <w:rsid w:val="0030103F"/>
    <w:rsid w:val="0030139B"/>
    <w:rsid w:val="00301428"/>
    <w:rsid w:val="00301480"/>
    <w:rsid w:val="0030160F"/>
    <w:rsid w:val="0030170A"/>
    <w:rsid w:val="00301A1C"/>
    <w:rsid w:val="00301B80"/>
    <w:rsid w:val="00301CCF"/>
    <w:rsid w:val="00301E73"/>
    <w:rsid w:val="00301F5A"/>
    <w:rsid w:val="00301F5B"/>
    <w:rsid w:val="0030226A"/>
    <w:rsid w:val="00302359"/>
    <w:rsid w:val="0030240F"/>
    <w:rsid w:val="0030264F"/>
    <w:rsid w:val="00302768"/>
    <w:rsid w:val="003028ED"/>
    <w:rsid w:val="00302904"/>
    <w:rsid w:val="00302C66"/>
    <w:rsid w:val="00302E9D"/>
    <w:rsid w:val="00303102"/>
    <w:rsid w:val="0030323E"/>
    <w:rsid w:val="00303779"/>
    <w:rsid w:val="003038D8"/>
    <w:rsid w:val="00303997"/>
    <w:rsid w:val="00303B3D"/>
    <w:rsid w:val="00303DBA"/>
    <w:rsid w:val="00303E6B"/>
    <w:rsid w:val="00303FB8"/>
    <w:rsid w:val="00304317"/>
    <w:rsid w:val="00304318"/>
    <w:rsid w:val="0030439A"/>
    <w:rsid w:val="003045B7"/>
    <w:rsid w:val="003045C1"/>
    <w:rsid w:val="003046FB"/>
    <w:rsid w:val="0030478B"/>
    <w:rsid w:val="0030487B"/>
    <w:rsid w:val="00304A98"/>
    <w:rsid w:val="00304EC7"/>
    <w:rsid w:val="00305043"/>
    <w:rsid w:val="0030574A"/>
    <w:rsid w:val="003058A9"/>
    <w:rsid w:val="0030592E"/>
    <w:rsid w:val="0030596A"/>
    <w:rsid w:val="00305A75"/>
    <w:rsid w:val="00305AEB"/>
    <w:rsid w:val="00305C4F"/>
    <w:rsid w:val="00305CDA"/>
    <w:rsid w:val="00305E74"/>
    <w:rsid w:val="00305E79"/>
    <w:rsid w:val="00305EA4"/>
    <w:rsid w:val="00305F0F"/>
    <w:rsid w:val="003060CA"/>
    <w:rsid w:val="003062C7"/>
    <w:rsid w:val="003063F4"/>
    <w:rsid w:val="0030644F"/>
    <w:rsid w:val="0030647E"/>
    <w:rsid w:val="00306555"/>
    <w:rsid w:val="00306703"/>
    <w:rsid w:val="0030681C"/>
    <w:rsid w:val="00306A6B"/>
    <w:rsid w:val="00306E1A"/>
    <w:rsid w:val="00306E3E"/>
    <w:rsid w:val="00306F76"/>
    <w:rsid w:val="003070DA"/>
    <w:rsid w:val="003070EE"/>
    <w:rsid w:val="003072C6"/>
    <w:rsid w:val="00307469"/>
    <w:rsid w:val="003074BE"/>
    <w:rsid w:val="00307643"/>
    <w:rsid w:val="0030765D"/>
    <w:rsid w:val="003079B3"/>
    <w:rsid w:val="003079CF"/>
    <w:rsid w:val="003079F0"/>
    <w:rsid w:val="00307B20"/>
    <w:rsid w:val="00307B34"/>
    <w:rsid w:val="00307C5B"/>
    <w:rsid w:val="00307CBF"/>
    <w:rsid w:val="00307CE9"/>
    <w:rsid w:val="00307E49"/>
    <w:rsid w:val="00307F14"/>
    <w:rsid w:val="00310043"/>
    <w:rsid w:val="0031043B"/>
    <w:rsid w:val="003106E5"/>
    <w:rsid w:val="00310817"/>
    <w:rsid w:val="00310831"/>
    <w:rsid w:val="0031083B"/>
    <w:rsid w:val="0031119F"/>
    <w:rsid w:val="0031161F"/>
    <w:rsid w:val="00311A27"/>
    <w:rsid w:val="00311ADF"/>
    <w:rsid w:val="00311B57"/>
    <w:rsid w:val="00311E85"/>
    <w:rsid w:val="003120D1"/>
    <w:rsid w:val="0031255A"/>
    <w:rsid w:val="0031255D"/>
    <w:rsid w:val="0031275B"/>
    <w:rsid w:val="003129AA"/>
    <w:rsid w:val="00312AF5"/>
    <w:rsid w:val="00313039"/>
    <w:rsid w:val="0031308B"/>
    <w:rsid w:val="00313199"/>
    <w:rsid w:val="003136C9"/>
    <w:rsid w:val="003136D1"/>
    <w:rsid w:val="003136FD"/>
    <w:rsid w:val="00313839"/>
    <w:rsid w:val="00313868"/>
    <w:rsid w:val="003138B0"/>
    <w:rsid w:val="00313A5C"/>
    <w:rsid w:val="00313A8A"/>
    <w:rsid w:val="00313E72"/>
    <w:rsid w:val="00313E8E"/>
    <w:rsid w:val="00313F65"/>
    <w:rsid w:val="0031401F"/>
    <w:rsid w:val="003140B1"/>
    <w:rsid w:val="003140ED"/>
    <w:rsid w:val="0031427B"/>
    <w:rsid w:val="003142B7"/>
    <w:rsid w:val="003143FA"/>
    <w:rsid w:val="003143FC"/>
    <w:rsid w:val="003144F5"/>
    <w:rsid w:val="003145B1"/>
    <w:rsid w:val="003146AC"/>
    <w:rsid w:val="0031471B"/>
    <w:rsid w:val="003147EF"/>
    <w:rsid w:val="00314809"/>
    <w:rsid w:val="00314958"/>
    <w:rsid w:val="0031499E"/>
    <w:rsid w:val="00314ACE"/>
    <w:rsid w:val="00314DA9"/>
    <w:rsid w:val="00314DD2"/>
    <w:rsid w:val="00314FFA"/>
    <w:rsid w:val="0031515A"/>
    <w:rsid w:val="00315565"/>
    <w:rsid w:val="0031571B"/>
    <w:rsid w:val="00315C0B"/>
    <w:rsid w:val="00315CDD"/>
    <w:rsid w:val="00315DE5"/>
    <w:rsid w:val="00316000"/>
    <w:rsid w:val="003163B1"/>
    <w:rsid w:val="00316409"/>
    <w:rsid w:val="0031657C"/>
    <w:rsid w:val="0031688B"/>
    <w:rsid w:val="0031688E"/>
    <w:rsid w:val="00316AB2"/>
    <w:rsid w:val="00317038"/>
    <w:rsid w:val="00317175"/>
    <w:rsid w:val="00317196"/>
    <w:rsid w:val="0031783F"/>
    <w:rsid w:val="003179C7"/>
    <w:rsid w:val="003179DF"/>
    <w:rsid w:val="00317AE9"/>
    <w:rsid w:val="00317EDF"/>
    <w:rsid w:val="003202A9"/>
    <w:rsid w:val="003202BE"/>
    <w:rsid w:val="00320329"/>
    <w:rsid w:val="00320402"/>
    <w:rsid w:val="003204B3"/>
    <w:rsid w:val="00320579"/>
    <w:rsid w:val="003207C9"/>
    <w:rsid w:val="00320AF5"/>
    <w:rsid w:val="00320CCD"/>
    <w:rsid w:val="00320EDD"/>
    <w:rsid w:val="00320F3B"/>
    <w:rsid w:val="00320F99"/>
    <w:rsid w:val="003215B8"/>
    <w:rsid w:val="00321647"/>
    <w:rsid w:val="0032179E"/>
    <w:rsid w:val="003217EC"/>
    <w:rsid w:val="00321801"/>
    <w:rsid w:val="00321A01"/>
    <w:rsid w:val="00321B59"/>
    <w:rsid w:val="00321D17"/>
    <w:rsid w:val="00321D60"/>
    <w:rsid w:val="00321E20"/>
    <w:rsid w:val="00321E4C"/>
    <w:rsid w:val="003220FE"/>
    <w:rsid w:val="00322194"/>
    <w:rsid w:val="003221F2"/>
    <w:rsid w:val="0032242E"/>
    <w:rsid w:val="0032243F"/>
    <w:rsid w:val="003225BA"/>
    <w:rsid w:val="003226D7"/>
    <w:rsid w:val="003226E4"/>
    <w:rsid w:val="0032280C"/>
    <w:rsid w:val="00322B04"/>
    <w:rsid w:val="00322B3C"/>
    <w:rsid w:val="00322BBD"/>
    <w:rsid w:val="00322C42"/>
    <w:rsid w:val="00322CEB"/>
    <w:rsid w:val="00322D8D"/>
    <w:rsid w:val="00322E4C"/>
    <w:rsid w:val="00322E91"/>
    <w:rsid w:val="003232FD"/>
    <w:rsid w:val="0032336B"/>
    <w:rsid w:val="003235FB"/>
    <w:rsid w:val="003236ED"/>
    <w:rsid w:val="0032375E"/>
    <w:rsid w:val="00323AD9"/>
    <w:rsid w:val="00323DFD"/>
    <w:rsid w:val="00323FC3"/>
    <w:rsid w:val="00324101"/>
    <w:rsid w:val="0032418B"/>
    <w:rsid w:val="003241E0"/>
    <w:rsid w:val="00324266"/>
    <w:rsid w:val="00324473"/>
    <w:rsid w:val="003244B5"/>
    <w:rsid w:val="003244B9"/>
    <w:rsid w:val="00324671"/>
    <w:rsid w:val="003247DA"/>
    <w:rsid w:val="003247E3"/>
    <w:rsid w:val="003248DA"/>
    <w:rsid w:val="0032499E"/>
    <w:rsid w:val="00324A8C"/>
    <w:rsid w:val="00324AE4"/>
    <w:rsid w:val="00324D97"/>
    <w:rsid w:val="0032505B"/>
    <w:rsid w:val="003251C1"/>
    <w:rsid w:val="00325263"/>
    <w:rsid w:val="003252E6"/>
    <w:rsid w:val="00325807"/>
    <w:rsid w:val="00325AB6"/>
    <w:rsid w:val="00325CAB"/>
    <w:rsid w:val="00325D0E"/>
    <w:rsid w:val="00325DE3"/>
    <w:rsid w:val="00325FD9"/>
    <w:rsid w:val="0032601F"/>
    <w:rsid w:val="003263D7"/>
    <w:rsid w:val="00326411"/>
    <w:rsid w:val="00326464"/>
    <w:rsid w:val="003265D5"/>
    <w:rsid w:val="00326817"/>
    <w:rsid w:val="003268EC"/>
    <w:rsid w:val="003269A9"/>
    <w:rsid w:val="003269EE"/>
    <w:rsid w:val="00326AC0"/>
    <w:rsid w:val="00326C8B"/>
    <w:rsid w:val="00326DB4"/>
    <w:rsid w:val="00326EAE"/>
    <w:rsid w:val="00326EBC"/>
    <w:rsid w:val="00326FE3"/>
    <w:rsid w:val="00327006"/>
    <w:rsid w:val="00327110"/>
    <w:rsid w:val="00327456"/>
    <w:rsid w:val="0032747A"/>
    <w:rsid w:val="003274BF"/>
    <w:rsid w:val="0032760A"/>
    <w:rsid w:val="00327781"/>
    <w:rsid w:val="00327997"/>
    <w:rsid w:val="003279F5"/>
    <w:rsid w:val="00327ABC"/>
    <w:rsid w:val="00327B13"/>
    <w:rsid w:val="00327B1C"/>
    <w:rsid w:val="00327CC9"/>
    <w:rsid w:val="00327E6B"/>
    <w:rsid w:val="00327FE4"/>
    <w:rsid w:val="00330045"/>
    <w:rsid w:val="00330150"/>
    <w:rsid w:val="00330170"/>
    <w:rsid w:val="003304FC"/>
    <w:rsid w:val="00330647"/>
    <w:rsid w:val="003306B2"/>
    <w:rsid w:val="003309AC"/>
    <w:rsid w:val="00330DD2"/>
    <w:rsid w:val="00330F3F"/>
    <w:rsid w:val="00330FA2"/>
    <w:rsid w:val="00331088"/>
    <w:rsid w:val="00331223"/>
    <w:rsid w:val="00331243"/>
    <w:rsid w:val="003312AD"/>
    <w:rsid w:val="0033137A"/>
    <w:rsid w:val="0033150D"/>
    <w:rsid w:val="0033152D"/>
    <w:rsid w:val="003315A7"/>
    <w:rsid w:val="00331603"/>
    <w:rsid w:val="0033169B"/>
    <w:rsid w:val="003316D7"/>
    <w:rsid w:val="0033178A"/>
    <w:rsid w:val="0033184B"/>
    <w:rsid w:val="003318C0"/>
    <w:rsid w:val="00331CDE"/>
    <w:rsid w:val="00331D60"/>
    <w:rsid w:val="00331DC1"/>
    <w:rsid w:val="00331FD4"/>
    <w:rsid w:val="003320F3"/>
    <w:rsid w:val="0033242A"/>
    <w:rsid w:val="00332609"/>
    <w:rsid w:val="003326F9"/>
    <w:rsid w:val="003327AE"/>
    <w:rsid w:val="003329E2"/>
    <w:rsid w:val="00332AD5"/>
    <w:rsid w:val="00332AF2"/>
    <w:rsid w:val="00332DFF"/>
    <w:rsid w:val="00332EEB"/>
    <w:rsid w:val="00333486"/>
    <w:rsid w:val="003335D8"/>
    <w:rsid w:val="0033380E"/>
    <w:rsid w:val="00333856"/>
    <w:rsid w:val="00333952"/>
    <w:rsid w:val="00333986"/>
    <w:rsid w:val="00333990"/>
    <w:rsid w:val="00333ACC"/>
    <w:rsid w:val="00333BC8"/>
    <w:rsid w:val="00333D92"/>
    <w:rsid w:val="003343CA"/>
    <w:rsid w:val="003346CF"/>
    <w:rsid w:val="003347C4"/>
    <w:rsid w:val="003349EC"/>
    <w:rsid w:val="00334A86"/>
    <w:rsid w:val="00334AA8"/>
    <w:rsid w:val="00334B17"/>
    <w:rsid w:val="00334B93"/>
    <w:rsid w:val="00334BC0"/>
    <w:rsid w:val="00334C09"/>
    <w:rsid w:val="00334ED9"/>
    <w:rsid w:val="00334FFB"/>
    <w:rsid w:val="0033501F"/>
    <w:rsid w:val="003351CE"/>
    <w:rsid w:val="0033536D"/>
    <w:rsid w:val="00335769"/>
    <w:rsid w:val="0033577C"/>
    <w:rsid w:val="00335B28"/>
    <w:rsid w:val="00335F65"/>
    <w:rsid w:val="00335F8D"/>
    <w:rsid w:val="00336321"/>
    <w:rsid w:val="0033632E"/>
    <w:rsid w:val="003364C0"/>
    <w:rsid w:val="00336560"/>
    <w:rsid w:val="003365B8"/>
    <w:rsid w:val="0033683B"/>
    <w:rsid w:val="00336970"/>
    <w:rsid w:val="00336B6F"/>
    <w:rsid w:val="00336CD4"/>
    <w:rsid w:val="00336DBC"/>
    <w:rsid w:val="00337097"/>
    <w:rsid w:val="00337190"/>
    <w:rsid w:val="0033720D"/>
    <w:rsid w:val="0033729C"/>
    <w:rsid w:val="003372D7"/>
    <w:rsid w:val="003374C0"/>
    <w:rsid w:val="0033752B"/>
    <w:rsid w:val="003376D4"/>
    <w:rsid w:val="00337766"/>
    <w:rsid w:val="0033781C"/>
    <w:rsid w:val="00337BF6"/>
    <w:rsid w:val="00337C5E"/>
    <w:rsid w:val="00337D07"/>
    <w:rsid w:val="00337DF0"/>
    <w:rsid w:val="00337F0E"/>
    <w:rsid w:val="003404B6"/>
    <w:rsid w:val="003405B8"/>
    <w:rsid w:val="0034061C"/>
    <w:rsid w:val="00340728"/>
    <w:rsid w:val="003408C8"/>
    <w:rsid w:val="00340E05"/>
    <w:rsid w:val="00340E7B"/>
    <w:rsid w:val="00340F34"/>
    <w:rsid w:val="00340F85"/>
    <w:rsid w:val="0034155F"/>
    <w:rsid w:val="00341AA6"/>
    <w:rsid w:val="00341C9E"/>
    <w:rsid w:val="00342160"/>
    <w:rsid w:val="003424B1"/>
    <w:rsid w:val="003425C6"/>
    <w:rsid w:val="003426AA"/>
    <w:rsid w:val="00342822"/>
    <w:rsid w:val="00342C62"/>
    <w:rsid w:val="00342DF3"/>
    <w:rsid w:val="0034334A"/>
    <w:rsid w:val="00343440"/>
    <w:rsid w:val="0034372D"/>
    <w:rsid w:val="0034376F"/>
    <w:rsid w:val="003437F5"/>
    <w:rsid w:val="003438FA"/>
    <w:rsid w:val="00343B3D"/>
    <w:rsid w:val="00343C46"/>
    <w:rsid w:val="00343E16"/>
    <w:rsid w:val="00343E50"/>
    <w:rsid w:val="00343E9C"/>
    <w:rsid w:val="00343EEB"/>
    <w:rsid w:val="00343EF0"/>
    <w:rsid w:val="0034403C"/>
    <w:rsid w:val="003440B7"/>
    <w:rsid w:val="003442A9"/>
    <w:rsid w:val="00344439"/>
    <w:rsid w:val="00344692"/>
    <w:rsid w:val="003447CD"/>
    <w:rsid w:val="003448E9"/>
    <w:rsid w:val="00344AE6"/>
    <w:rsid w:val="00344B67"/>
    <w:rsid w:val="00344CBC"/>
    <w:rsid w:val="00344F21"/>
    <w:rsid w:val="00344FA5"/>
    <w:rsid w:val="003451C3"/>
    <w:rsid w:val="0034530A"/>
    <w:rsid w:val="00345435"/>
    <w:rsid w:val="003454DD"/>
    <w:rsid w:val="003456E6"/>
    <w:rsid w:val="003456F5"/>
    <w:rsid w:val="003459D1"/>
    <w:rsid w:val="00345A29"/>
    <w:rsid w:val="00345AAA"/>
    <w:rsid w:val="00345B03"/>
    <w:rsid w:val="00345E79"/>
    <w:rsid w:val="00345EC0"/>
    <w:rsid w:val="00345FBA"/>
    <w:rsid w:val="003460F3"/>
    <w:rsid w:val="00346184"/>
    <w:rsid w:val="003468A8"/>
    <w:rsid w:val="0034693E"/>
    <w:rsid w:val="003469B9"/>
    <w:rsid w:val="00346AE9"/>
    <w:rsid w:val="00346B8D"/>
    <w:rsid w:val="00346C7C"/>
    <w:rsid w:val="00346CC0"/>
    <w:rsid w:val="00346D3B"/>
    <w:rsid w:val="00347015"/>
    <w:rsid w:val="00347259"/>
    <w:rsid w:val="00347326"/>
    <w:rsid w:val="003476ED"/>
    <w:rsid w:val="00347819"/>
    <w:rsid w:val="00347B87"/>
    <w:rsid w:val="00347E14"/>
    <w:rsid w:val="00347E18"/>
    <w:rsid w:val="00347EE2"/>
    <w:rsid w:val="00347EFB"/>
    <w:rsid w:val="003501BD"/>
    <w:rsid w:val="0035022D"/>
    <w:rsid w:val="0035046B"/>
    <w:rsid w:val="00350521"/>
    <w:rsid w:val="003507D5"/>
    <w:rsid w:val="0035095E"/>
    <w:rsid w:val="00350AA4"/>
    <w:rsid w:val="00350FBF"/>
    <w:rsid w:val="0035112B"/>
    <w:rsid w:val="0035112F"/>
    <w:rsid w:val="00351371"/>
    <w:rsid w:val="003517E0"/>
    <w:rsid w:val="00351857"/>
    <w:rsid w:val="003518DD"/>
    <w:rsid w:val="00351907"/>
    <w:rsid w:val="00351AFB"/>
    <w:rsid w:val="00351C32"/>
    <w:rsid w:val="00351CD2"/>
    <w:rsid w:val="00351E06"/>
    <w:rsid w:val="00351E5D"/>
    <w:rsid w:val="00351F06"/>
    <w:rsid w:val="00352013"/>
    <w:rsid w:val="003523F5"/>
    <w:rsid w:val="00352440"/>
    <w:rsid w:val="00352468"/>
    <w:rsid w:val="0035246A"/>
    <w:rsid w:val="0035277A"/>
    <w:rsid w:val="00352860"/>
    <w:rsid w:val="003528BE"/>
    <w:rsid w:val="00352A9D"/>
    <w:rsid w:val="00352BC1"/>
    <w:rsid w:val="00353032"/>
    <w:rsid w:val="00353203"/>
    <w:rsid w:val="00353273"/>
    <w:rsid w:val="003537EE"/>
    <w:rsid w:val="00353853"/>
    <w:rsid w:val="003538C6"/>
    <w:rsid w:val="00353C3C"/>
    <w:rsid w:val="00353E6F"/>
    <w:rsid w:val="00353F3C"/>
    <w:rsid w:val="00353FF3"/>
    <w:rsid w:val="00354163"/>
    <w:rsid w:val="0035435C"/>
    <w:rsid w:val="003543C8"/>
    <w:rsid w:val="0035440F"/>
    <w:rsid w:val="00354600"/>
    <w:rsid w:val="00354815"/>
    <w:rsid w:val="0035496C"/>
    <w:rsid w:val="00354A75"/>
    <w:rsid w:val="00354CD9"/>
    <w:rsid w:val="00354CED"/>
    <w:rsid w:val="00354FD8"/>
    <w:rsid w:val="0035500E"/>
    <w:rsid w:val="0035507C"/>
    <w:rsid w:val="003554AA"/>
    <w:rsid w:val="003555C6"/>
    <w:rsid w:val="00355603"/>
    <w:rsid w:val="00355627"/>
    <w:rsid w:val="00355AAA"/>
    <w:rsid w:val="00356744"/>
    <w:rsid w:val="003569A8"/>
    <w:rsid w:val="00356AD3"/>
    <w:rsid w:val="00356D08"/>
    <w:rsid w:val="00357010"/>
    <w:rsid w:val="0035703C"/>
    <w:rsid w:val="00357056"/>
    <w:rsid w:val="00357070"/>
    <w:rsid w:val="0035756A"/>
    <w:rsid w:val="003576BA"/>
    <w:rsid w:val="003579B4"/>
    <w:rsid w:val="00357E42"/>
    <w:rsid w:val="00357EC8"/>
    <w:rsid w:val="003600D3"/>
    <w:rsid w:val="003602A9"/>
    <w:rsid w:val="003604AF"/>
    <w:rsid w:val="003604F6"/>
    <w:rsid w:val="003605F1"/>
    <w:rsid w:val="00360642"/>
    <w:rsid w:val="00360767"/>
    <w:rsid w:val="00360954"/>
    <w:rsid w:val="00360A0E"/>
    <w:rsid w:val="00360A9F"/>
    <w:rsid w:val="00360C44"/>
    <w:rsid w:val="00360DB5"/>
    <w:rsid w:val="00360E2B"/>
    <w:rsid w:val="00361005"/>
    <w:rsid w:val="003613C2"/>
    <w:rsid w:val="00361698"/>
    <w:rsid w:val="0036189A"/>
    <w:rsid w:val="003618C5"/>
    <w:rsid w:val="00361900"/>
    <w:rsid w:val="00361B01"/>
    <w:rsid w:val="00361C9E"/>
    <w:rsid w:val="00361F55"/>
    <w:rsid w:val="0036206E"/>
    <w:rsid w:val="0036211A"/>
    <w:rsid w:val="0036211C"/>
    <w:rsid w:val="00362246"/>
    <w:rsid w:val="003622CB"/>
    <w:rsid w:val="0036247E"/>
    <w:rsid w:val="00362516"/>
    <w:rsid w:val="003626B2"/>
    <w:rsid w:val="003628A2"/>
    <w:rsid w:val="00362A36"/>
    <w:rsid w:val="00362A42"/>
    <w:rsid w:val="00362A9E"/>
    <w:rsid w:val="00362ABF"/>
    <w:rsid w:val="00362AF2"/>
    <w:rsid w:val="00362B49"/>
    <w:rsid w:val="00362B4E"/>
    <w:rsid w:val="00362CBE"/>
    <w:rsid w:val="00362CF1"/>
    <w:rsid w:val="00362E3C"/>
    <w:rsid w:val="0036331F"/>
    <w:rsid w:val="0036337D"/>
    <w:rsid w:val="003635CA"/>
    <w:rsid w:val="003639E7"/>
    <w:rsid w:val="00363B1D"/>
    <w:rsid w:val="00363C84"/>
    <w:rsid w:val="00363CDF"/>
    <w:rsid w:val="00363CFE"/>
    <w:rsid w:val="00363DF5"/>
    <w:rsid w:val="00364015"/>
    <w:rsid w:val="0036401E"/>
    <w:rsid w:val="0036402E"/>
    <w:rsid w:val="00364107"/>
    <w:rsid w:val="003645AF"/>
    <w:rsid w:val="00364601"/>
    <w:rsid w:val="00364879"/>
    <w:rsid w:val="00364A42"/>
    <w:rsid w:val="00364B2D"/>
    <w:rsid w:val="00364B3B"/>
    <w:rsid w:val="00364BE6"/>
    <w:rsid w:val="00364C17"/>
    <w:rsid w:val="00364C29"/>
    <w:rsid w:val="00364C52"/>
    <w:rsid w:val="00364D9A"/>
    <w:rsid w:val="00364E88"/>
    <w:rsid w:val="00364F0B"/>
    <w:rsid w:val="00364F5B"/>
    <w:rsid w:val="003651A5"/>
    <w:rsid w:val="003653EA"/>
    <w:rsid w:val="00365837"/>
    <w:rsid w:val="003659AA"/>
    <w:rsid w:val="00365B5D"/>
    <w:rsid w:val="00365CBE"/>
    <w:rsid w:val="00365D71"/>
    <w:rsid w:val="00365D73"/>
    <w:rsid w:val="00365DA2"/>
    <w:rsid w:val="00365FE3"/>
    <w:rsid w:val="0036645C"/>
    <w:rsid w:val="00366731"/>
    <w:rsid w:val="00366928"/>
    <w:rsid w:val="0036699F"/>
    <w:rsid w:val="00366D4F"/>
    <w:rsid w:val="00366E13"/>
    <w:rsid w:val="00367213"/>
    <w:rsid w:val="00367302"/>
    <w:rsid w:val="00367374"/>
    <w:rsid w:val="003673DC"/>
    <w:rsid w:val="00367479"/>
    <w:rsid w:val="003674CC"/>
    <w:rsid w:val="003675D9"/>
    <w:rsid w:val="00367FB7"/>
    <w:rsid w:val="00370128"/>
    <w:rsid w:val="0037026A"/>
    <w:rsid w:val="003704BD"/>
    <w:rsid w:val="00370551"/>
    <w:rsid w:val="00370658"/>
    <w:rsid w:val="0037068F"/>
    <w:rsid w:val="00370790"/>
    <w:rsid w:val="0037087B"/>
    <w:rsid w:val="00370927"/>
    <w:rsid w:val="003709B7"/>
    <w:rsid w:val="003709F9"/>
    <w:rsid w:val="00370C50"/>
    <w:rsid w:val="00370C60"/>
    <w:rsid w:val="00370D2E"/>
    <w:rsid w:val="00370DAF"/>
    <w:rsid w:val="00370EAE"/>
    <w:rsid w:val="00370FFD"/>
    <w:rsid w:val="003713DD"/>
    <w:rsid w:val="00371ACD"/>
    <w:rsid w:val="00371B7F"/>
    <w:rsid w:val="00371BF5"/>
    <w:rsid w:val="00371DAF"/>
    <w:rsid w:val="00371EA2"/>
    <w:rsid w:val="0037202D"/>
    <w:rsid w:val="00372586"/>
    <w:rsid w:val="0037282F"/>
    <w:rsid w:val="003729E4"/>
    <w:rsid w:val="00372AFD"/>
    <w:rsid w:val="00372CF0"/>
    <w:rsid w:val="00372D73"/>
    <w:rsid w:val="00372E06"/>
    <w:rsid w:val="00372EDD"/>
    <w:rsid w:val="00372F0D"/>
    <w:rsid w:val="003732F4"/>
    <w:rsid w:val="00373306"/>
    <w:rsid w:val="003736D9"/>
    <w:rsid w:val="00373709"/>
    <w:rsid w:val="00373C21"/>
    <w:rsid w:val="003740DA"/>
    <w:rsid w:val="003741EB"/>
    <w:rsid w:val="00374A90"/>
    <w:rsid w:val="00374AA6"/>
    <w:rsid w:val="00374C45"/>
    <w:rsid w:val="00374D21"/>
    <w:rsid w:val="00374D4C"/>
    <w:rsid w:val="0037513B"/>
    <w:rsid w:val="0037522A"/>
    <w:rsid w:val="0037582A"/>
    <w:rsid w:val="00375B50"/>
    <w:rsid w:val="00375B91"/>
    <w:rsid w:val="00375D28"/>
    <w:rsid w:val="00375E6C"/>
    <w:rsid w:val="00375E94"/>
    <w:rsid w:val="00375F27"/>
    <w:rsid w:val="003763B8"/>
    <w:rsid w:val="003763F7"/>
    <w:rsid w:val="00376415"/>
    <w:rsid w:val="0037664E"/>
    <w:rsid w:val="00376847"/>
    <w:rsid w:val="003769E8"/>
    <w:rsid w:val="00376A5D"/>
    <w:rsid w:val="00376C78"/>
    <w:rsid w:val="00376F7F"/>
    <w:rsid w:val="003771B7"/>
    <w:rsid w:val="0037754A"/>
    <w:rsid w:val="003775F4"/>
    <w:rsid w:val="0037763F"/>
    <w:rsid w:val="0037782E"/>
    <w:rsid w:val="0037787A"/>
    <w:rsid w:val="003778A0"/>
    <w:rsid w:val="00377BCE"/>
    <w:rsid w:val="00377CEB"/>
    <w:rsid w:val="00377EFF"/>
    <w:rsid w:val="00377F36"/>
    <w:rsid w:val="00377FEB"/>
    <w:rsid w:val="0038009E"/>
    <w:rsid w:val="003804B6"/>
    <w:rsid w:val="0038052E"/>
    <w:rsid w:val="003806CF"/>
    <w:rsid w:val="00380716"/>
    <w:rsid w:val="003808AA"/>
    <w:rsid w:val="00380E3F"/>
    <w:rsid w:val="00380F21"/>
    <w:rsid w:val="00381096"/>
    <w:rsid w:val="0038165D"/>
    <w:rsid w:val="00381675"/>
    <w:rsid w:val="00381A9B"/>
    <w:rsid w:val="00381BE3"/>
    <w:rsid w:val="00381C0A"/>
    <w:rsid w:val="00381D77"/>
    <w:rsid w:val="00381DEB"/>
    <w:rsid w:val="00381E1D"/>
    <w:rsid w:val="00381F1C"/>
    <w:rsid w:val="00381FCA"/>
    <w:rsid w:val="00382076"/>
    <w:rsid w:val="00382280"/>
    <w:rsid w:val="00382536"/>
    <w:rsid w:val="00382676"/>
    <w:rsid w:val="00382807"/>
    <w:rsid w:val="00382813"/>
    <w:rsid w:val="0038289C"/>
    <w:rsid w:val="00382E64"/>
    <w:rsid w:val="00382E9F"/>
    <w:rsid w:val="00382F5D"/>
    <w:rsid w:val="00383039"/>
    <w:rsid w:val="003830DD"/>
    <w:rsid w:val="00383243"/>
    <w:rsid w:val="00383501"/>
    <w:rsid w:val="003835CF"/>
    <w:rsid w:val="003835FF"/>
    <w:rsid w:val="0038361A"/>
    <w:rsid w:val="00383699"/>
    <w:rsid w:val="003836BF"/>
    <w:rsid w:val="00383753"/>
    <w:rsid w:val="003839A7"/>
    <w:rsid w:val="003839F6"/>
    <w:rsid w:val="00383B35"/>
    <w:rsid w:val="00383D6E"/>
    <w:rsid w:val="00383E2C"/>
    <w:rsid w:val="00383FD3"/>
    <w:rsid w:val="003841B1"/>
    <w:rsid w:val="00384294"/>
    <w:rsid w:val="0038450E"/>
    <w:rsid w:val="00384739"/>
    <w:rsid w:val="00384921"/>
    <w:rsid w:val="003849C1"/>
    <w:rsid w:val="00384B0B"/>
    <w:rsid w:val="00384BAD"/>
    <w:rsid w:val="00384BFB"/>
    <w:rsid w:val="00384C73"/>
    <w:rsid w:val="00384C75"/>
    <w:rsid w:val="00384EF1"/>
    <w:rsid w:val="00384F0C"/>
    <w:rsid w:val="003850DF"/>
    <w:rsid w:val="003850F1"/>
    <w:rsid w:val="003851C3"/>
    <w:rsid w:val="003852CC"/>
    <w:rsid w:val="003853D8"/>
    <w:rsid w:val="003853F0"/>
    <w:rsid w:val="003855D5"/>
    <w:rsid w:val="00385668"/>
    <w:rsid w:val="0038586A"/>
    <w:rsid w:val="003858D1"/>
    <w:rsid w:val="0038592F"/>
    <w:rsid w:val="003859F7"/>
    <w:rsid w:val="00385B5F"/>
    <w:rsid w:val="00385C67"/>
    <w:rsid w:val="00385CB8"/>
    <w:rsid w:val="00385D10"/>
    <w:rsid w:val="00385DDC"/>
    <w:rsid w:val="00385EB2"/>
    <w:rsid w:val="00385FEE"/>
    <w:rsid w:val="00386381"/>
    <w:rsid w:val="003865F8"/>
    <w:rsid w:val="0038664F"/>
    <w:rsid w:val="00386695"/>
    <w:rsid w:val="00386B63"/>
    <w:rsid w:val="00386DA9"/>
    <w:rsid w:val="00386F81"/>
    <w:rsid w:val="00387018"/>
    <w:rsid w:val="00387022"/>
    <w:rsid w:val="003870FA"/>
    <w:rsid w:val="00387269"/>
    <w:rsid w:val="003872D3"/>
    <w:rsid w:val="003872E6"/>
    <w:rsid w:val="003873A3"/>
    <w:rsid w:val="003874D5"/>
    <w:rsid w:val="003877CD"/>
    <w:rsid w:val="003878B6"/>
    <w:rsid w:val="003879CD"/>
    <w:rsid w:val="00387ACD"/>
    <w:rsid w:val="00387C36"/>
    <w:rsid w:val="00387C44"/>
    <w:rsid w:val="00390060"/>
    <w:rsid w:val="00390396"/>
    <w:rsid w:val="003903EF"/>
    <w:rsid w:val="00390858"/>
    <w:rsid w:val="003909E0"/>
    <w:rsid w:val="00390A1C"/>
    <w:rsid w:val="00390A5E"/>
    <w:rsid w:val="00390C6A"/>
    <w:rsid w:val="00390CF8"/>
    <w:rsid w:val="00390D76"/>
    <w:rsid w:val="003912CF"/>
    <w:rsid w:val="00391398"/>
    <w:rsid w:val="003914AE"/>
    <w:rsid w:val="003914E3"/>
    <w:rsid w:val="00391867"/>
    <w:rsid w:val="00391888"/>
    <w:rsid w:val="00391917"/>
    <w:rsid w:val="00391AA4"/>
    <w:rsid w:val="00391BFA"/>
    <w:rsid w:val="00391C57"/>
    <w:rsid w:val="00391D3C"/>
    <w:rsid w:val="00391D6F"/>
    <w:rsid w:val="003920BF"/>
    <w:rsid w:val="00392281"/>
    <w:rsid w:val="003929AB"/>
    <w:rsid w:val="00392C3F"/>
    <w:rsid w:val="00392C65"/>
    <w:rsid w:val="00392CAB"/>
    <w:rsid w:val="00392CCF"/>
    <w:rsid w:val="00392E2D"/>
    <w:rsid w:val="00392F44"/>
    <w:rsid w:val="003931D2"/>
    <w:rsid w:val="003931DA"/>
    <w:rsid w:val="0039321C"/>
    <w:rsid w:val="003934D5"/>
    <w:rsid w:val="003936A9"/>
    <w:rsid w:val="003939F8"/>
    <w:rsid w:val="00393CC7"/>
    <w:rsid w:val="00393CFA"/>
    <w:rsid w:val="0039405F"/>
    <w:rsid w:val="00394117"/>
    <w:rsid w:val="003941BF"/>
    <w:rsid w:val="00394369"/>
    <w:rsid w:val="0039446B"/>
    <w:rsid w:val="003944FA"/>
    <w:rsid w:val="0039473D"/>
    <w:rsid w:val="003947DF"/>
    <w:rsid w:val="00394BA8"/>
    <w:rsid w:val="00394BB4"/>
    <w:rsid w:val="00394CFF"/>
    <w:rsid w:val="00394D21"/>
    <w:rsid w:val="00394DC5"/>
    <w:rsid w:val="00395146"/>
    <w:rsid w:val="00395283"/>
    <w:rsid w:val="00395374"/>
    <w:rsid w:val="003958A7"/>
    <w:rsid w:val="0039595C"/>
    <w:rsid w:val="00395C6B"/>
    <w:rsid w:val="00395C92"/>
    <w:rsid w:val="00395D50"/>
    <w:rsid w:val="00395F84"/>
    <w:rsid w:val="00395FED"/>
    <w:rsid w:val="0039608B"/>
    <w:rsid w:val="00396512"/>
    <w:rsid w:val="00396581"/>
    <w:rsid w:val="00396691"/>
    <w:rsid w:val="003968F5"/>
    <w:rsid w:val="003970A9"/>
    <w:rsid w:val="0039735F"/>
    <w:rsid w:val="003973E0"/>
    <w:rsid w:val="00397554"/>
    <w:rsid w:val="003975E3"/>
    <w:rsid w:val="00397733"/>
    <w:rsid w:val="003977D0"/>
    <w:rsid w:val="0039790C"/>
    <w:rsid w:val="00397A35"/>
    <w:rsid w:val="00397B44"/>
    <w:rsid w:val="00397BB7"/>
    <w:rsid w:val="00397C6C"/>
    <w:rsid w:val="00397D66"/>
    <w:rsid w:val="00397D6B"/>
    <w:rsid w:val="00397EAE"/>
    <w:rsid w:val="003A0091"/>
    <w:rsid w:val="003A00D7"/>
    <w:rsid w:val="003A0269"/>
    <w:rsid w:val="003A03A2"/>
    <w:rsid w:val="003A0416"/>
    <w:rsid w:val="003A045B"/>
    <w:rsid w:val="003A057C"/>
    <w:rsid w:val="003A0851"/>
    <w:rsid w:val="003A093B"/>
    <w:rsid w:val="003A0B72"/>
    <w:rsid w:val="003A0B90"/>
    <w:rsid w:val="003A0D08"/>
    <w:rsid w:val="003A0D12"/>
    <w:rsid w:val="003A1003"/>
    <w:rsid w:val="003A1081"/>
    <w:rsid w:val="003A1199"/>
    <w:rsid w:val="003A1492"/>
    <w:rsid w:val="003A1850"/>
    <w:rsid w:val="003A188D"/>
    <w:rsid w:val="003A18D0"/>
    <w:rsid w:val="003A1B7F"/>
    <w:rsid w:val="003A1CBD"/>
    <w:rsid w:val="003A1EDE"/>
    <w:rsid w:val="003A22AF"/>
    <w:rsid w:val="003A2428"/>
    <w:rsid w:val="003A2546"/>
    <w:rsid w:val="003A258E"/>
    <w:rsid w:val="003A25E6"/>
    <w:rsid w:val="003A25E9"/>
    <w:rsid w:val="003A2644"/>
    <w:rsid w:val="003A286D"/>
    <w:rsid w:val="003A2884"/>
    <w:rsid w:val="003A2EC3"/>
    <w:rsid w:val="003A31CF"/>
    <w:rsid w:val="003A3421"/>
    <w:rsid w:val="003A345D"/>
    <w:rsid w:val="003A365D"/>
    <w:rsid w:val="003A392C"/>
    <w:rsid w:val="003A3D7F"/>
    <w:rsid w:val="003A3ED9"/>
    <w:rsid w:val="003A411B"/>
    <w:rsid w:val="003A428A"/>
    <w:rsid w:val="003A43A7"/>
    <w:rsid w:val="003A4523"/>
    <w:rsid w:val="003A4654"/>
    <w:rsid w:val="003A48BB"/>
    <w:rsid w:val="003A48F8"/>
    <w:rsid w:val="003A4EBF"/>
    <w:rsid w:val="003A4FC8"/>
    <w:rsid w:val="003A5084"/>
    <w:rsid w:val="003A5418"/>
    <w:rsid w:val="003A541E"/>
    <w:rsid w:val="003A5469"/>
    <w:rsid w:val="003A572A"/>
    <w:rsid w:val="003A5871"/>
    <w:rsid w:val="003A58EA"/>
    <w:rsid w:val="003A5A19"/>
    <w:rsid w:val="003A5B06"/>
    <w:rsid w:val="003A5FA4"/>
    <w:rsid w:val="003A63CE"/>
    <w:rsid w:val="003A6481"/>
    <w:rsid w:val="003A66B3"/>
    <w:rsid w:val="003A66ED"/>
    <w:rsid w:val="003A686D"/>
    <w:rsid w:val="003A694F"/>
    <w:rsid w:val="003A6AD2"/>
    <w:rsid w:val="003A6B58"/>
    <w:rsid w:val="003A6D85"/>
    <w:rsid w:val="003A6E68"/>
    <w:rsid w:val="003A6F67"/>
    <w:rsid w:val="003A6FDE"/>
    <w:rsid w:val="003A704E"/>
    <w:rsid w:val="003A73B2"/>
    <w:rsid w:val="003A73FC"/>
    <w:rsid w:val="003A76B3"/>
    <w:rsid w:val="003A76D2"/>
    <w:rsid w:val="003A7A58"/>
    <w:rsid w:val="003A7B76"/>
    <w:rsid w:val="003A7C4F"/>
    <w:rsid w:val="003A7DD0"/>
    <w:rsid w:val="003A7E30"/>
    <w:rsid w:val="003A7F09"/>
    <w:rsid w:val="003A7FA1"/>
    <w:rsid w:val="003B0198"/>
    <w:rsid w:val="003B0376"/>
    <w:rsid w:val="003B03E4"/>
    <w:rsid w:val="003B03F7"/>
    <w:rsid w:val="003B0605"/>
    <w:rsid w:val="003B0823"/>
    <w:rsid w:val="003B0849"/>
    <w:rsid w:val="003B0908"/>
    <w:rsid w:val="003B09AB"/>
    <w:rsid w:val="003B0AE6"/>
    <w:rsid w:val="003B0CC4"/>
    <w:rsid w:val="003B0EB8"/>
    <w:rsid w:val="003B0FC1"/>
    <w:rsid w:val="003B146C"/>
    <w:rsid w:val="003B14CA"/>
    <w:rsid w:val="003B17CF"/>
    <w:rsid w:val="003B1A9F"/>
    <w:rsid w:val="003B1D24"/>
    <w:rsid w:val="003B1DA4"/>
    <w:rsid w:val="003B1E52"/>
    <w:rsid w:val="003B207C"/>
    <w:rsid w:val="003B20B7"/>
    <w:rsid w:val="003B22BB"/>
    <w:rsid w:val="003B23D6"/>
    <w:rsid w:val="003B2438"/>
    <w:rsid w:val="003B2A84"/>
    <w:rsid w:val="003B2CF8"/>
    <w:rsid w:val="003B3062"/>
    <w:rsid w:val="003B31AD"/>
    <w:rsid w:val="003B31E7"/>
    <w:rsid w:val="003B3285"/>
    <w:rsid w:val="003B3462"/>
    <w:rsid w:val="003B34AF"/>
    <w:rsid w:val="003B34BB"/>
    <w:rsid w:val="003B362A"/>
    <w:rsid w:val="003B390A"/>
    <w:rsid w:val="003B39F5"/>
    <w:rsid w:val="003B3A4B"/>
    <w:rsid w:val="003B3A57"/>
    <w:rsid w:val="003B3B43"/>
    <w:rsid w:val="003B3B6D"/>
    <w:rsid w:val="003B3CDC"/>
    <w:rsid w:val="003B3E94"/>
    <w:rsid w:val="003B41DB"/>
    <w:rsid w:val="003B4520"/>
    <w:rsid w:val="003B45A1"/>
    <w:rsid w:val="003B464C"/>
    <w:rsid w:val="003B48AD"/>
    <w:rsid w:val="003B4A85"/>
    <w:rsid w:val="003B4CBF"/>
    <w:rsid w:val="003B5124"/>
    <w:rsid w:val="003B5203"/>
    <w:rsid w:val="003B5235"/>
    <w:rsid w:val="003B541E"/>
    <w:rsid w:val="003B5480"/>
    <w:rsid w:val="003B55B3"/>
    <w:rsid w:val="003B57F6"/>
    <w:rsid w:val="003B5982"/>
    <w:rsid w:val="003B5A32"/>
    <w:rsid w:val="003B5B14"/>
    <w:rsid w:val="003B5B7B"/>
    <w:rsid w:val="003B5C7A"/>
    <w:rsid w:val="003B5D26"/>
    <w:rsid w:val="003B5E26"/>
    <w:rsid w:val="003B5E91"/>
    <w:rsid w:val="003B5EF6"/>
    <w:rsid w:val="003B5F80"/>
    <w:rsid w:val="003B631F"/>
    <w:rsid w:val="003B6420"/>
    <w:rsid w:val="003B666D"/>
    <w:rsid w:val="003B684D"/>
    <w:rsid w:val="003B6908"/>
    <w:rsid w:val="003B7287"/>
    <w:rsid w:val="003B7439"/>
    <w:rsid w:val="003B7581"/>
    <w:rsid w:val="003B766B"/>
    <w:rsid w:val="003B7B4A"/>
    <w:rsid w:val="003B7C5A"/>
    <w:rsid w:val="003B7CE4"/>
    <w:rsid w:val="003B7FF6"/>
    <w:rsid w:val="003C02AD"/>
    <w:rsid w:val="003C0572"/>
    <w:rsid w:val="003C05B4"/>
    <w:rsid w:val="003C0C2F"/>
    <w:rsid w:val="003C0D09"/>
    <w:rsid w:val="003C0EE6"/>
    <w:rsid w:val="003C0F15"/>
    <w:rsid w:val="003C0F2C"/>
    <w:rsid w:val="003C0F77"/>
    <w:rsid w:val="003C0FE3"/>
    <w:rsid w:val="003C114A"/>
    <w:rsid w:val="003C1273"/>
    <w:rsid w:val="003C13EE"/>
    <w:rsid w:val="003C1701"/>
    <w:rsid w:val="003C19AF"/>
    <w:rsid w:val="003C19BE"/>
    <w:rsid w:val="003C19FB"/>
    <w:rsid w:val="003C1A0E"/>
    <w:rsid w:val="003C1ACF"/>
    <w:rsid w:val="003C1B56"/>
    <w:rsid w:val="003C2030"/>
    <w:rsid w:val="003C20DC"/>
    <w:rsid w:val="003C216A"/>
    <w:rsid w:val="003C2421"/>
    <w:rsid w:val="003C25B7"/>
    <w:rsid w:val="003C26B7"/>
    <w:rsid w:val="003C2760"/>
    <w:rsid w:val="003C27CD"/>
    <w:rsid w:val="003C2B02"/>
    <w:rsid w:val="003C2B7F"/>
    <w:rsid w:val="003C2BD0"/>
    <w:rsid w:val="003C2DEB"/>
    <w:rsid w:val="003C316C"/>
    <w:rsid w:val="003C3359"/>
    <w:rsid w:val="003C34F3"/>
    <w:rsid w:val="003C355A"/>
    <w:rsid w:val="003C36D9"/>
    <w:rsid w:val="003C38A9"/>
    <w:rsid w:val="003C3B13"/>
    <w:rsid w:val="003C3B52"/>
    <w:rsid w:val="003C3BCE"/>
    <w:rsid w:val="003C3D37"/>
    <w:rsid w:val="003C3D55"/>
    <w:rsid w:val="003C3DCF"/>
    <w:rsid w:val="003C3E05"/>
    <w:rsid w:val="003C3E4A"/>
    <w:rsid w:val="003C3E57"/>
    <w:rsid w:val="003C410E"/>
    <w:rsid w:val="003C41C3"/>
    <w:rsid w:val="003C4743"/>
    <w:rsid w:val="003C4746"/>
    <w:rsid w:val="003C4E64"/>
    <w:rsid w:val="003C4F06"/>
    <w:rsid w:val="003C511A"/>
    <w:rsid w:val="003C5153"/>
    <w:rsid w:val="003C5200"/>
    <w:rsid w:val="003C5701"/>
    <w:rsid w:val="003C5BFD"/>
    <w:rsid w:val="003C5FF2"/>
    <w:rsid w:val="003C61E7"/>
    <w:rsid w:val="003C6221"/>
    <w:rsid w:val="003C62A6"/>
    <w:rsid w:val="003C6491"/>
    <w:rsid w:val="003C6537"/>
    <w:rsid w:val="003C6548"/>
    <w:rsid w:val="003C66CC"/>
    <w:rsid w:val="003C6A81"/>
    <w:rsid w:val="003C6BB6"/>
    <w:rsid w:val="003C7043"/>
    <w:rsid w:val="003C71DD"/>
    <w:rsid w:val="003C7293"/>
    <w:rsid w:val="003C72AA"/>
    <w:rsid w:val="003C72BC"/>
    <w:rsid w:val="003C75CD"/>
    <w:rsid w:val="003C767D"/>
    <w:rsid w:val="003C77C0"/>
    <w:rsid w:val="003C77C8"/>
    <w:rsid w:val="003C77FA"/>
    <w:rsid w:val="003C78F1"/>
    <w:rsid w:val="003C793A"/>
    <w:rsid w:val="003C793B"/>
    <w:rsid w:val="003C7B6F"/>
    <w:rsid w:val="003C7CB1"/>
    <w:rsid w:val="003C7DA9"/>
    <w:rsid w:val="003C7EB3"/>
    <w:rsid w:val="003D0022"/>
    <w:rsid w:val="003D0026"/>
    <w:rsid w:val="003D017E"/>
    <w:rsid w:val="003D018D"/>
    <w:rsid w:val="003D0243"/>
    <w:rsid w:val="003D033A"/>
    <w:rsid w:val="003D0778"/>
    <w:rsid w:val="003D0A27"/>
    <w:rsid w:val="003D0A39"/>
    <w:rsid w:val="003D0C1F"/>
    <w:rsid w:val="003D0CB1"/>
    <w:rsid w:val="003D1075"/>
    <w:rsid w:val="003D1397"/>
    <w:rsid w:val="003D171A"/>
    <w:rsid w:val="003D1751"/>
    <w:rsid w:val="003D1B80"/>
    <w:rsid w:val="003D1F2D"/>
    <w:rsid w:val="003D1F86"/>
    <w:rsid w:val="003D2140"/>
    <w:rsid w:val="003D229A"/>
    <w:rsid w:val="003D22B6"/>
    <w:rsid w:val="003D273B"/>
    <w:rsid w:val="003D2750"/>
    <w:rsid w:val="003D2781"/>
    <w:rsid w:val="003D2799"/>
    <w:rsid w:val="003D2A7A"/>
    <w:rsid w:val="003D2B70"/>
    <w:rsid w:val="003D2B71"/>
    <w:rsid w:val="003D2EFE"/>
    <w:rsid w:val="003D2FFF"/>
    <w:rsid w:val="003D32B8"/>
    <w:rsid w:val="003D33B9"/>
    <w:rsid w:val="003D3428"/>
    <w:rsid w:val="003D362C"/>
    <w:rsid w:val="003D365C"/>
    <w:rsid w:val="003D395D"/>
    <w:rsid w:val="003D3983"/>
    <w:rsid w:val="003D3B8E"/>
    <w:rsid w:val="003D3BBC"/>
    <w:rsid w:val="003D3EB9"/>
    <w:rsid w:val="003D423B"/>
    <w:rsid w:val="003D447A"/>
    <w:rsid w:val="003D4501"/>
    <w:rsid w:val="003D451D"/>
    <w:rsid w:val="003D48F5"/>
    <w:rsid w:val="003D4998"/>
    <w:rsid w:val="003D49FD"/>
    <w:rsid w:val="003D4B75"/>
    <w:rsid w:val="003D4BE1"/>
    <w:rsid w:val="003D4D13"/>
    <w:rsid w:val="003D50EF"/>
    <w:rsid w:val="003D523C"/>
    <w:rsid w:val="003D5284"/>
    <w:rsid w:val="003D5606"/>
    <w:rsid w:val="003D56E9"/>
    <w:rsid w:val="003D58EB"/>
    <w:rsid w:val="003D594F"/>
    <w:rsid w:val="003D5A85"/>
    <w:rsid w:val="003D5D40"/>
    <w:rsid w:val="003D6415"/>
    <w:rsid w:val="003D6A5B"/>
    <w:rsid w:val="003D6ACF"/>
    <w:rsid w:val="003D6B10"/>
    <w:rsid w:val="003D6C99"/>
    <w:rsid w:val="003D6D5E"/>
    <w:rsid w:val="003D6F85"/>
    <w:rsid w:val="003D721C"/>
    <w:rsid w:val="003D7366"/>
    <w:rsid w:val="003D7592"/>
    <w:rsid w:val="003D7694"/>
    <w:rsid w:val="003D7E06"/>
    <w:rsid w:val="003D7F56"/>
    <w:rsid w:val="003E0033"/>
    <w:rsid w:val="003E005E"/>
    <w:rsid w:val="003E00ED"/>
    <w:rsid w:val="003E0200"/>
    <w:rsid w:val="003E0759"/>
    <w:rsid w:val="003E08B0"/>
    <w:rsid w:val="003E093E"/>
    <w:rsid w:val="003E0A42"/>
    <w:rsid w:val="003E0B0F"/>
    <w:rsid w:val="003E0D0B"/>
    <w:rsid w:val="003E0F64"/>
    <w:rsid w:val="003E0FDD"/>
    <w:rsid w:val="003E1078"/>
    <w:rsid w:val="003E1270"/>
    <w:rsid w:val="003E13EC"/>
    <w:rsid w:val="003E14B8"/>
    <w:rsid w:val="003E15C1"/>
    <w:rsid w:val="003E167F"/>
    <w:rsid w:val="003E16BB"/>
    <w:rsid w:val="003E1806"/>
    <w:rsid w:val="003E1A8B"/>
    <w:rsid w:val="003E1AED"/>
    <w:rsid w:val="003E1C64"/>
    <w:rsid w:val="003E2008"/>
    <w:rsid w:val="003E22BC"/>
    <w:rsid w:val="003E2599"/>
    <w:rsid w:val="003E26B9"/>
    <w:rsid w:val="003E2857"/>
    <w:rsid w:val="003E2B5C"/>
    <w:rsid w:val="003E2F69"/>
    <w:rsid w:val="003E3040"/>
    <w:rsid w:val="003E308D"/>
    <w:rsid w:val="003E31BA"/>
    <w:rsid w:val="003E3373"/>
    <w:rsid w:val="003E343A"/>
    <w:rsid w:val="003E3712"/>
    <w:rsid w:val="003E3A7C"/>
    <w:rsid w:val="003E3A92"/>
    <w:rsid w:val="003E3CB4"/>
    <w:rsid w:val="003E3DBE"/>
    <w:rsid w:val="003E3F41"/>
    <w:rsid w:val="003E4011"/>
    <w:rsid w:val="003E42AF"/>
    <w:rsid w:val="003E430F"/>
    <w:rsid w:val="003E469F"/>
    <w:rsid w:val="003E48AD"/>
    <w:rsid w:val="003E4C9E"/>
    <w:rsid w:val="003E5256"/>
    <w:rsid w:val="003E551A"/>
    <w:rsid w:val="003E55A3"/>
    <w:rsid w:val="003E5618"/>
    <w:rsid w:val="003E56F4"/>
    <w:rsid w:val="003E58EB"/>
    <w:rsid w:val="003E59F1"/>
    <w:rsid w:val="003E5CB0"/>
    <w:rsid w:val="003E5CC5"/>
    <w:rsid w:val="003E5D1D"/>
    <w:rsid w:val="003E5D51"/>
    <w:rsid w:val="003E6074"/>
    <w:rsid w:val="003E609B"/>
    <w:rsid w:val="003E6148"/>
    <w:rsid w:val="003E627A"/>
    <w:rsid w:val="003E628B"/>
    <w:rsid w:val="003E6435"/>
    <w:rsid w:val="003E65CB"/>
    <w:rsid w:val="003E6633"/>
    <w:rsid w:val="003E68CB"/>
    <w:rsid w:val="003E68F8"/>
    <w:rsid w:val="003E68FF"/>
    <w:rsid w:val="003E6AA1"/>
    <w:rsid w:val="003E6E69"/>
    <w:rsid w:val="003E6F74"/>
    <w:rsid w:val="003E6FF1"/>
    <w:rsid w:val="003E71CF"/>
    <w:rsid w:val="003E722E"/>
    <w:rsid w:val="003E7305"/>
    <w:rsid w:val="003E7371"/>
    <w:rsid w:val="003E745A"/>
    <w:rsid w:val="003E7937"/>
    <w:rsid w:val="003E7A57"/>
    <w:rsid w:val="003E7AD2"/>
    <w:rsid w:val="003E7E9B"/>
    <w:rsid w:val="003E7EA5"/>
    <w:rsid w:val="003E7FF0"/>
    <w:rsid w:val="003F03C5"/>
    <w:rsid w:val="003F077B"/>
    <w:rsid w:val="003F0A57"/>
    <w:rsid w:val="003F0A7B"/>
    <w:rsid w:val="003F0B9B"/>
    <w:rsid w:val="003F0BA3"/>
    <w:rsid w:val="003F0BD1"/>
    <w:rsid w:val="003F0C61"/>
    <w:rsid w:val="003F0DF7"/>
    <w:rsid w:val="003F0E5A"/>
    <w:rsid w:val="003F0EB3"/>
    <w:rsid w:val="003F12EC"/>
    <w:rsid w:val="003F13EC"/>
    <w:rsid w:val="003F1417"/>
    <w:rsid w:val="003F153A"/>
    <w:rsid w:val="003F1644"/>
    <w:rsid w:val="003F1657"/>
    <w:rsid w:val="003F1750"/>
    <w:rsid w:val="003F1A68"/>
    <w:rsid w:val="003F1BFC"/>
    <w:rsid w:val="003F1C2C"/>
    <w:rsid w:val="003F1DFC"/>
    <w:rsid w:val="003F1E9D"/>
    <w:rsid w:val="003F1EEA"/>
    <w:rsid w:val="003F23B4"/>
    <w:rsid w:val="003F2568"/>
    <w:rsid w:val="003F25A5"/>
    <w:rsid w:val="003F26FF"/>
    <w:rsid w:val="003F27C7"/>
    <w:rsid w:val="003F28B8"/>
    <w:rsid w:val="003F2A15"/>
    <w:rsid w:val="003F2A80"/>
    <w:rsid w:val="003F2B8F"/>
    <w:rsid w:val="003F2BC3"/>
    <w:rsid w:val="003F2F41"/>
    <w:rsid w:val="003F3067"/>
    <w:rsid w:val="003F341C"/>
    <w:rsid w:val="003F34DB"/>
    <w:rsid w:val="003F35D1"/>
    <w:rsid w:val="003F3643"/>
    <w:rsid w:val="003F3656"/>
    <w:rsid w:val="003F3711"/>
    <w:rsid w:val="003F373B"/>
    <w:rsid w:val="003F3786"/>
    <w:rsid w:val="003F3996"/>
    <w:rsid w:val="003F3ADE"/>
    <w:rsid w:val="003F3EF1"/>
    <w:rsid w:val="003F3FD9"/>
    <w:rsid w:val="003F42BB"/>
    <w:rsid w:val="003F43E0"/>
    <w:rsid w:val="003F4403"/>
    <w:rsid w:val="003F44DE"/>
    <w:rsid w:val="003F46C0"/>
    <w:rsid w:val="003F47C5"/>
    <w:rsid w:val="003F4866"/>
    <w:rsid w:val="003F48CB"/>
    <w:rsid w:val="003F4BBD"/>
    <w:rsid w:val="003F4CCB"/>
    <w:rsid w:val="003F4D2C"/>
    <w:rsid w:val="003F4D3F"/>
    <w:rsid w:val="003F4DE6"/>
    <w:rsid w:val="003F4F41"/>
    <w:rsid w:val="003F5027"/>
    <w:rsid w:val="003F518A"/>
    <w:rsid w:val="003F51BA"/>
    <w:rsid w:val="003F51FA"/>
    <w:rsid w:val="003F5207"/>
    <w:rsid w:val="003F5236"/>
    <w:rsid w:val="003F55A9"/>
    <w:rsid w:val="003F57D5"/>
    <w:rsid w:val="003F581E"/>
    <w:rsid w:val="003F5845"/>
    <w:rsid w:val="003F584F"/>
    <w:rsid w:val="003F591E"/>
    <w:rsid w:val="003F5A1E"/>
    <w:rsid w:val="003F5A4D"/>
    <w:rsid w:val="003F5CD0"/>
    <w:rsid w:val="003F5FD8"/>
    <w:rsid w:val="003F618A"/>
    <w:rsid w:val="003F64FE"/>
    <w:rsid w:val="003F6666"/>
    <w:rsid w:val="003F6773"/>
    <w:rsid w:val="003F6859"/>
    <w:rsid w:val="003F6927"/>
    <w:rsid w:val="003F6D6A"/>
    <w:rsid w:val="003F6F01"/>
    <w:rsid w:val="003F7140"/>
    <w:rsid w:val="003F73CE"/>
    <w:rsid w:val="003F742B"/>
    <w:rsid w:val="003F796F"/>
    <w:rsid w:val="003F797F"/>
    <w:rsid w:val="003F7C22"/>
    <w:rsid w:val="003F7CFF"/>
    <w:rsid w:val="003F7D07"/>
    <w:rsid w:val="003F7D53"/>
    <w:rsid w:val="004000D2"/>
    <w:rsid w:val="00400217"/>
    <w:rsid w:val="004003BA"/>
    <w:rsid w:val="004003D0"/>
    <w:rsid w:val="00400484"/>
    <w:rsid w:val="004006BB"/>
    <w:rsid w:val="004007C8"/>
    <w:rsid w:val="00400869"/>
    <w:rsid w:val="00400A40"/>
    <w:rsid w:val="00400A5B"/>
    <w:rsid w:val="00400C93"/>
    <w:rsid w:val="00401169"/>
    <w:rsid w:val="0040140D"/>
    <w:rsid w:val="0040144A"/>
    <w:rsid w:val="004015BD"/>
    <w:rsid w:val="00401631"/>
    <w:rsid w:val="0040178A"/>
    <w:rsid w:val="004017C3"/>
    <w:rsid w:val="004017D0"/>
    <w:rsid w:val="00401A75"/>
    <w:rsid w:val="00401D26"/>
    <w:rsid w:val="00401D7B"/>
    <w:rsid w:val="00401E8D"/>
    <w:rsid w:val="00401FBA"/>
    <w:rsid w:val="00402001"/>
    <w:rsid w:val="0040216F"/>
    <w:rsid w:val="0040223B"/>
    <w:rsid w:val="004024A7"/>
    <w:rsid w:val="00402541"/>
    <w:rsid w:val="004025BB"/>
    <w:rsid w:val="004026A3"/>
    <w:rsid w:val="00402AF5"/>
    <w:rsid w:val="00402B5D"/>
    <w:rsid w:val="00402B7B"/>
    <w:rsid w:val="00402C97"/>
    <w:rsid w:val="00402DCB"/>
    <w:rsid w:val="00402E2A"/>
    <w:rsid w:val="0040304E"/>
    <w:rsid w:val="004030E7"/>
    <w:rsid w:val="00403485"/>
    <w:rsid w:val="00403650"/>
    <w:rsid w:val="00403A27"/>
    <w:rsid w:val="00403A5E"/>
    <w:rsid w:val="00403A72"/>
    <w:rsid w:val="00403B8F"/>
    <w:rsid w:val="00403C3B"/>
    <w:rsid w:val="00403CBE"/>
    <w:rsid w:val="00403D80"/>
    <w:rsid w:val="00403DF1"/>
    <w:rsid w:val="00403F17"/>
    <w:rsid w:val="00404125"/>
    <w:rsid w:val="00404231"/>
    <w:rsid w:val="004045D0"/>
    <w:rsid w:val="00404792"/>
    <w:rsid w:val="00404A18"/>
    <w:rsid w:val="00404B5F"/>
    <w:rsid w:val="00404BA9"/>
    <w:rsid w:val="00404DBB"/>
    <w:rsid w:val="00404EF5"/>
    <w:rsid w:val="00405687"/>
    <w:rsid w:val="00405918"/>
    <w:rsid w:val="00405927"/>
    <w:rsid w:val="00405B14"/>
    <w:rsid w:val="00405D6A"/>
    <w:rsid w:val="00405E97"/>
    <w:rsid w:val="00405FEE"/>
    <w:rsid w:val="0040666D"/>
    <w:rsid w:val="0040670C"/>
    <w:rsid w:val="0040674A"/>
    <w:rsid w:val="004067D5"/>
    <w:rsid w:val="0040696A"/>
    <w:rsid w:val="00406CBF"/>
    <w:rsid w:val="00406DCD"/>
    <w:rsid w:val="00406EF2"/>
    <w:rsid w:val="00406EFB"/>
    <w:rsid w:val="00407497"/>
    <w:rsid w:val="004074DC"/>
    <w:rsid w:val="00407552"/>
    <w:rsid w:val="00407A6B"/>
    <w:rsid w:val="00407DDC"/>
    <w:rsid w:val="00407E2D"/>
    <w:rsid w:val="00410484"/>
    <w:rsid w:val="004104ED"/>
    <w:rsid w:val="0041066E"/>
    <w:rsid w:val="004106E5"/>
    <w:rsid w:val="0041088A"/>
    <w:rsid w:val="00410A1D"/>
    <w:rsid w:val="00410E3F"/>
    <w:rsid w:val="00410E96"/>
    <w:rsid w:val="00410F83"/>
    <w:rsid w:val="00410FFB"/>
    <w:rsid w:val="00411200"/>
    <w:rsid w:val="00411397"/>
    <w:rsid w:val="004113A1"/>
    <w:rsid w:val="004115FA"/>
    <w:rsid w:val="00411648"/>
    <w:rsid w:val="004117A3"/>
    <w:rsid w:val="00411DF6"/>
    <w:rsid w:val="00412008"/>
    <w:rsid w:val="00412362"/>
    <w:rsid w:val="00412421"/>
    <w:rsid w:val="00412492"/>
    <w:rsid w:val="004124B8"/>
    <w:rsid w:val="0041283C"/>
    <w:rsid w:val="00412A9F"/>
    <w:rsid w:val="00412AED"/>
    <w:rsid w:val="00412F1D"/>
    <w:rsid w:val="0041329A"/>
    <w:rsid w:val="004133FE"/>
    <w:rsid w:val="00413502"/>
    <w:rsid w:val="00413810"/>
    <w:rsid w:val="00413CC3"/>
    <w:rsid w:val="00413EBF"/>
    <w:rsid w:val="0041418F"/>
    <w:rsid w:val="0041424A"/>
    <w:rsid w:val="00414278"/>
    <w:rsid w:val="004142B8"/>
    <w:rsid w:val="00414394"/>
    <w:rsid w:val="0041446F"/>
    <w:rsid w:val="00414666"/>
    <w:rsid w:val="004146D2"/>
    <w:rsid w:val="004146F0"/>
    <w:rsid w:val="004147BD"/>
    <w:rsid w:val="00414B18"/>
    <w:rsid w:val="00414B84"/>
    <w:rsid w:val="00414C9D"/>
    <w:rsid w:val="004153EC"/>
    <w:rsid w:val="00415426"/>
    <w:rsid w:val="00415708"/>
    <w:rsid w:val="00415749"/>
    <w:rsid w:val="0041587E"/>
    <w:rsid w:val="004158DD"/>
    <w:rsid w:val="0041618E"/>
    <w:rsid w:val="00416389"/>
    <w:rsid w:val="004163C7"/>
    <w:rsid w:val="004165A7"/>
    <w:rsid w:val="0041661A"/>
    <w:rsid w:val="004166A4"/>
    <w:rsid w:val="004167A2"/>
    <w:rsid w:val="0041688C"/>
    <w:rsid w:val="00416A28"/>
    <w:rsid w:val="00416B88"/>
    <w:rsid w:val="00416D46"/>
    <w:rsid w:val="00416EA3"/>
    <w:rsid w:val="00416F39"/>
    <w:rsid w:val="00416F4C"/>
    <w:rsid w:val="004170C7"/>
    <w:rsid w:val="004170D0"/>
    <w:rsid w:val="004170E7"/>
    <w:rsid w:val="0041730E"/>
    <w:rsid w:val="00417363"/>
    <w:rsid w:val="0041770F"/>
    <w:rsid w:val="00417909"/>
    <w:rsid w:val="0041799E"/>
    <w:rsid w:val="00417A24"/>
    <w:rsid w:val="0042006B"/>
    <w:rsid w:val="004201F7"/>
    <w:rsid w:val="0042024C"/>
    <w:rsid w:val="004207A2"/>
    <w:rsid w:val="00420860"/>
    <w:rsid w:val="0042086F"/>
    <w:rsid w:val="00420977"/>
    <w:rsid w:val="00420A0C"/>
    <w:rsid w:val="00420DBD"/>
    <w:rsid w:val="00421000"/>
    <w:rsid w:val="00421060"/>
    <w:rsid w:val="0042107D"/>
    <w:rsid w:val="0042119F"/>
    <w:rsid w:val="00421453"/>
    <w:rsid w:val="0042157B"/>
    <w:rsid w:val="004216E3"/>
    <w:rsid w:val="0042175F"/>
    <w:rsid w:val="00421904"/>
    <w:rsid w:val="00421AB7"/>
    <w:rsid w:val="00421E77"/>
    <w:rsid w:val="00422019"/>
    <w:rsid w:val="00422106"/>
    <w:rsid w:val="00422218"/>
    <w:rsid w:val="0042227C"/>
    <w:rsid w:val="004224D6"/>
    <w:rsid w:val="004224EC"/>
    <w:rsid w:val="004225BB"/>
    <w:rsid w:val="00422AEB"/>
    <w:rsid w:val="00422E25"/>
    <w:rsid w:val="00422EDE"/>
    <w:rsid w:val="00422F0F"/>
    <w:rsid w:val="00423162"/>
    <w:rsid w:val="00423276"/>
    <w:rsid w:val="004233B9"/>
    <w:rsid w:val="00423579"/>
    <w:rsid w:val="004238F6"/>
    <w:rsid w:val="00423A3C"/>
    <w:rsid w:val="00423AC4"/>
    <w:rsid w:val="00423B90"/>
    <w:rsid w:val="00423CC1"/>
    <w:rsid w:val="00423CCD"/>
    <w:rsid w:val="00423D12"/>
    <w:rsid w:val="00423DCD"/>
    <w:rsid w:val="00423DED"/>
    <w:rsid w:val="00423E96"/>
    <w:rsid w:val="00423F26"/>
    <w:rsid w:val="00424350"/>
    <w:rsid w:val="0042439C"/>
    <w:rsid w:val="004247D5"/>
    <w:rsid w:val="00424822"/>
    <w:rsid w:val="0042485E"/>
    <w:rsid w:val="00424894"/>
    <w:rsid w:val="00424AB5"/>
    <w:rsid w:val="00424E77"/>
    <w:rsid w:val="00425513"/>
    <w:rsid w:val="00425D08"/>
    <w:rsid w:val="0042600A"/>
    <w:rsid w:val="004260ED"/>
    <w:rsid w:val="004263B9"/>
    <w:rsid w:val="004263C2"/>
    <w:rsid w:val="00426753"/>
    <w:rsid w:val="0042689C"/>
    <w:rsid w:val="00426BE7"/>
    <w:rsid w:val="00427476"/>
    <w:rsid w:val="004275A1"/>
    <w:rsid w:val="00427712"/>
    <w:rsid w:val="00427B71"/>
    <w:rsid w:val="00427BF6"/>
    <w:rsid w:val="00427CC5"/>
    <w:rsid w:val="004301F4"/>
    <w:rsid w:val="00430275"/>
    <w:rsid w:val="004302B2"/>
    <w:rsid w:val="004304F6"/>
    <w:rsid w:val="004306AC"/>
    <w:rsid w:val="00430724"/>
    <w:rsid w:val="00430ABC"/>
    <w:rsid w:val="00430AE5"/>
    <w:rsid w:val="00430C7A"/>
    <w:rsid w:val="00430DF5"/>
    <w:rsid w:val="00430E4A"/>
    <w:rsid w:val="00430F63"/>
    <w:rsid w:val="0043106F"/>
    <w:rsid w:val="004312D2"/>
    <w:rsid w:val="0043157C"/>
    <w:rsid w:val="0043171D"/>
    <w:rsid w:val="00431752"/>
    <w:rsid w:val="004318E2"/>
    <w:rsid w:val="00431973"/>
    <w:rsid w:val="00431A7A"/>
    <w:rsid w:val="00431B9C"/>
    <w:rsid w:val="00431BD8"/>
    <w:rsid w:val="00431CFF"/>
    <w:rsid w:val="00431EB0"/>
    <w:rsid w:val="004320BF"/>
    <w:rsid w:val="0043220B"/>
    <w:rsid w:val="004322C4"/>
    <w:rsid w:val="0043235C"/>
    <w:rsid w:val="00432555"/>
    <w:rsid w:val="00432842"/>
    <w:rsid w:val="00432AE2"/>
    <w:rsid w:val="00432DB7"/>
    <w:rsid w:val="00432EC2"/>
    <w:rsid w:val="00433141"/>
    <w:rsid w:val="0043348C"/>
    <w:rsid w:val="00433C4B"/>
    <w:rsid w:val="00433D90"/>
    <w:rsid w:val="004340FF"/>
    <w:rsid w:val="0043415D"/>
    <w:rsid w:val="00434364"/>
    <w:rsid w:val="004343D6"/>
    <w:rsid w:val="00434423"/>
    <w:rsid w:val="00434496"/>
    <w:rsid w:val="00434497"/>
    <w:rsid w:val="0043467B"/>
    <w:rsid w:val="00434726"/>
    <w:rsid w:val="00434734"/>
    <w:rsid w:val="004347A0"/>
    <w:rsid w:val="00434B68"/>
    <w:rsid w:val="00434D02"/>
    <w:rsid w:val="00435203"/>
    <w:rsid w:val="00435238"/>
    <w:rsid w:val="00435385"/>
    <w:rsid w:val="00435847"/>
    <w:rsid w:val="004358C4"/>
    <w:rsid w:val="004358E2"/>
    <w:rsid w:val="004358EA"/>
    <w:rsid w:val="00435B9C"/>
    <w:rsid w:val="00435E20"/>
    <w:rsid w:val="00435F0E"/>
    <w:rsid w:val="00435F95"/>
    <w:rsid w:val="004360D5"/>
    <w:rsid w:val="004360F5"/>
    <w:rsid w:val="004362E7"/>
    <w:rsid w:val="0043638E"/>
    <w:rsid w:val="004364EF"/>
    <w:rsid w:val="004366BB"/>
    <w:rsid w:val="0043677F"/>
    <w:rsid w:val="00436870"/>
    <w:rsid w:val="00436A45"/>
    <w:rsid w:val="00436ADB"/>
    <w:rsid w:val="00436BFB"/>
    <w:rsid w:val="00436C73"/>
    <w:rsid w:val="00436D46"/>
    <w:rsid w:val="004374B1"/>
    <w:rsid w:val="004375BF"/>
    <w:rsid w:val="00437681"/>
    <w:rsid w:val="00437790"/>
    <w:rsid w:val="004377B8"/>
    <w:rsid w:val="00437BA5"/>
    <w:rsid w:val="00437ECF"/>
    <w:rsid w:val="004401F6"/>
    <w:rsid w:val="00440389"/>
    <w:rsid w:val="00440673"/>
    <w:rsid w:val="004408A0"/>
    <w:rsid w:val="00440912"/>
    <w:rsid w:val="004409D6"/>
    <w:rsid w:val="00440B1C"/>
    <w:rsid w:val="00440D28"/>
    <w:rsid w:val="00440E7A"/>
    <w:rsid w:val="0044112C"/>
    <w:rsid w:val="004413C2"/>
    <w:rsid w:val="00441936"/>
    <w:rsid w:val="00441FF0"/>
    <w:rsid w:val="0044209C"/>
    <w:rsid w:val="00442132"/>
    <w:rsid w:val="00442205"/>
    <w:rsid w:val="00442342"/>
    <w:rsid w:val="004426AB"/>
    <w:rsid w:val="00442978"/>
    <w:rsid w:val="00442A43"/>
    <w:rsid w:val="00442AD1"/>
    <w:rsid w:val="00443186"/>
    <w:rsid w:val="00443333"/>
    <w:rsid w:val="004434B5"/>
    <w:rsid w:val="00443693"/>
    <w:rsid w:val="004436F9"/>
    <w:rsid w:val="00443721"/>
    <w:rsid w:val="0044376A"/>
    <w:rsid w:val="0044379A"/>
    <w:rsid w:val="00443B5B"/>
    <w:rsid w:val="00444454"/>
    <w:rsid w:val="004444E5"/>
    <w:rsid w:val="00444584"/>
    <w:rsid w:val="004446C0"/>
    <w:rsid w:val="004449CB"/>
    <w:rsid w:val="00444AB2"/>
    <w:rsid w:val="00444ACE"/>
    <w:rsid w:val="00444E01"/>
    <w:rsid w:val="0044530E"/>
    <w:rsid w:val="004454F1"/>
    <w:rsid w:val="00445570"/>
    <w:rsid w:val="0044557A"/>
    <w:rsid w:val="004456E3"/>
    <w:rsid w:val="004459A4"/>
    <w:rsid w:val="00445A78"/>
    <w:rsid w:val="00445A84"/>
    <w:rsid w:val="00445E9D"/>
    <w:rsid w:val="00445F1F"/>
    <w:rsid w:val="00446287"/>
    <w:rsid w:val="00446305"/>
    <w:rsid w:val="0044649B"/>
    <w:rsid w:val="00446675"/>
    <w:rsid w:val="004468FE"/>
    <w:rsid w:val="00446C17"/>
    <w:rsid w:val="00446D5F"/>
    <w:rsid w:val="00446DA4"/>
    <w:rsid w:val="00446E15"/>
    <w:rsid w:val="00446FD7"/>
    <w:rsid w:val="00447116"/>
    <w:rsid w:val="00447281"/>
    <w:rsid w:val="004472E8"/>
    <w:rsid w:val="00447372"/>
    <w:rsid w:val="00447415"/>
    <w:rsid w:val="004476D0"/>
    <w:rsid w:val="004477BE"/>
    <w:rsid w:val="00447A98"/>
    <w:rsid w:val="00447BED"/>
    <w:rsid w:val="00447DBE"/>
    <w:rsid w:val="00447E83"/>
    <w:rsid w:val="00447F09"/>
    <w:rsid w:val="004500E0"/>
    <w:rsid w:val="0045032D"/>
    <w:rsid w:val="00450496"/>
    <w:rsid w:val="004505DA"/>
    <w:rsid w:val="0045076C"/>
    <w:rsid w:val="004507B1"/>
    <w:rsid w:val="00450916"/>
    <w:rsid w:val="00450D3F"/>
    <w:rsid w:val="00450E40"/>
    <w:rsid w:val="00450EC9"/>
    <w:rsid w:val="00451064"/>
    <w:rsid w:val="00451316"/>
    <w:rsid w:val="00451368"/>
    <w:rsid w:val="004513B3"/>
    <w:rsid w:val="00451674"/>
    <w:rsid w:val="004516BF"/>
    <w:rsid w:val="0045186D"/>
    <w:rsid w:val="004518D0"/>
    <w:rsid w:val="00451B17"/>
    <w:rsid w:val="00451CA6"/>
    <w:rsid w:val="00451F3F"/>
    <w:rsid w:val="004520EC"/>
    <w:rsid w:val="00452176"/>
    <w:rsid w:val="0045237A"/>
    <w:rsid w:val="00452447"/>
    <w:rsid w:val="004526BD"/>
    <w:rsid w:val="00452793"/>
    <w:rsid w:val="004527FE"/>
    <w:rsid w:val="00452808"/>
    <w:rsid w:val="004528D1"/>
    <w:rsid w:val="00452A33"/>
    <w:rsid w:val="00452CD2"/>
    <w:rsid w:val="00452E19"/>
    <w:rsid w:val="00452F3B"/>
    <w:rsid w:val="0045331F"/>
    <w:rsid w:val="004534EA"/>
    <w:rsid w:val="00453629"/>
    <w:rsid w:val="0045381E"/>
    <w:rsid w:val="00453A65"/>
    <w:rsid w:val="00453BEE"/>
    <w:rsid w:val="00453EDD"/>
    <w:rsid w:val="004542FE"/>
    <w:rsid w:val="004544CF"/>
    <w:rsid w:val="0045459D"/>
    <w:rsid w:val="004546E0"/>
    <w:rsid w:val="004546F8"/>
    <w:rsid w:val="004549B2"/>
    <w:rsid w:val="00454B66"/>
    <w:rsid w:val="00454C02"/>
    <w:rsid w:val="00454EB6"/>
    <w:rsid w:val="00454F0E"/>
    <w:rsid w:val="00455334"/>
    <w:rsid w:val="004559D1"/>
    <w:rsid w:val="004559F1"/>
    <w:rsid w:val="00455B43"/>
    <w:rsid w:val="00455BC5"/>
    <w:rsid w:val="00455C0C"/>
    <w:rsid w:val="00455C14"/>
    <w:rsid w:val="00455FE3"/>
    <w:rsid w:val="00456160"/>
    <w:rsid w:val="0045619A"/>
    <w:rsid w:val="0045632F"/>
    <w:rsid w:val="004564AF"/>
    <w:rsid w:val="00456524"/>
    <w:rsid w:val="004568AC"/>
    <w:rsid w:val="00456A2F"/>
    <w:rsid w:val="00456ACE"/>
    <w:rsid w:val="00456C07"/>
    <w:rsid w:val="00456C3A"/>
    <w:rsid w:val="00456CA9"/>
    <w:rsid w:val="00456D27"/>
    <w:rsid w:val="00456F25"/>
    <w:rsid w:val="00457044"/>
    <w:rsid w:val="00457367"/>
    <w:rsid w:val="0045738F"/>
    <w:rsid w:val="00457543"/>
    <w:rsid w:val="004575C8"/>
    <w:rsid w:val="00457651"/>
    <w:rsid w:val="00457782"/>
    <w:rsid w:val="00457AA3"/>
    <w:rsid w:val="00457B25"/>
    <w:rsid w:val="00457B76"/>
    <w:rsid w:val="00457B91"/>
    <w:rsid w:val="00457C62"/>
    <w:rsid w:val="00457DD5"/>
    <w:rsid w:val="00457EE2"/>
    <w:rsid w:val="004600B2"/>
    <w:rsid w:val="0046043D"/>
    <w:rsid w:val="00460615"/>
    <w:rsid w:val="0046076C"/>
    <w:rsid w:val="004607D5"/>
    <w:rsid w:val="00460A11"/>
    <w:rsid w:val="00460A20"/>
    <w:rsid w:val="00460A46"/>
    <w:rsid w:val="00460A58"/>
    <w:rsid w:val="00460B53"/>
    <w:rsid w:val="00460CC0"/>
    <w:rsid w:val="00460DFD"/>
    <w:rsid w:val="00460F90"/>
    <w:rsid w:val="00461280"/>
    <w:rsid w:val="004612C6"/>
    <w:rsid w:val="004612F1"/>
    <w:rsid w:val="004613AA"/>
    <w:rsid w:val="004615EE"/>
    <w:rsid w:val="004617D9"/>
    <w:rsid w:val="004617E8"/>
    <w:rsid w:val="00461889"/>
    <w:rsid w:val="00461C2D"/>
    <w:rsid w:val="00461DCC"/>
    <w:rsid w:val="00461E47"/>
    <w:rsid w:val="0046250E"/>
    <w:rsid w:val="004625FB"/>
    <w:rsid w:val="00462629"/>
    <w:rsid w:val="0046272F"/>
    <w:rsid w:val="00462994"/>
    <w:rsid w:val="00462BB8"/>
    <w:rsid w:val="00462BEF"/>
    <w:rsid w:val="00462C23"/>
    <w:rsid w:val="00462C6D"/>
    <w:rsid w:val="004634A5"/>
    <w:rsid w:val="004635CC"/>
    <w:rsid w:val="0046370A"/>
    <w:rsid w:val="004637AE"/>
    <w:rsid w:val="004637EE"/>
    <w:rsid w:val="0046382C"/>
    <w:rsid w:val="0046392F"/>
    <w:rsid w:val="00463B2F"/>
    <w:rsid w:val="00463B9D"/>
    <w:rsid w:val="00463BA4"/>
    <w:rsid w:val="00463CE7"/>
    <w:rsid w:val="00463CF2"/>
    <w:rsid w:val="00463D90"/>
    <w:rsid w:val="00463DEC"/>
    <w:rsid w:val="00464077"/>
    <w:rsid w:val="00464272"/>
    <w:rsid w:val="00464307"/>
    <w:rsid w:val="0046440F"/>
    <w:rsid w:val="00464667"/>
    <w:rsid w:val="004647B6"/>
    <w:rsid w:val="00464948"/>
    <w:rsid w:val="00464B03"/>
    <w:rsid w:val="00464DA3"/>
    <w:rsid w:val="0046532F"/>
    <w:rsid w:val="004653B8"/>
    <w:rsid w:val="00465638"/>
    <w:rsid w:val="0046568C"/>
    <w:rsid w:val="004657D3"/>
    <w:rsid w:val="0046580E"/>
    <w:rsid w:val="004659A9"/>
    <w:rsid w:val="00465BB4"/>
    <w:rsid w:val="00465CD8"/>
    <w:rsid w:val="00465E3D"/>
    <w:rsid w:val="00466005"/>
    <w:rsid w:val="0046632D"/>
    <w:rsid w:val="004663E3"/>
    <w:rsid w:val="00466444"/>
    <w:rsid w:val="00466463"/>
    <w:rsid w:val="0046667F"/>
    <w:rsid w:val="004667F8"/>
    <w:rsid w:val="00466885"/>
    <w:rsid w:val="004669EF"/>
    <w:rsid w:val="00466BCF"/>
    <w:rsid w:val="00466C16"/>
    <w:rsid w:val="00466D0F"/>
    <w:rsid w:val="00466EDA"/>
    <w:rsid w:val="00467381"/>
    <w:rsid w:val="00467405"/>
    <w:rsid w:val="00467501"/>
    <w:rsid w:val="004675CA"/>
    <w:rsid w:val="00467612"/>
    <w:rsid w:val="004676B7"/>
    <w:rsid w:val="004676E3"/>
    <w:rsid w:val="00467792"/>
    <w:rsid w:val="00467A74"/>
    <w:rsid w:val="00467B51"/>
    <w:rsid w:val="00467C40"/>
    <w:rsid w:val="00467D5F"/>
    <w:rsid w:val="00467D77"/>
    <w:rsid w:val="00467F82"/>
    <w:rsid w:val="00470188"/>
    <w:rsid w:val="00470707"/>
    <w:rsid w:val="0047077A"/>
    <w:rsid w:val="0047093D"/>
    <w:rsid w:val="0047097D"/>
    <w:rsid w:val="00470AE1"/>
    <w:rsid w:val="00470B79"/>
    <w:rsid w:val="00470B80"/>
    <w:rsid w:val="00470C64"/>
    <w:rsid w:val="00470E10"/>
    <w:rsid w:val="00471423"/>
    <w:rsid w:val="004714C3"/>
    <w:rsid w:val="004714C5"/>
    <w:rsid w:val="0047160F"/>
    <w:rsid w:val="00471792"/>
    <w:rsid w:val="004718DE"/>
    <w:rsid w:val="00471A5C"/>
    <w:rsid w:val="00471B58"/>
    <w:rsid w:val="00471C41"/>
    <w:rsid w:val="00471E39"/>
    <w:rsid w:val="00471F15"/>
    <w:rsid w:val="00472010"/>
    <w:rsid w:val="00472117"/>
    <w:rsid w:val="0047228A"/>
    <w:rsid w:val="004724E0"/>
    <w:rsid w:val="00472628"/>
    <w:rsid w:val="00472902"/>
    <w:rsid w:val="00472917"/>
    <w:rsid w:val="004729A8"/>
    <w:rsid w:val="00472B6F"/>
    <w:rsid w:val="00472BDD"/>
    <w:rsid w:val="00472CEF"/>
    <w:rsid w:val="00472DBC"/>
    <w:rsid w:val="00472E45"/>
    <w:rsid w:val="00472EF8"/>
    <w:rsid w:val="004730C2"/>
    <w:rsid w:val="004730E4"/>
    <w:rsid w:val="0047361D"/>
    <w:rsid w:val="00473627"/>
    <w:rsid w:val="0047399D"/>
    <w:rsid w:val="00473CAF"/>
    <w:rsid w:val="00473E10"/>
    <w:rsid w:val="00474067"/>
    <w:rsid w:val="00474174"/>
    <w:rsid w:val="004741FB"/>
    <w:rsid w:val="00474463"/>
    <w:rsid w:val="0047447E"/>
    <w:rsid w:val="0047473D"/>
    <w:rsid w:val="004749B0"/>
    <w:rsid w:val="004749CD"/>
    <w:rsid w:val="00474A85"/>
    <w:rsid w:val="00474B14"/>
    <w:rsid w:val="00474D10"/>
    <w:rsid w:val="00474D64"/>
    <w:rsid w:val="00474DB7"/>
    <w:rsid w:val="00474FE4"/>
    <w:rsid w:val="004750F0"/>
    <w:rsid w:val="00475326"/>
    <w:rsid w:val="004753DA"/>
    <w:rsid w:val="00475694"/>
    <w:rsid w:val="00475908"/>
    <w:rsid w:val="004759A2"/>
    <w:rsid w:val="00475A9A"/>
    <w:rsid w:val="00475B72"/>
    <w:rsid w:val="00475EE0"/>
    <w:rsid w:val="0047600B"/>
    <w:rsid w:val="00476114"/>
    <w:rsid w:val="0047619A"/>
    <w:rsid w:val="0047635D"/>
    <w:rsid w:val="0047642A"/>
    <w:rsid w:val="004764A2"/>
    <w:rsid w:val="0047657E"/>
    <w:rsid w:val="00476624"/>
    <w:rsid w:val="004766FA"/>
    <w:rsid w:val="0047689C"/>
    <w:rsid w:val="00476B11"/>
    <w:rsid w:val="00476C84"/>
    <w:rsid w:val="00476CD4"/>
    <w:rsid w:val="00476D3D"/>
    <w:rsid w:val="00476D8A"/>
    <w:rsid w:val="00477015"/>
    <w:rsid w:val="0047725D"/>
    <w:rsid w:val="00477335"/>
    <w:rsid w:val="004773B1"/>
    <w:rsid w:val="004773B5"/>
    <w:rsid w:val="0047748E"/>
    <w:rsid w:val="0047754E"/>
    <w:rsid w:val="00477744"/>
    <w:rsid w:val="00477774"/>
    <w:rsid w:val="00477790"/>
    <w:rsid w:val="00477939"/>
    <w:rsid w:val="00477B63"/>
    <w:rsid w:val="00477BF1"/>
    <w:rsid w:val="00477DC6"/>
    <w:rsid w:val="00477E5B"/>
    <w:rsid w:val="0048021F"/>
    <w:rsid w:val="004806CD"/>
    <w:rsid w:val="00480888"/>
    <w:rsid w:val="0048092A"/>
    <w:rsid w:val="00480CF2"/>
    <w:rsid w:val="00480DA6"/>
    <w:rsid w:val="00480E34"/>
    <w:rsid w:val="00480F06"/>
    <w:rsid w:val="00481013"/>
    <w:rsid w:val="0048156A"/>
    <w:rsid w:val="00481648"/>
    <w:rsid w:val="00481841"/>
    <w:rsid w:val="00481EC8"/>
    <w:rsid w:val="00481F62"/>
    <w:rsid w:val="00481FA3"/>
    <w:rsid w:val="00481FA9"/>
    <w:rsid w:val="004825C2"/>
    <w:rsid w:val="0048264D"/>
    <w:rsid w:val="0048266A"/>
    <w:rsid w:val="00482946"/>
    <w:rsid w:val="0048299C"/>
    <w:rsid w:val="00482A09"/>
    <w:rsid w:val="00482A29"/>
    <w:rsid w:val="00482AD4"/>
    <w:rsid w:val="00482ED9"/>
    <w:rsid w:val="0048320B"/>
    <w:rsid w:val="0048320D"/>
    <w:rsid w:val="004832B5"/>
    <w:rsid w:val="00483670"/>
    <w:rsid w:val="00483A1B"/>
    <w:rsid w:val="00483C7B"/>
    <w:rsid w:val="00483CE6"/>
    <w:rsid w:val="00483DA1"/>
    <w:rsid w:val="00483E26"/>
    <w:rsid w:val="00483F6E"/>
    <w:rsid w:val="00484016"/>
    <w:rsid w:val="004843EB"/>
    <w:rsid w:val="0048472C"/>
    <w:rsid w:val="00484789"/>
    <w:rsid w:val="004848E8"/>
    <w:rsid w:val="00484B3E"/>
    <w:rsid w:val="00484C73"/>
    <w:rsid w:val="00484E74"/>
    <w:rsid w:val="00484E8A"/>
    <w:rsid w:val="00484F1D"/>
    <w:rsid w:val="00484FFA"/>
    <w:rsid w:val="0048509B"/>
    <w:rsid w:val="004852E1"/>
    <w:rsid w:val="0048553D"/>
    <w:rsid w:val="00485591"/>
    <w:rsid w:val="004857DF"/>
    <w:rsid w:val="00485819"/>
    <w:rsid w:val="00485C92"/>
    <w:rsid w:val="00485CFC"/>
    <w:rsid w:val="004860D3"/>
    <w:rsid w:val="00486523"/>
    <w:rsid w:val="00486875"/>
    <w:rsid w:val="00486D54"/>
    <w:rsid w:val="00486DD4"/>
    <w:rsid w:val="00487095"/>
    <w:rsid w:val="00487159"/>
    <w:rsid w:val="0048716F"/>
    <w:rsid w:val="00487262"/>
    <w:rsid w:val="004872C9"/>
    <w:rsid w:val="004875C2"/>
    <w:rsid w:val="00487770"/>
    <w:rsid w:val="0048783B"/>
    <w:rsid w:val="00487858"/>
    <w:rsid w:val="00487ACC"/>
    <w:rsid w:val="00487B68"/>
    <w:rsid w:val="00487C85"/>
    <w:rsid w:val="00487DB8"/>
    <w:rsid w:val="00487E22"/>
    <w:rsid w:val="00487EA2"/>
    <w:rsid w:val="00490079"/>
    <w:rsid w:val="004901D3"/>
    <w:rsid w:val="0049069F"/>
    <w:rsid w:val="0049071D"/>
    <w:rsid w:val="004909B6"/>
    <w:rsid w:val="00490BE3"/>
    <w:rsid w:val="00491059"/>
    <w:rsid w:val="0049107D"/>
    <w:rsid w:val="0049110D"/>
    <w:rsid w:val="00491185"/>
    <w:rsid w:val="00491259"/>
    <w:rsid w:val="004912F4"/>
    <w:rsid w:val="00491361"/>
    <w:rsid w:val="00491437"/>
    <w:rsid w:val="004914C0"/>
    <w:rsid w:val="00491633"/>
    <w:rsid w:val="00491670"/>
    <w:rsid w:val="0049188D"/>
    <w:rsid w:val="004918F6"/>
    <w:rsid w:val="00491AC0"/>
    <w:rsid w:val="00491ACD"/>
    <w:rsid w:val="00491B41"/>
    <w:rsid w:val="00491B7C"/>
    <w:rsid w:val="00491C7E"/>
    <w:rsid w:val="00491CB3"/>
    <w:rsid w:val="00491CB9"/>
    <w:rsid w:val="00491D27"/>
    <w:rsid w:val="00491F58"/>
    <w:rsid w:val="0049202D"/>
    <w:rsid w:val="0049220E"/>
    <w:rsid w:val="00492565"/>
    <w:rsid w:val="004927C5"/>
    <w:rsid w:val="004928D0"/>
    <w:rsid w:val="0049291A"/>
    <w:rsid w:val="00492A84"/>
    <w:rsid w:val="00492B83"/>
    <w:rsid w:val="00492BD1"/>
    <w:rsid w:val="00492C45"/>
    <w:rsid w:val="00492E56"/>
    <w:rsid w:val="00492F9B"/>
    <w:rsid w:val="0049303C"/>
    <w:rsid w:val="0049319C"/>
    <w:rsid w:val="00493406"/>
    <w:rsid w:val="0049352D"/>
    <w:rsid w:val="0049389D"/>
    <w:rsid w:val="0049394E"/>
    <w:rsid w:val="00493A05"/>
    <w:rsid w:val="00493A3E"/>
    <w:rsid w:val="00493A96"/>
    <w:rsid w:val="00493B7E"/>
    <w:rsid w:val="00493C63"/>
    <w:rsid w:val="00493D39"/>
    <w:rsid w:val="00494005"/>
    <w:rsid w:val="00494134"/>
    <w:rsid w:val="0049417D"/>
    <w:rsid w:val="004941C6"/>
    <w:rsid w:val="0049495F"/>
    <w:rsid w:val="00494BD1"/>
    <w:rsid w:val="00494EF6"/>
    <w:rsid w:val="00494F1C"/>
    <w:rsid w:val="0049506E"/>
    <w:rsid w:val="00495246"/>
    <w:rsid w:val="00495326"/>
    <w:rsid w:val="004953A5"/>
    <w:rsid w:val="004956E4"/>
    <w:rsid w:val="00495A17"/>
    <w:rsid w:val="00495AF0"/>
    <w:rsid w:val="00495BA8"/>
    <w:rsid w:val="00495C18"/>
    <w:rsid w:val="00495E68"/>
    <w:rsid w:val="00495F61"/>
    <w:rsid w:val="00496085"/>
    <w:rsid w:val="00496143"/>
    <w:rsid w:val="0049624C"/>
    <w:rsid w:val="0049639F"/>
    <w:rsid w:val="004963A5"/>
    <w:rsid w:val="0049678B"/>
    <w:rsid w:val="00496AB3"/>
    <w:rsid w:val="00496B3A"/>
    <w:rsid w:val="00496B6B"/>
    <w:rsid w:val="00496B88"/>
    <w:rsid w:val="00496B93"/>
    <w:rsid w:val="00496C12"/>
    <w:rsid w:val="00496E70"/>
    <w:rsid w:val="00496ECF"/>
    <w:rsid w:val="00496F60"/>
    <w:rsid w:val="00497004"/>
    <w:rsid w:val="0049710B"/>
    <w:rsid w:val="0049733A"/>
    <w:rsid w:val="00497629"/>
    <w:rsid w:val="0049777F"/>
    <w:rsid w:val="00497AD8"/>
    <w:rsid w:val="00497D6C"/>
    <w:rsid w:val="00497D95"/>
    <w:rsid w:val="00497E0A"/>
    <w:rsid w:val="00497EE6"/>
    <w:rsid w:val="004A0126"/>
    <w:rsid w:val="004A01E8"/>
    <w:rsid w:val="004A046F"/>
    <w:rsid w:val="004A04B3"/>
    <w:rsid w:val="004A0591"/>
    <w:rsid w:val="004A061E"/>
    <w:rsid w:val="004A09A4"/>
    <w:rsid w:val="004A09DF"/>
    <w:rsid w:val="004A0F32"/>
    <w:rsid w:val="004A124F"/>
    <w:rsid w:val="004A127D"/>
    <w:rsid w:val="004A1342"/>
    <w:rsid w:val="004A154D"/>
    <w:rsid w:val="004A1821"/>
    <w:rsid w:val="004A1A8D"/>
    <w:rsid w:val="004A1AFB"/>
    <w:rsid w:val="004A1D73"/>
    <w:rsid w:val="004A1E43"/>
    <w:rsid w:val="004A2647"/>
    <w:rsid w:val="004A28AC"/>
    <w:rsid w:val="004A28FB"/>
    <w:rsid w:val="004A2916"/>
    <w:rsid w:val="004A29BE"/>
    <w:rsid w:val="004A2E93"/>
    <w:rsid w:val="004A3066"/>
    <w:rsid w:val="004A31E6"/>
    <w:rsid w:val="004A32CC"/>
    <w:rsid w:val="004A32EE"/>
    <w:rsid w:val="004A342A"/>
    <w:rsid w:val="004A3604"/>
    <w:rsid w:val="004A3741"/>
    <w:rsid w:val="004A39A0"/>
    <w:rsid w:val="004A3B99"/>
    <w:rsid w:val="004A3CC1"/>
    <w:rsid w:val="004A3CD2"/>
    <w:rsid w:val="004A40D3"/>
    <w:rsid w:val="004A410A"/>
    <w:rsid w:val="004A41A6"/>
    <w:rsid w:val="004A4224"/>
    <w:rsid w:val="004A4416"/>
    <w:rsid w:val="004A446F"/>
    <w:rsid w:val="004A46B0"/>
    <w:rsid w:val="004A46D1"/>
    <w:rsid w:val="004A4A12"/>
    <w:rsid w:val="004A4BF4"/>
    <w:rsid w:val="004A4E60"/>
    <w:rsid w:val="004A4EA5"/>
    <w:rsid w:val="004A4FB0"/>
    <w:rsid w:val="004A50B7"/>
    <w:rsid w:val="004A5160"/>
    <w:rsid w:val="004A5335"/>
    <w:rsid w:val="004A5433"/>
    <w:rsid w:val="004A5ADC"/>
    <w:rsid w:val="004A5B22"/>
    <w:rsid w:val="004A5BCC"/>
    <w:rsid w:val="004A5D55"/>
    <w:rsid w:val="004A5DEB"/>
    <w:rsid w:val="004A6482"/>
    <w:rsid w:val="004A67B7"/>
    <w:rsid w:val="004A68E4"/>
    <w:rsid w:val="004A68F4"/>
    <w:rsid w:val="004A6B5D"/>
    <w:rsid w:val="004A6B86"/>
    <w:rsid w:val="004A6E08"/>
    <w:rsid w:val="004A6E30"/>
    <w:rsid w:val="004A70D0"/>
    <w:rsid w:val="004A73EB"/>
    <w:rsid w:val="004A7461"/>
    <w:rsid w:val="004A7513"/>
    <w:rsid w:val="004A756B"/>
    <w:rsid w:val="004A75AC"/>
    <w:rsid w:val="004A75FF"/>
    <w:rsid w:val="004A78D4"/>
    <w:rsid w:val="004A791F"/>
    <w:rsid w:val="004A7D3A"/>
    <w:rsid w:val="004A7DB0"/>
    <w:rsid w:val="004A7DC5"/>
    <w:rsid w:val="004A7EB7"/>
    <w:rsid w:val="004A7F0D"/>
    <w:rsid w:val="004B001F"/>
    <w:rsid w:val="004B00D6"/>
    <w:rsid w:val="004B01D2"/>
    <w:rsid w:val="004B0206"/>
    <w:rsid w:val="004B0371"/>
    <w:rsid w:val="004B0399"/>
    <w:rsid w:val="004B0585"/>
    <w:rsid w:val="004B0747"/>
    <w:rsid w:val="004B086E"/>
    <w:rsid w:val="004B098D"/>
    <w:rsid w:val="004B0B20"/>
    <w:rsid w:val="004B0CFF"/>
    <w:rsid w:val="004B0D9C"/>
    <w:rsid w:val="004B1069"/>
    <w:rsid w:val="004B10E9"/>
    <w:rsid w:val="004B154C"/>
    <w:rsid w:val="004B167D"/>
    <w:rsid w:val="004B16BE"/>
    <w:rsid w:val="004B18CB"/>
    <w:rsid w:val="004B190A"/>
    <w:rsid w:val="004B1C99"/>
    <w:rsid w:val="004B1D48"/>
    <w:rsid w:val="004B1D6F"/>
    <w:rsid w:val="004B2053"/>
    <w:rsid w:val="004B25DF"/>
    <w:rsid w:val="004B273C"/>
    <w:rsid w:val="004B289E"/>
    <w:rsid w:val="004B29EC"/>
    <w:rsid w:val="004B2A44"/>
    <w:rsid w:val="004B2A92"/>
    <w:rsid w:val="004B2C02"/>
    <w:rsid w:val="004B2D04"/>
    <w:rsid w:val="004B2D38"/>
    <w:rsid w:val="004B2E61"/>
    <w:rsid w:val="004B2EA3"/>
    <w:rsid w:val="004B2F49"/>
    <w:rsid w:val="004B3033"/>
    <w:rsid w:val="004B30EF"/>
    <w:rsid w:val="004B32BC"/>
    <w:rsid w:val="004B32C2"/>
    <w:rsid w:val="004B334C"/>
    <w:rsid w:val="004B3499"/>
    <w:rsid w:val="004B3584"/>
    <w:rsid w:val="004B3667"/>
    <w:rsid w:val="004B3B3C"/>
    <w:rsid w:val="004B3BD9"/>
    <w:rsid w:val="004B3C02"/>
    <w:rsid w:val="004B3C33"/>
    <w:rsid w:val="004B3C92"/>
    <w:rsid w:val="004B3CB1"/>
    <w:rsid w:val="004B43F0"/>
    <w:rsid w:val="004B4662"/>
    <w:rsid w:val="004B4711"/>
    <w:rsid w:val="004B4737"/>
    <w:rsid w:val="004B4B78"/>
    <w:rsid w:val="004B4CAD"/>
    <w:rsid w:val="004B4D0A"/>
    <w:rsid w:val="004B50F5"/>
    <w:rsid w:val="004B516B"/>
    <w:rsid w:val="004B5206"/>
    <w:rsid w:val="004B5215"/>
    <w:rsid w:val="004B54B4"/>
    <w:rsid w:val="004B5609"/>
    <w:rsid w:val="004B5658"/>
    <w:rsid w:val="004B566D"/>
    <w:rsid w:val="004B57C2"/>
    <w:rsid w:val="004B57DB"/>
    <w:rsid w:val="004B608F"/>
    <w:rsid w:val="004B63AB"/>
    <w:rsid w:val="004B6847"/>
    <w:rsid w:val="004B6852"/>
    <w:rsid w:val="004B6866"/>
    <w:rsid w:val="004B6F62"/>
    <w:rsid w:val="004B6FD1"/>
    <w:rsid w:val="004B732F"/>
    <w:rsid w:val="004B73D0"/>
    <w:rsid w:val="004B79FE"/>
    <w:rsid w:val="004B7AE0"/>
    <w:rsid w:val="004B7C28"/>
    <w:rsid w:val="004C0113"/>
    <w:rsid w:val="004C03D0"/>
    <w:rsid w:val="004C067E"/>
    <w:rsid w:val="004C06E7"/>
    <w:rsid w:val="004C06FB"/>
    <w:rsid w:val="004C08A3"/>
    <w:rsid w:val="004C0A78"/>
    <w:rsid w:val="004C0A7E"/>
    <w:rsid w:val="004C0B24"/>
    <w:rsid w:val="004C0D46"/>
    <w:rsid w:val="004C0D4E"/>
    <w:rsid w:val="004C0E97"/>
    <w:rsid w:val="004C0EAD"/>
    <w:rsid w:val="004C1008"/>
    <w:rsid w:val="004C1057"/>
    <w:rsid w:val="004C10A8"/>
    <w:rsid w:val="004C10EF"/>
    <w:rsid w:val="004C126E"/>
    <w:rsid w:val="004C1355"/>
    <w:rsid w:val="004C16B3"/>
    <w:rsid w:val="004C1831"/>
    <w:rsid w:val="004C1D92"/>
    <w:rsid w:val="004C2617"/>
    <w:rsid w:val="004C2660"/>
    <w:rsid w:val="004C28AA"/>
    <w:rsid w:val="004C29A3"/>
    <w:rsid w:val="004C29DC"/>
    <w:rsid w:val="004C2AE2"/>
    <w:rsid w:val="004C2BB4"/>
    <w:rsid w:val="004C2F50"/>
    <w:rsid w:val="004C3105"/>
    <w:rsid w:val="004C3190"/>
    <w:rsid w:val="004C33E5"/>
    <w:rsid w:val="004C34E9"/>
    <w:rsid w:val="004C37FC"/>
    <w:rsid w:val="004C38D7"/>
    <w:rsid w:val="004C3A80"/>
    <w:rsid w:val="004C3F31"/>
    <w:rsid w:val="004C3FAD"/>
    <w:rsid w:val="004C41C6"/>
    <w:rsid w:val="004C4355"/>
    <w:rsid w:val="004C43EC"/>
    <w:rsid w:val="004C4663"/>
    <w:rsid w:val="004C47C9"/>
    <w:rsid w:val="004C48C4"/>
    <w:rsid w:val="004C4AF2"/>
    <w:rsid w:val="004C4CE0"/>
    <w:rsid w:val="004C4D97"/>
    <w:rsid w:val="004C4E24"/>
    <w:rsid w:val="004C4EF5"/>
    <w:rsid w:val="004C5051"/>
    <w:rsid w:val="004C5288"/>
    <w:rsid w:val="004C5291"/>
    <w:rsid w:val="004C5573"/>
    <w:rsid w:val="004C5797"/>
    <w:rsid w:val="004C57ED"/>
    <w:rsid w:val="004C596A"/>
    <w:rsid w:val="004C598B"/>
    <w:rsid w:val="004C5AE4"/>
    <w:rsid w:val="004C5C35"/>
    <w:rsid w:val="004C5C9D"/>
    <w:rsid w:val="004C5CC2"/>
    <w:rsid w:val="004C5E2B"/>
    <w:rsid w:val="004C5E6B"/>
    <w:rsid w:val="004C666B"/>
    <w:rsid w:val="004C697A"/>
    <w:rsid w:val="004C6A36"/>
    <w:rsid w:val="004C6AE2"/>
    <w:rsid w:val="004C6D9F"/>
    <w:rsid w:val="004C6EB0"/>
    <w:rsid w:val="004C7014"/>
    <w:rsid w:val="004C714E"/>
    <w:rsid w:val="004C72B2"/>
    <w:rsid w:val="004C731B"/>
    <w:rsid w:val="004C75BC"/>
    <w:rsid w:val="004C75F6"/>
    <w:rsid w:val="004C7B4B"/>
    <w:rsid w:val="004C7FD4"/>
    <w:rsid w:val="004D0186"/>
    <w:rsid w:val="004D01F0"/>
    <w:rsid w:val="004D01FA"/>
    <w:rsid w:val="004D0455"/>
    <w:rsid w:val="004D0BB2"/>
    <w:rsid w:val="004D0C79"/>
    <w:rsid w:val="004D0D89"/>
    <w:rsid w:val="004D0E83"/>
    <w:rsid w:val="004D128B"/>
    <w:rsid w:val="004D15D9"/>
    <w:rsid w:val="004D177F"/>
    <w:rsid w:val="004D17CD"/>
    <w:rsid w:val="004D1810"/>
    <w:rsid w:val="004D1AAC"/>
    <w:rsid w:val="004D1AB4"/>
    <w:rsid w:val="004D1B1D"/>
    <w:rsid w:val="004D1C13"/>
    <w:rsid w:val="004D1C22"/>
    <w:rsid w:val="004D1C6B"/>
    <w:rsid w:val="004D1CF3"/>
    <w:rsid w:val="004D1D8E"/>
    <w:rsid w:val="004D1EB4"/>
    <w:rsid w:val="004D1F8A"/>
    <w:rsid w:val="004D20A8"/>
    <w:rsid w:val="004D2116"/>
    <w:rsid w:val="004D221F"/>
    <w:rsid w:val="004D2263"/>
    <w:rsid w:val="004D2359"/>
    <w:rsid w:val="004D236D"/>
    <w:rsid w:val="004D23D6"/>
    <w:rsid w:val="004D28C0"/>
    <w:rsid w:val="004D28FC"/>
    <w:rsid w:val="004D2AEF"/>
    <w:rsid w:val="004D2E38"/>
    <w:rsid w:val="004D2E95"/>
    <w:rsid w:val="004D3201"/>
    <w:rsid w:val="004D35A8"/>
    <w:rsid w:val="004D36DD"/>
    <w:rsid w:val="004D3709"/>
    <w:rsid w:val="004D381D"/>
    <w:rsid w:val="004D3926"/>
    <w:rsid w:val="004D3973"/>
    <w:rsid w:val="004D3C21"/>
    <w:rsid w:val="004D3FEE"/>
    <w:rsid w:val="004D40C9"/>
    <w:rsid w:val="004D419B"/>
    <w:rsid w:val="004D41CD"/>
    <w:rsid w:val="004D41F5"/>
    <w:rsid w:val="004D4305"/>
    <w:rsid w:val="004D439B"/>
    <w:rsid w:val="004D43DC"/>
    <w:rsid w:val="004D44F8"/>
    <w:rsid w:val="004D4C27"/>
    <w:rsid w:val="004D4D2B"/>
    <w:rsid w:val="004D4E25"/>
    <w:rsid w:val="004D4F2E"/>
    <w:rsid w:val="004D505B"/>
    <w:rsid w:val="004D5397"/>
    <w:rsid w:val="004D5437"/>
    <w:rsid w:val="004D5524"/>
    <w:rsid w:val="004D55ED"/>
    <w:rsid w:val="004D56C9"/>
    <w:rsid w:val="004D5715"/>
    <w:rsid w:val="004D5C01"/>
    <w:rsid w:val="004D5D1A"/>
    <w:rsid w:val="004D5FAE"/>
    <w:rsid w:val="004D60D6"/>
    <w:rsid w:val="004D61DE"/>
    <w:rsid w:val="004D6369"/>
    <w:rsid w:val="004D63E1"/>
    <w:rsid w:val="004D64D4"/>
    <w:rsid w:val="004D6963"/>
    <w:rsid w:val="004D6C5E"/>
    <w:rsid w:val="004D6E21"/>
    <w:rsid w:val="004D6F7D"/>
    <w:rsid w:val="004D729D"/>
    <w:rsid w:val="004D76C1"/>
    <w:rsid w:val="004D7AD3"/>
    <w:rsid w:val="004D7B01"/>
    <w:rsid w:val="004D7B2C"/>
    <w:rsid w:val="004D7DEF"/>
    <w:rsid w:val="004D7F28"/>
    <w:rsid w:val="004D7FC7"/>
    <w:rsid w:val="004D7FDF"/>
    <w:rsid w:val="004E0268"/>
    <w:rsid w:val="004E02E0"/>
    <w:rsid w:val="004E02E6"/>
    <w:rsid w:val="004E066B"/>
    <w:rsid w:val="004E0896"/>
    <w:rsid w:val="004E0DFE"/>
    <w:rsid w:val="004E0EF1"/>
    <w:rsid w:val="004E1050"/>
    <w:rsid w:val="004E1085"/>
    <w:rsid w:val="004E1350"/>
    <w:rsid w:val="004E14FA"/>
    <w:rsid w:val="004E1637"/>
    <w:rsid w:val="004E1638"/>
    <w:rsid w:val="004E163B"/>
    <w:rsid w:val="004E17B3"/>
    <w:rsid w:val="004E1977"/>
    <w:rsid w:val="004E19C5"/>
    <w:rsid w:val="004E19E0"/>
    <w:rsid w:val="004E1B30"/>
    <w:rsid w:val="004E1B5A"/>
    <w:rsid w:val="004E1D85"/>
    <w:rsid w:val="004E1F92"/>
    <w:rsid w:val="004E20AA"/>
    <w:rsid w:val="004E222F"/>
    <w:rsid w:val="004E229B"/>
    <w:rsid w:val="004E2331"/>
    <w:rsid w:val="004E24FC"/>
    <w:rsid w:val="004E2612"/>
    <w:rsid w:val="004E26DB"/>
    <w:rsid w:val="004E2B10"/>
    <w:rsid w:val="004E2C7E"/>
    <w:rsid w:val="004E2F2F"/>
    <w:rsid w:val="004E301C"/>
    <w:rsid w:val="004E32DA"/>
    <w:rsid w:val="004E33FC"/>
    <w:rsid w:val="004E34C2"/>
    <w:rsid w:val="004E34D9"/>
    <w:rsid w:val="004E3554"/>
    <w:rsid w:val="004E3585"/>
    <w:rsid w:val="004E3807"/>
    <w:rsid w:val="004E38C3"/>
    <w:rsid w:val="004E3D85"/>
    <w:rsid w:val="004E3DF5"/>
    <w:rsid w:val="004E3E5D"/>
    <w:rsid w:val="004E3EEF"/>
    <w:rsid w:val="004E4133"/>
    <w:rsid w:val="004E4204"/>
    <w:rsid w:val="004E4407"/>
    <w:rsid w:val="004E4522"/>
    <w:rsid w:val="004E4725"/>
    <w:rsid w:val="004E486A"/>
    <w:rsid w:val="004E4C4C"/>
    <w:rsid w:val="004E4CC3"/>
    <w:rsid w:val="004E523A"/>
    <w:rsid w:val="004E53D4"/>
    <w:rsid w:val="004E5763"/>
    <w:rsid w:val="004E5840"/>
    <w:rsid w:val="004E58E7"/>
    <w:rsid w:val="004E5B24"/>
    <w:rsid w:val="004E5C90"/>
    <w:rsid w:val="004E5F22"/>
    <w:rsid w:val="004E6059"/>
    <w:rsid w:val="004E6123"/>
    <w:rsid w:val="004E63B9"/>
    <w:rsid w:val="004E63D1"/>
    <w:rsid w:val="004E645D"/>
    <w:rsid w:val="004E65C9"/>
    <w:rsid w:val="004E680E"/>
    <w:rsid w:val="004E68F5"/>
    <w:rsid w:val="004E6995"/>
    <w:rsid w:val="004E69A5"/>
    <w:rsid w:val="004E6BF9"/>
    <w:rsid w:val="004E6C20"/>
    <w:rsid w:val="004E6CD6"/>
    <w:rsid w:val="004E6CFE"/>
    <w:rsid w:val="004E6D7E"/>
    <w:rsid w:val="004E719D"/>
    <w:rsid w:val="004E7258"/>
    <w:rsid w:val="004E7269"/>
    <w:rsid w:val="004E72AD"/>
    <w:rsid w:val="004E7330"/>
    <w:rsid w:val="004E73DC"/>
    <w:rsid w:val="004E7472"/>
    <w:rsid w:val="004E756A"/>
    <w:rsid w:val="004E768D"/>
    <w:rsid w:val="004E76C8"/>
    <w:rsid w:val="004E77F8"/>
    <w:rsid w:val="004E7873"/>
    <w:rsid w:val="004E7C40"/>
    <w:rsid w:val="004E7CF1"/>
    <w:rsid w:val="004E7E84"/>
    <w:rsid w:val="004F0209"/>
    <w:rsid w:val="004F03EC"/>
    <w:rsid w:val="004F0412"/>
    <w:rsid w:val="004F045F"/>
    <w:rsid w:val="004F0491"/>
    <w:rsid w:val="004F04E0"/>
    <w:rsid w:val="004F05B9"/>
    <w:rsid w:val="004F060F"/>
    <w:rsid w:val="004F06C9"/>
    <w:rsid w:val="004F0788"/>
    <w:rsid w:val="004F0957"/>
    <w:rsid w:val="004F09D4"/>
    <w:rsid w:val="004F0B6E"/>
    <w:rsid w:val="004F0B81"/>
    <w:rsid w:val="004F0DA4"/>
    <w:rsid w:val="004F0DC3"/>
    <w:rsid w:val="004F0F11"/>
    <w:rsid w:val="004F1145"/>
    <w:rsid w:val="004F11AA"/>
    <w:rsid w:val="004F13DF"/>
    <w:rsid w:val="004F1431"/>
    <w:rsid w:val="004F16A8"/>
    <w:rsid w:val="004F177A"/>
    <w:rsid w:val="004F19F7"/>
    <w:rsid w:val="004F1C0A"/>
    <w:rsid w:val="004F1DF3"/>
    <w:rsid w:val="004F1F55"/>
    <w:rsid w:val="004F1F6C"/>
    <w:rsid w:val="004F2017"/>
    <w:rsid w:val="004F2090"/>
    <w:rsid w:val="004F264A"/>
    <w:rsid w:val="004F275E"/>
    <w:rsid w:val="004F2A29"/>
    <w:rsid w:val="004F2A5D"/>
    <w:rsid w:val="004F2AF8"/>
    <w:rsid w:val="004F2EC2"/>
    <w:rsid w:val="004F2FF1"/>
    <w:rsid w:val="004F33DA"/>
    <w:rsid w:val="004F3443"/>
    <w:rsid w:val="004F35EC"/>
    <w:rsid w:val="004F3687"/>
    <w:rsid w:val="004F36B6"/>
    <w:rsid w:val="004F36C0"/>
    <w:rsid w:val="004F38D4"/>
    <w:rsid w:val="004F3FB3"/>
    <w:rsid w:val="004F423E"/>
    <w:rsid w:val="004F42DF"/>
    <w:rsid w:val="004F435D"/>
    <w:rsid w:val="004F44A7"/>
    <w:rsid w:val="004F4755"/>
    <w:rsid w:val="004F47B1"/>
    <w:rsid w:val="004F47D8"/>
    <w:rsid w:val="004F4861"/>
    <w:rsid w:val="004F4971"/>
    <w:rsid w:val="004F4DF3"/>
    <w:rsid w:val="004F4F51"/>
    <w:rsid w:val="004F4FB8"/>
    <w:rsid w:val="004F502F"/>
    <w:rsid w:val="004F5135"/>
    <w:rsid w:val="004F5155"/>
    <w:rsid w:val="004F518E"/>
    <w:rsid w:val="004F51D7"/>
    <w:rsid w:val="004F520B"/>
    <w:rsid w:val="004F5559"/>
    <w:rsid w:val="004F55B8"/>
    <w:rsid w:val="004F58E5"/>
    <w:rsid w:val="004F5A4E"/>
    <w:rsid w:val="004F5B56"/>
    <w:rsid w:val="004F5C02"/>
    <w:rsid w:val="004F5F27"/>
    <w:rsid w:val="004F603E"/>
    <w:rsid w:val="004F6289"/>
    <w:rsid w:val="004F6346"/>
    <w:rsid w:val="004F6585"/>
    <w:rsid w:val="004F662A"/>
    <w:rsid w:val="004F664D"/>
    <w:rsid w:val="004F66AB"/>
    <w:rsid w:val="004F6757"/>
    <w:rsid w:val="004F68C5"/>
    <w:rsid w:val="004F6998"/>
    <w:rsid w:val="004F6AB5"/>
    <w:rsid w:val="004F6C3A"/>
    <w:rsid w:val="004F6E8E"/>
    <w:rsid w:val="004F6FED"/>
    <w:rsid w:val="004F70EB"/>
    <w:rsid w:val="004F738B"/>
    <w:rsid w:val="004F74DB"/>
    <w:rsid w:val="004F74FA"/>
    <w:rsid w:val="004F750A"/>
    <w:rsid w:val="004F7549"/>
    <w:rsid w:val="004F763D"/>
    <w:rsid w:val="004F77B4"/>
    <w:rsid w:val="004F7850"/>
    <w:rsid w:val="004F7A65"/>
    <w:rsid w:val="004F7E20"/>
    <w:rsid w:val="004F7E95"/>
    <w:rsid w:val="005001F5"/>
    <w:rsid w:val="0050039A"/>
    <w:rsid w:val="00500721"/>
    <w:rsid w:val="005007DA"/>
    <w:rsid w:val="00500D5C"/>
    <w:rsid w:val="00500E63"/>
    <w:rsid w:val="00500F40"/>
    <w:rsid w:val="00500F58"/>
    <w:rsid w:val="00501914"/>
    <w:rsid w:val="00501988"/>
    <w:rsid w:val="00501A89"/>
    <w:rsid w:val="00501F85"/>
    <w:rsid w:val="00502162"/>
    <w:rsid w:val="005021A8"/>
    <w:rsid w:val="005026CE"/>
    <w:rsid w:val="0050280B"/>
    <w:rsid w:val="0050288A"/>
    <w:rsid w:val="00502A43"/>
    <w:rsid w:val="00502CA0"/>
    <w:rsid w:val="00502DD9"/>
    <w:rsid w:val="00503071"/>
    <w:rsid w:val="005030A4"/>
    <w:rsid w:val="00503199"/>
    <w:rsid w:val="00503215"/>
    <w:rsid w:val="00503376"/>
    <w:rsid w:val="005034A5"/>
    <w:rsid w:val="00503590"/>
    <w:rsid w:val="00503E1A"/>
    <w:rsid w:val="00503F3B"/>
    <w:rsid w:val="00504073"/>
    <w:rsid w:val="0050470F"/>
    <w:rsid w:val="00504747"/>
    <w:rsid w:val="005048A1"/>
    <w:rsid w:val="00504A44"/>
    <w:rsid w:val="00504CAF"/>
    <w:rsid w:val="00504DB3"/>
    <w:rsid w:val="00504EE5"/>
    <w:rsid w:val="00504FF9"/>
    <w:rsid w:val="0050503D"/>
    <w:rsid w:val="005054EB"/>
    <w:rsid w:val="00505653"/>
    <w:rsid w:val="005056BA"/>
    <w:rsid w:val="00505700"/>
    <w:rsid w:val="005057F2"/>
    <w:rsid w:val="00505AEB"/>
    <w:rsid w:val="00505B20"/>
    <w:rsid w:val="00505C74"/>
    <w:rsid w:val="00505DA6"/>
    <w:rsid w:val="00505DA7"/>
    <w:rsid w:val="00505EC7"/>
    <w:rsid w:val="00505F1E"/>
    <w:rsid w:val="0050600A"/>
    <w:rsid w:val="00506173"/>
    <w:rsid w:val="00506265"/>
    <w:rsid w:val="0050654B"/>
    <w:rsid w:val="005067AD"/>
    <w:rsid w:val="00506C7C"/>
    <w:rsid w:val="00506D88"/>
    <w:rsid w:val="00506DF0"/>
    <w:rsid w:val="00506EAC"/>
    <w:rsid w:val="0050703C"/>
    <w:rsid w:val="0050704D"/>
    <w:rsid w:val="0050706F"/>
    <w:rsid w:val="005070F3"/>
    <w:rsid w:val="00507187"/>
    <w:rsid w:val="0050728C"/>
    <w:rsid w:val="005079B8"/>
    <w:rsid w:val="00507C47"/>
    <w:rsid w:val="00507E7A"/>
    <w:rsid w:val="00507EC8"/>
    <w:rsid w:val="00507ED0"/>
    <w:rsid w:val="00507F71"/>
    <w:rsid w:val="00507FD4"/>
    <w:rsid w:val="0051023A"/>
    <w:rsid w:val="0051032C"/>
    <w:rsid w:val="00510345"/>
    <w:rsid w:val="00510492"/>
    <w:rsid w:val="005105DC"/>
    <w:rsid w:val="005106F5"/>
    <w:rsid w:val="00510937"/>
    <w:rsid w:val="00510B80"/>
    <w:rsid w:val="00510E9C"/>
    <w:rsid w:val="00510F85"/>
    <w:rsid w:val="00511056"/>
    <w:rsid w:val="00511135"/>
    <w:rsid w:val="0051124F"/>
    <w:rsid w:val="005112BE"/>
    <w:rsid w:val="005115A6"/>
    <w:rsid w:val="005115C8"/>
    <w:rsid w:val="005115D2"/>
    <w:rsid w:val="005117A3"/>
    <w:rsid w:val="00511801"/>
    <w:rsid w:val="00511923"/>
    <w:rsid w:val="00511C24"/>
    <w:rsid w:val="00511C2E"/>
    <w:rsid w:val="00511F61"/>
    <w:rsid w:val="00511F9D"/>
    <w:rsid w:val="0051200B"/>
    <w:rsid w:val="0051209D"/>
    <w:rsid w:val="0051221A"/>
    <w:rsid w:val="00512237"/>
    <w:rsid w:val="00512462"/>
    <w:rsid w:val="00512561"/>
    <w:rsid w:val="0051279F"/>
    <w:rsid w:val="0051295B"/>
    <w:rsid w:val="00512BC5"/>
    <w:rsid w:val="00512BDC"/>
    <w:rsid w:val="00512C95"/>
    <w:rsid w:val="00512D53"/>
    <w:rsid w:val="00512E20"/>
    <w:rsid w:val="00512F91"/>
    <w:rsid w:val="00512FDC"/>
    <w:rsid w:val="00512FE7"/>
    <w:rsid w:val="005132A3"/>
    <w:rsid w:val="00513591"/>
    <w:rsid w:val="00513A74"/>
    <w:rsid w:val="00513D29"/>
    <w:rsid w:val="00513D41"/>
    <w:rsid w:val="00513D90"/>
    <w:rsid w:val="00513F83"/>
    <w:rsid w:val="00514056"/>
    <w:rsid w:val="00514297"/>
    <w:rsid w:val="0051452B"/>
    <w:rsid w:val="0051460B"/>
    <w:rsid w:val="00514674"/>
    <w:rsid w:val="005148AD"/>
    <w:rsid w:val="00514982"/>
    <w:rsid w:val="00514EC4"/>
    <w:rsid w:val="00514FF9"/>
    <w:rsid w:val="005150B5"/>
    <w:rsid w:val="005154B3"/>
    <w:rsid w:val="005154E1"/>
    <w:rsid w:val="005155B9"/>
    <w:rsid w:val="005155D8"/>
    <w:rsid w:val="0051563E"/>
    <w:rsid w:val="00515671"/>
    <w:rsid w:val="00515C5A"/>
    <w:rsid w:val="005160AB"/>
    <w:rsid w:val="00516201"/>
    <w:rsid w:val="0051635B"/>
    <w:rsid w:val="00516567"/>
    <w:rsid w:val="005165FC"/>
    <w:rsid w:val="00516865"/>
    <w:rsid w:val="0051692C"/>
    <w:rsid w:val="00516B40"/>
    <w:rsid w:val="00516B47"/>
    <w:rsid w:val="00516BBF"/>
    <w:rsid w:val="00516C12"/>
    <w:rsid w:val="00516C77"/>
    <w:rsid w:val="00516DEB"/>
    <w:rsid w:val="00516F76"/>
    <w:rsid w:val="0051701D"/>
    <w:rsid w:val="0051702F"/>
    <w:rsid w:val="00517580"/>
    <w:rsid w:val="00517596"/>
    <w:rsid w:val="005176A4"/>
    <w:rsid w:val="005177A6"/>
    <w:rsid w:val="0051791F"/>
    <w:rsid w:val="00517AFF"/>
    <w:rsid w:val="00517D50"/>
    <w:rsid w:val="00517F15"/>
    <w:rsid w:val="00517FC7"/>
    <w:rsid w:val="005202A4"/>
    <w:rsid w:val="005202E4"/>
    <w:rsid w:val="00520471"/>
    <w:rsid w:val="00520707"/>
    <w:rsid w:val="005207AB"/>
    <w:rsid w:val="005208B8"/>
    <w:rsid w:val="00520A63"/>
    <w:rsid w:val="00520C5B"/>
    <w:rsid w:val="00520CDC"/>
    <w:rsid w:val="00520D74"/>
    <w:rsid w:val="00520ED3"/>
    <w:rsid w:val="00520FDC"/>
    <w:rsid w:val="005210C4"/>
    <w:rsid w:val="005213B0"/>
    <w:rsid w:val="00521549"/>
    <w:rsid w:val="0052181E"/>
    <w:rsid w:val="00521839"/>
    <w:rsid w:val="005219A9"/>
    <w:rsid w:val="00521AEB"/>
    <w:rsid w:val="00521B2B"/>
    <w:rsid w:val="00521F7E"/>
    <w:rsid w:val="005222B1"/>
    <w:rsid w:val="005224FA"/>
    <w:rsid w:val="0052264A"/>
    <w:rsid w:val="00522651"/>
    <w:rsid w:val="0052287B"/>
    <w:rsid w:val="005228E4"/>
    <w:rsid w:val="0052292E"/>
    <w:rsid w:val="005229B8"/>
    <w:rsid w:val="00522CA3"/>
    <w:rsid w:val="00522CBB"/>
    <w:rsid w:val="00522D8A"/>
    <w:rsid w:val="00522DF9"/>
    <w:rsid w:val="00522FE7"/>
    <w:rsid w:val="00523315"/>
    <w:rsid w:val="005233FF"/>
    <w:rsid w:val="00523427"/>
    <w:rsid w:val="0052345E"/>
    <w:rsid w:val="005235A6"/>
    <w:rsid w:val="00523793"/>
    <w:rsid w:val="005239E2"/>
    <w:rsid w:val="00523AE8"/>
    <w:rsid w:val="00524114"/>
    <w:rsid w:val="0052428B"/>
    <w:rsid w:val="005243E9"/>
    <w:rsid w:val="005247C4"/>
    <w:rsid w:val="00524B19"/>
    <w:rsid w:val="00524EBB"/>
    <w:rsid w:val="00524EBE"/>
    <w:rsid w:val="00524FA0"/>
    <w:rsid w:val="00525198"/>
    <w:rsid w:val="0052520A"/>
    <w:rsid w:val="005253D3"/>
    <w:rsid w:val="00525627"/>
    <w:rsid w:val="00525739"/>
    <w:rsid w:val="0052581A"/>
    <w:rsid w:val="00525912"/>
    <w:rsid w:val="0052594C"/>
    <w:rsid w:val="00525A46"/>
    <w:rsid w:val="00525C14"/>
    <w:rsid w:val="00525CB9"/>
    <w:rsid w:val="00525CBB"/>
    <w:rsid w:val="00525F10"/>
    <w:rsid w:val="00525F50"/>
    <w:rsid w:val="00525F8F"/>
    <w:rsid w:val="00526041"/>
    <w:rsid w:val="005260D4"/>
    <w:rsid w:val="00526106"/>
    <w:rsid w:val="00526279"/>
    <w:rsid w:val="00526400"/>
    <w:rsid w:val="00526446"/>
    <w:rsid w:val="00526715"/>
    <w:rsid w:val="00526870"/>
    <w:rsid w:val="005268BC"/>
    <w:rsid w:val="0052691E"/>
    <w:rsid w:val="00526A80"/>
    <w:rsid w:val="00526AB4"/>
    <w:rsid w:val="00526BBB"/>
    <w:rsid w:val="00526C96"/>
    <w:rsid w:val="00526D3B"/>
    <w:rsid w:val="005271A3"/>
    <w:rsid w:val="00527637"/>
    <w:rsid w:val="00527778"/>
    <w:rsid w:val="00527915"/>
    <w:rsid w:val="00527A92"/>
    <w:rsid w:val="00527B99"/>
    <w:rsid w:val="00527DD9"/>
    <w:rsid w:val="00530030"/>
    <w:rsid w:val="00530059"/>
    <w:rsid w:val="005300E7"/>
    <w:rsid w:val="00530361"/>
    <w:rsid w:val="005303F9"/>
    <w:rsid w:val="005304C0"/>
    <w:rsid w:val="005305C2"/>
    <w:rsid w:val="0053061C"/>
    <w:rsid w:val="005306AE"/>
    <w:rsid w:val="00530715"/>
    <w:rsid w:val="00531103"/>
    <w:rsid w:val="00531411"/>
    <w:rsid w:val="00531643"/>
    <w:rsid w:val="00531735"/>
    <w:rsid w:val="00531994"/>
    <w:rsid w:val="00531CB0"/>
    <w:rsid w:val="00531CBF"/>
    <w:rsid w:val="00531D3D"/>
    <w:rsid w:val="00531E4F"/>
    <w:rsid w:val="00531E57"/>
    <w:rsid w:val="00531E67"/>
    <w:rsid w:val="00531E9A"/>
    <w:rsid w:val="00531EB0"/>
    <w:rsid w:val="00531EB6"/>
    <w:rsid w:val="00532090"/>
    <w:rsid w:val="00532409"/>
    <w:rsid w:val="0053281E"/>
    <w:rsid w:val="005329C9"/>
    <w:rsid w:val="00532A0F"/>
    <w:rsid w:val="00532A35"/>
    <w:rsid w:val="00532E1F"/>
    <w:rsid w:val="00532E54"/>
    <w:rsid w:val="00532F53"/>
    <w:rsid w:val="00532F74"/>
    <w:rsid w:val="00532FB4"/>
    <w:rsid w:val="005331EB"/>
    <w:rsid w:val="0053321A"/>
    <w:rsid w:val="0053334D"/>
    <w:rsid w:val="0053340E"/>
    <w:rsid w:val="00533462"/>
    <w:rsid w:val="005338BE"/>
    <w:rsid w:val="0053392D"/>
    <w:rsid w:val="00533AD6"/>
    <w:rsid w:val="00533AE4"/>
    <w:rsid w:val="00533BF3"/>
    <w:rsid w:val="00533FB7"/>
    <w:rsid w:val="0053417E"/>
    <w:rsid w:val="005341A6"/>
    <w:rsid w:val="005343D3"/>
    <w:rsid w:val="005343D6"/>
    <w:rsid w:val="0053455E"/>
    <w:rsid w:val="005346BD"/>
    <w:rsid w:val="0053473B"/>
    <w:rsid w:val="005348AD"/>
    <w:rsid w:val="00534995"/>
    <w:rsid w:val="00534B13"/>
    <w:rsid w:val="00534B47"/>
    <w:rsid w:val="00534CBA"/>
    <w:rsid w:val="00534DF7"/>
    <w:rsid w:val="00534EF9"/>
    <w:rsid w:val="00534F99"/>
    <w:rsid w:val="0053504E"/>
    <w:rsid w:val="005354EB"/>
    <w:rsid w:val="00535547"/>
    <w:rsid w:val="005358DF"/>
    <w:rsid w:val="00535A45"/>
    <w:rsid w:val="00535D41"/>
    <w:rsid w:val="00536856"/>
    <w:rsid w:val="00536891"/>
    <w:rsid w:val="00536B69"/>
    <w:rsid w:val="00536BC3"/>
    <w:rsid w:val="00536CBE"/>
    <w:rsid w:val="00536FA7"/>
    <w:rsid w:val="0053712C"/>
    <w:rsid w:val="00537168"/>
    <w:rsid w:val="0053717A"/>
    <w:rsid w:val="005374F7"/>
    <w:rsid w:val="00537512"/>
    <w:rsid w:val="00537740"/>
    <w:rsid w:val="005379F0"/>
    <w:rsid w:val="00537A0A"/>
    <w:rsid w:val="00537A1D"/>
    <w:rsid w:val="00537A33"/>
    <w:rsid w:val="00537A6A"/>
    <w:rsid w:val="00537D6A"/>
    <w:rsid w:val="00537F13"/>
    <w:rsid w:val="0054018A"/>
    <w:rsid w:val="0054052C"/>
    <w:rsid w:val="0054054D"/>
    <w:rsid w:val="00540553"/>
    <w:rsid w:val="0054058A"/>
    <w:rsid w:val="005405F2"/>
    <w:rsid w:val="005408C4"/>
    <w:rsid w:val="005408F0"/>
    <w:rsid w:val="00540A15"/>
    <w:rsid w:val="00540AA0"/>
    <w:rsid w:val="00540B26"/>
    <w:rsid w:val="00541079"/>
    <w:rsid w:val="005410EC"/>
    <w:rsid w:val="00541383"/>
    <w:rsid w:val="00541596"/>
    <w:rsid w:val="005415B7"/>
    <w:rsid w:val="005418C0"/>
    <w:rsid w:val="005418D1"/>
    <w:rsid w:val="005419D2"/>
    <w:rsid w:val="00541B72"/>
    <w:rsid w:val="00541BF2"/>
    <w:rsid w:val="00541D42"/>
    <w:rsid w:val="00541EBD"/>
    <w:rsid w:val="005420B5"/>
    <w:rsid w:val="0054238E"/>
    <w:rsid w:val="00542396"/>
    <w:rsid w:val="005423EB"/>
    <w:rsid w:val="00542903"/>
    <w:rsid w:val="00542C01"/>
    <w:rsid w:val="00542C1C"/>
    <w:rsid w:val="00542CED"/>
    <w:rsid w:val="00542F71"/>
    <w:rsid w:val="005432DE"/>
    <w:rsid w:val="00543541"/>
    <w:rsid w:val="005435EC"/>
    <w:rsid w:val="0054378A"/>
    <w:rsid w:val="00543A26"/>
    <w:rsid w:val="00543B4E"/>
    <w:rsid w:val="00543BB6"/>
    <w:rsid w:val="00543C1E"/>
    <w:rsid w:val="00543DFF"/>
    <w:rsid w:val="00543F1D"/>
    <w:rsid w:val="00543F3C"/>
    <w:rsid w:val="00543F46"/>
    <w:rsid w:val="00543F92"/>
    <w:rsid w:val="00544010"/>
    <w:rsid w:val="0054402D"/>
    <w:rsid w:val="00544032"/>
    <w:rsid w:val="00544209"/>
    <w:rsid w:val="005444B9"/>
    <w:rsid w:val="00544656"/>
    <w:rsid w:val="00544752"/>
    <w:rsid w:val="0054477C"/>
    <w:rsid w:val="005448B2"/>
    <w:rsid w:val="0054492A"/>
    <w:rsid w:val="00544955"/>
    <w:rsid w:val="00544C0D"/>
    <w:rsid w:val="00544D5D"/>
    <w:rsid w:val="00544E0E"/>
    <w:rsid w:val="00544E93"/>
    <w:rsid w:val="00544EC9"/>
    <w:rsid w:val="00544FE5"/>
    <w:rsid w:val="005452F2"/>
    <w:rsid w:val="0054533B"/>
    <w:rsid w:val="0054550F"/>
    <w:rsid w:val="005457EE"/>
    <w:rsid w:val="0054586C"/>
    <w:rsid w:val="005458AD"/>
    <w:rsid w:val="0054597D"/>
    <w:rsid w:val="00545A69"/>
    <w:rsid w:val="00545A7F"/>
    <w:rsid w:val="00545CA7"/>
    <w:rsid w:val="00545CC0"/>
    <w:rsid w:val="00545D42"/>
    <w:rsid w:val="00545ED3"/>
    <w:rsid w:val="00545F53"/>
    <w:rsid w:val="00545F6F"/>
    <w:rsid w:val="00545FB9"/>
    <w:rsid w:val="005460D6"/>
    <w:rsid w:val="0054647F"/>
    <w:rsid w:val="00546617"/>
    <w:rsid w:val="00546ACF"/>
    <w:rsid w:val="00546AE7"/>
    <w:rsid w:val="00546DBE"/>
    <w:rsid w:val="00546E20"/>
    <w:rsid w:val="00546FB0"/>
    <w:rsid w:val="0054707B"/>
    <w:rsid w:val="005474A0"/>
    <w:rsid w:val="005475A1"/>
    <w:rsid w:val="005475D6"/>
    <w:rsid w:val="0054768B"/>
    <w:rsid w:val="005477A7"/>
    <w:rsid w:val="005478C8"/>
    <w:rsid w:val="00547E1C"/>
    <w:rsid w:val="00547E28"/>
    <w:rsid w:val="00547F4C"/>
    <w:rsid w:val="005504EB"/>
    <w:rsid w:val="00550590"/>
    <w:rsid w:val="005505BF"/>
    <w:rsid w:val="005506A5"/>
    <w:rsid w:val="005507C9"/>
    <w:rsid w:val="005507F6"/>
    <w:rsid w:val="00550824"/>
    <w:rsid w:val="005508C9"/>
    <w:rsid w:val="00550B7D"/>
    <w:rsid w:val="00550BBD"/>
    <w:rsid w:val="00550BD6"/>
    <w:rsid w:val="00550CC9"/>
    <w:rsid w:val="00550EC5"/>
    <w:rsid w:val="00550ED7"/>
    <w:rsid w:val="00550F02"/>
    <w:rsid w:val="00551360"/>
    <w:rsid w:val="00551376"/>
    <w:rsid w:val="0055144B"/>
    <w:rsid w:val="00551603"/>
    <w:rsid w:val="0055177F"/>
    <w:rsid w:val="005518DD"/>
    <w:rsid w:val="00551B9C"/>
    <w:rsid w:val="00551F27"/>
    <w:rsid w:val="005520BE"/>
    <w:rsid w:val="0055228B"/>
    <w:rsid w:val="005522B8"/>
    <w:rsid w:val="00552322"/>
    <w:rsid w:val="005523A4"/>
    <w:rsid w:val="00552466"/>
    <w:rsid w:val="00552484"/>
    <w:rsid w:val="005524E7"/>
    <w:rsid w:val="005525EF"/>
    <w:rsid w:val="005526EF"/>
    <w:rsid w:val="00552758"/>
    <w:rsid w:val="00552965"/>
    <w:rsid w:val="00552D97"/>
    <w:rsid w:val="00552DB2"/>
    <w:rsid w:val="005531B8"/>
    <w:rsid w:val="00553220"/>
    <w:rsid w:val="00553458"/>
    <w:rsid w:val="00553636"/>
    <w:rsid w:val="0055397E"/>
    <w:rsid w:val="005539CF"/>
    <w:rsid w:val="00553B63"/>
    <w:rsid w:val="00553D56"/>
    <w:rsid w:val="00553E2D"/>
    <w:rsid w:val="00553F82"/>
    <w:rsid w:val="005542AE"/>
    <w:rsid w:val="0055434F"/>
    <w:rsid w:val="00554449"/>
    <w:rsid w:val="005545BE"/>
    <w:rsid w:val="0055464F"/>
    <w:rsid w:val="00554933"/>
    <w:rsid w:val="0055494E"/>
    <w:rsid w:val="005549A6"/>
    <w:rsid w:val="00554A94"/>
    <w:rsid w:val="00554BFE"/>
    <w:rsid w:val="00554EA6"/>
    <w:rsid w:val="00554F95"/>
    <w:rsid w:val="0055531F"/>
    <w:rsid w:val="00555427"/>
    <w:rsid w:val="0055549D"/>
    <w:rsid w:val="005555E4"/>
    <w:rsid w:val="005556EA"/>
    <w:rsid w:val="00555897"/>
    <w:rsid w:val="00555946"/>
    <w:rsid w:val="00555B67"/>
    <w:rsid w:val="00555BB7"/>
    <w:rsid w:val="00555BE5"/>
    <w:rsid w:val="00555CD0"/>
    <w:rsid w:val="00555D43"/>
    <w:rsid w:val="00555E89"/>
    <w:rsid w:val="00555EFE"/>
    <w:rsid w:val="00556010"/>
    <w:rsid w:val="00556231"/>
    <w:rsid w:val="005563A4"/>
    <w:rsid w:val="0055644F"/>
    <w:rsid w:val="00556464"/>
    <w:rsid w:val="0055668A"/>
    <w:rsid w:val="0055669C"/>
    <w:rsid w:val="0055671B"/>
    <w:rsid w:val="00556828"/>
    <w:rsid w:val="00556A1E"/>
    <w:rsid w:val="00556AC0"/>
    <w:rsid w:val="00556E71"/>
    <w:rsid w:val="00556FA1"/>
    <w:rsid w:val="00557114"/>
    <w:rsid w:val="00557218"/>
    <w:rsid w:val="0055725F"/>
    <w:rsid w:val="00557341"/>
    <w:rsid w:val="005573B5"/>
    <w:rsid w:val="005577D4"/>
    <w:rsid w:val="00557909"/>
    <w:rsid w:val="00557B4C"/>
    <w:rsid w:val="00557B88"/>
    <w:rsid w:val="00557D82"/>
    <w:rsid w:val="00557E2F"/>
    <w:rsid w:val="00557EDB"/>
    <w:rsid w:val="0056018C"/>
    <w:rsid w:val="00560335"/>
    <w:rsid w:val="005604C6"/>
    <w:rsid w:val="005606F3"/>
    <w:rsid w:val="00560767"/>
    <w:rsid w:val="00560868"/>
    <w:rsid w:val="00560879"/>
    <w:rsid w:val="005608DA"/>
    <w:rsid w:val="00560905"/>
    <w:rsid w:val="00560DB3"/>
    <w:rsid w:val="00560E39"/>
    <w:rsid w:val="00560E4A"/>
    <w:rsid w:val="00560EE1"/>
    <w:rsid w:val="00560EF3"/>
    <w:rsid w:val="005611E5"/>
    <w:rsid w:val="00561278"/>
    <w:rsid w:val="00561303"/>
    <w:rsid w:val="0056136B"/>
    <w:rsid w:val="0056142C"/>
    <w:rsid w:val="0056160C"/>
    <w:rsid w:val="0056199C"/>
    <w:rsid w:val="005619D2"/>
    <w:rsid w:val="00561ADD"/>
    <w:rsid w:val="005620E8"/>
    <w:rsid w:val="005621D0"/>
    <w:rsid w:val="0056234E"/>
    <w:rsid w:val="00562523"/>
    <w:rsid w:val="0056258B"/>
    <w:rsid w:val="0056259B"/>
    <w:rsid w:val="005626E1"/>
    <w:rsid w:val="00562861"/>
    <w:rsid w:val="005628D2"/>
    <w:rsid w:val="00562BA5"/>
    <w:rsid w:val="00562D6B"/>
    <w:rsid w:val="00562E0B"/>
    <w:rsid w:val="00562F12"/>
    <w:rsid w:val="00562FB0"/>
    <w:rsid w:val="00563254"/>
    <w:rsid w:val="005633CD"/>
    <w:rsid w:val="0056344F"/>
    <w:rsid w:val="0056356B"/>
    <w:rsid w:val="0056369C"/>
    <w:rsid w:val="00563755"/>
    <w:rsid w:val="00563790"/>
    <w:rsid w:val="00563800"/>
    <w:rsid w:val="0056384C"/>
    <w:rsid w:val="005638D2"/>
    <w:rsid w:val="00563B19"/>
    <w:rsid w:val="00563B8B"/>
    <w:rsid w:val="00563E94"/>
    <w:rsid w:val="00563FF9"/>
    <w:rsid w:val="00564034"/>
    <w:rsid w:val="0056417A"/>
    <w:rsid w:val="005642D3"/>
    <w:rsid w:val="005642E3"/>
    <w:rsid w:val="005647A4"/>
    <w:rsid w:val="0056484F"/>
    <w:rsid w:val="0056485A"/>
    <w:rsid w:val="005648D7"/>
    <w:rsid w:val="00564914"/>
    <w:rsid w:val="00564D20"/>
    <w:rsid w:val="00564DFD"/>
    <w:rsid w:val="00565200"/>
    <w:rsid w:val="0056538F"/>
    <w:rsid w:val="00565420"/>
    <w:rsid w:val="0056545B"/>
    <w:rsid w:val="00565466"/>
    <w:rsid w:val="005658A3"/>
    <w:rsid w:val="005658A5"/>
    <w:rsid w:val="00565A0A"/>
    <w:rsid w:val="00565B3C"/>
    <w:rsid w:val="00565CF5"/>
    <w:rsid w:val="00565E3F"/>
    <w:rsid w:val="00566026"/>
    <w:rsid w:val="0056614F"/>
    <w:rsid w:val="0056626E"/>
    <w:rsid w:val="005662CF"/>
    <w:rsid w:val="0056655B"/>
    <w:rsid w:val="005668C9"/>
    <w:rsid w:val="00566961"/>
    <w:rsid w:val="00566B8D"/>
    <w:rsid w:val="00566C42"/>
    <w:rsid w:val="00566C6E"/>
    <w:rsid w:val="00566CE9"/>
    <w:rsid w:val="00566DF7"/>
    <w:rsid w:val="00566E32"/>
    <w:rsid w:val="00566FCD"/>
    <w:rsid w:val="005670D8"/>
    <w:rsid w:val="00567839"/>
    <w:rsid w:val="00567ACC"/>
    <w:rsid w:val="00567D6B"/>
    <w:rsid w:val="0057001F"/>
    <w:rsid w:val="00570254"/>
    <w:rsid w:val="0057031B"/>
    <w:rsid w:val="0057038C"/>
    <w:rsid w:val="0057038D"/>
    <w:rsid w:val="00570521"/>
    <w:rsid w:val="00570709"/>
    <w:rsid w:val="00570816"/>
    <w:rsid w:val="005708FB"/>
    <w:rsid w:val="0057091A"/>
    <w:rsid w:val="00570935"/>
    <w:rsid w:val="00570A1B"/>
    <w:rsid w:val="00570AB0"/>
    <w:rsid w:val="00570D61"/>
    <w:rsid w:val="00570F4E"/>
    <w:rsid w:val="0057106D"/>
    <w:rsid w:val="005710A8"/>
    <w:rsid w:val="0057143B"/>
    <w:rsid w:val="005715B3"/>
    <w:rsid w:val="005715C0"/>
    <w:rsid w:val="0057162D"/>
    <w:rsid w:val="005719EB"/>
    <w:rsid w:val="00571A98"/>
    <w:rsid w:val="00572060"/>
    <w:rsid w:val="005722EE"/>
    <w:rsid w:val="005723AF"/>
    <w:rsid w:val="0057262D"/>
    <w:rsid w:val="005727B1"/>
    <w:rsid w:val="0057294F"/>
    <w:rsid w:val="00572AEF"/>
    <w:rsid w:val="00572DCA"/>
    <w:rsid w:val="00572EF5"/>
    <w:rsid w:val="00572FF2"/>
    <w:rsid w:val="00573048"/>
    <w:rsid w:val="005730EC"/>
    <w:rsid w:val="005730EF"/>
    <w:rsid w:val="00573107"/>
    <w:rsid w:val="00573224"/>
    <w:rsid w:val="00573269"/>
    <w:rsid w:val="005732B2"/>
    <w:rsid w:val="005733F6"/>
    <w:rsid w:val="0057370F"/>
    <w:rsid w:val="005739AA"/>
    <w:rsid w:val="00573A16"/>
    <w:rsid w:val="00573A62"/>
    <w:rsid w:val="00573A9E"/>
    <w:rsid w:val="00573B29"/>
    <w:rsid w:val="00573D77"/>
    <w:rsid w:val="00573E2C"/>
    <w:rsid w:val="00573E63"/>
    <w:rsid w:val="00573F46"/>
    <w:rsid w:val="0057407D"/>
    <w:rsid w:val="005740E7"/>
    <w:rsid w:val="0057414F"/>
    <w:rsid w:val="0057416A"/>
    <w:rsid w:val="0057419D"/>
    <w:rsid w:val="005741BC"/>
    <w:rsid w:val="005743CD"/>
    <w:rsid w:val="0057479F"/>
    <w:rsid w:val="005747AE"/>
    <w:rsid w:val="00574910"/>
    <w:rsid w:val="00574963"/>
    <w:rsid w:val="00574CAE"/>
    <w:rsid w:val="00574FAC"/>
    <w:rsid w:val="00575063"/>
    <w:rsid w:val="00575263"/>
    <w:rsid w:val="005752B5"/>
    <w:rsid w:val="005752BF"/>
    <w:rsid w:val="005753AE"/>
    <w:rsid w:val="005753DF"/>
    <w:rsid w:val="00575418"/>
    <w:rsid w:val="0057561A"/>
    <w:rsid w:val="00575A40"/>
    <w:rsid w:val="00575C08"/>
    <w:rsid w:val="00575DB5"/>
    <w:rsid w:val="00575F15"/>
    <w:rsid w:val="00576029"/>
    <w:rsid w:val="00576160"/>
    <w:rsid w:val="005762C2"/>
    <w:rsid w:val="00576378"/>
    <w:rsid w:val="00576768"/>
    <w:rsid w:val="005767CE"/>
    <w:rsid w:val="00576A0A"/>
    <w:rsid w:val="00576A6E"/>
    <w:rsid w:val="00576BB2"/>
    <w:rsid w:val="00576BEF"/>
    <w:rsid w:val="00576CAF"/>
    <w:rsid w:val="00576D6F"/>
    <w:rsid w:val="00576E6A"/>
    <w:rsid w:val="00576EE4"/>
    <w:rsid w:val="00576FB6"/>
    <w:rsid w:val="00577268"/>
    <w:rsid w:val="00577358"/>
    <w:rsid w:val="00577478"/>
    <w:rsid w:val="00577521"/>
    <w:rsid w:val="00577573"/>
    <w:rsid w:val="005775A7"/>
    <w:rsid w:val="005776D0"/>
    <w:rsid w:val="00577736"/>
    <w:rsid w:val="0057789A"/>
    <w:rsid w:val="00577913"/>
    <w:rsid w:val="00577DA0"/>
    <w:rsid w:val="00580092"/>
    <w:rsid w:val="005800E0"/>
    <w:rsid w:val="00580129"/>
    <w:rsid w:val="00580235"/>
    <w:rsid w:val="00580302"/>
    <w:rsid w:val="005804F5"/>
    <w:rsid w:val="005805B5"/>
    <w:rsid w:val="00580878"/>
    <w:rsid w:val="00580A84"/>
    <w:rsid w:val="00580C40"/>
    <w:rsid w:val="00580D1B"/>
    <w:rsid w:val="00580DCF"/>
    <w:rsid w:val="00580E0C"/>
    <w:rsid w:val="0058111E"/>
    <w:rsid w:val="0058177D"/>
    <w:rsid w:val="0058180E"/>
    <w:rsid w:val="0058182C"/>
    <w:rsid w:val="00581BEC"/>
    <w:rsid w:val="00581C52"/>
    <w:rsid w:val="00581CCC"/>
    <w:rsid w:val="00581DBC"/>
    <w:rsid w:val="00581EA8"/>
    <w:rsid w:val="00581F92"/>
    <w:rsid w:val="00581F9C"/>
    <w:rsid w:val="0058208A"/>
    <w:rsid w:val="00582114"/>
    <w:rsid w:val="00582927"/>
    <w:rsid w:val="005829A5"/>
    <w:rsid w:val="00582AE0"/>
    <w:rsid w:val="00582BBD"/>
    <w:rsid w:val="00582CD1"/>
    <w:rsid w:val="005831E0"/>
    <w:rsid w:val="005831F5"/>
    <w:rsid w:val="00583215"/>
    <w:rsid w:val="005834E6"/>
    <w:rsid w:val="00583503"/>
    <w:rsid w:val="00583527"/>
    <w:rsid w:val="005835B7"/>
    <w:rsid w:val="0058367C"/>
    <w:rsid w:val="005839A0"/>
    <w:rsid w:val="00583A64"/>
    <w:rsid w:val="00583BA6"/>
    <w:rsid w:val="00583C31"/>
    <w:rsid w:val="00583C9D"/>
    <w:rsid w:val="00583E04"/>
    <w:rsid w:val="00583EBD"/>
    <w:rsid w:val="00583F5F"/>
    <w:rsid w:val="005842D5"/>
    <w:rsid w:val="00584385"/>
    <w:rsid w:val="005845A4"/>
    <w:rsid w:val="00584B3D"/>
    <w:rsid w:val="00584CC2"/>
    <w:rsid w:val="00584D57"/>
    <w:rsid w:val="00584DFB"/>
    <w:rsid w:val="00584E01"/>
    <w:rsid w:val="00585093"/>
    <w:rsid w:val="005856F8"/>
    <w:rsid w:val="00585961"/>
    <w:rsid w:val="005860A6"/>
    <w:rsid w:val="0058632C"/>
    <w:rsid w:val="00586491"/>
    <w:rsid w:val="005868AA"/>
    <w:rsid w:val="00586BB0"/>
    <w:rsid w:val="00586C2A"/>
    <w:rsid w:val="00586C36"/>
    <w:rsid w:val="00586C64"/>
    <w:rsid w:val="005871B6"/>
    <w:rsid w:val="00587254"/>
    <w:rsid w:val="00587299"/>
    <w:rsid w:val="0058738C"/>
    <w:rsid w:val="005873ED"/>
    <w:rsid w:val="00587415"/>
    <w:rsid w:val="005874B5"/>
    <w:rsid w:val="0058770A"/>
    <w:rsid w:val="00587765"/>
    <w:rsid w:val="0058779E"/>
    <w:rsid w:val="0058798F"/>
    <w:rsid w:val="00587A60"/>
    <w:rsid w:val="00587AA2"/>
    <w:rsid w:val="00587C71"/>
    <w:rsid w:val="00587D66"/>
    <w:rsid w:val="00587DBC"/>
    <w:rsid w:val="00587EDC"/>
    <w:rsid w:val="00587F23"/>
    <w:rsid w:val="00590386"/>
    <w:rsid w:val="00590726"/>
    <w:rsid w:val="005907B6"/>
    <w:rsid w:val="005908DC"/>
    <w:rsid w:val="00590A83"/>
    <w:rsid w:val="00590B1E"/>
    <w:rsid w:val="00590C50"/>
    <w:rsid w:val="00590C8C"/>
    <w:rsid w:val="00590D04"/>
    <w:rsid w:val="00590E11"/>
    <w:rsid w:val="00590F63"/>
    <w:rsid w:val="00590FA8"/>
    <w:rsid w:val="00591084"/>
    <w:rsid w:val="00591113"/>
    <w:rsid w:val="005912E7"/>
    <w:rsid w:val="00591322"/>
    <w:rsid w:val="005914CC"/>
    <w:rsid w:val="005915C8"/>
    <w:rsid w:val="005915F5"/>
    <w:rsid w:val="00591708"/>
    <w:rsid w:val="005917EA"/>
    <w:rsid w:val="00591864"/>
    <w:rsid w:val="005918B4"/>
    <w:rsid w:val="005918C1"/>
    <w:rsid w:val="00591907"/>
    <w:rsid w:val="00591955"/>
    <w:rsid w:val="00591A01"/>
    <w:rsid w:val="00591A15"/>
    <w:rsid w:val="00591B2E"/>
    <w:rsid w:val="00591CE9"/>
    <w:rsid w:val="00591D50"/>
    <w:rsid w:val="00591ECF"/>
    <w:rsid w:val="005920E9"/>
    <w:rsid w:val="00592108"/>
    <w:rsid w:val="005923CE"/>
    <w:rsid w:val="005927AC"/>
    <w:rsid w:val="005927F3"/>
    <w:rsid w:val="00592A49"/>
    <w:rsid w:val="00592BB6"/>
    <w:rsid w:val="00592CD1"/>
    <w:rsid w:val="00592E17"/>
    <w:rsid w:val="00592E86"/>
    <w:rsid w:val="00592FE4"/>
    <w:rsid w:val="00593014"/>
    <w:rsid w:val="00593308"/>
    <w:rsid w:val="00593425"/>
    <w:rsid w:val="0059349F"/>
    <w:rsid w:val="00593751"/>
    <w:rsid w:val="00593812"/>
    <w:rsid w:val="00593880"/>
    <w:rsid w:val="005938D3"/>
    <w:rsid w:val="00593AAA"/>
    <w:rsid w:val="00593BF5"/>
    <w:rsid w:val="00593DBD"/>
    <w:rsid w:val="00593E8C"/>
    <w:rsid w:val="00593EEB"/>
    <w:rsid w:val="00593F05"/>
    <w:rsid w:val="00593F54"/>
    <w:rsid w:val="005940DD"/>
    <w:rsid w:val="005941A9"/>
    <w:rsid w:val="00594430"/>
    <w:rsid w:val="00594500"/>
    <w:rsid w:val="0059457D"/>
    <w:rsid w:val="00594595"/>
    <w:rsid w:val="00594C14"/>
    <w:rsid w:val="00594C83"/>
    <w:rsid w:val="00594F03"/>
    <w:rsid w:val="0059500C"/>
    <w:rsid w:val="0059538E"/>
    <w:rsid w:val="00595632"/>
    <w:rsid w:val="00595669"/>
    <w:rsid w:val="00595944"/>
    <w:rsid w:val="00595AD0"/>
    <w:rsid w:val="00595C91"/>
    <w:rsid w:val="00595D0E"/>
    <w:rsid w:val="00595FED"/>
    <w:rsid w:val="00596094"/>
    <w:rsid w:val="0059632F"/>
    <w:rsid w:val="00596393"/>
    <w:rsid w:val="005967C7"/>
    <w:rsid w:val="00596967"/>
    <w:rsid w:val="00596A58"/>
    <w:rsid w:val="00596DA6"/>
    <w:rsid w:val="00596EFA"/>
    <w:rsid w:val="00596FC0"/>
    <w:rsid w:val="00596FD4"/>
    <w:rsid w:val="00597041"/>
    <w:rsid w:val="005973B2"/>
    <w:rsid w:val="00597578"/>
    <w:rsid w:val="00597870"/>
    <w:rsid w:val="0059793F"/>
    <w:rsid w:val="00597E65"/>
    <w:rsid w:val="00597E8B"/>
    <w:rsid w:val="005A0219"/>
    <w:rsid w:val="005A024A"/>
    <w:rsid w:val="005A0273"/>
    <w:rsid w:val="005A0339"/>
    <w:rsid w:val="005A0397"/>
    <w:rsid w:val="005A03EA"/>
    <w:rsid w:val="005A051C"/>
    <w:rsid w:val="005A0633"/>
    <w:rsid w:val="005A08E3"/>
    <w:rsid w:val="005A098D"/>
    <w:rsid w:val="005A0C32"/>
    <w:rsid w:val="005A0CBD"/>
    <w:rsid w:val="005A0E1A"/>
    <w:rsid w:val="005A0FA5"/>
    <w:rsid w:val="005A110E"/>
    <w:rsid w:val="005A1AFD"/>
    <w:rsid w:val="005A1CFD"/>
    <w:rsid w:val="005A1D70"/>
    <w:rsid w:val="005A1E66"/>
    <w:rsid w:val="005A20D0"/>
    <w:rsid w:val="005A235D"/>
    <w:rsid w:val="005A2493"/>
    <w:rsid w:val="005A262C"/>
    <w:rsid w:val="005A27AD"/>
    <w:rsid w:val="005A27CF"/>
    <w:rsid w:val="005A2874"/>
    <w:rsid w:val="005A2985"/>
    <w:rsid w:val="005A2BE6"/>
    <w:rsid w:val="005A2CDB"/>
    <w:rsid w:val="005A2E15"/>
    <w:rsid w:val="005A2EA7"/>
    <w:rsid w:val="005A2FD9"/>
    <w:rsid w:val="005A3025"/>
    <w:rsid w:val="005A303D"/>
    <w:rsid w:val="005A30A5"/>
    <w:rsid w:val="005A30EF"/>
    <w:rsid w:val="005A3380"/>
    <w:rsid w:val="005A34F4"/>
    <w:rsid w:val="005A357C"/>
    <w:rsid w:val="005A35F8"/>
    <w:rsid w:val="005A36C6"/>
    <w:rsid w:val="005A3911"/>
    <w:rsid w:val="005A3948"/>
    <w:rsid w:val="005A3C38"/>
    <w:rsid w:val="005A3C98"/>
    <w:rsid w:val="005A3D16"/>
    <w:rsid w:val="005A3DE2"/>
    <w:rsid w:val="005A3ED8"/>
    <w:rsid w:val="005A3FDE"/>
    <w:rsid w:val="005A4174"/>
    <w:rsid w:val="005A435C"/>
    <w:rsid w:val="005A475A"/>
    <w:rsid w:val="005A4832"/>
    <w:rsid w:val="005A4F3B"/>
    <w:rsid w:val="005A5315"/>
    <w:rsid w:val="005A5317"/>
    <w:rsid w:val="005A542F"/>
    <w:rsid w:val="005A5587"/>
    <w:rsid w:val="005A574A"/>
    <w:rsid w:val="005A57A9"/>
    <w:rsid w:val="005A5898"/>
    <w:rsid w:val="005A58B6"/>
    <w:rsid w:val="005A5B7E"/>
    <w:rsid w:val="005A5B91"/>
    <w:rsid w:val="005A5C08"/>
    <w:rsid w:val="005A5FA0"/>
    <w:rsid w:val="005A5FD3"/>
    <w:rsid w:val="005A60DC"/>
    <w:rsid w:val="005A61ED"/>
    <w:rsid w:val="005A6328"/>
    <w:rsid w:val="005A633C"/>
    <w:rsid w:val="005A639A"/>
    <w:rsid w:val="005A6436"/>
    <w:rsid w:val="005A67D8"/>
    <w:rsid w:val="005A6876"/>
    <w:rsid w:val="005A69CE"/>
    <w:rsid w:val="005A6A09"/>
    <w:rsid w:val="005A6AB4"/>
    <w:rsid w:val="005A6CA4"/>
    <w:rsid w:val="005A6E3E"/>
    <w:rsid w:val="005A6FD0"/>
    <w:rsid w:val="005A70EC"/>
    <w:rsid w:val="005A7288"/>
    <w:rsid w:val="005A73D4"/>
    <w:rsid w:val="005A75BE"/>
    <w:rsid w:val="005A77DA"/>
    <w:rsid w:val="005A79E2"/>
    <w:rsid w:val="005A7ACE"/>
    <w:rsid w:val="005A7CAF"/>
    <w:rsid w:val="005A7D0A"/>
    <w:rsid w:val="005A7F6E"/>
    <w:rsid w:val="005A7FDA"/>
    <w:rsid w:val="005B002A"/>
    <w:rsid w:val="005B0308"/>
    <w:rsid w:val="005B04D2"/>
    <w:rsid w:val="005B04DB"/>
    <w:rsid w:val="005B0561"/>
    <w:rsid w:val="005B05FA"/>
    <w:rsid w:val="005B0A62"/>
    <w:rsid w:val="005B0A7D"/>
    <w:rsid w:val="005B0B21"/>
    <w:rsid w:val="005B0BAC"/>
    <w:rsid w:val="005B11EE"/>
    <w:rsid w:val="005B1235"/>
    <w:rsid w:val="005B1264"/>
    <w:rsid w:val="005B15C7"/>
    <w:rsid w:val="005B15F3"/>
    <w:rsid w:val="005B16BA"/>
    <w:rsid w:val="005B17FE"/>
    <w:rsid w:val="005B187A"/>
    <w:rsid w:val="005B197D"/>
    <w:rsid w:val="005B1BD4"/>
    <w:rsid w:val="005B1D63"/>
    <w:rsid w:val="005B1D99"/>
    <w:rsid w:val="005B1DF6"/>
    <w:rsid w:val="005B2063"/>
    <w:rsid w:val="005B2094"/>
    <w:rsid w:val="005B20CE"/>
    <w:rsid w:val="005B20D9"/>
    <w:rsid w:val="005B22B3"/>
    <w:rsid w:val="005B2500"/>
    <w:rsid w:val="005B277E"/>
    <w:rsid w:val="005B29D2"/>
    <w:rsid w:val="005B2A98"/>
    <w:rsid w:val="005B2BAB"/>
    <w:rsid w:val="005B2BBE"/>
    <w:rsid w:val="005B2CC8"/>
    <w:rsid w:val="005B2E7F"/>
    <w:rsid w:val="005B3275"/>
    <w:rsid w:val="005B32FA"/>
    <w:rsid w:val="005B3344"/>
    <w:rsid w:val="005B34AC"/>
    <w:rsid w:val="005B356A"/>
    <w:rsid w:val="005B3B05"/>
    <w:rsid w:val="005B3B1E"/>
    <w:rsid w:val="005B3C1A"/>
    <w:rsid w:val="005B3CB0"/>
    <w:rsid w:val="005B3D2B"/>
    <w:rsid w:val="005B3D8E"/>
    <w:rsid w:val="005B4148"/>
    <w:rsid w:val="005B438C"/>
    <w:rsid w:val="005B43D7"/>
    <w:rsid w:val="005B4430"/>
    <w:rsid w:val="005B443E"/>
    <w:rsid w:val="005B44B5"/>
    <w:rsid w:val="005B47C6"/>
    <w:rsid w:val="005B47CA"/>
    <w:rsid w:val="005B47FD"/>
    <w:rsid w:val="005B4867"/>
    <w:rsid w:val="005B4880"/>
    <w:rsid w:val="005B4C00"/>
    <w:rsid w:val="005B50EB"/>
    <w:rsid w:val="005B537C"/>
    <w:rsid w:val="005B546C"/>
    <w:rsid w:val="005B54AD"/>
    <w:rsid w:val="005B54EC"/>
    <w:rsid w:val="005B58B6"/>
    <w:rsid w:val="005B5FD8"/>
    <w:rsid w:val="005B6007"/>
    <w:rsid w:val="005B6172"/>
    <w:rsid w:val="005B6823"/>
    <w:rsid w:val="005B68C1"/>
    <w:rsid w:val="005B6941"/>
    <w:rsid w:val="005B6B72"/>
    <w:rsid w:val="005B6DB6"/>
    <w:rsid w:val="005B6DE2"/>
    <w:rsid w:val="005B748E"/>
    <w:rsid w:val="005B7541"/>
    <w:rsid w:val="005B76CB"/>
    <w:rsid w:val="005B7A74"/>
    <w:rsid w:val="005B7CA7"/>
    <w:rsid w:val="005C01A2"/>
    <w:rsid w:val="005C01ED"/>
    <w:rsid w:val="005C08A7"/>
    <w:rsid w:val="005C0A8E"/>
    <w:rsid w:val="005C0C24"/>
    <w:rsid w:val="005C0C5B"/>
    <w:rsid w:val="005C0C8C"/>
    <w:rsid w:val="005C0DCA"/>
    <w:rsid w:val="005C0E4B"/>
    <w:rsid w:val="005C0F72"/>
    <w:rsid w:val="005C126D"/>
    <w:rsid w:val="005C12AA"/>
    <w:rsid w:val="005C1522"/>
    <w:rsid w:val="005C16BA"/>
    <w:rsid w:val="005C1844"/>
    <w:rsid w:val="005C1A23"/>
    <w:rsid w:val="005C1A56"/>
    <w:rsid w:val="005C1AE0"/>
    <w:rsid w:val="005C1DCA"/>
    <w:rsid w:val="005C20F2"/>
    <w:rsid w:val="005C213C"/>
    <w:rsid w:val="005C22C3"/>
    <w:rsid w:val="005C2387"/>
    <w:rsid w:val="005C2477"/>
    <w:rsid w:val="005C2488"/>
    <w:rsid w:val="005C252F"/>
    <w:rsid w:val="005C28D8"/>
    <w:rsid w:val="005C29E0"/>
    <w:rsid w:val="005C2ABF"/>
    <w:rsid w:val="005C2B8F"/>
    <w:rsid w:val="005C305E"/>
    <w:rsid w:val="005C31F9"/>
    <w:rsid w:val="005C3492"/>
    <w:rsid w:val="005C3686"/>
    <w:rsid w:val="005C37F6"/>
    <w:rsid w:val="005C39E0"/>
    <w:rsid w:val="005C39FA"/>
    <w:rsid w:val="005C3A03"/>
    <w:rsid w:val="005C3A2B"/>
    <w:rsid w:val="005C3D98"/>
    <w:rsid w:val="005C40DC"/>
    <w:rsid w:val="005C4270"/>
    <w:rsid w:val="005C435E"/>
    <w:rsid w:val="005C4963"/>
    <w:rsid w:val="005C4AC7"/>
    <w:rsid w:val="005C4B41"/>
    <w:rsid w:val="005C4B81"/>
    <w:rsid w:val="005C4B89"/>
    <w:rsid w:val="005C4C2D"/>
    <w:rsid w:val="005C4C52"/>
    <w:rsid w:val="005C5197"/>
    <w:rsid w:val="005C520E"/>
    <w:rsid w:val="005C552F"/>
    <w:rsid w:val="005C558E"/>
    <w:rsid w:val="005C56DD"/>
    <w:rsid w:val="005C578D"/>
    <w:rsid w:val="005C5979"/>
    <w:rsid w:val="005C5A62"/>
    <w:rsid w:val="005C5ACF"/>
    <w:rsid w:val="005C5B54"/>
    <w:rsid w:val="005C5C51"/>
    <w:rsid w:val="005C5CC1"/>
    <w:rsid w:val="005C612F"/>
    <w:rsid w:val="005C627B"/>
    <w:rsid w:val="005C6532"/>
    <w:rsid w:val="005C6546"/>
    <w:rsid w:val="005C669A"/>
    <w:rsid w:val="005C66B4"/>
    <w:rsid w:val="005C670E"/>
    <w:rsid w:val="005C675C"/>
    <w:rsid w:val="005C6825"/>
    <w:rsid w:val="005C6BD1"/>
    <w:rsid w:val="005C6C06"/>
    <w:rsid w:val="005C6DCA"/>
    <w:rsid w:val="005C6FF2"/>
    <w:rsid w:val="005C70C5"/>
    <w:rsid w:val="005C725A"/>
    <w:rsid w:val="005C7278"/>
    <w:rsid w:val="005C72A9"/>
    <w:rsid w:val="005C7323"/>
    <w:rsid w:val="005C73BA"/>
    <w:rsid w:val="005C7576"/>
    <w:rsid w:val="005C76DB"/>
    <w:rsid w:val="005C7798"/>
    <w:rsid w:val="005C7816"/>
    <w:rsid w:val="005C79A4"/>
    <w:rsid w:val="005C79CF"/>
    <w:rsid w:val="005C7D73"/>
    <w:rsid w:val="005C7EBC"/>
    <w:rsid w:val="005D00CA"/>
    <w:rsid w:val="005D0390"/>
    <w:rsid w:val="005D059B"/>
    <w:rsid w:val="005D05B8"/>
    <w:rsid w:val="005D0805"/>
    <w:rsid w:val="005D0888"/>
    <w:rsid w:val="005D0A1C"/>
    <w:rsid w:val="005D0AFB"/>
    <w:rsid w:val="005D0B60"/>
    <w:rsid w:val="005D1073"/>
    <w:rsid w:val="005D10DB"/>
    <w:rsid w:val="005D1286"/>
    <w:rsid w:val="005D1461"/>
    <w:rsid w:val="005D1707"/>
    <w:rsid w:val="005D1852"/>
    <w:rsid w:val="005D186B"/>
    <w:rsid w:val="005D193F"/>
    <w:rsid w:val="005D1A4C"/>
    <w:rsid w:val="005D1CD9"/>
    <w:rsid w:val="005D1E96"/>
    <w:rsid w:val="005D1F97"/>
    <w:rsid w:val="005D201D"/>
    <w:rsid w:val="005D21B1"/>
    <w:rsid w:val="005D2399"/>
    <w:rsid w:val="005D24F7"/>
    <w:rsid w:val="005D2580"/>
    <w:rsid w:val="005D27BB"/>
    <w:rsid w:val="005D2868"/>
    <w:rsid w:val="005D2A34"/>
    <w:rsid w:val="005D2A48"/>
    <w:rsid w:val="005D2BAB"/>
    <w:rsid w:val="005D2C6E"/>
    <w:rsid w:val="005D2C8E"/>
    <w:rsid w:val="005D30DB"/>
    <w:rsid w:val="005D30E2"/>
    <w:rsid w:val="005D3373"/>
    <w:rsid w:val="005D33DA"/>
    <w:rsid w:val="005D34D5"/>
    <w:rsid w:val="005D362A"/>
    <w:rsid w:val="005D38D3"/>
    <w:rsid w:val="005D3BA6"/>
    <w:rsid w:val="005D3D89"/>
    <w:rsid w:val="005D3E2F"/>
    <w:rsid w:val="005D3FF9"/>
    <w:rsid w:val="005D425F"/>
    <w:rsid w:val="005D42B5"/>
    <w:rsid w:val="005D4706"/>
    <w:rsid w:val="005D47FB"/>
    <w:rsid w:val="005D482D"/>
    <w:rsid w:val="005D487A"/>
    <w:rsid w:val="005D49A6"/>
    <w:rsid w:val="005D4EF5"/>
    <w:rsid w:val="005D4F1E"/>
    <w:rsid w:val="005D511A"/>
    <w:rsid w:val="005D564B"/>
    <w:rsid w:val="005D56AC"/>
    <w:rsid w:val="005D5767"/>
    <w:rsid w:val="005D57F4"/>
    <w:rsid w:val="005D5BEC"/>
    <w:rsid w:val="005D5C61"/>
    <w:rsid w:val="005D5E3F"/>
    <w:rsid w:val="005D5FB1"/>
    <w:rsid w:val="005D60AF"/>
    <w:rsid w:val="005D6146"/>
    <w:rsid w:val="005D6599"/>
    <w:rsid w:val="005D6681"/>
    <w:rsid w:val="005D672B"/>
    <w:rsid w:val="005D67C6"/>
    <w:rsid w:val="005D68A1"/>
    <w:rsid w:val="005D68B6"/>
    <w:rsid w:val="005D694A"/>
    <w:rsid w:val="005D6B18"/>
    <w:rsid w:val="005D6EBE"/>
    <w:rsid w:val="005D7073"/>
    <w:rsid w:val="005D714A"/>
    <w:rsid w:val="005D7368"/>
    <w:rsid w:val="005D7795"/>
    <w:rsid w:val="005D78DA"/>
    <w:rsid w:val="005D7B51"/>
    <w:rsid w:val="005D7C0A"/>
    <w:rsid w:val="005D7D41"/>
    <w:rsid w:val="005D7E89"/>
    <w:rsid w:val="005D7EA1"/>
    <w:rsid w:val="005E01D1"/>
    <w:rsid w:val="005E0224"/>
    <w:rsid w:val="005E0282"/>
    <w:rsid w:val="005E029E"/>
    <w:rsid w:val="005E0346"/>
    <w:rsid w:val="005E0400"/>
    <w:rsid w:val="005E0634"/>
    <w:rsid w:val="005E0648"/>
    <w:rsid w:val="005E075B"/>
    <w:rsid w:val="005E079B"/>
    <w:rsid w:val="005E0E15"/>
    <w:rsid w:val="005E1149"/>
    <w:rsid w:val="005E11E4"/>
    <w:rsid w:val="005E125C"/>
    <w:rsid w:val="005E14ED"/>
    <w:rsid w:val="005E19AF"/>
    <w:rsid w:val="005E1AA4"/>
    <w:rsid w:val="005E1CCE"/>
    <w:rsid w:val="005E1CF5"/>
    <w:rsid w:val="005E1D8D"/>
    <w:rsid w:val="005E2066"/>
    <w:rsid w:val="005E20DC"/>
    <w:rsid w:val="005E211E"/>
    <w:rsid w:val="005E21CE"/>
    <w:rsid w:val="005E2247"/>
    <w:rsid w:val="005E2334"/>
    <w:rsid w:val="005E2486"/>
    <w:rsid w:val="005E258C"/>
    <w:rsid w:val="005E262D"/>
    <w:rsid w:val="005E2680"/>
    <w:rsid w:val="005E26CB"/>
    <w:rsid w:val="005E28B8"/>
    <w:rsid w:val="005E28C2"/>
    <w:rsid w:val="005E2ADA"/>
    <w:rsid w:val="005E2FCA"/>
    <w:rsid w:val="005E33CB"/>
    <w:rsid w:val="005E3456"/>
    <w:rsid w:val="005E36FA"/>
    <w:rsid w:val="005E3802"/>
    <w:rsid w:val="005E381C"/>
    <w:rsid w:val="005E3A3F"/>
    <w:rsid w:val="005E3AE4"/>
    <w:rsid w:val="005E3BFB"/>
    <w:rsid w:val="005E3D66"/>
    <w:rsid w:val="005E3DE1"/>
    <w:rsid w:val="005E3E70"/>
    <w:rsid w:val="005E3FAB"/>
    <w:rsid w:val="005E41A5"/>
    <w:rsid w:val="005E41C2"/>
    <w:rsid w:val="005E4BAA"/>
    <w:rsid w:val="005E4DD9"/>
    <w:rsid w:val="005E4E62"/>
    <w:rsid w:val="005E4F23"/>
    <w:rsid w:val="005E4F45"/>
    <w:rsid w:val="005E4F4A"/>
    <w:rsid w:val="005E5234"/>
    <w:rsid w:val="005E5315"/>
    <w:rsid w:val="005E55C3"/>
    <w:rsid w:val="005E577C"/>
    <w:rsid w:val="005E5EEE"/>
    <w:rsid w:val="005E617A"/>
    <w:rsid w:val="005E62DC"/>
    <w:rsid w:val="005E64A8"/>
    <w:rsid w:val="005E6631"/>
    <w:rsid w:val="005E671D"/>
    <w:rsid w:val="005E6751"/>
    <w:rsid w:val="005E6839"/>
    <w:rsid w:val="005E6B49"/>
    <w:rsid w:val="005E6E4D"/>
    <w:rsid w:val="005E6E8B"/>
    <w:rsid w:val="005E6EB7"/>
    <w:rsid w:val="005E6F57"/>
    <w:rsid w:val="005E7050"/>
    <w:rsid w:val="005E7063"/>
    <w:rsid w:val="005E7347"/>
    <w:rsid w:val="005E73D8"/>
    <w:rsid w:val="005E74AA"/>
    <w:rsid w:val="005E750D"/>
    <w:rsid w:val="005E7CE8"/>
    <w:rsid w:val="005E7D07"/>
    <w:rsid w:val="005E7D6E"/>
    <w:rsid w:val="005E7DF2"/>
    <w:rsid w:val="005E7E49"/>
    <w:rsid w:val="005E7E6B"/>
    <w:rsid w:val="005E7FCC"/>
    <w:rsid w:val="005F002C"/>
    <w:rsid w:val="005F0232"/>
    <w:rsid w:val="005F03C0"/>
    <w:rsid w:val="005F04AA"/>
    <w:rsid w:val="005F04F4"/>
    <w:rsid w:val="005F0741"/>
    <w:rsid w:val="005F0756"/>
    <w:rsid w:val="005F08A8"/>
    <w:rsid w:val="005F09C9"/>
    <w:rsid w:val="005F09CC"/>
    <w:rsid w:val="005F0C8E"/>
    <w:rsid w:val="005F0D6C"/>
    <w:rsid w:val="005F0E69"/>
    <w:rsid w:val="005F0EA4"/>
    <w:rsid w:val="005F11DA"/>
    <w:rsid w:val="005F1403"/>
    <w:rsid w:val="005F15B4"/>
    <w:rsid w:val="005F17CD"/>
    <w:rsid w:val="005F18F2"/>
    <w:rsid w:val="005F1B0D"/>
    <w:rsid w:val="005F1B51"/>
    <w:rsid w:val="005F1C87"/>
    <w:rsid w:val="005F1EBF"/>
    <w:rsid w:val="005F233B"/>
    <w:rsid w:val="005F24C8"/>
    <w:rsid w:val="005F2ABF"/>
    <w:rsid w:val="005F2E4A"/>
    <w:rsid w:val="005F2F37"/>
    <w:rsid w:val="005F30DA"/>
    <w:rsid w:val="005F3141"/>
    <w:rsid w:val="005F31B1"/>
    <w:rsid w:val="005F32CD"/>
    <w:rsid w:val="005F3305"/>
    <w:rsid w:val="005F3334"/>
    <w:rsid w:val="005F345C"/>
    <w:rsid w:val="005F3527"/>
    <w:rsid w:val="005F3543"/>
    <w:rsid w:val="005F35C8"/>
    <w:rsid w:val="005F37A1"/>
    <w:rsid w:val="005F3AA0"/>
    <w:rsid w:val="005F3F57"/>
    <w:rsid w:val="005F3F9D"/>
    <w:rsid w:val="005F4149"/>
    <w:rsid w:val="005F4189"/>
    <w:rsid w:val="005F423D"/>
    <w:rsid w:val="005F42DA"/>
    <w:rsid w:val="005F4549"/>
    <w:rsid w:val="005F4594"/>
    <w:rsid w:val="005F4819"/>
    <w:rsid w:val="005F499D"/>
    <w:rsid w:val="005F4A14"/>
    <w:rsid w:val="005F4A6E"/>
    <w:rsid w:val="005F4AC5"/>
    <w:rsid w:val="005F4D22"/>
    <w:rsid w:val="005F5053"/>
    <w:rsid w:val="005F51C2"/>
    <w:rsid w:val="005F53AE"/>
    <w:rsid w:val="005F5662"/>
    <w:rsid w:val="005F579F"/>
    <w:rsid w:val="005F58F6"/>
    <w:rsid w:val="005F5980"/>
    <w:rsid w:val="005F5A87"/>
    <w:rsid w:val="005F5CED"/>
    <w:rsid w:val="005F5F64"/>
    <w:rsid w:val="005F60F4"/>
    <w:rsid w:val="005F61C7"/>
    <w:rsid w:val="005F6709"/>
    <w:rsid w:val="005F6769"/>
    <w:rsid w:val="005F67EF"/>
    <w:rsid w:val="005F6BC3"/>
    <w:rsid w:val="005F6DE5"/>
    <w:rsid w:val="005F6F2A"/>
    <w:rsid w:val="005F7175"/>
    <w:rsid w:val="005F7200"/>
    <w:rsid w:val="005F725B"/>
    <w:rsid w:val="005F72A8"/>
    <w:rsid w:val="005F7543"/>
    <w:rsid w:val="005F7580"/>
    <w:rsid w:val="005F758F"/>
    <w:rsid w:val="005F7614"/>
    <w:rsid w:val="005F7802"/>
    <w:rsid w:val="005F7A16"/>
    <w:rsid w:val="005F7AEA"/>
    <w:rsid w:val="005F7B87"/>
    <w:rsid w:val="005F7C94"/>
    <w:rsid w:val="005F7D45"/>
    <w:rsid w:val="005F7DFF"/>
    <w:rsid w:val="005F7E00"/>
    <w:rsid w:val="005F7E3C"/>
    <w:rsid w:val="005F7E92"/>
    <w:rsid w:val="005F7F5A"/>
    <w:rsid w:val="005F7FE4"/>
    <w:rsid w:val="006001E2"/>
    <w:rsid w:val="00600213"/>
    <w:rsid w:val="006003E5"/>
    <w:rsid w:val="006004AA"/>
    <w:rsid w:val="006007F4"/>
    <w:rsid w:val="00600915"/>
    <w:rsid w:val="00600A05"/>
    <w:rsid w:val="00600A19"/>
    <w:rsid w:val="00600C7C"/>
    <w:rsid w:val="00600C7E"/>
    <w:rsid w:val="0060123E"/>
    <w:rsid w:val="00601304"/>
    <w:rsid w:val="006013F1"/>
    <w:rsid w:val="00601548"/>
    <w:rsid w:val="006015BB"/>
    <w:rsid w:val="00601650"/>
    <w:rsid w:val="0060165B"/>
    <w:rsid w:val="006016FE"/>
    <w:rsid w:val="0060175D"/>
    <w:rsid w:val="006018EF"/>
    <w:rsid w:val="00601B04"/>
    <w:rsid w:val="00601B65"/>
    <w:rsid w:val="00601CB1"/>
    <w:rsid w:val="00601DEF"/>
    <w:rsid w:val="00601EB3"/>
    <w:rsid w:val="00601F2C"/>
    <w:rsid w:val="00601F53"/>
    <w:rsid w:val="006021E3"/>
    <w:rsid w:val="0060226F"/>
    <w:rsid w:val="00602395"/>
    <w:rsid w:val="006023A2"/>
    <w:rsid w:val="006026B9"/>
    <w:rsid w:val="006027A9"/>
    <w:rsid w:val="00602A8C"/>
    <w:rsid w:val="00602C4E"/>
    <w:rsid w:val="00602D91"/>
    <w:rsid w:val="00602FA1"/>
    <w:rsid w:val="006030DB"/>
    <w:rsid w:val="006031C3"/>
    <w:rsid w:val="006032BC"/>
    <w:rsid w:val="00603322"/>
    <w:rsid w:val="00603353"/>
    <w:rsid w:val="00603572"/>
    <w:rsid w:val="00603642"/>
    <w:rsid w:val="00603706"/>
    <w:rsid w:val="006039A8"/>
    <w:rsid w:val="00603BF0"/>
    <w:rsid w:val="00603CAA"/>
    <w:rsid w:val="00603F92"/>
    <w:rsid w:val="00604189"/>
    <w:rsid w:val="0060419B"/>
    <w:rsid w:val="0060424E"/>
    <w:rsid w:val="00604355"/>
    <w:rsid w:val="00604570"/>
    <w:rsid w:val="006049ED"/>
    <w:rsid w:val="00604AEE"/>
    <w:rsid w:val="00604B22"/>
    <w:rsid w:val="00604DAC"/>
    <w:rsid w:val="00604DF1"/>
    <w:rsid w:val="00604E75"/>
    <w:rsid w:val="00604FF6"/>
    <w:rsid w:val="00605014"/>
    <w:rsid w:val="00605050"/>
    <w:rsid w:val="006051B3"/>
    <w:rsid w:val="006052A4"/>
    <w:rsid w:val="0060546D"/>
    <w:rsid w:val="006054EE"/>
    <w:rsid w:val="0060557F"/>
    <w:rsid w:val="006055F6"/>
    <w:rsid w:val="00605736"/>
    <w:rsid w:val="00605772"/>
    <w:rsid w:val="00605979"/>
    <w:rsid w:val="00605AC7"/>
    <w:rsid w:val="00605C52"/>
    <w:rsid w:val="00605E84"/>
    <w:rsid w:val="0060616C"/>
    <w:rsid w:val="00606213"/>
    <w:rsid w:val="00606360"/>
    <w:rsid w:val="0060636D"/>
    <w:rsid w:val="006063F0"/>
    <w:rsid w:val="00606428"/>
    <w:rsid w:val="00606643"/>
    <w:rsid w:val="00606723"/>
    <w:rsid w:val="006068DD"/>
    <w:rsid w:val="00606C6C"/>
    <w:rsid w:val="00606D0B"/>
    <w:rsid w:val="00606D10"/>
    <w:rsid w:val="00606E8E"/>
    <w:rsid w:val="00606E98"/>
    <w:rsid w:val="00606EA9"/>
    <w:rsid w:val="00606FB4"/>
    <w:rsid w:val="006072C0"/>
    <w:rsid w:val="0060737A"/>
    <w:rsid w:val="0060739F"/>
    <w:rsid w:val="00607692"/>
    <w:rsid w:val="00607743"/>
    <w:rsid w:val="006077F5"/>
    <w:rsid w:val="00607896"/>
    <w:rsid w:val="006078FF"/>
    <w:rsid w:val="00607951"/>
    <w:rsid w:val="00607C24"/>
    <w:rsid w:val="00607C70"/>
    <w:rsid w:val="00607D7E"/>
    <w:rsid w:val="00607DC2"/>
    <w:rsid w:val="00607F25"/>
    <w:rsid w:val="00607F85"/>
    <w:rsid w:val="006100D9"/>
    <w:rsid w:val="00610270"/>
    <w:rsid w:val="006102D0"/>
    <w:rsid w:val="00610324"/>
    <w:rsid w:val="0061044B"/>
    <w:rsid w:val="0061072B"/>
    <w:rsid w:val="0061074F"/>
    <w:rsid w:val="006108FC"/>
    <w:rsid w:val="00610A40"/>
    <w:rsid w:val="00610C5B"/>
    <w:rsid w:val="00610E61"/>
    <w:rsid w:val="0061107B"/>
    <w:rsid w:val="00611107"/>
    <w:rsid w:val="00611410"/>
    <w:rsid w:val="00611531"/>
    <w:rsid w:val="006115F1"/>
    <w:rsid w:val="0061182B"/>
    <w:rsid w:val="00611855"/>
    <w:rsid w:val="0061194D"/>
    <w:rsid w:val="00611977"/>
    <w:rsid w:val="00611B56"/>
    <w:rsid w:val="00611B6C"/>
    <w:rsid w:val="00611CF6"/>
    <w:rsid w:val="00611F8D"/>
    <w:rsid w:val="00612098"/>
    <w:rsid w:val="006120E6"/>
    <w:rsid w:val="00612363"/>
    <w:rsid w:val="00612620"/>
    <w:rsid w:val="006126F8"/>
    <w:rsid w:val="00612827"/>
    <w:rsid w:val="00612934"/>
    <w:rsid w:val="00612977"/>
    <w:rsid w:val="00612A42"/>
    <w:rsid w:val="00612D87"/>
    <w:rsid w:val="00612E3B"/>
    <w:rsid w:val="00612F5C"/>
    <w:rsid w:val="00613386"/>
    <w:rsid w:val="006133D0"/>
    <w:rsid w:val="0061384C"/>
    <w:rsid w:val="006138A2"/>
    <w:rsid w:val="00613925"/>
    <w:rsid w:val="006139A1"/>
    <w:rsid w:val="00613D85"/>
    <w:rsid w:val="00613F00"/>
    <w:rsid w:val="00613FA4"/>
    <w:rsid w:val="00614185"/>
    <w:rsid w:val="00614460"/>
    <w:rsid w:val="0061446E"/>
    <w:rsid w:val="00614500"/>
    <w:rsid w:val="00614581"/>
    <w:rsid w:val="00614592"/>
    <w:rsid w:val="006145C4"/>
    <w:rsid w:val="00614610"/>
    <w:rsid w:val="00614782"/>
    <w:rsid w:val="006147E4"/>
    <w:rsid w:val="00614924"/>
    <w:rsid w:val="00614AF1"/>
    <w:rsid w:val="00614B34"/>
    <w:rsid w:val="00614DF7"/>
    <w:rsid w:val="00614E99"/>
    <w:rsid w:val="00614F54"/>
    <w:rsid w:val="00614FFD"/>
    <w:rsid w:val="00615129"/>
    <w:rsid w:val="006152A7"/>
    <w:rsid w:val="006155DC"/>
    <w:rsid w:val="00615ABA"/>
    <w:rsid w:val="00615B02"/>
    <w:rsid w:val="00615B10"/>
    <w:rsid w:val="00615FC1"/>
    <w:rsid w:val="006160E3"/>
    <w:rsid w:val="00616294"/>
    <w:rsid w:val="0061657E"/>
    <w:rsid w:val="006165A5"/>
    <w:rsid w:val="00616735"/>
    <w:rsid w:val="00616D19"/>
    <w:rsid w:val="00616E38"/>
    <w:rsid w:val="00616F46"/>
    <w:rsid w:val="00617155"/>
    <w:rsid w:val="006171B4"/>
    <w:rsid w:val="006172D1"/>
    <w:rsid w:val="006173D9"/>
    <w:rsid w:val="006173E7"/>
    <w:rsid w:val="0061746D"/>
    <w:rsid w:val="006179EA"/>
    <w:rsid w:val="00617A27"/>
    <w:rsid w:val="00617C3E"/>
    <w:rsid w:val="00617D7A"/>
    <w:rsid w:val="00617D80"/>
    <w:rsid w:val="00617EF0"/>
    <w:rsid w:val="006202F8"/>
    <w:rsid w:val="0062053F"/>
    <w:rsid w:val="006205BE"/>
    <w:rsid w:val="00620799"/>
    <w:rsid w:val="00620905"/>
    <w:rsid w:val="00620994"/>
    <w:rsid w:val="00620A16"/>
    <w:rsid w:val="00620AA6"/>
    <w:rsid w:val="00620BEF"/>
    <w:rsid w:val="00620C6D"/>
    <w:rsid w:val="00620CBA"/>
    <w:rsid w:val="00620D7F"/>
    <w:rsid w:val="00620E1E"/>
    <w:rsid w:val="00620EEE"/>
    <w:rsid w:val="006210AF"/>
    <w:rsid w:val="006211CE"/>
    <w:rsid w:val="006212B7"/>
    <w:rsid w:val="00621CAD"/>
    <w:rsid w:val="00621D8B"/>
    <w:rsid w:val="00621EB6"/>
    <w:rsid w:val="00621FCB"/>
    <w:rsid w:val="00621FE2"/>
    <w:rsid w:val="00622089"/>
    <w:rsid w:val="006223DF"/>
    <w:rsid w:val="006224B1"/>
    <w:rsid w:val="00622A29"/>
    <w:rsid w:val="00622B76"/>
    <w:rsid w:val="00622BD9"/>
    <w:rsid w:val="00622BE8"/>
    <w:rsid w:val="00622C69"/>
    <w:rsid w:val="00622D0E"/>
    <w:rsid w:val="00622F5F"/>
    <w:rsid w:val="00622F96"/>
    <w:rsid w:val="00622FEB"/>
    <w:rsid w:val="00623410"/>
    <w:rsid w:val="00623565"/>
    <w:rsid w:val="006235A1"/>
    <w:rsid w:val="00623822"/>
    <w:rsid w:val="00623B2D"/>
    <w:rsid w:val="0062407B"/>
    <w:rsid w:val="0062419B"/>
    <w:rsid w:val="00624651"/>
    <w:rsid w:val="00624870"/>
    <w:rsid w:val="006248BB"/>
    <w:rsid w:val="0062490C"/>
    <w:rsid w:val="00624B53"/>
    <w:rsid w:val="00624CAA"/>
    <w:rsid w:val="00624FEE"/>
    <w:rsid w:val="0062501A"/>
    <w:rsid w:val="006251A6"/>
    <w:rsid w:val="0062520A"/>
    <w:rsid w:val="006253C8"/>
    <w:rsid w:val="006254FD"/>
    <w:rsid w:val="006257E7"/>
    <w:rsid w:val="006258A3"/>
    <w:rsid w:val="006258D1"/>
    <w:rsid w:val="00625A86"/>
    <w:rsid w:val="00625AEF"/>
    <w:rsid w:val="00625F85"/>
    <w:rsid w:val="006261E7"/>
    <w:rsid w:val="006263A1"/>
    <w:rsid w:val="006269D3"/>
    <w:rsid w:val="00626ADB"/>
    <w:rsid w:val="00626B88"/>
    <w:rsid w:val="00626C39"/>
    <w:rsid w:val="00626CD6"/>
    <w:rsid w:val="00626E69"/>
    <w:rsid w:val="00626E7E"/>
    <w:rsid w:val="00626E7F"/>
    <w:rsid w:val="00626ECF"/>
    <w:rsid w:val="00626F7E"/>
    <w:rsid w:val="00626F81"/>
    <w:rsid w:val="00626FE3"/>
    <w:rsid w:val="006270E4"/>
    <w:rsid w:val="006270FF"/>
    <w:rsid w:val="00627120"/>
    <w:rsid w:val="006272AD"/>
    <w:rsid w:val="00627423"/>
    <w:rsid w:val="006275B9"/>
    <w:rsid w:val="00627705"/>
    <w:rsid w:val="006277F6"/>
    <w:rsid w:val="00627817"/>
    <w:rsid w:val="00627A71"/>
    <w:rsid w:val="00627B96"/>
    <w:rsid w:val="00627C10"/>
    <w:rsid w:val="00627E4A"/>
    <w:rsid w:val="006300FD"/>
    <w:rsid w:val="006302B9"/>
    <w:rsid w:val="006303FE"/>
    <w:rsid w:val="006306F2"/>
    <w:rsid w:val="006308D5"/>
    <w:rsid w:val="00630A29"/>
    <w:rsid w:val="00630C3C"/>
    <w:rsid w:val="00631425"/>
    <w:rsid w:val="006315A5"/>
    <w:rsid w:val="006315F9"/>
    <w:rsid w:val="006318EB"/>
    <w:rsid w:val="0063194F"/>
    <w:rsid w:val="00631CD2"/>
    <w:rsid w:val="00631D86"/>
    <w:rsid w:val="00631FBB"/>
    <w:rsid w:val="00631FCD"/>
    <w:rsid w:val="006320D1"/>
    <w:rsid w:val="00632803"/>
    <w:rsid w:val="00632819"/>
    <w:rsid w:val="00632941"/>
    <w:rsid w:val="006329CC"/>
    <w:rsid w:val="00632AD0"/>
    <w:rsid w:val="00632C18"/>
    <w:rsid w:val="00632C95"/>
    <w:rsid w:val="00632D99"/>
    <w:rsid w:val="00632EC1"/>
    <w:rsid w:val="0063337F"/>
    <w:rsid w:val="006333FD"/>
    <w:rsid w:val="00633484"/>
    <w:rsid w:val="00633509"/>
    <w:rsid w:val="00633524"/>
    <w:rsid w:val="006336D1"/>
    <w:rsid w:val="006337CA"/>
    <w:rsid w:val="006337E9"/>
    <w:rsid w:val="006339F4"/>
    <w:rsid w:val="00633A1C"/>
    <w:rsid w:val="00633A73"/>
    <w:rsid w:val="00633C4F"/>
    <w:rsid w:val="00634310"/>
    <w:rsid w:val="006344CB"/>
    <w:rsid w:val="0063468D"/>
    <w:rsid w:val="0063472A"/>
    <w:rsid w:val="006347CA"/>
    <w:rsid w:val="00634867"/>
    <w:rsid w:val="0063487F"/>
    <w:rsid w:val="00634A39"/>
    <w:rsid w:val="00634A86"/>
    <w:rsid w:val="00634B75"/>
    <w:rsid w:val="00634BAE"/>
    <w:rsid w:val="00634BE3"/>
    <w:rsid w:val="00634BFF"/>
    <w:rsid w:val="00634C98"/>
    <w:rsid w:val="00634DA2"/>
    <w:rsid w:val="00634DD2"/>
    <w:rsid w:val="0063504E"/>
    <w:rsid w:val="006351BD"/>
    <w:rsid w:val="0063532A"/>
    <w:rsid w:val="0063534C"/>
    <w:rsid w:val="006354A4"/>
    <w:rsid w:val="006354C4"/>
    <w:rsid w:val="00635505"/>
    <w:rsid w:val="00635B97"/>
    <w:rsid w:val="006360D8"/>
    <w:rsid w:val="006362F8"/>
    <w:rsid w:val="006364B1"/>
    <w:rsid w:val="0063687F"/>
    <w:rsid w:val="0063696E"/>
    <w:rsid w:val="00636C3C"/>
    <w:rsid w:val="00636C9C"/>
    <w:rsid w:val="00636D82"/>
    <w:rsid w:val="00636E63"/>
    <w:rsid w:val="00636E7A"/>
    <w:rsid w:val="00636FFA"/>
    <w:rsid w:val="00637015"/>
    <w:rsid w:val="00637028"/>
    <w:rsid w:val="006372AA"/>
    <w:rsid w:val="006373F1"/>
    <w:rsid w:val="00637713"/>
    <w:rsid w:val="00637936"/>
    <w:rsid w:val="00637D01"/>
    <w:rsid w:val="00637D55"/>
    <w:rsid w:val="00637DB5"/>
    <w:rsid w:val="00637E4F"/>
    <w:rsid w:val="0064005F"/>
    <w:rsid w:val="00640070"/>
    <w:rsid w:val="006400A4"/>
    <w:rsid w:val="00640201"/>
    <w:rsid w:val="00640465"/>
    <w:rsid w:val="006405E4"/>
    <w:rsid w:val="006409A1"/>
    <w:rsid w:val="00640A83"/>
    <w:rsid w:val="00640D73"/>
    <w:rsid w:val="0064160C"/>
    <w:rsid w:val="00641A65"/>
    <w:rsid w:val="00641C6A"/>
    <w:rsid w:val="00641CD5"/>
    <w:rsid w:val="00641DB8"/>
    <w:rsid w:val="00641E31"/>
    <w:rsid w:val="00641E61"/>
    <w:rsid w:val="00642043"/>
    <w:rsid w:val="006420A6"/>
    <w:rsid w:val="0064212A"/>
    <w:rsid w:val="006421BE"/>
    <w:rsid w:val="0064228A"/>
    <w:rsid w:val="006422FF"/>
    <w:rsid w:val="00642467"/>
    <w:rsid w:val="00642566"/>
    <w:rsid w:val="006425C0"/>
    <w:rsid w:val="0064264C"/>
    <w:rsid w:val="00642A81"/>
    <w:rsid w:val="00642AB3"/>
    <w:rsid w:val="00642C96"/>
    <w:rsid w:val="00642CBE"/>
    <w:rsid w:val="00642E21"/>
    <w:rsid w:val="00642E9F"/>
    <w:rsid w:val="00643100"/>
    <w:rsid w:val="00643162"/>
    <w:rsid w:val="006431A9"/>
    <w:rsid w:val="0064348A"/>
    <w:rsid w:val="006435A0"/>
    <w:rsid w:val="006435C2"/>
    <w:rsid w:val="006437DA"/>
    <w:rsid w:val="006438C5"/>
    <w:rsid w:val="00643BAC"/>
    <w:rsid w:val="00643CA9"/>
    <w:rsid w:val="00643E2C"/>
    <w:rsid w:val="00643E5F"/>
    <w:rsid w:val="00644191"/>
    <w:rsid w:val="00644537"/>
    <w:rsid w:val="00644850"/>
    <w:rsid w:val="00644884"/>
    <w:rsid w:val="006448C9"/>
    <w:rsid w:val="00644901"/>
    <w:rsid w:val="00644A28"/>
    <w:rsid w:val="00645069"/>
    <w:rsid w:val="00645206"/>
    <w:rsid w:val="00645257"/>
    <w:rsid w:val="00645386"/>
    <w:rsid w:val="00645434"/>
    <w:rsid w:val="00645528"/>
    <w:rsid w:val="00645646"/>
    <w:rsid w:val="0064565D"/>
    <w:rsid w:val="0064573E"/>
    <w:rsid w:val="006459B0"/>
    <w:rsid w:val="00645A3C"/>
    <w:rsid w:val="00645B96"/>
    <w:rsid w:val="00645E26"/>
    <w:rsid w:val="00645F0D"/>
    <w:rsid w:val="00645F25"/>
    <w:rsid w:val="006461E6"/>
    <w:rsid w:val="00646266"/>
    <w:rsid w:val="006462C8"/>
    <w:rsid w:val="00646305"/>
    <w:rsid w:val="006463FF"/>
    <w:rsid w:val="0064645B"/>
    <w:rsid w:val="0064654F"/>
    <w:rsid w:val="006468C3"/>
    <w:rsid w:val="006469ED"/>
    <w:rsid w:val="00646AA9"/>
    <w:rsid w:val="00646D09"/>
    <w:rsid w:val="00646DB4"/>
    <w:rsid w:val="00646FA9"/>
    <w:rsid w:val="00646FE5"/>
    <w:rsid w:val="006471AA"/>
    <w:rsid w:val="006471B6"/>
    <w:rsid w:val="006473EB"/>
    <w:rsid w:val="00647659"/>
    <w:rsid w:val="006477BD"/>
    <w:rsid w:val="006478E0"/>
    <w:rsid w:val="006500AB"/>
    <w:rsid w:val="00650121"/>
    <w:rsid w:val="006503E8"/>
    <w:rsid w:val="00650689"/>
    <w:rsid w:val="00650743"/>
    <w:rsid w:val="006507A7"/>
    <w:rsid w:val="006508ED"/>
    <w:rsid w:val="00650BA1"/>
    <w:rsid w:val="00650BB3"/>
    <w:rsid w:val="00650C08"/>
    <w:rsid w:val="00650CC4"/>
    <w:rsid w:val="00650D43"/>
    <w:rsid w:val="00650DD9"/>
    <w:rsid w:val="00650EF5"/>
    <w:rsid w:val="00651008"/>
    <w:rsid w:val="006510A0"/>
    <w:rsid w:val="00651369"/>
    <w:rsid w:val="006517F7"/>
    <w:rsid w:val="00651814"/>
    <w:rsid w:val="006518DE"/>
    <w:rsid w:val="00651923"/>
    <w:rsid w:val="00651A09"/>
    <w:rsid w:val="00651ADB"/>
    <w:rsid w:val="0065219F"/>
    <w:rsid w:val="006521F9"/>
    <w:rsid w:val="0065266E"/>
    <w:rsid w:val="00652762"/>
    <w:rsid w:val="00652818"/>
    <w:rsid w:val="00652A0B"/>
    <w:rsid w:val="00652DD0"/>
    <w:rsid w:val="0065300D"/>
    <w:rsid w:val="006531F3"/>
    <w:rsid w:val="00653401"/>
    <w:rsid w:val="0065347A"/>
    <w:rsid w:val="0065350A"/>
    <w:rsid w:val="006537A7"/>
    <w:rsid w:val="00653866"/>
    <w:rsid w:val="006539CA"/>
    <w:rsid w:val="00653A6E"/>
    <w:rsid w:val="00653AB1"/>
    <w:rsid w:val="00653C1C"/>
    <w:rsid w:val="00653F66"/>
    <w:rsid w:val="00653F77"/>
    <w:rsid w:val="0065426A"/>
    <w:rsid w:val="00654469"/>
    <w:rsid w:val="006544E1"/>
    <w:rsid w:val="0065473A"/>
    <w:rsid w:val="00654860"/>
    <w:rsid w:val="00654A18"/>
    <w:rsid w:val="00654E33"/>
    <w:rsid w:val="006553AD"/>
    <w:rsid w:val="0065555C"/>
    <w:rsid w:val="00655B38"/>
    <w:rsid w:val="00655B6E"/>
    <w:rsid w:val="00655FB0"/>
    <w:rsid w:val="00655FC5"/>
    <w:rsid w:val="006561A7"/>
    <w:rsid w:val="006561A9"/>
    <w:rsid w:val="0065636A"/>
    <w:rsid w:val="0065655D"/>
    <w:rsid w:val="006565F9"/>
    <w:rsid w:val="0065688E"/>
    <w:rsid w:val="00656D86"/>
    <w:rsid w:val="00656F36"/>
    <w:rsid w:val="0065738F"/>
    <w:rsid w:val="006573FE"/>
    <w:rsid w:val="00657555"/>
    <w:rsid w:val="006576AA"/>
    <w:rsid w:val="00657806"/>
    <w:rsid w:val="0065780C"/>
    <w:rsid w:val="00657861"/>
    <w:rsid w:val="0065796D"/>
    <w:rsid w:val="00657ABE"/>
    <w:rsid w:val="00657C51"/>
    <w:rsid w:val="00657C5D"/>
    <w:rsid w:val="00657D3D"/>
    <w:rsid w:val="00660084"/>
    <w:rsid w:val="006601EC"/>
    <w:rsid w:val="00660306"/>
    <w:rsid w:val="006603D7"/>
    <w:rsid w:val="006605A3"/>
    <w:rsid w:val="006605C5"/>
    <w:rsid w:val="006607B8"/>
    <w:rsid w:val="006608C3"/>
    <w:rsid w:val="00660BD3"/>
    <w:rsid w:val="00660C74"/>
    <w:rsid w:val="00660E02"/>
    <w:rsid w:val="00660EB0"/>
    <w:rsid w:val="0066111E"/>
    <w:rsid w:val="006611C6"/>
    <w:rsid w:val="0066124B"/>
    <w:rsid w:val="0066134A"/>
    <w:rsid w:val="00661461"/>
    <w:rsid w:val="006616D0"/>
    <w:rsid w:val="0066190A"/>
    <w:rsid w:val="00661C2F"/>
    <w:rsid w:val="00661FBD"/>
    <w:rsid w:val="0066221A"/>
    <w:rsid w:val="00662282"/>
    <w:rsid w:val="00662519"/>
    <w:rsid w:val="0066276A"/>
    <w:rsid w:val="006627EE"/>
    <w:rsid w:val="00662877"/>
    <w:rsid w:val="00662BF4"/>
    <w:rsid w:val="00662E24"/>
    <w:rsid w:val="00662E89"/>
    <w:rsid w:val="00662F3E"/>
    <w:rsid w:val="006631B7"/>
    <w:rsid w:val="006632C4"/>
    <w:rsid w:val="00663620"/>
    <w:rsid w:val="00663920"/>
    <w:rsid w:val="00663B2D"/>
    <w:rsid w:val="00664050"/>
    <w:rsid w:val="0066413B"/>
    <w:rsid w:val="0066424C"/>
    <w:rsid w:val="00664411"/>
    <w:rsid w:val="006646AC"/>
    <w:rsid w:val="006647C4"/>
    <w:rsid w:val="00664911"/>
    <w:rsid w:val="00664C18"/>
    <w:rsid w:val="00664D5D"/>
    <w:rsid w:val="00665078"/>
    <w:rsid w:val="006651EC"/>
    <w:rsid w:val="00665331"/>
    <w:rsid w:val="00665346"/>
    <w:rsid w:val="00665625"/>
    <w:rsid w:val="00666601"/>
    <w:rsid w:val="006667D1"/>
    <w:rsid w:val="00666831"/>
    <w:rsid w:val="006668CA"/>
    <w:rsid w:val="00666AE9"/>
    <w:rsid w:val="00666BB2"/>
    <w:rsid w:val="00666C5C"/>
    <w:rsid w:val="00666D5B"/>
    <w:rsid w:val="00667035"/>
    <w:rsid w:val="0066730D"/>
    <w:rsid w:val="00667485"/>
    <w:rsid w:val="006674AB"/>
    <w:rsid w:val="00667C75"/>
    <w:rsid w:val="00667D64"/>
    <w:rsid w:val="00667D75"/>
    <w:rsid w:val="00667D9D"/>
    <w:rsid w:val="00667E71"/>
    <w:rsid w:val="00667F2E"/>
    <w:rsid w:val="0067015B"/>
    <w:rsid w:val="00670455"/>
    <w:rsid w:val="006706C2"/>
    <w:rsid w:val="00670708"/>
    <w:rsid w:val="006709CD"/>
    <w:rsid w:val="00670CA6"/>
    <w:rsid w:val="00670DFC"/>
    <w:rsid w:val="0067108C"/>
    <w:rsid w:val="00671215"/>
    <w:rsid w:val="0067121D"/>
    <w:rsid w:val="00671277"/>
    <w:rsid w:val="00671467"/>
    <w:rsid w:val="00671646"/>
    <w:rsid w:val="00671895"/>
    <w:rsid w:val="00671BA5"/>
    <w:rsid w:val="00671BCE"/>
    <w:rsid w:val="00671BE4"/>
    <w:rsid w:val="00671BF0"/>
    <w:rsid w:val="00671D54"/>
    <w:rsid w:val="00671DA8"/>
    <w:rsid w:val="0067228D"/>
    <w:rsid w:val="00672382"/>
    <w:rsid w:val="00672698"/>
    <w:rsid w:val="006728A9"/>
    <w:rsid w:val="00672BD7"/>
    <w:rsid w:val="00672C95"/>
    <w:rsid w:val="00672F6D"/>
    <w:rsid w:val="00672FFC"/>
    <w:rsid w:val="00673365"/>
    <w:rsid w:val="006733EC"/>
    <w:rsid w:val="0067344E"/>
    <w:rsid w:val="00673522"/>
    <w:rsid w:val="006736B0"/>
    <w:rsid w:val="00673946"/>
    <w:rsid w:val="006739D4"/>
    <w:rsid w:val="00673C6B"/>
    <w:rsid w:val="00673C74"/>
    <w:rsid w:val="00673E80"/>
    <w:rsid w:val="00673F06"/>
    <w:rsid w:val="00673FE5"/>
    <w:rsid w:val="00674141"/>
    <w:rsid w:val="006742FF"/>
    <w:rsid w:val="00674333"/>
    <w:rsid w:val="00674431"/>
    <w:rsid w:val="00674496"/>
    <w:rsid w:val="00674525"/>
    <w:rsid w:val="00674556"/>
    <w:rsid w:val="006746FB"/>
    <w:rsid w:val="00674728"/>
    <w:rsid w:val="00674730"/>
    <w:rsid w:val="00674769"/>
    <w:rsid w:val="006747A6"/>
    <w:rsid w:val="00674805"/>
    <w:rsid w:val="006748C6"/>
    <w:rsid w:val="00674A8B"/>
    <w:rsid w:val="00674D49"/>
    <w:rsid w:val="00674EAB"/>
    <w:rsid w:val="00674F2C"/>
    <w:rsid w:val="00674F53"/>
    <w:rsid w:val="0067509E"/>
    <w:rsid w:val="0067516D"/>
    <w:rsid w:val="00675172"/>
    <w:rsid w:val="0067522E"/>
    <w:rsid w:val="006754C7"/>
    <w:rsid w:val="006756CF"/>
    <w:rsid w:val="00675B84"/>
    <w:rsid w:val="00675C7A"/>
    <w:rsid w:val="00675D41"/>
    <w:rsid w:val="00675F1A"/>
    <w:rsid w:val="00675F5A"/>
    <w:rsid w:val="0067607D"/>
    <w:rsid w:val="00676186"/>
    <w:rsid w:val="006761B7"/>
    <w:rsid w:val="00676205"/>
    <w:rsid w:val="0067626D"/>
    <w:rsid w:val="00676590"/>
    <w:rsid w:val="006765B5"/>
    <w:rsid w:val="00676D8F"/>
    <w:rsid w:val="00676DDA"/>
    <w:rsid w:val="00676E22"/>
    <w:rsid w:val="00676EC2"/>
    <w:rsid w:val="006770FB"/>
    <w:rsid w:val="0067728B"/>
    <w:rsid w:val="006774C2"/>
    <w:rsid w:val="006776EC"/>
    <w:rsid w:val="00677728"/>
    <w:rsid w:val="0067773E"/>
    <w:rsid w:val="00677834"/>
    <w:rsid w:val="00677B01"/>
    <w:rsid w:val="00677BA7"/>
    <w:rsid w:val="00677BAE"/>
    <w:rsid w:val="00677BE1"/>
    <w:rsid w:val="00677C3F"/>
    <w:rsid w:val="00677F93"/>
    <w:rsid w:val="0068005D"/>
    <w:rsid w:val="00680519"/>
    <w:rsid w:val="006806EC"/>
    <w:rsid w:val="0068071A"/>
    <w:rsid w:val="006807AA"/>
    <w:rsid w:val="00680907"/>
    <w:rsid w:val="0068098F"/>
    <w:rsid w:val="00680A89"/>
    <w:rsid w:val="00680B3A"/>
    <w:rsid w:val="00680C95"/>
    <w:rsid w:val="006811B6"/>
    <w:rsid w:val="006812B1"/>
    <w:rsid w:val="0068135A"/>
    <w:rsid w:val="006813EA"/>
    <w:rsid w:val="0068164E"/>
    <w:rsid w:val="00681762"/>
    <w:rsid w:val="0068182E"/>
    <w:rsid w:val="006818C7"/>
    <w:rsid w:val="006818D3"/>
    <w:rsid w:val="006818F5"/>
    <w:rsid w:val="00681A60"/>
    <w:rsid w:val="00681AB6"/>
    <w:rsid w:val="00681ABB"/>
    <w:rsid w:val="00681CDC"/>
    <w:rsid w:val="00681DCF"/>
    <w:rsid w:val="00681E01"/>
    <w:rsid w:val="006821BB"/>
    <w:rsid w:val="00682415"/>
    <w:rsid w:val="006824B7"/>
    <w:rsid w:val="006825D8"/>
    <w:rsid w:val="00682800"/>
    <w:rsid w:val="00682B2C"/>
    <w:rsid w:val="00682C2F"/>
    <w:rsid w:val="00682F29"/>
    <w:rsid w:val="00682FCD"/>
    <w:rsid w:val="006831D0"/>
    <w:rsid w:val="00683213"/>
    <w:rsid w:val="006834A3"/>
    <w:rsid w:val="00683596"/>
    <w:rsid w:val="0068359C"/>
    <w:rsid w:val="0068362E"/>
    <w:rsid w:val="0068387D"/>
    <w:rsid w:val="006839C6"/>
    <w:rsid w:val="00683C46"/>
    <w:rsid w:val="0068418C"/>
    <w:rsid w:val="006841A4"/>
    <w:rsid w:val="0068422E"/>
    <w:rsid w:val="00684302"/>
    <w:rsid w:val="00684355"/>
    <w:rsid w:val="006844B8"/>
    <w:rsid w:val="0068486F"/>
    <w:rsid w:val="006848AE"/>
    <w:rsid w:val="00684986"/>
    <w:rsid w:val="00684ABD"/>
    <w:rsid w:val="00684B8F"/>
    <w:rsid w:val="00684C64"/>
    <w:rsid w:val="00684CB7"/>
    <w:rsid w:val="00684D30"/>
    <w:rsid w:val="00684D46"/>
    <w:rsid w:val="00684DB5"/>
    <w:rsid w:val="00684E8A"/>
    <w:rsid w:val="00684EF3"/>
    <w:rsid w:val="00684EF5"/>
    <w:rsid w:val="006851D6"/>
    <w:rsid w:val="00685222"/>
    <w:rsid w:val="00685275"/>
    <w:rsid w:val="00685355"/>
    <w:rsid w:val="0068541E"/>
    <w:rsid w:val="0068545D"/>
    <w:rsid w:val="0068556E"/>
    <w:rsid w:val="00685754"/>
    <w:rsid w:val="00685792"/>
    <w:rsid w:val="006857B9"/>
    <w:rsid w:val="0068589E"/>
    <w:rsid w:val="00685A41"/>
    <w:rsid w:val="00685A45"/>
    <w:rsid w:val="00685B65"/>
    <w:rsid w:val="00685B93"/>
    <w:rsid w:val="00685CEC"/>
    <w:rsid w:val="00685EB0"/>
    <w:rsid w:val="00685FCC"/>
    <w:rsid w:val="006860DC"/>
    <w:rsid w:val="00686189"/>
    <w:rsid w:val="00686409"/>
    <w:rsid w:val="00686627"/>
    <w:rsid w:val="00686874"/>
    <w:rsid w:val="006868B7"/>
    <w:rsid w:val="006869CE"/>
    <w:rsid w:val="00686D27"/>
    <w:rsid w:val="00686F9A"/>
    <w:rsid w:val="00686FC1"/>
    <w:rsid w:val="00687028"/>
    <w:rsid w:val="00687297"/>
    <w:rsid w:val="006872D6"/>
    <w:rsid w:val="00687329"/>
    <w:rsid w:val="00687809"/>
    <w:rsid w:val="0068782B"/>
    <w:rsid w:val="0068792C"/>
    <w:rsid w:val="0068796B"/>
    <w:rsid w:val="00687EA8"/>
    <w:rsid w:val="00687F59"/>
    <w:rsid w:val="00690414"/>
    <w:rsid w:val="0069059C"/>
    <w:rsid w:val="00690671"/>
    <w:rsid w:val="00690692"/>
    <w:rsid w:val="0069081E"/>
    <w:rsid w:val="00690845"/>
    <w:rsid w:val="006908F9"/>
    <w:rsid w:val="0069091E"/>
    <w:rsid w:val="0069097C"/>
    <w:rsid w:val="00690A70"/>
    <w:rsid w:val="00690AD8"/>
    <w:rsid w:val="00690EF4"/>
    <w:rsid w:val="00691255"/>
    <w:rsid w:val="006913CA"/>
    <w:rsid w:val="006913EA"/>
    <w:rsid w:val="00691512"/>
    <w:rsid w:val="0069169E"/>
    <w:rsid w:val="00691A42"/>
    <w:rsid w:val="00691A8A"/>
    <w:rsid w:val="00691CA8"/>
    <w:rsid w:val="00691CDA"/>
    <w:rsid w:val="00691E81"/>
    <w:rsid w:val="00691E9C"/>
    <w:rsid w:val="00691F4D"/>
    <w:rsid w:val="00691F7C"/>
    <w:rsid w:val="00691F85"/>
    <w:rsid w:val="0069207F"/>
    <w:rsid w:val="006920B7"/>
    <w:rsid w:val="006920E4"/>
    <w:rsid w:val="006920EC"/>
    <w:rsid w:val="0069210E"/>
    <w:rsid w:val="006921D4"/>
    <w:rsid w:val="006921F5"/>
    <w:rsid w:val="0069289F"/>
    <w:rsid w:val="006928AF"/>
    <w:rsid w:val="00692A60"/>
    <w:rsid w:val="00692CF1"/>
    <w:rsid w:val="00692E6C"/>
    <w:rsid w:val="00692EED"/>
    <w:rsid w:val="006931E1"/>
    <w:rsid w:val="00693229"/>
    <w:rsid w:val="0069326B"/>
    <w:rsid w:val="00693347"/>
    <w:rsid w:val="006937E4"/>
    <w:rsid w:val="00693821"/>
    <w:rsid w:val="006939DF"/>
    <w:rsid w:val="00693AC2"/>
    <w:rsid w:val="00693D06"/>
    <w:rsid w:val="00693EFB"/>
    <w:rsid w:val="00694415"/>
    <w:rsid w:val="00694667"/>
    <w:rsid w:val="00694875"/>
    <w:rsid w:val="006949B7"/>
    <w:rsid w:val="00694D81"/>
    <w:rsid w:val="006950D4"/>
    <w:rsid w:val="006950FB"/>
    <w:rsid w:val="006954A4"/>
    <w:rsid w:val="006954BA"/>
    <w:rsid w:val="0069581A"/>
    <w:rsid w:val="00695864"/>
    <w:rsid w:val="006959F7"/>
    <w:rsid w:val="00695AF9"/>
    <w:rsid w:val="00695B1A"/>
    <w:rsid w:val="006960C8"/>
    <w:rsid w:val="006961A8"/>
    <w:rsid w:val="006961D3"/>
    <w:rsid w:val="00696318"/>
    <w:rsid w:val="00696352"/>
    <w:rsid w:val="0069648D"/>
    <w:rsid w:val="006964D9"/>
    <w:rsid w:val="00696574"/>
    <w:rsid w:val="00696581"/>
    <w:rsid w:val="006965CD"/>
    <w:rsid w:val="00696B60"/>
    <w:rsid w:val="00696F6C"/>
    <w:rsid w:val="00697271"/>
    <w:rsid w:val="0069747C"/>
    <w:rsid w:val="0069752E"/>
    <w:rsid w:val="006976AB"/>
    <w:rsid w:val="0069783F"/>
    <w:rsid w:val="006978BF"/>
    <w:rsid w:val="00697BC3"/>
    <w:rsid w:val="00697C03"/>
    <w:rsid w:val="00697C91"/>
    <w:rsid w:val="00697D12"/>
    <w:rsid w:val="006A0107"/>
    <w:rsid w:val="006A0281"/>
    <w:rsid w:val="006A0285"/>
    <w:rsid w:val="006A057A"/>
    <w:rsid w:val="006A0775"/>
    <w:rsid w:val="006A078B"/>
    <w:rsid w:val="006A0B62"/>
    <w:rsid w:val="006A0C02"/>
    <w:rsid w:val="006A0C60"/>
    <w:rsid w:val="006A0D2F"/>
    <w:rsid w:val="006A0D70"/>
    <w:rsid w:val="006A0E66"/>
    <w:rsid w:val="006A1013"/>
    <w:rsid w:val="006A11C0"/>
    <w:rsid w:val="006A1242"/>
    <w:rsid w:val="006A1314"/>
    <w:rsid w:val="006A13DA"/>
    <w:rsid w:val="006A148D"/>
    <w:rsid w:val="006A1646"/>
    <w:rsid w:val="006A1880"/>
    <w:rsid w:val="006A196F"/>
    <w:rsid w:val="006A1A3E"/>
    <w:rsid w:val="006A1CB9"/>
    <w:rsid w:val="006A1D52"/>
    <w:rsid w:val="006A1E30"/>
    <w:rsid w:val="006A1ECD"/>
    <w:rsid w:val="006A1FA1"/>
    <w:rsid w:val="006A23A7"/>
    <w:rsid w:val="006A24C9"/>
    <w:rsid w:val="006A26E0"/>
    <w:rsid w:val="006A2878"/>
    <w:rsid w:val="006A2D4F"/>
    <w:rsid w:val="006A2D53"/>
    <w:rsid w:val="006A2EF8"/>
    <w:rsid w:val="006A2F83"/>
    <w:rsid w:val="006A33B3"/>
    <w:rsid w:val="006A33C1"/>
    <w:rsid w:val="006A346B"/>
    <w:rsid w:val="006A38BA"/>
    <w:rsid w:val="006A3B0D"/>
    <w:rsid w:val="006A3C48"/>
    <w:rsid w:val="006A3D99"/>
    <w:rsid w:val="006A40B4"/>
    <w:rsid w:val="006A4109"/>
    <w:rsid w:val="006A41D6"/>
    <w:rsid w:val="006A4466"/>
    <w:rsid w:val="006A44FF"/>
    <w:rsid w:val="006A459C"/>
    <w:rsid w:val="006A45C9"/>
    <w:rsid w:val="006A4615"/>
    <w:rsid w:val="006A487F"/>
    <w:rsid w:val="006A48B7"/>
    <w:rsid w:val="006A4A83"/>
    <w:rsid w:val="006A4B2C"/>
    <w:rsid w:val="006A4B51"/>
    <w:rsid w:val="006A4DDF"/>
    <w:rsid w:val="006A4E75"/>
    <w:rsid w:val="006A4F08"/>
    <w:rsid w:val="006A51A2"/>
    <w:rsid w:val="006A565C"/>
    <w:rsid w:val="006A573A"/>
    <w:rsid w:val="006A58E4"/>
    <w:rsid w:val="006A59BF"/>
    <w:rsid w:val="006A5A95"/>
    <w:rsid w:val="006A5CF1"/>
    <w:rsid w:val="006A5ECB"/>
    <w:rsid w:val="006A6108"/>
    <w:rsid w:val="006A63EB"/>
    <w:rsid w:val="006A64BA"/>
    <w:rsid w:val="006A6643"/>
    <w:rsid w:val="006A66BF"/>
    <w:rsid w:val="006A66C0"/>
    <w:rsid w:val="006A686B"/>
    <w:rsid w:val="006A6970"/>
    <w:rsid w:val="006A6AA3"/>
    <w:rsid w:val="006A6C4C"/>
    <w:rsid w:val="006A6D3E"/>
    <w:rsid w:val="006A6E39"/>
    <w:rsid w:val="006A6E75"/>
    <w:rsid w:val="006A6FFE"/>
    <w:rsid w:val="006A70C0"/>
    <w:rsid w:val="006A76A3"/>
    <w:rsid w:val="006A7732"/>
    <w:rsid w:val="006A778A"/>
    <w:rsid w:val="006A77CC"/>
    <w:rsid w:val="006A7A84"/>
    <w:rsid w:val="006A7B7E"/>
    <w:rsid w:val="006A7DDC"/>
    <w:rsid w:val="006A7E62"/>
    <w:rsid w:val="006A7FD3"/>
    <w:rsid w:val="006B00A2"/>
    <w:rsid w:val="006B0294"/>
    <w:rsid w:val="006B0702"/>
    <w:rsid w:val="006B07D5"/>
    <w:rsid w:val="006B09BA"/>
    <w:rsid w:val="006B09BF"/>
    <w:rsid w:val="006B0C11"/>
    <w:rsid w:val="006B0E7D"/>
    <w:rsid w:val="006B16C7"/>
    <w:rsid w:val="006B19C0"/>
    <w:rsid w:val="006B1B14"/>
    <w:rsid w:val="006B1B79"/>
    <w:rsid w:val="006B1D3B"/>
    <w:rsid w:val="006B1E47"/>
    <w:rsid w:val="006B1F8B"/>
    <w:rsid w:val="006B20DC"/>
    <w:rsid w:val="006B21BD"/>
    <w:rsid w:val="006B21F7"/>
    <w:rsid w:val="006B2508"/>
    <w:rsid w:val="006B258C"/>
    <w:rsid w:val="006B2704"/>
    <w:rsid w:val="006B28E9"/>
    <w:rsid w:val="006B2A46"/>
    <w:rsid w:val="006B2AB1"/>
    <w:rsid w:val="006B2B0D"/>
    <w:rsid w:val="006B2B74"/>
    <w:rsid w:val="006B2CD7"/>
    <w:rsid w:val="006B2D6D"/>
    <w:rsid w:val="006B3307"/>
    <w:rsid w:val="006B33D1"/>
    <w:rsid w:val="006B3522"/>
    <w:rsid w:val="006B3566"/>
    <w:rsid w:val="006B35C2"/>
    <w:rsid w:val="006B35CD"/>
    <w:rsid w:val="006B35FD"/>
    <w:rsid w:val="006B3A19"/>
    <w:rsid w:val="006B3A8F"/>
    <w:rsid w:val="006B3E07"/>
    <w:rsid w:val="006B4287"/>
    <w:rsid w:val="006B42DC"/>
    <w:rsid w:val="006B432D"/>
    <w:rsid w:val="006B4367"/>
    <w:rsid w:val="006B452B"/>
    <w:rsid w:val="006B45BC"/>
    <w:rsid w:val="006B49A4"/>
    <w:rsid w:val="006B4B18"/>
    <w:rsid w:val="006B4B39"/>
    <w:rsid w:val="006B513E"/>
    <w:rsid w:val="006B5323"/>
    <w:rsid w:val="006B552F"/>
    <w:rsid w:val="006B5551"/>
    <w:rsid w:val="006B557D"/>
    <w:rsid w:val="006B56A6"/>
    <w:rsid w:val="006B573F"/>
    <w:rsid w:val="006B5886"/>
    <w:rsid w:val="006B5990"/>
    <w:rsid w:val="006B5BB2"/>
    <w:rsid w:val="006B5D80"/>
    <w:rsid w:val="006B5F4C"/>
    <w:rsid w:val="006B6070"/>
    <w:rsid w:val="006B60FB"/>
    <w:rsid w:val="006B6156"/>
    <w:rsid w:val="006B6317"/>
    <w:rsid w:val="006B63B8"/>
    <w:rsid w:val="006B6517"/>
    <w:rsid w:val="006B6527"/>
    <w:rsid w:val="006B6558"/>
    <w:rsid w:val="006B6641"/>
    <w:rsid w:val="006B66FC"/>
    <w:rsid w:val="006B6742"/>
    <w:rsid w:val="006B678E"/>
    <w:rsid w:val="006B6851"/>
    <w:rsid w:val="006B695F"/>
    <w:rsid w:val="006B6BD9"/>
    <w:rsid w:val="006B6FD1"/>
    <w:rsid w:val="006B745D"/>
    <w:rsid w:val="006B7597"/>
    <w:rsid w:val="006B75DB"/>
    <w:rsid w:val="006B764F"/>
    <w:rsid w:val="006B7678"/>
    <w:rsid w:val="006B777F"/>
    <w:rsid w:val="006B782F"/>
    <w:rsid w:val="006B7A23"/>
    <w:rsid w:val="006B7B90"/>
    <w:rsid w:val="006B7C43"/>
    <w:rsid w:val="006B7D8E"/>
    <w:rsid w:val="006B7DE6"/>
    <w:rsid w:val="006B7FA3"/>
    <w:rsid w:val="006B7FDB"/>
    <w:rsid w:val="006C01C7"/>
    <w:rsid w:val="006C0479"/>
    <w:rsid w:val="006C0483"/>
    <w:rsid w:val="006C064D"/>
    <w:rsid w:val="006C065A"/>
    <w:rsid w:val="006C082E"/>
    <w:rsid w:val="006C08E7"/>
    <w:rsid w:val="006C09C4"/>
    <w:rsid w:val="006C0B06"/>
    <w:rsid w:val="006C133F"/>
    <w:rsid w:val="006C14D6"/>
    <w:rsid w:val="006C150B"/>
    <w:rsid w:val="006C175C"/>
    <w:rsid w:val="006C1894"/>
    <w:rsid w:val="006C18B1"/>
    <w:rsid w:val="006C18D7"/>
    <w:rsid w:val="006C1B22"/>
    <w:rsid w:val="006C1EAE"/>
    <w:rsid w:val="006C2172"/>
    <w:rsid w:val="006C21A0"/>
    <w:rsid w:val="006C21CA"/>
    <w:rsid w:val="006C21F4"/>
    <w:rsid w:val="006C2313"/>
    <w:rsid w:val="006C2438"/>
    <w:rsid w:val="006C2530"/>
    <w:rsid w:val="006C2533"/>
    <w:rsid w:val="006C2724"/>
    <w:rsid w:val="006C2816"/>
    <w:rsid w:val="006C29B3"/>
    <w:rsid w:val="006C2B36"/>
    <w:rsid w:val="006C2D7E"/>
    <w:rsid w:val="006C2D8F"/>
    <w:rsid w:val="006C2E3B"/>
    <w:rsid w:val="006C2F08"/>
    <w:rsid w:val="006C2F1D"/>
    <w:rsid w:val="006C301E"/>
    <w:rsid w:val="006C3125"/>
    <w:rsid w:val="006C3302"/>
    <w:rsid w:val="006C3407"/>
    <w:rsid w:val="006C355D"/>
    <w:rsid w:val="006C36D3"/>
    <w:rsid w:val="006C3794"/>
    <w:rsid w:val="006C3814"/>
    <w:rsid w:val="006C399E"/>
    <w:rsid w:val="006C39FF"/>
    <w:rsid w:val="006C3B35"/>
    <w:rsid w:val="006C3E61"/>
    <w:rsid w:val="006C3EB4"/>
    <w:rsid w:val="006C4252"/>
    <w:rsid w:val="006C42AC"/>
    <w:rsid w:val="006C44D6"/>
    <w:rsid w:val="006C46E3"/>
    <w:rsid w:val="006C4729"/>
    <w:rsid w:val="006C484E"/>
    <w:rsid w:val="006C48E9"/>
    <w:rsid w:val="006C49C0"/>
    <w:rsid w:val="006C49D9"/>
    <w:rsid w:val="006C4B48"/>
    <w:rsid w:val="006C4EDA"/>
    <w:rsid w:val="006C51C0"/>
    <w:rsid w:val="006C51D4"/>
    <w:rsid w:val="006C5207"/>
    <w:rsid w:val="006C52E9"/>
    <w:rsid w:val="006C54C0"/>
    <w:rsid w:val="006C5A62"/>
    <w:rsid w:val="006C5A80"/>
    <w:rsid w:val="006C5B96"/>
    <w:rsid w:val="006C5C2D"/>
    <w:rsid w:val="006C5CF4"/>
    <w:rsid w:val="006C5D2B"/>
    <w:rsid w:val="006C5DFD"/>
    <w:rsid w:val="006C5E16"/>
    <w:rsid w:val="006C5FE9"/>
    <w:rsid w:val="006C6153"/>
    <w:rsid w:val="006C632E"/>
    <w:rsid w:val="006C6398"/>
    <w:rsid w:val="006C63AE"/>
    <w:rsid w:val="006C647B"/>
    <w:rsid w:val="006C6555"/>
    <w:rsid w:val="006C66D6"/>
    <w:rsid w:val="006C69C4"/>
    <w:rsid w:val="006C6EDB"/>
    <w:rsid w:val="006C6EFE"/>
    <w:rsid w:val="006C6F8A"/>
    <w:rsid w:val="006C72DE"/>
    <w:rsid w:val="006C74C9"/>
    <w:rsid w:val="006C74E2"/>
    <w:rsid w:val="006C75A1"/>
    <w:rsid w:val="006C7662"/>
    <w:rsid w:val="006C7990"/>
    <w:rsid w:val="006C7A18"/>
    <w:rsid w:val="006C7D4D"/>
    <w:rsid w:val="006D0116"/>
    <w:rsid w:val="006D01AA"/>
    <w:rsid w:val="006D051B"/>
    <w:rsid w:val="006D067A"/>
    <w:rsid w:val="006D077C"/>
    <w:rsid w:val="006D07D0"/>
    <w:rsid w:val="006D0924"/>
    <w:rsid w:val="006D0935"/>
    <w:rsid w:val="006D09BA"/>
    <w:rsid w:val="006D0BFF"/>
    <w:rsid w:val="006D1021"/>
    <w:rsid w:val="006D11E1"/>
    <w:rsid w:val="006D1488"/>
    <w:rsid w:val="006D158F"/>
    <w:rsid w:val="006D17F4"/>
    <w:rsid w:val="006D1856"/>
    <w:rsid w:val="006D18A4"/>
    <w:rsid w:val="006D1AB5"/>
    <w:rsid w:val="006D1BD8"/>
    <w:rsid w:val="006D1C90"/>
    <w:rsid w:val="006D1DA8"/>
    <w:rsid w:val="006D2037"/>
    <w:rsid w:val="006D26BA"/>
    <w:rsid w:val="006D274C"/>
    <w:rsid w:val="006D2837"/>
    <w:rsid w:val="006D289D"/>
    <w:rsid w:val="006D2B0F"/>
    <w:rsid w:val="006D2BA4"/>
    <w:rsid w:val="006D31AA"/>
    <w:rsid w:val="006D31E7"/>
    <w:rsid w:val="006D32E3"/>
    <w:rsid w:val="006D33B7"/>
    <w:rsid w:val="006D34EF"/>
    <w:rsid w:val="006D3571"/>
    <w:rsid w:val="006D3623"/>
    <w:rsid w:val="006D3780"/>
    <w:rsid w:val="006D380E"/>
    <w:rsid w:val="006D382F"/>
    <w:rsid w:val="006D39CF"/>
    <w:rsid w:val="006D3BE9"/>
    <w:rsid w:val="006D3C3F"/>
    <w:rsid w:val="006D3D7C"/>
    <w:rsid w:val="006D3EFF"/>
    <w:rsid w:val="006D41D9"/>
    <w:rsid w:val="006D4217"/>
    <w:rsid w:val="006D4272"/>
    <w:rsid w:val="006D430B"/>
    <w:rsid w:val="006D4336"/>
    <w:rsid w:val="006D441C"/>
    <w:rsid w:val="006D4713"/>
    <w:rsid w:val="006D4787"/>
    <w:rsid w:val="006D4834"/>
    <w:rsid w:val="006D4B55"/>
    <w:rsid w:val="006D4BCD"/>
    <w:rsid w:val="006D4E38"/>
    <w:rsid w:val="006D5104"/>
    <w:rsid w:val="006D5319"/>
    <w:rsid w:val="006D5728"/>
    <w:rsid w:val="006D57A6"/>
    <w:rsid w:val="006D5999"/>
    <w:rsid w:val="006D5ABE"/>
    <w:rsid w:val="006D5D0A"/>
    <w:rsid w:val="006D5ECD"/>
    <w:rsid w:val="006D60E6"/>
    <w:rsid w:val="006D6236"/>
    <w:rsid w:val="006D62A0"/>
    <w:rsid w:val="006D6306"/>
    <w:rsid w:val="006D631A"/>
    <w:rsid w:val="006D637C"/>
    <w:rsid w:val="006D63A2"/>
    <w:rsid w:val="006D67E1"/>
    <w:rsid w:val="006D6CF1"/>
    <w:rsid w:val="006D6DBD"/>
    <w:rsid w:val="006D6E95"/>
    <w:rsid w:val="006D6F84"/>
    <w:rsid w:val="006D733D"/>
    <w:rsid w:val="006D770F"/>
    <w:rsid w:val="006D77F6"/>
    <w:rsid w:val="006D7820"/>
    <w:rsid w:val="006D78D4"/>
    <w:rsid w:val="006D79A2"/>
    <w:rsid w:val="006D7C2F"/>
    <w:rsid w:val="006D7DFB"/>
    <w:rsid w:val="006E0948"/>
    <w:rsid w:val="006E0B0E"/>
    <w:rsid w:val="006E0EA4"/>
    <w:rsid w:val="006E0EB6"/>
    <w:rsid w:val="006E1180"/>
    <w:rsid w:val="006E11E1"/>
    <w:rsid w:val="006E1430"/>
    <w:rsid w:val="006E152B"/>
    <w:rsid w:val="006E180A"/>
    <w:rsid w:val="006E193B"/>
    <w:rsid w:val="006E1BD9"/>
    <w:rsid w:val="006E1C31"/>
    <w:rsid w:val="006E1CD6"/>
    <w:rsid w:val="006E20CA"/>
    <w:rsid w:val="006E21B6"/>
    <w:rsid w:val="006E23DD"/>
    <w:rsid w:val="006E2429"/>
    <w:rsid w:val="006E25F1"/>
    <w:rsid w:val="006E2670"/>
    <w:rsid w:val="006E26D0"/>
    <w:rsid w:val="006E2789"/>
    <w:rsid w:val="006E28CB"/>
    <w:rsid w:val="006E293F"/>
    <w:rsid w:val="006E2CA5"/>
    <w:rsid w:val="006E2CB6"/>
    <w:rsid w:val="006E2F0D"/>
    <w:rsid w:val="006E3188"/>
    <w:rsid w:val="006E3279"/>
    <w:rsid w:val="006E32A6"/>
    <w:rsid w:val="006E344F"/>
    <w:rsid w:val="006E34D0"/>
    <w:rsid w:val="006E36DA"/>
    <w:rsid w:val="006E380B"/>
    <w:rsid w:val="006E3CE7"/>
    <w:rsid w:val="006E41B8"/>
    <w:rsid w:val="006E41FB"/>
    <w:rsid w:val="006E4573"/>
    <w:rsid w:val="006E4E0A"/>
    <w:rsid w:val="006E4E2A"/>
    <w:rsid w:val="006E52F5"/>
    <w:rsid w:val="006E5389"/>
    <w:rsid w:val="006E5458"/>
    <w:rsid w:val="006E5797"/>
    <w:rsid w:val="006E57A1"/>
    <w:rsid w:val="006E5860"/>
    <w:rsid w:val="006E591F"/>
    <w:rsid w:val="006E59A5"/>
    <w:rsid w:val="006E5B0B"/>
    <w:rsid w:val="006E5B3E"/>
    <w:rsid w:val="006E5EF1"/>
    <w:rsid w:val="006E5F79"/>
    <w:rsid w:val="006E6047"/>
    <w:rsid w:val="006E62A8"/>
    <w:rsid w:val="006E6302"/>
    <w:rsid w:val="006E63A2"/>
    <w:rsid w:val="006E6457"/>
    <w:rsid w:val="006E6786"/>
    <w:rsid w:val="006E6BE9"/>
    <w:rsid w:val="006E6E07"/>
    <w:rsid w:val="006E6E36"/>
    <w:rsid w:val="006E6E45"/>
    <w:rsid w:val="006E6EEC"/>
    <w:rsid w:val="006E6F26"/>
    <w:rsid w:val="006E71B6"/>
    <w:rsid w:val="006E7226"/>
    <w:rsid w:val="006E733E"/>
    <w:rsid w:val="006E738C"/>
    <w:rsid w:val="006E742F"/>
    <w:rsid w:val="006E74AD"/>
    <w:rsid w:val="006E74DB"/>
    <w:rsid w:val="006E75BB"/>
    <w:rsid w:val="006E75C7"/>
    <w:rsid w:val="006E75E4"/>
    <w:rsid w:val="006E762D"/>
    <w:rsid w:val="006E7691"/>
    <w:rsid w:val="006E776B"/>
    <w:rsid w:val="006E79B8"/>
    <w:rsid w:val="006E7A1E"/>
    <w:rsid w:val="006E7B36"/>
    <w:rsid w:val="006E7B5D"/>
    <w:rsid w:val="006E7F86"/>
    <w:rsid w:val="006F002F"/>
    <w:rsid w:val="006F0064"/>
    <w:rsid w:val="006F019F"/>
    <w:rsid w:val="006F046E"/>
    <w:rsid w:val="006F05FB"/>
    <w:rsid w:val="006F0705"/>
    <w:rsid w:val="006F0AEB"/>
    <w:rsid w:val="006F0D2B"/>
    <w:rsid w:val="006F0D51"/>
    <w:rsid w:val="006F110F"/>
    <w:rsid w:val="006F1228"/>
    <w:rsid w:val="006F1384"/>
    <w:rsid w:val="006F1780"/>
    <w:rsid w:val="006F1887"/>
    <w:rsid w:val="006F1906"/>
    <w:rsid w:val="006F1B4F"/>
    <w:rsid w:val="006F1C49"/>
    <w:rsid w:val="006F1D62"/>
    <w:rsid w:val="006F1EB8"/>
    <w:rsid w:val="006F1FAC"/>
    <w:rsid w:val="006F2129"/>
    <w:rsid w:val="006F2356"/>
    <w:rsid w:val="006F2493"/>
    <w:rsid w:val="006F2530"/>
    <w:rsid w:val="006F28BC"/>
    <w:rsid w:val="006F2984"/>
    <w:rsid w:val="006F2BE6"/>
    <w:rsid w:val="006F2E42"/>
    <w:rsid w:val="006F30CE"/>
    <w:rsid w:val="006F30DF"/>
    <w:rsid w:val="006F326B"/>
    <w:rsid w:val="006F3488"/>
    <w:rsid w:val="006F35A6"/>
    <w:rsid w:val="006F35C7"/>
    <w:rsid w:val="006F3667"/>
    <w:rsid w:val="006F3830"/>
    <w:rsid w:val="006F3941"/>
    <w:rsid w:val="006F3A7A"/>
    <w:rsid w:val="006F3D28"/>
    <w:rsid w:val="006F3ED0"/>
    <w:rsid w:val="006F4028"/>
    <w:rsid w:val="006F416B"/>
    <w:rsid w:val="006F46D1"/>
    <w:rsid w:val="006F4787"/>
    <w:rsid w:val="006F4DB1"/>
    <w:rsid w:val="006F4EB2"/>
    <w:rsid w:val="006F5475"/>
    <w:rsid w:val="006F54CC"/>
    <w:rsid w:val="006F59A3"/>
    <w:rsid w:val="006F5A05"/>
    <w:rsid w:val="006F5B8B"/>
    <w:rsid w:val="006F5E14"/>
    <w:rsid w:val="006F5F13"/>
    <w:rsid w:val="006F60DC"/>
    <w:rsid w:val="006F63C1"/>
    <w:rsid w:val="006F651F"/>
    <w:rsid w:val="006F682D"/>
    <w:rsid w:val="006F6A6E"/>
    <w:rsid w:val="006F6BAB"/>
    <w:rsid w:val="006F6BEA"/>
    <w:rsid w:val="006F6D64"/>
    <w:rsid w:val="006F72F5"/>
    <w:rsid w:val="006F76DC"/>
    <w:rsid w:val="006F775F"/>
    <w:rsid w:val="006F78F7"/>
    <w:rsid w:val="006F7BC3"/>
    <w:rsid w:val="006F7C64"/>
    <w:rsid w:val="006F7D1D"/>
    <w:rsid w:val="0070068B"/>
    <w:rsid w:val="00700835"/>
    <w:rsid w:val="00700C2D"/>
    <w:rsid w:val="00700C8E"/>
    <w:rsid w:val="00700D5A"/>
    <w:rsid w:val="00700E2D"/>
    <w:rsid w:val="00700E2F"/>
    <w:rsid w:val="00700EC4"/>
    <w:rsid w:val="00701060"/>
    <w:rsid w:val="0070122E"/>
    <w:rsid w:val="007012BD"/>
    <w:rsid w:val="007017D7"/>
    <w:rsid w:val="00701AE2"/>
    <w:rsid w:val="00701AF3"/>
    <w:rsid w:val="00701B36"/>
    <w:rsid w:val="00701B58"/>
    <w:rsid w:val="00701B99"/>
    <w:rsid w:val="00701E7B"/>
    <w:rsid w:val="0070204D"/>
    <w:rsid w:val="0070216A"/>
    <w:rsid w:val="007021F1"/>
    <w:rsid w:val="007024C9"/>
    <w:rsid w:val="007027F6"/>
    <w:rsid w:val="00702996"/>
    <w:rsid w:val="00702B5F"/>
    <w:rsid w:val="00703209"/>
    <w:rsid w:val="00703255"/>
    <w:rsid w:val="007033E6"/>
    <w:rsid w:val="0070348D"/>
    <w:rsid w:val="007037C2"/>
    <w:rsid w:val="007039F5"/>
    <w:rsid w:val="00703B3F"/>
    <w:rsid w:val="00703C0C"/>
    <w:rsid w:val="00703CC8"/>
    <w:rsid w:val="00703CE8"/>
    <w:rsid w:val="00703D60"/>
    <w:rsid w:val="00703EB8"/>
    <w:rsid w:val="00704117"/>
    <w:rsid w:val="007044FA"/>
    <w:rsid w:val="0070471E"/>
    <w:rsid w:val="007048D8"/>
    <w:rsid w:val="007048DA"/>
    <w:rsid w:val="0070490D"/>
    <w:rsid w:val="007050B1"/>
    <w:rsid w:val="0070539A"/>
    <w:rsid w:val="007053D2"/>
    <w:rsid w:val="007054B2"/>
    <w:rsid w:val="00705511"/>
    <w:rsid w:val="00705549"/>
    <w:rsid w:val="00705928"/>
    <w:rsid w:val="0070593B"/>
    <w:rsid w:val="00705963"/>
    <w:rsid w:val="00705C14"/>
    <w:rsid w:val="00705E76"/>
    <w:rsid w:val="007060F6"/>
    <w:rsid w:val="00706294"/>
    <w:rsid w:val="00706441"/>
    <w:rsid w:val="00706695"/>
    <w:rsid w:val="007069C6"/>
    <w:rsid w:val="00706A22"/>
    <w:rsid w:val="00706C2E"/>
    <w:rsid w:val="00706D29"/>
    <w:rsid w:val="00706E38"/>
    <w:rsid w:val="00706F58"/>
    <w:rsid w:val="00707048"/>
    <w:rsid w:val="007070E4"/>
    <w:rsid w:val="00707263"/>
    <w:rsid w:val="0070737D"/>
    <w:rsid w:val="007073E4"/>
    <w:rsid w:val="00707468"/>
    <w:rsid w:val="00707B30"/>
    <w:rsid w:val="00707C50"/>
    <w:rsid w:val="00707DBB"/>
    <w:rsid w:val="00707F7E"/>
    <w:rsid w:val="007103F7"/>
    <w:rsid w:val="007107ED"/>
    <w:rsid w:val="00710A6D"/>
    <w:rsid w:val="00710C28"/>
    <w:rsid w:val="00710D96"/>
    <w:rsid w:val="00710DF8"/>
    <w:rsid w:val="00710E6F"/>
    <w:rsid w:val="00710FF3"/>
    <w:rsid w:val="00711178"/>
    <w:rsid w:val="007111B0"/>
    <w:rsid w:val="007112F8"/>
    <w:rsid w:val="0071156B"/>
    <w:rsid w:val="0071167A"/>
    <w:rsid w:val="007117FE"/>
    <w:rsid w:val="00711939"/>
    <w:rsid w:val="007119DC"/>
    <w:rsid w:val="00711B61"/>
    <w:rsid w:val="00711C8E"/>
    <w:rsid w:val="00711E65"/>
    <w:rsid w:val="00711EAA"/>
    <w:rsid w:val="00712315"/>
    <w:rsid w:val="007123AD"/>
    <w:rsid w:val="00712424"/>
    <w:rsid w:val="00712663"/>
    <w:rsid w:val="007126E0"/>
    <w:rsid w:val="0071281F"/>
    <w:rsid w:val="0071283C"/>
    <w:rsid w:val="00712A37"/>
    <w:rsid w:val="00712BCE"/>
    <w:rsid w:val="00712C36"/>
    <w:rsid w:val="0071302C"/>
    <w:rsid w:val="00713086"/>
    <w:rsid w:val="007135DB"/>
    <w:rsid w:val="00713AF3"/>
    <w:rsid w:val="00713C2C"/>
    <w:rsid w:val="00713C5B"/>
    <w:rsid w:val="00713DF0"/>
    <w:rsid w:val="00713E9D"/>
    <w:rsid w:val="00713F0B"/>
    <w:rsid w:val="00713F3E"/>
    <w:rsid w:val="00713F6D"/>
    <w:rsid w:val="0071414C"/>
    <w:rsid w:val="0071415C"/>
    <w:rsid w:val="0071441D"/>
    <w:rsid w:val="007144C3"/>
    <w:rsid w:val="007144DA"/>
    <w:rsid w:val="007144F6"/>
    <w:rsid w:val="00714575"/>
    <w:rsid w:val="007147D0"/>
    <w:rsid w:val="00714F3A"/>
    <w:rsid w:val="00714FC6"/>
    <w:rsid w:val="00714FD5"/>
    <w:rsid w:val="00715073"/>
    <w:rsid w:val="0071524F"/>
    <w:rsid w:val="00715286"/>
    <w:rsid w:val="00715597"/>
    <w:rsid w:val="0071566A"/>
    <w:rsid w:val="00715746"/>
    <w:rsid w:val="00715802"/>
    <w:rsid w:val="0071588E"/>
    <w:rsid w:val="0071590E"/>
    <w:rsid w:val="0071591A"/>
    <w:rsid w:val="0071592A"/>
    <w:rsid w:val="00715AAE"/>
    <w:rsid w:val="00715CD0"/>
    <w:rsid w:val="00715F05"/>
    <w:rsid w:val="00715FDA"/>
    <w:rsid w:val="007160E9"/>
    <w:rsid w:val="00716277"/>
    <w:rsid w:val="00716330"/>
    <w:rsid w:val="0071673E"/>
    <w:rsid w:val="00716AC1"/>
    <w:rsid w:val="00716B87"/>
    <w:rsid w:val="00716CFC"/>
    <w:rsid w:val="00716D89"/>
    <w:rsid w:val="00716F82"/>
    <w:rsid w:val="0071720A"/>
    <w:rsid w:val="00717240"/>
    <w:rsid w:val="007173DD"/>
    <w:rsid w:val="0071759D"/>
    <w:rsid w:val="007176E6"/>
    <w:rsid w:val="007176F6"/>
    <w:rsid w:val="00717CF2"/>
    <w:rsid w:val="00717D5D"/>
    <w:rsid w:val="007201A6"/>
    <w:rsid w:val="00720273"/>
    <w:rsid w:val="007202AC"/>
    <w:rsid w:val="007202B8"/>
    <w:rsid w:val="0072055F"/>
    <w:rsid w:val="00720560"/>
    <w:rsid w:val="007209AD"/>
    <w:rsid w:val="00720AC0"/>
    <w:rsid w:val="00720DCF"/>
    <w:rsid w:val="00720E8D"/>
    <w:rsid w:val="00720ECD"/>
    <w:rsid w:val="00720F57"/>
    <w:rsid w:val="00721032"/>
    <w:rsid w:val="0072103B"/>
    <w:rsid w:val="0072107F"/>
    <w:rsid w:val="0072117F"/>
    <w:rsid w:val="007211E8"/>
    <w:rsid w:val="00721233"/>
    <w:rsid w:val="007215A1"/>
    <w:rsid w:val="0072166A"/>
    <w:rsid w:val="00721EF6"/>
    <w:rsid w:val="00721F8A"/>
    <w:rsid w:val="00721FB2"/>
    <w:rsid w:val="00721FD4"/>
    <w:rsid w:val="00721FFB"/>
    <w:rsid w:val="00722523"/>
    <w:rsid w:val="0072261A"/>
    <w:rsid w:val="00722790"/>
    <w:rsid w:val="0072280D"/>
    <w:rsid w:val="00722A24"/>
    <w:rsid w:val="00722ACD"/>
    <w:rsid w:val="00722AF9"/>
    <w:rsid w:val="00722B32"/>
    <w:rsid w:val="00722B3E"/>
    <w:rsid w:val="00722F7D"/>
    <w:rsid w:val="00723019"/>
    <w:rsid w:val="00723210"/>
    <w:rsid w:val="007232B6"/>
    <w:rsid w:val="007235DA"/>
    <w:rsid w:val="0072376C"/>
    <w:rsid w:val="00723B7D"/>
    <w:rsid w:val="00723CEF"/>
    <w:rsid w:val="00723E4A"/>
    <w:rsid w:val="00723F02"/>
    <w:rsid w:val="00723F78"/>
    <w:rsid w:val="00723F7E"/>
    <w:rsid w:val="00723FC6"/>
    <w:rsid w:val="007242B0"/>
    <w:rsid w:val="007242C8"/>
    <w:rsid w:val="00724560"/>
    <w:rsid w:val="007246B0"/>
    <w:rsid w:val="00724AB7"/>
    <w:rsid w:val="00724C24"/>
    <w:rsid w:val="00724C35"/>
    <w:rsid w:val="00724DA5"/>
    <w:rsid w:val="00724DEE"/>
    <w:rsid w:val="00724F73"/>
    <w:rsid w:val="00724FA3"/>
    <w:rsid w:val="00725143"/>
    <w:rsid w:val="007253FB"/>
    <w:rsid w:val="00725934"/>
    <w:rsid w:val="00725B07"/>
    <w:rsid w:val="00725E07"/>
    <w:rsid w:val="00725E18"/>
    <w:rsid w:val="00725E2B"/>
    <w:rsid w:val="00725F6F"/>
    <w:rsid w:val="00725FD8"/>
    <w:rsid w:val="00726040"/>
    <w:rsid w:val="007260BE"/>
    <w:rsid w:val="00726140"/>
    <w:rsid w:val="00726175"/>
    <w:rsid w:val="00726246"/>
    <w:rsid w:val="007263D7"/>
    <w:rsid w:val="007264DD"/>
    <w:rsid w:val="0072655E"/>
    <w:rsid w:val="0072658C"/>
    <w:rsid w:val="00726681"/>
    <w:rsid w:val="007266CD"/>
    <w:rsid w:val="00726906"/>
    <w:rsid w:val="00726A20"/>
    <w:rsid w:val="00726C2F"/>
    <w:rsid w:val="0072715C"/>
    <w:rsid w:val="0072730A"/>
    <w:rsid w:val="007273F6"/>
    <w:rsid w:val="007275F1"/>
    <w:rsid w:val="00727647"/>
    <w:rsid w:val="0072781A"/>
    <w:rsid w:val="007278B5"/>
    <w:rsid w:val="00727CA7"/>
    <w:rsid w:val="00727CF2"/>
    <w:rsid w:val="00730164"/>
    <w:rsid w:val="00730266"/>
    <w:rsid w:val="00730307"/>
    <w:rsid w:val="007303BB"/>
    <w:rsid w:val="00730488"/>
    <w:rsid w:val="00730820"/>
    <w:rsid w:val="00730B30"/>
    <w:rsid w:val="00730C4C"/>
    <w:rsid w:val="00730CD1"/>
    <w:rsid w:val="00730D3D"/>
    <w:rsid w:val="0073114F"/>
    <w:rsid w:val="00731165"/>
    <w:rsid w:val="007311BF"/>
    <w:rsid w:val="0073132C"/>
    <w:rsid w:val="00731350"/>
    <w:rsid w:val="00731723"/>
    <w:rsid w:val="00731A36"/>
    <w:rsid w:val="00731A82"/>
    <w:rsid w:val="00731B9E"/>
    <w:rsid w:val="00731ECF"/>
    <w:rsid w:val="00731F7A"/>
    <w:rsid w:val="00731FE4"/>
    <w:rsid w:val="00732053"/>
    <w:rsid w:val="00732503"/>
    <w:rsid w:val="0073252C"/>
    <w:rsid w:val="0073268A"/>
    <w:rsid w:val="00732808"/>
    <w:rsid w:val="007329D7"/>
    <w:rsid w:val="00732A01"/>
    <w:rsid w:val="00732AAF"/>
    <w:rsid w:val="00732AB3"/>
    <w:rsid w:val="00732EE6"/>
    <w:rsid w:val="00733256"/>
    <w:rsid w:val="00733282"/>
    <w:rsid w:val="00733283"/>
    <w:rsid w:val="0073330A"/>
    <w:rsid w:val="00733381"/>
    <w:rsid w:val="007333D1"/>
    <w:rsid w:val="00733827"/>
    <w:rsid w:val="00733B7E"/>
    <w:rsid w:val="00733BD3"/>
    <w:rsid w:val="00733D45"/>
    <w:rsid w:val="00734029"/>
    <w:rsid w:val="00734310"/>
    <w:rsid w:val="00734356"/>
    <w:rsid w:val="00734387"/>
    <w:rsid w:val="0073451A"/>
    <w:rsid w:val="0073473C"/>
    <w:rsid w:val="00734773"/>
    <w:rsid w:val="00734781"/>
    <w:rsid w:val="007349A8"/>
    <w:rsid w:val="00734D27"/>
    <w:rsid w:val="00735015"/>
    <w:rsid w:val="007353DE"/>
    <w:rsid w:val="0073556C"/>
    <w:rsid w:val="0073563F"/>
    <w:rsid w:val="007356B7"/>
    <w:rsid w:val="00735704"/>
    <w:rsid w:val="00735962"/>
    <w:rsid w:val="007359BD"/>
    <w:rsid w:val="00735D3D"/>
    <w:rsid w:val="007360BC"/>
    <w:rsid w:val="007362EC"/>
    <w:rsid w:val="00736303"/>
    <w:rsid w:val="00736392"/>
    <w:rsid w:val="00736435"/>
    <w:rsid w:val="00736737"/>
    <w:rsid w:val="00736951"/>
    <w:rsid w:val="00736AE8"/>
    <w:rsid w:val="00736EFF"/>
    <w:rsid w:val="00736F30"/>
    <w:rsid w:val="00737072"/>
    <w:rsid w:val="007371E7"/>
    <w:rsid w:val="00737386"/>
    <w:rsid w:val="00737458"/>
    <w:rsid w:val="0073747F"/>
    <w:rsid w:val="007374FC"/>
    <w:rsid w:val="007375FF"/>
    <w:rsid w:val="0073768C"/>
    <w:rsid w:val="00737708"/>
    <w:rsid w:val="0073785B"/>
    <w:rsid w:val="00737A14"/>
    <w:rsid w:val="00737B1E"/>
    <w:rsid w:val="00737D3D"/>
    <w:rsid w:val="00740038"/>
    <w:rsid w:val="00740141"/>
    <w:rsid w:val="00740177"/>
    <w:rsid w:val="007401CA"/>
    <w:rsid w:val="00740427"/>
    <w:rsid w:val="00740A0A"/>
    <w:rsid w:val="00740A6B"/>
    <w:rsid w:val="00740AFB"/>
    <w:rsid w:val="00740E7E"/>
    <w:rsid w:val="00740FBE"/>
    <w:rsid w:val="00741231"/>
    <w:rsid w:val="00741268"/>
    <w:rsid w:val="0074133B"/>
    <w:rsid w:val="0074159C"/>
    <w:rsid w:val="0074195D"/>
    <w:rsid w:val="00741A0D"/>
    <w:rsid w:val="00741BA5"/>
    <w:rsid w:val="00742076"/>
    <w:rsid w:val="007420EB"/>
    <w:rsid w:val="00742262"/>
    <w:rsid w:val="00742541"/>
    <w:rsid w:val="007427A4"/>
    <w:rsid w:val="00742906"/>
    <w:rsid w:val="00742938"/>
    <w:rsid w:val="00742960"/>
    <w:rsid w:val="00742986"/>
    <w:rsid w:val="00742C91"/>
    <w:rsid w:val="00742D64"/>
    <w:rsid w:val="00742F14"/>
    <w:rsid w:val="0074314A"/>
    <w:rsid w:val="007433A5"/>
    <w:rsid w:val="0074346D"/>
    <w:rsid w:val="00743508"/>
    <w:rsid w:val="00743575"/>
    <w:rsid w:val="00743810"/>
    <w:rsid w:val="00743C32"/>
    <w:rsid w:val="00743D4F"/>
    <w:rsid w:val="00743DC8"/>
    <w:rsid w:val="00743EA1"/>
    <w:rsid w:val="00743F3C"/>
    <w:rsid w:val="00743F6D"/>
    <w:rsid w:val="007441A5"/>
    <w:rsid w:val="00744269"/>
    <w:rsid w:val="007444B2"/>
    <w:rsid w:val="007446BE"/>
    <w:rsid w:val="00744769"/>
    <w:rsid w:val="00744AF6"/>
    <w:rsid w:val="00744DE1"/>
    <w:rsid w:val="00744DE7"/>
    <w:rsid w:val="00744DF7"/>
    <w:rsid w:val="00744E89"/>
    <w:rsid w:val="00745174"/>
    <w:rsid w:val="00745AC4"/>
    <w:rsid w:val="00745C24"/>
    <w:rsid w:val="00745CE6"/>
    <w:rsid w:val="00745CF7"/>
    <w:rsid w:val="00745D09"/>
    <w:rsid w:val="00745E39"/>
    <w:rsid w:val="00746056"/>
    <w:rsid w:val="00746409"/>
    <w:rsid w:val="00746569"/>
    <w:rsid w:val="007466A8"/>
    <w:rsid w:val="007469B9"/>
    <w:rsid w:val="00746C00"/>
    <w:rsid w:val="0074735A"/>
    <w:rsid w:val="007473DE"/>
    <w:rsid w:val="0074744A"/>
    <w:rsid w:val="00747469"/>
    <w:rsid w:val="007474C3"/>
    <w:rsid w:val="00747502"/>
    <w:rsid w:val="0074771A"/>
    <w:rsid w:val="00747981"/>
    <w:rsid w:val="00747993"/>
    <w:rsid w:val="00747A62"/>
    <w:rsid w:val="00747B22"/>
    <w:rsid w:val="00747C22"/>
    <w:rsid w:val="007502E0"/>
    <w:rsid w:val="00750756"/>
    <w:rsid w:val="007508BE"/>
    <w:rsid w:val="00750C3F"/>
    <w:rsid w:val="00750CC7"/>
    <w:rsid w:val="00751168"/>
    <w:rsid w:val="007518F9"/>
    <w:rsid w:val="00751970"/>
    <w:rsid w:val="007519B8"/>
    <w:rsid w:val="00751B27"/>
    <w:rsid w:val="00751B9C"/>
    <w:rsid w:val="00751D7D"/>
    <w:rsid w:val="00751D88"/>
    <w:rsid w:val="00751DDD"/>
    <w:rsid w:val="00751E33"/>
    <w:rsid w:val="0075228E"/>
    <w:rsid w:val="007524EA"/>
    <w:rsid w:val="007525EA"/>
    <w:rsid w:val="00752663"/>
    <w:rsid w:val="007527E5"/>
    <w:rsid w:val="007527F3"/>
    <w:rsid w:val="0075291F"/>
    <w:rsid w:val="00752928"/>
    <w:rsid w:val="0075309C"/>
    <w:rsid w:val="007532DD"/>
    <w:rsid w:val="00753338"/>
    <w:rsid w:val="00753396"/>
    <w:rsid w:val="007533B8"/>
    <w:rsid w:val="0075344B"/>
    <w:rsid w:val="00753577"/>
    <w:rsid w:val="00753A28"/>
    <w:rsid w:val="00753AB6"/>
    <w:rsid w:val="00753D7B"/>
    <w:rsid w:val="00753DF1"/>
    <w:rsid w:val="00753FEE"/>
    <w:rsid w:val="0075430C"/>
    <w:rsid w:val="00754689"/>
    <w:rsid w:val="00754738"/>
    <w:rsid w:val="00754831"/>
    <w:rsid w:val="0075486F"/>
    <w:rsid w:val="00754FC5"/>
    <w:rsid w:val="00755055"/>
    <w:rsid w:val="00755092"/>
    <w:rsid w:val="00755221"/>
    <w:rsid w:val="00755294"/>
    <w:rsid w:val="00755329"/>
    <w:rsid w:val="0075539B"/>
    <w:rsid w:val="00755487"/>
    <w:rsid w:val="00755676"/>
    <w:rsid w:val="0075569C"/>
    <w:rsid w:val="007556F6"/>
    <w:rsid w:val="007558E4"/>
    <w:rsid w:val="00755942"/>
    <w:rsid w:val="007559A0"/>
    <w:rsid w:val="007559C1"/>
    <w:rsid w:val="007559EC"/>
    <w:rsid w:val="00755CDC"/>
    <w:rsid w:val="00755E2C"/>
    <w:rsid w:val="00755F84"/>
    <w:rsid w:val="00756084"/>
    <w:rsid w:val="007567DE"/>
    <w:rsid w:val="0075699F"/>
    <w:rsid w:val="00756C24"/>
    <w:rsid w:val="00756CD8"/>
    <w:rsid w:val="00756FC0"/>
    <w:rsid w:val="00756FCE"/>
    <w:rsid w:val="0075732D"/>
    <w:rsid w:val="00757372"/>
    <w:rsid w:val="0075744E"/>
    <w:rsid w:val="00757573"/>
    <w:rsid w:val="007575F4"/>
    <w:rsid w:val="007577CF"/>
    <w:rsid w:val="0075785D"/>
    <w:rsid w:val="00757B77"/>
    <w:rsid w:val="00757C31"/>
    <w:rsid w:val="00757EC7"/>
    <w:rsid w:val="00757FD5"/>
    <w:rsid w:val="0076009A"/>
    <w:rsid w:val="0076018D"/>
    <w:rsid w:val="007601C9"/>
    <w:rsid w:val="0076031D"/>
    <w:rsid w:val="00760458"/>
    <w:rsid w:val="007605CF"/>
    <w:rsid w:val="0076069C"/>
    <w:rsid w:val="007608B2"/>
    <w:rsid w:val="007609C6"/>
    <w:rsid w:val="0076103B"/>
    <w:rsid w:val="0076140F"/>
    <w:rsid w:val="00761456"/>
    <w:rsid w:val="00761546"/>
    <w:rsid w:val="007615E6"/>
    <w:rsid w:val="00761637"/>
    <w:rsid w:val="007617F9"/>
    <w:rsid w:val="007618A3"/>
    <w:rsid w:val="0076199A"/>
    <w:rsid w:val="00761AB8"/>
    <w:rsid w:val="00761C9C"/>
    <w:rsid w:val="00761D49"/>
    <w:rsid w:val="00761D95"/>
    <w:rsid w:val="00761E2D"/>
    <w:rsid w:val="00761EE4"/>
    <w:rsid w:val="007621E3"/>
    <w:rsid w:val="007622B2"/>
    <w:rsid w:val="007622FF"/>
    <w:rsid w:val="0076259C"/>
    <w:rsid w:val="00762748"/>
    <w:rsid w:val="00762751"/>
    <w:rsid w:val="0076283C"/>
    <w:rsid w:val="007628A3"/>
    <w:rsid w:val="00762980"/>
    <w:rsid w:val="00762A39"/>
    <w:rsid w:val="00762A52"/>
    <w:rsid w:val="00762B17"/>
    <w:rsid w:val="00762B18"/>
    <w:rsid w:val="00762E07"/>
    <w:rsid w:val="00762F90"/>
    <w:rsid w:val="00763629"/>
    <w:rsid w:val="00763906"/>
    <w:rsid w:val="00763A13"/>
    <w:rsid w:val="00763AA2"/>
    <w:rsid w:val="00763BD3"/>
    <w:rsid w:val="00763E90"/>
    <w:rsid w:val="0076418C"/>
    <w:rsid w:val="0076423D"/>
    <w:rsid w:val="007642FA"/>
    <w:rsid w:val="007643B1"/>
    <w:rsid w:val="00764538"/>
    <w:rsid w:val="00764592"/>
    <w:rsid w:val="00764A4E"/>
    <w:rsid w:val="00764A94"/>
    <w:rsid w:val="00764C94"/>
    <w:rsid w:val="00764DFC"/>
    <w:rsid w:val="00764E63"/>
    <w:rsid w:val="00764FF4"/>
    <w:rsid w:val="0076522A"/>
    <w:rsid w:val="007654DC"/>
    <w:rsid w:val="007655A5"/>
    <w:rsid w:val="00765697"/>
    <w:rsid w:val="0076590B"/>
    <w:rsid w:val="0076599B"/>
    <w:rsid w:val="00765C00"/>
    <w:rsid w:val="00765C1C"/>
    <w:rsid w:val="00765C34"/>
    <w:rsid w:val="00765DA6"/>
    <w:rsid w:val="00765F4B"/>
    <w:rsid w:val="00765F77"/>
    <w:rsid w:val="00765FAE"/>
    <w:rsid w:val="00765FEA"/>
    <w:rsid w:val="007662A9"/>
    <w:rsid w:val="00766477"/>
    <w:rsid w:val="007665AE"/>
    <w:rsid w:val="0076664B"/>
    <w:rsid w:val="007666A2"/>
    <w:rsid w:val="007666A6"/>
    <w:rsid w:val="00766B5B"/>
    <w:rsid w:val="00766B76"/>
    <w:rsid w:val="00766BF5"/>
    <w:rsid w:val="00766C13"/>
    <w:rsid w:val="00766FC4"/>
    <w:rsid w:val="007670EB"/>
    <w:rsid w:val="007671C4"/>
    <w:rsid w:val="007676B7"/>
    <w:rsid w:val="0076770F"/>
    <w:rsid w:val="00767A7D"/>
    <w:rsid w:val="00767B45"/>
    <w:rsid w:val="00767BDD"/>
    <w:rsid w:val="00767DBA"/>
    <w:rsid w:val="00767F00"/>
    <w:rsid w:val="00770134"/>
    <w:rsid w:val="00770154"/>
    <w:rsid w:val="0077030A"/>
    <w:rsid w:val="00770311"/>
    <w:rsid w:val="00770312"/>
    <w:rsid w:val="007703A3"/>
    <w:rsid w:val="007703A8"/>
    <w:rsid w:val="0077071A"/>
    <w:rsid w:val="007707F0"/>
    <w:rsid w:val="00770C7D"/>
    <w:rsid w:val="00770EDF"/>
    <w:rsid w:val="00771159"/>
    <w:rsid w:val="0077133C"/>
    <w:rsid w:val="00771894"/>
    <w:rsid w:val="00771955"/>
    <w:rsid w:val="00771A35"/>
    <w:rsid w:val="00771A42"/>
    <w:rsid w:val="00771A9E"/>
    <w:rsid w:val="00771B74"/>
    <w:rsid w:val="00771D24"/>
    <w:rsid w:val="00771E0A"/>
    <w:rsid w:val="00771ECC"/>
    <w:rsid w:val="0077203A"/>
    <w:rsid w:val="00772045"/>
    <w:rsid w:val="007722AA"/>
    <w:rsid w:val="00772341"/>
    <w:rsid w:val="007723F0"/>
    <w:rsid w:val="007724B5"/>
    <w:rsid w:val="007724C2"/>
    <w:rsid w:val="007724C4"/>
    <w:rsid w:val="0077257F"/>
    <w:rsid w:val="0077259E"/>
    <w:rsid w:val="0077267A"/>
    <w:rsid w:val="007726EE"/>
    <w:rsid w:val="0077270C"/>
    <w:rsid w:val="00772808"/>
    <w:rsid w:val="007729C6"/>
    <w:rsid w:val="00772A08"/>
    <w:rsid w:val="00772E7D"/>
    <w:rsid w:val="00772F25"/>
    <w:rsid w:val="00773081"/>
    <w:rsid w:val="00773145"/>
    <w:rsid w:val="0077320A"/>
    <w:rsid w:val="007732E2"/>
    <w:rsid w:val="007732F4"/>
    <w:rsid w:val="0077337C"/>
    <w:rsid w:val="007736C3"/>
    <w:rsid w:val="00773776"/>
    <w:rsid w:val="007737E4"/>
    <w:rsid w:val="00773960"/>
    <w:rsid w:val="00773986"/>
    <w:rsid w:val="00773BC0"/>
    <w:rsid w:val="00773C42"/>
    <w:rsid w:val="00773FC9"/>
    <w:rsid w:val="00773FF1"/>
    <w:rsid w:val="00774072"/>
    <w:rsid w:val="00774102"/>
    <w:rsid w:val="007742E7"/>
    <w:rsid w:val="0077446E"/>
    <w:rsid w:val="00774821"/>
    <w:rsid w:val="007749B3"/>
    <w:rsid w:val="00774A9E"/>
    <w:rsid w:val="00774BEC"/>
    <w:rsid w:val="00774F9F"/>
    <w:rsid w:val="00775302"/>
    <w:rsid w:val="00775321"/>
    <w:rsid w:val="0077537D"/>
    <w:rsid w:val="007758C6"/>
    <w:rsid w:val="00775B40"/>
    <w:rsid w:val="00775CC8"/>
    <w:rsid w:val="00775F3E"/>
    <w:rsid w:val="007761FC"/>
    <w:rsid w:val="007762FB"/>
    <w:rsid w:val="007765E8"/>
    <w:rsid w:val="007765FD"/>
    <w:rsid w:val="007768A6"/>
    <w:rsid w:val="007768BD"/>
    <w:rsid w:val="00776930"/>
    <w:rsid w:val="00776AE1"/>
    <w:rsid w:val="00776B90"/>
    <w:rsid w:val="00776EB4"/>
    <w:rsid w:val="007771F0"/>
    <w:rsid w:val="007774B5"/>
    <w:rsid w:val="00777930"/>
    <w:rsid w:val="00777D05"/>
    <w:rsid w:val="00777DDA"/>
    <w:rsid w:val="00777DEE"/>
    <w:rsid w:val="007801C0"/>
    <w:rsid w:val="007801FF"/>
    <w:rsid w:val="0078052F"/>
    <w:rsid w:val="0078058D"/>
    <w:rsid w:val="0078068F"/>
    <w:rsid w:val="00780981"/>
    <w:rsid w:val="00780A0D"/>
    <w:rsid w:val="00780B12"/>
    <w:rsid w:val="00780D69"/>
    <w:rsid w:val="00780DD8"/>
    <w:rsid w:val="007810C0"/>
    <w:rsid w:val="007811F0"/>
    <w:rsid w:val="00781430"/>
    <w:rsid w:val="0078148D"/>
    <w:rsid w:val="0078172B"/>
    <w:rsid w:val="00781811"/>
    <w:rsid w:val="007818B2"/>
    <w:rsid w:val="0078194E"/>
    <w:rsid w:val="007819C7"/>
    <w:rsid w:val="00781B0E"/>
    <w:rsid w:val="00781C8E"/>
    <w:rsid w:val="00781CCA"/>
    <w:rsid w:val="0078216F"/>
    <w:rsid w:val="007821CB"/>
    <w:rsid w:val="00782C90"/>
    <w:rsid w:val="00782CAD"/>
    <w:rsid w:val="00782EDD"/>
    <w:rsid w:val="00782F41"/>
    <w:rsid w:val="007830ED"/>
    <w:rsid w:val="00783314"/>
    <w:rsid w:val="00783386"/>
    <w:rsid w:val="00783667"/>
    <w:rsid w:val="007836DD"/>
    <w:rsid w:val="0078374E"/>
    <w:rsid w:val="00783767"/>
    <w:rsid w:val="007837A6"/>
    <w:rsid w:val="00783A2E"/>
    <w:rsid w:val="00783A60"/>
    <w:rsid w:val="00783B94"/>
    <w:rsid w:val="00783DB8"/>
    <w:rsid w:val="0078408D"/>
    <w:rsid w:val="007841F2"/>
    <w:rsid w:val="007842E5"/>
    <w:rsid w:val="00784315"/>
    <w:rsid w:val="00784377"/>
    <w:rsid w:val="0078446D"/>
    <w:rsid w:val="0078447C"/>
    <w:rsid w:val="0078488C"/>
    <w:rsid w:val="007848F2"/>
    <w:rsid w:val="007849D7"/>
    <w:rsid w:val="00784A2E"/>
    <w:rsid w:val="00784BA9"/>
    <w:rsid w:val="00784D43"/>
    <w:rsid w:val="0078505E"/>
    <w:rsid w:val="00785092"/>
    <w:rsid w:val="00785291"/>
    <w:rsid w:val="00785469"/>
    <w:rsid w:val="0078552A"/>
    <w:rsid w:val="0078574A"/>
    <w:rsid w:val="0078596E"/>
    <w:rsid w:val="0078596F"/>
    <w:rsid w:val="0078597E"/>
    <w:rsid w:val="00785C0E"/>
    <w:rsid w:val="00785C97"/>
    <w:rsid w:val="00785CEA"/>
    <w:rsid w:val="00785CFD"/>
    <w:rsid w:val="00785E37"/>
    <w:rsid w:val="00785E4C"/>
    <w:rsid w:val="00785F2B"/>
    <w:rsid w:val="00785F98"/>
    <w:rsid w:val="0078600C"/>
    <w:rsid w:val="007860FC"/>
    <w:rsid w:val="007863B4"/>
    <w:rsid w:val="00786408"/>
    <w:rsid w:val="0078646D"/>
    <w:rsid w:val="0078664C"/>
    <w:rsid w:val="0078667B"/>
    <w:rsid w:val="00786B8A"/>
    <w:rsid w:val="00786BA3"/>
    <w:rsid w:val="00786BAF"/>
    <w:rsid w:val="00786DFF"/>
    <w:rsid w:val="0078708A"/>
    <w:rsid w:val="00787114"/>
    <w:rsid w:val="007871FA"/>
    <w:rsid w:val="0078727E"/>
    <w:rsid w:val="007873B7"/>
    <w:rsid w:val="00787540"/>
    <w:rsid w:val="0078761A"/>
    <w:rsid w:val="00787757"/>
    <w:rsid w:val="00787818"/>
    <w:rsid w:val="00787841"/>
    <w:rsid w:val="007879A6"/>
    <w:rsid w:val="00787A7F"/>
    <w:rsid w:val="00787B1C"/>
    <w:rsid w:val="00787BF3"/>
    <w:rsid w:val="00787C29"/>
    <w:rsid w:val="00787C42"/>
    <w:rsid w:val="00787CD4"/>
    <w:rsid w:val="00787F16"/>
    <w:rsid w:val="00790029"/>
    <w:rsid w:val="00790187"/>
    <w:rsid w:val="0079040A"/>
    <w:rsid w:val="0079042D"/>
    <w:rsid w:val="007905D0"/>
    <w:rsid w:val="00790C32"/>
    <w:rsid w:val="00790EC6"/>
    <w:rsid w:val="00790FE3"/>
    <w:rsid w:val="007912C0"/>
    <w:rsid w:val="00791450"/>
    <w:rsid w:val="007917CF"/>
    <w:rsid w:val="007919D2"/>
    <w:rsid w:val="00791D1F"/>
    <w:rsid w:val="00791D2E"/>
    <w:rsid w:val="00791D9E"/>
    <w:rsid w:val="00792072"/>
    <w:rsid w:val="007926B4"/>
    <w:rsid w:val="007927EF"/>
    <w:rsid w:val="00792930"/>
    <w:rsid w:val="0079295E"/>
    <w:rsid w:val="00792A93"/>
    <w:rsid w:val="00792FE6"/>
    <w:rsid w:val="0079304F"/>
    <w:rsid w:val="00793286"/>
    <w:rsid w:val="007934CE"/>
    <w:rsid w:val="00793562"/>
    <w:rsid w:val="007935C5"/>
    <w:rsid w:val="0079367D"/>
    <w:rsid w:val="00793688"/>
    <w:rsid w:val="0079372A"/>
    <w:rsid w:val="0079375B"/>
    <w:rsid w:val="00793AAE"/>
    <w:rsid w:val="00793CCD"/>
    <w:rsid w:val="00793D0B"/>
    <w:rsid w:val="00793D58"/>
    <w:rsid w:val="007940EE"/>
    <w:rsid w:val="00794142"/>
    <w:rsid w:val="00794148"/>
    <w:rsid w:val="007942E4"/>
    <w:rsid w:val="00794444"/>
    <w:rsid w:val="00794603"/>
    <w:rsid w:val="0079472A"/>
    <w:rsid w:val="0079474A"/>
    <w:rsid w:val="00794944"/>
    <w:rsid w:val="007949FB"/>
    <w:rsid w:val="00794AB4"/>
    <w:rsid w:val="00794B3C"/>
    <w:rsid w:val="00794C0B"/>
    <w:rsid w:val="00794D4D"/>
    <w:rsid w:val="00794D7E"/>
    <w:rsid w:val="00794E7F"/>
    <w:rsid w:val="007950B1"/>
    <w:rsid w:val="007951EA"/>
    <w:rsid w:val="00795537"/>
    <w:rsid w:val="007956F3"/>
    <w:rsid w:val="00795B8B"/>
    <w:rsid w:val="00795EE9"/>
    <w:rsid w:val="00796292"/>
    <w:rsid w:val="00796462"/>
    <w:rsid w:val="007964EC"/>
    <w:rsid w:val="007965DF"/>
    <w:rsid w:val="007965E2"/>
    <w:rsid w:val="0079694B"/>
    <w:rsid w:val="0079695F"/>
    <w:rsid w:val="007969D4"/>
    <w:rsid w:val="00796AEF"/>
    <w:rsid w:val="00796C65"/>
    <w:rsid w:val="00796DA1"/>
    <w:rsid w:val="00797052"/>
    <w:rsid w:val="0079715A"/>
    <w:rsid w:val="007971D3"/>
    <w:rsid w:val="0079750A"/>
    <w:rsid w:val="0079753E"/>
    <w:rsid w:val="007975BD"/>
    <w:rsid w:val="00797635"/>
    <w:rsid w:val="007976E5"/>
    <w:rsid w:val="0079773F"/>
    <w:rsid w:val="007978AB"/>
    <w:rsid w:val="00797B4B"/>
    <w:rsid w:val="00797E26"/>
    <w:rsid w:val="00797EEA"/>
    <w:rsid w:val="00797F38"/>
    <w:rsid w:val="00797F56"/>
    <w:rsid w:val="00797FE0"/>
    <w:rsid w:val="007A0049"/>
    <w:rsid w:val="007A0050"/>
    <w:rsid w:val="007A00D8"/>
    <w:rsid w:val="007A00FF"/>
    <w:rsid w:val="007A0225"/>
    <w:rsid w:val="007A04E7"/>
    <w:rsid w:val="007A0745"/>
    <w:rsid w:val="007A094A"/>
    <w:rsid w:val="007A0A74"/>
    <w:rsid w:val="007A0AAD"/>
    <w:rsid w:val="007A0C40"/>
    <w:rsid w:val="007A0CE8"/>
    <w:rsid w:val="007A0D53"/>
    <w:rsid w:val="007A0F4B"/>
    <w:rsid w:val="007A0FD2"/>
    <w:rsid w:val="007A100F"/>
    <w:rsid w:val="007A1308"/>
    <w:rsid w:val="007A1354"/>
    <w:rsid w:val="007A15C1"/>
    <w:rsid w:val="007A1603"/>
    <w:rsid w:val="007A161D"/>
    <w:rsid w:val="007A17F1"/>
    <w:rsid w:val="007A1A1D"/>
    <w:rsid w:val="007A1B09"/>
    <w:rsid w:val="007A1BE5"/>
    <w:rsid w:val="007A1C22"/>
    <w:rsid w:val="007A1E15"/>
    <w:rsid w:val="007A1EF3"/>
    <w:rsid w:val="007A2048"/>
    <w:rsid w:val="007A2225"/>
    <w:rsid w:val="007A2232"/>
    <w:rsid w:val="007A25F1"/>
    <w:rsid w:val="007A2931"/>
    <w:rsid w:val="007A2FD9"/>
    <w:rsid w:val="007A30FE"/>
    <w:rsid w:val="007A3129"/>
    <w:rsid w:val="007A32C8"/>
    <w:rsid w:val="007A3330"/>
    <w:rsid w:val="007A3531"/>
    <w:rsid w:val="007A36DE"/>
    <w:rsid w:val="007A39F5"/>
    <w:rsid w:val="007A3A4B"/>
    <w:rsid w:val="007A3AAD"/>
    <w:rsid w:val="007A3B78"/>
    <w:rsid w:val="007A3D7C"/>
    <w:rsid w:val="007A3F9A"/>
    <w:rsid w:val="007A4305"/>
    <w:rsid w:val="007A4338"/>
    <w:rsid w:val="007A43D4"/>
    <w:rsid w:val="007A44D0"/>
    <w:rsid w:val="007A4583"/>
    <w:rsid w:val="007A4747"/>
    <w:rsid w:val="007A47C5"/>
    <w:rsid w:val="007A4A29"/>
    <w:rsid w:val="007A4A7C"/>
    <w:rsid w:val="007A4CD8"/>
    <w:rsid w:val="007A4D59"/>
    <w:rsid w:val="007A4EE1"/>
    <w:rsid w:val="007A505C"/>
    <w:rsid w:val="007A5171"/>
    <w:rsid w:val="007A5257"/>
    <w:rsid w:val="007A5312"/>
    <w:rsid w:val="007A53EE"/>
    <w:rsid w:val="007A544A"/>
    <w:rsid w:val="007A5722"/>
    <w:rsid w:val="007A59F2"/>
    <w:rsid w:val="007A5C35"/>
    <w:rsid w:val="007A5DB6"/>
    <w:rsid w:val="007A5E8A"/>
    <w:rsid w:val="007A5FB7"/>
    <w:rsid w:val="007A6058"/>
    <w:rsid w:val="007A6089"/>
    <w:rsid w:val="007A60EC"/>
    <w:rsid w:val="007A6149"/>
    <w:rsid w:val="007A6231"/>
    <w:rsid w:val="007A6261"/>
    <w:rsid w:val="007A659C"/>
    <w:rsid w:val="007A67ED"/>
    <w:rsid w:val="007A6866"/>
    <w:rsid w:val="007A690A"/>
    <w:rsid w:val="007A69DB"/>
    <w:rsid w:val="007A6B5C"/>
    <w:rsid w:val="007A6D3B"/>
    <w:rsid w:val="007A7054"/>
    <w:rsid w:val="007A72F4"/>
    <w:rsid w:val="007A73B9"/>
    <w:rsid w:val="007A7410"/>
    <w:rsid w:val="007A765A"/>
    <w:rsid w:val="007A77FD"/>
    <w:rsid w:val="007A7B3C"/>
    <w:rsid w:val="007A7CA4"/>
    <w:rsid w:val="007A7D2F"/>
    <w:rsid w:val="007A7DD0"/>
    <w:rsid w:val="007A7ED0"/>
    <w:rsid w:val="007A7FD2"/>
    <w:rsid w:val="007B00F3"/>
    <w:rsid w:val="007B07CB"/>
    <w:rsid w:val="007B092C"/>
    <w:rsid w:val="007B0A30"/>
    <w:rsid w:val="007B0B13"/>
    <w:rsid w:val="007B0BC0"/>
    <w:rsid w:val="007B0CE5"/>
    <w:rsid w:val="007B0D06"/>
    <w:rsid w:val="007B0D6E"/>
    <w:rsid w:val="007B10BD"/>
    <w:rsid w:val="007B12EF"/>
    <w:rsid w:val="007B139A"/>
    <w:rsid w:val="007B1437"/>
    <w:rsid w:val="007B17F8"/>
    <w:rsid w:val="007B196A"/>
    <w:rsid w:val="007B1BC7"/>
    <w:rsid w:val="007B1CD5"/>
    <w:rsid w:val="007B1CFB"/>
    <w:rsid w:val="007B1D43"/>
    <w:rsid w:val="007B1F79"/>
    <w:rsid w:val="007B1FA8"/>
    <w:rsid w:val="007B25CB"/>
    <w:rsid w:val="007B25E7"/>
    <w:rsid w:val="007B264B"/>
    <w:rsid w:val="007B28C0"/>
    <w:rsid w:val="007B2A11"/>
    <w:rsid w:val="007B2B9F"/>
    <w:rsid w:val="007B2C3F"/>
    <w:rsid w:val="007B2FE8"/>
    <w:rsid w:val="007B3308"/>
    <w:rsid w:val="007B349A"/>
    <w:rsid w:val="007B34C3"/>
    <w:rsid w:val="007B3567"/>
    <w:rsid w:val="007B3951"/>
    <w:rsid w:val="007B39CF"/>
    <w:rsid w:val="007B3A28"/>
    <w:rsid w:val="007B4148"/>
    <w:rsid w:val="007B422D"/>
    <w:rsid w:val="007B4355"/>
    <w:rsid w:val="007B4371"/>
    <w:rsid w:val="007B453A"/>
    <w:rsid w:val="007B45A8"/>
    <w:rsid w:val="007B46D8"/>
    <w:rsid w:val="007B4805"/>
    <w:rsid w:val="007B494E"/>
    <w:rsid w:val="007B4AEF"/>
    <w:rsid w:val="007B4C64"/>
    <w:rsid w:val="007B4CE8"/>
    <w:rsid w:val="007B4CEC"/>
    <w:rsid w:val="007B4E74"/>
    <w:rsid w:val="007B4E77"/>
    <w:rsid w:val="007B4F52"/>
    <w:rsid w:val="007B50C6"/>
    <w:rsid w:val="007B518C"/>
    <w:rsid w:val="007B5393"/>
    <w:rsid w:val="007B554D"/>
    <w:rsid w:val="007B566A"/>
    <w:rsid w:val="007B5837"/>
    <w:rsid w:val="007B5B74"/>
    <w:rsid w:val="007B5BFF"/>
    <w:rsid w:val="007B5C3F"/>
    <w:rsid w:val="007B5CDA"/>
    <w:rsid w:val="007B5CF2"/>
    <w:rsid w:val="007B5D04"/>
    <w:rsid w:val="007B5D20"/>
    <w:rsid w:val="007B5F29"/>
    <w:rsid w:val="007B6043"/>
    <w:rsid w:val="007B60CB"/>
    <w:rsid w:val="007B6283"/>
    <w:rsid w:val="007B62DE"/>
    <w:rsid w:val="007B642D"/>
    <w:rsid w:val="007B6476"/>
    <w:rsid w:val="007B6536"/>
    <w:rsid w:val="007B6585"/>
    <w:rsid w:val="007B65DA"/>
    <w:rsid w:val="007B676D"/>
    <w:rsid w:val="007B68D5"/>
    <w:rsid w:val="007B6D96"/>
    <w:rsid w:val="007B6E9B"/>
    <w:rsid w:val="007B724B"/>
    <w:rsid w:val="007B742E"/>
    <w:rsid w:val="007B74A8"/>
    <w:rsid w:val="007B74EF"/>
    <w:rsid w:val="007B780A"/>
    <w:rsid w:val="007B789A"/>
    <w:rsid w:val="007B78F3"/>
    <w:rsid w:val="007B7C6A"/>
    <w:rsid w:val="007C0209"/>
    <w:rsid w:val="007C0282"/>
    <w:rsid w:val="007C0740"/>
    <w:rsid w:val="007C07DA"/>
    <w:rsid w:val="007C0913"/>
    <w:rsid w:val="007C0D2F"/>
    <w:rsid w:val="007C0E6C"/>
    <w:rsid w:val="007C1034"/>
    <w:rsid w:val="007C1113"/>
    <w:rsid w:val="007C1369"/>
    <w:rsid w:val="007C13CF"/>
    <w:rsid w:val="007C15D8"/>
    <w:rsid w:val="007C16DC"/>
    <w:rsid w:val="007C1CA5"/>
    <w:rsid w:val="007C26F6"/>
    <w:rsid w:val="007C272E"/>
    <w:rsid w:val="007C279F"/>
    <w:rsid w:val="007C28DF"/>
    <w:rsid w:val="007C2A2A"/>
    <w:rsid w:val="007C2C56"/>
    <w:rsid w:val="007C2D0C"/>
    <w:rsid w:val="007C2D9F"/>
    <w:rsid w:val="007C2E2C"/>
    <w:rsid w:val="007C2E5C"/>
    <w:rsid w:val="007C2F4E"/>
    <w:rsid w:val="007C3048"/>
    <w:rsid w:val="007C3180"/>
    <w:rsid w:val="007C3380"/>
    <w:rsid w:val="007C3534"/>
    <w:rsid w:val="007C36E3"/>
    <w:rsid w:val="007C3A8A"/>
    <w:rsid w:val="007C3B36"/>
    <w:rsid w:val="007C3C1F"/>
    <w:rsid w:val="007C3CF6"/>
    <w:rsid w:val="007C3D3A"/>
    <w:rsid w:val="007C3D3F"/>
    <w:rsid w:val="007C3E01"/>
    <w:rsid w:val="007C40EE"/>
    <w:rsid w:val="007C4260"/>
    <w:rsid w:val="007C4385"/>
    <w:rsid w:val="007C484E"/>
    <w:rsid w:val="007C49D0"/>
    <w:rsid w:val="007C49DF"/>
    <w:rsid w:val="007C4AB8"/>
    <w:rsid w:val="007C4CD8"/>
    <w:rsid w:val="007C4D0A"/>
    <w:rsid w:val="007C4DDB"/>
    <w:rsid w:val="007C4E77"/>
    <w:rsid w:val="007C4EB8"/>
    <w:rsid w:val="007C4F6D"/>
    <w:rsid w:val="007C4F80"/>
    <w:rsid w:val="007C527F"/>
    <w:rsid w:val="007C5343"/>
    <w:rsid w:val="007C5572"/>
    <w:rsid w:val="007C57A0"/>
    <w:rsid w:val="007C57C4"/>
    <w:rsid w:val="007C59E3"/>
    <w:rsid w:val="007C5A0F"/>
    <w:rsid w:val="007C5E78"/>
    <w:rsid w:val="007C5F79"/>
    <w:rsid w:val="007C5FB8"/>
    <w:rsid w:val="007C60F3"/>
    <w:rsid w:val="007C615B"/>
    <w:rsid w:val="007C64C9"/>
    <w:rsid w:val="007C65C3"/>
    <w:rsid w:val="007C65CD"/>
    <w:rsid w:val="007C67BB"/>
    <w:rsid w:val="007C67FF"/>
    <w:rsid w:val="007C692C"/>
    <w:rsid w:val="007C696D"/>
    <w:rsid w:val="007C6AF8"/>
    <w:rsid w:val="007C6BC4"/>
    <w:rsid w:val="007C6C2A"/>
    <w:rsid w:val="007C6C66"/>
    <w:rsid w:val="007C6FC3"/>
    <w:rsid w:val="007C76BE"/>
    <w:rsid w:val="007C7788"/>
    <w:rsid w:val="007C7C00"/>
    <w:rsid w:val="007C7C1D"/>
    <w:rsid w:val="007C7D44"/>
    <w:rsid w:val="007C7F4C"/>
    <w:rsid w:val="007D0174"/>
    <w:rsid w:val="007D054C"/>
    <w:rsid w:val="007D08A6"/>
    <w:rsid w:val="007D0963"/>
    <w:rsid w:val="007D0F5A"/>
    <w:rsid w:val="007D1020"/>
    <w:rsid w:val="007D1097"/>
    <w:rsid w:val="007D1172"/>
    <w:rsid w:val="007D11C4"/>
    <w:rsid w:val="007D121C"/>
    <w:rsid w:val="007D1269"/>
    <w:rsid w:val="007D12A9"/>
    <w:rsid w:val="007D142B"/>
    <w:rsid w:val="007D1475"/>
    <w:rsid w:val="007D15A3"/>
    <w:rsid w:val="007D1682"/>
    <w:rsid w:val="007D16CD"/>
    <w:rsid w:val="007D18B2"/>
    <w:rsid w:val="007D1905"/>
    <w:rsid w:val="007D19AE"/>
    <w:rsid w:val="007D1ABC"/>
    <w:rsid w:val="007D1F82"/>
    <w:rsid w:val="007D20B2"/>
    <w:rsid w:val="007D21B5"/>
    <w:rsid w:val="007D25F6"/>
    <w:rsid w:val="007D2677"/>
    <w:rsid w:val="007D2943"/>
    <w:rsid w:val="007D29B5"/>
    <w:rsid w:val="007D29FD"/>
    <w:rsid w:val="007D2A78"/>
    <w:rsid w:val="007D2A90"/>
    <w:rsid w:val="007D2ABD"/>
    <w:rsid w:val="007D3295"/>
    <w:rsid w:val="007D3302"/>
    <w:rsid w:val="007D3385"/>
    <w:rsid w:val="007D340B"/>
    <w:rsid w:val="007D35F6"/>
    <w:rsid w:val="007D38EB"/>
    <w:rsid w:val="007D3A4A"/>
    <w:rsid w:val="007D3A56"/>
    <w:rsid w:val="007D3B56"/>
    <w:rsid w:val="007D3D88"/>
    <w:rsid w:val="007D3E04"/>
    <w:rsid w:val="007D40A7"/>
    <w:rsid w:val="007D42FB"/>
    <w:rsid w:val="007D434D"/>
    <w:rsid w:val="007D4781"/>
    <w:rsid w:val="007D49BA"/>
    <w:rsid w:val="007D4C36"/>
    <w:rsid w:val="007D4D13"/>
    <w:rsid w:val="007D4D6E"/>
    <w:rsid w:val="007D4FBD"/>
    <w:rsid w:val="007D522B"/>
    <w:rsid w:val="007D52DD"/>
    <w:rsid w:val="007D5310"/>
    <w:rsid w:val="007D5532"/>
    <w:rsid w:val="007D58E7"/>
    <w:rsid w:val="007D59AD"/>
    <w:rsid w:val="007D5BB1"/>
    <w:rsid w:val="007D5D5F"/>
    <w:rsid w:val="007D5DAC"/>
    <w:rsid w:val="007D5DFB"/>
    <w:rsid w:val="007D5E8A"/>
    <w:rsid w:val="007D5F9A"/>
    <w:rsid w:val="007D604A"/>
    <w:rsid w:val="007D6074"/>
    <w:rsid w:val="007D62EF"/>
    <w:rsid w:val="007D644D"/>
    <w:rsid w:val="007D6555"/>
    <w:rsid w:val="007D655A"/>
    <w:rsid w:val="007D6647"/>
    <w:rsid w:val="007D6685"/>
    <w:rsid w:val="007D66F9"/>
    <w:rsid w:val="007D6983"/>
    <w:rsid w:val="007D6BD9"/>
    <w:rsid w:val="007D6CA7"/>
    <w:rsid w:val="007D6E04"/>
    <w:rsid w:val="007D6F07"/>
    <w:rsid w:val="007D6FEE"/>
    <w:rsid w:val="007D7181"/>
    <w:rsid w:val="007D7232"/>
    <w:rsid w:val="007D7312"/>
    <w:rsid w:val="007D7863"/>
    <w:rsid w:val="007D78EB"/>
    <w:rsid w:val="007D79C2"/>
    <w:rsid w:val="007D7CEE"/>
    <w:rsid w:val="007D7DBE"/>
    <w:rsid w:val="007D7E37"/>
    <w:rsid w:val="007D7EF7"/>
    <w:rsid w:val="007D7F09"/>
    <w:rsid w:val="007E009E"/>
    <w:rsid w:val="007E03A3"/>
    <w:rsid w:val="007E059E"/>
    <w:rsid w:val="007E05F0"/>
    <w:rsid w:val="007E06DD"/>
    <w:rsid w:val="007E0732"/>
    <w:rsid w:val="007E0795"/>
    <w:rsid w:val="007E089C"/>
    <w:rsid w:val="007E0991"/>
    <w:rsid w:val="007E09A3"/>
    <w:rsid w:val="007E0B75"/>
    <w:rsid w:val="007E0D75"/>
    <w:rsid w:val="007E1005"/>
    <w:rsid w:val="007E103C"/>
    <w:rsid w:val="007E10BF"/>
    <w:rsid w:val="007E1106"/>
    <w:rsid w:val="007E12BD"/>
    <w:rsid w:val="007E1495"/>
    <w:rsid w:val="007E1825"/>
    <w:rsid w:val="007E185B"/>
    <w:rsid w:val="007E1965"/>
    <w:rsid w:val="007E1D01"/>
    <w:rsid w:val="007E1F1B"/>
    <w:rsid w:val="007E2A65"/>
    <w:rsid w:val="007E2B68"/>
    <w:rsid w:val="007E2B6B"/>
    <w:rsid w:val="007E2B82"/>
    <w:rsid w:val="007E2BB2"/>
    <w:rsid w:val="007E2BF7"/>
    <w:rsid w:val="007E2C7A"/>
    <w:rsid w:val="007E2DA8"/>
    <w:rsid w:val="007E2F7C"/>
    <w:rsid w:val="007E30AD"/>
    <w:rsid w:val="007E3174"/>
    <w:rsid w:val="007E31BC"/>
    <w:rsid w:val="007E3256"/>
    <w:rsid w:val="007E3281"/>
    <w:rsid w:val="007E337B"/>
    <w:rsid w:val="007E33DC"/>
    <w:rsid w:val="007E3488"/>
    <w:rsid w:val="007E3634"/>
    <w:rsid w:val="007E3B47"/>
    <w:rsid w:val="007E3BC5"/>
    <w:rsid w:val="007E3CBA"/>
    <w:rsid w:val="007E3F7C"/>
    <w:rsid w:val="007E4001"/>
    <w:rsid w:val="007E4143"/>
    <w:rsid w:val="007E4148"/>
    <w:rsid w:val="007E434A"/>
    <w:rsid w:val="007E44AD"/>
    <w:rsid w:val="007E44D3"/>
    <w:rsid w:val="007E46C4"/>
    <w:rsid w:val="007E47D7"/>
    <w:rsid w:val="007E48A8"/>
    <w:rsid w:val="007E4953"/>
    <w:rsid w:val="007E4AD9"/>
    <w:rsid w:val="007E4AF2"/>
    <w:rsid w:val="007E4ED7"/>
    <w:rsid w:val="007E4F4E"/>
    <w:rsid w:val="007E4FE6"/>
    <w:rsid w:val="007E517B"/>
    <w:rsid w:val="007E528B"/>
    <w:rsid w:val="007E533B"/>
    <w:rsid w:val="007E571E"/>
    <w:rsid w:val="007E57CF"/>
    <w:rsid w:val="007E57EA"/>
    <w:rsid w:val="007E593A"/>
    <w:rsid w:val="007E5F07"/>
    <w:rsid w:val="007E6085"/>
    <w:rsid w:val="007E60B6"/>
    <w:rsid w:val="007E60BA"/>
    <w:rsid w:val="007E6155"/>
    <w:rsid w:val="007E624E"/>
    <w:rsid w:val="007E64DB"/>
    <w:rsid w:val="007E6632"/>
    <w:rsid w:val="007E6843"/>
    <w:rsid w:val="007E6925"/>
    <w:rsid w:val="007E694F"/>
    <w:rsid w:val="007E6962"/>
    <w:rsid w:val="007E6B9F"/>
    <w:rsid w:val="007E6BF4"/>
    <w:rsid w:val="007E6C80"/>
    <w:rsid w:val="007E6D54"/>
    <w:rsid w:val="007E7004"/>
    <w:rsid w:val="007E7089"/>
    <w:rsid w:val="007E71B9"/>
    <w:rsid w:val="007E7639"/>
    <w:rsid w:val="007E7C31"/>
    <w:rsid w:val="007F00CE"/>
    <w:rsid w:val="007F0216"/>
    <w:rsid w:val="007F02D7"/>
    <w:rsid w:val="007F0327"/>
    <w:rsid w:val="007F0758"/>
    <w:rsid w:val="007F075B"/>
    <w:rsid w:val="007F07CC"/>
    <w:rsid w:val="007F0D33"/>
    <w:rsid w:val="007F0EA4"/>
    <w:rsid w:val="007F0F20"/>
    <w:rsid w:val="007F0F77"/>
    <w:rsid w:val="007F14B5"/>
    <w:rsid w:val="007F155A"/>
    <w:rsid w:val="007F15C0"/>
    <w:rsid w:val="007F1606"/>
    <w:rsid w:val="007F1895"/>
    <w:rsid w:val="007F1A06"/>
    <w:rsid w:val="007F1A6F"/>
    <w:rsid w:val="007F1ABE"/>
    <w:rsid w:val="007F1D4A"/>
    <w:rsid w:val="007F1D6F"/>
    <w:rsid w:val="007F1FDF"/>
    <w:rsid w:val="007F2140"/>
    <w:rsid w:val="007F21EA"/>
    <w:rsid w:val="007F224B"/>
    <w:rsid w:val="007F2450"/>
    <w:rsid w:val="007F24F9"/>
    <w:rsid w:val="007F253B"/>
    <w:rsid w:val="007F2642"/>
    <w:rsid w:val="007F26B2"/>
    <w:rsid w:val="007F2941"/>
    <w:rsid w:val="007F2A68"/>
    <w:rsid w:val="007F2AE4"/>
    <w:rsid w:val="007F2BAB"/>
    <w:rsid w:val="007F2E60"/>
    <w:rsid w:val="007F2EDE"/>
    <w:rsid w:val="007F2FF2"/>
    <w:rsid w:val="007F35DD"/>
    <w:rsid w:val="007F38EA"/>
    <w:rsid w:val="007F3B39"/>
    <w:rsid w:val="007F3C0F"/>
    <w:rsid w:val="007F3D85"/>
    <w:rsid w:val="007F3F81"/>
    <w:rsid w:val="007F418B"/>
    <w:rsid w:val="007F41A0"/>
    <w:rsid w:val="007F4538"/>
    <w:rsid w:val="007F45A8"/>
    <w:rsid w:val="007F476C"/>
    <w:rsid w:val="007F47CD"/>
    <w:rsid w:val="007F489B"/>
    <w:rsid w:val="007F48C7"/>
    <w:rsid w:val="007F48F3"/>
    <w:rsid w:val="007F4BD3"/>
    <w:rsid w:val="007F4BE8"/>
    <w:rsid w:val="007F4C0E"/>
    <w:rsid w:val="007F4C23"/>
    <w:rsid w:val="007F4C80"/>
    <w:rsid w:val="007F4EBF"/>
    <w:rsid w:val="007F51A3"/>
    <w:rsid w:val="007F5301"/>
    <w:rsid w:val="007F5497"/>
    <w:rsid w:val="007F55BA"/>
    <w:rsid w:val="007F5670"/>
    <w:rsid w:val="007F5776"/>
    <w:rsid w:val="007F5833"/>
    <w:rsid w:val="007F5867"/>
    <w:rsid w:val="007F59E5"/>
    <w:rsid w:val="007F5B40"/>
    <w:rsid w:val="007F5F71"/>
    <w:rsid w:val="007F63BC"/>
    <w:rsid w:val="007F6417"/>
    <w:rsid w:val="007F64C9"/>
    <w:rsid w:val="007F658B"/>
    <w:rsid w:val="007F6668"/>
    <w:rsid w:val="007F6965"/>
    <w:rsid w:val="007F6A8C"/>
    <w:rsid w:val="007F6AB4"/>
    <w:rsid w:val="007F6CF3"/>
    <w:rsid w:val="007F7044"/>
    <w:rsid w:val="007F714A"/>
    <w:rsid w:val="007F7630"/>
    <w:rsid w:val="007F7669"/>
    <w:rsid w:val="007F767D"/>
    <w:rsid w:val="007F7687"/>
    <w:rsid w:val="007F788C"/>
    <w:rsid w:val="007F78EC"/>
    <w:rsid w:val="007F7922"/>
    <w:rsid w:val="007F7A61"/>
    <w:rsid w:val="007F7BC3"/>
    <w:rsid w:val="007F7C1C"/>
    <w:rsid w:val="007F7C3F"/>
    <w:rsid w:val="007F7D3A"/>
    <w:rsid w:val="007F7D53"/>
    <w:rsid w:val="007F7D9D"/>
    <w:rsid w:val="007F7EA8"/>
    <w:rsid w:val="007F7EE9"/>
    <w:rsid w:val="0080039A"/>
    <w:rsid w:val="0080057C"/>
    <w:rsid w:val="0080097A"/>
    <w:rsid w:val="008009DC"/>
    <w:rsid w:val="00800A06"/>
    <w:rsid w:val="00800B89"/>
    <w:rsid w:val="00800BB7"/>
    <w:rsid w:val="00800C13"/>
    <w:rsid w:val="00801215"/>
    <w:rsid w:val="00801646"/>
    <w:rsid w:val="0080169E"/>
    <w:rsid w:val="008018CC"/>
    <w:rsid w:val="008019B6"/>
    <w:rsid w:val="008019BA"/>
    <w:rsid w:val="00801ADD"/>
    <w:rsid w:val="00801AF2"/>
    <w:rsid w:val="00801CC8"/>
    <w:rsid w:val="00801D4A"/>
    <w:rsid w:val="00801DEA"/>
    <w:rsid w:val="00801E96"/>
    <w:rsid w:val="00802475"/>
    <w:rsid w:val="008025C2"/>
    <w:rsid w:val="008026CA"/>
    <w:rsid w:val="00802AFC"/>
    <w:rsid w:val="00802B9A"/>
    <w:rsid w:val="00802F2A"/>
    <w:rsid w:val="008030C6"/>
    <w:rsid w:val="008032C6"/>
    <w:rsid w:val="00803635"/>
    <w:rsid w:val="00803A2B"/>
    <w:rsid w:val="00803AF5"/>
    <w:rsid w:val="00803B62"/>
    <w:rsid w:val="00803BB6"/>
    <w:rsid w:val="00804102"/>
    <w:rsid w:val="0080434E"/>
    <w:rsid w:val="00804363"/>
    <w:rsid w:val="0080474D"/>
    <w:rsid w:val="008048FC"/>
    <w:rsid w:val="008049AF"/>
    <w:rsid w:val="00804A73"/>
    <w:rsid w:val="00804B50"/>
    <w:rsid w:val="00804CF8"/>
    <w:rsid w:val="00804D56"/>
    <w:rsid w:val="0080508B"/>
    <w:rsid w:val="00805186"/>
    <w:rsid w:val="0080546A"/>
    <w:rsid w:val="008054A5"/>
    <w:rsid w:val="0080553A"/>
    <w:rsid w:val="00805710"/>
    <w:rsid w:val="008059AD"/>
    <w:rsid w:val="00805BAE"/>
    <w:rsid w:val="00805C42"/>
    <w:rsid w:val="00805E20"/>
    <w:rsid w:val="00805FD3"/>
    <w:rsid w:val="008060E2"/>
    <w:rsid w:val="0080620F"/>
    <w:rsid w:val="0080632C"/>
    <w:rsid w:val="00806636"/>
    <w:rsid w:val="00806768"/>
    <w:rsid w:val="00806833"/>
    <w:rsid w:val="00806AE8"/>
    <w:rsid w:val="00806F25"/>
    <w:rsid w:val="008070E7"/>
    <w:rsid w:val="0080755A"/>
    <w:rsid w:val="008075E4"/>
    <w:rsid w:val="00807848"/>
    <w:rsid w:val="00807908"/>
    <w:rsid w:val="00807AE6"/>
    <w:rsid w:val="00807B9A"/>
    <w:rsid w:val="00807ED4"/>
    <w:rsid w:val="00810015"/>
    <w:rsid w:val="008100CE"/>
    <w:rsid w:val="00810121"/>
    <w:rsid w:val="0081015D"/>
    <w:rsid w:val="008103DC"/>
    <w:rsid w:val="00810518"/>
    <w:rsid w:val="00810631"/>
    <w:rsid w:val="00810767"/>
    <w:rsid w:val="0081089A"/>
    <w:rsid w:val="008108A4"/>
    <w:rsid w:val="00810970"/>
    <w:rsid w:val="008109B6"/>
    <w:rsid w:val="00810A5C"/>
    <w:rsid w:val="00810AB6"/>
    <w:rsid w:val="00810B4F"/>
    <w:rsid w:val="00810D41"/>
    <w:rsid w:val="00810E1B"/>
    <w:rsid w:val="00810E76"/>
    <w:rsid w:val="00810F14"/>
    <w:rsid w:val="00811040"/>
    <w:rsid w:val="00811191"/>
    <w:rsid w:val="008111D8"/>
    <w:rsid w:val="008111E8"/>
    <w:rsid w:val="008113A6"/>
    <w:rsid w:val="00811483"/>
    <w:rsid w:val="008114D3"/>
    <w:rsid w:val="008117DF"/>
    <w:rsid w:val="00811889"/>
    <w:rsid w:val="00811C54"/>
    <w:rsid w:val="008120A7"/>
    <w:rsid w:val="00812180"/>
    <w:rsid w:val="008122D2"/>
    <w:rsid w:val="00812479"/>
    <w:rsid w:val="008125A1"/>
    <w:rsid w:val="00812754"/>
    <w:rsid w:val="008127D1"/>
    <w:rsid w:val="008129A9"/>
    <w:rsid w:val="00812A68"/>
    <w:rsid w:val="00812BC7"/>
    <w:rsid w:val="00812C2E"/>
    <w:rsid w:val="00812C31"/>
    <w:rsid w:val="00812D56"/>
    <w:rsid w:val="00813165"/>
    <w:rsid w:val="008131C5"/>
    <w:rsid w:val="0081327D"/>
    <w:rsid w:val="00813455"/>
    <w:rsid w:val="00813591"/>
    <w:rsid w:val="008137A7"/>
    <w:rsid w:val="0081395D"/>
    <w:rsid w:val="00813BED"/>
    <w:rsid w:val="00813E72"/>
    <w:rsid w:val="00813F43"/>
    <w:rsid w:val="00813FF8"/>
    <w:rsid w:val="008142F3"/>
    <w:rsid w:val="00814597"/>
    <w:rsid w:val="00814805"/>
    <w:rsid w:val="008149DE"/>
    <w:rsid w:val="00814C24"/>
    <w:rsid w:val="00814D20"/>
    <w:rsid w:val="00814E3A"/>
    <w:rsid w:val="00815154"/>
    <w:rsid w:val="0081543C"/>
    <w:rsid w:val="00815462"/>
    <w:rsid w:val="008154FD"/>
    <w:rsid w:val="00815561"/>
    <w:rsid w:val="008157E0"/>
    <w:rsid w:val="00815AE4"/>
    <w:rsid w:val="00815FD8"/>
    <w:rsid w:val="00816010"/>
    <w:rsid w:val="008162C7"/>
    <w:rsid w:val="008162FC"/>
    <w:rsid w:val="00816433"/>
    <w:rsid w:val="008165DA"/>
    <w:rsid w:val="00816623"/>
    <w:rsid w:val="00816752"/>
    <w:rsid w:val="00816A1F"/>
    <w:rsid w:val="00816C46"/>
    <w:rsid w:val="00816C5D"/>
    <w:rsid w:val="00816CDC"/>
    <w:rsid w:val="00816D4B"/>
    <w:rsid w:val="00816D57"/>
    <w:rsid w:val="00816E11"/>
    <w:rsid w:val="008172E0"/>
    <w:rsid w:val="0081743F"/>
    <w:rsid w:val="00817630"/>
    <w:rsid w:val="00817730"/>
    <w:rsid w:val="0081797A"/>
    <w:rsid w:val="00817985"/>
    <w:rsid w:val="00817DD6"/>
    <w:rsid w:val="00817E3B"/>
    <w:rsid w:val="008201F1"/>
    <w:rsid w:val="00820311"/>
    <w:rsid w:val="0082058C"/>
    <w:rsid w:val="008207C9"/>
    <w:rsid w:val="00820C37"/>
    <w:rsid w:val="00820CDE"/>
    <w:rsid w:val="00820F0F"/>
    <w:rsid w:val="00820F18"/>
    <w:rsid w:val="00821077"/>
    <w:rsid w:val="00821157"/>
    <w:rsid w:val="0082116C"/>
    <w:rsid w:val="008213C8"/>
    <w:rsid w:val="00821571"/>
    <w:rsid w:val="0082163E"/>
    <w:rsid w:val="00821648"/>
    <w:rsid w:val="0082187A"/>
    <w:rsid w:val="00821945"/>
    <w:rsid w:val="00821A20"/>
    <w:rsid w:val="00821D5A"/>
    <w:rsid w:val="00821E0D"/>
    <w:rsid w:val="00821F75"/>
    <w:rsid w:val="00822035"/>
    <w:rsid w:val="00822135"/>
    <w:rsid w:val="00822146"/>
    <w:rsid w:val="00822174"/>
    <w:rsid w:val="008222F0"/>
    <w:rsid w:val="00822323"/>
    <w:rsid w:val="00822506"/>
    <w:rsid w:val="008225FD"/>
    <w:rsid w:val="00822797"/>
    <w:rsid w:val="00822953"/>
    <w:rsid w:val="0082299B"/>
    <w:rsid w:val="00822ADD"/>
    <w:rsid w:val="00822B2A"/>
    <w:rsid w:val="00822CE9"/>
    <w:rsid w:val="00822EE3"/>
    <w:rsid w:val="00823340"/>
    <w:rsid w:val="00823347"/>
    <w:rsid w:val="00823504"/>
    <w:rsid w:val="008236D4"/>
    <w:rsid w:val="00823B04"/>
    <w:rsid w:val="00823B51"/>
    <w:rsid w:val="00823C86"/>
    <w:rsid w:val="00823CD0"/>
    <w:rsid w:val="00823CEA"/>
    <w:rsid w:val="00823E3D"/>
    <w:rsid w:val="00823FBA"/>
    <w:rsid w:val="008247FF"/>
    <w:rsid w:val="00824BFB"/>
    <w:rsid w:val="00824CA6"/>
    <w:rsid w:val="00824E0F"/>
    <w:rsid w:val="00824F5C"/>
    <w:rsid w:val="008250FF"/>
    <w:rsid w:val="00825224"/>
    <w:rsid w:val="008254C1"/>
    <w:rsid w:val="008256F9"/>
    <w:rsid w:val="00825791"/>
    <w:rsid w:val="0082589F"/>
    <w:rsid w:val="008258FB"/>
    <w:rsid w:val="0082598C"/>
    <w:rsid w:val="00825BFF"/>
    <w:rsid w:val="00825C15"/>
    <w:rsid w:val="00825E5A"/>
    <w:rsid w:val="00825E7C"/>
    <w:rsid w:val="00825EE8"/>
    <w:rsid w:val="00825F32"/>
    <w:rsid w:val="00825FF4"/>
    <w:rsid w:val="0082607F"/>
    <w:rsid w:val="00826090"/>
    <w:rsid w:val="0082639C"/>
    <w:rsid w:val="008263A6"/>
    <w:rsid w:val="008263E7"/>
    <w:rsid w:val="008264E0"/>
    <w:rsid w:val="0082691E"/>
    <w:rsid w:val="008269F7"/>
    <w:rsid w:val="00826D50"/>
    <w:rsid w:val="00826E37"/>
    <w:rsid w:val="0082712B"/>
    <w:rsid w:val="00827133"/>
    <w:rsid w:val="00827319"/>
    <w:rsid w:val="008276F2"/>
    <w:rsid w:val="008277ED"/>
    <w:rsid w:val="00827913"/>
    <w:rsid w:val="008279C8"/>
    <w:rsid w:val="00827AC4"/>
    <w:rsid w:val="00827F3F"/>
    <w:rsid w:val="00827F67"/>
    <w:rsid w:val="00830366"/>
    <w:rsid w:val="0083044B"/>
    <w:rsid w:val="008304A7"/>
    <w:rsid w:val="00830504"/>
    <w:rsid w:val="00830782"/>
    <w:rsid w:val="008308A0"/>
    <w:rsid w:val="008308CF"/>
    <w:rsid w:val="00830A50"/>
    <w:rsid w:val="00830A8F"/>
    <w:rsid w:val="00830B8C"/>
    <w:rsid w:val="00831132"/>
    <w:rsid w:val="00831222"/>
    <w:rsid w:val="008312C5"/>
    <w:rsid w:val="008313DB"/>
    <w:rsid w:val="00831BF0"/>
    <w:rsid w:val="00831C65"/>
    <w:rsid w:val="00831C6D"/>
    <w:rsid w:val="00831D64"/>
    <w:rsid w:val="00831F64"/>
    <w:rsid w:val="008321F2"/>
    <w:rsid w:val="008323ED"/>
    <w:rsid w:val="00832464"/>
    <w:rsid w:val="008326DE"/>
    <w:rsid w:val="008328F1"/>
    <w:rsid w:val="00832A07"/>
    <w:rsid w:val="00832A4E"/>
    <w:rsid w:val="00832C26"/>
    <w:rsid w:val="00832CEB"/>
    <w:rsid w:val="00832E65"/>
    <w:rsid w:val="00832ECF"/>
    <w:rsid w:val="00832F18"/>
    <w:rsid w:val="00833004"/>
    <w:rsid w:val="00833089"/>
    <w:rsid w:val="00833295"/>
    <w:rsid w:val="008332FA"/>
    <w:rsid w:val="0083349D"/>
    <w:rsid w:val="0083353E"/>
    <w:rsid w:val="008335AA"/>
    <w:rsid w:val="00833851"/>
    <w:rsid w:val="0083399D"/>
    <w:rsid w:val="00833AB1"/>
    <w:rsid w:val="00833B48"/>
    <w:rsid w:val="008341AC"/>
    <w:rsid w:val="008344DE"/>
    <w:rsid w:val="008345B7"/>
    <w:rsid w:val="00834691"/>
    <w:rsid w:val="00834937"/>
    <w:rsid w:val="00834D4B"/>
    <w:rsid w:val="00834FED"/>
    <w:rsid w:val="0083517D"/>
    <w:rsid w:val="00835350"/>
    <w:rsid w:val="008355F8"/>
    <w:rsid w:val="00835726"/>
    <w:rsid w:val="0083577F"/>
    <w:rsid w:val="00835865"/>
    <w:rsid w:val="008358DB"/>
    <w:rsid w:val="00835A15"/>
    <w:rsid w:val="00835C5F"/>
    <w:rsid w:val="0083658A"/>
    <w:rsid w:val="008367EE"/>
    <w:rsid w:val="0083685B"/>
    <w:rsid w:val="0083692C"/>
    <w:rsid w:val="0083698D"/>
    <w:rsid w:val="00836A9E"/>
    <w:rsid w:val="00836B63"/>
    <w:rsid w:val="00836F89"/>
    <w:rsid w:val="00837147"/>
    <w:rsid w:val="008373A1"/>
    <w:rsid w:val="00837551"/>
    <w:rsid w:val="00837882"/>
    <w:rsid w:val="00837A63"/>
    <w:rsid w:val="00837A64"/>
    <w:rsid w:val="00837ABE"/>
    <w:rsid w:val="00837D2B"/>
    <w:rsid w:val="00837D8D"/>
    <w:rsid w:val="00837DC3"/>
    <w:rsid w:val="00837E1E"/>
    <w:rsid w:val="00837F2E"/>
    <w:rsid w:val="008401C2"/>
    <w:rsid w:val="008401F6"/>
    <w:rsid w:val="008402BA"/>
    <w:rsid w:val="00840665"/>
    <w:rsid w:val="008406E0"/>
    <w:rsid w:val="0084072D"/>
    <w:rsid w:val="00840AC4"/>
    <w:rsid w:val="00840B0D"/>
    <w:rsid w:val="00840DC9"/>
    <w:rsid w:val="00840F37"/>
    <w:rsid w:val="0084113E"/>
    <w:rsid w:val="00841206"/>
    <w:rsid w:val="00841239"/>
    <w:rsid w:val="008416E4"/>
    <w:rsid w:val="0084177A"/>
    <w:rsid w:val="00841B05"/>
    <w:rsid w:val="00841F84"/>
    <w:rsid w:val="008422D1"/>
    <w:rsid w:val="00842486"/>
    <w:rsid w:val="0084271A"/>
    <w:rsid w:val="0084282D"/>
    <w:rsid w:val="00842A75"/>
    <w:rsid w:val="00842C60"/>
    <w:rsid w:val="008431C0"/>
    <w:rsid w:val="008432D7"/>
    <w:rsid w:val="008433D2"/>
    <w:rsid w:val="00843408"/>
    <w:rsid w:val="00843788"/>
    <w:rsid w:val="00843868"/>
    <w:rsid w:val="00843897"/>
    <w:rsid w:val="008438E0"/>
    <w:rsid w:val="00843D48"/>
    <w:rsid w:val="00843E37"/>
    <w:rsid w:val="00843EDC"/>
    <w:rsid w:val="00843FFB"/>
    <w:rsid w:val="008442A1"/>
    <w:rsid w:val="008444D3"/>
    <w:rsid w:val="00844717"/>
    <w:rsid w:val="00844767"/>
    <w:rsid w:val="00844795"/>
    <w:rsid w:val="008448B0"/>
    <w:rsid w:val="00844A57"/>
    <w:rsid w:val="00844F2D"/>
    <w:rsid w:val="00845092"/>
    <w:rsid w:val="008451C1"/>
    <w:rsid w:val="00845A91"/>
    <w:rsid w:val="00845B25"/>
    <w:rsid w:val="00845C83"/>
    <w:rsid w:val="00845C87"/>
    <w:rsid w:val="00845DA1"/>
    <w:rsid w:val="00845DAA"/>
    <w:rsid w:val="00845E36"/>
    <w:rsid w:val="00845F6D"/>
    <w:rsid w:val="00846081"/>
    <w:rsid w:val="00846153"/>
    <w:rsid w:val="008464AE"/>
    <w:rsid w:val="008464D5"/>
    <w:rsid w:val="00846669"/>
    <w:rsid w:val="00846762"/>
    <w:rsid w:val="008467E9"/>
    <w:rsid w:val="008468D1"/>
    <w:rsid w:val="00846BBC"/>
    <w:rsid w:val="00846C01"/>
    <w:rsid w:val="00846D81"/>
    <w:rsid w:val="00846D96"/>
    <w:rsid w:val="00846DB3"/>
    <w:rsid w:val="00846E2B"/>
    <w:rsid w:val="0084724B"/>
    <w:rsid w:val="00847310"/>
    <w:rsid w:val="0084735F"/>
    <w:rsid w:val="008474A0"/>
    <w:rsid w:val="0084756C"/>
    <w:rsid w:val="008475B1"/>
    <w:rsid w:val="008475B3"/>
    <w:rsid w:val="008475E1"/>
    <w:rsid w:val="00847761"/>
    <w:rsid w:val="0084779D"/>
    <w:rsid w:val="00847C3B"/>
    <w:rsid w:val="00850089"/>
    <w:rsid w:val="00850101"/>
    <w:rsid w:val="008501E1"/>
    <w:rsid w:val="00850358"/>
    <w:rsid w:val="0085040D"/>
    <w:rsid w:val="0085041E"/>
    <w:rsid w:val="00850425"/>
    <w:rsid w:val="00850611"/>
    <w:rsid w:val="0085082C"/>
    <w:rsid w:val="00850ABE"/>
    <w:rsid w:val="00850CE8"/>
    <w:rsid w:val="00850DDF"/>
    <w:rsid w:val="00850ED1"/>
    <w:rsid w:val="008513C1"/>
    <w:rsid w:val="008513E5"/>
    <w:rsid w:val="0085167A"/>
    <w:rsid w:val="00851758"/>
    <w:rsid w:val="0085184A"/>
    <w:rsid w:val="008519A6"/>
    <w:rsid w:val="00851A83"/>
    <w:rsid w:val="00851B22"/>
    <w:rsid w:val="00851BEE"/>
    <w:rsid w:val="00851F1E"/>
    <w:rsid w:val="00852035"/>
    <w:rsid w:val="0085238E"/>
    <w:rsid w:val="0085250A"/>
    <w:rsid w:val="00852672"/>
    <w:rsid w:val="008526BE"/>
    <w:rsid w:val="00852736"/>
    <w:rsid w:val="008527B3"/>
    <w:rsid w:val="0085285E"/>
    <w:rsid w:val="0085292D"/>
    <w:rsid w:val="00852967"/>
    <w:rsid w:val="00852B2D"/>
    <w:rsid w:val="00852EC2"/>
    <w:rsid w:val="00852F4F"/>
    <w:rsid w:val="00852F5D"/>
    <w:rsid w:val="0085302E"/>
    <w:rsid w:val="0085304E"/>
    <w:rsid w:val="00853113"/>
    <w:rsid w:val="0085329B"/>
    <w:rsid w:val="0085329D"/>
    <w:rsid w:val="00853494"/>
    <w:rsid w:val="008535D1"/>
    <w:rsid w:val="00853698"/>
    <w:rsid w:val="00853711"/>
    <w:rsid w:val="0085388D"/>
    <w:rsid w:val="008538B0"/>
    <w:rsid w:val="008538E6"/>
    <w:rsid w:val="00853992"/>
    <w:rsid w:val="00853C53"/>
    <w:rsid w:val="00854177"/>
    <w:rsid w:val="008542DA"/>
    <w:rsid w:val="0085441C"/>
    <w:rsid w:val="00854936"/>
    <w:rsid w:val="00854C6E"/>
    <w:rsid w:val="00854F09"/>
    <w:rsid w:val="00854F0F"/>
    <w:rsid w:val="00854F60"/>
    <w:rsid w:val="008550DA"/>
    <w:rsid w:val="00855316"/>
    <w:rsid w:val="00855458"/>
    <w:rsid w:val="0085563B"/>
    <w:rsid w:val="00855709"/>
    <w:rsid w:val="00855725"/>
    <w:rsid w:val="00855729"/>
    <w:rsid w:val="0085580E"/>
    <w:rsid w:val="00855A00"/>
    <w:rsid w:val="00855CE5"/>
    <w:rsid w:val="00855D73"/>
    <w:rsid w:val="00855F19"/>
    <w:rsid w:val="00855FA3"/>
    <w:rsid w:val="00856061"/>
    <w:rsid w:val="0085652E"/>
    <w:rsid w:val="00856592"/>
    <w:rsid w:val="008565D9"/>
    <w:rsid w:val="008565DC"/>
    <w:rsid w:val="00856697"/>
    <w:rsid w:val="0085681D"/>
    <w:rsid w:val="00856833"/>
    <w:rsid w:val="00856926"/>
    <w:rsid w:val="00856A3E"/>
    <w:rsid w:val="00856BA5"/>
    <w:rsid w:val="00856C3A"/>
    <w:rsid w:val="00856D5A"/>
    <w:rsid w:val="00856DD5"/>
    <w:rsid w:val="00856E05"/>
    <w:rsid w:val="00857189"/>
    <w:rsid w:val="00857220"/>
    <w:rsid w:val="00857284"/>
    <w:rsid w:val="008572AC"/>
    <w:rsid w:val="008573FC"/>
    <w:rsid w:val="0085747B"/>
    <w:rsid w:val="00857525"/>
    <w:rsid w:val="0085752E"/>
    <w:rsid w:val="00857678"/>
    <w:rsid w:val="00857747"/>
    <w:rsid w:val="00857886"/>
    <w:rsid w:val="00857A4D"/>
    <w:rsid w:val="00857AA0"/>
    <w:rsid w:val="00857CC1"/>
    <w:rsid w:val="00857F4A"/>
    <w:rsid w:val="00860154"/>
    <w:rsid w:val="00860328"/>
    <w:rsid w:val="0086037D"/>
    <w:rsid w:val="00860526"/>
    <w:rsid w:val="008605A1"/>
    <w:rsid w:val="008605FD"/>
    <w:rsid w:val="008609B8"/>
    <w:rsid w:val="008609F6"/>
    <w:rsid w:val="00860BB5"/>
    <w:rsid w:val="00860E4E"/>
    <w:rsid w:val="00860F07"/>
    <w:rsid w:val="0086110A"/>
    <w:rsid w:val="00861432"/>
    <w:rsid w:val="00861906"/>
    <w:rsid w:val="00861953"/>
    <w:rsid w:val="00861B8F"/>
    <w:rsid w:val="00861C2A"/>
    <w:rsid w:val="00861EBC"/>
    <w:rsid w:val="00861F17"/>
    <w:rsid w:val="00862169"/>
    <w:rsid w:val="008625DA"/>
    <w:rsid w:val="008626A7"/>
    <w:rsid w:val="008626B0"/>
    <w:rsid w:val="0086284C"/>
    <w:rsid w:val="008628D6"/>
    <w:rsid w:val="00862A50"/>
    <w:rsid w:val="00862AEC"/>
    <w:rsid w:val="00862E18"/>
    <w:rsid w:val="0086304F"/>
    <w:rsid w:val="008630E6"/>
    <w:rsid w:val="008631E1"/>
    <w:rsid w:val="00863647"/>
    <w:rsid w:val="00863880"/>
    <w:rsid w:val="0086395D"/>
    <w:rsid w:val="00863A10"/>
    <w:rsid w:val="00863F52"/>
    <w:rsid w:val="00863F5E"/>
    <w:rsid w:val="00863FDD"/>
    <w:rsid w:val="008640CD"/>
    <w:rsid w:val="008641C7"/>
    <w:rsid w:val="008643B5"/>
    <w:rsid w:val="0086441D"/>
    <w:rsid w:val="0086496B"/>
    <w:rsid w:val="00864988"/>
    <w:rsid w:val="00864A5E"/>
    <w:rsid w:val="00864ADC"/>
    <w:rsid w:val="00864BDA"/>
    <w:rsid w:val="00864E3E"/>
    <w:rsid w:val="00864FA7"/>
    <w:rsid w:val="0086506F"/>
    <w:rsid w:val="0086507E"/>
    <w:rsid w:val="008651A2"/>
    <w:rsid w:val="008651F2"/>
    <w:rsid w:val="008652AB"/>
    <w:rsid w:val="0086532A"/>
    <w:rsid w:val="00865676"/>
    <w:rsid w:val="00865A21"/>
    <w:rsid w:val="00865A7B"/>
    <w:rsid w:val="00865AA8"/>
    <w:rsid w:val="00865AF5"/>
    <w:rsid w:val="00865B5B"/>
    <w:rsid w:val="00865E3E"/>
    <w:rsid w:val="00865EED"/>
    <w:rsid w:val="00865F72"/>
    <w:rsid w:val="00865FF1"/>
    <w:rsid w:val="00866366"/>
    <w:rsid w:val="008664E5"/>
    <w:rsid w:val="008664EC"/>
    <w:rsid w:val="008665B5"/>
    <w:rsid w:val="0086665C"/>
    <w:rsid w:val="008668D5"/>
    <w:rsid w:val="008668FB"/>
    <w:rsid w:val="0086695E"/>
    <w:rsid w:val="00866990"/>
    <w:rsid w:val="00866A04"/>
    <w:rsid w:val="00866ADE"/>
    <w:rsid w:val="00866B90"/>
    <w:rsid w:val="00866C3D"/>
    <w:rsid w:val="00866C42"/>
    <w:rsid w:val="00866CC9"/>
    <w:rsid w:val="00866D1D"/>
    <w:rsid w:val="00866E96"/>
    <w:rsid w:val="00866F7B"/>
    <w:rsid w:val="00867556"/>
    <w:rsid w:val="00867640"/>
    <w:rsid w:val="00867647"/>
    <w:rsid w:val="008676C9"/>
    <w:rsid w:val="00867880"/>
    <w:rsid w:val="00867989"/>
    <w:rsid w:val="008679C2"/>
    <w:rsid w:val="00867A6B"/>
    <w:rsid w:val="00867B6B"/>
    <w:rsid w:val="00867BDD"/>
    <w:rsid w:val="00867CAB"/>
    <w:rsid w:val="00867E50"/>
    <w:rsid w:val="00867FA8"/>
    <w:rsid w:val="0087007E"/>
    <w:rsid w:val="008700B0"/>
    <w:rsid w:val="008700B8"/>
    <w:rsid w:val="00870131"/>
    <w:rsid w:val="00870181"/>
    <w:rsid w:val="008701CF"/>
    <w:rsid w:val="00870613"/>
    <w:rsid w:val="0087097C"/>
    <w:rsid w:val="00870A7E"/>
    <w:rsid w:val="00870CF2"/>
    <w:rsid w:val="00871283"/>
    <w:rsid w:val="0087140D"/>
    <w:rsid w:val="0087177F"/>
    <w:rsid w:val="008717A3"/>
    <w:rsid w:val="008719C0"/>
    <w:rsid w:val="00871DAD"/>
    <w:rsid w:val="00871ED3"/>
    <w:rsid w:val="00871F64"/>
    <w:rsid w:val="00871F6A"/>
    <w:rsid w:val="00871FC2"/>
    <w:rsid w:val="00872164"/>
    <w:rsid w:val="008721DD"/>
    <w:rsid w:val="00872287"/>
    <w:rsid w:val="0087258C"/>
    <w:rsid w:val="0087262B"/>
    <w:rsid w:val="008726C1"/>
    <w:rsid w:val="00872795"/>
    <w:rsid w:val="008727F9"/>
    <w:rsid w:val="00872970"/>
    <w:rsid w:val="00872A0E"/>
    <w:rsid w:val="00872EEE"/>
    <w:rsid w:val="0087325F"/>
    <w:rsid w:val="008734AE"/>
    <w:rsid w:val="00873551"/>
    <w:rsid w:val="00873687"/>
    <w:rsid w:val="008736C1"/>
    <w:rsid w:val="008736CF"/>
    <w:rsid w:val="00873B6B"/>
    <w:rsid w:val="00873DA0"/>
    <w:rsid w:val="00873E74"/>
    <w:rsid w:val="00873FCE"/>
    <w:rsid w:val="008740FF"/>
    <w:rsid w:val="00874358"/>
    <w:rsid w:val="008743F0"/>
    <w:rsid w:val="00874822"/>
    <w:rsid w:val="00874926"/>
    <w:rsid w:val="00874C84"/>
    <w:rsid w:val="00874D79"/>
    <w:rsid w:val="00874E93"/>
    <w:rsid w:val="00874F40"/>
    <w:rsid w:val="00875195"/>
    <w:rsid w:val="008754CC"/>
    <w:rsid w:val="00875527"/>
    <w:rsid w:val="00875545"/>
    <w:rsid w:val="00875581"/>
    <w:rsid w:val="00875862"/>
    <w:rsid w:val="00875899"/>
    <w:rsid w:val="00875A17"/>
    <w:rsid w:val="00875DB9"/>
    <w:rsid w:val="00875EE3"/>
    <w:rsid w:val="00875F6C"/>
    <w:rsid w:val="008760AD"/>
    <w:rsid w:val="00876442"/>
    <w:rsid w:val="0087693C"/>
    <w:rsid w:val="00876B7B"/>
    <w:rsid w:val="00876CAF"/>
    <w:rsid w:val="00876DA9"/>
    <w:rsid w:val="00876FC3"/>
    <w:rsid w:val="00876FE9"/>
    <w:rsid w:val="008770B8"/>
    <w:rsid w:val="008774E3"/>
    <w:rsid w:val="008776B5"/>
    <w:rsid w:val="00877905"/>
    <w:rsid w:val="00877C19"/>
    <w:rsid w:val="0088005D"/>
    <w:rsid w:val="008801D4"/>
    <w:rsid w:val="0088021D"/>
    <w:rsid w:val="008802EA"/>
    <w:rsid w:val="0088040D"/>
    <w:rsid w:val="00880977"/>
    <w:rsid w:val="00880A45"/>
    <w:rsid w:val="00880D24"/>
    <w:rsid w:val="00880D46"/>
    <w:rsid w:val="00880E35"/>
    <w:rsid w:val="00881363"/>
    <w:rsid w:val="008814AE"/>
    <w:rsid w:val="008815FD"/>
    <w:rsid w:val="00881683"/>
    <w:rsid w:val="00881B78"/>
    <w:rsid w:val="00881B8C"/>
    <w:rsid w:val="00881C15"/>
    <w:rsid w:val="00881C17"/>
    <w:rsid w:val="00881DCE"/>
    <w:rsid w:val="0088217A"/>
    <w:rsid w:val="00882216"/>
    <w:rsid w:val="00882480"/>
    <w:rsid w:val="00882719"/>
    <w:rsid w:val="00882765"/>
    <w:rsid w:val="008828A6"/>
    <w:rsid w:val="0088298E"/>
    <w:rsid w:val="008829C0"/>
    <w:rsid w:val="008829DD"/>
    <w:rsid w:val="00882A1C"/>
    <w:rsid w:val="00882F99"/>
    <w:rsid w:val="008831C9"/>
    <w:rsid w:val="008831D8"/>
    <w:rsid w:val="0088325A"/>
    <w:rsid w:val="008835DC"/>
    <w:rsid w:val="0088360F"/>
    <w:rsid w:val="00883639"/>
    <w:rsid w:val="0088364D"/>
    <w:rsid w:val="00883717"/>
    <w:rsid w:val="008837B3"/>
    <w:rsid w:val="008839CB"/>
    <w:rsid w:val="00883A72"/>
    <w:rsid w:val="00883BB1"/>
    <w:rsid w:val="00883BC3"/>
    <w:rsid w:val="00883CB2"/>
    <w:rsid w:val="00883EEB"/>
    <w:rsid w:val="008841F4"/>
    <w:rsid w:val="008843E0"/>
    <w:rsid w:val="00884433"/>
    <w:rsid w:val="008847DA"/>
    <w:rsid w:val="008848A4"/>
    <w:rsid w:val="008848C8"/>
    <w:rsid w:val="00884993"/>
    <w:rsid w:val="008849B7"/>
    <w:rsid w:val="00884A7E"/>
    <w:rsid w:val="00884DCB"/>
    <w:rsid w:val="00885179"/>
    <w:rsid w:val="0088567B"/>
    <w:rsid w:val="00885B12"/>
    <w:rsid w:val="00885F9C"/>
    <w:rsid w:val="00886324"/>
    <w:rsid w:val="00886498"/>
    <w:rsid w:val="008866A6"/>
    <w:rsid w:val="00886988"/>
    <w:rsid w:val="00886CE9"/>
    <w:rsid w:val="0088719C"/>
    <w:rsid w:val="0088720A"/>
    <w:rsid w:val="008874B1"/>
    <w:rsid w:val="00887688"/>
    <w:rsid w:val="0088768F"/>
    <w:rsid w:val="008876DD"/>
    <w:rsid w:val="0088786F"/>
    <w:rsid w:val="00887903"/>
    <w:rsid w:val="00887A0F"/>
    <w:rsid w:val="00887A42"/>
    <w:rsid w:val="00887C02"/>
    <w:rsid w:val="00887C9A"/>
    <w:rsid w:val="00887FFC"/>
    <w:rsid w:val="00890117"/>
    <w:rsid w:val="0089026C"/>
    <w:rsid w:val="00890492"/>
    <w:rsid w:val="008904EE"/>
    <w:rsid w:val="008905BF"/>
    <w:rsid w:val="00890752"/>
    <w:rsid w:val="00890849"/>
    <w:rsid w:val="008909EF"/>
    <w:rsid w:val="00890C00"/>
    <w:rsid w:val="00890C5E"/>
    <w:rsid w:val="00890C89"/>
    <w:rsid w:val="00890D30"/>
    <w:rsid w:val="00890DC7"/>
    <w:rsid w:val="00890DD0"/>
    <w:rsid w:val="00891160"/>
    <w:rsid w:val="008913B1"/>
    <w:rsid w:val="00891438"/>
    <w:rsid w:val="008915FD"/>
    <w:rsid w:val="008917F4"/>
    <w:rsid w:val="0089181E"/>
    <w:rsid w:val="0089195E"/>
    <w:rsid w:val="008919B7"/>
    <w:rsid w:val="008919E9"/>
    <w:rsid w:val="00891DBD"/>
    <w:rsid w:val="00892177"/>
    <w:rsid w:val="00892351"/>
    <w:rsid w:val="008928C7"/>
    <w:rsid w:val="008928F4"/>
    <w:rsid w:val="00892C8A"/>
    <w:rsid w:val="00892D96"/>
    <w:rsid w:val="00892EFC"/>
    <w:rsid w:val="008932AE"/>
    <w:rsid w:val="008932E2"/>
    <w:rsid w:val="008933B7"/>
    <w:rsid w:val="008933E3"/>
    <w:rsid w:val="008935F6"/>
    <w:rsid w:val="0089378D"/>
    <w:rsid w:val="008937D9"/>
    <w:rsid w:val="0089381D"/>
    <w:rsid w:val="00893871"/>
    <w:rsid w:val="00893A53"/>
    <w:rsid w:val="00893AB9"/>
    <w:rsid w:val="00893BD8"/>
    <w:rsid w:val="00893BDB"/>
    <w:rsid w:val="00893C60"/>
    <w:rsid w:val="00893C9C"/>
    <w:rsid w:val="00893ED2"/>
    <w:rsid w:val="0089403F"/>
    <w:rsid w:val="0089407F"/>
    <w:rsid w:val="008940F1"/>
    <w:rsid w:val="008941A6"/>
    <w:rsid w:val="00894335"/>
    <w:rsid w:val="00894447"/>
    <w:rsid w:val="00894691"/>
    <w:rsid w:val="0089479C"/>
    <w:rsid w:val="00894A9D"/>
    <w:rsid w:val="00894ABF"/>
    <w:rsid w:val="00894C6C"/>
    <w:rsid w:val="00894C80"/>
    <w:rsid w:val="00894DFB"/>
    <w:rsid w:val="00894EE0"/>
    <w:rsid w:val="00894F03"/>
    <w:rsid w:val="00894F16"/>
    <w:rsid w:val="00894FBD"/>
    <w:rsid w:val="00894FF8"/>
    <w:rsid w:val="0089518C"/>
    <w:rsid w:val="008952D2"/>
    <w:rsid w:val="00895300"/>
    <w:rsid w:val="008953BC"/>
    <w:rsid w:val="008954DD"/>
    <w:rsid w:val="00895524"/>
    <w:rsid w:val="00895553"/>
    <w:rsid w:val="00895574"/>
    <w:rsid w:val="00895712"/>
    <w:rsid w:val="0089573B"/>
    <w:rsid w:val="00895760"/>
    <w:rsid w:val="008958CA"/>
    <w:rsid w:val="0089602F"/>
    <w:rsid w:val="008960AA"/>
    <w:rsid w:val="008960DA"/>
    <w:rsid w:val="008960FE"/>
    <w:rsid w:val="0089619E"/>
    <w:rsid w:val="008962A9"/>
    <w:rsid w:val="008962D9"/>
    <w:rsid w:val="008963E5"/>
    <w:rsid w:val="00896565"/>
    <w:rsid w:val="008965A5"/>
    <w:rsid w:val="00896621"/>
    <w:rsid w:val="00896864"/>
    <w:rsid w:val="00896A59"/>
    <w:rsid w:val="00896C45"/>
    <w:rsid w:val="00896CE4"/>
    <w:rsid w:val="00896D7F"/>
    <w:rsid w:val="00896E49"/>
    <w:rsid w:val="00896EDF"/>
    <w:rsid w:val="00896F2C"/>
    <w:rsid w:val="008971E0"/>
    <w:rsid w:val="0089725B"/>
    <w:rsid w:val="0089730A"/>
    <w:rsid w:val="00897318"/>
    <w:rsid w:val="0089739F"/>
    <w:rsid w:val="008976B9"/>
    <w:rsid w:val="0089779D"/>
    <w:rsid w:val="008977FF"/>
    <w:rsid w:val="00897953"/>
    <w:rsid w:val="00897A02"/>
    <w:rsid w:val="00897B76"/>
    <w:rsid w:val="00897B89"/>
    <w:rsid w:val="00897C85"/>
    <w:rsid w:val="00897E31"/>
    <w:rsid w:val="00897F47"/>
    <w:rsid w:val="00897FDF"/>
    <w:rsid w:val="008A0478"/>
    <w:rsid w:val="008A052A"/>
    <w:rsid w:val="008A05F6"/>
    <w:rsid w:val="008A07C1"/>
    <w:rsid w:val="008A0D55"/>
    <w:rsid w:val="008A1225"/>
    <w:rsid w:val="008A1436"/>
    <w:rsid w:val="008A1765"/>
    <w:rsid w:val="008A177E"/>
    <w:rsid w:val="008A1B54"/>
    <w:rsid w:val="008A1CA8"/>
    <w:rsid w:val="008A1D37"/>
    <w:rsid w:val="008A1E37"/>
    <w:rsid w:val="008A2180"/>
    <w:rsid w:val="008A231F"/>
    <w:rsid w:val="008A23F4"/>
    <w:rsid w:val="008A2537"/>
    <w:rsid w:val="008A25C1"/>
    <w:rsid w:val="008A2669"/>
    <w:rsid w:val="008A2725"/>
    <w:rsid w:val="008A278C"/>
    <w:rsid w:val="008A27FD"/>
    <w:rsid w:val="008A28B5"/>
    <w:rsid w:val="008A2A2D"/>
    <w:rsid w:val="008A2A38"/>
    <w:rsid w:val="008A2D1F"/>
    <w:rsid w:val="008A2E70"/>
    <w:rsid w:val="008A2F3F"/>
    <w:rsid w:val="008A3344"/>
    <w:rsid w:val="008A3349"/>
    <w:rsid w:val="008A33DF"/>
    <w:rsid w:val="008A351D"/>
    <w:rsid w:val="008A3661"/>
    <w:rsid w:val="008A36A7"/>
    <w:rsid w:val="008A36A9"/>
    <w:rsid w:val="008A3A6A"/>
    <w:rsid w:val="008A3BE6"/>
    <w:rsid w:val="008A3EF3"/>
    <w:rsid w:val="008A4184"/>
    <w:rsid w:val="008A4248"/>
    <w:rsid w:val="008A434B"/>
    <w:rsid w:val="008A4435"/>
    <w:rsid w:val="008A4663"/>
    <w:rsid w:val="008A4761"/>
    <w:rsid w:val="008A47A0"/>
    <w:rsid w:val="008A4C92"/>
    <w:rsid w:val="008A4D3F"/>
    <w:rsid w:val="008A4E2C"/>
    <w:rsid w:val="008A519E"/>
    <w:rsid w:val="008A51D8"/>
    <w:rsid w:val="008A522E"/>
    <w:rsid w:val="008A528E"/>
    <w:rsid w:val="008A5294"/>
    <w:rsid w:val="008A54A5"/>
    <w:rsid w:val="008A5A36"/>
    <w:rsid w:val="008A5A3D"/>
    <w:rsid w:val="008A5AD0"/>
    <w:rsid w:val="008A5EC0"/>
    <w:rsid w:val="008A5F47"/>
    <w:rsid w:val="008A5F65"/>
    <w:rsid w:val="008A613B"/>
    <w:rsid w:val="008A618F"/>
    <w:rsid w:val="008A61B2"/>
    <w:rsid w:val="008A639C"/>
    <w:rsid w:val="008A6518"/>
    <w:rsid w:val="008A6963"/>
    <w:rsid w:val="008A698C"/>
    <w:rsid w:val="008A6AB1"/>
    <w:rsid w:val="008A6AF1"/>
    <w:rsid w:val="008A6B2F"/>
    <w:rsid w:val="008A6D3D"/>
    <w:rsid w:val="008A6E6A"/>
    <w:rsid w:val="008A6E8F"/>
    <w:rsid w:val="008A6ECE"/>
    <w:rsid w:val="008A7204"/>
    <w:rsid w:val="008A726E"/>
    <w:rsid w:val="008A738F"/>
    <w:rsid w:val="008A7528"/>
    <w:rsid w:val="008A7778"/>
    <w:rsid w:val="008A7BFC"/>
    <w:rsid w:val="008A7C52"/>
    <w:rsid w:val="008B0029"/>
    <w:rsid w:val="008B0415"/>
    <w:rsid w:val="008B0548"/>
    <w:rsid w:val="008B0653"/>
    <w:rsid w:val="008B07C9"/>
    <w:rsid w:val="008B086D"/>
    <w:rsid w:val="008B08FB"/>
    <w:rsid w:val="008B0986"/>
    <w:rsid w:val="008B0AA1"/>
    <w:rsid w:val="008B0AF8"/>
    <w:rsid w:val="008B0B9A"/>
    <w:rsid w:val="008B0BD8"/>
    <w:rsid w:val="008B0E44"/>
    <w:rsid w:val="008B0E8F"/>
    <w:rsid w:val="008B0EB4"/>
    <w:rsid w:val="008B1177"/>
    <w:rsid w:val="008B11BB"/>
    <w:rsid w:val="008B135D"/>
    <w:rsid w:val="008B1439"/>
    <w:rsid w:val="008B14CB"/>
    <w:rsid w:val="008B1527"/>
    <w:rsid w:val="008B161F"/>
    <w:rsid w:val="008B16DA"/>
    <w:rsid w:val="008B1F34"/>
    <w:rsid w:val="008B216C"/>
    <w:rsid w:val="008B2399"/>
    <w:rsid w:val="008B23C6"/>
    <w:rsid w:val="008B2444"/>
    <w:rsid w:val="008B2481"/>
    <w:rsid w:val="008B263D"/>
    <w:rsid w:val="008B2867"/>
    <w:rsid w:val="008B28A9"/>
    <w:rsid w:val="008B2AEE"/>
    <w:rsid w:val="008B2AFC"/>
    <w:rsid w:val="008B2BED"/>
    <w:rsid w:val="008B2CF6"/>
    <w:rsid w:val="008B2D30"/>
    <w:rsid w:val="008B2D61"/>
    <w:rsid w:val="008B2E5A"/>
    <w:rsid w:val="008B30E5"/>
    <w:rsid w:val="008B35D5"/>
    <w:rsid w:val="008B36F9"/>
    <w:rsid w:val="008B3949"/>
    <w:rsid w:val="008B3A7A"/>
    <w:rsid w:val="008B3D29"/>
    <w:rsid w:val="008B3F3D"/>
    <w:rsid w:val="008B41C2"/>
    <w:rsid w:val="008B449A"/>
    <w:rsid w:val="008B44CD"/>
    <w:rsid w:val="008B45E4"/>
    <w:rsid w:val="008B4678"/>
    <w:rsid w:val="008B48AC"/>
    <w:rsid w:val="008B48BB"/>
    <w:rsid w:val="008B4908"/>
    <w:rsid w:val="008B4A93"/>
    <w:rsid w:val="008B4C23"/>
    <w:rsid w:val="008B4CB0"/>
    <w:rsid w:val="008B513E"/>
    <w:rsid w:val="008B5172"/>
    <w:rsid w:val="008B5404"/>
    <w:rsid w:val="008B5B8A"/>
    <w:rsid w:val="008B5FF9"/>
    <w:rsid w:val="008B6189"/>
    <w:rsid w:val="008B61D2"/>
    <w:rsid w:val="008B63B5"/>
    <w:rsid w:val="008B63F2"/>
    <w:rsid w:val="008B66B1"/>
    <w:rsid w:val="008B67D5"/>
    <w:rsid w:val="008B67ED"/>
    <w:rsid w:val="008B6840"/>
    <w:rsid w:val="008B69D0"/>
    <w:rsid w:val="008B6FFB"/>
    <w:rsid w:val="008B7056"/>
    <w:rsid w:val="008B70F4"/>
    <w:rsid w:val="008B73CE"/>
    <w:rsid w:val="008B7622"/>
    <w:rsid w:val="008B7624"/>
    <w:rsid w:val="008B763D"/>
    <w:rsid w:val="008B773D"/>
    <w:rsid w:val="008B7871"/>
    <w:rsid w:val="008B7880"/>
    <w:rsid w:val="008B7979"/>
    <w:rsid w:val="008B7D18"/>
    <w:rsid w:val="008B7FAF"/>
    <w:rsid w:val="008C008D"/>
    <w:rsid w:val="008C009C"/>
    <w:rsid w:val="008C03B1"/>
    <w:rsid w:val="008C03EC"/>
    <w:rsid w:val="008C0515"/>
    <w:rsid w:val="008C05A6"/>
    <w:rsid w:val="008C06E0"/>
    <w:rsid w:val="008C071C"/>
    <w:rsid w:val="008C0784"/>
    <w:rsid w:val="008C079C"/>
    <w:rsid w:val="008C07D0"/>
    <w:rsid w:val="008C0992"/>
    <w:rsid w:val="008C09A1"/>
    <w:rsid w:val="008C0BEF"/>
    <w:rsid w:val="008C0E4C"/>
    <w:rsid w:val="008C0ED4"/>
    <w:rsid w:val="008C11A3"/>
    <w:rsid w:val="008C1234"/>
    <w:rsid w:val="008C17D6"/>
    <w:rsid w:val="008C18CF"/>
    <w:rsid w:val="008C199E"/>
    <w:rsid w:val="008C19BA"/>
    <w:rsid w:val="008C1B13"/>
    <w:rsid w:val="008C1DC7"/>
    <w:rsid w:val="008C2006"/>
    <w:rsid w:val="008C2010"/>
    <w:rsid w:val="008C2685"/>
    <w:rsid w:val="008C2825"/>
    <w:rsid w:val="008C2884"/>
    <w:rsid w:val="008C2976"/>
    <w:rsid w:val="008C2ABD"/>
    <w:rsid w:val="008C2DCB"/>
    <w:rsid w:val="008C2E11"/>
    <w:rsid w:val="008C2E3B"/>
    <w:rsid w:val="008C2F10"/>
    <w:rsid w:val="008C33B2"/>
    <w:rsid w:val="008C35EB"/>
    <w:rsid w:val="008C35F7"/>
    <w:rsid w:val="008C36DD"/>
    <w:rsid w:val="008C3752"/>
    <w:rsid w:val="008C3887"/>
    <w:rsid w:val="008C390A"/>
    <w:rsid w:val="008C3B5D"/>
    <w:rsid w:val="008C3D2A"/>
    <w:rsid w:val="008C3D49"/>
    <w:rsid w:val="008C3FB7"/>
    <w:rsid w:val="008C4260"/>
    <w:rsid w:val="008C434A"/>
    <w:rsid w:val="008C437C"/>
    <w:rsid w:val="008C43EE"/>
    <w:rsid w:val="008C441A"/>
    <w:rsid w:val="008C4486"/>
    <w:rsid w:val="008C45B9"/>
    <w:rsid w:val="008C467A"/>
    <w:rsid w:val="008C4742"/>
    <w:rsid w:val="008C4772"/>
    <w:rsid w:val="008C4896"/>
    <w:rsid w:val="008C49B1"/>
    <w:rsid w:val="008C4B61"/>
    <w:rsid w:val="008C4F6B"/>
    <w:rsid w:val="008C5283"/>
    <w:rsid w:val="008C5330"/>
    <w:rsid w:val="008C54F7"/>
    <w:rsid w:val="008C556E"/>
    <w:rsid w:val="008C5614"/>
    <w:rsid w:val="008C5669"/>
    <w:rsid w:val="008C56B6"/>
    <w:rsid w:val="008C57DE"/>
    <w:rsid w:val="008C5C34"/>
    <w:rsid w:val="008C5D1C"/>
    <w:rsid w:val="008C5D5D"/>
    <w:rsid w:val="008C5DD8"/>
    <w:rsid w:val="008C5F58"/>
    <w:rsid w:val="008C604F"/>
    <w:rsid w:val="008C610A"/>
    <w:rsid w:val="008C618B"/>
    <w:rsid w:val="008C61D7"/>
    <w:rsid w:val="008C624C"/>
    <w:rsid w:val="008C642F"/>
    <w:rsid w:val="008C66A6"/>
    <w:rsid w:val="008C6843"/>
    <w:rsid w:val="008C6888"/>
    <w:rsid w:val="008C6B0A"/>
    <w:rsid w:val="008C6B61"/>
    <w:rsid w:val="008C6EA8"/>
    <w:rsid w:val="008C6FBD"/>
    <w:rsid w:val="008C707D"/>
    <w:rsid w:val="008C707F"/>
    <w:rsid w:val="008C7513"/>
    <w:rsid w:val="008C758A"/>
    <w:rsid w:val="008C7712"/>
    <w:rsid w:val="008C7943"/>
    <w:rsid w:val="008C79AC"/>
    <w:rsid w:val="008C7E35"/>
    <w:rsid w:val="008D003E"/>
    <w:rsid w:val="008D0143"/>
    <w:rsid w:val="008D0176"/>
    <w:rsid w:val="008D01E3"/>
    <w:rsid w:val="008D0202"/>
    <w:rsid w:val="008D021F"/>
    <w:rsid w:val="008D0241"/>
    <w:rsid w:val="008D033B"/>
    <w:rsid w:val="008D057C"/>
    <w:rsid w:val="008D0849"/>
    <w:rsid w:val="008D0B07"/>
    <w:rsid w:val="008D0B2A"/>
    <w:rsid w:val="008D0C5B"/>
    <w:rsid w:val="008D0E44"/>
    <w:rsid w:val="008D0F18"/>
    <w:rsid w:val="008D11EC"/>
    <w:rsid w:val="008D14F3"/>
    <w:rsid w:val="008D1766"/>
    <w:rsid w:val="008D1889"/>
    <w:rsid w:val="008D18BA"/>
    <w:rsid w:val="008D1E88"/>
    <w:rsid w:val="008D1F66"/>
    <w:rsid w:val="008D2128"/>
    <w:rsid w:val="008D21D4"/>
    <w:rsid w:val="008D2766"/>
    <w:rsid w:val="008D292F"/>
    <w:rsid w:val="008D2980"/>
    <w:rsid w:val="008D2AF7"/>
    <w:rsid w:val="008D2D99"/>
    <w:rsid w:val="008D2E85"/>
    <w:rsid w:val="008D3262"/>
    <w:rsid w:val="008D33C6"/>
    <w:rsid w:val="008D3408"/>
    <w:rsid w:val="008D3409"/>
    <w:rsid w:val="008D3498"/>
    <w:rsid w:val="008D35DF"/>
    <w:rsid w:val="008D3853"/>
    <w:rsid w:val="008D3B7B"/>
    <w:rsid w:val="008D3C35"/>
    <w:rsid w:val="008D418D"/>
    <w:rsid w:val="008D41C5"/>
    <w:rsid w:val="008D41D9"/>
    <w:rsid w:val="008D420B"/>
    <w:rsid w:val="008D4364"/>
    <w:rsid w:val="008D43F8"/>
    <w:rsid w:val="008D4665"/>
    <w:rsid w:val="008D49DA"/>
    <w:rsid w:val="008D4C98"/>
    <w:rsid w:val="008D4E29"/>
    <w:rsid w:val="008D4E3A"/>
    <w:rsid w:val="008D4E62"/>
    <w:rsid w:val="008D57DC"/>
    <w:rsid w:val="008D590C"/>
    <w:rsid w:val="008D5A8C"/>
    <w:rsid w:val="008D5B12"/>
    <w:rsid w:val="008D5C88"/>
    <w:rsid w:val="008D5CE6"/>
    <w:rsid w:val="008D5D03"/>
    <w:rsid w:val="008D5D19"/>
    <w:rsid w:val="008D6255"/>
    <w:rsid w:val="008D62A7"/>
    <w:rsid w:val="008D6466"/>
    <w:rsid w:val="008D6493"/>
    <w:rsid w:val="008D64EE"/>
    <w:rsid w:val="008D6567"/>
    <w:rsid w:val="008D6569"/>
    <w:rsid w:val="008D6605"/>
    <w:rsid w:val="008D666D"/>
    <w:rsid w:val="008D6692"/>
    <w:rsid w:val="008D6830"/>
    <w:rsid w:val="008D6911"/>
    <w:rsid w:val="008D6B89"/>
    <w:rsid w:val="008D6BB3"/>
    <w:rsid w:val="008D6BD9"/>
    <w:rsid w:val="008D6CAF"/>
    <w:rsid w:val="008D6D28"/>
    <w:rsid w:val="008D7035"/>
    <w:rsid w:val="008D710D"/>
    <w:rsid w:val="008D71D4"/>
    <w:rsid w:val="008D723C"/>
    <w:rsid w:val="008D729E"/>
    <w:rsid w:val="008D757B"/>
    <w:rsid w:val="008D786B"/>
    <w:rsid w:val="008D7ACE"/>
    <w:rsid w:val="008D7CED"/>
    <w:rsid w:val="008D7D6A"/>
    <w:rsid w:val="008D7DD2"/>
    <w:rsid w:val="008E0014"/>
    <w:rsid w:val="008E02EC"/>
    <w:rsid w:val="008E032B"/>
    <w:rsid w:val="008E0476"/>
    <w:rsid w:val="008E057D"/>
    <w:rsid w:val="008E07C8"/>
    <w:rsid w:val="008E09B7"/>
    <w:rsid w:val="008E0DA8"/>
    <w:rsid w:val="008E0DE5"/>
    <w:rsid w:val="008E0F8C"/>
    <w:rsid w:val="008E11D7"/>
    <w:rsid w:val="008E1513"/>
    <w:rsid w:val="008E15FA"/>
    <w:rsid w:val="008E1764"/>
    <w:rsid w:val="008E17B8"/>
    <w:rsid w:val="008E1822"/>
    <w:rsid w:val="008E1A10"/>
    <w:rsid w:val="008E1A4C"/>
    <w:rsid w:val="008E1ABC"/>
    <w:rsid w:val="008E1AD6"/>
    <w:rsid w:val="008E1B4C"/>
    <w:rsid w:val="008E1DAC"/>
    <w:rsid w:val="008E1DAF"/>
    <w:rsid w:val="008E1F30"/>
    <w:rsid w:val="008E1F81"/>
    <w:rsid w:val="008E214A"/>
    <w:rsid w:val="008E216D"/>
    <w:rsid w:val="008E21D6"/>
    <w:rsid w:val="008E240A"/>
    <w:rsid w:val="008E24E4"/>
    <w:rsid w:val="008E2B8A"/>
    <w:rsid w:val="008E2BCE"/>
    <w:rsid w:val="008E2C69"/>
    <w:rsid w:val="008E3106"/>
    <w:rsid w:val="008E33D6"/>
    <w:rsid w:val="008E3553"/>
    <w:rsid w:val="008E35A5"/>
    <w:rsid w:val="008E36B6"/>
    <w:rsid w:val="008E379D"/>
    <w:rsid w:val="008E3985"/>
    <w:rsid w:val="008E3AF9"/>
    <w:rsid w:val="008E3D36"/>
    <w:rsid w:val="008E3D85"/>
    <w:rsid w:val="008E3DDA"/>
    <w:rsid w:val="008E3E82"/>
    <w:rsid w:val="008E3EAB"/>
    <w:rsid w:val="008E3EB4"/>
    <w:rsid w:val="008E3EE0"/>
    <w:rsid w:val="008E4179"/>
    <w:rsid w:val="008E41D3"/>
    <w:rsid w:val="008E454F"/>
    <w:rsid w:val="008E4774"/>
    <w:rsid w:val="008E4A8E"/>
    <w:rsid w:val="008E4BD1"/>
    <w:rsid w:val="008E4D5E"/>
    <w:rsid w:val="008E50C6"/>
    <w:rsid w:val="008E5185"/>
    <w:rsid w:val="008E5288"/>
    <w:rsid w:val="008E5447"/>
    <w:rsid w:val="008E54FE"/>
    <w:rsid w:val="008E5948"/>
    <w:rsid w:val="008E597D"/>
    <w:rsid w:val="008E5BE2"/>
    <w:rsid w:val="008E5BF1"/>
    <w:rsid w:val="008E6236"/>
    <w:rsid w:val="008E6641"/>
    <w:rsid w:val="008E6D36"/>
    <w:rsid w:val="008E6D4A"/>
    <w:rsid w:val="008E6D66"/>
    <w:rsid w:val="008E6EFC"/>
    <w:rsid w:val="008E6FA7"/>
    <w:rsid w:val="008E71C3"/>
    <w:rsid w:val="008E7459"/>
    <w:rsid w:val="008E74EC"/>
    <w:rsid w:val="008E750B"/>
    <w:rsid w:val="008E7701"/>
    <w:rsid w:val="008E7760"/>
    <w:rsid w:val="008E7801"/>
    <w:rsid w:val="008E793A"/>
    <w:rsid w:val="008E7D94"/>
    <w:rsid w:val="008E7E08"/>
    <w:rsid w:val="008E7E15"/>
    <w:rsid w:val="008E7F87"/>
    <w:rsid w:val="008E7F89"/>
    <w:rsid w:val="008F007D"/>
    <w:rsid w:val="008F014F"/>
    <w:rsid w:val="008F0187"/>
    <w:rsid w:val="008F033B"/>
    <w:rsid w:val="008F0379"/>
    <w:rsid w:val="008F03CA"/>
    <w:rsid w:val="008F0408"/>
    <w:rsid w:val="008F0474"/>
    <w:rsid w:val="008F0519"/>
    <w:rsid w:val="008F06A2"/>
    <w:rsid w:val="008F0A35"/>
    <w:rsid w:val="008F0A96"/>
    <w:rsid w:val="008F0C74"/>
    <w:rsid w:val="008F0DE6"/>
    <w:rsid w:val="008F1223"/>
    <w:rsid w:val="008F15BA"/>
    <w:rsid w:val="008F1638"/>
    <w:rsid w:val="008F16B6"/>
    <w:rsid w:val="008F17A6"/>
    <w:rsid w:val="008F17FD"/>
    <w:rsid w:val="008F1902"/>
    <w:rsid w:val="008F1912"/>
    <w:rsid w:val="008F19DD"/>
    <w:rsid w:val="008F1B55"/>
    <w:rsid w:val="008F21BE"/>
    <w:rsid w:val="008F2457"/>
    <w:rsid w:val="008F24DC"/>
    <w:rsid w:val="008F25C1"/>
    <w:rsid w:val="008F29C0"/>
    <w:rsid w:val="008F29D5"/>
    <w:rsid w:val="008F2A9E"/>
    <w:rsid w:val="008F2AA5"/>
    <w:rsid w:val="008F2B1D"/>
    <w:rsid w:val="008F2C63"/>
    <w:rsid w:val="008F2DF1"/>
    <w:rsid w:val="008F2EF0"/>
    <w:rsid w:val="008F310A"/>
    <w:rsid w:val="008F368D"/>
    <w:rsid w:val="008F37CF"/>
    <w:rsid w:val="008F3805"/>
    <w:rsid w:val="008F3887"/>
    <w:rsid w:val="008F3B0E"/>
    <w:rsid w:val="008F3C89"/>
    <w:rsid w:val="008F3C95"/>
    <w:rsid w:val="008F3C9C"/>
    <w:rsid w:val="008F3ED3"/>
    <w:rsid w:val="008F40E2"/>
    <w:rsid w:val="008F410D"/>
    <w:rsid w:val="008F4127"/>
    <w:rsid w:val="008F45FA"/>
    <w:rsid w:val="008F4771"/>
    <w:rsid w:val="008F4859"/>
    <w:rsid w:val="008F4ACC"/>
    <w:rsid w:val="008F4B94"/>
    <w:rsid w:val="008F4BCE"/>
    <w:rsid w:val="008F4BD4"/>
    <w:rsid w:val="008F4C1C"/>
    <w:rsid w:val="008F4E58"/>
    <w:rsid w:val="008F5052"/>
    <w:rsid w:val="008F51F9"/>
    <w:rsid w:val="008F520C"/>
    <w:rsid w:val="008F54E8"/>
    <w:rsid w:val="008F56E0"/>
    <w:rsid w:val="008F56F5"/>
    <w:rsid w:val="008F5727"/>
    <w:rsid w:val="008F5750"/>
    <w:rsid w:val="008F5C97"/>
    <w:rsid w:val="008F5DD6"/>
    <w:rsid w:val="008F5F69"/>
    <w:rsid w:val="008F608D"/>
    <w:rsid w:val="008F60B7"/>
    <w:rsid w:val="008F60C8"/>
    <w:rsid w:val="008F60F7"/>
    <w:rsid w:val="008F6166"/>
    <w:rsid w:val="008F63B9"/>
    <w:rsid w:val="008F6697"/>
    <w:rsid w:val="008F6741"/>
    <w:rsid w:val="008F6A79"/>
    <w:rsid w:val="008F6ACD"/>
    <w:rsid w:val="008F6BB1"/>
    <w:rsid w:val="008F6DA0"/>
    <w:rsid w:val="008F7514"/>
    <w:rsid w:val="008F775B"/>
    <w:rsid w:val="008F7A68"/>
    <w:rsid w:val="008F7B8A"/>
    <w:rsid w:val="008F7CC4"/>
    <w:rsid w:val="008F7DFB"/>
    <w:rsid w:val="008F7ECF"/>
    <w:rsid w:val="008F7F82"/>
    <w:rsid w:val="00900141"/>
    <w:rsid w:val="00900152"/>
    <w:rsid w:val="0090025A"/>
    <w:rsid w:val="009005DF"/>
    <w:rsid w:val="00900664"/>
    <w:rsid w:val="00900696"/>
    <w:rsid w:val="0090077D"/>
    <w:rsid w:val="009007D0"/>
    <w:rsid w:val="0090084D"/>
    <w:rsid w:val="009008B6"/>
    <w:rsid w:val="00900BFE"/>
    <w:rsid w:val="00900CC3"/>
    <w:rsid w:val="00900F6B"/>
    <w:rsid w:val="00900FBE"/>
    <w:rsid w:val="009010BF"/>
    <w:rsid w:val="009012AE"/>
    <w:rsid w:val="009014FD"/>
    <w:rsid w:val="009017B4"/>
    <w:rsid w:val="009017D1"/>
    <w:rsid w:val="009017FC"/>
    <w:rsid w:val="00901DD6"/>
    <w:rsid w:val="00901F11"/>
    <w:rsid w:val="00901FC4"/>
    <w:rsid w:val="00902119"/>
    <w:rsid w:val="009021EB"/>
    <w:rsid w:val="00902488"/>
    <w:rsid w:val="00902676"/>
    <w:rsid w:val="00902712"/>
    <w:rsid w:val="00902839"/>
    <w:rsid w:val="009028D4"/>
    <w:rsid w:val="00902A89"/>
    <w:rsid w:val="00902B40"/>
    <w:rsid w:val="00902E05"/>
    <w:rsid w:val="00902E76"/>
    <w:rsid w:val="00902EC2"/>
    <w:rsid w:val="00902FB7"/>
    <w:rsid w:val="00902FBB"/>
    <w:rsid w:val="0090358C"/>
    <w:rsid w:val="0090382D"/>
    <w:rsid w:val="00903A0C"/>
    <w:rsid w:val="00903B59"/>
    <w:rsid w:val="00903C42"/>
    <w:rsid w:val="00904571"/>
    <w:rsid w:val="009046CF"/>
    <w:rsid w:val="009046E3"/>
    <w:rsid w:val="00904753"/>
    <w:rsid w:val="0090479D"/>
    <w:rsid w:val="009047B4"/>
    <w:rsid w:val="009047FD"/>
    <w:rsid w:val="00904AC4"/>
    <w:rsid w:val="00904B71"/>
    <w:rsid w:val="00904D10"/>
    <w:rsid w:val="00904DFE"/>
    <w:rsid w:val="009053DD"/>
    <w:rsid w:val="00905425"/>
    <w:rsid w:val="0090567F"/>
    <w:rsid w:val="009056DD"/>
    <w:rsid w:val="009056EB"/>
    <w:rsid w:val="00905721"/>
    <w:rsid w:val="00905851"/>
    <w:rsid w:val="00905905"/>
    <w:rsid w:val="00905932"/>
    <w:rsid w:val="00905C98"/>
    <w:rsid w:val="00905D46"/>
    <w:rsid w:val="00905D67"/>
    <w:rsid w:val="00905DBA"/>
    <w:rsid w:val="009060D4"/>
    <w:rsid w:val="0090639A"/>
    <w:rsid w:val="0090671D"/>
    <w:rsid w:val="0090674A"/>
    <w:rsid w:val="0090679F"/>
    <w:rsid w:val="009068A1"/>
    <w:rsid w:val="00906D4E"/>
    <w:rsid w:val="0090721F"/>
    <w:rsid w:val="009072E4"/>
    <w:rsid w:val="0090740F"/>
    <w:rsid w:val="00907687"/>
    <w:rsid w:val="009077CC"/>
    <w:rsid w:val="0090786E"/>
    <w:rsid w:val="009078D9"/>
    <w:rsid w:val="009079E4"/>
    <w:rsid w:val="00907A51"/>
    <w:rsid w:val="00907C0C"/>
    <w:rsid w:val="00907E67"/>
    <w:rsid w:val="00907ED0"/>
    <w:rsid w:val="00907F2D"/>
    <w:rsid w:val="00910093"/>
    <w:rsid w:val="009100A8"/>
    <w:rsid w:val="00910341"/>
    <w:rsid w:val="009106FB"/>
    <w:rsid w:val="00910883"/>
    <w:rsid w:val="00910985"/>
    <w:rsid w:val="00910A18"/>
    <w:rsid w:val="00910A37"/>
    <w:rsid w:val="00910EBE"/>
    <w:rsid w:val="00910F95"/>
    <w:rsid w:val="00911073"/>
    <w:rsid w:val="009110DF"/>
    <w:rsid w:val="0091162B"/>
    <w:rsid w:val="0091177D"/>
    <w:rsid w:val="00911841"/>
    <w:rsid w:val="00911896"/>
    <w:rsid w:val="00911AB5"/>
    <w:rsid w:val="00911AE8"/>
    <w:rsid w:val="00911B0B"/>
    <w:rsid w:val="00911BCF"/>
    <w:rsid w:val="00911C06"/>
    <w:rsid w:val="00911D51"/>
    <w:rsid w:val="00911EF5"/>
    <w:rsid w:val="009120A2"/>
    <w:rsid w:val="009120E4"/>
    <w:rsid w:val="0091224D"/>
    <w:rsid w:val="00912292"/>
    <w:rsid w:val="0091271E"/>
    <w:rsid w:val="0091298C"/>
    <w:rsid w:val="00912A59"/>
    <w:rsid w:val="00912B52"/>
    <w:rsid w:val="00912CC0"/>
    <w:rsid w:val="0091311F"/>
    <w:rsid w:val="00913130"/>
    <w:rsid w:val="00913184"/>
    <w:rsid w:val="00913895"/>
    <w:rsid w:val="009138BF"/>
    <w:rsid w:val="009139DA"/>
    <w:rsid w:val="00913A19"/>
    <w:rsid w:val="00913BB1"/>
    <w:rsid w:val="009140D2"/>
    <w:rsid w:val="00914270"/>
    <w:rsid w:val="0091455C"/>
    <w:rsid w:val="009146C0"/>
    <w:rsid w:val="00914726"/>
    <w:rsid w:val="009147EC"/>
    <w:rsid w:val="009148BF"/>
    <w:rsid w:val="009148F1"/>
    <w:rsid w:val="0091496A"/>
    <w:rsid w:val="00914B47"/>
    <w:rsid w:val="00914C08"/>
    <w:rsid w:val="00914E6F"/>
    <w:rsid w:val="00914F28"/>
    <w:rsid w:val="00914FBC"/>
    <w:rsid w:val="00914FF5"/>
    <w:rsid w:val="00915097"/>
    <w:rsid w:val="009150D5"/>
    <w:rsid w:val="00915121"/>
    <w:rsid w:val="009153C1"/>
    <w:rsid w:val="0091541A"/>
    <w:rsid w:val="00915506"/>
    <w:rsid w:val="0091566F"/>
    <w:rsid w:val="00915A56"/>
    <w:rsid w:val="009161B8"/>
    <w:rsid w:val="00916302"/>
    <w:rsid w:val="00916363"/>
    <w:rsid w:val="00916418"/>
    <w:rsid w:val="009165F5"/>
    <w:rsid w:val="00916603"/>
    <w:rsid w:val="00916BBE"/>
    <w:rsid w:val="00916DC6"/>
    <w:rsid w:val="00916DCB"/>
    <w:rsid w:val="00916E5F"/>
    <w:rsid w:val="00917133"/>
    <w:rsid w:val="00917169"/>
    <w:rsid w:val="0091765A"/>
    <w:rsid w:val="009177D9"/>
    <w:rsid w:val="0091792E"/>
    <w:rsid w:val="00917B19"/>
    <w:rsid w:val="00917C5F"/>
    <w:rsid w:val="00917D3D"/>
    <w:rsid w:val="00917DF1"/>
    <w:rsid w:val="00920053"/>
    <w:rsid w:val="009201E3"/>
    <w:rsid w:val="0092041B"/>
    <w:rsid w:val="00920696"/>
    <w:rsid w:val="009206B1"/>
    <w:rsid w:val="009209E1"/>
    <w:rsid w:val="00920C92"/>
    <w:rsid w:val="00920D93"/>
    <w:rsid w:val="00920E1C"/>
    <w:rsid w:val="00920E9F"/>
    <w:rsid w:val="00920FFE"/>
    <w:rsid w:val="00921292"/>
    <w:rsid w:val="0092133D"/>
    <w:rsid w:val="00921350"/>
    <w:rsid w:val="009214D5"/>
    <w:rsid w:val="009219C9"/>
    <w:rsid w:val="00921AF7"/>
    <w:rsid w:val="00921CFF"/>
    <w:rsid w:val="00921ED2"/>
    <w:rsid w:val="00921FF7"/>
    <w:rsid w:val="0092206F"/>
    <w:rsid w:val="00922121"/>
    <w:rsid w:val="0092228E"/>
    <w:rsid w:val="00922336"/>
    <w:rsid w:val="00922386"/>
    <w:rsid w:val="009223C5"/>
    <w:rsid w:val="00922484"/>
    <w:rsid w:val="009224F3"/>
    <w:rsid w:val="0092254D"/>
    <w:rsid w:val="009225B4"/>
    <w:rsid w:val="009225BB"/>
    <w:rsid w:val="00922617"/>
    <w:rsid w:val="009227DA"/>
    <w:rsid w:val="00922850"/>
    <w:rsid w:val="009228C3"/>
    <w:rsid w:val="00922A44"/>
    <w:rsid w:val="00922CE6"/>
    <w:rsid w:val="00922D32"/>
    <w:rsid w:val="00922DD6"/>
    <w:rsid w:val="00922ECC"/>
    <w:rsid w:val="00922F0C"/>
    <w:rsid w:val="00922FB5"/>
    <w:rsid w:val="00922FEE"/>
    <w:rsid w:val="00922FFB"/>
    <w:rsid w:val="00923069"/>
    <w:rsid w:val="009230D6"/>
    <w:rsid w:val="009230F3"/>
    <w:rsid w:val="00923397"/>
    <w:rsid w:val="0092353C"/>
    <w:rsid w:val="009235B0"/>
    <w:rsid w:val="0092380D"/>
    <w:rsid w:val="0092382E"/>
    <w:rsid w:val="0092398B"/>
    <w:rsid w:val="00923B81"/>
    <w:rsid w:val="00923CF4"/>
    <w:rsid w:val="00923DCB"/>
    <w:rsid w:val="00923EEF"/>
    <w:rsid w:val="00923F94"/>
    <w:rsid w:val="00923FD3"/>
    <w:rsid w:val="00924025"/>
    <w:rsid w:val="00924221"/>
    <w:rsid w:val="0092422D"/>
    <w:rsid w:val="009243DB"/>
    <w:rsid w:val="00924732"/>
    <w:rsid w:val="00924745"/>
    <w:rsid w:val="009247EB"/>
    <w:rsid w:val="00924B70"/>
    <w:rsid w:val="00924BEB"/>
    <w:rsid w:val="00924BF1"/>
    <w:rsid w:val="00924EC6"/>
    <w:rsid w:val="00924F75"/>
    <w:rsid w:val="00924FB3"/>
    <w:rsid w:val="00925288"/>
    <w:rsid w:val="0092577B"/>
    <w:rsid w:val="00925829"/>
    <w:rsid w:val="00925976"/>
    <w:rsid w:val="00925ACE"/>
    <w:rsid w:val="00925DAD"/>
    <w:rsid w:val="00925DE2"/>
    <w:rsid w:val="00926074"/>
    <w:rsid w:val="0092612A"/>
    <w:rsid w:val="0092612C"/>
    <w:rsid w:val="00926236"/>
    <w:rsid w:val="009262FC"/>
    <w:rsid w:val="00926332"/>
    <w:rsid w:val="009265AD"/>
    <w:rsid w:val="0092660F"/>
    <w:rsid w:val="0092680F"/>
    <w:rsid w:val="00926904"/>
    <w:rsid w:val="00926959"/>
    <w:rsid w:val="00926993"/>
    <w:rsid w:val="00926B9B"/>
    <w:rsid w:val="00926F60"/>
    <w:rsid w:val="00927155"/>
    <w:rsid w:val="00927314"/>
    <w:rsid w:val="0092732D"/>
    <w:rsid w:val="00927382"/>
    <w:rsid w:val="00927461"/>
    <w:rsid w:val="009279F9"/>
    <w:rsid w:val="00927AF1"/>
    <w:rsid w:val="00927B64"/>
    <w:rsid w:val="00927E88"/>
    <w:rsid w:val="00930005"/>
    <w:rsid w:val="00930119"/>
    <w:rsid w:val="00930146"/>
    <w:rsid w:val="00930375"/>
    <w:rsid w:val="00930567"/>
    <w:rsid w:val="009309E9"/>
    <w:rsid w:val="00930C16"/>
    <w:rsid w:val="00930CDC"/>
    <w:rsid w:val="00930D3E"/>
    <w:rsid w:val="00930FAF"/>
    <w:rsid w:val="009311A6"/>
    <w:rsid w:val="00931421"/>
    <w:rsid w:val="0093151B"/>
    <w:rsid w:val="009315BB"/>
    <w:rsid w:val="009317CB"/>
    <w:rsid w:val="0093186A"/>
    <w:rsid w:val="00931AF8"/>
    <w:rsid w:val="00931D78"/>
    <w:rsid w:val="00931EA0"/>
    <w:rsid w:val="00931F2E"/>
    <w:rsid w:val="00932001"/>
    <w:rsid w:val="0093202C"/>
    <w:rsid w:val="009321CC"/>
    <w:rsid w:val="00932446"/>
    <w:rsid w:val="00932630"/>
    <w:rsid w:val="00932657"/>
    <w:rsid w:val="0093277B"/>
    <w:rsid w:val="0093278A"/>
    <w:rsid w:val="00932855"/>
    <w:rsid w:val="00932C1C"/>
    <w:rsid w:val="00932CA7"/>
    <w:rsid w:val="00932CB7"/>
    <w:rsid w:val="00932CDD"/>
    <w:rsid w:val="00933048"/>
    <w:rsid w:val="00933269"/>
    <w:rsid w:val="0093357C"/>
    <w:rsid w:val="00933791"/>
    <w:rsid w:val="00933862"/>
    <w:rsid w:val="0093386D"/>
    <w:rsid w:val="0093388C"/>
    <w:rsid w:val="009339BA"/>
    <w:rsid w:val="009339BD"/>
    <w:rsid w:val="00933B6D"/>
    <w:rsid w:val="00933DBD"/>
    <w:rsid w:val="00933DCD"/>
    <w:rsid w:val="00933E93"/>
    <w:rsid w:val="0093408B"/>
    <w:rsid w:val="0093413B"/>
    <w:rsid w:val="0093442C"/>
    <w:rsid w:val="009345C5"/>
    <w:rsid w:val="009349F2"/>
    <w:rsid w:val="00934BBB"/>
    <w:rsid w:val="00934CBC"/>
    <w:rsid w:val="00934EF8"/>
    <w:rsid w:val="0093502A"/>
    <w:rsid w:val="009353D4"/>
    <w:rsid w:val="009355AA"/>
    <w:rsid w:val="009357BF"/>
    <w:rsid w:val="00935A65"/>
    <w:rsid w:val="00935A9B"/>
    <w:rsid w:val="00935BA7"/>
    <w:rsid w:val="00935D23"/>
    <w:rsid w:val="00936069"/>
    <w:rsid w:val="009360A8"/>
    <w:rsid w:val="009361B5"/>
    <w:rsid w:val="009363F6"/>
    <w:rsid w:val="00936409"/>
    <w:rsid w:val="00936449"/>
    <w:rsid w:val="009364FB"/>
    <w:rsid w:val="00936860"/>
    <w:rsid w:val="00936966"/>
    <w:rsid w:val="009369B7"/>
    <w:rsid w:val="00936A09"/>
    <w:rsid w:val="00936ADA"/>
    <w:rsid w:val="00936AE3"/>
    <w:rsid w:val="00936AF9"/>
    <w:rsid w:val="00936C10"/>
    <w:rsid w:val="00936DBE"/>
    <w:rsid w:val="00936F9F"/>
    <w:rsid w:val="0093720E"/>
    <w:rsid w:val="009377A1"/>
    <w:rsid w:val="009377AA"/>
    <w:rsid w:val="009378CB"/>
    <w:rsid w:val="009379DD"/>
    <w:rsid w:val="009379EA"/>
    <w:rsid w:val="00937A4F"/>
    <w:rsid w:val="00937AF9"/>
    <w:rsid w:val="00937B43"/>
    <w:rsid w:val="00937DA6"/>
    <w:rsid w:val="00937E2C"/>
    <w:rsid w:val="00937EFF"/>
    <w:rsid w:val="009400AF"/>
    <w:rsid w:val="00940195"/>
    <w:rsid w:val="009403DD"/>
    <w:rsid w:val="009404D4"/>
    <w:rsid w:val="00940505"/>
    <w:rsid w:val="009405C4"/>
    <w:rsid w:val="0094080A"/>
    <w:rsid w:val="00940A89"/>
    <w:rsid w:val="00940CC6"/>
    <w:rsid w:val="00940CC7"/>
    <w:rsid w:val="00940FEC"/>
    <w:rsid w:val="00941018"/>
    <w:rsid w:val="0094102B"/>
    <w:rsid w:val="0094175E"/>
    <w:rsid w:val="00941832"/>
    <w:rsid w:val="0094185B"/>
    <w:rsid w:val="00941AF6"/>
    <w:rsid w:val="00941F9F"/>
    <w:rsid w:val="00942202"/>
    <w:rsid w:val="0094222C"/>
    <w:rsid w:val="009422C3"/>
    <w:rsid w:val="00942341"/>
    <w:rsid w:val="009424A9"/>
    <w:rsid w:val="00942657"/>
    <w:rsid w:val="00942810"/>
    <w:rsid w:val="00942916"/>
    <w:rsid w:val="0094298D"/>
    <w:rsid w:val="009429DC"/>
    <w:rsid w:val="00942D57"/>
    <w:rsid w:val="00942F02"/>
    <w:rsid w:val="00942F0F"/>
    <w:rsid w:val="00942F33"/>
    <w:rsid w:val="009430D4"/>
    <w:rsid w:val="009430E1"/>
    <w:rsid w:val="009437DC"/>
    <w:rsid w:val="009439AE"/>
    <w:rsid w:val="00943AD8"/>
    <w:rsid w:val="00943E87"/>
    <w:rsid w:val="00943F2D"/>
    <w:rsid w:val="00943FBA"/>
    <w:rsid w:val="00944162"/>
    <w:rsid w:val="00944179"/>
    <w:rsid w:val="00944449"/>
    <w:rsid w:val="00944471"/>
    <w:rsid w:val="009445F2"/>
    <w:rsid w:val="009445FE"/>
    <w:rsid w:val="00944696"/>
    <w:rsid w:val="009446EC"/>
    <w:rsid w:val="009447EA"/>
    <w:rsid w:val="009449AB"/>
    <w:rsid w:val="00944B59"/>
    <w:rsid w:val="00944D5F"/>
    <w:rsid w:val="00945404"/>
    <w:rsid w:val="00945471"/>
    <w:rsid w:val="00945512"/>
    <w:rsid w:val="009455B9"/>
    <w:rsid w:val="009456A7"/>
    <w:rsid w:val="00945961"/>
    <w:rsid w:val="00945D12"/>
    <w:rsid w:val="00945DF7"/>
    <w:rsid w:val="00945F3E"/>
    <w:rsid w:val="0094623D"/>
    <w:rsid w:val="0094625C"/>
    <w:rsid w:val="009463BD"/>
    <w:rsid w:val="009463C2"/>
    <w:rsid w:val="0094646F"/>
    <w:rsid w:val="00946520"/>
    <w:rsid w:val="00946A34"/>
    <w:rsid w:val="00946C02"/>
    <w:rsid w:val="00946E7D"/>
    <w:rsid w:val="0094717C"/>
    <w:rsid w:val="0094726A"/>
    <w:rsid w:val="009477AC"/>
    <w:rsid w:val="00947A40"/>
    <w:rsid w:val="00947B23"/>
    <w:rsid w:val="00947B28"/>
    <w:rsid w:val="00947FF8"/>
    <w:rsid w:val="0095000E"/>
    <w:rsid w:val="0095012E"/>
    <w:rsid w:val="00950248"/>
    <w:rsid w:val="009502A5"/>
    <w:rsid w:val="009502C2"/>
    <w:rsid w:val="00950343"/>
    <w:rsid w:val="0095051E"/>
    <w:rsid w:val="009505DB"/>
    <w:rsid w:val="009508F6"/>
    <w:rsid w:val="00950D8B"/>
    <w:rsid w:val="00950DDE"/>
    <w:rsid w:val="00950F88"/>
    <w:rsid w:val="0095105B"/>
    <w:rsid w:val="0095131C"/>
    <w:rsid w:val="0095140B"/>
    <w:rsid w:val="00951665"/>
    <w:rsid w:val="00951864"/>
    <w:rsid w:val="00951C0B"/>
    <w:rsid w:val="00951CB8"/>
    <w:rsid w:val="00951F73"/>
    <w:rsid w:val="00952160"/>
    <w:rsid w:val="009523D7"/>
    <w:rsid w:val="0095240D"/>
    <w:rsid w:val="009526CE"/>
    <w:rsid w:val="00952714"/>
    <w:rsid w:val="00952882"/>
    <w:rsid w:val="00952926"/>
    <w:rsid w:val="00952A98"/>
    <w:rsid w:val="00952B6A"/>
    <w:rsid w:val="00952BE7"/>
    <w:rsid w:val="00952FD9"/>
    <w:rsid w:val="009532F7"/>
    <w:rsid w:val="009535C5"/>
    <w:rsid w:val="009536C7"/>
    <w:rsid w:val="009536E6"/>
    <w:rsid w:val="00953A70"/>
    <w:rsid w:val="00953CF0"/>
    <w:rsid w:val="00953D64"/>
    <w:rsid w:val="00953E12"/>
    <w:rsid w:val="00953EB8"/>
    <w:rsid w:val="00953FD3"/>
    <w:rsid w:val="00953FF1"/>
    <w:rsid w:val="009542EE"/>
    <w:rsid w:val="00954328"/>
    <w:rsid w:val="009545FF"/>
    <w:rsid w:val="0095477C"/>
    <w:rsid w:val="00954BBB"/>
    <w:rsid w:val="00954BCD"/>
    <w:rsid w:val="00954C02"/>
    <w:rsid w:val="00954D62"/>
    <w:rsid w:val="00954F3C"/>
    <w:rsid w:val="00954F5D"/>
    <w:rsid w:val="009551A3"/>
    <w:rsid w:val="00955264"/>
    <w:rsid w:val="009554B4"/>
    <w:rsid w:val="00955595"/>
    <w:rsid w:val="009557C3"/>
    <w:rsid w:val="009559D6"/>
    <w:rsid w:val="00955CBB"/>
    <w:rsid w:val="00955F4C"/>
    <w:rsid w:val="00956039"/>
    <w:rsid w:val="0095606D"/>
    <w:rsid w:val="00956214"/>
    <w:rsid w:val="0095652A"/>
    <w:rsid w:val="00956653"/>
    <w:rsid w:val="0095665B"/>
    <w:rsid w:val="009566F4"/>
    <w:rsid w:val="009566FF"/>
    <w:rsid w:val="009568A4"/>
    <w:rsid w:val="009568A8"/>
    <w:rsid w:val="00956B0C"/>
    <w:rsid w:val="00956C99"/>
    <w:rsid w:val="00956CF3"/>
    <w:rsid w:val="00956DCD"/>
    <w:rsid w:val="00957112"/>
    <w:rsid w:val="00957263"/>
    <w:rsid w:val="0095760C"/>
    <w:rsid w:val="00957757"/>
    <w:rsid w:val="009577EB"/>
    <w:rsid w:val="0095781F"/>
    <w:rsid w:val="00957880"/>
    <w:rsid w:val="00957DB4"/>
    <w:rsid w:val="00957DCD"/>
    <w:rsid w:val="00957E5A"/>
    <w:rsid w:val="00957F26"/>
    <w:rsid w:val="00960010"/>
    <w:rsid w:val="00960209"/>
    <w:rsid w:val="00960250"/>
    <w:rsid w:val="00960263"/>
    <w:rsid w:val="00960425"/>
    <w:rsid w:val="00960803"/>
    <w:rsid w:val="009608E4"/>
    <w:rsid w:val="009609FA"/>
    <w:rsid w:val="00960BF6"/>
    <w:rsid w:val="00961226"/>
    <w:rsid w:val="009612A1"/>
    <w:rsid w:val="009612BF"/>
    <w:rsid w:val="0096146C"/>
    <w:rsid w:val="0096156D"/>
    <w:rsid w:val="0096159E"/>
    <w:rsid w:val="009616BC"/>
    <w:rsid w:val="009616D0"/>
    <w:rsid w:val="00961830"/>
    <w:rsid w:val="0096183E"/>
    <w:rsid w:val="00961896"/>
    <w:rsid w:val="00961C58"/>
    <w:rsid w:val="00961C90"/>
    <w:rsid w:val="00961D41"/>
    <w:rsid w:val="00961E9D"/>
    <w:rsid w:val="00961F5A"/>
    <w:rsid w:val="0096220E"/>
    <w:rsid w:val="00962213"/>
    <w:rsid w:val="00962403"/>
    <w:rsid w:val="00962808"/>
    <w:rsid w:val="00962809"/>
    <w:rsid w:val="00962961"/>
    <w:rsid w:val="00963043"/>
    <w:rsid w:val="0096354A"/>
    <w:rsid w:val="009636C3"/>
    <w:rsid w:val="00963735"/>
    <w:rsid w:val="009637BA"/>
    <w:rsid w:val="009637CC"/>
    <w:rsid w:val="009638F2"/>
    <w:rsid w:val="0096391B"/>
    <w:rsid w:val="00963985"/>
    <w:rsid w:val="00963C6B"/>
    <w:rsid w:val="00963DBA"/>
    <w:rsid w:val="00963F43"/>
    <w:rsid w:val="00964315"/>
    <w:rsid w:val="009644D3"/>
    <w:rsid w:val="00964549"/>
    <w:rsid w:val="009648B0"/>
    <w:rsid w:val="00964BE8"/>
    <w:rsid w:val="00964D55"/>
    <w:rsid w:val="00964FC8"/>
    <w:rsid w:val="009651E8"/>
    <w:rsid w:val="0096537F"/>
    <w:rsid w:val="009653A8"/>
    <w:rsid w:val="009654C6"/>
    <w:rsid w:val="009655A7"/>
    <w:rsid w:val="009656E4"/>
    <w:rsid w:val="00965CCA"/>
    <w:rsid w:val="00965E66"/>
    <w:rsid w:val="00966018"/>
    <w:rsid w:val="009660D6"/>
    <w:rsid w:val="00966158"/>
    <w:rsid w:val="00966310"/>
    <w:rsid w:val="0096653F"/>
    <w:rsid w:val="00966947"/>
    <w:rsid w:val="00966A2A"/>
    <w:rsid w:val="00966AC7"/>
    <w:rsid w:val="00966C59"/>
    <w:rsid w:val="00966CEB"/>
    <w:rsid w:val="00966E23"/>
    <w:rsid w:val="00966EE2"/>
    <w:rsid w:val="00966F2C"/>
    <w:rsid w:val="00967264"/>
    <w:rsid w:val="009672F5"/>
    <w:rsid w:val="009675C4"/>
    <w:rsid w:val="00967802"/>
    <w:rsid w:val="00967882"/>
    <w:rsid w:val="00967912"/>
    <w:rsid w:val="00967966"/>
    <w:rsid w:val="00967B04"/>
    <w:rsid w:val="00967B15"/>
    <w:rsid w:val="00967B66"/>
    <w:rsid w:val="00967BAB"/>
    <w:rsid w:val="00967BBF"/>
    <w:rsid w:val="00970102"/>
    <w:rsid w:val="009704DF"/>
    <w:rsid w:val="0097051C"/>
    <w:rsid w:val="00970541"/>
    <w:rsid w:val="00970ED8"/>
    <w:rsid w:val="00970F35"/>
    <w:rsid w:val="00970FCE"/>
    <w:rsid w:val="009710F0"/>
    <w:rsid w:val="00971516"/>
    <w:rsid w:val="0097195F"/>
    <w:rsid w:val="0097198E"/>
    <w:rsid w:val="00971A3A"/>
    <w:rsid w:val="00971C51"/>
    <w:rsid w:val="00971FCB"/>
    <w:rsid w:val="00971FCD"/>
    <w:rsid w:val="009721EF"/>
    <w:rsid w:val="00972255"/>
    <w:rsid w:val="00972BB3"/>
    <w:rsid w:val="00972C5C"/>
    <w:rsid w:val="00972C88"/>
    <w:rsid w:val="00972C8F"/>
    <w:rsid w:val="00972EA3"/>
    <w:rsid w:val="00972EBA"/>
    <w:rsid w:val="009732A4"/>
    <w:rsid w:val="00973367"/>
    <w:rsid w:val="009735A1"/>
    <w:rsid w:val="00973902"/>
    <w:rsid w:val="00973C3D"/>
    <w:rsid w:val="00973C8A"/>
    <w:rsid w:val="00973D72"/>
    <w:rsid w:val="00973E23"/>
    <w:rsid w:val="00973E52"/>
    <w:rsid w:val="00973EC5"/>
    <w:rsid w:val="00973F23"/>
    <w:rsid w:val="00974059"/>
    <w:rsid w:val="00974140"/>
    <w:rsid w:val="00974263"/>
    <w:rsid w:val="009745AF"/>
    <w:rsid w:val="00974678"/>
    <w:rsid w:val="0097472D"/>
    <w:rsid w:val="00974737"/>
    <w:rsid w:val="00974B2A"/>
    <w:rsid w:val="00974C29"/>
    <w:rsid w:val="00974C50"/>
    <w:rsid w:val="00974D4C"/>
    <w:rsid w:val="0097564A"/>
    <w:rsid w:val="00975AC0"/>
    <w:rsid w:val="00975BA8"/>
    <w:rsid w:val="00975DFE"/>
    <w:rsid w:val="00975E57"/>
    <w:rsid w:val="0097603E"/>
    <w:rsid w:val="009760B5"/>
    <w:rsid w:val="009761ED"/>
    <w:rsid w:val="009762DC"/>
    <w:rsid w:val="00976359"/>
    <w:rsid w:val="00976583"/>
    <w:rsid w:val="009765C7"/>
    <w:rsid w:val="009766A6"/>
    <w:rsid w:val="00976846"/>
    <w:rsid w:val="00976992"/>
    <w:rsid w:val="00976A4C"/>
    <w:rsid w:val="00976AB3"/>
    <w:rsid w:val="00977069"/>
    <w:rsid w:val="009775C8"/>
    <w:rsid w:val="009775EB"/>
    <w:rsid w:val="009779A9"/>
    <w:rsid w:val="00977ADC"/>
    <w:rsid w:val="00977DC8"/>
    <w:rsid w:val="00977F09"/>
    <w:rsid w:val="0098006E"/>
    <w:rsid w:val="00980074"/>
    <w:rsid w:val="00980109"/>
    <w:rsid w:val="00980379"/>
    <w:rsid w:val="0098045E"/>
    <w:rsid w:val="00980688"/>
    <w:rsid w:val="009808B7"/>
    <w:rsid w:val="00980931"/>
    <w:rsid w:val="00980CC1"/>
    <w:rsid w:val="00981C6F"/>
    <w:rsid w:val="00981D72"/>
    <w:rsid w:val="00981E64"/>
    <w:rsid w:val="00981F5A"/>
    <w:rsid w:val="0098219A"/>
    <w:rsid w:val="00982C22"/>
    <w:rsid w:val="00982D34"/>
    <w:rsid w:val="00982E6B"/>
    <w:rsid w:val="00983152"/>
    <w:rsid w:val="009831A6"/>
    <w:rsid w:val="009831AD"/>
    <w:rsid w:val="00983405"/>
    <w:rsid w:val="00983511"/>
    <w:rsid w:val="00983781"/>
    <w:rsid w:val="0098383C"/>
    <w:rsid w:val="00983B4B"/>
    <w:rsid w:val="00984055"/>
    <w:rsid w:val="00984230"/>
    <w:rsid w:val="0098461D"/>
    <w:rsid w:val="0098463C"/>
    <w:rsid w:val="00984703"/>
    <w:rsid w:val="009848D7"/>
    <w:rsid w:val="00984BB1"/>
    <w:rsid w:val="00984BF7"/>
    <w:rsid w:val="00984D2E"/>
    <w:rsid w:val="00984DCE"/>
    <w:rsid w:val="00984E9C"/>
    <w:rsid w:val="00984EC1"/>
    <w:rsid w:val="00984FBE"/>
    <w:rsid w:val="009850A5"/>
    <w:rsid w:val="009852D5"/>
    <w:rsid w:val="00985323"/>
    <w:rsid w:val="00985586"/>
    <w:rsid w:val="009856C5"/>
    <w:rsid w:val="0098592B"/>
    <w:rsid w:val="009859E5"/>
    <w:rsid w:val="00985BC9"/>
    <w:rsid w:val="00985BFD"/>
    <w:rsid w:val="00985D50"/>
    <w:rsid w:val="00985F20"/>
    <w:rsid w:val="009860AF"/>
    <w:rsid w:val="00986189"/>
    <w:rsid w:val="009863E2"/>
    <w:rsid w:val="009864FF"/>
    <w:rsid w:val="00986626"/>
    <w:rsid w:val="00986709"/>
    <w:rsid w:val="00986919"/>
    <w:rsid w:val="00986936"/>
    <w:rsid w:val="00986970"/>
    <w:rsid w:val="00986BB0"/>
    <w:rsid w:val="00986DFC"/>
    <w:rsid w:val="00986F05"/>
    <w:rsid w:val="00986FC9"/>
    <w:rsid w:val="00987234"/>
    <w:rsid w:val="0098724F"/>
    <w:rsid w:val="00987498"/>
    <w:rsid w:val="009874DF"/>
    <w:rsid w:val="00987834"/>
    <w:rsid w:val="009878E9"/>
    <w:rsid w:val="009879D2"/>
    <w:rsid w:val="009879D4"/>
    <w:rsid w:val="00987ABA"/>
    <w:rsid w:val="00987ADB"/>
    <w:rsid w:val="00987C08"/>
    <w:rsid w:val="00987E23"/>
    <w:rsid w:val="00987E7A"/>
    <w:rsid w:val="00987EE9"/>
    <w:rsid w:val="00987F2F"/>
    <w:rsid w:val="00987FB6"/>
    <w:rsid w:val="009907BE"/>
    <w:rsid w:val="00990961"/>
    <w:rsid w:val="00990970"/>
    <w:rsid w:val="00990AB2"/>
    <w:rsid w:val="00990B06"/>
    <w:rsid w:val="00990C47"/>
    <w:rsid w:val="00990E3E"/>
    <w:rsid w:val="009910E8"/>
    <w:rsid w:val="009911EB"/>
    <w:rsid w:val="009912D4"/>
    <w:rsid w:val="009915C2"/>
    <w:rsid w:val="009915C5"/>
    <w:rsid w:val="009916B6"/>
    <w:rsid w:val="0099179C"/>
    <w:rsid w:val="0099183B"/>
    <w:rsid w:val="00991863"/>
    <w:rsid w:val="009918E2"/>
    <w:rsid w:val="009919C2"/>
    <w:rsid w:val="00991D0E"/>
    <w:rsid w:val="009924BE"/>
    <w:rsid w:val="009927C2"/>
    <w:rsid w:val="009927F1"/>
    <w:rsid w:val="00992994"/>
    <w:rsid w:val="00992A65"/>
    <w:rsid w:val="00992A91"/>
    <w:rsid w:val="00992A93"/>
    <w:rsid w:val="00992AB5"/>
    <w:rsid w:val="00992E84"/>
    <w:rsid w:val="00992F4C"/>
    <w:rsid w:val="00993182"/>
    <w:rsid w:val="009931A7"/>
    <w:rsid w:val="009932E0"/>
    <w:rsid w:val="009934F4"/>
    <w:rsid w:val="00993643"/>
    <w:rsid w:val="0099382A"/>
    <w:rsid w:val="0099383F"/>
    <w:rsid w:val="009938CA"/>
    <w:rsid w:val="00993F2F"/>
    <w:rsid w:val="00993F96"/>
    <w:rsid w:val="00993FA3"/>
    <w:rsid w:val="00994531"/>
    <w:rsid w:val="009946E1"/>
    <w:rsid w:val="0099483B"/>
    <w:rsid w:val="00994E8E"/>
    <w:rsid w:val="00994F8F"/>
    <w:rsid w:val="00994FD5"/>
    <w:rsid w:val="009950FD"/>
    <w:rsid w:val="009953E4"/>
    <w:rsid w:val="0099561D"/>
    <w:rsid w:val="0099589A"/>
    <w:rsid w:val="00995CDC"/>
    <w:rsid w:val="00995D19"/>
    <w:rsid w:val="00995FA4"/>
    <w:rsid w:val="0099615A"/>
    <w:rsid w:val="00996170"/>
    <w:rsid w:val="0099633B"/>
    <w:rsid w:val="009963BE"/>
    <w:rsid w:val="009963C2"/>
    <w:rsid w:val="009965F0"/>
    <w:rsid w:val="00996603"/>
    <w:rsid w:val="00996874"/>
    <w:rsid w:val="00996900"/>
    <w:rsid w:val="009969CE"/>
    <w:rsid w:val="00996A80"/>
    <w:rsid w:val="00996B83"/>
    <w:rsid w:val="00997066"/>
    <w:rsid w:val="0099706C"/>
    <w:rsid w:val="0099710C"/>
    <w:rsid w:val="0099729F"/>
    <w:rsid w:val="009972D9"/>
    <w:rsid w:val="00997334"/>
    <w:rsid w:val="00997628"/>
    <w:rsid w:val="00997716"/>
    <w:rsid w:val="009977DF"/>
    <w:rsid w:val="00997AC1"/>
    <w:rsid w:val="00997AC5"/>
    <w:rsid w:val="00997D99"/>
    <w:rsid w:val="00997DC5"/>
    <w:rsid w:val="00997F15"/>
    <w:rsid w:val="009A0008"/>
    <w:rsid w:val="009A0065"/>
    <w:rsid w:val="009A0098"/>
    <w:rsid w:val="009A01CA"/>
    <w:rsid w:val="009A02C4"/>
    <w:rsid w:val="009A02E8"/>
    <w:rsid w:val="009A03F2"/>
    <w:rsid w:val="009A05B5"/>
    <w:rsid w:val="009A0637"/>
    <w:rsid w:val="009A06B1"/>
    <w:rsid w:val="009A070C"/>
    <w:rsid w:val="009A08D6"/>
    <w:rsid w:val="009A093F"/>
    <w:rsid w:val="009A0B2D"/>
    <w:rsid w:val="009A0BAF"/>
    <w:rsid w:val="009A0D03"/>
    <w:rsid w:val="009A0EAF"/>
    <w:rsid w:val="009A0EB3"/>
    <w:rsid w:val="009A1139"/>
    <w:rsid w:val="009A129F"/>
    <w:rsid w:val="009A131C"/>
    <w:rsid w:val="009A135A"/>
    <w:rsid w:val="009A178E"/>
    <w:rsid w:val="009A1A39"/>
    <w:rsid w:val="009A1E2F"/>
    <w:rsid w:val="009A20DD"/>
    <w:rsid w:val="009A2444"/>
    <w:rsid w:val="009A24D7"/>
    <w:rsid w:val="009A2580"/>
    <w:rsid w:val="009A261A"/>
    <w:rsid w:val="009A26AE"/>
    <w:rsid w:val="009A271E"/>
    <w:rsid w:val="009A2B61"/>
    <w:rsid w:val="009A2CEA"/>
    <w:rsid w:val="009A2E40"/>
    <w:rsid w:val="009A2EDA"/>
    <w:rsid w:val="009A2F88"/>
    <w:rsid w:val="009A2FB7"/>
    <w:rsid w:val="009A333D"/>
    <w:rsid w:val="009A33F5"/>
    <w:rsid w:val="009A3560"/>
    <w:rsid w:val="009A3595"/>
    <w:rsid w:val="009A35C5"/>
    <w:rsid w:val="009A36E7"/>
    <w:rsid w:val="009A3822"/>
    <w:rsid w:val="009A388C"/>
    <w:rsid w:val="009A3A06"/>
    <w:rsid w:val="009A3A54"/>
    <w:rsid w:val="009A3BF8"/>
    <w:rsid w:val="009A3C87"/>
    <w:rsid w:val="009A3D61"/>
    <w:rsid w:val="009A3E9E"/>
    <w:rsid w:val="009A3EF5"/>
    <w:rsid w:val="009A4179"/>
    <w:rsid w:val="009A4278"/>
    <w:rsid w:val="009A42B0"/>
    <w:rsid w:val="009A437A"/>
    <w:rsid w:val="009A445F"/>
    <w:rsid w:val="009A45DB"/>
    <w:rsid w:val="009A4637"/>
    <w:rsid w:val="009A48A9"/>
    <w:rsid w:val="009A4A73"/>
    <w:rsid w:val="009A4AF6"/>
    <w:rsid w:val="009A4B19"/>
    <w:rsid w:val="009A4E62"/>
    <w:rsid w:val="009A4F77"/>
    <w:rsid w:val="009A4FD0"/>
    <w:rsid w:val="009A51D3"/>
    <w:rsid w:val="009A5312"/>
    <w:rsid w:val="009A53BF"/>
    <w:rsid w:val="009A5447"/>
    <w:rsid w:val="009A5482"/>
    <w:rsid w:val="009A574C"/>
    <w:rsid w:val="009A584E"/>
    <w:rsid w:val="009A592D"/>
    <w:rsid w:val="009A5B12"/>
    <w:rsid w:val="009A5EFF"/>
    <w:rsid w:val="009A604C"/>
    <w:rsid w:val="009A62A1"/>
    <w:rsid w:val="009A6345"/>
    <w:rsid w:val="009A63EA"/>
    <w:rsid w:val="009A6432"/>
    <w:rsid w:val="009A64A1"/>
    <w:rsid w:val="009A6885"/>
    <w:rsid w:val="009A69C6"/>
    <w:rsid w:val="009A6A29"/>
    <w:rsid w:val="009A6A57"/>
    <w:rsid w:val="009A6C26"/>
    <w:rsid w:val="009A6C45"/>
    <w:rsid w:val="009A6D3A"/>
    <w:rsid w:val="009A6DB1"/>
    <w:rsid w:val="009A6F97"/>
    <w:rsid w:val="009A7173"/>
    <w:rsid w:val="009A73DC"/>
    <w:rsid w:val="009A7472"/>
    <w:rsid w:val="009A74BC"/>
    <w:rsid w:val="009A74DE"/>
    <w:rsid w:val="009A7A51"/>
    <w:rsid w:val="009A7A5D"/>
    <w:rsid w:val="009A7A70"/>
    <w:rsid w:val="009A7AD8"/>
    <w:rsid w:val="009A7B35"/>
    <w:rsid w:val="009A7CC1"/>
    <w:rsid w:val="009B012E"/>
    <w:rsid w:val="009B01FF"/>
    <w:rsid w:val="009B057C"/>
    <w:rsid w:val="009B05A3"/>
    <w:rsid w:val="009B0641"/>
    <w:rsid w:val="009B092A"/>
    <w:rsid w:val="009B09D9"/>
    <w:rsid w:val="009B0ACA"/>
    <w:rsid w:val="009B0C1B"/>
    <w:rsid w:val="009B0D15"/>
    <w:rsid w:val="009B0DB0"/>
    <w:rsid w:val="009B0EA9"/>
    <w:rsid w:val="009B0EF2"/>
    <w:rsid w:val="009B0EF4"/>
    <w:rsid w:val="009B0F68"/>
    <w:rsid w:val="009B0F8C"/>
    <w:rsid w:val="009B1216"/>
    <w:rsid w:val="009B121F"/>
    <w:rsid w:val="009B12BA"/>
    <w:rsid w:val="009B13FD"/>
    <w:rsid w:val="009B184D"/>
    <w:rsid w:val="009B1B92"/>
    <w:rsid w:val="009B1E00"/>
    <w:rsid w:val="009B1E2C"/>
    <w:rsid w:val="009B1F0F"/>
    <w:rsid w:val="009B1F65"/>
    <w:rsid w:val="009B2057"/>
    <w:rsid w:val="009B21E6"/>
    <w:rsid w:val="009B2313"/>
    <w:rsid w:val="009B2316"/>
    <w:rsid w:val="009B2422"/>
    <w:rsid w:val="009B267A"/>
    <w:rsid w:val="009B267D"/>
    <w:rsid w:val="009B2730"/>
    <w:rsid w:val="009B2A8C"/>
    <w:rsid w:val="009B2AF2"/>
    <w:rsid w:val="009B2B53"/>
    <w:rsid w:val="009B2FF0"/>
    <w:rsid w:val="009B3335"/>
    <w:rsid w:val="009B33E7"/>
    <w:rsid w:val="009B37F5"/>
    <w:rsid w:val="009B37FD"/>
    <w:rsid w:val="009B3A35"/>
    <w:rsid w:val="009B3E18"/>
    <w:rsid w:val="009B407B"/>
    <w:rsid w:val="009B4337"/>
    <w:rsid w:val="009B43D9"/>
    <w:rsid w:val="009B44EA"/>
    <w:rsid w:val="009B46F6"/>
    <w:rsid w:val="009B48CC"/>
    <w:rsid w:val="009B4A0D"/>
    <w:rsid w:val="009B506A"/>
    <w:rsid w:val="009B52A0"/>
    <w:rsid w:val="009B5421"/>
    <w:rsid w:val="009B55D6"/>
    <w:rsid w:val="009B58C5"/>
    <w:rsid w:val="009B5A38"/>
    <w:rsid w:val="009B5A45"/>
    <w:rsid w:val="009B5B3C"/>
    <w:rsid w:val="009B5D37"/>
    <w:rsid w:val="009B5DB1"/>
    <w:rsid w:val="009B5FE9"/>
    <w:rsid w:val="009B6147"/>
    <w:rsid w:val="009B6194"/>
    <w:rsid w:val="009B641E"/>
    <w:rsid w:val="009B6A2E"/>
    <w:rsid w:val="009B6AA7"/>
    <w:rsid w:val="009B6E0F"/>
    <w:rsid w:val="009B7112"/>
    <w:rsid w:val="009B7234"/>
    <w:rsid w:val="009B7275"/>
    <w:rsid w:val="009B7284"/>
    <w:rsid w:val="009B72F9"/>
    <w:rsid w:val="009B76CE"/>
    <w:rsid w:val="009B7917"/>
    <w:rsid w:val="009B7C9A"/>
    <w:rsid w:val="009B7DEF"/>
    <w:rsid w:val="009C000D"/>
    <w:rsid w:val="009C0198"/>
    <w:rsid w:val="009C027D"/>
    <w:rsid w:val="009C0712"/>
    <w:rsid w:val="009C07FE"/>
    <w:rsid w:val="009C08A7"/>
    <w:rsid w:val="009C08B4"/>
    <w:rsid w:val="009C0A12"/>
    <w:rsid w:val="009C0C58"/>
    <w:rsid w:val="009C0C84"/>
    <w:rsid w:val="009C0FC6"/>
    <w:rsid w:val="009C109B"/>
    <w:rsid w:val="009C10FF"/>
    <w:rsid w:val="009C135B"/>
    <w:rsid w:val="009C145C"/>
    <w:rsid w:val="009C14F3"/>
    <w:rsid w:val="009C1508"/>
    <w:rsid w:val="009C153A"/>
    <w:rsid w:val="009C1546"/>
    <w:rsid w:val="009C1636"/>
    <w:rsid w:val="009C16B5"/>
    <w:rsid w:val="009C1836"/>
    <w:rsid w:val="009C1A72"/>
    <w:rsid w:val="009C1AF2"/>
    <w:rsid w:val="009C222D"/>
    <w:rsid w:val="009C2327"/>
    <w:rsid w:val="009C233F"/>
    <w:rsid w:val="009C2363"/>
    <w:rsid w:val="009C23EB"/>
    <w:rsid w:val="009C23F3"/>
    <w:rsid w:val="009C2437"/>
    <w:rsid w:val="009C257C"/>
    <w:rsid w:val="009C2624"/>
    <w:rsid w:val="009C270E"/>
    <w:rsid w:val="009C2A93"/>
    <w:rsid w:val="009C2C91"/>
    <w:rsid w:val="009C2CE2"/>
    <w:rsid w:val="009C2FEA"/>
    <w:rsid w:val="009C308F"/>
    <w:rsid w:val="009C3137"/>
    <w:rsid w:val="009C31F1"/>
    <w:rsid w:val="009C335B"/>
    <w:rsid w:val="009C3425"/>
    <w:rsid w:val="009C3877"/>
    <w:rsid w:val="009C3A19"/>
    <w:rsid w:val="009C3AA9"/>
    <w:rsid w:val="009C3E41"/>
    <w:rsid w:val="009C4052"/>
    <w:rsid w:val="009C40A4"/>
    <w:rsid w:val="009C4152"/>
    <w:rsid w:val="009C42E8"/>
    <w:rsid w:val="009C43CE"/>
    <w:rsid w:val="009C4469"/>
    <w:rsid w:val="009C47B4"/>
    <w:rsid w:val="009C48A1"/>
    <w:rsid w:val="009C4903"/>
    <w:rsid w:val="009C492A"/>
    <w:rsid w:val="009C49B0"/>
    <w:rsid w:val="009C4C65"/>
    <w:rsid w:val="009C4C7A"/>
    <w:rsid w:val="009C4F8E"/>
    <w:rsid w:val="009C50BB"/>
    <w:rsid w:val="009C5118"/>
    <w:rsid w:val="009C5178"/>
    <w:rsid w:val="009C53F0"/>
    <w:rsid w:val="009C5562"/>
    <w:rsid w:val="009C561D"/>
    <w:rsid w:val="009C5AAF"/>
    <w:rsid w:val="009C5B18"/>
    <w:rsid w:val="009C5C01"/>
    <w:rsid w:val="009C5C86"/>
    <w:rsid w:val="009C5D7A"/>
    <w:rsid w:val="009C5F23"/>
    <w:rsid w:val="009C6097"/>
    <w:rsid w:val="009C60B0"/>
    <w:rsid w:val="009C6326"/>
    <w:rsid w:val="009C6425"/>
    <w:rsid w:val="009C6586"/>
    <w:rsid w:val="009C67DA"/>
    <w:rsid w:val="009C6849"/>
    <w:rsid w:val="009C6A9A"/>
    <w:rsid w:val="009C6B41"/>
    <w:rsid w:val="009C7202"/>
    <w:rsid w:val="009C7240"/>
    <w:rsid w:val="009C726C"/>
    <w:rsid w:val="009C7631"/>
    <w:rsid w:val="009C7664"/>
    <w:rsid w:val="009C76AF"/>
    <w:rsid w:val="009C772B"/>
    <w:rsid w:val="009C7747"/>
    <w:rsid w:val="009C7B44"/>
    <w:rsid w:val="009C7B4D"/>
    <w:rsid w:val="009C7C6C"/>
    <w:rsid w:val="009C7CCA"/>
    <w:rsid w:val="009C7D4C"/>
    <w:rsid w:val="009C7E05"/>
    <w:rsid w:val="009C7E0D"/>
    <w:rsid w:val="009D00AB"/>
    <w:rsid w:val="009D00E5"/>
    <w:rsid w:val="009D01F1"/>
    <w:rsid w:val="009D05CC"/>
    <w:rsid w:val="009D06AB"/>
    <w:rsid w:val="009D0C05"/>
    <w:rsid w:val="009D1000"/>
    <w:rsid w:val="009D1191"/>
    <w:rsid w:val="009D11CD"/>
    <w:rsid w:val="009D15BF"/>
    <w:rsid w:val="009D15FC"/>
    <w:rsid w:val="009D16B5"/>
    <w:rsid w:val="009D17CB"/>
    <w:rsid w:val="009D17D6"/>
    <w:rsid w:val="009D18E5"/>
    <w:rsid w:val="009D19FE"/>
    <w:rsid w:val="009D1A3A"/>
    <w:rsid w:val="009D1C14"/>
    <w:rsid w:val="009D1D1E"/>
    <w:rsid w:val="009D1D70"/>
    <w:rsid w:val="009D1D90"/>
    <w:rsid w:val="009D1FF2"/>
    <w:rsid w:val="009D1FFF"/>
    <w:rsid w:val="009D2007"/>
    <w:rsid w:val="009D2298"/>
    <w:rsid w:val="009D2310"/>
    <w:rsid w:val="009D23FA"/>
    <w:rsid w:val="009D2406"/>
    <w:rsid w:val="009D266A"/>
    <w:rsid w:val="009D2707"/>
    <w:rsid w:val="009D29A0"/>
    <w:rsid w:val="009D29F4"/>
    <w:rsid w:val="009D2D19"/>
    <w:rsid w:val="009D3097"/>
    <w:rsid w:val="009D312E"/>
    <w:rsid w:val="009D3183"/>
    <w:rsid w:val="009D3422"/>
    <w:rsid w:val="009D347A"/>
    <w:rsid w:val="009D35A9"/>
    <w:rsid w:val="009D3795"/>
    <w:rsid w:val="009D37A6"/>
    <w:rsid w:val="009D3CE5"/>
    <w:rsid w:val="009D3D19"/>
    <w:rsid w:val="009D3D56"/>
    <w:rsid w:val="009D3DD3"/>
    <w:rsid w:val="009D3E1A"/>
    <w:rsid w:val="009D3E60"/>
    <w:rsid w:val="009D3E61"/>
    <w:rsid w:val="009D3FDD"/>
    <w:rsid w:val="009D4010"/>
    <w:rsid w:val="009D4029"/>
    <w:rsid w:val="009D4460"/>
    <w:rsid w:val="009D46CD"/>
    <w:rsid w:val="009D47AA"/>
    <w:rsid w:val="009D47EE"/>
    <w:rsid w:val="009D4A30"/>
    <w:rsid w:val="009D4BD5"/>
    <w:rsid w:val="009D4CB6"/>
    <w:rsid w:val="009D4CD4"/>
    <w:rsid w:val="009D4DDF"/>
    <w:rsid w:val="009D4FAB"/>
    <w:rsid w:val="009D502B"/>
    <w:rsid w:val="009D52A4"/>
    <w:rsid w:val="009D54DF"/>
    <w:rsid w:val="009D5598"/>
    <w:rsid w:val="009D55D8"/>
    <w:rsid w:val="009D5839"/>
    <w:rsid w:val="009D58F7"/>
    <w:rsid w:val="009D5ABE"/>
    <w:rsid w:val="009D5DB9"/>
    <w:rsid w:val="009D6042"/>
    <w:rsid w:val="009D622A"/>
    <w:rsid w:val="009D63AA"/>
    <w:rsid w:val="009D63DE"/>
    <w:rsid w:val="009D6426"/>
    <w:rsid w:val="009D6440"/>
    <w:rsid w:val="009D69C0"/>
    <w:rsid w:val="009D6DF5"/>
    <w:rsid w:val="009D6E2D"/>
    <w:rsid w:val="009D704A"/>
    <w:rsid w:val="009D727E"/>
    <w:rsid w:val="009D73B3"/>
    <w:rsid w:val="009D7418"/>
    <w:rsid w:val="009D74BD"/>
    <w:rsid w:val="009D74BE"/>
    <w:rsid w:val="009D75AF"/>
    <w:rsid w:val="009D7993"/>
    <w:rsid w:val="009D79CD"/>
    <w:rsid w:val="009D7AFE"/>
    <w:rsid w:val="009D7C01"/>
    <w:rsid w:val="009D7E3E"/>
    <w:rsid w:val="009D7F85"/>
    <w:rsid w:val="009E00E7"/>
    <w:rsid w:val="009E01A5"/>
    <w:rsid w:val="009E02C4"/>
    <w:rsid w:val="009E0450"/>
    <w:rsid w:val="009E066F"/>
    <w:rsid w:val="009E0A73"/>
    <w:rsid w:val="009E0DC2"/>
    <w:rsid w:val="009E1185"/>
    <w:rsid w:val="009E11BE"/>
    <w:rsid w:val="009E154A"/>
    <w:rsid w:val="009E1570"/>
    <w:rsid w:val="009E16CF"/>
    <w:rsid w:val="009E178A"/>
    <w:rsid w:val="009E1A55"/>
    <w:rsid w:val="009E1BCA"/>
    <w:rsid w:val="009E1C35"/>
    <w:rsid w:val="009E1EE5"/>
    <w:rsid w:val="009E1F82"/>
    <w:rsid w:val="009E1FCB"/>
    <w:rsid w:val="009E1FD5"/>
    <w:rsid w:val="009E200A"/>
    <w:rsid w:val="009E2250"/>
    <w:rsid w:val="009E2369"/>
    <w:rsid w:val="009E2681"/>
    <w:rsid w:val="009E2934"/>
    <w:rsid w:val="009E2991"/>
    <w:rsid w:val="009E2A56"/>
    <w:rsid w:val="009E2AB3"/>
    <w:rsid w:val="009E2C4B"/>
    <w:rsid w:val="009E2C69"/>
    <w:rsid w:val="009E2D44"/>
    <w:rsid w:val="009E2D5F"/>
    <w:rsid w:val="009E2D8A"/>
    <w:rsid w:val="009E2F18"/>
    <w:rsid w:val="009E2FFC"/>
    <w:rsid w:val="009E30F0"/>
    <w:rsid w:val="009E316A"/>
    <w:rsid w:val="009E3273"/>
    <w:rsid w:val="009E329E"/>
    <w:rsid w:val="009E32AE"/>
    <w:rsid w:val="009E32C0"/>
    <w:rsid w:val="009E3460"/>
    <w:rsid w:val="009E366E"/>
    <w:rsid w:val="009E383B"/>
    <w:rsid w:val="009E390E"/>
    <w:rsid w:val="009E3B09"/>
    <w:rsid w:val="009E3BF0"/>
    <w:rsid w:val="009E3C00"/>
    <w:rsid w:val="009E3E9B"/>
    <w:rsid w:val="009E3F71"/>
    <w:rsid w:val="009E4013"/>
    <w:rsid w:val="009E401E"/>
    <w:rsid w:val="009E40DD"/>
    <w:rsid w:val="009E432B"/>
    <w:rsid w:val="009E4333"/>
    <w:rsid w:val="009E435A"/>
    <w:rsid w:val="009E4572"/>
    <w:rsid w:val="009E489C"/>
    <w:rsid w:val="009E49EB"/>
    <w:rsid w:val="009E4DCC"/>
    <w:rsid w:val="009E4DF1"/>
    <w:rsid w:val="009E4FAF"/>
    <w:rsid w:val="009E516D"/>
    <w:rsid w:val="009E5225"/>
    <w:rsid w:val="009E5349"/>
    <w:rsid w:val="009E54C6"/>
    <w:rsid w:val="009E5609"/>
    <w:rsid w:val="009E57F5"/>
    <w:rsid w:val="009E57F6"/>
    <w:rsid w:val="009E5807"/>
    <w:rsid w:val="009E5B18"/>
    <w:rsid w:val="009E5FF5"/>
    <w:rsid w:val="009E6131"/>
    <w:rsid w:val="009E628A"/>
    <w:rsid w:val="009E62AF"/>
    <w:rsid w:val="009E6451"/>
    <w:rsid w:val="009E65AE"/>
    <w:rsid w:val="009E68C9"/>
    <w:rsid w:val="009E68E7"/>
    <w:rsid w:val="009E6A03"/>
    <w:rsid w:val="009E6A54"/>
    <w:rsid w:val="009E6AEB"/>
    <w:rsid w:val="009E6CBB"/>
    <w:rsid w:val="009E6FB3"/>
    <w:rsid w:val="009E70FA"/>
    <w:rsid w:val="009E7205"/>
    <w:rsid w:val="009E72F5"/>
    <w:rsid w:val="009E73AE"/>
    <w:rsid w:val="009E791F"/>
    <w:rsid w:val="009E79CF"/>
    <w:rsid w:val="009E7B65"/>
    <w:rsid w:val="009E7BEA"/>
    <w:rsid w:val="009E7DFE"/>
    <w:rsid w:val="009F00B5"/>
    <w:rsid w:val="009F0295"/>
    <w:rsid w:val="009F02A3"/>
    <w:rsid w:val="009F0451"/>
    <w:rsid w:val="009F05B1"/>
    <w:rsid w:val="009F060F"/>
    <w:rsid w:val="009F0692"/>
    <w:rsid w:val="009F07E5"/>
    <w:rsid w:val="009F095B"/>
    <w:rsid w:val="009F0ABF"/>
    <w:rsid w:val="009F0E2A"/>
    <w:rsid w:val="009F0EEF"/>
    <w:rsid w:val="009F100C"/>
    <w:rsid w:val="009F10B3"/>
    <w:rsid w:val="009F1115"/>
    <w:rsid w:val="009F1281"/>
    <w:rsid w:val="009F14AD"/>
    <w:rsid w:val="009F1791"/>
    <w:rsid w:val="009F17F6"/>
    <w:rsid w:val="009F1943"/>
    <w:rsid w:val="009F1B29"/>
    <w:rsid w:val="009F1CE1"/>
    <w:rsid w:val="009F1F6D"/>
    <w:rsid w:val="009F1FBD"/>
    <w:rsid w:val="009F2069"/>
    <w:rsid w:val="009F2282"/>
    <w:rsid w:val="009F2661"/>
    <w:rsid w:val="009F277D"/>
    <w:rsid w:val="009F282A"/>
    <w:rsid w:val="009F2A7D"/>
    <w:rsid w:val="009F2C56"/>
    <w:rsid w:val="009F3378"/>
    <w:rsid w:val="009F3435"/>
    <w:rsid w:val="009F3684"/>
    <w:rsid w:val="009F37DC"/>
    <w:rsid w:val="009F3975"/>
    <w:rsid w:val="009F3A17"/>
    <w:rsid w:val="009F3BD3"/>
    <w:rsid w:val="009F3DB9"/>
    <w:rsid w:val="009F3DC8"/>
    <w:rsid w:val="009F4059"/>
    <w:rsid w:val="009F421F"/>
    <w:rsid w:val="009F4351"/>
    <w:rsid w:val="009F4649"/>
    <w:rsid w:val="009F46A7"/>
    <w:rsid w:val="009F4765"/>
    <w:rsid w:val="009F4B8E"/>
    <w:rsid w:val="009F4D4E"/>
    <w:rsid w:val="009F4D54"/>
    <w:rsid w:val="009F4D9D"/>
    <w:rsid w:val="009F4E1A"/>
    <w:rsid w:val="009F4E92"/>
    <w:rsid w:val="009F5027"/>
    <w:rsid w:val="009F5097"/>
    <w:rsid w:val="009F51E9"/>
    <w:rsid w:val="009F5334"/>
    <w:rsid w:val="009F53E6"/>
    <w:rsid w:val="009F5509"/>
    <w:rsid w:val="009F5624"/>
    <w:rsid w:val="009F5628"/>
    <w:rsid w:val="009F573A"/>
    <w:rsid w:val="009F5919"/>
    <w:rsid w:val="009F595E"/>
    <w:rsid w:val="009F5B8D"/>
    <w:rsid w:val="009F5B94"/>
    <w:rsid w:val="009F5D88"/>
    <w:rsid w:val="009F603D"/>
    <w:rsid w:val="009F6688"/>
    <w:rsid w:val="009F685E"/>
    <w:rsid w:val="009F68C1"/>
    <w:rsid w:val="009F68DD"/>
    <w:rsid w:val="009F697E"/>
    <w:rsid w:val="009F6BB8"/>
    <w:rsid w:val="009F6F8A"/>
    <w:rsid w:val="009F7090"/>
    <w:rsid w:val="009F7283"/>
    <w:rsid w:val="009F7303"/>
    <w:rsid w:val="009F7329"/>
    <w:rsid w:val="009F7577"/>
    <w:rsid w:val="009F76D5"/>
    <w:rsid w:val="009F7747"/>
    <w:rsid w:val="009F78F0"/>
    <w:rsid w:val="009F7C9A"/>
    <w:rsid w:val="009F7E3E"/>
    <w:rsid w:val="00A0000C"/>
    <w:rsid w:val="00A000DB"/>
    <w:rsid w:val="00A0018E"/>
    <w:rsid w:val="00A0034A"/>
    <w:rsid w:val="00A00507"/>
    <w:rsid w:val="00A00728"/>
    <w:rsid w:val="00A00873"/>
    <w:rsid w:val="00A00B69"/>
    <w:rsid w:val="00A00D4D"/>
    <w:rsid w:val="00A00D71"/>
    <w:rsid w:val="00A0124B"/>
    <w:rsid w:val="00A0174B"/>
    <w:rsid w:val="00A0175E"/>
    <w:rsid w:val="00A01773"/>
    <w:rsid w:val="00A01993"/>
    <w:rsid w:val="00A019F6"/>
    <w:rsid w:val="00A01BFF"/>
    <w:rsid w:val="00A01E1D"/>
    <w:rsid w:val="00A0239D"/>
    <w:rsid w:val="00A024F2"/>
    <w:rsid w:val="00A02552"/>
    <w:rsid w:val="00A0268B"/>
    <w:rsid w:val="00A02803"/>
    <w:rsid w:val="00A02884"/>
    <w:rsid w:val="00A028B8"/>
    <w:rsid w:val="00A028C9"/>
    <w:rsid w:val="00A02AED"/>
    <w:rsid w:val="00A02BC0"/>
    <w:rsid w:val="00A02EF2"/>
    <w:rsid w:val="00A03364"/>
    <w:rsid w:val="00A0385F"/>
    <w:rsid w:val="00A0390E"/>
    <w:rsid w:val="00A03A6A"/>
    <w:rsid w:val="00A03C57"/>
    <w:rsid w:val="00A03C5C"/>
    <w:rsid w:val="00A03CF5"/>
    <w:rsid w:val="00A0401C"/>
    <w:rsid w:val="00A0426A"/>
    <w:rsid w:val="00A04359"/>
    <w:rsid w:val="00A04613"/>
    <w:rsid w:val="00A047A4"/>
    <w:rsid w:val="00A047DA"/>
    <w:rsid w:val="00A049A3"/>
    <w:rsid w:val="00A04AE5"/>
    <w:rsid w:val="00A05278"/>
    <w:rsid w:val="00A052E1"/>
    <w:rsid w:val="00A05427"/>
    <w:rsid w:val="00A0581D"/>
    <w:rsid w:val="00A0597C"/>
    <w:rsid w:val="00A05986"/>
    <w:rsid w:val="00A05A44"/>
    <w:rsid w:val="00A05E3E"/>
    <w:rsid w:val="00A06012"/>
    <w:rsid w:val="00A062FF"/>
    <w:rsid w:val="00A066A5"/>
    <w:rsid w:val="00A069EF"/>
    <w:rsid w:val="00A06E05"/>
    <w:rsid w:val="00A06E2A"/>
    <w:rsid w:val="00A06EF7"/>
    <w:rsid w:val="00A07041"/>
    <w:rsid w:val="00A070E4"/>
    <w:rsid w:val="00A0767E"/>
    <w:rsid w:val="00A0773A"/>
    <w:rsid w:val="00A0782E"/>
    <w:rsid w:val="00A07910"/>
    <w:rsid w:val="00A07A17"/>
    <w:rsid w:val="00A07CBC"/>
    <w:rsid w:val="00A07D71"/>
    <w:rsid w:val="00A1010E"/>
    <w:rsid w:val="00A10516"/>
    <w:rsid w:val="00A1089C"/>
    <w:rsid w:val="00A10966"/>
    <w:rsid w:val="00A10AA1"/>
    <w:rsid w:val="00A10AA4"/>
    <w:rsid w:val="00A1146C"/>
    <w:rsid w:val="00A115C2"/>
    <w:rsid w:val="00A116E8"/>
    <w:rsid w:val="00A1181E"/>
    <w:rsid w:val="00A1191D"/>
    <w:rsid w:val="00A11A62"/>
    <w:rsid w:val="00A11D0D"/>
    <w:rsid w:val="00A11D70"/>
    <w:rsid w:val="00A11D94"/>
    <w:rsid w:val="00A11F11"/>
    <w:rsid w:val="00A11FF1"/>
    <w:rsid w:val="00A12082"/>
    <w:rsid w:val="00A121B2"/>
    <w:rsid w:val="00A12769"/>
    <w:rsid w:val="00A128EE"/>
    <w:rsid w:val="00A12ACA"/>
    <w:rsid w:val="00A12D9A"/>
    <w:rsid w:val="00A12DDE"/>
    <w:rsid w:val="00A12E9C"/>
    <w:rsid w:val="00A131E5"/>
    <w:rsid w:val="00A1321A"/>
    <w:rsid w:val="00A13391"/>
    <w:rsid w:val="00A13477"/>
    <w:rsid w:val="00A13631"/>
    <w:rsid w:val="00A13641"/>
    <w:rsid w:val="00A13AA3"/>
    <w:rsid w:val="00A13ADC"/>
    <w:rsid w:val="00A13B4E"/>
    <w:rsid w:val="00A13B64"/>
    <w:rsid w:val="00A14008"/>
    <w:rsid w:val="00A1400D"/>
    <w:rsid w:val="00A1401D"/>
    <w:rsid w:val="00A143F6"/>
    <w:rsid w:val="00A1442A"/>
    <w:rsid w:val="00A1472E"/>
    <w:rsid w:val="00A14956"/>
    <w:rsid w:val="00A14D09"/>
    <w:rsid w:val="00A14D2C"/>
    <w:rsid w:val="00A14EC2"/>
    <w:rsid w:val="00A14F19"/>
    <w:rsid w:val="00A1504B"/>
    <w:rsid w:val="00A15200"/>
    <w:rsid w:val="00A15518"/>
    <w:rsid w:val="00A1554D"/>
    <w:rsid w:val="00A15C31"/>
    <w:rsid w:val="00A15D41"/>
    <w:rsid w:val="00A15E36"/>
    <w:rsid w:val="00A15F0A"/>
    <w:rsid w:val="00A15F41"/>
    <w:rsid w:val="00A160E3"/>
    <w:rsid w:val="00A16195"/>
    <w:rsid w:val="00A162A8"/>
    <w:rsid w:val="00A163D7"/>
    <w:rsid w:val="00A163F9"/>
    <w:rsid w:val="00A165AD"/>
    <w:rsid w:val="00A1664E"/>
    <w:rsid w:val="00A166A7"/>
    <w:rsid w:val="00A16929"/>
    <w:rsid w:val="00A16A4F"/>
    <w:rsid w:val="00A16AE4"/>
    <w:rsid w:val="00A16B34"/>
    <w:rsid w:val="00A16CD6"/>
    <w:rsid w:val="00A16EE5"/>
    <w:rsid w:val="00A170DC"/>
    <w:rsid w:val="00A17188"/>
    <w:rsid w:val="00A1729C"/>
    <w:rsid w:val="00A174E8"/>
    <w:rsid w:val="00A1774B"/>
    <w:rsid w:val="00A17891"/>
    <w:rsid w:val="00A178A1"/>
    <w:rsid w:val="00A17A72"/>
    <w:rsid w:val="00A17BC6"/>
    <w:rsid w:val="00A17BD6"/>
    <w:rsid w:val="00A17C31"/>
    <w:rsid w:val="00A17DA0"/>
    <w:rsid w:val="00A17E42"/>
    <w:rsid w:val="00A200BA"/>
    <w:rsid w:val="00A205B0"/>
    <w:rsid w:val="00A205C4"/>
    <w:rsid w:val="00A2079D"/>
    <w:rsid w:val="00A207E7"/>
    <w:rsid w:val="00A20A05"/>
    <w:rsid w:val="00A20AB4"/>
    <w:rsid w:val="00A20B7C"/>
    <w:rsid w:val="00A20CA2"/>
    <w:rsid w:val="00A20CAC"/>
    <w:rsid w:val="00A20CFD"/>
    <w:rsid w:val="00A20D53"/>
    <w:rsid w:val="00A20DC2"/>
    <w:rsid w:val="00A20F15"/>
    <w:rsid w:val="00A20F42"/>
    <w:rsid w:val="00A2102C"/>
    <w:rsid w:val="00A21101"/>
    <w:rsid w:val="00A211B1"/>
    <w:rsid w:val="00A211C2"/>
    <w:rsid w:val="00A21290"/>
    <w:rsid w:val="00A2147A"/>
    <w:rsid w:val="00A21653"/>
    <w:rsid w:val="00A217CF"/>
    <w:rsid w:val="00A2187A"/>
    <w:rsid w:val="00A219C9"/>
    <w:rsid w:val="00A21AF7"/>
    <w:rsid w:val="00A21C49"/>
    <w:rsid w:val="00A21DA4"/>
    <w:rsid w:val="00A21E0C"/>
    <w:rsid w:val="00A21F05"/>
    <w:rsid w:val="00A220B5"/>
    <w:rsid w:val="00A221BC"/>
    <w:rsid w:val="00A228E4"/>
    <w:rsid w:val="00A22A19"/>
    <w:rsid w:val="00A22B2C"/>
    <w:rsid w:val="00A22D7A"/>
    <w:rsid w:val="00A22F60"/>
    <w:rsid w:val="00A234A7"/>
    <w:rsid w:val="00A23979"/>
    <w:rsid w:val="00A23B5A"/>
    <w:rsid w:val="00A23B74"/>
    <w:rsid w:val="00A23BE2"/>
    <w:rsid w:val="00A23C7F"/>
    <w:rsid w:val="00A23D7F"/>
    <w:rsid w:val="00A23E4E"/>
    <w:rsid w:val="00A23EB6"/>
    <w:rsid w:val="00A2407F"/>
    <w:rsid w:val="00A24222"/>
    <w:rsid w:val="00A243CE"/>
    <w:rsid w:val="00A244B6"/>
    <w:rsid w:val="00A244D8"/>
    <w:rsid w:val="00A24732"/>
    <w:rsid w:val="00A24852"/>
    <w:rsid w:val="00A24FA6"/>
    <w:rsid w:val="00A2538A"/>
    <w:rsid w:val="00A2539A"/>
    <w:rsid w:val="00A254DC"/>
    <w:rsid w:val="00A256AA"/>
    <w:rsid w:val="00A25A24"/>
    <w:rsid w:val="00A25CD3"/>
    <w:rsid w:val="00A25D29"/>
    <w:rsid w:val="00A25D99"/>
    <w:rsid w:val="00A25E19"/>
    <w:rsid w:val="00A25E32"/>
    <w:rsid w:val="00A25FF4"/>
    <w:rsid w:val="00A26978"/>
    <w:rsid w:val="00A26A62"/>
    <w:rsid w:val="00A26B19"/>
    <w:rsid w:val="00A26CCD"/>
    <w:rsid w:val="00A26D0E"/>
    <w:rsid w:val="00A26DBA"/>
    <w:rsid w:val="00A2709C"/>
    <w:rsid w:val="00A2718B"/>
    <w:rsid w:val="00A271B6"/>
    <w:rsid w:val="00A272C2"/>
    <w:rsid w:val="00A27966"/>
    <w:rsid w:val="00A279F5"/>
    <w:rsid w:val="00A27A1B"/>
    <w:rsid w:val="00A27A54"/>
    <w:rsid w:val="00A27B45"/>
    <w:rsid w:val="00A27C03"/>
    <w:rsid w:val="00A27DDA"/>
    <w:rsid w:val="00A30424"/>
    <w:rsid w:val="00A307A2"/>
    <w:rsid w:val="00A30833"/>
    <w:rsid w:val="00A30875"/>
    <w:rsid w:val="00A30930"/>
    <w:rsid w:val="00A30A49"/>
    <w:rsid w:val="00A30CB2"/>
    <w:rsid w:val="00A30D7D"/>
    <w:rsid w:val="00A30E00"/>
    <w:rsid w:val="00A30F55"/>
    <w:rsid w:val="00A310B1"/>
    <w:rsid w:val="00A3114F"/>
    <w:rsid w:val="00A31223"/>
    <w:rsid w:val="00A31394"/>
    <w:rsid w:val="00A315E9"/>
    <w:rsid w:val="00A315F7"/>
    <w:rsid w:val="00A31609"/>
    <w:rsid w:val="00A316FA"/>
    <w:rsid w:val="00A31824"/>
    <w:rsid w:val="00A31A33"/>
    <w:rsid w:val="00A31B26"/>
    <w:rsid w:val="00A31B4E"/>
    <w:rsid w:val="00A31BB1"/>
    <w:rsid w:val="00A31E46"/>
    <w:rsid w:val="00A31E54"/>
    <w:rsid w:val="00A31E8C"/>
    <w:rsid w:val="00A31FC4"/>
    <w:rsid w:val="00A32208"/>
    <w:rsid w:val="00A32295"/>
    <w:rsid w:val="00A32301"/>
    <w:rsid w:val="00A324F9"/>
    <w:rsid w:val="00A3251B"/>
    <w:rsid w:val="00A3262E"/>
    <w:rsid w:val="00A32838"/>
    <w:rsid w:val="00A3287F"/>
    <w:rsid w:val="00A32A18"/>
    <w:rsid w:val="00A32A1C"/>
    <w:rsid w:val="00A32B60"/>
    <w:rsid w:val="00A332C6"/>
    <w:rsid w:val="00A33481"/>
    <w:rsid w:val="00A33833"/>
    <w:rsid w:val="00A33A24"/>
    <w:rsid w:val="00A33E34"/>
    <w:rsid w:val="00A340E6"/>
    <w:rsid w:val="00A3431D"/>
    <w:rsid w:val="00A344C3"/>
    <w:rsid w:val="00A344DB"/>
    <w:rsid w:val="00A34893"/>
    <w:rsid w:val="00A3497C"/>
    <w:rsid w:val="00A34991"/>
    <w:rsid w:val="00A34D78"/>
    <w:rsid w:val="00A35256"/>
    <w:rsid w:val="00A35288"/>
    <w:rsid w:val="00A352AA"/>
    <w:rsid w:val="00A35471"/>
    <w:rsid w:val="00A356C0"/>
    <w:rsid w:val="00A357F5"/>
    <w:rsid w:val="00A35CFF"/>
    <w:rsid w:val="00A35F50"/>
    <w:rsid w:val="00A361FC"/>
    <w:rsid w:val="00A365A8"/>
    <w:rsid w:val="00A36708"/>
    <w:rsid w:val="00A3680C"/>
    <w:rsid w:val="00A36B00"/>
    <w:rsid w:val="00A36BCF"/>
    <w:rsid w:val="00A36C47"/>
    <w:rsid w:val="00A373D5"/>
    <w:rsid w:val="00A37481"/>
    <w:rsid w:val="00A37485"/>
    <w:rsid w:val="00A37584"/>
    <w:rsid w:val="00A3762C"/>
    <w:rsid w:val="00A37927"/>
    <w:rsid w:val="00A379E7"/>
    <w:rsid w:val="00A37B81"/>
    <w:rsid w:val="00A37BE7"/>
    <w:rsid w:val="00A37C19"/>
    <w:rsid w:val="00A37D9C"/>
    <w:rsid w:val="00A37EC9"/>
    <w:rsid w:val="00A40044"/>
    <w:rsid w:val="00A401F1"/>
    <w:rsid w:val="00A40310"/>
    <w:rsid w:val="00A406F4"/>
    <w:rsid w:val="00A40729"/>
    <w:rsid w:val="00A40736"/>
    <w:rsid w:val="00A410D6"/>
    <w:rsid w:val="00A411D5"/>
    <w:rsid w:val="00A411E0"/>
    <w:rsid w:val="00A415FD"/>
    <w:rsid w:val="00A418C7"/>
    <w:rsid w:val="00A419AA"/>
    <w:rsid w:val="00A419CB"/>
    <w:rsid w:val="00A41D49"/>
    <w:rsid w:val="00A41D7E"/>
    <w:rsid w:val="00A42112"/>
    <w:rsid w:val="00A42281"/>
    <w:rsid w:val="00A42398"/>
    <w:rsid w:val="00A4246E"/>
    <w:rsid w:val="00A42502"/>
    <w:rsid w:val="00A42673"/>
    <w:rsid w:val="00A42703"/>
    <w:rsid w:val="00A42D4A"/>
    <w:rsid w:val="00A42E31"/>
    <w:rsid w:val="00A42FBA"/>
    <w:rsid w:val="00A4311D"/>
    <w:rsid w:val="00A43191"/>
    <w:rsid w:val="00A431BF"/>
    <w:rsid w:val="00A43234"/>
    <w:rsid w:val="00A433DC"/>
    <w:rsid w:val="00A43893"/>
    <w:rsid w:val="00A43CA6"/>
    <w:rsid w:val="00A43DD0"/>
    <w:rsid w:val="00A43F16"/>
    <w:rsid w:val="00A440DC"/>
    <w:rsid w:val="00A44126"/>
    <w:rsid w:val="00A441B1"/>
    <w:rsid w:val="00A442EC"/>
    <w:rsid w:val="00A4435B"/>
    <w:rsid w:val="00A44436"/>
    <w:rsid w:val="00A44584"/>
    <w:rsid w:val="00A445AA"/>
    <w:rsid w:val="00A448B4"/>
    <w:rsid w:val="00A44938"/>
    <w:rsid w:val="00A449B8"/>
    <w:rsid w:val="00A44ECA"/>
    <w:rsid w:val="00A45399"/>
    <w:rsid w:val="00A45424"/>
    <w:rsid w:val="00A45493"/>
    <w:rsid w:val="00A45544"/>
    <w:rsid w:val="00A45A25"/>
    <w:rsid w:val="00A45F84"/>
    <w:rsid w:val="00A45FC4"/>
    <w:rsid w:val="00A45FEC"/>
    <w:rsid w:val="00A46046"/>
    <w:rsid w:val="00A46091"/>
    <w:rsid w:val="00A460A8"/>
    <w:rsid w:val="00A4614C"/>
    <w:rsid w:val="00A463B2"/>
    <w:rsid w:val="00A463D9"/>
    <w:rsid w:val="00A4648F"/>
    <w:rsid w:val="00A46559"/>
    <w:rsid w:val="00A46929"/>
    <w:rsid w:val="00A46B04"/>
    <w:rsid w:val="00A46BAB"/>
    <w:rsid w:val="00A47060"/>
    <w:rsid w:val="00A47178"/>
    <w:rsid w:val="00A472AC"/>
    <w:rsid w:val="00A472D5"/>
    <w:rsid w:val="00A47803"/>
    <w:rsid w:val="00A47BE5"/>
    <w:rsid w:val="00A47C55"/>
    <w:rsid w:val="00A50012"/>
    <w:rsid w:val="00A5010D"/>
    <w:rsid w:val="00A50150"/>
    <w:rsid w:val="00A501E4"/>
    <w:rsid w:val="00A503CF"/>
    <w:rsid w:val="00A50441"/>
    <w:rsid w:val="00A50618"/>
    <w:rsid w:val="00A5084F"/>
    <w:rsid w:val="00A50BC7"/>
    <w:rsid w:val="00A50C4E"/>
    <w:rsid w:val="00A50EAD"/>
    <w:rsid w:val="00A5112C"/>
    <w:rsid w:val="00A51136"/>
    <w:rsid w:val="00A51398"/>
    <w:rsid w:val="00A51586"/>
    <w:rsid w:val="00A5158C"/>
    <w:rsid w:val="00A515AD"/>
    <w:rsid w:val="00A516D8"/>
    <w:rsid w:val="00A518B4"/>
    <w:rsid w:val="00A51A1A"/>
    <w:rsid w:val="00A51A9D"/>
    <w:rsid w:val="00A51BED"/>
    <w:rsid w:val="00A51C34"/>
    <w:rsid w:val="00A51DA3"/>
    <w:rsid w:val="00A51F87"/>
    <w:rsid w:val="00A5214E"/>
    <w:rsid w:val="00A52265"/>
    <w:rsid w:val="00A522C2"/>
    <w:rsid w:val="00A52328"/>
    <w:rsid w:val="00A523A5"/>
    <w:rsid w:val="00A524CD"/>
    <w:rsid w:val="00A52570"/>
    <w:rsid w:val="00A52637"/>
    <w:rsid w:val="00A529D8"/>
    <w:rsid w:val="00A52EBD"/>
    <w:rsid w:val="00A52F4A"/>
    <w:rsid w:val="00A530DE"/>
    <w:rsid w:val="00A5359D"/>
    <w:rsid w:val="00A53793"/>
    <w:rsid w:val="00A53962"/>
    <w:rsid w:val="00A53992"/>
    <w:rsid w:val="00A53AEA"/>
    <w:rsid w:val="00A53B77"/>
    <w:rsid w:val="00A53BA8"/>
    <w:rsid w:val="00A53C5B"/>
    <w:rsid w:val="00A53DC2"/>
    <w:rsid w:val="00A53DC9"/>
    <w:rsid w:val="00A54169"/>
    <w:rsid w:val="00A54192"/>
    <w:rsid w:val="00A5434F"/>
    <w:rsid w:val="00A543A9"/>
    <w:rsid w:val="00A54551"/>
    <w:rsid w:val="00A5473D"/>
    <w:rsid w:val="00A5492C"/>
    <w:rsid w:val="00A54B20"/>
    <w:rsid w:val="00A54B26"/>
    <w:rsid w:val="00A54B80"/>
    <w:rsid w:val="00A54E31"/>
    <w:rsid w:val="00A55228"/>
    <w:rsid w:val="00A55243"/>
    <w:rsid w:val="00A554FC"/>
    <w:rsid w:val="00A55592"/>
    <w:rsid w:val="00A55630"/>
    <w:rsid w:val="00A5569A"/>
    <w:rsid w:val="00A556FD"/>
    <w:rsid w:val="00A55709"/>
    <w:rsid w:val="00A55A18"/>
    <w:rsid w:val="00A55B3F"/>
    <w:rsid w:val="00A55C46"/>
    <w:rsid w:val="00A55D4D"/>
    <w:rsid w:val="00A55F02"/>
    <w:rsid w:val="00A56056"/>
    <w:rsid w:val="00A562C7"/>
    <w:rsid w:val="00A564E9"/>
    <w:rsid w:val="00A56628"/>
    <w:rsid w:val="00A567EE"/>
    <w:rsid w:val="00A567F8"/>
    <w:rsid w:val="00A568EE"/>
    <w:rsid w:val="00A56929"/>
    <w:rsid w:val="00A56A98"/>
    <w:rsid w:val="00A56B71"/>
    <w:rsid w:val="00A56DF5"/>
    <w:rsid w:val="00A56F49"/>
    <w:rsid w:val="00A57018"/>
    <w:rsid w:val="00A570A1"/>
    <w:rsid w:val="00A57175"/>
    <w:rsid w:val="00A57184"/>
    <w:rsid w:val="00A57196"/>
    <w:rsid w:val="00A57449"/>
    <w:rsid w:val="00A5757A"/>
    <w:rsid w:val="00A5778F"/>
    <w:rsid w:val="00A579F5"/>
    <w:rsid w:val="00A57AA5"/>
    <w:rsid w:val="00A57BB3"/>
    <w:rsid w:val="00A57D56"/>
    <w:rsid w:val="00A57DFD"/>
    <w:rsid w:val="00A57ECB"/>
    <w:rsid w:val="00A57F45"/>
    <w:rsid w:val="00A60357"/>
    <w:rsid w:val="00A6039A"/>
    <w:rsid w:val="00A603D0"/>
    <w:rsid w:val="00A603F9"/>
    <w:rsid w:val="00A6055A"/>
    <w:rsid w:val="00A60716"/>
    <w:rsid w:val="00A60729"/>
    <w:rsid w:val="00A6087F"/>
    <w:rsid w:val="00A60A7E"/>
    <w:rsid w:val="00A60B2B"/>
    <w:rsid w:val="00A60EF6"/>
    <w:rsid w:val="00A61024"/>
    <w:rsid w:val="00A6128E"/>
    <w:rsid w:val="00A612E3"/>
    <w:rsid w:val="00A6168F"/>
    <w:rsid w:val="00A61694"/>
    <w:rsid w:val="00A61968"/>
    <w:rsid w:val="00A61B1D"/>
    <w:rsid w:val="00A61B70"/>
    <w:rsid w:val="00A61C40"/>
    <w:rsid w:val="00A61CEA"/>
    <w:rsid w:val="00A61D88"/>
    <w:rsid w:val="00A61E31"/>
    <w:rsid w:val="00A61F4D"/>
    <w:rsid w:val="00A6220D"/>
    <w:rsid w:val="00A622AB"/>
    <w:rsid w:val="00A623FF"/>
    <w:rsid w:val="00A62439"/>
    <w:rsid w:val="00A6253B"/>
    <w:rsid w:val="00A6264D"/>
    <w:rsid w:val="00A628EF"/>
    <w:rsid w:val="00A62CED"/>
    <w:rsid w:val="00A62D1D"/>
    <w:rsid w:val="00A62E77"/>
    <w:rsid w:val="00A62E95"/>
    <w:rsid w:val="00A63039"/>
    <w:rsid w:val="00A63097"/>
    <w:rsid w:val="00A632BD"/>
    <w:rsid w:val="00A6332A"/>
    <w:rsid w:val="00A633F3"/>
    <w:rsid w:val="00A634BA"/>
    <w:rsid w:val="00A635A0"/>
    <w:rsid w:val="00A6375E"/>
    <w:rsid w:val="00A63803"/>
    <w:rsid w:val="00A63911"/>
    <w:rsid w:val="00A63928"/>
    <w:rsid w:val="00A63BD5"/>
    <w:rsid w:val="00A63D5A"/>
    <w:rsid w:val="00A63F20"/>
    <w:rsid w:val="00A63F85"/>
    <w:rsid w:val="00A64272"/>
    <w:rsid w:val="00A64317"/>
    <w:rsid w:val="00A6431C"/>
    <w:rsid w:val="00A645C1"/>
    <w:rsid w:val="00A64F86"/>
    <w:rsid w:val="00A65002"/>
    <w:rsid w:val="00A65094"/>
    <w:rsid w:val="00A65224"/>
    <w:rsid w:val="00A6536A"/>
    <w:rsid w:val="00A65394"/>
    <w:rsid w:val="00A65AA0"/>
    <w:rsid w:val="00A65B3E"/>
    <w:rsid w:val="00A65B8B"/>
    <w:rsid w:val="00A65D11"/>
    <w:rsid w:val="00A65EB9"/>
    <w:rsid w:val="00A663B4"/>
    <w:rsid w:val="00A66530"/>
    <w:rsid w:val="00A66545"/>
    <w:rsid w:val="00A66600"/>
    <w:rsid w:val="00A667AC"/>
    <w:rsid w:val="00A6682E"/>
    <w:rsid w:val="00A668B8"/>
    <w:rsid w:val="00A668D1"/>
    <w:rsid w:val="00A669F1"/>
    <w:rsid w:val="00A66AAC"/>
    <w:rsid w:val="00A66B1B"/>
    <w:rsid w:val="00A66D72"/>
    <w:rsid w:val="00A670F2"/>
    <w:rsid w:val="00A6719E"/>
    <w:rsid w:val="00A6751C"/>
    <w:rsid w:val="00A67540"/>
    <w:rsid w:val="00A677AC"/>
    <w:rsid w:val="00A678F6"/>
    <w:rsid w:val="00A67A45"/>
    <w:rsid w:val="00A67AB3"/>
    <w:rsid w:val="00A67AC8"/>
    <w:rsid w:val="00A67C86"/>
    <w:rsid w:val="00A67F92"/>
    <w:rsid w:val="00A70291"/>
    <w:rsid w:val="00A70493"/>
    <w:rsid w:val="00A704DA"/>
    <w:rsid w:val="00A705AA"/>
    <w:rsid w:val="00A70905"/>
    <w:rsid w:val="00A70985"/>
    <w:rsid w:val="00A709DC"/>
    <w:rsid w:val="00A70A55"/>
    <w:rsid w:val="00A70D4B"/>
    <w:rsid w:val="00A70DB1"/>
    <w:rsid w:val="00A71068"/>
    <w:rsid w:val="00A71123"/>
    <w:rsid w:val="00A712DE"/>
    <w:rsid w:val="00A715D2"/>
    <w:rsid w:val="00A7162C"/>
    <w:rsid w:val="00A71748"/>
    <w:rsid w:val="00A7181E"/>
    <w:rsid w:val="00A71C33"/>
    <w:rsid w:val="00A71CB9"/>
    <w:rsid w:val="00A71D10"/>
    <w:rsid w:val="00A72031"/>
    <w:rsid w:val="00A7203A"/>
    <w:rsid w:val="00A720F9"/>
    <w:rsid w:val="00A72425"/>
    <w:rsid w:val="00A726C9"/>
    <w:rsid w:val="00A72712"/>
    <w:rsid w:val="00A7273B"/>
    <w:rsid w:val="00A7278A"/>
    <w:rsid w:val="00A727E8"/>
    <w:rsid w:val="00A728E6"/>
    <w:rsid w:val="00A729EF"/>
    <w:rsid w:val="00A72A91"/>
    <w:rsid w:val="00A72C5B"/>
    <w:rsid w:val="00A72CBB"/>
    <w:rsid w:val="00A72D2E"/>
    <w:rsid w:val="00A72D7B"/>
    <w:rsid w:val="00A72F44"/>
    <w:rsid w:val="00A7319F"/>
    <w:rsid w:val="00A733AF"/>
    <w:rsid w:val="00A7363E"/>
    <w:rsid w:val="00A7375D"/>
    <w:rsid w:val="00A737A7"/>
    <w:rsid w:val="00A73935"/>
    <w:rsid w:val="00A73AFD"/>
    <w:rsid w:val="00A73C15"/>
    <w:rsid w:val="00A73D7F"/>
    <w:rsid w:val="00A73DCB"/>
    <w:rsid w:val="00A73F54"/>
    <w:rsid w:val="00A73FB8"/>
    <w:rsid w:val="00A7401A"/>
    <w:rsid w:val="00A740CD"/>
    <w:rsid w:val="00A741C5"/>
    <w:rsid w:val="00A74390"/>
    <w:rsid w:val="00A743EC"/>
    <w:rsid w:val="00A74418"/>
    <w:rsid w:val="00A746D1"/>
    <w:rsid w:val="00A747B6"/>
    <w:rsid w:val="00A74894"/>
    <w:rsid w:val="00A74934"/>
    <w:rsid w:val="00A74964"/>
    <w:rsid w:val="00A74AAB"/>
    <w:rsid w:val="00A74B89"/>
    <w:rsid w:val="00A74B95"/>
    <w:rsid w:val="00A74BD9"/>
    <w:rsid w:val="00A74CFE"/>
    <w:rsid w:val="00A74E1D"/>
    <w:rsid w:val="00A74E65"/>
    <w:rsid w:val="00A74F59"/>
    <w:rsid w:val="00A7538C"/>
    <w:rsid w:val="00A753DF"/>
    <w:rsid w:val="00A7549F"/>
    <w:rsid w:val="00A75551"/>
    <w:rsid w:val="00A75577"/>
    <w:rsid w:val="00A756A0"/>
    <w:rsid w:val="00A7580D"/>
    <w:rsid w:val="00A7585B"/>
    <w:rsid w:val="00A7598F"/>
    <w:rsid w:val="00A75AD1"/>
    <w:rsid w:val="00A75E06"/>
    <w:rsid w:val="00A75EF5"/>
    <w:rsid w:val="00A7602B"/>
    <w:rsid w:val="00A765AD"/>
    <w:rsid w:val="00A76937"/>
    <w:rsid w:val="00A76980"/>
    <w:rsid w:val="00A76B27"/>
    <w:rsid w:val="00A76B59"/>
    <w:rsid w:val="00A76BCF"/>
    <w:rsid w:val="00A76C5B"/>
    <w:rsid w:val="00A76C5E"/>
    <w:rsid w:val="00A76EB2"/>
    <w:rsid w:val="00A7723C"/>
    <w:rsid w:val="00A776A1"/>
    <w:rsid w:val="00A77773"/>
    <w:rsid w:val="00A77824"/>
    <w:rsid w:val="00A77880"/>
    <w:rsid w:val="00A77D44"/>
    <w:rsid w:val="00A77DE1"/>
    <w:rsid w:val="00A77F83"/>
    <w:rsid w:val="00A77F8E"/>
    <w:rsid w:val="00A802C9"/>
    <w:rsid w:val="00A80385"/>
    <w:rsid w:val="00A8044C"/>
    <w:rsid w:val="00A804D4"/>
    <w:rsid w:val="00A805DD"/>
    <w:rsid w:val="00A805F4"/>
    <w:rsid w:val="00A809D7"/>
    <w:rsid w:val="00A80B66"/>
    <w:rsid w:val="00A80BDE"/>
    <w:rsid w:val="00A80DF4"/>
    <w:rsid w:val="00A80F5F"/>
    <w:rsid w:val="00A8107D"/>
    <w:rsid w:val="00A812E5"/>
    <w:rsid w:val="00A816B5"/>
    <w:rsid w:val="00A81838"/>
    <w:rsid w:val="00A8185D"/>
    <w:rsid w:val="00A8192D"/>
    <w:rsid w:val="00A81AD8"/>
    <w:rsid w:val="00A81C49"/>
    <w:rsid w:val="00A81CF0"/>
    <w:rsid w:val="00A81D2C"/>
    <w:rsid w:val="00A820BB"/>
    <w:rsid w:val="00A822F3"/>
    <w:rsid w:val="00A82373"/>
    <w:rsid w:val="00A824F8"/>
    <w:rsid w:val="00A825B8"/>
    <w:rsid w:val="00A82671"/>
    <w:rsid w:val="00A826B6"/>
    <w:rsid w:val="00A82733"/>
    <w:rsid w:val="00A82864"/>
    <w:rsid w:val="00A8286D"/>
    <w:rsid w:val="00A82A50"/>
    <w:rsid w:val="00A82AB7"/>
    <w:rsid w:val="00A82C6F"/>
    <w:rsid w:val="00A82C79"/>
    <w:rsid w:val="00A82CE2"/>
    <w:rsid w:val="00A82D2B"/>
    <w:rsid w:val="00A82E4C"/>
    <w:rsid w:val="00A82E86"/>
    <w:rsid w:val="00A82F00"/>
    <w:rsid w:val="00A82F34"/>
    <w:rsid w:val="00A8306E"/>
    <w:rsid w:val="00A83702"/>
    <w:rsid w:val="00A83752"/>
    <w:rsid w:val="00A837AF"/>
    <w:rsid w:val="00A83821"/>
    <w:rsid w:val="00A83D09"/>
    <w:rsid w:val="00A83F12"/>
    <w:rsid w:val="00A83F20"/>
    <w:rsid w:val="00A83F53"/>
    <w:rsid w:val="00A84166"/>
    <w:rsid w:val="00A842B0"/>
    <w:rsid w:val="00A84495"/>
    <w:rsid w:val="00A84775"/>
    <w:rsid w:val="00A84B47"/>
    <w:rsid w:val="00A84D1B"/>
    <w:rsid w:val="00A850CC"/>
    <w:rsid w:val="00A850CD"/>
    <w:rsid w:val="00A8511C"/>
    <w:rsid w:val="00A853E8"/>
    <w:rsid w:val="00A85564"/>
    <w:rsid w:val="00A8585B"/>
    <w:rsid w:val="00A859F8"/>
    <w:rsid w:val="00A85AD4"/>
    <w:rsid w:val="00A85B04"/>
    <w:rsid w:val="00A85B6A"/>
    <w:rsid w:val="00A85EF4"/>
    <w:rsid w:val="00A85F05"/>
    <w:rsid w:val="00A86062"/>
    <w:rsid w:val="00A86133"/>
    <w:rsid w:val="00A86144"/>
    <w:rsid w:val="00A861A8"/>
    <w:rsid w:val="00A861C1"/>
    <w:rsid w:val="00A86240"/>
    <w:rsid w:val="00A8651E"/>
    <w:rsid w:val="00A866E3"/>
    <w:rsid w:val="00A86704"/>
    <w:rsid w:val="00A868C2"/>
    <w:rsid w:val="00A869DF"/>
    <w:rsid w:val="00A86A70"/>
    <w:rsid w:val="00A86D2F"/>
    <w:rsid w:val="00A8726E"/>
    <w:rsid w:val="00A875F0"/>
    <w:rsid w:val="00A877BC"/>
    <w:rsid w:val="00A877F8"/>
    <w:rsid w:val="00A87880"/>
    <w:rsid w:val="00A87C26"/>
    <w:rsid w:val="00A87CD9"/>
    <w:rsid w:val="00A87D8A"/>
    <w:rsid w:val="00A87E2D"/>
    <w:rsid w:val="00A901FA"/>
    <w:rsid w:val="00A904C9"/>
    <w:rsid w:val="00A90516"/>
    <w:rsid w:val="00A9088F"/>
    <w:rsid w:val="00A90B19"/>
    <w:rsid w:val="00A90C04"/>
    <w:rsid w:val="00A90C05"/>
    <w:rsid w:val="00A90EAA"/>
    <w:rsid w:val="00A90F0F"/>
    <w:rsid w:val="00A9112A"/>
    <w:rsid w:val="00A911C3"/>
    <w:rsid w:val="00A91215"/>
    <w:rsid w:val="00A91445"/>
    <w:rsid w:val="00A915DD"/>
    <w:rsid w:val="00A91790"/>
    <w:rsid w:val="00A91838"/>
    <w:rsid w:val="00A91989"/>
    <w:rsid w:val="00A91B26"/>
    <w:rsid w:val="00A91EBF"/>
    <w:rsid w:val="00A9204E"/>
    <w:rsid w:val="00A92243"/>
    <w:rsid w:val="00A92266"/>
    <w:rsid w:val="00A9256F"/>
    <w:rsid w:val="00A92738"/>
    <w:rsid w:val="00A92759"/>
    <w:rsid w:val="00A9291B"/>
    <w:rsid w:val="00A92B3E"/>
    <w:rsid w:val="00A92EEB"/>
    <w:rsid w:val="00A93129"/>
    <w:rsid w:val="00A93271"/>
    <w:rsid w:val="00A9353B"/>
    <w:rsid w:val="00A938F4"/>
    <w:rsid w:val="00A93D8E"/>
    <w:rsid w:val="00A93E0A"/>
    <w:rsid w:val="00A93EAE"/>
    <w:rsid w:val="00A944D0"/>
    <w:rsid w:val="00A947E0"/>
    <w:rsid w:val="00A948D2"/>
    <w:rsid w:val="00A94A9F"/>
    <w:rsid w:val="00A94B62"/>
    <w:rsid w:val="00A94C2B"/>
    <w:rsid w:val="00A9501E"/>
    <w:rsid w:val="00A952D1"/>
    <w:rsid w:val="00A954C5"/>
    <w:rsid w:val="00A95626"/>
    <w:rsid w:val="00A9583C"/>
    <w:rsid w:val="00A958FE"/>
    <w:rsid w:val="00A95AD2"/>
    <w:rsid w:val="00A95D50"/>
    <w:rsid w:val="00A95F49"/>
    <w:rsid w:val="00A95FAD"/>
    <w:rsid w:val="00A96086"/>
    <w:rsid w:val="00A960E6"/>
    <w:rsid w:val="00A96378"/>
    <w:rsid w:val="00A963D8"/>
    <w:rsid w:val="00A964CE"/>
    <w:rsid w:val="00A9662C"/>
    <w:rsid w:val="00A96766"/>
    <w:rsid w:val="00A967F6"/>
    <w:rsid w:val="00A969AE"/>
    <w:rsid w:val="00A96A82"/>
    <w:rsid w:val="00A96A92"/>
    <w:rsid w:val="00A96B82"/>
    <w:rsid w:val="00A96BBE"/>
    <w:rsid w:val="00A96F4C"/>
    <w:rsid w:val="00A97172"/>
    <w:rsid w:val="00A972FD"/>
    <w:rsid w:val="00A97325"/>
    <w:rsid w:val="00A97330"/>
    <w:rsid w:val="00A97424"/>
    <w:rsid w:val="00A974AA"/>
    <w:rsid w:val="00A975B6"/>
    <w:rsid w:val="00A97736"/>
    <w:rsid w:val="00A9774C"/>
    <w:rsid w:val="00A97754"/>
    <w:rsid w:val="00A978D8"/>
    <w:rsid w:val="00A9793C"/>
    <w:rsid w:val="00A97DD5"/>
    <w:rsid w:val="00A97DD9"/>
    <w:rsid w:val="00A97F77"/>
    <w:rsid w:val="00A97FB1"/>
    <w:rsid w:val="00A97FB5"/>
    <w:rsid w:val="00AA0146"/>
    <w:rsid w:val="00AA01E3"/>
    <w:rsid w:val="00AA052F"/>
    <w:rsid w:val="00AA05B7"/>
    <w:rsid w:val="00AA0680"/>
    <w:rsid w:val="00AA06E3"/>
    <w:rsid w:val="00AA0907"/>
    <w:rsid w:val="00AA09E6"/>
    <w:rsid w:val="00AA0A7B"/>
    <w:rsid w:val="00AA0C31"/>
    <w:rsid w:val="00AA0C40"/>
    <w:rsid w:val="00AA0D59"/>
    <w:rsid w:val="00AA0F7E"/>
    <w:rsid w:val="00AA0FB8"/>
    <w:rsid w:val="00AA1035"/>
    <w:rsid w:val="00AA121B"/>
    <w:rsid w:val="00AA154D"/>
    <w:rsid w:val="00AA175F"/>
    <w:rsid w:val="00AA17B3"/>
    <w:rsid w:val="00AA1AD0"/>
    <w:rsid w:val="00AA1B4C"/>
    <w:rsid w:val="00AA1D43"/>
    <w:rsid w:val="00AA1FD4"/>
    <w:rsid w:val="00AA2146"/>
    <w:rsid w:val="00AA22AE"/>
    <w:rsid w:val="00AA237B"/>
    <w:rsid w:val="00AA27BF"/>
    <w:rsid w:val="00AA2B42"/>
    <w:rsid w:val="00AA2FF6"/>
    <w:rsid w:val="00AA30AF"/>
    <w:rsid w:val="00AA3328"/>
    <w:rsid w:val="00AA33FE"/>
    <w:rsid w:val="00AA36D4"/>
    <w:rsid w:val="00AA36E6"/>
    <w:rsid w:val="00AA37F2"/>
    <w:rsid w:val="00AA3911"/>
    <w:rsid w:val="00AA3BB7"/>
    <w:rsid w:val="00AA3CAC"/>
    <w:rsid w:val="00AA4198"/>
    <w:rsid w:val="00AA4225"/>
    <w:rsid w:val="00AA424E"/>
    <w:rsid w:val="00AA4424"/>
    <w:rsid w:val="00AA4663"/>
    <w:rsid w:val="00AA471C"/>
    <w:rsid w:val="00AA4B75"/>
    <w:rsid w:val="00AA4BA6"/>
    <w:rsid w:val="00AA4DB8"/>
    <w:rsid w:val="00AA4DF9"/>
    <w:rsid w:val="00AA4EF7"/>
    <w:rsid w:val="00AA51ED"/>
    <w:rsid w:val="00AA5219"/>
    <w:rsid w:val="00AA5315"/>
    <w:rsid w:val="00AA5505"/>
    <w:rsid w:val="00AA5551"/>
    <w:rsid w:val="00AA5592"/>
    <w:rsid w:val="00AA55DE"/>
    <w:rsid w:val="00AA5669"/>
    <w:rsid w:val="00AA5711"/>
    <w:rsid w:val="00AA59BD"/>
    <w:rsid w:val="00AA5AB3"/>
    <w:rsid w:val="00AA5AEC"/>
    <w:rsid w:val="00AA5C49"/>
    <w:rsid w:val="00AA5CC7"/>
    <w:rsid w:val="00AA6145"/>
    <w:rsid w:val="00AA6345"/>
    <w:rsid w:val="00AA647B"/>
    <w:rsid w:val="00AA64B0"/>
    <w:rsid w:val="00AA66E2"/>
    <w:rsid w:val="00AA689E"/>
    <w:rsid w:val="00AA68AF"/>
    <w:rsid w:val="00AA68D3"/>
    <w:rsid w:val="00AA6922"/>
    <w:rsid w:val="00AA6975"/>
    <w:rsid w:val="00AA6A1D"/>
    <w:rsid w:val="00AA6ACC"/>
    <w:rsid w:val="00AA6BDA"/>
    <w:rsid w:val="00AA6C9E"/>
    <w:rsid w:val="00AA6D4D"/>
    <w:rsid w:val="00AA6E6D"/>
    <w:rsid w:val="00AA6F9E"/>
    <w:rsid w:val="00AA7158"/>
    <w:rsid w:val="00AA7310"/>
    <w:rsid w:val="00AA7576"/>
    <w:rsid w:val="00AA770A"/>
    <w:rsid w:val="00AA7D0D"/>
    <w:rsid w:val="00AB032C"/>
    <w:rsid w:val="00AB0527"/>
    <w:rsid w:val="00AB055B"/>
    <w:rsid w:val="00AB05DD"/>
    <w:rsid w:val="00AB076C"/>
    <w:rsid w:val="00AB07B7"/>
    <w:rsid w:val="00AB07E8"/>
    <w:rsid w:val="00AB0975"/>
    <w:rsid w:val="00AB0D11"/>
    <w:rsid w:val="00AB0D6C"/>
    <w:rsid w:val="00AB0D72"/>
    <w:rsid w:val="00AB0F1B"/>
    <w:rsid w:val="00AB14A2"/>
    <w:rsid w:val="00AB188B"/>
    <w:rsid w:val="00AB1A8B"/>
    <w:rsid w:val="00AB1AD9"/>
    <w:rsid w:val="00AB1EEF"/>
    <w:rsid w:val="00AB1FF2"/>
    <w:rsid w:val="00AB217C"/>
    <w:rsid w:val="00AB24D1"/>
    <w:rsid w:val="00AB25DC"/>
    <w:rsid w:val="00AB261B"/>
    <w:rsid w:val="00AB285F"/>
    <w:rsid w:val="00AB2928"/>
    <w:rsid w:val="00AB2A1C"/>
    <w:rsid w:val="00AB2B15"/>
    <w:rsid w:val="00AB2BFA"/>
    <w:rsid w:val="00AB3034"/>
    <w:rsid w:val="00AB3435"/>
    <w:rsid w:val="00AB35B9"/>
    <w:rsid w:val="00AB364C"/>
    <w:rsid w:val="00AB36CF"/>
    <w:rsid w:val="00AB3717"/>
    <w:rsid w:val="00AB4051"/>
    <w:rsid w:val="00AB438E"/>
    <w:rsid w:val="00AB46D9"/>
    <w:rsid w:val="00AB4780"/>
    <w:rsid w:val="00AB4A94"/>
    <w:rsid w:val="00AB4A97"/>
    <w:rsid w:val="00AB4AD0"/>
    <w:rsid w:val="00AB4E10"/>
    <w:rsid w:val="00AB4FF0"/>
    <w:rsid w:val="00AB50EF"/>
    <w:rsid w:val="00AB5128"/>
    <w:rsid w:val="00AB5676"/>
    <w:rsid w:val="00AB569E"/>
    <w:rsid w:val="00AB5B74"/>
    <w:rsid w:val="00AB5BFD"/>
    <w:rsid w:val="00AB5C1F"/>
    <w:rsid w:val="00AB5C3E"/>
    <w:rsid w:val="00AB5D8B"/>
    <w:rsid w:val="00AB5F70"/>
    <w:rsid w:val="00AB60BF"/>
    <w:rsid w:val="00AB60C4"/>
    <w:rsid w:val="00AB60EE"/>
    <w:rsid w:val="00AB61D8"/>
    <w:rsid w:val="00AB629B"/>
    <w:rsid w:val="00AB632E"/>
    <w:rsid w:val="00AB6354"/>
    <w:rsid w:val="00AB64B9"/>
    <w:rsid w:val="00AB6529"/>
    <w:rsid w:val="00AB6768"/>
    <w:rsid w:val="00AB6AE3"/>
    <w:rsid w:val="00AB7011"/>
    <w:rsid w:val="00AB7079"/>
    <w:rsid w:val="00AB72E7"/>
    <w:rsid w:val="00AB7452"/>
    <w:rsid w:val="00AB7470"/>
    <w:rsid w:val="00AB748E"/>
    <w:rsid w:val="00AB7560"/>
    <w:rsid w:val="00AB771E"/>
    <w:rsid w:val="00AB7A72"/>
    <w:rsid w:val="00AB7A7E"/>
    <w:rsid w:val="00AB7DDD"/>
    <w:rsid w:val="00AB7E4B"/>
    <w:rsid w:val="00AC0314"/>
    <w:rsid w:val="00AC0BA3"/>
    <w:rsid w:val="00AC0EE3"/>
    <w:rsid w:val="00AC10EF"/>
    <w:rsid w:val="00AC1445"/>
    <w:rsid w:val="00AC16FE"/>
    <w:rsid w:val="00AC189A"/>
    <w:rsid w:val="00AC1BB0"/>
    <w:rsid w:val="00AC1BE3"/>
    <w:rsid w:val="00AC1EAF"/>
    <w:rsid w:val="00AC1EEB"/>
    <w:rsid w:val="00AC21C0"/>
    <w:rsid w:val="00AC22C4"/>
    <w:rsid w:val="00AC24FD"/>
    <w:rsid w:val="00AC295C"/>
    <w:rsid w:val="00AC2A79"/>
    <w:rsid w:val="00AC2EC0"/>
    <w:rsid w:val="00AC2F66"/>
    <w:rsid w:val="00AC3417"/>
    <w:rsid w:val="00AC3523"/>
    <w:rsid w:val="00AC36D9"/>
    <w:rsid w:val="00AC384E"/>
    <w:rsid w:val="00AC385B"/>
    <w:rsid w:val="00AC386B"/>
    <w:rsid w:val="00AC3CB5"/>
    <w:rsid w:val="00AC3E7A"/>
    <w:rsid w:val="00AC3E94"/>
    <w:rsid w:val="00AC3EAB"/>
    <w:rsid w:val="00AC3F89"/>
    <w:rsid w:val="00AC40B7"/>
    <w:rsid w:val="00AC410F"/>
    <w:rsid w:val="00AC43FB"/>
    <w:rsid w:val="00AC45A2"/>
    <w:rsid w:val="00AC4639"/>
    <w:rsid w:val="00AC468C"/>
    <w:rsid w:val="00AC4B63"/>
    <w:rsid w:val="00AC4DC1"/>
    <w:rsid w:val="00AC4E25"/>
    <w:rsid w:val="00AC4F4A"/>
    <w:rsid w:val="00AC4F95"/>
    <w:rsid w:val="00AC5052"/>
    <w:rsid w:val="00AC549E"/>
    <w:rsid w:val="00AC5959"/>
    <w:rsid w:val="00AC5C83"/>
    <w:rsid w:val="00AC5D2B"/>
    <w:rsid w:val="00AC5F62"/>
    <w:rsid w:val="00AC60D1"/>
    <w:rsid w:val="00AC61EF"/>
    <w:rsid w:val="00AC6274"/>
    <w:rsid w:val="00AC62BA"/>
    <w:rsid w:val="00AC62F3"/>
    <w:rsid w:val="00AC6385"/>
    <w:rsid w:val="00AC63AE"/>
    <w:rsid w:val="00AC63DB"/>
    <w:rsid w:val="00AC6602"/>
    <w:rsid w:val="00AC6622"/>
    <w:rsid w:val="00AC66D0"/>
    <w:rsid w:val="00AC687B"/>
    <w:rsid w:val="00AC6A90"/>
    <w:rsid w:val="00AC6E0E"/>
    <w:rsid w:val="00AC6E8A"/>
    <w:rsid w:val="00AC6F7E"/>
    <w:rsid w:val="00AC730C"/>
    <w:rsid w:val="00AC73A8"/>
    <w:rsid w:val="00AC758A"/>
    <w:rsid w:val="00AC75BE"/>
    <w:rsid w:val="00AC763F"/>
    <w:rsid w:val="00AC770B"/>
    <w:rsid w:val="00AC7722"/>
    <w:rsid w:val="00AC7832"/>
    <w:rsid w:val="00AC787A"/>
    <w:rsid w:val="00AC789A"/>
    <w:rsid w:val="00AC7ADD"/>
    <w:rsid w:val="00AC7EB4"/>
    <w:rsid w:val="00AD08DA"/>
    <w:rsid w:val="00AD09CF"/>
    <w:rsid w:val="00AD0A9C"/>
    <w:rsid w:val="00AD0AAC"/>
    <w:rsid w:val="00AD0C74"/>
    <w:rsid w:val="00AD0D02"/>
    <w:rsid w:val="00AD1156"/>
    <w:rsid w:val="00AD1359"/>
    <w:rsid w:val="00AD14FB"/>
    <w:rsid w:val="00AD1526"/>
    <w:rsid w:val="00AD176F"/>
    <w:rsid w:val="00AD1939"/>
    <w:rsid w:val="00AD19F9"/>
    <w:rsid w:val="00AD1B6B"/>
    <w:rsid w:val="00AD1EF7"/>
    <w:rsid w:val="00AD2003"/>
    <w:rsid w:val="00AD2082"/>
    <w:rsid w:val="00AD2191"/>
    <w:rsid w:val="00AD2282"/>
    <w:rsid w:val="00AD2451"/>
    <w:rsid w:val="00AD2572"/>
    <w:rsid w:val="00AD2575"/>
    <w:rsid w:val="00AD257A"/>
    <w:rsid w:val="00AD2687"/>
    <w:rsid w:val="00AD27B4"/>
    <w:rsid w:val="00AD27BA"/>
    <w:rsid w:val="00AD2A45"/>
    <w:rsid w:val="00AD2A9E"/>
    <w:rsid w:val="00AD2CF2"/>
    <w:rsid w:val="00AD2DA8"/>
    <w:rsid w:val="00AD2DE5"/>
    <w:rsid w:val="00AD2E5E"/>
    <w:rsid w:val="00AD2F4D"/>
    <w:rsid w:val="00AD2F74"/>
    <w:rsid w:val="00AD3091"/>
    <w:rsid w:val="00AD309C"/>
    <w:rsid w:val="00AD30F4"/>
    <w:rsid w:val="00AD32B6"/>
    <w:rsid w:val="00AD3397"/>
    <w:rsid w:val="00AD34F9"/>
    <w:rsid w:val="00AD3508"/>
    <w:rsid w:val="00AD358D"/>
    <w:rsid w:val="00AD3672"/>
    <w:rsid w:val="00AD3848"/>
    <w:rsid w:val="00AD38AD"/>
    <w:rsid w:val="00AD3A7E"/>
    <w:rsid w:val="00AD3CB3"/>
    <w:rsid w:val="00AD3EE5"/>
    <w:rsid w:val="00AD4022"/>
    <w:rsid w:val="00AD434E"/>
    <w:rsid w:val="00AD45BF"/>
    <w:rsid w:val="00AD46D3"/>
    <w:rsid w:val="00AD46D6"/>
    <w:rsid w:val="00AD46EC"/>
    <w:rsid w:val="00AD49C7"/>
    <w:rsid w:val="00AD49E3"/>
    <w:rsid w:val="00AD4ABF"/>
    <w:rsid w:val="00AD4AE2"/>
    <w:rsid w:val="00AD4BA0"/>
    <w:rsid w:val="00AD4FCF"/>
    <w:rsid w:val="00AD4FE7"/>
    <w:rsid w:val="00AD501C"/>
    <w:rsid w:val="00AD53F8"/>
    <w:rsid w:val="00AD5405"/>
    <w:rsid w:val="00AD54B1"/>
    <w:rsid w:val="00AD550C"/>
    <w:rsid w:val="00AD56C3"/>
    <w:rsid w:val="00AD5752"/>
    <w:rsid w:val="00AD5842"/>
    <w:rsid w:val="00AD5A96"/>
    <w:rsid w:val="00AD5BC5"/>
    <w:rsid w:val="00AD5C31"/>
    <w:rsid w:val="00AD5E10"/>
    <w:rsid w:val="00AD61C9"/>
    <w:rsid w:val="00AD6249"/>
    <w:rsid w:val="00AD63E9"/>
    <w:rsid w:val="00AD66B9"/>
    <w:rsid w:val="00AD66C7"/>
    <w:rsid w:val="00AD69C3"/>
    <w:rsid w:val="00AD6A83"/>
    <w:rsid w:val="00AD6AB6"/>
    <w:rsid w:val="00AD6D16"/>
    <w:rsid w:val="00AD7027"/>
    <w:rsid w:val="00AD71AE"/>
    <w:rsid w:val="00AD729F"/>
    <w:rsid w:val="00AD72F4"/>
    <w:rsid w:val="00AD7369"/>
    <w:rsid w:val="00AD73AD"/>
    <w:rsid w:val="00AD7427"/>
    <w:rsid w:val="00AD765C"/>
    <w:rsid w:val="00AD77AD"/>
    <w:rsid w:val="00AD785F"/>
    <w:rsid w:val="00AD795F"/>
    <w:rsid w:val="00AD7C9C"/>
    <w:rsid w:val="00AD7E45"/>
    <w:rsid w:val="00AE01B7"/>
    <w:rsid w:val="00AE04C8"/>
    <w:rsid w:val="00AE058D"/>
    <w:rsid w:val="00AE06A3"/>
    <w:rsid w:val="00AE075D"/>
    <w:rsid w:val="00AE07B4"/>
    <w:rsid w:val="00AE0881"/>
    <w:rsid w:val="00AE0A8C"/>
    <w:rsid w:val="00AE0B41"/>
    <w:rsid w:val="00AE0B82"/>
    <w:rsid w:val="00AE0B8D"/>
    <w:rsid w:val="00AE0CA7"/>
    <w:rsid w:val="00AE0E29"/>
    <w:rsid w:val="00AE0E2B"/>
    <w:rsid w:val="00AE1053"/>
    <w:rsid w:val="00AE13F5"/>
    <w:rsid w:val="00AE14B9"/>
    <w:rsid w:val="00AE1719"/>
    <w:rsid w:val="00AE1A5E"/>
    <w:rsid w:val="00AE1D3E"/>
    <w:rsid w:val="00AE2157"/>
    <w:rsid w:val="00AE21F9"/>
    <w:rsid w:val="00AE22CB"/>
    <w:rsid w:val="00AE243E"/>
    <w:rsid w:val="00AE25FC"/>
    <w:rsid w:val="00AE26D1"/>
    <w:rsid w:val="00AE2941"/>
    <w:rsid w:val="00AE2B96"/>
    <w:rsid w:val="00AE2BF7"/>
    <w:rsid w:val="00AE2DD4"/>
    <w:rsid w:val="00AE2F55"/>
    <w:rsid w:val="00AE3073"/>
    <w:rsid w:val="00AE3082"/>
    <w:rsid w:val="00AE3092"/>
    <w:rsid w:val="00AE30AD"/>
    <w:rsid w:val="00AE3193"/>
    <w:rsid w:val="00AE3440"/>
    <w:rsid w:val="00AE359F"/>
    <w:rsid w:val="00AE36D1"/>
    <w:rsid w:val="00AE37F2"/>
    <w:rsid w:val="00AE38E5"/>
    <w:rsid w:val="00AE393D"/>
    <w:rsid w:val="00AE3BE1"/>
    <w:rsid w:val="00AE3C25"/>
    <w:rsid w:val="00AE3D3A"/>
    <w:rsid w:val="00AE3DF7"/>
    <w:rsid w:val="00AE3E2F"/>
    <w:rsid w:val="00AE40C8"/>
    <w:rsid w:val="00AE4613"/>
    <w:rsid w:val="00AE485E"/>
    <w:rsid w:val="00AE488F"/>
    <w:rsid w:val="00AE489E"/>
    <w:rsid w:val="00AE49B2"/>
    <w:rsid w:val="00AE4A19"/>
    <w:rsid w:val="00AE4C97"/>
    <w:rsid w:val="00AE4E3E"/>
    <w:rsid w:val="00AE500D"/>
    <w:rsid w:val="00AE501A"/>
    <w:rsid w:val="00AE514C"/>
    <w:rsid w:val="00AE52E5"/>
    <w:rsid w:val="00AE54A0"/>
    <w:rsid w:val="00AE5599"/>
    <w:rsid w:val="00AE55A0"/>
    <w:rsid w:val="00AE55FD"/>
    <w:rsid w:val="00AE5A9D"/>
    <w:rsid w:val="00AE5F48"/>
    <w:rsid w:val="00AE646B"/>
    <w:rsid w:val="00AE6496"/>
    <w:rsid w:val="00AE64A6"/>
    <w:rsid w:val="00AE64F1"/>
    <w:rsid w:val="00AE6B71"/>
    <w:rsid w:val="00AE6CD8"/>
    <w:rsid w:val="00AE6EB7"/>
    <w:rsid w:val="00AE6EF0"/>
    <w:rsid w:val="00AE6F48"/>
    <w:rsid w:val="00AE749B"/>
    <w:rsid w:val="00AE74AC"/>
    <w:rsid w:val="00AE7529"/>
    <w:rsid w:val="00AE756E"/>
    <w:rsid w:val="00AE75C7"/>
    <w:rsid w:val="00AE7816"/>
    <w:rsid w:val="00AE78D1"/>
    <w:rsid w:val="00AE78FE"/>
    <w:rsid w:val="00AE7F38"/>
    <w:rsid w:val="00AF0034"/>
    <w:rsid w:val="00AF016F"/>
    <w:rsid w:val="00AF01C2"/>
    <w:rsid w:val="00AF01F9"/>
    <w:rsid w:val="00AF0325"/>
    <w:rsid w:val="00AF03B1"/>
    <w:rsid w:val="00AF0647"/>
    <w:rsid w:val="00AF064A"/>
    <w:rsid w:val="00AF067F"/>
    <w:rsid w:val="00AF06D3"/>
    <w:rsid w:val="00AF06F1"/>
    <w:rsid w:val="00AF083F"/>
    <w:rsid w:val="00AF0AF0"/>
    <w:rsid w:val="00AF0B18"/>
    <w:rsid w:val="00AF0C26"/>
    <w:rsid w:val="00AF0D64"/>
    <w:rsid w:val="00AF0D79"/>
    <w:rsid w:val="00AF0FBA"/>
    <w:rsid w:val="00AF10AC"/>
    <w:rsid w:val="00AF11E7"/>
    <w:rsid w:val="00AF11F3"/>
    <w:rsid w:val="00AF15E9"/>
    <w:rsid w:val="00AF1666"/>
    <w:rsid w:val="00AF17B6"/>
    <w:rsid w:val="00AF1C2A"/>
    <w:rsid w:val="00AF1C33"/>
    <w:rsid w:val="00AF1E4B"/>
    <w:rsid w:val="00AF1E90"/>
    <w:rsid w:val="00AF1F8F"/>
    <w:rsid w:val="00AF2006"/>
    <w:rsid w:val="00AF2019"/>
    <w:rsid w:val="00AF205C"/>
    <w:rsid w:val="00AF206A"/>
    <w:rsid w:val="00AF23F0"/>
    <w:rsid w:val="00AF2506"/>
    <w:rsid w:val="00AF26AB"/>
    <w:rsid w:val="00AF28D6"/>
    <w:rsid w:val="00AF2912"/>
    <w:rsid w:val="00AF2C35"/>
    <w:rsid w:val="00AF2D0F"/>
    <w:rsid w:val="00AF30E7"/>
    <w:rsid w:val="00AF31CE"/>
    <w:rsid w:val="00AF3360"/>
    <w:rsid w:val="00AF33E9"/>
    <w:rsid w:val="00AF3586"/>
    <w:rsid w:val="00AF358D"/>
    <w:rsid w:val="00AF3778"/>
    <w:rsid w:val="00AF3976"/>
    <w:rsid w:val="00AF398B"/>
    <w:rsid w:val="00AF3CF5"/>
    <w:rsid w:val="00AF4475"/>
    <w:rsid w:val="00AF4603"/>
    <w:rsid w:val="00AF4787"/>
    <w:rsid w:val="00AF47AD"/>
    <w:rsid w:val="00AF4BF3"/>
    <w:rsid w:val="00AF4C3D"/>
    <w:rsid w:val="00AF4D75"/>
    <w:rsid w:val="00AF4EBE"/>
    <w:rsid w:val="00AF51A0"/>
    <w:rsid w:val="00AF545D"/>
    <w:rsid w:val="00AF5489"/>
    <w:rsid w:val="00AF5629"/>
    <w:rsid w:val="00AF575D"/>
    <w:rsid w:val="00AF5908"/>
    <w:rsid w:val="00AF59F0"/>
    <w:rsid w:val="00AF5A1D"/>
    <w:rsid w:val="00AF5A51"/>
    <w:rsid w:val="00AF5B97"/>
    <w:rsid w:val="00AF5BB7"/>
    <w:rsid w:val="00AF5CF9"/>
    <w:rsid w:val="00AF5E29"/>
    <w:rsid w:val="00AF5F3F"/>
    <w:rsid w:val="00AF5FB7"/>
    <w:rsid w:val="00AF605E"/>
    <w:rsid w:val="00AF622D"/>
    <w:rsid w:val="00AF62AB"/>
    <w:rsid w:val="00AF6468"/>
    <w:rsid w:val="00AF64EF"/>
    <w:rsid w:val="00AF6606"/>
    <w:rsid w:val="00AF6634"/>
    <w:rsid w:val="00AF6864"/>
    <w:rsid w:val="00AF6954"/>
    <w:rsid w:val="00AF6B33"/>
    <w:rsid w:val="00AF6B73"/>
    <w:rsid w:val="00AF6C8B"/>
    <w:rsid w:val="00AF6CAB"/>
    <w:rsid w:val="00AF6DC6"/>
    <w:rsid w:val="00AF6E41"/>
    <w:rsid w:val="00AF6EA7"/>
    <w:rsid w:val="00AF6F16"/>
    <w:rsid w:val="00AF73EB"/>
    <w:rsid w:val="00AF7476"/>
    <w:rsid w:val="00AF7505"/>
    <w:rsid w:val="00AF754D"/>
    <w:rsid w:val="00AF75C7"/>
    <w:rsid w:val="00AF75E3"/>
    <w:rsid w:val="00AF7B5F"/>
    <w:rsid w:val="00AF7C63"/>
    <w:rsid w:val="00AF7D11"/>
    <w:rsid w:val="00AF7D86"/>
    <w:rsid w:val="00AF7DE0"/>
    <w:rsid w:val="00AF7E1F"/>
    <w:rsid w:val="00B000A4"/>
    <w:rsid w:val="00B0025C"/>
    <w:rsid w:val="00B002EB"/>
    <w:rsid w:val="00B0039E"/>
    <w:rsid w:val="00B004BD"/>
    <w:rsid w:val="00B006F4"/>
    <w:rsid w:val="00B0071F"/>
    <w:rsid w:val="00B0072D"/>
    <w:rsid w:val="00B00860"/>
    <w:rsid w:val="00B00A12"/>
    <w:rsid w:val="00B00BA3"/>
    <w:rsid w:val="00B00E24"/>
    <w:rsid w:val="00B01329"/>
    <w:rsid w:val="00B01343"/>
    <w:rsid w:val="00B018CE"/>
    <w:rsid w:val="00B01964"/>
    <w:rsid w:val="00B01E25"/>
    <w:rsid w:val="00B01E7E"/>
    <w:rsid w:val="00B02084"/>
    <w:rsid w:val="00B021B0"/>
    <w:rsid w:val="00B023FD"/>
    <w:rsid w:val="00B02411"/>
    <w:rsid w:val="00B02604"/>
    <w:rsid w:val="00B0261B"/>
    <w:rsid w:val="00B02824"/>
    <w:rsid w:val="00B02843"/>
    <w:rsid w:val="00B02885"/>
    <w:rsid w:val="00B028FE"/>
    <w:rsid w:val="00B0292D"/>
    <w:rsid w:val="00B02AC8"/>
    <w:rsid w:val="00B02F23"/>
    <w:rsid w:val="00B03180"/>
    <w:rsid w:val="00B03284"/>
    <w:rsid w:val="00B0350B"/>
    <w:rsid w:val="00B03693"/>
    <w:rsid w:val="00B03716"/>
    <w:rsid w:val="00B03D1D"/>
    <w:rsid w:val="00B03F28"/>
    <w:rsid w:val="00B04023"/>
    <w:rsid w:val="00B0414B"/>
    <w:rsid w:val="00B0421B"/>
    <w:rsid w:val="00B04326"/>
    <w:rsid w:val="00B0457B"/>
    <w:rsid w:val="00B04AA0"/>
    <w:rsid w:val="00B04AE6"/>
    <w:rsid w:val="00B04C73"/>
    <w:rsid w:val="00B04D9B"/>
    <w:rsid w:val="00B05065"/>
    <w:rsid w:val="00B05272"/>
    <w:rsid w:val="00B0527A"/>
    <w:rsid w:val="00B0530F"/>
    <w:rsid w:val="00B05365"/>
    <w:rsid w:val="00B0544A"/>
    <w:rsid w:val="00B054EB"/>
    <w:rsid w:val="00B057B8"/>
    <w:rsid w:val="00B05821"/>
    <w:rsid w:val="00B058E6"/>
    <w:rsid w:val="00B05A35"/>
    <w:rsid w:val="00B05D09"/>
    <w:rsid w:val="00B05E75"/>
    <w:rsid w:val="00B06194"/>
    <w:rsid w:val="00B062E0"/>
    <w:rsid w:val="00B06513"/>
    <w:rsid w:val="00B06582"/>
    <w:rsid w:val="00B06997"/>
    <w:rsid w:val="00B06A60"/>
    <w:rsid w:val="00B06B5B"/>
    <w:rsid w:val="00B06F4D"/>
    <w:rsid w:val="00B06F59"/>
    <w:rsid w:val="00B070CA"/>
    <w:rsid w:val="00B07126"/>
    <w:rsid w:val="00B0712F"/>
    <w:rsid w:val="00B07243"/>
    <w:rsid w:val="00B07274"/>
    <w:rsid w:val="00B072DC"/>
    <w:rsid w:val="00B0736A"/>
    <w:rsid w:val="00B07486"/>
    <w:rsid w:val="00B077EA"/>
    <w:rsid w:val="00B07982"/>
    <w:rsid w:val="00B079E4"/>
    <w:rsid w:val="00B07D29"/>
    <w:rsid w:val="00B07F40"/>
    <w:rsid w:val="00B100E4"/>
    <w:rsid w:val="00B1032A"/>
    <w:rsid w:val="00B103DF"/>
    <w:rsid w:val="00B10480"/>
    <w:rsid w:val="00B10A06"/>
    <w:rsid w:val="00B10AF4"/>
    <w:rsid w:val="00B10BA7"/>
    <w:rsid w:val="00B10D32"/>
    <w:rsid w:val="00B10F2A"/>
    <w:rsid w:val="00B11193"/>
    <w:rsid w:val="00B111A6"/>
    <w:rsid w:val="00B11413"/>
    <w:rsid w:val="00B114B0"/>
    <w:rsid w:val="00B114FC"/>
    <w:rsid w:val="00B117B5"/>
    <w:rsid w:val="00B11B83"/>
    <w:rsid w:val="00B11C7B"/>
    <w:rsid w:val="00B11D44"/>
    <w:rsid w:val="00B11E13"/>
    <w:rsid w:val="00B11E84"/>
    <w:rsid w:val="00B11FC7"/>
    <w:rsid w:val="00B121CA"/>
    <w:rsid w:val="00B1220A"/>
    <w:rsid w:val="00B12236"/>
    <w:rsid w:val="00B123EB"/>
    <w:rsid w:val="00B127F5"/>
    <w:rsid w:val="00B12A8A"/>
    <w:rsid w:val="00B12EBD"/>
    <w:rsid w:val="00B12EEB"/>
    <w:rsid w:val="00B13287"/>
    <w:rsid w:val="00B13370"/>
    <w:rsid w:val="00B138D4"/>
    <w:rsid w:val="00B13973"/>
    <w:rsid w:val="00B13AFD"/>
    <w:rsid w:val="00B13C8F"/>
    <w:rsid w:val="00B13FE5"/>
    <w:rsid w:val="00B140A4"/>
    <w:rsid w:val="00B14265"/>
    <w:rsid w:val="00B145F6"/>
    <w:rsid w:val="00B1467D"/>
    <w:rsid w:val="00B14780"/>
    <w:rsid w:val="00B147D0"/>
    <w:rsid w:val="00B149F5"/>
    <w:rsid w:val="00B14B31"/>
    <w:rsid w:val="00B14BC3"/>
    <w:rsid w:val="00B14C8E"/>
    <w:rsid w:val="00B150A5"/>
    <w:rsid w:val="00B15124"/>
    <w:rsid w:val="00B151F4"/>
    <w:rsid w:val="00B15205"/>
    <w:rsid w:val="00B1546A"/>
    <w:rsid w:val="00B15580"/>
    <w:rsid w:val="00B155B8"/>
    <w:rsid w:val="00B155CC"/>
    <w:rsid w:val="00B1575C"/>
    <w:rsid w:val="00B157A7"/>
    <w:rsid w:val="00B15903"/>
    <w:rsid w:val="00B15A11"/>
    <w:rsid w:val="00B15A6C"/>
    <w:rsid w:val="00B15CE1"/>
    <w:rsid w:val="00B15DA3"/>
    <w:rsid w:val="00B15DD5"/>
    <w:rsid w:val="00B15FDD"/>
    <w:rsid w:val="00B15FEE"/>
    <w:rsid w:val="00B161CE"/>
    <w:rsid w:val="00B165E1"/>
    <w:rsid w:val="00B166F0"/>
    <w:rsid w:val="00B168E7"/>
    <w:rsid w:val="00B169C7"/>
    <w:rsid w:val="00B16B9F"/>
    <w:rsid w:val="00B16D73"/>
    <w:rsid w:val="00B16D9E"/>
    <w:rsid w:val="00B16E48"/>
    <w:rsid w:val="00B16E56"/>
    <w:rsid w:val="00B17266"/>
    <w:rsid w:val="00B17301"/>
    <w:rsid w:val="00B17513"/>
    <w:rsid w:val="00B17611"/>
    <w:rsid w:val="00B17D6C"/>
    <w:rsid w:val="00B17E08"/>
    <w:rsid w:val="00B17EDE"/>
    <w:rsid w:val="00B17FA1"/>
    <w:rsid w:val="00B17FC1"/>
    <w:rsid w:val="00B2027D"/>
    <w:rsid w:val="00B2070A"/>
    <w:rsid w:val="00B20736"/>
    <w:rsid w:val="00B207DA"/>
    <w:rsid w:val="00B209D7"/>
    <w:rsid w:val="00B20BCB"/>
    <w:rsid w:val="00B20E54"/>
    <w:rsid w:val="00B20F14"/>
    <w:rsid w:val="00B20F71"/>
    <w:rsid w:val="00B21184"/>
    <w:rsid w:val="00B212BB"/>
    <w:rsid w:val="00B21385"/>
    <w:rsid w:val="00B214B7"/>
    <w:rsid w:val="00B216CE"/>
    <w:rsid w:val="00B219D7"/>
    <w:rsid w:val="00B219F5"/>
    <w:rsid w:val="00B21AFB"/>
    <w:rsid w:val="00B21DE9"/>
    <w:rsid w:val="00B22127"/>
    <w:rsid w:val="00B2224A"/>
    <w:rsid w:val="00B223DB"/>
    <w:rsid w:val="00B22655"/>
    <w:rsid w:val="00B22AAB"/>
    <w:rsid w:val="00B22B0A"/>
    <w:rsid w:val="00B22BB6"/>
    <w:rsid w:val="00B22D00"/>
    <w:rsid w:val="00B22D40"/>
    <w:rsid w:val="00B22FF0"/>
    <w:rsid w:val="00B232F6"/>
    <w:rsid w:val="00B23501"/>
    <w:rsid w:val="00B23520"/>
    <w:rsid w:val="00B2368B"/>
    <w:rsid w:val="00B23838"/>
    <w:rsid w:val="00B23886"/>
    <w:rsid w:val="00B239F9"/>
    <w:rsid w:val="00B23A97"/>
    <w:rsid w:val="00B23AC4"/>
    <w:rsid w:val="00B23B44"/>
    <w:rsid w:val="00B23BB3"/>
    <w:rsid w:val="00B23DFA"/>
    <w:rsid w:val="00B23DFB"/>
    <w:rsid w:val="00B23E2B"/>
    <w:rsid w:val="00B240EC"/>
    <w:rsid w:val="00B2450D"/>
    <w:rsid w:val="00B24698"/>
    <w:rsid w:val="00B24788"/>
    <w:rsid w:val="00B2480C"/>
    <w:rsid w:val="00B24854"/>
    <w:rsid w:val="00B24A01"/>
    <w:rsid w:val="00B24A6F"/>
    <w:rsid w:val="00B24B22"/>
    <w:rsid w:val="00B24E4E"/>
    <w:rsid w:val="00B24EE9"/>
    <w:rsid w:val="00B24F2A"/>
    <w:rsid w:val="00B25180"/>
    <w:rsid w:val="00B252B0"/>
    <w:rsid w:val="00B25320"/>
    <w:rsid w:val="00B255ED"/>
    <w:rsid w:val="00B25605"/>
    <w:rsid w:val="00B256D5"/>
    <w:rsid w:val="00B25701"/>
    <w:rsid w:val="00B2571E"/>
    <w:rsid w:val="00B25DC2"/>
    <w:rsid w:val="00B2627D"/>
    <w:rsid w:val="00B26723"/>
    <w:rsid w:val="00B267DE"/>
    <w:rsid w:val="00B268E7"/>
    <w:rsid w:val="00B26A3D"/>
    <w:rsid w:val="00B26C6D"/>
    <w:rsid w:val="00B274B3"/>
    <w:rsid w:val="00B27675"/>
    <w:rsid w:val="00B27820"/>
    <w:rsid w:val="00B2797D"/>
    <w:rsid w:val="00B279A4"/>
    <w:rsid w:val="00B27AEE"/>
    <w:rsid w:val="00B27D5B"/>
    <w:rsid w:val="00B27ED9"/>
    <w:rsid w:val="00B27F74"/>
    <w:rsid w:val="00B3018C"/>
    <w:rsid w:val="00B30D36"/>
    <w:rsid w:val="00B30E18"/>
    <w:rsid w:val="00B30F9F"/>
    <w:rsid w:val="00B311C4"/>
    <w:rsid w:val="00B31250"/>
    <w:rsid w:val="00B3125E"/>
    <w:rsid w:val="00B312A6"/>
    <w:rsid w:val="00B312F0"/>
    <w:rsid w:val="00B3135F"/>
    <w:rsid w:val="00B313F2"/>
    <w:rsid w:val="00B31461"/>
    <w:rsid w:val="00B315A5"/>
    <w:rsid w:val="00B31607"/>
    <w:rsid w:val="00B31862"/>
    <w:rsid w:val="00B31899"/>
    <w:rsid w:val="00B3190D"/>
    <w:rsid w:val="00B31C65"/>
    <w:rsid w:val="00B31CE3"/>
    <w:rsid w:val="00B31D0B"/>
    <w:rsid w:val="00B31E84"/>
    <w:rsid w:val="00B31EDF"/>
    <w:rsid w:val="00B320C7"/>
    <w:rsid w:val="00B321A9"/>
    <w:rsid w:val="00B322D5"/>
    <w:rsid w:val="00B324F0"/>
    <w:rsid w:val="00B32797"/>
    <w:rsid w:val="00B32ABD"/>
    <w:rsid w:val="00B32B43"/>
    <w:rsid w:val="00B32D08"/>
    <w:rsid w:val="00B32DBD"/>
    <w:rsid w:val="00B32E7A"/>
    <w:rsid w:val="00B32EDA"/>
    <w:rsid w:val="00B331C4"/>
    <w:rsid w:val="00B333B2"/>
    <w:rsid w:val="00B33562"/>
    <w:rsid w:val="00B336FD"/>
    <w:rsid w:val="00B33A2F"/>
    <w:rsid w:val="00B33C25"/>
    <w:rsid w:val="00B33CB8"/>
    <w:rsid w:val="00B33DEB"/>
    <w:rsid w:val="00B33FFF"/>
    <w:rsid w:val="00B340F3"/>
    <w:rsid w:val="00B34374"/>
    <w:rsid w:val="00B34400"/>
    <w:rsid w:val="00B34586"/>
    <w:rsid w:val="00B3464D"/>
    <w:rsid w:val="00B34729"/>
    <w:rsid w:val="00B34879"/>
    <w:rsid w:val="00B34930"/>
    <w:rsid w:val="00B34931"/>
    <w:rsid w:val="00B349A3"/>
    <w:rsid w:val="00B34DF1"/>
    <w:rsid w:val="00B35038"/>
    <w:rsid w:val="00B35336"/>
    <w:rsid w:val="00B353F5"/>
    <w:rsid w:val="00B357CB"/>
    <w:rsid w:val="00B35864"/>
    <w:rsid w:val="00B358C0"/>
    <w:rsid w:val="00B35A50"/>
    <w:rsid w:val="00B35AB4"/>
    <w:rsid w:val="00B35DB9"/>
    <w:rsid w:val="00B35E49"/>
    <w:rsid w:val="00B35F66"/>
    <w:rsid w:val="00B362E2"/>
    <w:rsid w:val="00B364EC"/>
    <w:rsid w:val="00B365F0"/>
    <w:rsid w:val="00B36621"/>
    <w:rsid w:val="00B367FE"/>
    <w:rsid w:val="00B36BC1"/>
    <w:rsid w:val="00B36BF7"/>
    <w:rsid w:val="00B36D0D"/>
    <w:rsid w:val="00B36DF7"/>
    <w:rsid w:val="00B370BB"/>
    <w:rsid w:val="00B372D4"/>
    <w:rsid w:val="00B37664"/>
    <w:rsid w:val="00B376AF"/>
    <w:rsid w:val="00B376D4"/>
    <w:rsid w:val="00B37879"/>
    <w:rsid w:val="00B378A1"/>
    <w:rsid w:val="00B378E5"/>
    <w:rsid w:val="00B3790B"/>
    <w:rsid w:val="00B37B2A"/>
    <w:rsid w:val="00B37C3C"/>
    <w:rsid w:val="00B37D79"/>
    <w:rsid w:val="00B37E36"/>
    <w:rsid w:val="00B40164"/>
    <w:rsid w:val="00B40225"/>
    <w:rsid w:val="00B40448"/>
    <w:rsid w:val="00B4074D"/>
    <w:rsid w:val="00B40813"/>
    <w:rsid w:val="00B40873"/>
    <w:rsid w:val="00B40E93"/>
    <w:rsid w:val="00B40F32"/>
    <w:rsid w:val="00B40F44"/>
    <w:rsid w:val="00B41051"/>
    <w:rsid w:val="00B413FA"/>
    <w:rsid w:val="00B4158D"/>
    <w:rsid w:val="00B41759"/>
    <w:rsid w:val="00B41C6E"/>
    <w:rsid w:val="00B41C73"/>
    <w:rsid w:val="00B41CED"/>
    <w:rsid w:val="00B41CFD"/>
    <w:rsid w:val="00B41E14"/>
    <w:rsid w:val="00B41FC8"/>
    <w:rsid w:val="00B4204C"/>
    <w:rsid w:val="00B422E8"/>
    <w:rsid w:val="00B4235D"/>
    <w:rsid w:val="00B42379"/>
    <w:rsid w:val="00B425D4"/>
    <w:rsid w:val="00B42889"/>
    <w:rsid w:val="00B4289E"/>
    <w:rsid w:val="00B42920"/>
    <w:rsid w:val="00B429D2"/>
    <w:rsid w:val="00B42B7E"/>
    <w:rsid w:val="00B42B87"/>
    <w:rsid w:val="00B42BAC"/>
    <w:rsid w:val="00B42DA5"/>
    <w:rsid w:val="00B42F0A"/>
    <w:rsid w:val="00B42F26"/>
    <w:rsid w:val="00B42FBA"/>
    <w:rsid w:val="00B4311B"/>
    <w:rsid w:val="00B43361"/>
    <w:rsid w:val="00B43447"/>
    <w:rsid w:val="00B43574"/>
    <w:rsid w:val="00B43BA0"/>
    <w:rsid w:val="00B43C4E"/>
    <w:rsid w:val="00B43D8A"/>
    <w:rsid w:val="00B43DC4"/>
    <w:rsid w:val="00B43F7A"/>
    <w:rsid w:val="00B43FA1"/>
    <w:rsid w:val="00B4429A"/>
    <w:rsid w:val="00B448E9"/>
    <w:rsid w:val="00B449B6"/>
    <w:rsid w:val="00B44C0F"/>
    <w:rsid w:val="00B44D8A"/>
    <w:rsid w:val="00B452B4"/>
    <w:rsid w:val="00B453A7"/>
    <w:rsid w:val="00B45590"/>
    <w:rsid w:val="00B4584D"/>
    <w:rsid w:val="00B45857"/>
    <w:rsid w:val="00B459E9"/>
    <w:rsid w:val="00B45B9A"/>
    <w:rsid w:val="00B45BA7"/>
    <w:rsid w:val="00B45C08"/>
    <w:rsid w:val="00B45CC4"/>
    <w:rsid w:val="00B45D66"/>
    <w:rsid w:val="00B45E2B"/>
    <w:rsid w:val="00B46265"/>
    <w:rsid w:val="00B46743"/>
    <w:rsid w:val="00B46815"/>
    <w:rsid w:val="00B4686B"/>
    <w:rsid w:val="00B46A65"/>
    <w:rsid w:val="00B46A82"/>
    <w:rsid w:val="00B46AC0"/>
    <w:rsid w:val="00B46B3E"/>
    <w:rsid w:val="00B46BFF"/>
    <w:rsid w:val="00B46FAD"/>
    <w:rsid w:val="00B473E0"/>
    <w:rsid w:val="00B473EF"/>
    <w:rsid w:val="00B47538"/>
    <w:rsid w:val="00B4757A"/>
    <w:rsid w:val="00B476AF"/>
    <w:rsid w:val="00B476F0"/>
    <w:rsid w:val="00B47701"/>
    <w:rsid w:val="00B47964"/>
    <w:rsid w:val="00B47A07"/>
    <w:rsid w:val="00B47C66"/>
    <w:rsid w:val="00B47E03"/>
    <w:rsid w:val="00B47E3F"/>
    <w:rsid w:val="00B47E55"/>
    <w:rsid w:val="00B5003D"/>
    <w:rsid w:val="00B50237"/>
    <w:rsid w:val="00B50326"/>
    <w:rsid w:val="00B50451"/>
    <w:rsid w:val="00B5052F"/>
    <w:rsid w:val="00B50571"/>
    <w:rsid w:val="00B50576"/>
    <w:rsid w:val="00B5061C"/>
    <w:rsid w:val="00B506B5"/>
    <w:rsid w:val="00B506ED"/>
    <w:rsid w:val="00B50A42"/>
    <w:rsid w:val="00B50E15"/>
    <w:rsid w:val="00B5117E"/>
    <w:rsid w:val="00B51302"/>
    <w:rsid w:val="00B513B3"/>
    <w:rsid w:val="00B514E8"/>
    <w:rsid w:val="00B515D1"/>
    <w:rsid w:val="00B51769"/>
    <w:rsid w:val="00B51775"/>
    <w:rsid w:val="00B51B5B"/>
    <w:rsid w:val="00B51B8E"/>
    <w:rsid w:val="00B51D57"/>
    <w:rsid w:val="00B520CA"/>
    <w:rsid w:val="00B520E4"/>
    <w:rsid w:val="00B52492"/>
    <w:rsid w:val="00B52559"/>
    <w:rsid w:val="00B525E8"/>
    <w:rsid w:val="00B52635"/>
    <w:rsid w:val="00B526AD"/>
    <w:rsid w:val="00B52748"/>
    <w:rsid w:val="00B5279A"/>
    <w:rsid w:val="00B5285A"/>
    <w:rsid w:val="00B52970"/>
    <w:rsid w:val="00B5297F"/>
    <w:rsid w:val="00B52B23"/>
    <w:rsid w:val="00B5301B"/>
    <w:rsid w:val="00B53030"/>
    <w:rsid w:val="00B531DF"/>
    <w:rsid w:val="00B533F3"/>
    <w:rsid w:val="00B53474"/>
    <w:rsid w:val="00B534EE"/>
    <w:rsid w:val="00B53665"/>
    <w:rsid w:val="00B53689"/>
    <w:rsid w:val="00B5390E"/>
    <w:rsid w:val="00B53944"/>
    <w:rsid w:val="00B53D0D"/>
    <w:rsid w:val="00B53D3E"/>
    <w:rsid w:val="00B53DA1"/>
    <w:rsid w:val="00B53EC4"/>
    <w:rsid w:val="00B53F76"/>
    <w:rsid w:val="00B5403F"/>
    <w:rsid w:val="00B541D5"/>
    <w:rsid w:val="00B542CC"/>
    <w:rsid w:val="00B545E7"/>
    <w:rsid w:val="00B54694"/>
    <w:rsid w:val="00B547B6"/>
    <w:rsid w:val="00B54B51"/>
    <w:rsid w:val="00B54BA4"/>
    <w:rsid w:val="00B54BC7"/>
    <w:rsid w:val="00B54F35"/>
    <w:rsid w:val="00B54F7B"/>
    <w:rsid w:val="00B54F93"/>
    <w:rsid w:val="00B55004"/>
    <w:rsid w:val="00B55022"/>
    <w:rsid w:val="00B5503B"/>
    <w:rsid w:val="00B55797"/>
    <w:rsid w:val="00B55807"/>
    <w:rsid w:val="00B55A4F"/>
    <w:rsid w:val="00B55AD2"/>
    <w:rsid w:val="00B55B9E"/>
    <w:rsid w:val="00B560E5"/>
    <w:rsid w:val="00B5624F"/>
    <w:rsid w:val="00B563E2"/>
    <w:rsid w:val="00B56622"/>
    <w:rsid w:val="00B5665F"/>
    <w:rsid w:val="00B569EB"/>
    <w:rsid w:val="00B56B68"/>
    <w:rsid w:val="00B56BF4"/>
    <w:rsid w:val="00B57201"/>
    <w:rsid w:val="00B57208"/>
    <w:rsid w:val="00B573CC"/>
    <w:rsid w:val="00B574F1"/>
    <w:rsid w:val="00B576B9"/>
    <w:rsid w:val="00B5790D"/>
    <w:rsid w:val="00B5792F"/>
    <w:rsid w:val="00B57B12"/>
    <w:rsid w:val="00B57F34"/>
    <w:rsid w:val="00B57FA4"/>
    <w:rsid w:val="00B601F9"/>
    <w:rsid w:val="00B60270"/>
    <w:rsid w:val="00B602A4"/>
    <w:rsid w:val="00B60347"/>
    <w:rsid w:val="00B603EF"/>
    <w:rsid w:val="00B6040B"/>
    <w:rsid w:val="00B6042E"/>
    <w:rsid w:val="00B60848"/>
    <w:rsid w:val="00B6084A"/>
    <w:rsid w:val="00B608F4"/>
    <w:rsid w:val="00B60AA5"/>
    <w:rsid w:val="00B60B43"/>
    <w:rsid w:val="00B60BE9"/>
    <w:rsid w:val="00B60EAA"/>
    <w:rsid w:val="00B613D0"/>
    <w:rsid w:val="00B61460"/>
    <w:rsid w:val="00B61563"/>
    <w:rsid w:val="00B61686"/>
    <w:rsid w:val="00B616C8"/>
    <w:rsid w:val="00B617C8"/>
    <w:rsid w:val="00B61982"/>
    <w:rsid w:val="00B61BF0"/>
    <w:rsid w:val="00B6272F"/>
    <w:rsid w:val="00B62839"/>
    <w:rsid w:val="00B628A8"/>
    <w:rsid w:val="00B62A3A"/>
    <w:rsid w:val="00B62A67"/>
    <w:rsid w:val="00B62BAD"/>
    <w:rsid w:val="00B62DEB"/>
    <w:rsid w:val="00B62E5D"/>
    <w:rsid w:val="00B632A8"/>
    <w:rsid w:val="00B63343"/>
    <w:rsid w:val="00B63351"/>
    <w:rsid w:val="00B633EB"/>
    <w:rsid w:val="00B63474"/>
    <w:rsid w:val="00B634F6"/>
    <w:rsid w:val="00B6351A"/>
    <w:rsid w:val="00B63557"/>
    <w:rsid w:val="00B635AA"/>
    <w:rsid w:val="00B635C3"/>
    <w:rsid w:val="00B6392D"/>
    <w:rsid w:val="00B63B1A"/>
    <w:rsid w:val="00B63B75"/>
    <w:rsid w:val="00B63C0B"/>
    <w:rsid w:val="00B63CA0"/>
    <w:rsid w:val="00B63E20"/>
    <w:rsid w:val="00B640DB"/>
    <w:rsid w:val="00B6417E"/>
    <w:rsid w:val="00B64372"/>
    <w:rsid w:val="00B643D3"/>
    <w:rsid w:val="00B644F6"/>
    <w:rsid w:val="00B64540"/>
    <w:rsid w:val="00B64689"/>
    <w:rsid w:val="00B6481B"/>
    <w:rsid w:val="00B648A7"/>
    <w:rsid w:val="00B64967"/>
    <w:rsid w:val="00B64A00"/>
    <w:rsid w:val="00B64ACE"/>
    <w:rsid w:val="00B64C1F"/>
    <w:rsid w:val="00B64D69"/>
    <w:rsid w:val="00B64D97"/>
    <w:rsid w:val="00B64E0D"/>
    <w:rsid w:val="00B64E9C"/>
    <w:rsid w:val="00B64EF8"/>
    <w:rsid w:val="00B650E3"/>
    <w:rsid w:val="00B656D3"/>
    <w:rsid w:val="00B6595C"/>
    <w:rsid w:val="00B65B7D"/>
    <w:rsid w:val="00B65D25"/>
    <w:rsid w:val="00B65EC3"/>
    <w:rsid w:val="00B65F9A"/>
    <w:rsid w:val="00B66116"/>
    <w:rsid w:val="00B661D5"/>
    <w:rsid w:val="00B66230"/>
    <w:rsid w:val="00B66257"/>
    <w:rsid w:val="00B66615"/>
    <w:rsid w:val="00B668C8"/>
    <w:rsid w:val="00B6693D"/>
    <w:rsid w:val="00B66BB0"/>
    <w:rsid w:val="00B66BBA"/>
    <w:rsid w:val="00B66C0B"/>
    <w:rsid w:val="00B66CC2"/>
    <w:rsid w:val="00B66D55"/>
    <w:rsid w:val="00B66EFA"/>
    <w:rsid w:val="00B66FA3"/>
    <w:rsid w:val="00B6713A"/>
    <w:rsid w:val="00B67327"/>
    <w:rsid w:val="00B67344"/>
    <w:rsid w:val="00B6743A"/>
    <w:rsid w:val="00B67720"/>
    <w:rsid w:val="00B67873"/>
    <w:rsid w:val="00B6791D"/>
    <w:rsid w:val="00B67A49"/>
    <w:rsid w:val="00B67B24"/>
    <w:rsid w:val="00B67C86"/>
    <w:rsid w:val="00B67CA5"/>
    <w:rsid w:val="00B67D28"/>
    <w:rsid w:val="00B67EAF"/>
    <w:rsid w:val="00B70071"/>
    <w:rsid w:val="00B704B6"/>
    <w:rsid w:val="00B705AE"/>
    <w:rsid w:val="00B70670"/>
    <w:rsid w:val="00B70839"/>
    <w:rsid w:val="00B70C5F"/>
    <w:rsid w:val="00B70CF6"/>
    <w:rsid w:val="00B70E09"/>
    <w:rsid w:val="00B70E88"/>
    <w:rsid w:val="00B70F64"/>
    <w:rsid w:val="00B70FFB"/>
    <w:rsid w:val="00B7100E"/>
    <w:rsid w:val="00B711DE"/>
    <w:rsid w:val="00B713CD"/>
    <w:rsid w:val="00B7146C"/>
    <w:rsid w:val="00B71D6A"/>
    <w:rsid w:val="00B7206F"/>
    <w:rsid w:val="00B720DD"/>
    <w:rsid w:val="00B7211B"/>
    <w:rsid w:val="00B7219C"/>
    <w:rsid w:val="00B722E5"/>
    <w:rsid w:val="00B72468"/>
    <w:rsid w:val="00B72609"/>
    <w:rsid w:val="00B7269D"/>
    <w:rsid w:val="00B726C6"/>
    <w:rsid w:val="00B72806"/>
    <w:rsid w:val="00B729ED"/>
    <w:rsid w:val="00B72C4B"/>
    <w:rsid w:val="00B72C7A"/>
    <w:rsid w:val="00B73012"/>
    <w:rsid w:val="00B730C7"/>
    <w:rsid w:val="00B73132"/>
    <w:rsid w:val="00B7316D"/>
    <w:rsid w:val="00B73317"/>
    <w:rsid w:val="00B736E8"/>
    <w:rsid w:val="00B73731"/>
    <w:rsid w:val="00B7387C"/>
    <w:rsid w:val="00B73DBC"/>
    <w:rsid w:val="00B73F61"/>
    <w:rsid w:val="00B73FDE"/>
    <w:rsid w:val="00B74124"/>
    <w:rsid w:val="00B74340"/>
    <w:rsid w:val="00B744A8"/>
    <w:rsid w:val="00B74577"/>
    <w:rsid w:val="00B7459A"/>
    <w:rsid w:val="00B7462C"/>
    <w:rsid w:val="00B746E1"/>
    <w:rsid w:val="00B7470A"/>
    <w:rsid w:val="00B74808"/>
    <w:rsid w:val="00B74A94"/>
    <w:rsid w:val="00B74B3A"/>
    <w:rsid w:val="00B74BBC"/>
    <w:rsid w:val="00B74DA9"/>
    <w:rsid w:val="00B74EC9"/>
    <w:rsid w:val="00B75288"/>
    <w:rsid w:val="00B753CA"/>
    <w:rsid w:val="00B754A9"/>
    <w:rsid w:val="00B75539"/>
    <w:rsid w:val="00B7598F"/>
    <w:rsid w:val="00B759ED"/>
    <w:rsid w:val="00B75A58"/>
    <w:rsid w:val="00B75B03"/>
    <w:rsid w:val="00B75BD3"/>
    <w:rsid w:val="00B75C50"/>
    <w:rsid w:val="00B75D82"/>
    <w:rsid w:val="00B75E69"/>
    <w:rsid w:val="00B7601B"/>
    <w:rsid w:val="00B76457"/>
    <w:rsid w:val="00B764F7"/>
    <w:rsid w:val="00B76531"/>
    <w:rsid w:val="00B76A08"/>
    <w:rsid w:val="00B76B6B"/>
    <w:rsid w:val="00B76BFC"/>
    <w:rsid w:val="00B76C14"/>
    <w:rsid w:val="00B76F5C"/>
    <w:rsid w:val="00B77013"/>
    <w:rsid w:val="00B77028"/>
    <w:rsid w:val="00B77040"/>
    <w:rsid w:val="00B77075"/>
    <w:rsid w:val="00B77334"/>
    <w:rsid w:val="00B776E7"/>
    <w:rsid w:val="00B77718"/>
    <w:rsid w:val="00B777DC"/>
    <w:rsid w:val="00B7796A"/>
    <w:rsid w:val="00B779BB"/>
    <w:rsid w:val="00B77BB0"/>
    <w:rsid w:val="00B77D66"/>
    <w:rsid w:val="00B77E89"/>
    <w:rsid w:val="00B77F60"/>
    <w:rsid w:val="00B8008A"/>
    <w:rsid w:val="00B800E0"/>
    <w:rsid w:val="00B802C7"/>
    <w:rsid w:val="00B804CC"/>
    <w:rsid w:val="00B80802"/>
    <w:rsid w:val="00B80967"/>
    <w:rsid w:val="00B809FF"/>
    <w:rsid w:val="00B80BEA"/>
    <w:rsid w:val="00B80C67"/>
    <w:rsid w:val="00B80F06"/>
    <w:rsid w:val="00B81244"/>
    <w:rsid w:val="00B812E5"/>
    <w:rsid w:val="00B81330"/>
    <w:rsid w:val="00B8138B"/>
    <w:rsid w:val="00B816DB"/>
    <w:rsid w:val="00B81709"/>
    <w:rsid w:val="00B81743"/>
    <w:rsid w:val="00B81916"/>
    <w:rsid w:val="00B819AA"/>
    <w:rsid w:val="00B81C61"/>
    <w:rsid w:val="00B81CB5"/>
    <w:rsid w:val="00B81D00"/>
    <w:rsid w:val="00B81DFC"/>
    <w:rsid w:val="00B820AF"/>
    <w:rsid w:val="00B820BD"/>
    <w:rsid w:val="00B820C2"/>
    <w:rsid w:val="00B8221A"/>
    <w:rsid w:val="00B8229E"/>
    <w:rsid w:val="00B8259C"/>
    <w:rsid w:val="00B82880"/>
    <w:rsid w:val="00B82976"/>
    <w:rsid w:val="00B82B69"/>
    <w:rsid w:val="00B82DB5"/>
    <w:rsid w:val="00B82E3E"/>
    <w:rsid w:val="00B82F1B"/>
    <w:rsid w:val="00B82F21"/>
    <w:rsid w:val="00B831C4"/>
    <w:rsid w:val="00B83369"/>
    <w:rsid w:val="00B83567"/>
    <w:rsid w:val="00B83720"/>
    <w:rsid w:val="00B837FC"/>
    <w:rsid w:val="00B837FE"/>
    <w:rsid w:val="00B839C9"/>
    <w:rsid w:val="00B83C6C"/>
    <w:rsid w:val="00B83CA9"/>
    <w:rsid w:val="00B83E66"/>
    <w:rsid w:val="00B83FCD"/>
    <w:rsid w:val="00B84768"/>
    <w:rsid w:val="00B84F74"/>
    <w:rsid w:val="00B850BD"/>
    <w:rsid w:val="00B851FB"/>
    <w:rsid w:val="00B85391"/>
    <w:rsid w:val="00B854AF"/>
    <w:rsid w:val="00B85519"/>
    <w:rsid w:val="00B855D6"/>
    <w:rsid w:val="00B855F9"/>
    <w:rsid w:val="00B8570D"/>
    <w:rsid w:val="00B859A3"/>
    <w:rsid w:val="00B85C1C"/>
    <w:rsid w:val="00B85E9F"/>
    <w:rsid w:val="00B85ED4"/>
    <w:rsid w:val="00B860CA"/>
    <w:rsid w:val="00B8628F"/>
    <w:rsid w:val="00B862F8"/>
    <w:rsid w:val="00B864B5"/>
    <w:rsid w:val="00B864CF"/>
    <w:rsid w:val="00B86623"/>
    <w:rsid w:val="00B86744"/>
    <w:rsid w:val="00B8674D"/>
    <w:rsid w:val="00B86889"/>
    <w:rsid w:val="00B8696A"/>
    <w:rsid w:val="00B86B65"/>
    <w:rsid w:val="00B86CCE"/>
    <w:rsid w:val="00B86DDC"/>
    <w:rsid w:val="00B86F7A"/>
    <w:rsid w:val="00B870BD"/>
    <w:rsid w:val="00B872AE"/>
    <w:rsid w:val="00B87373"/>
    <w:rsid w:val="00B8755D"/>
    <w:rsid w:val="00B876D9"/>
    <w:rsid w:val="00B8779F"/>
    <w:rsid w:val="00B877F8"/>
    <w:rsid w:val="00B87ECA"/>
    <w:rsid w:val="00B9030D"/>
    <w:rsid w:val="00B903DC"/>
    <w:rsid w:val="00B90550"/>
    <w:rsid w:val="00B905C9"/>
    <w:rsid w:val="00B90698"/>
    <w:rsid w:val="00B907CC"/>
    <w:rsid w:val="00B90CC9"/>
    <w:rsid w:val="00B91092"/>
    <w:rsid w:val="00B91230"/>
    <w:rsid w:val="00B9126C"/>
    <w:rsid w:val="00B918B4"/>
    <w:rsid w:val="00B91B0B"/>
    <w:rsid w:val="00B91C91"/>
    <w:rsid w:val="00B91DED"/>
    <w:rsid w:val="00B92074"/>
    <w:rsid w:val="00B9235C"/>
    <w:rsid w:val="00B928E2"/>
    <w:rsid w:val="00B92943"/>
    <w:rsid w:val="00B92B8A"/>
    <w:rsid w:val="00B92D1B"/>
    <w:rsid w:val="00B92EE7"/>
    <w:rsid w:val="00B9308F"/>
    <w:rsid w:val="00B9355D"/>
    <w:rsid w:val="00B93659"/>
    <w:rsid w:val="00B9379D"/>
    <w:rsid w:val="00B937EB"/>
    <w:rsid w:val="00B93838"/>
    <w:rsid w:val="00B93B30"/>
    <w:rsid w:val="00B93EF8"/>
    <w:rsid w:val="00B94105"/>
    <w:rsid w:val="00B94393"/>
    <w:rsid w:val="00B94445"/>
    <w:rsid w:val="00B9487F"/>
    <w:rsid w:val="00B948A4"/>
    <w:rsid w:val="00B948D8"/>
    <w:rsid w:val="00B94922"/>
    <w:rsid w:val="00B94A4E"/>
    <w:rsid w:val="00B94A6E"/>
    <w:rsid w:val="00B94B54"/>
    <w:rsid w:val="00B94B63"/>
    <w:rsid w:val="00B94C0B"/>
    <w:rsid w:val="00B94EFA"/>
    <w:rsid w:val="00B94F10"/>
    <w:rsid w:val="00B951FA"/>
    <w:rsid w:val="00B95211"/>
    <w:rsid w:val="00B9523E"/>
    <w:rsid w:val="00B95390"/>
    <w:rsid w:val="00B955B1"/>
    <w:rsid w:val="00B955EC"/>
    <w:rsid w:val="00B9570E"/>
    <w:rsid w:val="00B957B1"/>
    <w:rsid w:val="00B958D2"/>
    <w:rsid w:val="00B958F8"/>
    <w:rsid w:val="00B95B80"/>
    <w:rsid w:val="00B95DC9"/>
    <w:rsid w:val="00B961B3"/>
    <w:rsid w:val="00B964A0"/>
    <w:rsid w:val="00B9698D"/>
    <w:rsid w:val="00B969B8"/>
    <w:rsid w:val="00B97203"/>
    <w:rsid w:val="00B9726E"/>
    <w:rsid w:val="00B9730B"/>
    <w:rsid w:val="00B97577"/>
    <w:rsid w:val="00B976F5"/>
    <w:rsid w:val="00B97703"/>
    <w:rsid w:val="00B978BE"/>
    <w:rsid w:val="00B97ABF"/>
    <w:rsid w:val="00B97EE3"/>
    <w:rsid w:val="00BA03F0"/>
    <w:rsid w:val="00BA03FB"/>
    <w:rsid w:val="00BA0722"/>
    <w:rsid w:val="00BA08D5"/>
    <w:rsid w:val="00BA0927"/>
    <w:rsid w:val="00BA093E"/>
    <w:rsid w:val="00BA0C26"/>
    <w:rsid w:val="00BA0DAB"/>
    <w:rsid w:val="00BA0DEA"/>
    <w:rsid w:val="00BA13F5"/>
    <w:rsid w:val="00BA1421"/>
    <w:rsid w:val="00BA1442"/>
    <w:rsid w:val="00BA14C1"/>
    <w:rsid w:val="00BA17C3"/>
    <w:rsid w:val="00BA195B"/>
    <w:rsid w:val="00BA1B9E"/>
    <w:rsid w:val="00BA1C39"/>
    <w:rsid w:val="00BA1CAD"/>
    <w:rsid w:val="00BA1D68"/>
    <w:rsid w:val="00BA1FCE"/>
    <w:rsid w:val="00BA209F"/>
    <w:rsid w:val="00BA2245"/>
    <w:rsid w:val="00BA2343"/>
    <w:rsid w:val="00BA2532"/>
    <w:rsid w:val="00BA2889"/>
    <w:rsid w:val="00BA3240"/>
    <w:rsid w:val="00BA3377"/>
    <w:rsid w:val="00BA3452"/>
    <w:rsid w:val="00BA34A5"/>
    <w:rsid w:val="00BA35C7"/>
    <w:rsid w:val="00BA37E9"/>
    <w:rsid w:val="00BA3896"/>
    <w:rsid w:val="00BA399C"/>
    <w:rsid w:val="00BA3A35"/>
    <w:rsid w:val="00BA3C67"/>
    <w:rsid w:val="00BA3F5E"/>
    <w:rsid w:val="00BA4059"/>
    <w:rsid w:val="00BA421E"/>
    <w:rsid w:val="00BA42CE"/>
    <w:rsid w:val="00BA42E7"/>
    <w:rsid w:val="00BA4457"/>
    <w:rsid w:val="00BA462F"/>
    <w:rsid w:val="00BA4DCA"/>
    <w:rsid w:val="00BA4E7B"/>
    <w:rsid w:val="00BA4F39"/>
    <w:rsid w:val="00BA507D"/>
    <w:rsid w:val="00BA50F8"/>
    <w:rsid w:val="00BA5233"/>
    <w:rsid w:val="00BA55C1"/>
    <w:rsid w:val="00BA5675"/>
    <w:rsid w:val="00BA56ED"/>
    <w:rsid w:val="00BA5950"/>
    <w:rsid w:val="00BA5968"/>
    <w:rsid w:val="00BA5A47"/>
    <w:rsid w:val="00BA5C4F"/>
    <w:rsid w:val="00BA5C69"/>
    <w:rsid w:val="00BA5CFA"/>
    <w:rsid w:val="00BA5D34"/>
    <w:rsid w:val="00BA5D46"/>
    <w:rsid w:val="00BA5E88"/>
    <w:rsid w:val="00BA5F2F"/>
    <w:rsid w:val="00BA60A5"/>
    <w:rsid w:val="00BA6168"/>
    <w:rsid w:val="00BA61B4"/>
    <w:rsid w:val="00BA62A5"/>
    <w:rsid w:val="00BA6300"/>
    <w:rsid w:val="00BA6338"/>
    <w:rsid w:val="00BA66B8"/>
    <w:rsid w:val="00BA675B"/>
    <w:rsid w:val="00BA68C1"/>
    <w:rsid w:val="00BA6B03"/>
    <w:rsid w:val="00BA6B4C"/>
    <w:rsid w:val="00BA6BFE"/>
    <w:rsid w:val="00BA6D62"/>
    <w:rsid w:val="00BA6D87"/>
    <w:rsid w:val="00BA6DAA"/>
    <w:rsid w:val="00BA7376"/>
    <w:rsid w:val="00BA7441"/>
    <w:rsid w:val="00BA75BD"/>
    <w:rsid w:val="00BA797C"/>
    <w:rsid w:val="00BA7A38"/>
    <w:rsid w:val="00BA7B55"/>
    <w:rsid w:val="00BA7DDB"/>
    <w:rsid w:val="00BA7E10"/>
    <w:rsid w:val="00BA7E1B"/>
    <w:rsid w:val="00BA7E33"/>
    <w:rsid w:val="00BA7E6C"/>
    <w:rsid w:val="00BB03C8"/>
    <w:rsid w:val="00BB052A"/>
    <w:rsid w:val="00BB056B"/>
    <w:rsid w:val="00BB06B4"/>
    <w:rsid w:val="00BB0841"/>
    <w:rsid w:val="00BB0AC7"/>
    <w:rsid w:val="00BB0B74"/>
    <w:rsid w:val="00BB0D26"/>
    <w:rsid w:val="00BB0F5D"/>
    <w:rsid w:val="00BB0F65"/>
    <w:rsid w:val="00BB11F1"/>
    <w:rsid w:val="00BB1314"/>
    <w:rsid w:val="00BB13C5"/>
    <w:rsid w:val="00BB1855"/>
    <w:rsid w:val="00BB18A9"/>
    <w:rsid w:val="00BB1967"/>
    <w:rsid w:val="00BB19A2"/>
    <w:rsid w:val="00BB1A00"/>
    <w:rsid w:val="00BB1BDC"/>
    <w:rsid w:val="00BB1DE9"/>
    <w:rsid w:val="00BB22C6"/>
    <w:rsid w:val="00BB2303"/>
    <w:rsid w:val="00BB234B"/>
    <w:rsid w:val="00BB24CE"/>
    <w:rsid w:val="00BB24F2"/>
    <w:rsid w:val="00BB256F"/>
    <w:rsid w:val="00BB2643"/>
    <w:rsid w:val="00BB29E2"/>
    <w:rsid w:val="00BB29E8"/>
    <w:rsid w:val="00BB2C03"/>
    <w:rsid w:val="00BB2CFC"/>
    <w:rsid w:val="00BB2E17"/>
    <w:rsid w:val="00BB3190"/>
    <w:rsid w:val="00BB3A48"/>
    <w:rsid w:val="00BB3B25"/>
    <w:rsid w:val="00BB3B44"/>
    <w:rsid w:val="00BB3E15"/>
    <w:rsid w:val="00BB41DE"/>
    <w:rsid w:val="00BB4278"/>
    <w:rsid w:val="00BB42E1"/>
    <w:rsid w:val="00BB43CA"/>
    <w:rsid w:val="00BB448B"/>
    <w:rsid w:val="00BB44A4"/>
    <w:rsid w:val="00BB44FC"/>
    <w:rsid w:val="00BB472D"/>
    <w:rsid w:val="00BB47C1"/>
    <w:rsid w:val="00BB4A5A"/>
    <w:rsid w:val="00BB4D82"/>
    <w:rsid w:val="00BB4D9F"/>
    <w:rsid w:val="00BB4FC1"/>
    <w:rsid w:val="00BB5087"/>
    <w:rsid w:val="00BB51DB"/>
    <w:rsid w:val="00BB52DE"/>
    <w:rsid w:val="00BB532F"/>
    <w:rsid w:val="00BB539E"/>
    <w:rsid w:val="00BB53AD"/>
    <w:rsid w:val="00BB540B"/>
    <w:rsid w:val="00BB5508"/>
    <w:rsid w:val="00BB55C9"/>
    <w:rsid w:val="00BB5A2C"/>
    <w:rsid w:val="00BB5A4B"/>
    <w:rsid w:val="00BB5C80"/>
    <w:rsid w:val="00BB5EA5"/>
    <w:rsid w:val="00BB6048"/>
    <w:rsid w:val="00BB6085"/>
    <w:rsid w:val="00BB6264"/>
    <w:rsid w:val="00BB6489"/>
    <w:rsid w:val="00BB6888"/>
    <w:rsid w:val="00BB6BAC"/>
    <w:rsid w:val="00BB6C5F"/>
    <w:rsid w:val="00BB7088"/>
    <w:rsid w:val="00BB7137"/>
    <w:rsid w:val="00BB7294"/>
    <w:rsid w:val="00BB73F3"/>
    <w:rsid w:val="00BB7440"/>
    <w:rsid w:val="00BB7545"/>
    <w:rsid w:val="00BB7600"/>
    <w:rsid w:val="00BB7719"/>
    <w:rsid w:val="00BB7868"/>
    <w:rsid w:val="00BB7AC3"/>
    <w:rsid w:val="00BB7C56"/>
    <w:rsid w:val="00BB7CB2"/>
    <w:rsid w:val="00BB7D7F"/>
    <w:rsid w:val="00BC01FB"/>
    <w:rsid w:val="00BC030D"/>
    <w:rsid w:val="00BC0322"/>
    <w:rsid w:val="00BC0396"/>
    <w:rsid w:val="00BC06CD"/>
    <w:rsid w:val="00BC06D9"/>
    <w:rsid w:val="00BC153D"/>
    <w:rsid w:val="00BC15D6"/>
    <w:rsid w:val="00BC1CAC"/>
    <w:rsid w:val="00BC1D41"/>
    <w:rsid w:val="00BC1D7E"/>
    <w:rsid w:val="00BC1EE1"/>
    <w:rsid w:val="00BC1FF7"/>
    <w:rsid w:val="00BC21FA"/>
    <w:rsid w:val="00BC26FB"/>
    <w:rsid w:val="00BC27A7"/>
    <w:rsid w:val="00BC282A"/>
    <w:rsid w:val="00BC2871"/>
    <w:rsid w:val="00BC2B24"/>
    <w:rsid w:val="00BC2B3F"/>
    <w:rsid w:val="00BC2E64"/>
    <w:rsid w:val="00BC2F4E"/>
    <w:rsid w:val="00BC2F50"/>
    <w:rsid w:val="00BC2FC7"/>
    <w:rsid w:val="00BC30C5"/>
    <w:rsid w:val="00BC30D5"/>
    <w:rsid w:val="00BC31A4"/>
    <w:rsid w:val="00BC31DB"/>
    <w:rsid w:val="00BC328E"/>
    <w:rsid w:val="00BC32F3"/>
    <w:rsid w:val="00BC353A"/>
    <w:rsid w:val="00BC3567"/>
    <w:rsid w:val="00BC36A9"/>
    <w:rsid w:val="00BC3715"/>
    <w:rsid w:val="00BC3A4B"/>
    <w:rsid w:val="00BC3ABC"/>
    <w:rsid w:val="00BC3D8F"/>
    <w:rsid w:val="00BC3F8C"/>
    <w:rsid w:val="00BC3F9D"/>
    <w:rsid w:val="00BC4014"/>
    <w:rsid w:val="00BC41E3"/>
    <w:rsid w:val="00BC4378"/>
    <w:rsid w:val="00BC4499"/>
    <w:rsid w:val="00BC454E"/>
    <w:rsid w:val="00BC4587"/>
    <w:rsid w:val="00BC45A6"/>
    <w:rsid w:val="00BC4890"/>
    <w:rsid w:val="00BC4968"/>
    <w:rsid w:val="00BC4D81"/>
    <w:rsid w:val="00BC5043"/>
    <w:rsid w:val="00BC5161"/>
    <w:rsid w:val="00BC5348"/>
    <w:rsid w:val="00BC53B5"/>
    <w:rsid w:val="00BC5479"/>
    <w:rsid w:val="00BC55A5"/>
    <w:rsid w:val="00BC55C4"/>
    <w:rsid w:val="00BC56ED"/>
    <w:rsid w:val="00BC5905"/>
    <w:rsid w:val="00BC592A"/>
    <w:rsid w:val="00BC59E9"/>
    <w:rsid w:val="00BC5A29"/>
    <w:rsid w:val="00BC5BE2"/>
    <w:rsid w:val="00BC5CED"/>
    <w:rsid w:val="00BC5E57"/>
    <w:rsid w:val="00BC5EE2"/>
    <w:rsid w:val="00BC5F79"/>
    <w:rsid w:val="00BC6150"/>
    <w:rsid w:val="00BC62E3"/>
    <w:rsid w:val="00BC6397"/>
    <w:rsid w:val="00BC64D4"/>
    <w:rsid w:val="00BC650F"/>
    <w:rsid w:val="00BC656A"/>
    <w:rsid w:val="00BC65B6"/>
    <w:rsid w:val="00BC6781"/>
    <w:rsid w:val="00BC6795"/>
    <w:rsid w:val="00BC67C5"/>
    <w:rsid w:val="00BC68BE"/>
    <w:rsid w:val="00BC6959"/>
    <w:rsid w:val="00BC6B3C"/>
    <w:rsid w:val="00BC6B40"/>
    <w:rsid w:val="00BC6EEF"/>
    <w:rsid w:val="00BC6F12"/>
    <w:rsid w:val="00BC7073"/>
    <w:rsid w:val="00BC7482"/>
    <w:rsid w:val="00BC74A8"/>
    <w:rsid w:val="00BC7519"/>
    <w:rsid w:val="00BC7720"/>
    <w:rsid w:val="00BC78BE"/>
    <w:rsid w:val="00BC7AC3"/>
    <w:rsid w:val="00BC7D12"/>
    <w:rsid w:val="00BC7ED1"/>
    <w:rsid w:val="00BD0694"/>
    <w:rsid w:val="00BD06BB"/>
    <w:rsid w:val="00BD089F"/>
    <w:rsid w:val="00BD09B5"/>
    <w:rsid w:val="00BD0CAF"/>
    <w:rsid w:val="00BD0CC8"/>
    <w:rsid w:val="00BD1049"/>
    <w:rsid w:val="00BD1072"/>
    <w:rsid w:val="00BD1109"/>
    <w:rsid w:val="00BD112E"/>
    <w:rsid w:val="00BD13B7"/>
    <w:rsid w:val="00BD1425"/>
    <w:rsid w:val="00BD143B"/>
    <w:rsid w:val="00BD14DB"/>
    <w:rsid w:val="00BD150B"/>
    <w:rsid w:val="00BD15DF"/>
    <w:rsid w:val="00BD16CA"/>
    <w:rsid w:val="00BD18AE"/>
    <w:rsid w:val="00BD194B"/>
    <w:rsid w:val="00BD1E5A"/>
    <w:rsid w:val="00BD219E"/>
    <w:rsid w:val="00BD23B8"/>
    <w:rsid w:val="00BD252F"/>
    <w:rsid w:val="00BD2615"/>
    <w:rsid w:val="00BD27B5"/>
    <w:rsid w:val="00BD27C5"/>
    <w:rsid w:val="00BD2809"/>
    <w:rsid w:val="00BD2A40"/>
    <w:rsid w:val="00BD2A80"/>
    <w:rsid w:val="00BD2D7A"/>
    <w:rsid w:val="00BD2D88"/>
    <w:rsid w:val="00BD2E41"/>
    <w:rsid w:val="00BD2FD7"/>
    <w:rsid w:val="00BD326C"/>
    <w:rsid w:val="00BD33FE"/>
    <w:rsid w:val="00BD36DD"/>
    <w:rsid w:val="00BD38C5"/>
    <w:rsid w:val="00BD39C3"/>
    <w:rsid w:val="00BD3A46"/>
    <w:rsid w:val="00BD3B65"/>
    <w:rsid w:val="00BD3B9F"/>
    <w:rsid w:val="00BD3F64"/>
    <w:rsid w:val="00BD3F82"/>
    <w:rsid w:val="00BD3F92"/>
    <w:rsid w:val="00BD41A4"/>
    <w:rsid w:val="00BD4261"/>
    <w:rsid w:val="00BD4422"/>
    <w:rsid w:val="00BD44E1"/>
    <w:rsid w:val="00BD4777"/>
    <w:rsid w:val="00BD4825"/>
    <w:rsid w:val="00BD4C8D"/>
    <w:rsid w:val="00BD4DB5"/>
    <w:rsid w:val="00BD4EA4"/>
    <w:rsid w:val="00BD4F74"/>
    <w:rsid w:val="00BD4FF5"/>
    <w:rsid w:val="00BD500C"/>
    <w:rsid w:val="00BD50C7"/>
    <w:rsid w:val="00BD5142"/>
    <w:rsid w:val="00BD5256"/>
    <w:rsid w:val="00BD5487"/>
    <w:rsid w:val="00BD55B1"/>
    <w:rsid w:val="00BD5664"/>
    <w:rsid w:val="00BD5867"/>
    <w:rsid w:val="00BD5912"/>
    <w:rsid w:val="00BD5ADD"/>
    <w:rsid w:val="00BD5BAA"/>
    <w:rsid w:val="00BD5BC2"/>
    <w:rsid w:val="00BD5C2D"/>
    <w:rsid w:val="00BD5C6D"/>
    <w:rsid w:val="00BD5FDD"/>
    <w:rsid w:val="00BD6172"/>
    <w:rsid w:val="00BD622E"/>
    <w:rsid w:val="00BD639C"/>
    <w:rsid w:val="00BD63FD"/>
    <w:rsid w:val="00BD6625"/>
    <w:rsid w:val="00BD67AF"/>
    <w:rsid w:val="00BD67EF"/>
    <w:rsid w:val="00BD6850"/>
    <w:rsid w:val="00BD6928"/>
    <w:rsid w:val="00BD6B3D"/>
    <w:rsid w:val="00BD6B8E"/>
    <w:rsid w:val="00BD6EB1"/>
    <w:rsid w:val="00BD6F20"/>
    <w:rsid w:val="00BD6F85"/>
    <w:rsid w:val="00BD726C"/>
    <w:rsid w:val="00BD757E"/>
    <w:rsid w:val="00BD75EA"/>
    <w:rsid w:val="00BD77C4"/>
    <w:rsid w:val="00BD7818"/>
    <w:rsid w:val="00BD788A"/>
    <w:rsid w:val="00BD79D5"/>
    <w:rsid w:val="00BD7A5E"/>
    <w:rsid w:val="00BD7C26"/>
    <w:rsid w:val="00BD7C64"/>
    <w:rsid w:val="00BE014B"/>
    <w:rsid w:val="00BE015B"/>
    <w:rsid w:val="00BE0394"/>
    <w:rsid w:val="00BE03CC"/>
    <w:rsid w:val="00BE0451"/>
    <w:rsid w:val="00BE056D"/>
    <w:rsid w:val="00BE05DF"/>
    <w:rsid w:val="00BE068E"/>
    <w:rsid w:val="00BE06C7"/>
    <w:rsid w:val="00BE08FC"/>
    <w:rsid w:val="00BE09EA"/>
    <w:rsid w:val="00BE0BAF"/>
    <w:rsid w:val="00BE0C6E"/>
    <w:rsid w:val="00BE0D42"/>
    <w:rsid w:val="00BE0D7A"/>
    <w:rsid w:val="00BE0E2A"/>
    <w:rsid w:val="00BE0EB9"/>
    <w:rsid w:val="00BE0FE1"/>
    <w:rsid w:val="00BE105D"/>
    <w:rsid w:val="00BE122D"/>
    <w:rsid w:val="00BE129D"/>
    <w:rsid w:val="00BE13BE"/>
    <w:rsid w:val="00BE1562"/>
    <w:rsid w:val="00BE15ED"/>
    <w:rsid w:val="00BE1904"/>
    <w:rsid w:val="00BE1A97"/>
    <w:rsid w:val="00BE1B4F"/>
    <w:rsid w:val="00BE1B92"/>
    <w:rsid w:val="00BE1D34"/>
    <w:rsid w:val="00BE1DFC"/>
    <w:rsid w:val="00BE1E7B"/>
    <w:rsid w:val="00BE20DE"/>
    <w:rsid w:val="00BE23A2"/>
    <w:rsid w:val="00BE24D1"/>
    <w:rsid w:val="00BE294B"/>
    <w:rsid w:val="00BE29C2"/>
    <w:rsid w:val="00BE2AF7"/>
    <w:rsid w:val="00BE2BBE"/>
    <w:rsid w:val="00BE2F28"/>
    <w:rsid w:val="00BE3015"/>
    <w:rsid w:val="00BE317E"/>
    <w:rsid w:val="00BE3189"/>
    <w:rsid w:val="00BE322F"/>
    <w:rsid w:val="00BE323D"/>
    <w:rsid w:val="00BE331B"/>
    <w:rsid w:val="00BE37F6"/>
    <w:rsid w:val="00BE392F"/>
    <w:rsid w:val="00BE3AB3"/>
    <w:rsid w:val="00BE3C8E"/>
    <w:rsid w:val="00BE3E42"/>
    <w:rsid w:val="00BE3FED"/>
    <w:rsid w:val="00BE4188"/>
    <w:rsid w:val="00BE440D"/>
    <w:rsid w:val="00BE45C8"/>
    <w:rsid w:val="00BE473C"/>
    <w:rsid w:val="00BE479E"/>
    <w:rsid w:val="00BE4B6B"/>
    <w:rsid w:val="00BE4C56"/>
    <w:rsid w:val="00BE4FA1"/>
    <w:rsid w:val="00BE5018"/>
    <w:rsid w:val="00BE50F3"/>
    <w:rsid w:val="00BE513B"/>
    <w:rsid w:val="00BE52EF"/>
    <w:rsid w:val="00BE577A"/>
    <w:rsid w:val="00BE583C"/>
    <w:rsid w:val="00BE5C31"/>
    <w:rsid w:val="00BE615E"/>
    <w:rsid w:val="00BE620B"/>
    <w:rsid w:val="00BE629D"/>
    <w:rsid w:val="00BE62A5"/>
    <w:rsid w:val="00BE639A"/>
    <w:rsid w:val="00BE64AE"/>
    <w:rsid w:val="00BE65CE"/>
    <w:rsid w:val="00BE671A"/>
    <w:rsid w:val="00BE671F"/>
    <w:rsid w:val="00BE680B"/>
    <w:rsid w:val="00BE683D"/>
    <w:rsid w:val="00BE697F"/>
    <w:rsid w:val="00BE6C06"/>
    <w:rsid w:val="00BE6CF4"/>
    <w:rsid w:val="00BE6D4D"/>
    <w:rsid w:val="00BE6D8D"/>
    <w:rsid w:val="00BE6EA0"/>
    <w:rsid w:val="00BE6F77"/>
    <w:rsid w:val="00BE72A9"/>
    <w:rsid w:val="00BE73D1"/>
    <w:rsid w:val="00BE75CA"/>
    <w:rsid w:val="00BE7840"/>
    <w:rsid w:val="00BE7B5F"/>
    <w:rsid w:val="00BE7BC2"/>
    <w:rsid w:val="00BE7EBA"/>
    <w:rsid w:val="00BF01C5"/>
    <w:rsid w:val="00BF0910"/>
    <w:rsid w:val="00BF0A95"/>
    <w:rsid w:val="00BF0ABD"/>
    <w:rsid w:val="00BF0C4C"/>
    <w:rsid w:val="00BF0CC0"/>
    <w:rsid w:val="00BF0FB4"/>
    <w:rsid w:val="00BF1171"/>
    <w:rsid w:val="00BF11C2"/>
    <w:rsid w:val="00BF125D"/>
    <w:rsid w:val="00BF1431"/>
    <w:rsid w:val="00BF14BD"/>
    <w:rsid w:val="00BF14E0"/>
    <w:rsid w:val="00BF163E"/>
    <w:rsid w:val="00BF186E"/>
    <w:rsid w:val="00BF1946"/>
    <w:rsid w:val="00BF1B45"/>
    <w:rsid w:val="00BF1C23"/>
    <w:rsid w:val="00BF2519"/>
    <w:rsid w:val="00BF2596"/>
    <w:rsid w:val="00BF2728"/>
    <w:rsid w:val="00BF293C"/>
    <w:rsid w:val="00BF2ADC"/>
    <w:rsid w:val="00BF2D36"/>
    <w:rsid w:val="00BF3071"/>
    <w:rsid w:val="00BF30B1"/>
    <w:rsid w:val="00BF31F8"/>
    <w:rsid w:val="00BF320D"/>
    <w:rsid w:val="00BF3351"/>
    <w:rsid w:val="00BF3394"/>
    <w:rsid w:val="00BF33A6"/>
    <w:rsid w:val="00BF342C"/>
    <w:rsid w:val="00BF3785"/>
    <w:rsid w:val="00BF3787"/>
    <w:rsid w:val="00BF3906"/>
    <w:rsid w:val="00BF39DE"/>
    <w:rsid w:val="00BF3A0E"/>
    <w:rsid w:val="00BF3B89"/>
    <w:rsid w:val="00BF3D86"/>
    <w:rsid w:val="00BF411E"/>
    <w:rsid w:val="00BF4161"/>
    <w:rsid w:val="00BF473B"/>
    <w:rsid w:val="00BF47B7"/>
    <w:rsid w:val="00BF485E"/>
    <w:rsid w:val="00BF48BC"/>
    <w:rsid w:val="00BF4C5E"/>
    <w:rsid w:val="00BF4D4B"/>
    <w:rsid w:val="00BF4E14"/>
    <w:rsid w:val="00BF4E8B"/>
    <w:rsid w:val="00BF4EC8"/>
    <w:rsid w:val="00BF4EF0"/>
    <w:rsid w:val="00BF51D8"/>
    <w:rsid w:val="00BF522D"/>
    <w:rsid w:val="00BF52C3"/>
    <w:rsid w:val="00BF54DD"/>
    <w:rsid w:val="00BF5710"/>
    <w:rsid w:val="00BF5960"/>
    <w:rsid w:val="00BF5C41"/>
    <w:rsid w:val="00BF5CE7"/>
    <w:rsid w:val="00BF5D6B"/>
    <w:rsid w:val="00BF5F2E"/>
    <w:rsid w:val="00BF6191"/>
    <w:rsid w:val="00BF61F8"/>
    <w:rsid w:val="00BF6209"/>
    <w:rsid w:val="00BF6340"/>
    <w:rsid w:val="00BF6552"/>
    <w:rsid w:val="00BF6656"/>
    <w:rsid w:val="00BF66E7"/>
    <w:rsid w:val="00BF672B"/>
    <w:rsid w:val="00BF6C0C"/>
    <w:rsid w:val="00BF6CFF"/>
    <w:rsid w:val="00BF6FB2"/>
    <w:rsid w:val="00BF6FCD"/>
    <w:rsid w:val="00BF7140"/>
    <w:rsid w:val="00BF7196"/>
    <w:rsid w:val="00BF71E5"/>
    <w:rsid w:val="00BF769D"/>
    <w:rsid w:val="00BF7C2A"/>
    <w:rsid w:val="00BF7F79"/>
    <w:rsid w:val="00BF7FA4"/>
    <w:rsid w:val="00C0017C"/>
    <w:rsid w:val="00C00443"/>
    <w:rsid w:val="00C004F9"/>
    <w:rsid w:val="00C0062B"/>
    <w:rsid w:val="00C00653"/>
    <w:rsid w:val="00C0068C"/>
    <w:rsid w:val="00C00870"/>
    <w:rsid w:val="00C009E0"/>
    <w:rsid w:val="00C00AE2"/>
    <w:rsid w:val="00C00E2E"/>
    <w:rsid w:val="00C00EC7"/>
    <w:rsid w:val="00C0118C"/>
    <w:rsid w:val="00C011C5"/>
    <w:rsid w:val="00C01278"/>
    <w:rsid w:val="00C01457"/>
    <w:rsid w:val="00C01558"/>
    <w:rsid w:val="00C01946"/>
    <w:rsid w:val="00C01AEC"/>
    <w:rsid w:val="00C01B66"/>
    <w:rsid w:val="00C01C17"/>
    <w:rsid w:val="00C01C85"/>
    <w:rsid w:val="00C01D6F"/>
    <w:rsid w:val="00C01DA3"/>
    <w:rsid w:val="00C01E1B"/>
    <w:rsid w:val="00C01E94"/>
    <w:rsid w:val="00C020C9"/>
    <w:rsid w:val="00C021FA"/>
    <w:rsid w:val="00C024DF"/>
    <w:rsid w:val="00C02689"/>
    <w:rsid w:val="00C028FC"/>
    <w:rsid w:val="00C02AB3"/>
    <w:rsid w:val="00C02BD5"/>
    <w:rsid w:val="00C0309D"/>
    <w:rsid w:val="00C03348"/>
    <w:rsid w:val="00C034A9"/>
    <w:rsid w:val="00C036AA"/>
    <w:rsid w:val="00C036E6"/>
    <w:rsid w:val="00C03955"/>
    <w:rsid w:val="00C039B5"/>
    <w:rsid w:val="00C03ADD"/>
    <w:rsid w:val="00C03DDC"/>
    <w:rsid w:val="00C03F7C"/>
    <w:rsid w:val="00C0425D"/>
    <w:rsid w:val="00C0436E"/>
    <w:rsid w:val="00C045CE"/>
    <w:rsid w:val="00C04658"/>
    <w:rsid w:val="00C046B1"/>
    <w:rsid w:val="00C046B7"/>
    <w:rsid w:val="00C04960"/>
    <w:rsid w:val="00C04B9F"/>
    <w:rsid w:val="00C04CDE"/>
    <w:rsid w:val="00C04D20"/>
    <w:rsid w:val="00C04D37"/>
    <w:rsid w:val="00C04ED7"/>
    <w:rsid w:val="00C0511A"/>
    <w:rsid w:val="00C0525C"/>
    <w:rsid w:val="00C057AA"/>
    <w:rsid w:val="00C05845"/>
    <w:rsid w:val="00C05C31"/>
    <w:rsid w:val="00C05E29"/>
    <w:rsid w:val="00C05FA1"/>
    <w:rsid w:val="00C05FDA"/>
    <w:rsid w:val="00C05FE1"/>
    <w:rsid w:val="00C05FEB"/>
    <w:rsid w:val="00C0626E"/>
    <w:rsid w:val="00C06496"/>
    <w:rsid w:val="00C0650C"/>
    <w:rsid w:val="00C0657A"/>
    <w:rsid w:val="00C0679B"/>
    <w:rsid w:val="00C06A59"/>
    <w:rsid w:val="00C06E50"/>
    <w:rsid w:val="00C0725D"/>
    <w:rsid w:val="00C0730B"/>
    <w:rsid w:val="00C0761B"/>
    <w:rsid w:val="00C07912"/>
    <w:rsid w:val="00C079E1"/>
    <w:rsid w:val="00C079E3"/>
    <w:rsid w:val="00C07E0A"/>
    <w:rsid w:val="00C07F02"/>
    <w:rsid w:val="00C10274"/>
    <w:rsid w:val="00C1054F"/>
    <w:rsid w:val="00C10706"/>
    <w:rsid w:val="00C10733"/>
    <w:rsid w:val="00C107DA"/>
    <w:rsid w:val="00C109F7"/>
    <w:rsid w:val="00C10AE5"/>
    <w:rsid w:val="00C10B90"/>
    <w:rsid w:val="00C10D7F"/>
    <w:rsid w:val="00C10DD6"/>
    <w:rsid w:val="00C10E89"/>
    <w:rsid w:val="00C10FAE"/>
    <w:rsid w:val="00C111D4"/>
    <w:rsid w:val="00C1135C"/>
    <w:rsid w:val="00C1154E"/>
    <w:rsid w:val="00C11602"/>
    <w:rsid w:val="00C116EA"/>
    <w:rsid w:val="00C11744"/>
    <w:rsid w:val="00C120C5"/>
    <w:rsid w:val="00C1221B"/>
    <w:rsid w:val="00C1233C"/>
    <w:rsid w:val="00C124AD"/>
    <w:rsid w:val="00C12542"/>
    <w:rsid w:val="00C12775"/>
    <w:rsid w:val="00C12890"/>
    <w:rsid w:val="00C12B66"/>
    <w:rsid w:val="00C12DAB"/>
    <w:rsid w:val="00C12FCE"/>
    <w:rsid w:val="00C13003"/>
    <w:rsid w:val="00C134EB"/>
    <w:rsid w:val="00C137D4"/>
    <w:rsid w:val="00C13B00"/>
    <w:rsid w:val="00C13BBE"/>
    <w:rsid w:val="00C13E65"/>
    <w:rsid w:val="00C14159"/>
    <w:rsid w:val="00C14175"/>
    <w:rsid w:val="00C14260"/>
    <w:rsid w:val="00C1433A"/>
    <w:rsid w:val="00C143B2"/>
    <w:rsid w:val="00C143F4"/>
    <w:rsid w:val="00C145A0"/>
    <w:rsid w:val="00C1462D"/>
    <w:rsid w:val="00C146F1"/>
    <w:rsid w:val="00C148B6"/>
    <w:rsid w:val="00C14933"/>
    <w:rsid w:val="00C14989"/>
    <w:rsid w:val="00C14F03"/>
    <w:rsid w:val="00C15068"/>
    <w:rsid w:val="00C15169"/>
    <w:rsid w:val="00C151EB"/>
    <w:rsid w:val="00C15440"/>
    <w:rsid w:val="00C15982"/>
    <w:rsid w:val="00C15C2F"/>
    <w:rsid w:val="00C15CF5"/>
    <w:rsid w:val="00C15FD8"/>
    <w:rsid w:val="00C16503"/>
    <w:rsid w:val="00C16A7E"/>
    <w:rsid w:val="00C16B0E"/>
    <w:rsid w:val="00C16B50"/>
    <w:rsid w:val="00C16C76"/>
    <w:rsid w:val="00C16CFA"/>
    <w:rsid w:val="00C16D95"/>
    <w:rsid w:val="00C16E68"/>
    <w:rsid w:val="00C16EC0"/>
    <w:rsid w:val="00C172E2"/>
    <w:rsid w:val="00C174B7"/>
    <w:rsid w:val="00C17519"/>
    <w:rsid w:val="00C179AF"/>
    <w:rsid w:val="00C17A3B"/>
    <w:rsid w:val="00C17AD8"/>
    <w:rsid w:val="00C17F2C"/>
    <w:rsid w:val="00C17F3C"/>
    <w:rsid w:val="00C17FB3"/>
    <w:rsid w:val="00C200FD"/>
    <w:rsid w:val="00C2029F"/>
    <w:rsid w:val="00C20573"/>
    <w:rsid w:val="00C2062B"/>
    <w:rsid w:val="00C20722"/>
    <w:rsid w:val="00C2072A"/>
    <w:rsid w:val="00C20C42"/>
    <w:rsid w:val="00C20D64"/>
    <w:rsid w:val="00C20F14"/>
    <w:rsid w:val="00C21088"/>
    <w:rsid w:val="00C2116D"/>
    <w:rsid w:val="00C21195"/>
    <w:rsid w:val="00C211EE"/>
    <w:rsid w:val="00C2140B"/>
    <w:rsid w:val="00C21493"/>
    <w:rsid w:val="00C21693"/>
    <w:rsid w:val="00C21712"/>
    <w:rsid w:val="00C21C47"/>
    <w:rsid w:val="00C21CA1"/>
    <w:rsid w:val="00C22046"/>
    <w:rsid w:val="00C22673"/>
    <w:rsid w:val="00C2272F"/>
    <w:rsid w:val="00C2274D"/>
    <w:rsid w:val="00C22771"/>
    <w:rsid w:val="00C228B1"/>
    <w:rsid w:val="00C22948"/>
    <w:rsid w:val="00C22A7E"/>
    <w:rsid w:val="00C22B4A"/>
    <w:rsid w:val="00C22B90"/>
    <w:rsid w:val="00C231ED"/>
    <w:rsid w:val="00C2333D"/>
    <w:rsid w:val="00C233A6"/>
    <w:rsid w:val="00C2358A"/>
    <w:rsid w:val="00C2367F"/>
    <w:rsid w:val="00C2379B"/>
    <w:rsid w:val="00C2397C"/>
    <w:rsid w:val="00C23AB2"/>
    <w:rsid w:val="00C23BEC"/>
    <w:rsid w:val="00C23C30"/>
    <w:rsid w:val="00C23C97"/>
    <w:rsid w:val="00C23EFD"/>
    <w:rsid w:val="00C23F48"/>
    <w:rsid w:val="00C2404A"/>
    <w:rsid w:val="00C24105"/>
    <w:rsid w:val="00C241C9"/>
    <w:rsid w:val="00C242B2"/>
    <w:rsid w:val="00C24449"/>
    <w:rsid w:val="00C24472"/>
    <w:rsid w:val="00C244B4"/>
    <w:rsid w:val="00C24752"/>
    <w:rsid w:val="00C24981"/>
    <w:rsid w:val="00C24998"/>
    <w:rsid w:val="00C249CD"/>
    <w:rsid w:val="00C24A3A"/>
    <w:rsid w:val="00C24C52"/>
    <w:rsid w:val="00C24F1B"/>
    <w:rsid w:val="00C255DD"/>
    <w:rsid w:val="00C2562D"/>
    <w:rsid w:val="00C257FF"/>
    <w:rsid w:val="00C25CC7"/>
    <w:rsid w:val="00C25CDC"/>
    <w:rsid w:val="00C25D02"/>
    <w:rsid w:val="00C2607C"/>
    <w:rsid w:val="00C260A7"/>
    <w:rsid w:val="00C261B5"/>
    <w:rsid w:val="00C263C2"/>
    <w:rsid w:val="00C26532"/>
    <w:rsid w:val="00C265BF"/>
    <w:rsid w:val="00C26619"/>
    <w:rsid w:val="00C267A7"/>
    <w:rsid w:val="00C26A0C"/>
    <w:rsid w:val="00C26C75"/>
    <w:rsid w:val="00C26F47"/>
    <w:rsid w:val="00C272AD"/>
    <w:rsid w:val="00C275E0"/>
    <w:rsid w:val="00C275FA"/>
    <w:rsid w:val="00C2776F"/>
    <w:rsid w:val="00C278D8"/>
    <w:rsid w:val="00C27AF5"/>
    <w:rsid w:val="00C27B56"/>
    <w:rsid w:val="00C30135"/>
    <w:rsid w:val="00C30451"/>
    <w:rsid w:val="00C3055B"/>
    <w:rsid w:val="00C30560"/>
    <w:rsid w:val="00C30756"/>
    <w:rsid w:val="00C3097A"/>
    <w:rsid w:val="00C30AC2"/>
    <w:rsid w:val="00C30CEE"/>
    <w:rsid w:val="00C30FEC"/>
    <w:rsid w:val="00C310CD"/>
    <w:rsid w:val="00C31200"/>
    <w:rsid w:val="00C3134E"/>
    <w:rsid w:val="00C3141D"/>
    <w:rsid w:val="00C31548"/>
    <w:rsid w:val="00C3177C"/>
    <w:rsid w:val="00C317E3"/>
    <w:rsid w:val="00C318C4"/>
    <w:rsid w:val="00C31983"/>
    <w:rsid w:val="00C31B00"/>
    <w:rsid w:val="00C31C95"/>
    <w:rsid w:val="00C31D85"/>
    <w:rsid w:val="00C31EFC"/>
    <w:rsid w:val="00C32161"/>
    <w:rsid w:val="00C324B0"/>
    <w:rsid w:val="00C326D2"/>
    <w:rsid w:val="00C326DA"/>
    <w:rsid w:val="00C32872"/>
    <w:rsid w:val="00C32CA5"/>
    <w:rsid w:val="00C32FCF"/>
    <w:rsid w:val="00C33093"/>
    <w:rsid w:val="00C3321D"/>
    <w:rsid w:val="00C334AB"/>
    <w:rsid w:val="00C33527"/>
    <w:rsid w:val="00C335BA"/>
    <w:rsid w:val="00C33633"/>
    <w:rsid w:val="00C33659"/>
    <w:rsid w:val="00C33824"/>
    <w:rsid w:val="00C33A76"/>
    <w:rsid w:val="00C33B8D"/>
    <w:rsid w:val="00C33F95"/>
    <w:rsid w:val="00C33FDB"/>
    <w:rsid w:val="00C3413B"/>
    <w:rsid w:val="00C34193"/>
    <w:rsid w:val="00C345D2"/>
    <w:rsid w:val="00C346CF"/>
    <w:rsid w:val="00C347D1"/>
    <w:rsid w:val="00C347D5"/>
    <w:rsid w:val="00C34849"/>
    <w:rsid w:val="00C34B9F"/>
    <w:rsid w:val="00C34CBE"/>
    <w:rsid w:val="00C34ED8"/>
    <w:rsid w:val="00C34F05"/>
    <w:rsid w:val="00C34F4F"/>
    <w:rsid w:val="00C34F55"/>
    <w:rsid w:val="00C34FDA"/>
    <w:rsid w:val="00C3537C"/>
    <w:rsid w:val="00C353CB"/>
    <w:rsid w:val="00C35692"/>
    <w:rsid w:val="00C356F9"/>
    <w:rsid w:val="00C357AC"/>
    <w:rsid w:val="00C357C9"/>
    <w:rsid w:val="00C3584A"/>
    <w:rsid w:val="00C35A91"/>
    <w:rsid w:val="00C35B07"/>
    <w:rsid w:val="00C35C04"/>
    <w:rsid w:val="00C35D22"/>
    <w:rsid w:val="00C35E0B"/>
    <w:rsid w:val="00C35E5D"/>
    <w:rsid w:val="00C35E6E"/>
    <w:rsid w:val="00C36499"/>
    <w:rsid w:val="00C365EB"/>
    <w:rsid w:val="00C36862"/>
    <w:rsid w:val="00C36BF4"/>
    <w:rsid w:val="00C36C6A"/>
    <w:rsid w:val="00C36CD0"/>
    <w:rsid w:val="00C36E79"/>
    <w:rsid w:val="00C36ECD"/>
    <w:rsid w:val="00C370FB"/>
    <w:rsid w:val="00C3713C"/>
    <w:rsid w:val="00C37143"/>
    <w:rsid w:val="00C372F8"/>
    <w:rsid w:val="00C375FE"/>
    <w:rsid w:val="00C377CA"/>
    <w:rsid w:val="00C37845"/>
    <w:rsid w:val="00C3798B"/>
    <w:rsid w:val="00C379D6"/>
    <w:rsid w:val="00C37C48"/>
    <w:rsid w:val="00C400C2"/>
    <w:rsid w:val="00C4060B"/>
    <w:rsid w:val="00C40692"/>
    <w:rsid w:val="00C4069F"/>
    <w:rsid w:val="00C40766"/>
    <w:rsid w:val="00C407A1"/>
    <w:rsid w:val="00C407A2"/>
    <w:rsid w:val="00C409F6"/>
    <w:rsid w:val="00C40A17"/>
    <w:rsid w:val="00C40CF5"/>
    <w:rsid w:val="00C40E65"/>
    <w:rsid w:val="00C40ED0"/>
    <w:rsid w:val="00C40FCC"/>
    <w:rsid w:val="00C412FE"/>
    <w:rsid w:val="00C41451"/>
    <w:rsid w:val="00C41CFD"/>
    <w:rsid w:val="00C41E45"/>
    <w:rsid w:val="00C41E46"/>
    <w:rsid w:val="00C423DC"/>
    <w:rsid w:val="00C426B6"/>
    <w:rsid w:val="00C428D2"/>
    <w:rsid w:val="00C4297F"/>
    <w:rsid w:val="00C42A05"/>
    <w:rsid w:val="00C42A7D"/>
    <w:rsid w:val="00C42B69"/>
    <w:rsid w:val="00C42B82"/>
    <w:rsid w:val="00C431CB"/>
    <w:rsid w:val="00C4334E"/>
    <w:rsid w:val="00C4357C"/>
    <w:rsid w:val="00C436CA"/>
    <w:rsid w:val="00C43822"/>
    <w:rsid w:val="00C4396F"/>
    <w:rsid w:val="00C43BFD"/>
    <w:rsid w:val="00C44046"/>
    <w:rsid w:val="00C44134"/>
    <w:rsid w:val="00C4413B"/>
    <w:rsid w:val="00C44259"/>
    <w:rsid w:val="00C444F3"/>
    <w:rsid w:val="00C4450D"/>
    <w:rsid w:val="00C445A5"/>
    <w:rsid w:val="00C445D3"/>
    <w:rsid w:val="00C4469F"/>
    <w:rsid w:val="00C44761"/>
    <w:rsid w:val="00C447AF"/>
    <w:rsid w:val="00C44831"/>
    <w:rsid w:val="00C448FF"/>
    <w:rsid w:val="00C44B44"/>
    <w:rsid w:val="00C44B95"/>
    <w:rsid w:val="00C44E9C"/>
    <w:rsid w:val="00C451BD"/>
    <w:rsid w:val="00C45343"/>
    <w:rsid w:val="00C453A1"/>
    <w:rsid w:val="00C45961"/>
    <w:rsid w:val="00C459FD"/>
    <w:rsid w:val="00C45A93"/>
    <w:rsid w:val="00C45B8B"/>
    <w:rsid w:val="00C45B97"/>
    <w:rsid w:val="00C45F56"/>
    <w:rsid w:val="00C45FD8"/>
    <w:rsid w:val="00C4616F"/>
    <w:rsid w:val="00C4669C"/>
    <w:rsid w:val="00C46793"/>
    <w:rsid w:val="00C4687E"/>
    <w:rsid w:val="00C46926"/>
    <w:rsid w:val="00C46A7D"/>
    <w:rsid w:val="00C46DBD"/>
    <w:rsid w:val="00C46E73"/>
    <w:rsid w:val="00C471D3"/>
    <w:rsid w:val="00C47308"/>
    <w:rsid w:val="00C4732C"/>
    <w:rsid w:val="00C47531"/>
    <w:rsid w:val="00C47630"/>
    <w:rsid w:val="00C47B8A"/>
    <w:rsid w:val="00C47BBF"/>
    <w:rsid w:val="00C47C42"/>
    <w:rsid w:val="00C47D6E"/>
    <w:rsid w:val="00C47FA5"/>
    <w:rsid w:val="00C50008"/>
    <w:rsid w:val="00C5001B"/>
    <w:rsid w:val="00C500DD"/>
    <w:rsid w:val="00C50168"/>
    <w:rsid w:val="00C50434"/>
    <w:rsid w:val="00C504F0"/>
    <w:rsid w:val="00C505BC"/>
    <w:rsid w:val="00C50684"/>
    <w:rsid w:val="00C506B7"/>
    <w:rsid w:val="00C50932"/>
    <w:rsid w:val="00C50B42"/>
    <w:rsid w:val="00C50CA1"/>
    <w:rsid w:val="00C50CE0"/>
    <w:rsid w:val="00C50D3B"/>
    <w:rsid w:val="00C50E89"/>
    <w:rsid w:val="00C50E8F"/>
    <w:rsid w:val="00C50F30"/>
    <w:rsid w:val="00C510D1"/>
    <w:rsid w:val="00C510FA"/>
    <w:rsid w:val="00C51457"/>
    <w:rsid w:val="00C51550"/>
    <w:rsid w:val="00C51647"/>
    <w:rsid w:val="00C51713"/>
    <w:rsid w:val="00C5189F"/>
    <w:rsid w:val="00C5191A"/>
    <w:rsid w:val="00C519F0"/>
    <w:rsid w:val="00C51BF4"/>
    <w:rsid w:val="00C51E01"/>
    <w:rsid w:val="00C51F74"/>
    <w:rsid w:val="00C52222"/>
    <w:rsid w:val="00C522F5"/>
    <w:rsid w:val="00C52388"/>
    <w:rsid w:val="00C5269B"/>
    <w:rsid w:val="00C52892"/>
    <w:rsid w:val="00C53121"/>
    <w:rsid w:val="00C53228"/>
    <w:rsid w:val="00C53BE1"/>
    <w:rsid w:val="00C53BF7"/>
    <w:rsid w:val="00C53C85"/>
    <w:rsid w:val="00C53F15"/>
    <w:rsid w:val="00C541B6"/>
    <w:rsid w:val="00C54268"/>
    <w:rsid w:val="00C546D3"/>
    <w:rsid w:val="00C54A09"/>
    <w:rsid w:val="00C54A18"/>
    <w:rsid w:val="00C54AF5"/>
    <w:rsid w:val="00C54BB6"/>
    <w:rsid w:val="00C54D0B"/>
    <w:rsid w:val="00C54E16"/>
    <w:rsid w:val="00C55108"/>
    <w:rsid w:val="00C551E3"/>
    <w:rsid w:val="00C5524D"/>
    <w:rsid w:val="00C5537B"/>
    <w:rsid w:val="00C553F2"/>
    <w:rsid w:val="00C554FD"/>
    <w:rsid w:val="00C55540"/>
    <w:rsid w:val="00C55603"/>
    <w:rsid w:val="00C55964"/>
    <w:rsid w:val="00C5597C"/>
    <w:rsid w:val="00C55D5C"/>
    <w:rsid w:val="00C55DFF"/>
    <w:rsid w:val="00C55FF6"/>
    <w:rsid w:val="00C56194"/>
    <w:rsid w:val="00C562A1"/>
    <w:rsid w:val="00C562D9"/>
    <w:rsid w:val="00C564BA"/>
    <w:rsid w:val="00C56667"/>
    <w:rsid w:val="00C566A2"/>
    <w:rsid w:val="00C5676B"/>
    <w:rsid w:val="00C5682E"/>
    <w:rsid w:val="00C568C2"/>
    <w:rsid w:val="00C5699F"/>
    <w:rsid w:val="00C56A95"/>
    <w:rsid w:val="00C56B1D"/>
    <w:rsid w:val="00C56CEB"/>
    <w:rsid w:val="00C56F56"/>
    <w:rsid w:val="00C570D6"/>
    <w:rsid w:val="00C570FD"/>
    <w:rsid w:val="00C572C8"/>
    <w:rsid w:val="00C57493"/>
    <w:rsid w:val="00C5754B"/>
    <w:rsid w:val="00C5756B"/>
    <w:rsid w:val="00C5762E"/>
    <w:rsid w:val="00C57B7D"/>
    <w:rsid w:val="00C57C46"/>
    <w:rsid w:val="00C57D44"/>
    <w:rsid w:val="00C57EAD"/>
    <w:rsid w:val="00C60125"/>
    <w:rsid w:val="00C60570"/>
    <w:rsid w:val="00C605BE"/>
    <w:rsid w:val="00C6069C"/>
    <w:rsid w:val="00C60703"/>
    <w:rsid w:val="00C60A97"/>
    <w:rsid w:val="00C60CFB"/>
    <w:rsid w:val="00C60F85"/>
    <w:rsid w:val="00C60FD5"/>
    <w:rsid w:val="00C60FE0"/>
    <w:rsid w:val="00C6127E"/>
    <w:rsid w:val="00C6158F"/>
    <w:rsid w:val="00C6183B"/>
    <w:rsid w:val="00C61CBE"/>
    <w:rsid w:val="00C61D23"/>
    <w:rsid w:val="00C61E81"/>
    <w:rsid w:val="00C61F46"/>
    <w:rsid w:val="00C61F91"/>
    <w:rsid w:val="00C6238C"/>
    <w:rsid w:val="00C62773"/>
    <w:rsid w:val="00C628B1"/>
    <w:rsid w:val="00C62B48"/>
    <w:rsid w:val="00C62CB2"/>
    <w:rsid w:val="00C63351"/>
    <w:rsid w:val="00C63481"/>
    <w:rsid w:val="00C63485"/>
    <w:rsid w:val="00C63488"/>
    <w:rsid w:val="00C6349B"/>
    <w:rsid w:val="00C6353D"/>
    <w:rsid w:val="00C635E8"/>
    <w:rsid w:val="00C63630"/>
    <w:rsid w:val="00C637C6"/>
    <w:rsid w:val="00C6399A"/>
    <w:rsid w:val="00C63D13"/>
    <w:rsid w:val="00C63F26"/>
    <w:rsid w:val="00C63FC7"/>
    <w:rsid w:val="00C63FF9"/>
    <w:rsid w:val="00C64250"/>
    <w:rsid w:val="00C64407"/>
    <w:rsid w:val="00C64418"/>
    <w:rsid w:val="00C645F4"/>
    <w:rsid w:val="00C64617"/>
    <w:rsid w:val="00C64671"/>
    <w:rsid w:val="00C646F0"/>
    <w:rsid w:val="00C647C3"/>
    <w:rsid w:val="00C6485C"/>
    <w:rsid w:val="00C648EC"/>
    <w:rsid w:val="00C64AC9"/>
    <w:rsid w:val="00C64D85"/>
    <w:rsid w:val="00C64E57"/>
    <w:rsid w:val="00C6507C"/>
    <w:rsid w:val="00C652EC"/>
    <w:rsid w:val="00C654E5"/>
    <w:rsid w:val="00C65586"/>
    <w:rsid w:val="00C655E9"/>
    <w:rsid w:val="00C65A39"/>
    <w:rsid w:val="00C65ADD"/>
    <w:rsid w:val="00C65B5E"/>
    <w:rsid w:val="00C65C50"/>
    <w:rsid w:val="00C65C65"/>
    <w:rsid w:val="00C65CDF"/>
    <w:rsid w:val="00C66029"/>
    <w:rsid w:val="00C66198"/>
    <w:rsid w:val="00C666F1"/>
    <w:rsid w:val="00C66850"/>
    <w:rsid w:val="00C66852"/>
    <w:rsid w:val="00C668B7"/>
    <w:rsid w:val="00C668DE"/>
    <w:rsid w:val="00C66CE8"/>
    <w:rsid w:val="00C66DBE"/>
    <w:rsid w:val="00C66F7D"/>
    <w:rsid w:val="00C66F88"/>
    <w:rsid w:val="00C66FFE"/>
    <w:rsid w:val="00C6733B"/>
    <w:rsid w:val="00C6750F"/>
    <w:rsid w:val="00C679D2"/>
    <w:rsid w:val="00C679FD"/>
    <w:rsid w:val="00C67A22"/>
    <w:rsid w:val="00C67D19"/>
    <w:rsid w:val="00C67F58"/>
    <w:rsid w:val="00C67FD8"/>
    <w:rsid w:val="00C700CE"/>
    <w:rsid w:val="00C700FA"/>
    <w:rsid w:val="00C70411"/>
    <w:rsid w:val="00C70425"/>
    <w:rsid w:val="00C70641"/>
    <w:rsid w:val="00C70771"/>
    <w:rsid w:val="00C70774"/>
    <w:rsid w:val="00C7083A"/>
    <w:rsid w:val="00C708EE"/>
    <w:rsid w:val="00C709BE"/>
    <w:rsid w:val="00C70A9D"/>
    <w:rsid w:val="00C70C0D"/>
    <w:rsid w:val="00C70DA5"/>
    <w:rsid w:val="00C70F1D"/>
    <w:rsid w:val="00C70F38"/>
    <w:rsid w:val="00C70F96"/>
    <w:rsid w:val="00C710D9"/>
    <w:rsid w:val="00C711B1"/>
    <w:rsid w:val="00C714D4"/>
    <w:rsid w:val="00C71533"/>
    <w:rsid w:val="00C715B6"/>
    <w:rsid w:val="00C71743"/>
    <w:rsid w:val="00C718E4"/>
    <w:rsid w:val="00C7192A"/>
    <w:rsid w:val="00C719D8"/>
    <w:rsid w:val="00C719EC"/>
    <w:rsid w:val="00C71AB0"/>
    <w:rsid w:val="00C71B41"/>
    <w:rsid w:val="00C71C14"/>
    <w:rsid w:val="00C71FFA"/>
    <w:rsid w:val="00C7275D"/>
    <w:rsid w:val="00C729B3"/>
    <w:rsid w:val="00C72A63"/>
    <w:rsid w:val="00C72C1F"/>
    <w:rsid w:val="00C72CA1"/>
    <w:rsid w:val="00C72D89"/>
    <w:rsid w:val="00C72FFF"/>
    <w:rsid w:val="00C730F7"/>
    <w:rsid w:val="00C732C7"/>
    <w:rsid w:val="00C732E6"/>
    <w:rsid w:val="00C737E1"/>
    <w:rsid w:val="00C73880"/>
    <w:rsid w:val="00C73B8B"/>
    <w:rsid w:val="00C73C56"/>
    <w:rsid w:val="00C73C8C"/>
    <w:rsid w:val="00C73E70"/>
    <w:rsid w:val="00C74050"/>
    <w:rsid w:val="00C74291"/>
    <w:rsid w:val="00C742CE"/>
    <w:rsid w:val="00C7430F"/>
    <w:rsid w:val="00C74442"/>
    <w:rsid w:val="00C74567"/>
    <w:rsid w:val="00C74B7C"/>
    <w:rsid w:val="00C74BEB"/>
    <w:rsid w:val="00C74C18"/>
    <w:rsid w:val="00C74DC2"/>
    <w:rsid w:val="00C74E13"/>
    <w:rsid w:val="00C74E5B"/>
    <w:rsid w:val="00C7516D"/>
    <w:rsid w:val="00C751D2"/>
    <w:rsid w:val="00C751DE"/>
    <w:rsid w:val="00C751F5"/>
    <w:rsid w:val="00C75327"/>
    <w:rsid w:val="00C7536F"/>
    <w:rsid w:val="00C7539D"/>
    <w:rsid w:val="00C755D9"/>
    <w:rsid w:val="00C759CA"/>
    <w:rsid w:val="00C75AF5"/>
    <w:rsid w:val="00C75B0C"/>
    <w:rsid w:val="00C75CCD"/>
    <w:rsid w:val="00C75D55"/>
    <w:rsid w:val="00C75E4B"/>
    <w:rsid w:val="00C75F1F"/>
    <w:rsid w:val="00C75F7D"/>
    <w:rsid w:val="00C7609B"/>
    <w:rsid w:val="00C760D1"/>
    <w:rsid w:val="00C76453"/>
    <w:rsid w:val="00C7661C"/>
    <w:rsid w:val="00C7664F"/>
    <w:rsid w:val="00C76AED"/>
    <w:rsid w:val="00C76B61"/>
    <w:rsid w:val="00C76C99"/>
    <w:rsid w:val="00C76D1D"/>
    <w:rsid w:val="00C76D3A"/>
    <w:rsid w:val="00C76E25"/>
    <w:rsid w:val="00C7702B"/>
    <w:rsid w:val="00C7719C"/>
    <w:rsid w:val="00C77264"/>
    <w:rsid w:val="00C7766A"/>
    <w:rsid w:val="00C778D6"/>
    <w:rsid w:val="00C77B04"/>
    <w:rsid w:val="00C77C8A"/>
    <w:rsid w:val="00C77CD4"/>
    <w:rsid w:val="00C77D4E"/>
    <w:rsid w:val="00C77E51"/>
    <w:rsid w:val="00C8018B"/>
    <w:rsid w:val="00C801E4"/>
    <w:rsid w:val="00C803C6"/>
    <w:rsid w:val="00C8051C"/>
    <w:rsid w:val="00C8054E"/>
    <w:rsid w:val="00C8062A"/>
    <w:rsid w:val="00C8083F"/>
    <w:rsid w:val="00C80964"/>
    <w:rsid w:val="00C80B23"/>
    <w:rsid w:val="00C80D3F"/>
    <w:rsid w:val="00C80D76"/>
    <w:rsid w:val="00C80E8D"/>
    <w:rsid w:val="00C80F21"/>
    <w:rsid w:val="00C81053"/>
    <w:rsid w:val="00C81202"/>
    <w:rsid w:val="00C814A1"/>
    <w:rsid w:val="00C8176D"/>
    <w:rsid w:val="00C818C7"/>
    <w:rsid w:val="00C81A23"/>
    <w:rsid w:val="00C81B39"/>
    <w:rsid w:val="00C81F85"/>
    <w:rsid w:val="00C820B4"/>
    <w:rsid w:val="00C8224E"/>
    <w:rsid w:val="00C82339"/>
    <w:rsid w:val="00C825D3"/>
    <w:rsid w:val="00C82770"/>
    <w:rsid w:val="00C828CA"/>
    <w:rsid w:val="00C82A95"/>
    <w:rsid w:val="00C82B56"/>
    <w:rsid w:val="00C82BC5"/>
    <w:rsid w:val="00C82E93"/>
    <w:rsid w:val="00C82FAC"/>
    <w:rsid w:val="00C8313F"/>
    <w:rsid w:val="00C832D6"/>
    <w:rsid w:val="00C833B8"/>
    <w:rsid w:val="00C8340A"/>
    <w:rsid w:val="00C835F0"/>
    <w:rsid w:val="00C8380D"/>
    <w:rsid w:val="00C83866"/>
    <w:rsid w:val="00C83940"/>
    <w:rsid w:val="00C8399B"/>
    <w:rsid w:val="00C83AF7"/>
    <w:rsid w:val="00C83DB5"/>
    <w:rsid w:val="00C83E4A"/>
    <w:rsid w:val="00C83E72"/>
    <w:rsid w:val="00C840C1"/>
    <w:rsid w:val="00C8427F"/>
    <w:rsid w:val="00C843DC"/>
    <w:rsid w:val="00C844DD"/>
    <w:rsid w:val="00C84568"/>
    <w:rsid w:val="00C8479B"/>
    <w:rsid w:val="00C847FE"/>
    <w:rsid w:val="00C84820"/>
    <w:rsid w:val="00C84A5E"/>
    <w:rsid w:val="00C84C59"/>
    <w:rsid w:val="00C84D26"/>
    <w:rsid w:val="00C84D43"/>
    <w:rsid w:val="00C84F5D"/>
    <w:rsid w:val="00C84FF7"/>
    <w:rsid w:val="00C8521C"/>
    <w:rsid w:val="00C852BA"/>
    <w:rsid w:val="00C8532A"/>
    <w:rsid w:val="00C854AB"/>
    <w:rsid w:val="00C854C9"/>
    <w:rsid w:val="00C85536"/>
    <w:rsid w:val="00C85572"/>
    <w:rsid w:val="00C858C9"/>
    <w:rsid w:val="00C858FF"/>
    <w:rsid w:val="00C85968"/>
    <w:rsid w:val="00C8596B"/>
    <w:rsid w:val="00C85A34"/>
    <w:rsid w:val="00C85AE1"/>
    <w:rsid w:val="00C85B37"/>
    <w:rsid w:val="00C85C77"/>
    <w:rsid w:val="00C85EB1"/>
    <w:rsid w:val="00C85F04"/>
    <w:rsid w:val="00C85F87"/>
    <w:rsid w:val="00C86110"/>
    <w:rsid w:val="00C8619E"/>
    <w:rsid w:val="00C863F3"/>
    <w:rsid w:val="00C865B6"/>
    <w:rsid w:val="00C86752"/>
    <w:rsid w:val="00C868E0"/>
    <w:rsid w:val="00C8695C"/>
    <w:rsid w:val="00C86E90"/>
    <w:rsid w:val="00C8713D"/>
    <w:rsid w:val="00C87363"/>
    <w:rsid w:val="00C878E1"/>
    <w:rsid w:val="00C878ED"/>
    <w:rsid w:val="00C87A88"/>
    <w:rsid w:val="00C87F80"/>
    <w:rsid w:val="00C90425"/>
    <w:rsid w:val="00C905FC"/>
    <w:rsid w:val="00C90637"/>
    <w:rsid w:val="00C908DE"/>
    <w:rsid w:val="00C90911"/>
    <w:rsid w:val="00C90A94"/>
    <w:rsid w:val="00C90AD8"/>
    <w:rsid w:val="00C90B07"/>
    <w:rsid w:val="00C90B77"/>
    <w:rsid w:val="00C90B7B"/>
    <w:rsid w:val="00C90CA6"/>
    <w:rsid w:val="00C90CB1"/>
    <w:rsid w:val="00C90D62"/>
    <w:rsid w:val="00C90FF5"/>
    <w:rsid w:val="00C9111F"/>
    <w:rsid w:val="00C911B6"/>
    <w:rsid w:val="00C91292"/>
    <w:rsid w:val="00C912DE"/>
    <w:rsid w:val="00C9166F"/>
    <w:rsid w:val="00C919B2"/>
    <w:rsid w:val="00C91E20"/>
    <w:rsid w:val="00C91F06"/>
    <w:rsid w:val="00C92101"/>
    <w:rsid w:val="00C92239"/>
    <w:rsid w:val="00C9223F"/>
    <w:rsid w:val="00C92258"/>
    <w:rsid w:val="00C92334"/>
    <w:rsid w:val="00C92387"/>
    <w:rsid w:val="00C92774"/>
    <w:rsid w:val="00C927D5"/>
    <w:rsid w:val="00C92AEC"/>
    <w:rsid w:val="00C92B72"/>
    <w:rsid w:val="00C92B81"/>
    <w:rsid w:val="00C92B83"/>
    <w:rsid w:val="00C92B8D"/>
    <w:rsid w:val="00C92C91"/>
    <w:rsid w:val="00C92E6D"/>
    <w:rsid w:val="00C93101"/>
    <w:rsid w:val="00C93C1B"/>
    <w:rsid w:val="00C93CC1"/>
    <w:rsid w:val="00C93CEA"/>
    <w:rsid w:val="00C93D20"/>
    <w:rsid w:val="00C93D61"/>
    <w:rsid w:val="00C93FF3"/>
    <w:rsid w:val="00C94025"/>
    <w:rsid w:val="00C942BD"/>
    <w:rsid w:val="00C94322"/>
    <w:rsid w:val="00C94818"/>
    <w:rsid w:val="00C9499A"/>
    <w:rsid w:val="00C94AEC"/>
    <w:rsid w:val="00C94B90"/>
    <w:rsid w:val="00C94BEB"/>
    <w:rsid w:val="00C94D69"/>
    <w:rsid w:val="00C94FE8"/>
    <w:rsid w:val="00C94FFD"/>
    <w:rsid w:val="00C951DD"/>
    <w:rsid w:val="00C95208"/>
    <w:rsid w:val="00C95651"/>
    <w:rsid w:val="00C95A01"/>
    <w:rsid w:val="00C95C44"/>
    <w:rsid w:val="00C95EAC"/>
    <w:rsid w:val="00C95F1E"/>
    <w:rsid w:val="00C96053"/>
    <w:rsid w:val="00C960CD"/>
    <w:rsid w:val="00C96102"/>
    <w:rsid w:val="00C9615F"/>
    <w:rsid w:val="00C96194"/>
    <w:rsid w:val="00C961B9"/>
    <w:rsid w:val="00C96454"/>
    <w:rsid w:val="00C964B0"/>
    <w:rsid w:val="00C9659F"/>
    <w:rsid w:val="00C96783"/>
    <w:rsid w:val="00C967CE"/>
    <w:rsid w:val="00C96A62"/>
    <w:rsid w:val="00C96B5F"/>
    <w:rsid w:val="00C96D97"/>
    <w:rsid w:val="00C971E1"/>
    <w:rsid w:val="00C973A4"/>
    <w:rsid w:val="00C977A6"/>
    <w:rsid w:val="00C97939"/>
    <w:rsid w:val="00C97A77"/>
    <w:rsid w:val="00C97A9E"/>
    <w:rsid w:val="00C97C0C"/>
    <w:rsid w:val="00C97D6C"/>
    <w:rsid w:val="00C97DA5"/>
    <w:rsid w:val="00C97DEE"/>
    <w:rsid w:val="00CA0055"/>
    <w:rsid w:val="00CA00FA"/>
    <w:rsid w:val="00CA02BC"/>
    <w:rsid w:val="00CA0317"/>
    <w:rsid w:val="00CA034A"/>
    <w:rsid w:val="00CA04CD"/>
    <w:rsid w:val="00CA05DA"/>
    <w:rsid w:val="00CA072B"/>
    <w:rsid w:val="00CA0814"/>
    <w:rsid w:val="00CA08BD"/>
    <w:rsid w:val="00CA09D1"/>
    <w:rsid w:val="00CA0A41"/>
    <w:rsid w:val="00CA0B15"/>
    <w:rsid w:val="00CA0C1C"/>
    <w:rsid w:val="00CA0F2E"/>
    <w:rsid w:val="00CA11F3"/>
    <w:rsid w:val="00CA1380"/>
    <w:rsid w:val="00CA1438"/>
    <w:rsid w:val="00CA1753"/>
    <w:rsid w:val="00CA17B4"/>
    <w:rsid w:val="00CA1839"/>
    <w:rsid w:val="00CA1D37"/>
    <w:rsid w:val="00CA1D52"/>
    <w:rsid w:val="00CA1E15"/>
    <w:rsid w:val="00CA20BA"/>
    <w:rsid w:val="00CA21A5"/>
    <w:rsid w:val="00CA222F"/>
    <w:rsid w:val="00CA2279"/>
    <w:rsid w:val="00CA22E9"/>
    <w:rsid w:val="00CA2375"/>
    <w:rsid w:val="00CA23F3"/>
    <w:rsid w:val="00CA24A2"/>
    <w:rsid w:val="00CA259C"/>
    <w:rsid w:val="00CA27C9"/>
    <w:rsid w:val="00CA2A90"/>
    <w:rsid w:val="00CA2B36"/>
    <w:rsid w:val="00CA2C1A"/>
    <w:rsid w:val="00CA2C62"/>
    <w:rsid w:val="00CA2DE8"/>
    <w:rsid w:val="00CA328A"/>
    <w:rsid w:val="00CA397F"/>
    <w:rsid w:val="00CA39CB"/>
    <w:rsid w:val="00CA3A12"/>
    <w:rsid w:val="00CA3BAB"/>
    <w:rsid w:val="00CA3BFB"/>
    <w:rsid w:val="00CA3D37"/>
    <w:rsid w:val="00CA3DA9"/>
    <w:rsid w:val="00CA3DAA"/>
    <w:rsid w:val="00CA3F5B"/>
    <w:rsid w:val="00CA3FAC"/>
    <w:rsid w:val="00CA44B2"/>
    <w:rsid w:val="00CA44B7"/>
    <w:rsid w:val="00CA4536"/>
    <w:rsid w:val="00CA4647"/>
    <w:rsid w:val="00CA4724"/>
    <w:rsid w:val="00CA474C"/>
    <w:rsid w:val="00CA4C04"/>
    <w:rsid w:val="00CA4CA6"/>
    <w:rsid w:val="00CA4E39"/>
    <w:rsid w:val="00CA5429"/>
    <w:rsid w:val="00CA554C"/>
    <w:rsid w:val="00CA56C0"/>
    <w:rsid w:val="00CA5A2A"/>
    <w:rsid w:val="00CA5A52"/>
    <w:rsid w:val="00CA5C94"/>
    <w:rsid w:val="00CA5E30"/>
    <w:rsid w:val="00CA5F97"/>
    <w:rsid w:val="00CA6003"/>
    <w:rsid w:val="00CA61B0"/>
    <w:rsid w:val="00CA6649"/>
    <w:rsid w:val="00CA66B2"/>
    <w:rsid w:val="00CA66E1"/>
    <w:rsid w:val="00CA686D"/>
    <w:rsid w:val="00CA68E9"/>
    <w:rsid w:val="00CA69B7"/>
    <w:rsid w:val="00CA69F9"/>
    <w:rsid w:val="00CA6AB6"/>
    <w:rsid w:val="00CA6B2F"/>
    <w:rsid w:val="00CA6B82"/>
    <w:rsid w:val="00CA6C6B"/>
    <w:rsid w:val="00CA6CA0"/>
    <w:rsid w:val="00CA6F4E"/>
    <w:rsid w:val="00CA6FE3"/>
    <w:rsid w:val="00CA7019"/>
    <w:rsid w:val="00CA74C1"/>
    <w:rsid w:val="00CA7512"/>
    <w:rsid w:val="00CA7647"/>
    <w:rsid w:val="00CA7675"/>
    <w:rsid w:val="00CA76D7"/>
    <w:rsid w:val="00CA79E1"/>
    <w:rsid w:val="00CA7A68"/>
    <w:rsid w:val="00CA7B13"/>
    <w:rsid w:val="00CA7BBC"/>
    <w:rsid w:val="00CA7CBB"/>
    <w:rsid w:val="00CA7D91"/>
    <w:rsid w:val="00CA7F5F"/>
    <w:rsid w:val="00CB0035"/>
    <w:rsid w:val="00CB00ED"/>
    <w:rsid w:val="00CB00F6"/>
    <w:rsid w:val="00CB0439"/>
    <w:rsid w:val="00CB052B"/>
    <w:rsid w:val="00CB08C4"/>
    <w:rsid w:val="00CB0963"/>
    <w:rsid w:val="00CB0A2E"/>
    <w:rsid w:val="00CB0AE7"/>
    <w:rsid w:val="00CB0AF9"/>
    <w:rsid w:val="00CB0B99"/>
    <w:rsid w:val="00CB0BFF"/>
    <w:rsid w:val="00CB1097"/>
    <w:rsid w:val="00CB11AE"/>
    <w:rsid w:val="00CB11F5"/>
    <w:rsid w:val="00CB1243"/>
    <w:rsid w:val="00CB129A"/>
    <w:rsid w:val="00CB12E3"/>
    <w:rsid w:val="00CB179D"/>
    <w:rsid w:val="00CB19D6"/>
    <w:rsid w:val="00CB1C43"/>
    <w:rsid w:val="00CB1C73"/>
    <w:rsid w:val="00CB1ECE"/>
    <w:rsid w:val="00CB22D7"/>
    <w:rsid w:val="00CB2689"/>
    <w:rsid w:val="00CB2A28"/>
    <w:rsid w:val="00CB2FAC"/>
    <w:rsid w:val="00CB3204"/>
    <w:rsid w:val="00CB33CE"/>
    <w:rsid w:val="00CB33F3"/>
    <w:rsid w:val="00CB37FC"/>
    <w:rsid w:val="00CB382A"/>
    <w:rsid w:val="00CB3927"/>
    <w:rsid w:val="00CB3AE2"/>
    <w:rsid w:val="00CB41B5"/>
    <w:rsid w:val="00CB43BA"/>
    <w:rsid w:val="00CB4649"/>
    <w:rsid w:val="00CB4671"/>
    <w:rsid w:val="00CB46E7"/>
    <w:rsid w:val="00CB4A8C"/>
    <w:rsid w:val="00CB50A0"/>
    <w:rsid w:val="00CB5106"/>
    <w:rsid w:val="00CB51E6"/>
    <w:rsid w:val="00CB5581"/>
    <w:rsid w:val="00CB5619"/>
    <w:rsid w:val="00CB573D"/>
    <w:rsid w:val="00CB5950"/>
    <w:rsid w:val="00CB5962"/>
    <w:rsid w:val="00CB5B08"/>
    <w:rsid w:val="00CB5C17"/>
    <w:rsid w:val="00CB5C45"/>
    <w:rsid w:val="00CB5C6C"/>
    <w:rsid w:val="00CB5D7F"/>
    <w:rsid w:val="00CB5DB4"/>
    <w:rsid w:val="00CB5E8A"/>
    <w:rsid w:val="00CB6011"/>
    <w:rsid w:val="00CB608F"/>
    <w:rsid w:val="00CB619A"/>
    <w:rsid w:val="00CB63C4"/>
    <w:rsid w:val="00CB66EB"/>
    <w:rsid w:val="00CB66F4"/>
    <w:rsid w:val="00CB689A"/>
    <w:rsid w:val="00CB696F"/>
    <w:rsid w:val="00CB703E"/>
    <w:rsid w:val="00CB70C0"/>
    <w:rsid w:val="00CB70CB"/>
    <w:rsid w:val="00CB77B5"/>
    <w:rsid w:val="00CB77E4"/>
    <w:rsid w:val="00CB790C"/>
    <w:rsid w:val="00CB7A16"/>
    <w:rsid w:val="00CB7B7F"/>
    <w:rsid w:val="00CB7CD2"/>
    <w:rsid w:val="00CB7D27"/>
    <w:rsid w:val="00CB7DA6"/>
    <w:rsid w:val="00CB7E3A"/>
    <w:rsid w:val="00CB7E90"/>
    <w:rsid w:val="00CB7FC1"/>
    <w:rsid w:val="00CC021A"/>
    <w:rsid w:val="00CC033A"/>
    <w:rsid w:val="00CC03C2"/>
    <w:rsid w:val="00CC0424"/>
    <w:rsid w:val="00CC055F"/>
    <w:rsid w:val="00CC05F0"/>
    <w:rsid w:val="00CC08C7"/>
    <w:rsid w:val="00CC09FA"/>
    <w:rsid w:val="00CC0AC4"/>
    <w:rsid w:val="00CC0D25"/>
    <w:rsid w:val="00CC0E69"/>
    <w:rsid w:val="00CC0EE3"/>
    <w:rsid w:val="00CC1363"/>
    <w:rsid w:val="00CC1724"/>
    <w:rsid w:val="00CC1910"/>
    <w:rsid w:val="00CC1AAF"/>
    <w:rsid w:val="00CC1C5C"/>
    <w:rsid w:val="00CC1C76"/>
    <w:rsid w:val="00CC1CB8"/>
    <w:rsid w:val="00CC1D16"/>
    <w:rsid w:val="00CC1FF7"/>
    <w:rsid w:val="00CC233A"/>
    <w:rsid w:val="00CC24F7"/>
    <w:rsid w:val="00CC2DE5"/>
    <w:rsid w:val="00CC300E"/>
    <w:rsid w:val="00CC3014"/>
    <w:rsid w:val="00CC30F1"/>
    <w:rsid w:val="00CC32F7"/>
    <w:rsid w:val="00CC337C"/>
    <w:rsid w:val="00CC376F"/>
    <w:rsid w:val="00CC3922"/>
    <w:rsid w:val="00CC3AF8"/>
    <w:rsid w:val="00CC3C11"/>
    <w:rsid w:val="00CC3C32"/>
    <w:rsid w:val="00CC3D8D"/>
    <w:rsid w:val="00CC3E01"/>
    <w:rsid w:val="00CC3EAB"/>
    <w:rsid w:val="00CC42A8"/>
    <w:rsid w:val="00CC42F5"/>
    <w:rsid w:val="00CC42F7"/>
    <w:rsid w:val="00CC441A"/>
    <w:rsid w:val="00CC4630"/>
    <w:rsid w:val="00CC467F"/>
    <w:rsid w:val="00CC47F7"/>
    <w:rsid w:val="00CC483F"/>
    <w:rsid w:val="00CC4A8B"/>
    <w:rsid w:val="00CC4CE1"/>
    <w:rsid w:val="00CC4F17"/>
    <w:rsid w:val="00CC507E"/>
    <w:rsid w:val="00CC521B"/>
    <w:rsid w:val="00CC523A"/>
    <w:rsid w:val="00CC556E"/>
    <w:rsid w:val="00CC5605"/>
    <w:rsid w:val="00CC56DE"/>
    <w:rsid w:val="00CC5778"/>
    <w:rsid w:val="00CC58EE"/>
    <w:rsid w:val="00CC5988"/>
    <w:rsid w:val="00CC59FB"/>
    <w:rsid w:val="00CC5BB8"/>
    <w:rsid w:val="00CC5C48"/>
    <w:rsid w:val="00CC5EC7"/>
    <w:rsid w:val="00CC5EDF"/>
    <w:rsid w:val="00CC5FAE"/>
    <w:rsid w:val="00CC607C"/>
    <w:rsid w:val="00CC61C9"/>
    <w:rsid w:val="00CC622B"/>
    <w:rsid w:val="00CC6349"/>
    <w:rsid w:val="00CC63B3"/>
    <w:rsid w:val="00CC674D"/>
    <w:rsid w:val="00CC6756"/>
    <w:rsid w:val="00CC6952"/>
    <w:rsid w:val="00CC6AF3"/>
    <w:rsid w:val="00CC6B67"/>
    <w:rsid w:val="00CC6E63"/>
    <w:rsid w:val="00CC6EB1"/>
    <w:rsid w:val="00CC6EDF"/>
    <w:rsid w:val="00CC70BC"/>
    <w:rsid w:val="00CC72DC"/>
    <w:rsid w:val="00CC74AB"/>
    <w:rsid w:val="00CC74E5"/>
    <w:rsid w:val="00CC769E"/>
    <w:rsid w:val="00CC76A3"/>
    <w:rsid w:val="00CC782B"/>
    <w:rsid w:val="00CC7A96"/>
    <w:rsid w:val="00CC7C51"/>
    <w:rsid w:val="00CC7C65"/>
    <w:rsid w:val="00CC7D8A"/>
    <w:rsid w:val="00CC7E42"/>
    <w:rsid w:val="00CD0153"/>
    <w:rsid w:val="00CD017C"/>
    <w:rsid w:val="00CD01E9"/>
    <w:rsid w:val="00CD0511"/>
    <w:rsid w:val="00CD079E"/>
    <w:rsid w:val="00CD07D1"/>
    <w:rsid w:val="00CD093D"/>
    <w:rsid w:val="00CD0BF3"/>
    <w:rsid w:val="00CD0E32"/>
    <w:rsid w:val="00CD0E84"/>
    <w:rsid w:val="00CD0EC2"/>
    <w:rsid w:val="00CD0F51"/>
    <w:rsid w:val="00CD0FE0"/>
    <w:rsid w:val="00CD118A"/>
    <w:rsid w:val="00CD137B"/>
    <w:rsid w:val="00CD139F"/>
    <w:rsid w:val="00CD14B9"/>
    <w:rsid w:val="00CD1565"/>
    <w:rsid w:val="00CD159A"/>
    <w:rsid w:val="00CD16E2"/>
    <w:rsid w:val="00CD17AD"/>
    <w:rsid w:val="00CD17E8"/>
    <w:rsid w:val="00CD1A69"/>
    <w:rsid w:val="00CD1AE9"/>
    <w:rsid w:val="00CD1B6F"/>
    <w:rsid w:val="00CD1E25"/>
    <w:rsid w:val="00CD1F1E"/>
    <w:rsid w:val="00CD2032"/>
    <w:rsid w:val="00CD2205"/>
    <w:rsid w:val="00CD247F"/>
    <w:rsid w:val="00CD2565"/>
    <w:rsid w:val="00CD25DE"/>
    <w:rsid w:val="00CD276F"/>
    <w:rsid w:val="00CD2817"/>
    <w:rsid w:val="00CD290C"/>
    <w:rsid w:val="00CD2969"/>
    <w:rsid w:val="00CD29C8"/>
    <w:rsid w:val="00CD2AA5"/>
    <w:rsid w:val="00CD2C7F"/>
    <w:rsid w:val="00CD2E52"/>
    <w:rsid w:val="00CD2EEF"/>
    <w:rsid w:val="00CD303A"/>
    <w:rsid w:val="00CD345B"/>
    <w:rsid w:val="00CD36DA"/>
    <w:rsid w:val="00CD3D43"/>
    <w:rsid w:val="00CD3D5F"/>
    <w:rsid w:val="00CD3EEA"/>
    <w:rsid w:val="00CD3F75"/>
    <w:rsid w:val="00CD41D1"/>
    <w:rsid w:val="00CD42CA"/>
    <w:rsid w:val="00CD4334"/>
    <w:rsid w:val="00CD443F"/>
    <w:rsid w:val="00CD454C"/>
    <w:rsid w:val="00CD49BC"/>
    <w:rsid w:val="00CD49D7"/>
    <w:rsid w:val="00CD4B00"/>
    <w:rsid w:val="00CD4BF1"/>
    <w:rsid w:val="00CD4C37"/>
    <w:rsid w:val="00CD4CB6"/>
    <w:rsid w:val="00CD4F3D"/>
    <w:rsid w:val="00CD4FE7"/>
    <w:rsid w:val="00CD507A"/>
    <w:rsid w:val="00CD5130"/>
    <w:rsid w:val="00CD5143"/>
    <w:rsid w:val="00CD5210"/>
    <w:rsid w:val="00CD53DA"/>
    <w:rsid w:val="00CD562E"/>
    <w:rsid w:val="00CD56B7"/>
    <w:rsid w:val="00CD58C8"/>
    <w:rsid w:val="00CD59EC"/>
    <w:rsid w:val="00CD5B8C"/>
    <w:rsid w:val="00CD5CEE"/>
    <w:rsid w:val="00CD6487"/>
    <w:rsid w:val="00CD64A4"/>
    <w:rsid w:val="00CD65E8"/>
    <w:rsid w:val="00CD69FF"/>
    <w:rsid w:val="00CD6C05"/>
    <w:rsid w:val="00CD6CC1"/>
    <w:rsid w:val="00CD6E9C"/>
    <w:rsid w:val="00CD6F3B"/>
    <w:rsid w:val="00CD6FE1"/>
    <w:rsid w:val="00CD7017"/>
    <w:rsid w:val="00CD70E9"/>
    <w:rsid w:val="00CD7127"/>
    <w:rsid w:val="00CD78E7"/>
    <w:rsid w:val="00CD7952"/>
    <w:rsid w:val="00CD79DC"/>
    <w:rsid w:val="00CD79F5"/>
    <w:rsid w:val="00CD7CD6"/>
    <w:rsid w:val="00CD7E86"/>
    <w:rsid w:val="00CD7F12"/>
    <w:rsid w:val="00CE00DF"/>
    <w:rsid w:val="00CE00F6"/>
    <w:rsid w:val="00CE00F9"/>
    <w:rsid w:val="00CE0182"/>
    <w:rsid w:val="00CE0347"/>
    <w:rsid w:val="00CE03E7"/>
    <w:rsid w:val="00CE0744"/>
    <w:rsid w:val="00CE076E"/>
    <w:rsid w:val="00CE094B"/>
    <w:rsid w:val="00CE09D8"/>
    <w:rsid w:val="00CE0D1E"/>
    <w:rsid w:val="00CE0E63"/>
    <w:rsid w:val="00CE10C7"/>
    <w:rsid w:val="00CE10E2"/>
    <w:rsid w:val="00CE115F"/>
    <w:rsid w:val="00CE12E5"/>
    <w:rsid w:val="00CE1364"/>
    <w:rsid w:val="00CE14BE"/>
    <w:rsid w:val="00CE15AE"/>
    <w:rsid w:val="00CE17E2"/>
    <w:rsid w:val="00CE184F"/>
    <w:rsid w:val="00CE19CE"/>
    <w:rsid w:val="00CE1DAD"/>
    <w:rsid w:val="00CE217C"/>
    <w:rsid w:val="00CE24D3"/>
    <w:rsid w:val="00CE24E8"/>
    <w:rsid w:val="00CE273C"/>
    <w:rsid w:val="00CE2822"/>
    <w:rsid w:val="00CE28D3"/>
    <w:rsid w:val="00CE2990"/>
    <w:rsid w:val="00CE2A59"/>
    <w:rsid w:val="00CE2A7A"/>
    <w:rsid w:val="00CE2AD1"/>
    <w:rsid w:val="00CE2BD3"/>
    <w:rsid w:val="00CE2E8D"/>
    <w:rsid w:val="00CE2F34"/>
    <w:rsid w:val="00CE2FA2"/>
    <w:rsid w:val="00CE3052"/>
    <w:rsid w:val="00CE30A5"/>
    <w:rsid w:val="00CE30A8"/>
    <w:rsid w:val="00CE30DA"/>
    <w:rsid w:val="00CE32C6"/>
    <w:rsid w:val="00CE337D"/>
    <w:rsid w:val="00CE35D8"/>
    <w:rsid w:val="00CE35E1"/>
    <w:rsid w:val="00CE3864"/>
    <w:rsid w:val="00CE3AAC"/>
    <w:rsid w:val="00CE3C0A"/>
    <w:rsid w:val="00CE3D09"/>
    <w:rsid w:val="00CE40B3"/>
    <w:rsid w:val="00CE417F"/>
    <w:rsid w:val="00CE4228"/>
    <w:rsid w:val="00CE4229"/>
    <w:rsid w:val="00CE44D4"/>
    <w:rsid w:val="00CE46DA"/>
    <w:rsid w:val="00CE483E"/>
    <w:rsid w:val="00CE4864"/>
    <w:rsid w:val="00CE488F"/>
    <w:rsid w:val="00CE48B5"/>
    <w:rsid w:val="00CE4A2A"/>
    <w:rsid w:val="00CE4A89"/>
    <w:rsid w:val="00CE4B30"/>
    <w:rsid w:val="00CE4B6D"/>
    <w:rsid w:val="00CE4CE1"/>
    <w:rsid w:val="00CE4D2D"/>
    <w:rsid w:val="00CE4FE2"/>
    <w:rsid w:val="00CE5274"/>
    <w:rsid w:val="00CE56AA"/>
    <w:rsid w:val="00CE5995"/>
    <w:rsid w:val="00CE59B3"/>
    <w:rsid w:val="00CE5BEA"/>
    <w:rsid w:val="00CE5C96"/>
    <w:rsid w:val="00CE5D26"/>
    <w:rsid w:val="00CE5E17"/>
    <w:rsid w:val="00CE6000"/>
    <w:rsid w:val="00CE60BA"/>
    <w:rsid w:val="00CE61A2"/>
    <w:rsid w:val="00CE6425"/>
    <w:rsid w:val="00CE6582"/>
    <w:rsid w:val="00CE6614"/>
    <w:rsid w:val="00CE662D"/>
    <w:rsid w:val="00CE6677"/>
    <w:rsid w:val="00CE69F2"/>
    <w:rsid w:val="00CE6B65"/>
    <w:rsid w:val="00CE6C18"/>
    <w:rsid w:val="00CE6EEC"/>
    <w:rsid w:val="00CE6F31"/>
    <w:rsid w:val="00CE704C"/>
    <w:rsid w:val="00CE72B0"/>
    <w:rsid w:val="00CE7314"/>
    <w:rsid w:val="00CE7332"/>
    <w:rsid w:val="00CE76E0"/>
    <w:rsid w:val="00CE7728"/>
    <w:rsid w:val="00CE798A"/>
    <w:rsid w:val="00CE7B42"/>
    <w:rsid w:val="00CE7B85"/>
    <w:rsid w:val="00CE7C59"/>
    <w:rsid w:val="00CE7C64"/>
    <w:rsid w:val="00CE7D2B"/>
    <w:rsid w:val="00CE7D40"/>
    <w:rsid w:val="00CE7E25"/>
    <w:rsid w:val="00CE7E33"/>
    <w:rsid w:val="00CE7F49"/>
    <w:rsid w:val="00CF0197"/>
    <w:rsid w:val="00CF0293"/>
    <w:rsid w:val="00CF032C"/>
    <w:rsid w:val="00CF0503"/>
    <w:rsid w:val="00CF0575"/>
    <w:rsid w:val="00CF05E1"/>
    <w:rsid w:val="00CF0701"/>
    <w:rsid w:val="00CF0860"/>
    <w:rsid w:val="00CF0B2C"/>
    <w:rsid w:val="00CF0BCE"/>
    <w:rsid w:val="00CF0CAE"/>
    <w:rsid w:val="00CF0E7C"/>
    <w:rsid w:val="00CF11AB"/>
    <w:rsid w:val="00CF14D5"/>
    <w:rsid w:val="00CF152F"/>
    <w:rsid w:val="00CF16A8"/>
    <w:rsid w:val="00CF171A"/>
    <w:rsid w:val="00CF17F0"/>
    <w:rsid w:val="00CF18F5"/>
    <w:rsid w:val="00CF1935"/>
    <w:rsid w:val="00CF1B1F"/>
    <w:rsid w:val="00CF1E20"/>
    <w:rsid w:val="00CF2133"/>
    <w:rsid w:val="00CF255B"/>
    <w:rsid w:val="00CF25F4"/>
    <w:rsid w:val="00CF2C50"/>
    <w:rsid w:val="00CF2EB7"/>
    <w:rsid w:val="00CF2F88"/>
    <w:rsid w:val="00CF3017"/>
    <w:rsid w:val="00CF303A"/>
    <w:rsid w:val="00CF31AE"/>
    <w:rsid w:val="00CF31FB"/>
    <w:rsid w:val="00CF3597"/>
    <w:rsid w:val="00CF3870"/>
    <w:rsid w:val="00CF3A79"/>
    <w:rsid w:val="00CF3B32"/>
    <w:rsid w:val="00CF3BC6"/>
    <w:rsid w:val="00CF3E94"/>
    <w:rsid w:val="00CF4196"/>
    <w:rsid w:val="00CF4769"/>
    <w:rsid w:val="00CF48A4"/>
    <w:rsid w:val="00CF4BDC"/>
    <w:rsid w:val="00CF4D6E"/>
    <w:rsid w:val="00CF4DAE"/>
    <w:rsid w:val="00CF4EF1"/>
    <w:rsid w:val="00CF4FC2"/>
    <w:rsid w:val="00CF50E7"/>
    <w:rsid w:val="00CF5154"/>
    <w:rsid w:val="00CF527F"/>
    <w:rsid w:val="00CF5547"/>
    <w:rsid w:val="00CF5726"/>
    <w:rsid w:val="00CF5750"/>
    <w:rsid w:val="00CF5B6D"/>
    <w:rsid w:val="00CF5EC9"/>
    <w:rsid w:val="00CF6286"/>
    <w:rsid w:val="00CF65D2"/>
    <w:rsid w:val="00CF66F0"/>
    <w:rsid w:val="00CF67AA"/>
    <w:rsid w:val="00CF6839"/>
    <w:rsid w:val="00CF6842"/>
    <w:rsid w:val="00CF6CA6"/>
    <w:rsid w:val="00CF6CB3"/>
    <w:rsid w:val="00CF6DE6"/>
    <w:rsid w:val="00CF7016"/>
    <w:rsid w:val="00CF71EF"/>
    <w:rsid w:val="00CF73D7"/>
    <w:rsid w:val="00CF7446"/>
    <w:rsid w:val="00CF7573"/>
    <w:rsid w:val="00CF7B11"/>
    <w:rsid w:val="00CF7D65"/>
    <w:rsid w:val="00CF7D78"/>
    <w:rsid w:val="00D00020"/>
    <w:rsid w:val="00D000AB"/>
    <w:rsid w:val="00D00904"/>
    <w:rsid w:val="00D009AD"/>
    <w:rsid w:val="00D009F9"/>
    <w:rsid w:val="00D00BAB"/>
    <w:rsid w:val="00D00CAE"/>
    <w:rsid w:val="00D00F3E"/>
    <w:rsid w:val="00D01128"/>
    <w:rsid w:val="00D0117E"/>
    <w:rsid w:val="00D01281"/>
    <w:rsid w:val="00D01664"/>
    <w:rsid w:val="00D01871"/>
    <w:rsid w:val="00D01A75"/>
    <w:rsid w:val="00D01A9F"/>
    <w:rsid w:val="00D01B80"/>
    <w:rsid w:val="00D01C3B"/>
    <w:rsid w:val="00D01DEA"/>
    <w:rsid w:val="00D01DF5"/>
    <w:rsid w:val="00D01EDF"/>
    <w:rsid w:val="00D02220"/>
    <w:rsid w:val="00D022E3"/>
    <w:rsid w:val="00D02564"/>
    <w:rsid w:val="00D02592"/>
    <w:rsid w:val="00D025B2"/>
    <w:rsid w:val="00D02986"/>
    <w:rsid w:val="00D02CB0"/>
    <w:rsid w:val="00D02D38"/>
    <w:rsid w:val="00D0314D"/>
    <w:rsid w:val="00D032E9"/>
    <w:rsid w:val="00D03353"/>
    <w:rsid w:val="00D033B2"/>
    <w:rsid w:val="00D03842"/>
    <w:rsid w:val="00D03880"/>
    <w:rsid w:val="00D0391F"/>
    <w:rsid w:val="00D039DF"/>
    <w:rsid w:val="00D03AC2"/>
    <w:rsid w:val="00D03CCA"/>
    <w:rsid w:val="00D03D75"/>
    <w:rsid w:val="00D03DC0"/>
    <w:rsid w:val="00D03DED"/>
    <w:rsid w:val="00D03DF8"/>
    <w:rsid w:val="00D04038"/>
    <w:rsid w:val="00D04046"/>
    <w:rsid w:val="00D041E0"/>
    <w:rsid w:val="00D041F2"/>
    <w:rsid w:val="00D043EC"/>
    <w:rsid w:val="00D04600"/>
    <w:rsid w:val="00D04710"/>
    <w:rsid w:val="00D04716"/>
    <w:rsid w:val="00D04849"/>
    <w:rsid w:val="00D04920"/>
    <w:rsid w:val="00D04995"/>
    <w:rsid w:val="00D04A0E"/>
    <w:rsid w:val="00D04A63"/>
    <w:rsid w:val="00D04B63"/>
    <w:rsid w:val="00D04B97"/>
    <w:rsid w:val="00D04BDD"/>
    <w:rsid w:val="00D04C39"/>
    <w:rsid w:val="00D04CF1"/>
    <w:rsid w:val="00D05586"/>
    <w:rsid w:val="00D05664"/>
    <w:rsid w:val="00D0573C"/>
    <w:rsid w:val="00D05754"/>
    <w:rsid w:val="00D05946"/>
    <w:rsid w:val="00D05FB9"/>
    <w:rsid w:val="00D06099"/>
    <w:rsid w:val="00D06299"/>
    <w:rsid w:val="00D066A6"/>
    <w:rsid w:val="00D0676C"/>
    <w:rsid w:val="00D06894"/>
    <w:rsid w:val="00D06A59"/>
    <w:rsid w:val="00D06B30"/>
    <w:rsid w:val="00D06EAE"/>
    <w:rsid w:val="00D06F41"/>
    <w:rsid w:val="00D06F89"/>
    <w:rsid w:val="00D07067"/>
    <w:rsid w:val="00D072F9"/>
    <w:rsid w:val="00D0734A"/>
    <w:rsid w:val="00D074A2"/>
    <w:rsid w:val="00D078EC"/>
    <w:rsid w:val="00D07B35"/>
    <w:rsid w:val="00D07C90"/>
    <w:rsid w:val="00D1008A"/>
    <w:rsid w:val="00D100D4"/>
    <w:rsid w:val="00D10182"/>
    <w:rsid w:val="00D1036B"/>
    <w:rsid w:val="00D106B9"/>
    <w:rsid w:val="00D1077A"/>
    <w:rsid w:val="00D108E3"/>
    <w:rsid w:val="00D10975"/>
    <w:rsid w:val="00D10983"/>
    <w:rsid w:val="00D10AC5"/>
    <w:rsid w:val="00D10B55"/>
    <w:rsid w:val="00D10B72"/>
    <w:rsid w:val="00D10E63"/>
    <w:rsid w:val="00D10E75"/>
    <w:rsid w:val="00D10F92"/>
    <w:rsid w:val="00D112A5"/>
    <w:rsid w:val="00D1155D"/>
    <w:rsid w:val="00D11894"/>
    <w:rsid w:val="00D11A93"/>
    <w:rsid w:val="00D11CEC"/>
    <w:rsid w:val="00D11D81"/>
    <w:rsid w:val="00D12099"/>
    <w:rsid w:val="00D12215"/>
    <w:rsid w:val="00D12275"/>
    <w:rsid w:val="00D12364"/>
    <w:rsid w:val="00D1263D"/>
    <w:rsid w:val="00D12649"/>
    <w:rsid w:val="00D126C8"/>
    <w:rsid w:val="00D1284C"/>
    <w:rsid w:val="00D128DA"/>
    <w:rsid w:val="00D12C02"/>
    <w:rsid w:val="00D12DE6"/>
    <w:rsid w:val="00D12EF4"/>
    <w:rsid w:val="00D12F9E"/>
    <w:rsid w:val="00D13079"/>
    <w:rsid w:val="00D13A14"/>
    <w:rsid w:val="00D13A6F"/>
    <w:rsid w:val="00D13DA0"/>
    <w:rsid w:val="00D14393"/>
    <w:rsid w:val="00D14448"/>
    <w:rsid w:val="00D14561"/>
    <w:rsid w:val="00D14695"/>
    <w:rsid w:val="00D14768"/>
    <w:rsid w:val="00D14796"/>
    <w:rsid w:val="00D148FA"/>
    <w:rsid w:val="00D14E51"/>
    <w:rsid w:val="00D14EDC"/>
    <w:rsid w:val="00D15010"/>
    <w:rsid w:val="00D15109"/>
    <w:rsid w:val="00D1553F"/>
    <w:rsid w:val="00D1588F"/>
    <w:rsid w:val="00D15916"/>
    <w:rsid w:val="00D15A4D"/>
    <w:rsid w:val="00D15C18"/>
    <w:rsid w:val="00D15D36"/>
    <w:rsid w:val="00D15EAC"/>
    <w:rsid w:val="00D1645D"/>
    <w:rsid w:val="00D16656"/>
    <w:rsid w:val="00D166A1"/>
    <w:rsid w:val="00D167DC"/>
    <w:rsid w:val="00D1692A"/>
    <w:rsid w:val="00D16EBD"/>
    <w:rsid w:val="00D16F98"/>
    <w:rsid w:val="00D1705D"/>
    <w:rsid w:val="00D1709A"/>
    <w:rsid w:val="00D170F9"/>
    <w:rsid w:val="00D171AE"/>
    <w:rsid w:val="00D17223"/>
    <w:rsid w:val="00D17458"/>
    <w:rsid w:val="00D1757B"/>
    <w:rsid w:val="00D178A1"/>
    <w:rsid w:val="00D17972"/>
    <w:rsid w:val="00D17CEF"/>
    <w:rsid w:val="00D17DA1"/>
    <w:rsid w:val="00D17DFD"/>
    <w:rsid w:val="00D17E00"/>
    <w:rsid w:val="00D17E2C"/>
    <w:rsid w:val="00D17E6B"/>
    <w:rsid w:val="00D17FA9"/>
    <w:rsid w:val="00D201D9"/>
    <w:rsid w:val="00D20622"/>
    <w:rsid w:val="00D2063C"/>
    <w:rsid w:val="00D2072F"/>
    <w:rsid w:val="00D209DD"/>
    <w:rsid w:val="00D20B04"/>
    <w:rsid w:val="00D20D27"/>
    <w:rsid w:val="00D20F6F"/>
    <w:rsid w:val="00D210DA"/>
    <w:rsid w:val="00D21492"/>
    <w:rsid w:val="00D21553"/>
    <w:rsid w:val="00D217E4"/>
    <w:rsid w:val="00D21C85"/>
    <w:rsid w:val="00D21DED"/>
    <w:rsid w:val="00D21E11"/>
    <w:rsid w:val="00D21E4A"/>
    <w:rsid w:val="00D21F41"/>
    <w:rsid w:val="00D22162"/>
    <w:rsid w:val="00D228AD"/>
    <w:rsid w:val="00D228D8"/>
    <w:rsid w:val="00D22914"/>
    <w:rsid w:val="00D229A0"/>
    <w:rsid w:val="00D22B06"/>
    <w:rsid w:val="00D22BAD"/>
    <w:rsid w:val="00D22BE9"/>
    <w:rsid w:val="00D22C9A"/>
    <w:rsid w:val="00D22E4B"/>
    <w:rsid w:val="00D22F24"/>
    <w:rsid w:val="00D2306C"/>
    <w:rsid w:val="00D23180"/>
    <w:rsid w:val="00D23997"/>
    <w:rsid w:val="00D23D3B"/>
    <w:rsid w:val="00D23F1A"/>
    <w:rsid w:val="00D240D7"/>
    <w:rsid w:val="00D2415E"/>
    <w:rsid w:val="00D242A3"/>
    <w:rsid w:val="00D243C8"/>
    <w:rsid w:val="00D249B8"/>
    <w:rsid w:val="00D24A9E"/>
    <w:rsid w:val="00D24AED"/>
    <w:rsid w:val="00D24BEA"/>
    <w:rsid w:val="00D24C90"/>
    <w:rsid w:val="00D25096"/>
    <w:rsid w:val="00D250F8"/>
    <w:rsid w:val="00D2510C"/>
    <w:rsid w:val="00D2578F"/>
    <w:rsid w:val="00D25969"/>
    <w:rsid w:val="00D25D79"/>
    <w:rsid w:val="00D25F6D"/>
    <w:rsid w:val="00D263F1"/>
    <w:rsid w:val="00D263FD"/>
    <w:rsid w:val="00D264B2"/>
    <w:rsid w:val="00D2677B"/>
    <w:rsid w:val="00D2697B"/>
    <w:rsid w:val="00D26AF9"/>
    <w:rsid w:val="00D26B3C"/>
    <w:rsid w:val="00D26F43"/>
    <w:rsid w:val="00D271AE"/>
    <w:rsid w:val="00D271F3"/>
    <w:rsid w:val="00D2722A"/>
    <w:rsid w:val="00D273EE"/>
    <w:rsid w:val="00D27407"/>
    <w:rsid w:val="00D27572"/>
    <w:rsid w:val="00D2772F"/>
    <w:rsid w:val="00D27864"/>
    <w:rsid w:val="00D27987"/>
    <w:rsid w:val="00D27AA9"/>
    <w:rsid w:val="00D27B42"/>
    <w:rsid w:val="00D27F39"/>
    <w:rsid w:val="00D27F49"/>
    <w:rsid w:val="00D27FB2"/>
    <w:rsid w:val="00D3004C"/>
    <w:rsid w:val="00D3018D"/>
    <w:rsid w:val="00D3041F"/>
    <w:rsid w:val="00D304CD"/>
    <w:rsid w:val="00D3058C"/>
    <w:rsid w:val="00D3069A"/>
    <w:rsid w:val="00D306E6"/>
    <w:rsid w:val="00D306F1"/>
    <w:rsid w:val="00D3096B"/>
    <w:rsid w:val="00D30A4D"/>
    <w:rsid w:val="00D30B9C"/>
    <w:rsid w:val="00D30BAC"/>
    <w:rsid w:val="00D30BD1"/>
    <w:rsid w:val="00D30D5E"/>
    <w:rsid w:val="00D3145A"/>
    <w:rsid w:val="00D3146E"/>
    <w:rsid w:val="00D31C13"/>
    <w:rsid w:val="00D31D06"/>
    <w:rsid w:val="00D31E50"/>
    <w:rsid w:val="00D31F9F"/>
    <w:rsid w:val="00D32110"/>
    <w:rsid w:val="00D322A9"/>
    <w:rsid w:val="00D323C8"/>
    <w:rsid w:val="00D3240F"/>
    <w:rsid w:val="00D324A2"/>
    <w:rsid w:val="00D3263B"/>
    <w:rsid w:val="00D3296F"/>
    <w:rsid w:val="00D32B96"/>
    <w:rsid w:val="00D32EA0"/>
    <w:rsid w:val="00D32F0F"/>
    <w:rsid w:val="00D331E4"/>
    <w:rsid w:val="00D33243"/>
    <w:rsid w:val="00D335BB"/>
    <w:rsid w:val="00D33977"/>
    <w:rsid w:val="00D33B06"/>
    <w:rsid w:val="00D33E05"/>
    <w:rsid w:val="00D34000"/>
    <w:rsid w:val="00D342A7"/>
    <w:rsid w:val="00D34427"/>
    <w:rsid w:val="00D3456F"/>
    <w:rsid w:val="00D34586"/>
    <w:rsid w:val="00D345DB"/>
    <w:rsid w:val="00D34606"/>
    <w:rsid w:val="00D3479E"/>
    <w:rsid w:val="00D347A9"/>
    <w:rsid w:val="00D34A5C"/>
    <w:rsid w:val="00D34E6F"/>
    <w:rsid w:val="00D34ED4"/>
    <w:rsid w:val="00D3510F"/>
    <w:rsid w:val="00D35211"/>
    <w:rsid w:val="00D3522F"/>
    <w:rsid w:val="00D3524F"/>
    <w:rsid w:val="00D352A7"/>
    <w:rsid w:val="00D353C7"/>
    <w:rsid w:val="00D354B9"/>
    <w:rsid w:val="00D356A4"/>
    <w:rsid w:val="00D356B7"/>
    <w:rsid w:val="00D3591B"/>
    <w:rsid w:val="00D359AD"/>
    <w:rsid w:val="00D35CC3"/>
    <w:rsid w:val="00D35E5C"/>
    <w:rsid w:val="00D36010"/>
    <w:rsid w:val="00D3604C"/>
    <w:rsid w:val="00D36055"/>
    <w:rsid w:val="00D36135"/>
    <w:rsid w:val="00D3637B"/>
    <w:rsid w:val="00D3666B"/>
    <w:rsid w:val="00D366A4"/>
    <w:rsid w:val="00D3675A"/>
    <w:rsid w:val="00D36A9C"/>
    <w:rsid w:val="00D36ADA"/>
    <w:rsid w:val="00D36BBA"/>
    <w:rsid w:val="00D36C5F"/>
    <w:rsid w:val="00D36E21"/>
    <w:rsid w:val="00D36EA8"/>
    <w:rsid w:val="00D36F12"/>
    <w:rsid w:val="00D371C3"/>
    <w:rsid w:val="00D37252"/>
    <w:rsid w:val="00D3733A"/>
    <w:rsid w:val="00D37346"/>
    <w:rsid w:val="00D37375"/>
    <w:rsid w:val="00D3766D"/>
    <w:rsid w:val="00D37855"/>
    <w:rsid w:val="00D37C50"/>
    <w:rsid w:val="00D37E25"/>
    <w:rsid w:val="00D37E86"/>
    <w:rsid w:val="00D37EB3"/>
    <w:rsid w:val="00D37F1E"/>
    <w:rsid w:val="00D40121"/>
    <w:rsid w:val="00D401D0"/>
    <w:rsid w:val="00D403D7"/>
    <w:rsid w:val="00D403FF"/>
    <w:rsid w:val="00D406C8"/>
    <w:rsid w:val="00D40843"/>
    <w:rsid w:val="00D40AA8"/>
    <w:rsid w:val="00D40ACB"/>
    <w:rsid w:val="00D40AD3"/>
    <w:rsid w:val="00D40BD3"/>
    <w:rsid w:val="00D40BEA"/>
    <w:rsid w:val="00D40C7E"/>
    <w:rsid w:val="00D40CF9"/>
    <w:rsid w:val="00D40ED8"/>
    <w:rsid w:val="00D410A9"/>
    <w:rsid w:val="00D410D4"/>
    <w:rsid w:val="00D41144"/>
    <w:rsid w:val="00D41260"/>
    <w:rsid w:val="00D41357"/>
    <w:rsid w:val="00D4135A"/>
    <w:rsid w:val="00D41425"/>
    <w:rsid w:val="00D415B0"/>
    <w:rsid w:val="00D4189A"/>
    <w:rsid w:val="00D4195D"/>
    <w:rsid w:val="00D41B44"/>
    <w:rsid w:val="00D41E0A"/>
    <w:rsid w:val="00D420B4"/>
    <w:rsid w:val="00D4210E"/>
    <w:rsid w:val="00D4229B"/>
    <w:rsid w:val="00D422DE"/>
    <w:rsid w:val="00D424E5"/>
    <w:rsid w:val="00D4274E"/>
    <w:rsid w:val="00D4287B"/>
    <w:rsid w:val="00D429E1"/>
    <w:rsid w:val="00D42A8D"/>
    <w:rsid w:val="00D42AED"/>
    <w:rsid w:val="00D42B4E"/>
    <w:rsid w:val="00D42C1E"/>
    <w:rsid w:val="00D42C83"/>
    <w:rsid w:val="00D42D39"/>
    <w:rsid w:val="00D42D6D"/>
    <w:rsid w:val="00D42FA7"/>
    <w:rsid w:val="00D43035"/>
    <w:rsid w:val="00D4319F"/>
    <w:rsid w:val="00D432B5"/>
    <w:rsid w:val="00D43565"/>
    <w:rsid w:val="00D43604"/>
    <w:rsid w:val="00D43605"/>
    <w:rsid w:val="00D438D0"/>
    <w:rsid w:val="00D43B1C"/>
    <w:rsid w:val="00D43D68"/>
    <w:rsid w:val="00D43D83"/>
    <w:rsid w:val="00D43D89"/>
    <w:rsid w:val="00D43EFC"/>
    <w:rsid w:val="00D43F17"/>
    <w:rsid w:val="00D43F37"/>
    <w:rsid w:val="00D44006"/>
    <w:rsid w:val="00D44018"/>
    <w:rsid w:val="00D4410D"/>
    <w:rsid w:val="00D44185"/>
    <w:rsid w:val="00D4463D"/>
    <w:rsid w:val="00D4490B"/>
    <w:rsid w:val="00D44CA9"/>
    <w:rsid w:val="00D44DEE"/>
    <w:rsid w:val="00D44FF3"/>
    <w:rsid w:val="00D4506D"/>
    <w:rsid w:val="00D451F1"/>
    <w:rsid w:val="00D451F9"/>
    <w:rsid w:val="00D452DF"/>
    <w:rsid w:val="00D45324"/>
    <w:rsid w:val="00D453C1"/>
    <w:rsid w:val="00D455CA"/>
    <w:rsid w:val="00D45626"/>
    <w:rsid w:val="00D456ED"/>
    <w:rsid w:val="00D45956"/>
    <w:rsid w:val="00D45A1A"/>
    <w:rsid w:val="00D45A29"/>
    <w:rsid w:val="00D45DE0"/>
    <w:rsid w:val="00D461EC"/>
    <w:rsid w:val="00D46279"/>
    <w:rsid w:val="00D462DA"/>
    <w:rsid w:val="00D4632E"/>
    <w:rsid w:val="00D4660F"/>
    <w:rsid w:val="00D4688C"/>
    <w:rsid w:val="00D46A60"/>
    <w:rsid w:val="00D46B4E"/>
    <w:rsid w:val="00D46C48"/>
    <w:rsid w:val="00D46CE7"/>
    <w:rsid w:val="00D46D59"/>
    <w:rsid w:val="00D46EBD"/>
    <w:rsid w:val="00D4701F"/>
    <w:rsid w:val="00D470C1"/>
    <w:rsid w:val="00D47253"/>
    <w:rsid w:val="00D472D8"/>
    <w:rsid w:val="00D47331"/>
    <w:rsid w:val="00D473F2"/>
    <w:rsid w:val="00D473FF"/>
    <w:rsid w:val="00D474C7"/>
    <w:rsid w:val="00D47808"/>
    <w:rsid w:val="00D479F5"/>
    <w:rsid w:val="00D47A42"/>
    <w:rsid w:val="00D47A96"/>
    <w:rsid w:val="00D47B01"/>
    <w:rsid w:val="00D47CE2"/>
    <w:rsid w:val="00D47E1F"/>
    <w:rsid w:val="00D50163"/>
    <w:rsid w:val="00D50287"/>
    <w:rsid w:val="00D502FF"/>
    <w:rsid w:val="00D5043D"/>
    <w:rsid w:val="00D505A8"/>
    <w:rsid w:val="00D506C2"/>
    <w:rsid w:val="00D50805"/>
    <w:rsid w:val="00D5087E"/>
    <w:rsid w:val="00D50892"/>
    <w:rsid w:val="00D50AEE"/>
    <w:rsid w:val="00D50F26"/>
    <w:rsid w:val="00D50F74"/>
    <w:rsid w:val="00D50F83"/>
    <w:rsid w:val="00D51077"/>
    <w:rsid w:val="00D51082"/>
    <w:rsid w:val="00D51090"/>
    <w:rsid w:val="00D511E1"/>
    <w:rsid w:val="00D5125E"/>
    <w:rsid w:val="00D512C9"/>
    <w:rsid w:val="00D51375"/>
    <w:rsid w:val="00D5137B"/>
    <w:rsid w:val="00D514E8"/>
    <w:rsid w:val="00D51715"/>
    <w:rsid w:val="00D51724"/>
    <w:rsid w:val="00D51725"/>
    <w:rsid w:val="00D517D5"/>
    <w:rsid w:val="00D51814"/>
    <w:rsid w:val="00D519DA"/>
    <w:rsid w:val="00D51B4F"/>
    <w:rsid w:val="00D51CBA"/>
    <w:rsid w:val="00D51F96"/>
    <w:rsid w:val="00D52405"/>
    <w:rsid w:val="00D52487"/>
    <w:rsid w:val="00D52601"/>
    <w:rsid w:val="00D52717"/>
    <w:rsid w:val="00D52C49"/>
    <w:rsid w:val="00D52CDF"/>
    <w:rsid w:val="00D52DE6"/>
    <w:rsid w:val="00D52F11"/>
    <w:rsid w:val="00D52F1F"/>
    <w:rsid w:val="00D53165"/>
    <w:rsid w:val="00D53269"/>
    <w:rsid w:val="00D53483"/>
    <w:rsid w:val="00D534E8"/>
    <w:rsid w:val="00D53AAD"/>
    <w:rsid w:val="00D53DC9"/>
    <w:rsid w:val="00D5417A"/>
    <w:rsid w:val="00D541A5"/>
    <w:rsid w:val="00D541F0"/>
    <w:rsid w:val="00D542A2"/>
    <w:rsid w:val="00D548AC"/>
    <w:rsid w:val="00D54A2A"/>
    <w:rsid w:val="00D54B5B"/>
    <w:rsid w:val="00D54C33"/>
    <w:rsid w:val="00D54DD8"/>
    <w:rsid w:val="00D54DE7"/>
    <w:rsid w:val="00D54FAA"/>
    <w:rsid w:val="00D54FBB"/>
    <w:rsid w:val="00D54FEF"/>
    <w:rsid w:val="00D55829"/>
    <w:rsid w:val="00D55918"/>
    <w:rsid w:val="00D55A17"/>
    <w:rsid w:val="00D55B4E"/>
    <w:rsid w:val="00D55BAD"/>
    <w:rsid w:val="00D55C89"/>
    <w:rsid w:val="00D55D52"/>
    <w:rsid w:val="00D55D72"/>
    <w:rsid w:val="00D560E9"/>
    <w:rsid w:val="00D560EE"/>
    <w:rsid w:val="00D5617D"/>
    <w:rsid w:val="00D56482"/>
    <w:rsid w:val="00D56797"/>
    <w:rsid w:val="00D56A7B"/>
    <w:rsid w:val="00D56BC8"/>
    <w:rsid w:val="00D56C56"/>
    <w:rsid w:val="00D56F1A"/>
    <w:rsid w:val="00D5707C"/>
    <w:rsid w:val="00D5707D"/>
    <w:rsid w:val="00D571D7"/>
    <w:rsid w:val="00D571DD"/>
    <w:rsid w:val="00D57299"/>
    <w:rsid w:val="00D57364"/>
    <w:rsid w:val="00D5744A"/>
    <w:rsid w:val="00D57607"/>
    <w:rsid w:val="00D5772B"/>
    <w:rsid w:val="00D57A50"/>
    <w:rsid w:val="00D57E5E"/>
    <w:rsid w:val="00D57F82"/>
    <w:rsid w:val="00D57FB2"/>
    <w:rsid w:val="00D6000B"/>
    <w:rsid w:val="00D60027"/>
    <w:rsid w:val="00D601B4"/>
    <w:rsid w:val="00D601FB"/>
    <w:rsid w:val="00D60234"/>
    <w:rsid w:val="00D60452"/>
    <w:rsid w:val="00D60997"/>
    <w:rsid w:val="00D60AB7"/>
    <w:rsid w:val="00D60C8F"/>
    <w:rsid w:val="00D60E1A"/>
    <w:rsid w:val="00D60FD4"/>
    <w:rsid w:val="00D6111D"/>
    <w:rsid w:val="00D613DA"/>
    <w:rsid w:val="00D61844"/>
    <w:rsid w:val="00D61C3A"/>
    <w:rsid w:val="00D61F07"/>
    <w:rsid w:val="00D62554"/>
    <w:rsid w:val="00D627D8"/>
    <w:rsid w:val="00D62C45"/>
    <w:rsid w:val="00D62CBA"/>
    <w:rsid w:val="00D63175"/>
    <w:rsid w:val="00D632B9"/>
    <w:rsid w:val="00D632F3"/>
    <w:rsid w:val="00D63339"/>
    <w:rsid w:val="00D6340C"/>
    <w:rsid w:val="00D637AD"/>
    <w:rsid w:val="00D6382F"/>
    <w:rsid w:val="00D638F6"/>
    <w:rsid w:val="00D638F8"/>
    <w:rsid w:val="00D639C8"/>
    <w:rsid w:val="00D63A46"/>
    <w:rsid w:val="00D6406E"/>
    <w:rsid w:val="00D6440B"/>
    <w:rsid w:val="00D648A5"/>
    <w:rsid w:val="00D64AB5"/>
    <w:rsid w:val="00D64AF9"/>
    <w:rsid w:val="00D64C84"/>
    <w:rsid w:val="00D64D19"/>
    <w:rsid w:val="00D64EC6"/>
    <w:rsid w:val="00D64F43"/>
    <w:rsid w:val="00D6522D"/>
    <w:rsid w:val="00D65658"/>
    <w:rsid w:val="00D6571E"/>
    <w:rsid w:val="00D65726"/>
    <w:rsid w:val="00D659A1"/>
    <w:rsid w:val="00D659B9"/>
    <w:rsid w:val="00D659E7"/>
    <w:rsid w:val="00D65BF2"/>
    <w:rsid w:val="00D65C76"/>
    <w:rsid w:val="00D65C8A"/>
    <w:rsid w:val="00D65CA7"/>
    <w:rsid w:val="00D6601B"/>
    <w:rsid w:val="00D66039"/>
    <w:rsid w:val="00D6621B"/>
    <w:rsid w:val="00D66433"/>
    <w:rsid w:val="00D6647D"/>
    <w:rsid w:val="00D664E8"/>
    <w:rsid w:val="00D6692B"/>
    <w:rsid w:val="00D66B07"/>
    <w:rsid w:val="00D66F96"/>
    <w:rsid w:val="00D6727B"/>
    <w:rsid w:val="00D67339"/>
    <w:rsid w:val="00D67507"/>
    <w:rsid w:val="00D677F5"/>
    <w:rsid w:val="00D67A9C"/>
    <w:rsid w:val="00D67C04"/>
    <w:rsid w:val="00D67DDC"/>
    <w:rsid w:val="00D67DE2"/>
    <w:rsid w:val="00D70040"/>
    <w:rsid w:val="00D70088"/>
    <w:rsid w:val="00D70387"/>
    <w:rsid w:val="00D70398"/>
    <w:rsid w:val="00D706D7"/>
    <w:rsid w:val="00D70BE0"/>
    <w:rsid w:val="00D70C4A"/>
    <w:rsid w:val="00D70C8D"/>
    <w:rsid w:val="00D70DD7"/>
    <w:rsid w:val="00D70FBA"/>
    <w:rsid w:val="00D71057"/>
    <w:rsid w:val="00D710CE"/>
    <w:rsid w:val="00D711D2"/>
    <w:rsid w:val="00D7121F"/>
    <w:rsid w:val="00D712F4"/>
    <w:rsid w:val="00D7130D"/>
    <w:rsid w:val="00D713C0"/>
    <w:rsid w:val="00D717CE"/>
    <w:rsid w:val="00D717DC"/>
    <w:rsid w:val="00D71800"/>
    <w:rsid w:val="00D71805"/>
    <w:rsid w:val="00D7199A"/>
    <w:rsid w:val="00D71BC5"/>
    <w:rsid w:val="00D71C23"/>
    <w:rsid w:val="00D71D29"/>
    <w:rsid w:val="00D71E19"/>
    <w:rsid w:val="00D71E65"/>
    <w:rsid w:val="00D71F28"/>
    <w:rsid w:val="00D720C1"/>
    <w:rsid w:val="00D72133"/>
    <w:rsid w:val="00D72237"/>
    <w:rsid w:val="00D725A7"/>
    <w:rsid w:val="00D72658"/>
    <w:rsid w:val="00D727B8"/>
    <w:rsid w:val="00D728BB"/>
    <w:rsid w:val="00D728E0"/>
    <w:rsid w:val="00D7299C"/>
    <w:rsid w:val="00D72B02"/>
    <w:rsid w:val="00D72DAD"/>
    <w:rsid w:val="00D72E30"/>
    <w:rsid w:val="00D72EA1"/>
    <w:rsid w:val="00D72FC4"/>
    <w:rsid w:val="00D73037"/>
    <w:rsid w:val="00D7345A"/>
    <w:rsid w:val="00D738CB"/>
    <w:rsid w:val="00D738FE"/>
    <w:rsid w:val="00D743B5"/>
    <w:rsid w:val="00D74478"/>
    <w:rsid w:val="00D74551"/>
    <w:rsid w:val="00D7460D"/>
    <w:rsid w:val="00D746F5"/>
    <w:rsid w:val="00D74764"/>
    <w:rsid w:val="00D747D2"/>
    <w:rsid w:val="00D74892"/>
    <w:rsid w:val="00D74ADA"/>
    <w:rsid w:val="00D74B10"/>
    <w:rsid w:val="00D74DD7"/>
    <w:rsid w:val="00D74E86"/>
    <w:rsid w:val="00D74F8C"/>
    <w:rsid w:val="00D75172"/>
    <w:rsid w:val="00D7520E"/>
    <w:rsid w:val="00D7523D"/>
    <w:rsid w:val="00D75392"/>
    <w:rsid w:val="00D753C3"/>
    <w:rsid w:val="00D7544B"/>
    <w:rsid w:val="00D75683"/>
    <w:rsid w:val="00D757F2"/>
    <w:rsid w:val="00D75933"/>
    <w:rsid w:val="00D75B2B"/>
    <w:rsid w:val="00D7624E"/>
    <w:rsid w:val="00D76418"/>
    <w:rsid w:val="00D7643C"/>
    <w:rsid w:val="00D7650B"/>
    <w:rsid w:val="00D7654D"/>
    <w:rsid w:val="00D7670B"/>
    <w:rsid w:val="00D7693C"/>
    <w:rsid w:val="00D769AE"/>
    <w:rsid w:val="00D76A00"/>
    <w:rsid w:val="00D76B5D"/>
    <w:rsid w:val="00D76C49"/>
    <w:rsid w:val="00D76D33"/>
    <w:rsid w:val="00D76E16"/>
    <w:rsid w:val="00D76EBD"/>
    <w:rsid w:val="00D7700C"/>
    <w:rsid w:val="00D77287"/>
    <w:rsid w:val="00D77542"/>
    <w:rsid w:val="00D77970"/>
    <w:rsid w:val="00D779CD"/>
    <w:rsid w:val="00D77B69"/>
    <w:rsid w:val="00D77CA2"/>
    <w:rsid w:val="00D77D4E"/>
    <w:rsid w:val="00D77F28"/>
    <w:rsid w:val="00D800C7"/>
    <w:rsid w:val="00D8025B"/>
    <w:rsid w:val="00D8025F"/>
    <w:rsid w:val="00D804FF"/>
    <w:rsid w:val="00D80589"/>
    <w:rsid w:val="00D80A55"/>
    <w:rsid w:val="00D80AC1"/>
    <w:rsid w:val="00D80B64"/>
    <w:rsid w:val="00D80C98"/>
    <w:rsid w:val="00D80FF9"/>
    <w:rsid w:val="00D8100A"/>
    <w:rsid w:val="00D811BA"/>
    <w:rsid w:val="00D814ED"/>
    <w:rsid w:val="00D81504"/>
    <w:rsid w:val="00D81602"/>
    <w:rsid w:val="00D81688"/>
    <w:rsid w:val="00D816DD"/>
    <w:rsid w:val="00D8186C"/>
    <w:rsid w:val="00D818AB"/>
    <w:rsid w:val="00D81C5B"/>
    <w:rsid w:val="00D81C9B"/>
    <w:rsid w:val="00D81D0A"/>
    <w:rsid w:val="00D81D97"/>
    <w:rsid w:val="00D81FF9"/>
    <w:rsid w:val="00D824C3"/>
    <w:rsid w:val="00D82742"/>
    <w:rsid w:val="00D82840"/>
    <w:rsid w:val="00D82CD7"/>
    <w:rsid w:val="00D82CE5"/>
    <w:rsid w:val="00D82DC0"/>
    <w:rsid w:val="00D82ED9"/>
    <w:rsid w:val="00D82FAF"/>
    <w:rsid w:val="00D83090"/>
    <w:rsid w:val="00D83359"/>
    <w:rsid w:val="00D8372C"/>
    <w:rsid w:val="00D839D5"/>
    <w:rsid w:val="00D83B08"/>
    <w:rsid w:val="00D83E5B"/>
    <w:rsid w:val="00D84041"/>
    <w:rsid w:val="00D84188"/>
    <w:rsid w:val="00D8452D"/>
    <w:rsid w:val="00D84580"/>
    <w:rsid w:val="00D845A6"/>
    <w:rsid w:val="00D845B4"/>
    <w:rsid w:val="00D846BD"/>
    <w:rsid w:val="00D84842"/>
    <w:rsid w:val="00D84A0A"/>
    <w:rsid w:val="00D84B1E"/>
    <w:rsid w:val="00D84E10"/>
    <w:rsid w:val="00D84ED3"/>
    <w:rsid w:val="00D84FB8"/>
    <w:rsid w:val="00D85103"/>
    <w:rsid w:val="00D851E0"/>
    <w:rsid w:val="00D853AE"/>
    <w:rsid w:val="00D8541B"/>
    <w:rsid w:val="00D85B6A"/>
    <w:rsid w:val="00D85C04"/>
    <w:rsid w:val="00D85EEC"/>
    <w:rsid w:val="00D85FEC"/>
    <w:rsid w:val="00D8601D"/>
    <w:rsid w:val="00D860FF"/>
    <w:rsid w:val="00D861E0"/>
    <w:rsid w:val="00D861ED"/>
    <w:rsid w:val="00D86454"/>
    <w:rsid w:val="00D86618"/>
    <w:rsid w:val="00D8671B"/>
    <w:rsid w:val="00D867B5"/>
    <w:rsid w:val="00D8685A"/>
    <w:rsid w:val="00D8690E"/>
    <w:rsid w:val="00D86965"/>
    <w:rsid w:val="00D869F2"/>
    <w:rsid w:val="00D86AE7"/>
    <w:rsid w:val="00D86BE0"/>
    <w:rsid w:val="00D86E48"/>
    <w:rsid w:val="00D871B7"/>
    <w:rsid w:val="00D8733E"/>
    <w:rsid w:val="00D873B9"/>
    <w:rsid w:val="00D87481"/>
    <w:rsid w:val="00D87492"/>
    <w:rsid w:val="00D87596"/>
    <w:rsid w:val="00D875D1"/>
    <w:rsid w:val="00D8767E"/>
    <w:rsid w:val="00D8771B"/>
    <w:rsid w:val="00D87880"/>
    <w:rsid w:val="00D87898"/>
    <w:rsid w:val="00D87933"/>
    <w:rsid w:val="00D87A47"/>
    <w:rsid w:val="00D87F36"/>
    <w:rsid w:val="00D87F4A"/>
    <w:rsid w:val="00D903C9"/>
    <w:rsid w:val="00D906FD"/>
    <w:rsid w:val="00D90734"/>
    <w:rsid w:val="00D9079F"/>
    <w:rsid w:val="00D90826"/>
    <w:rsid w:val="00D908F6"/>
    <w:rsid w:val="00D90986"/>
    <w:rsid w:val="00D909B3"/>
    <w:rsid w:val="00D90A4F"/>
    <w:rsid w:val="00D90AA2"/>
    <w:rsid w:val="00D90CE5"/>
    <w:rsid w:val="00D90FD6"/>
    <w:rsid w:val="00D916A8"/>
    <w:rsid w:val="00D916D3"/>
    <w:rsid w:val="00D918CB"/>
    <w:rsid w:val="00D9199E"/>
    <w:rsid w:val="00D919B0"/>
    <w:rsid w:val="00D91A1C"/>
    <w:rsid w:val="00D91C5B"/>
    <w:rsid w:val="00D91D4C"/>
    <w:rsid w:val="00D91F2F"/>
    <w:rsid w:val="00D920E1"/>
    <w:rsid w:val="00D92104"/>
    <w:rsid w:val="00D9221E"/>
    <w:rsid w:val="00D924F3"/>
    <w:rsid w:val="00D925DB"/>
    <w:rsid w:val="00D925FD"/>
    <w:rsid w:val="00D927E6"/>
    <w:rsid w:val="00D92954"/>
    <w:rsid w:val="00D92B20"/>
    <w:rsid w:val="00D93168"/>
    <w:rsid w:val="00D9331A"/>
    <w:rsid w:val="00D93378"/>
    <w:rsid w:val="00D936D2"/>
    <w:rsid w:val="00D938F5"/>
    <w:rsid w:val="00D939AA"/>
    <w:rsid w:val="00D93AFB"/>
    <w:rsid w:val="00D93B04"/>
    <w:rsid w:val="00D93B6F"/>
    <w:rsid w:val="00D93C76"/>
    <w:rsid w:val="00D93E31"/>
    <w:rsid w:val="00D93F7E"/>
    <w:rsid w:val="00D94283"/>
    <w:rsid w:val="00D9429F"/>
    <w:rsid w:val="00D946AE"/>
    <w:rsid w:val="00D9476D"/>
    <w:rsid w:val="00D9477D"/>
    <w:rsid w:val="00D947F9"/>
    <w:rsid w:val="00D94A8D"/>
    <w:rsid w:val="00D94C6D"/>
    <w:rsid w:val="00D94F72"/>
    <w:rsid w:val="00D94FEE"/>
    <w:rsid w:val="00D95139"/>
    <w:rsid w:val="00D951E1"/>
    <w:rsid w:val="00D952BD"/>
    <w:rsid w:val="00D95381"/>
    <w:rsid w:val="00D95420"/>
    <w:rsid w:val="00D95491"/>
    <w:rsid w:val="00D9553C"/>
    <w:rsid w:val="00D95603"/>
    <w:rsid w:val="00D9565A"/>
    <w:rsid w:val="00D957BD"/>
    <w:rsid w:val="00D95803"/>
    <w:rsid w:val="00D95CB2"/>
    <w:rsid w:val="00D95CCA"/>
    <w:rsid w:val="00D95CDE"/>
    <w:rsid w:val="00D95D57"/>
    <w:rsid w:val="00D95E9B"/>
    <w:rsid w:val="00D96104"/>
    <w:rsid w:val="00D964DC"/>
    <w:rsid w:val="00D966E8"/>
    <w:rsid w:val="00D967FE"/>
    <w:rsid w:val="00D96938"/>
    <w:rsid w:val="00D96978"/>
    <w:rsid w:val="00D96B23"/>
    <w:rsid w:val="00D96B5B"/>
    <w:rsid w:val="00D96BE0"/>
    <w:rsid w:val="00D96D07"/>
    <w:rsid w:val="00D96D3D"/>
    <w:rsid w:val="00D96EB1"/>
    <w:rsid w:val="00D96FC4"/>
    <w:rsid w:val="00D97072"/>
    <w:rsid w:val="00D9725C"/>
    <w:rsid w:val="00D97840"/>
    <w:rsid w:val="00D978F3"/>
    <w:rsid w:val="00D97985"/>
    <w:rsid w:val="00D979A2"/>
    <w:rsid w:val="00D97B13"/>
    <w:rsid w:val="00D97B27"/>
    <w:rsid w:val="00D97C92"/>
    <w:rsid w:val="00D97D93"/>
    <w:rsid w:val="00D97EAC"/>
    <w:rsid w:val="00D97ED5"/>
    <w:rsid w:val="00D97EFF"/>
    <w:rsid w:val="00D97F63"/>
    <w:rsid w:val="00DA032C"/>
    <w:rsid w:val="00DA0789"/>
    <w:rsid w:val="00DA0806"/>
    <w:rsid w:val="00DA0909"/>
    <w:rsid w:val="00DA0AB0"/>
    <w:rsid w:val="00DA0B57"/>
    <w:rsid w:val="00DA0BE7"/>
    <w:rsid w:val="00DA0D16"/>
    <w:rsid w:val="00DA0E1C"/>
    <w:rsid w:val="00DA0F9D"/>
    <w:rsid w:val="00DA10CF"/>
    <w:rsid w:val="00DA11E3"/>
    <w:rsid w:val="00DA12B7"/>
    <w:rsid w:val="00DA13E7"/>
    <w:rsid w:val="00DA1550"/>
    <w:rsid w:val="00DA16AE"/>
    <w:rsid w:val="00DA18DB"/>
    <w:rsid w:val="00DA1B1F"/>
    <w:rsid w:val="00DA1C99"/>
    <w:rsid w:val="00DA1EA2"/>
    <w:rsid w:val="00DA2084"/>
    <w:rsid w:val="00DA22B9"/>
    <w:rsid w:val="00DA2620"/>
    <w:rsid w:val="00DA27E7"/>
    <w:rsid w:val="00DA29EA"/>
    <w:rsid w:val="00DA2A1A"/>
    <w:rsid w:val="00DA2C0B"/>
    <w:rsid w:val="00DA2E2D"/>
    <w:rsid w:val="00DA2E7C"/>
    <w:rsid w:val="00DA312B"/>
    <w:rsid w:val="00DA365D"/>
    <w:rsid w:val="00DA3951"/>
    <w:rsid w:val="00DA3CF4"/>
    <w:rsid w:val="00DA3D0C"/>
    <w:rsid w:val="00DA3D1D"/>
    <w:rsid w:val="00DA3DED"/>
    <w:rsid w:val="00DA3FF8"/>
    <w:rsid w:val="00DA4180"/>
    <w:rsid w:val="00DA47CF"/>
    <w:rsid w:val="00DA48A6"/>
    <w:rsid w:val="00DA4989"/>
    <w:rsid w:val="00DA4D12"/>
    <w:rsid w:val="00DA4FD5"/>
    <w:rsid w:val="00DA50B6"/>
    <w:rsid w:val="00DA52AD"/>
    <w:rsid w:val="00DA53C1"/>
    <w:rsid w:val="00DA5753"/>
    <w:rsid w:val="00DA5768"/>
    <w:rsid w:val="00DA59EC"/>
    <w:rsid w:val="00DA5BBE"/>
    <w:rsid w:val="00DA5BD6"/>
    <w:rsid w:val="00DA5BE6"/>
    <w:rsid w:val="00DA5C3D"/>
    <w:rsid w:val="00DA5C63"/>
    <w:rsid w:val="00DA5EF4"/>
    <w:rsid w:val="00DA5F32"/>
    <w:rsid w:val="00DA60D9"/>
    <w:rsid w:val="00DA611A"/>
    <w:rsid w:val="00DA627D"/>
    <w:rsid w:val="00DA6378"/>
    <w:rsid w:val="00DA65C3"/>
    <w:rsid w:val="00DA65D1"/>
    <w:rsid w:val="00DA67F8"/>
    <w:rsid w:val="00DA6988"/>
    <w:rsid w:val="00DA6AD6"/>
    <w:rsid w:val="00DA6BFF"/>
    <w:rsid w:val="00DA6DC7"/>
    <w:rsid w:val="00DA6F21"/>
    <w:rsid w:val="00DA709A"/>
    <w:rsid w:val="00DA70D3"/>
    <w:rsid w:val="00DA71B4"/>
    <w:rsid w:val="00DA7445"/>
    <w:rsid w:val="00DA7603"/>
    <w:rsid w:val="00DA768E"/>
    <w:rsid w:val="00DA776D"/>
    <w:rsid w:val="00DA789B"/>
    <w:rsid w:val="00DA7AFF"/>
    <w:rsid w:val="00DA7B55"/>
    <w:rsid w:val="00DA7C2D"/>
    <w:rsid w:val="00DA7DBD"/>
    <w:rsid w:val="00DA7E8B"/>
    <w:rsid w:val="00DA7EA4"/>
    <w:rsid w:val="00DA7F99"/>
    <w:rsid w:val="00DA7FD5"/>
    <w:rsid w:val="00DB0097"/>
    <w:rsid w:val="00DB0511"/>
    <w:rsid w:val="00DB05A3"/>
    <w:rsid w:val="00DB05E9"/>
    <w:rsid w:val="00DB06C7"/>
    <w:rsid w:val="00DB075E"/>
    <w:rsid w:val="00DB09AD"/>
    <w:rsid w:val="00DB0A7E"/>
    <w:rsid w:val="00DB0A8D"/>
    <w:rsid w:val="00DB0CBA"/>
    <w:rsid w:val="00DB0F7E"/>
    <w:rsid w:val="00DB0FAB"/>
    <w:rsid w:val="00DB100D"/>
    <w:rsid w:val="00DB1610"/>
    <w:rsid w:val="00DB17B7"/>
    <w:rsid w:val="00DB17DC"/>
    <w:rsid w:val="00DB195E"/>
    <w:rsid w:val="00DB1BF9"/>
    <w:rsid w:val="00DB1C7B"/>
    <w:rsid w:val="00DB1D47"/>
    <w:rsid w:val="00DB1EB9"/>
    <w:rsid w:val="00DB2623"/>
    <w:rsid w:val="00DB267B"/>
    <w:rsid w:val="00DB28A5"/>
    <w:rsid w:val="00DB2BCD"/>
    <w:rsid w:val="00DB2D7C"/>
    <w:rsid w:val="00DB2E49"/>
    <w:rsid w:val="00DB2F3D"/>
    <w:rsid w:val="00DB30E6"/>
    <w:rsid w:val="00DB3226"/>
    <w:rsid w:val="00DB3259"/>
    <w:rsid w:val="00DB3328"/>
    <w:rsid w:val="00DB3363"/>
    <w:rsid w:val="00DB3508"/>
    <w:rsid w:val="00DB354E"/>
    <w:rsid w:val="00DB38D9"/>
    <w:rsid w:val="00DB39EF"/>
    <w:rsid w:val="00DB3B39"/>
    <w:rsid w:val="00DB3B54"/>
    <w:rsid w:val="00DB3B9C"/>
    <w:rsid w:val="00DB3C8D"/>
    <w:rsid w:val="00DB3F3F"/>
    <w:rsid w:val="00DB4304"/>
    <w:rsid w:val="00DB4308"/>
    <w:rsid w:val="00DB44FB"/>
    <w:rsid w:val="00DB474D"/>
    <w:rsid w:val="00DB49A7"/>
    <w:rsid w:val="00DB4D8D"/>
    <w:rsid w:val="00DB512D"/>
    <w:rsid w:val="00DB514A"/>
    <w:rsid w:val="00DB5592"/>
    <w:rsid w:val="00DB5A39"/>
    <w:rsid w:val="00DB5D71"/>
    <w:rsid w:val="00DB5F7F"/>
    <w:rsid w:val="00DB5FFA"/>
    <w:rsid w:val="00DB6015"/>
    <w:rsid w:val="00DB604B"/>
    <w:rsid w:val="00DB6076"/>
    <w:rsid w:val="00DB620D"/>
    <w:rsid w:val="00DB6298"/>
    <w:rsid w:val="00DB63BF"/>
    <w:rsid w:val="00DB6894"/>
    <w:rsid w:val="00DB6A96"/>
    <w:rsid w:val="00DB6B60"/>
    <w:rsid w:val="00DB6B6C"/>
    <w:rsid w:val="00DB6DF0"/>
    <w:rsid w:val="00DB6E70"/>
    <w:rsid w:val="00DB7017"/>
    <w:rsid w:val="00DB727B"/>
    <w:rsid w:val="00DB73D5"/>
    <w:rsid w:val="00DB7636"/>
    <w:rsid w:val="00DB7699"/>
    <w:rsid w:val="00DB7730"/>
    <w:rsid w:val="00DB7AA9"/>
    <w:rsid w:val="00DB7BE3"/>
    <w:rsid w:val="00DB7C7D"/>
    <w:rsid w:val="00DB7C95"/>
    <w:rsid w:val="00DB7CAB"/>
    <w:rsid w:val="00DB7D89"/>
    <w:rsid w:val="00DB7DB2"/>
    <w:rsid w:val="00DB7DFC"/>
    <w:rsid w:val="00DB7FFE"/>
    <w:rsid w:val="00DC0148"/>
    <w:rsid w:val="00DC0154"/>
    <w:rsid w:val="00DC064F"/>
    <w:rsid w:val="00DC071C"/>
    <w:rsid w:val="00DC09FE"/>
    <w:rsid w:val="00DC0AF8"/>
    <w:rsid w:val="00DC0B40"/>
    <w:rsid w:val="00DC0D25"/>
    <w:rsid w:val="00DC0E3A"/>
    <w:rsid w:val="00DC1099"/>
    <w:rsid w:val="00DC115E"/>
    <w:rsid w:val="00DC11A7"/>
    <w:rsid w:val="00DC124F"/>
    <w:rsid w:val="00DC125F"/>
    <w:rsid w:val="00DC12CE"/>
    <w:rsid w:val="00DC1729"/>
    <w:rsid w:val="00DC17D0"/>
    <w:rsid w:val="00DC17EA"/>
    <w:rsid w:val="00DC1879"/>
    <w:rsid w:val="00DC1904"/>
    <w:rsid w:val="00DC1AB5"/>
    <w:rsid w:val="00DC1B4E"/>
    <w:rsid w:val="00DC1B7C"/>
    <w:rsid w:val="00DC1D81"/>
    <w:rsid w:val="00DC1D82"/>
    <w:rsid w:val="00DC1E67"/>
    <w:rsid w:val="00DC1F43"/>
    <w:rsid w:val="00DC1F65"/>
    <w:rsid w:val="00DC20AE"/>
    <w:rsid w:val="00DC21D5"/>
    <w:rsid w:val="00DC2461"/>
    <w:rsid w:val="00DC27BA"/>
    <w:rsid w:val="00DC290F"/>
    <w:rsid w:val="00DC2CF8"/>
    <w:rsid w:val="00DC2E6E"/>
    <w:rsid w:val="00DC315A"/>
    <w:rsid w:val="00DC36C1"/>
    <w:rsid w:val="00DC375F"/>
    <w:rsid w:val="00DC3937"/>
    <w:rsid w:val="00DC3984"/>
    <w:rsid w:val="00DC3A54"/>
    <w:rsid w:val="00DC3A83"/>
    <w:rsid w:val="00DC3AC9"/>
    <w:rsid w:val="00DC3D35"/>
    <w:rsid w:val="00DC3DFE"/>
    <w:rsid w:val="00DC3E88"/>
    <w:rsid w:val="00DC40C2"/>
    <w:rsid w:val="00DC41C8"/>
    <w:rsid w:val="00DC4279"/>
    <w:rsid w:val="00DC4706"/>
    <w:rsid w:val="00DC47EF"/>
    <w:rsid w:val="00DC4A4F"/>
    <w:rsid w:val="00DC4A51"/>
    <w:rsid w:val="00DC4BF5"/>
    <w:rsid w:val="00DC4CD3"/>
    <w:rsid w:val="00DC5106"/>
    <w:rsid w:val="00DC5172"/>
    <w:rsid w:val="00DC5284"/>
    <w:rsid w:val="00DC55D3"/>
    <w:rsid w:val="00DC56A7"/>
    <w:rsid w:val="00DC56F2"/>
    <w:rsid w:val="00DC585E"/>
    <w:rsid w:val="00DC5B0F"/>
    <w:rsid w:val="00DC5C21"/>
    <w:rsid w:val="00DC5CEA"/>
    <w:rsid w:val="00DC5DCD"/>
    <w:rsid w:val="00DC5EE2"/>
    <w:rsid w:val="00DC624A"/>
    <w:rsid w:val="00DC6358"/>
    <w:rsid w:val="00DC6516"/>
    <w:rsid w:val="00DC6885"/>
    <w:rsid w:val="00DC6A37"/>
    <w:rsid w:val="00DC6ABA"/>
    <w:rsid w:val="00DC6B29"/>
    <w:rsid w:val="00DC6B30"/>
    <w:rsid w:val="00DC6E0F"/>
    <w:rsid w:val="00DC6E8C"/>
    <w:rsid w:val="00DC6FFA"/>
    <w:rsid w:val="00DC72B9"/>
    <w:rsid w:val="00DC7385"/>
    <w:rsid w:val="00DC7629"/>
    <w:rsid w:val="00DC7862"/>
    <w:rsid w:val="00DC79D1"/>
    <w:rsid w:val="00DC7B53"/>
    <w:rsid w:val="00DC7CE4"/>
    <w:rsid w:val="00DC7D3E"/>
    <w:rsid w:val="00DC7FD0"/>
    <w:rsid w:val="00DD00CE"/>
    <w:rsid w:val="00DD04EE"/>
    <w:rsid w:val="00DD0526"/>
    <w:rsid w:val="00DD0614"/>
    <w:rsid w:val="00DD0720"/>
    <w:rsid w:val="00DD0764"/>
    <w:rsid w:val="00DD0969"/>
    <w:rsid w:val="00DD0C30"/>
    <w:rsid w:val="00DD0C5D"/>
    <w:rsid w:val="00DD0DFF"/>
    <w:rsid w:val="00DD0FDB"/>
    <w:rsid w:val="00DD12A1"/>
    <w:rsid w:val="00DD1467"/>
    <w:rsid w:val="00DD146B"/>
    <w:rsid w:val="00DD163A"/>
    <w:rsid w:val="00DD168E"/>
    <w:rsid w:val="00DD16AD"/>
    <w:rsid w:val="00DD1814"/>
    <w:rsid w:val="00DD19B8"/>
    <w:rsid w:val="00DD19DE"/>
    <w:rsid w:val="00DD1E00"/>
    <w:rsid w:val="00DD1E90"/>
    <w:rsid w:val="00DD1F25"/>
    <w:rsid w:val="00DD1FAE"/>
    <w:rsid w:val="00DD225B"/>
    <w:rsid w:val="00DD22BE"/>
    <w:rsid w:val="00DD22D6"/>
    <w:rsid w:val="00DD2320"/>
    <w:rsid w:val="00DD2361"/>
    <w:rsid w:val="00DD2668"/>
    <w:rsid w:val="00DD2756"/>
    <w:rsid w:val="00DD28BC"/>
    <w:rsid w:val="00DD2978"/>
    <w:rsid w:val="00DD2BD7"/>
    <w:rsid w:val="00DD2BE9"/>
    <w:rsid w:val="00DD2D3D"/>
    <w:rsid w:val="00DD2DEC"/>
    <w:rsid w:val="00DD2EC0"/>
    <w:rsid w:val="00DD3067"/>
    <w:rsid w:val="00DD30D2"/>
    <w:rsid w:val="00DD3122"/>
    <w:rsid w:val="00DD32BB"/>
    <w:rsid w:val="00DD32E2"/>
    <w:rsid w:val="00DD351E"/>
    <w:rsid w:val="00DD35DB"/>
    <w:rsid w:val="00DD363A"/>
    <w:rsid w:val="00DD365E"/>
    <w:rsid w:val="00DD36D8"/>
    <w:rsid w:val="00DD38E9"/>
    <w:rsid w:val="00DD3948"/>
    <w:rsid w:val="00DD399C"/>
    <w:rsid w:val="00DD39F4"/>
    <w:rsid w:val="00DD3C6E"/>
    <w:rsid w:val="00DD3D8B"/>
    <w:rsid w:val="00DD3E7A"/>
    <w:rsid w:val="00DD3E7D"/>
    <w:rsid w:val="00DD4068"/>
    <w:rsid w:val="00DD4421"/>
    <w:rsid w:val="00DD45F9"/>
    <w:rsid w:val="00DD45FB"/>
    <w:rsid w:val="00DD460E"/>
    <w:rsid w:val="00DD46A7"/>
    <w:rsid w:val="00DD46E1"/>
    <w:rsid w:val="00DD47DB"/>
    <w:rsid w:val="00DD48AC"/>
    <w:rsid w:val="00DD495C"/>
    <w:rsid w:val="00DD49D5"/>
    <w:rsid w:val="00DD4ACD"/>
    <w:rsid w:val="00DD4B4F"/>
    <w:rsid w:val="00DD4BDC"/>
    <w:rsid w:val="00DD4E1C"/>
    <w:rsid w:val="00DD4EC5"/>
    <w:rsid w:val="00DD4F4C"/>
    <w:rsid w:val="00DD506A"/>
    <w:rsid w:val="00DD50FD"/>
    <w:rsid w:val="00DD5128"/>
    <w:rsid w:val="00DD5513"/>
    <w:rsid w:val="00DD5669"/>
    <w:rsid w:val="00DD58E1"/>
    <w:rsid w:val="00DD59B4"/>
    <w:rsid w:val="00DD60F4"/>
    <w:rsid w:val="00DD6959"/>
    <w:rsid w:val="00DD69BE"/>
    <w:rsid w:val="00DD6CB9"/>
    <w:rsid w:val="00DD6CEF"/>
    <w:rsid w:val="00DD6D94"/>
    <w:rsid w:val="00DD6DF6"/>
    <w:rsid w:val="00DD7651"/>
    <w:rsid w:val="00DD77C9"/>
    <w:rsid w:val="00DD7F1F"/>
    <w:rsid w:val="00DD7F3F"/>
    <w:rsid w:val="00DE0379"/>
    <w:rsid w:val="00DE03E4"/>
    <w:rsid w:val="00DE0431"/>
    <w:rsid w:val="00DE091C"/>
    <w:rsid w:val="00DE0945"/>
    <w:rsid w:val="00DE0AD5"/>
    <w:rsid w:val="00DE0AFA"/>
    <w:rsid w:val="00DE0BE0"/>
    <w:rsid w:val="00DE0EE8"/>
    <w:rsid w:val="00DE14B8"/>
    <w:rsid w:val="00DE180C"/>
    <w:rsid w:val="00DE181C"/>
    <w:rsid w:val="00DE1944"/>
    <w:rsid w:val="00DE1953"/>
    <w:rsid w:val="00DE199B"/>
    <w:rsid w:val="00DE1C52"/>
    <w:rsid w:val="00DE1EC6"/>
    <w:rsid w:val="00DE2026"/>
    <w:rsid w:val="00DE23BD"/>
    <w:rsid w:val="00DE27D9"/>
    <w:rsid w:val="00DE2D90"/>
    <w:rsid w:val="00DE31C7"/>
    <w:rsid w:val="00DE31FF"/>
    <w:rsid w:val="00DE3263"/>
    <w:rsid w:val="00DE33C5"/>
    <w:rsid w:val="00DE34AE"/>
    <w:rsid w:val="00DE3568"/>
    <w:rsid w:val="00DE35BB"/>
    <w:rsid w:val="00DE3693"/>
    <w:rsid w:val="00DE3AF5"/>
    <w:rsid w:val="00DE3B9B"/>
    <w:rsid w:val="00DE3E7B"/>
    <w:rsid w:val="00DE4137"/>
    <w:rsid w:val="00DE41E2"/>
    <w:rsid w:val="00DE4391"/>
    <w:rsid w:val="00DE45BC"/>
    <w:rsid w:val="00DE4992"/>
    <w:rsid w:val="00DE4A80"/>
    <w:rsid w:val="00DE4B3C"/>
    <w:rsid w:val="00DE4FAE"/>
    <w:rsid w:val="00DE5130"/>
    <w:rsid w:val="00DE51F9"/>
    <w:rsid w:val="00DE532F"/>
    <w:rsid w:val="00DE574D"/>
    <w:rsid w:val="00DE59C4"/>
    <w:rsid w:val="00DE5A18"/>
    <w:rsid w:val="00DE5E0D"/>
    <w:rsid w:val="00DE61F7"/>
    <w:rsid w:val="00DE6343"/>
    <w:rsid w:val="00DE63E4"/>
    <w:rsid w:val="00DE642F"/>
    <w:rsid w:val="00DE6430"/>
    <w:rsid w:val="00DE66A9"/>
    <w:rsid w:val="00DE6AB8"/>
    <w:rsid w:val="00DE6B5A"/>
    <w:rsid w:val="00DE6F08"/>
    <w:rsid w:val="00DE6F36"/>
    <w:rsid w:val="00DE723A"/>
    <w:rsid w:val="00DE76C7"/>
    <w:rsid w:val="00DE7AF0"/>
    <w:rsid w:val="00DE7B56"/>
    <w:rsid w:val="00DE7C10"/>
    <w:rsid w:val="00DE7C69"/>
    <w:rsid w:val="00DF00BF"/>
    <w:rsid w:val="00DF00D0"/>
    <w:rsid w:val="00DF018C"/>
    <w:rsid w:val="00DF01C9"/>
    <w:rsid w:val="00DF02E9"/>
    <w:rsid w:val="00DF02F9"/>
    <w:rsid w:val="00DF0681"/>
    <w:rsid w:val="00DF078C"/>
    <w:rsid w:val="00DF07BE"/>
    <w:rsid w:val="00DF07C6"/>
    <w:rsid w:val="00DF07FE"/>
    <w:rsid w:val="00DF0855"/>
    <w:rsid w:val="00DF08D6"/>
    <w:rsid w:val="00DF0AA5"/>
    <w:rsid w:val="00DF0D2C"/>
    <w:rsid w:val="00DF0D94"/>
    <w:rsid w:val="00DF0E26"/>
    <w:rsid w:val="00DF0F69"/>
    <w:rsid w:val="00DF105B"/>
    <w:rsid w:val="00DF1081"/>
    <w:rsid w:val="00DF1240"/>
    <w:rsid w:val="00DF12E5"/>
    <w:rsid w:val="00DF1322"/>
    <w:rsid w:val="00DF1403"/>
    <w:rsid w:val="00DF1796"/>
    <w:rsid w:val="00DF1836"/>
    <w:rsid w:val="00DF1A1F"/>
    <w:rsid w:val="00DF1B94"/>
    <w:rsid w:val="00DF1BAF"/>
    <w:rsid w:val="00DF1CAC"/>
    <w:rsid w:val="00DF211E"/>
    <w:rsid w:val="00DF2192"/>
    <w:rsid w:val="00DF2405"/>
    <w:rsid w:val="00DF262D"/>
    <w:rsid w:val="00DF2641"/>
    <w:rsid w:val="00DF282E"/>
    <w:rsid w:val="00DF2918"/>
    <w:rsid w:val="00DF2D7F"/>
    <w:rsid w:val="00DF2D8F"/>
    <w:rsid w:val="00DF2DE6"/>
    <w:rsid w:val="00DF2FDA"/>
    <w:rsid w:val="00DF30D6"/>
    <w:rsid w:val="00DF318E"/>
    <w:rsid w:val="00DF34B8"/>
    <w:rsid w:val="00DF3595"/>
    <w:rsid w:val="00DF3638"/>
    <w:rsid w:val="00DF39C3"/>
    <w:rsid w:val="00DF3BCD"/>
    <w:rsid w:val="00DF3BD7"/>
    <w:rsid w:val="00DF3C0F"/>
    <w:rsid w:val="00DF3CBF"/>
    <w:rsid w:val="00DF3D0B"/>
    <w:rsid w:val="00DF3D26"/>
    <w:rsid w:val="00DF3E0B"/>
    <w:rsid w:val="00DF3EE5"/>
    <w:rsid w:val="00DF3FFF"/>
    <w:rsid w:val="00DF438E"/>
    <w:rsid w:val="00DF4437"/>
    <w:rsid w:val="00DF4559"/>
    <w:rsid w:val="00DF45D5"/>
    <w:rsid w:val="00DF462D"/>
    <w:rsid w:val="00DF48BF"/>
    <w:rsid w:val="00DF499B"/>
    <w:rsid w:val="00DF4CDC"/>
    <w:rsid w:val="00DF4D38"/>
    <w:rsid w:val="00DF4EDF"/>
    <w:rsid w:val="00DF4EEF"/>
    <w:rsid w:val="00DF516E"/>
    <w:rsid w:val="00DF5259"/>
    <w:rsid w:val="00DF5420"/>
    <w:rsid w:val="00DF544D"/>
    <w:rsid w:val="00DF563B"/>
    <w:rsid w:val="00DF563F"/>
    <w:rsid w:val="00DF569C"/>
    <w:rsid w:val="00DF5C0B"/>
    <w:rsid w:val="00DF5C1D"/>
    <w:rsid w:val="00DF5D4E"/>
    <w:rsid w:val="00DF61F0"/>
    <w:rsid w:val="00DF6234"/>
    <w:rsid w:val="00DF6387"/>
    <w:rsid w:val="00DF6529"/>
    <w:rsid w:val="00DF6546"/>
    <w:rsid w:val="00DF67C1"/>
    <w:rsid w:val="00DF6911"/>
    <w:rsid w:val="00DF6995"/>
    <w:rsid w:val="00DF6D3F"/>
    <w:rsid w:val="00DF71A9"/>
    <w:rsid w:val="00DF71F4"/>
    <w:rsid w:val="00DF72A5"/>
    <w:rsid w:val="00DF7884"/>
    <w:rsid w:val="00DF7A8F"/>
    <w:rsid w:val="00DF7B49"/>
    <w:rsid w:val="00DF7B9A"/>
    <w:rsid w:val="00DF7D12"/>
    <w:rsid w:val="00E00116"/>
    <w:rsid w:val="00E0012B"/>
    <w:rsid w:val="00E00135"/>
    <w:rsid w:val="00E003CC"/>
    <w:rsid w:val="00E006F2"/>
    <w:rsid w:val="00E008F5"/>
    <w:rsid w:val="00E00919"/>
    <w:rsid w:val="00E00973"/>
    <w:rsid w:val="00E00DFC"/>
    <w:rsid w:val="00E00F81"/>
    <w:rsid w:val="00E00FE6"/>
    <w:rsid w:val="00E01169"/>
    <w:rsid w:val="00E011B4"/>
    <w:rsid w:val="00E01364"/>
    <w:rsid w:val="00E0146B"/>
    <w:rsid w:val="00E0152C"/>
    <w:rsid w:val="00E01569"/>
    <w:rsid w:val="00E0165F"/>
    <w:rsid w:val="00E0175D"/>
    <w:rsid w:val="00E01867"/>
    <w:rsid w:val="00E018D1"/>
    <w:rsid w:val="00E01B0A"/>
    <w:rsid w:val="00E01C2F"/>
    <w:rsid w:val="00E01CFC"/>
    <w:rsid w:val="00E01DC5"/>
    <w:rsid w:val="00E01E0F"/>
    <w:rsid w:val="00E01F0F"/>
    <w:rsid w:val="00E02110"/>
    <w:rsid w:val="00E02334"/>
    <w:rsid w:val="00E023B7"/>
    <w:rsid w:val="00E025E3"/>
    <w:rsid w:val="00E02660"/>
    <w:rsid w:val="00E0271D"/>
    <w:rsid w:val="00E02811"/>
    <w:rsid w:val="00E028C1"/>
    <w:rsid w:val="00E028D2"/>
    <w:rsid w:val="00E029F3"/>
    <w:rsid w:val="00E030CB"/>
    <w:rsid w:val="00E03777"/>
    <w:rsid w:val="00E03A26"/>
    <w:rsid w:val="00E03AC5"/>
    <w:rsid w:val="00E03AFE"/>
    <w:rsid w:val="00E03D55"/>
    <w:rsid w:val="00E03DDC"/>
    <w:rsid w:val="00E0406A"/>
    <w:rsid w:val="00E0436E"/>
    <w:rsid w:val="00E043AF"/>
    <w:rsid w:val="00E04416"/>
    <w:rsid w:val="00E045C6"/>
    <w:rsid w:val="00E045F9"/>
    <w:rsid w:val="00E0469B"/>
    <w:rsid w:val="00E04919"/>
    <w:rsid w:val="00E04922"/>
    <w:rsid w:val="00E04B9E"/>
    <w:rsid w:val="00E04EF9"/>
    <w:rsid w:val="00E0503E"/>
    <w:rsid w:val="00E05069"/>
    <w:rsid w:val="00E0510E"/>
    <w:rsid w:val="00E051E1"/>
    <w:rsid w:val="00E052B9"/>
    <w:rsid w:val="00E052FA"/>
    <w:rsid w:val="00E0531C"/>
    <w:rsid w:val="00E05363"/>
    <w:rsid w:val="00E05A3B"/>
    <w:rsid w:val="00E05E50"/>
    <w:rsid w:val="00E06045"/>
    <w:rsid w:val="00E0624C"/>
    <w:rsid w:val="00E0638E"/>
    <w:rsid w:val="00E06423"/>
    <w:rsid w:val="00E06446"/>
    <w:rsid w:val="00E0646B"/>
    <w:rsid w:val="00E0646F"/>
    <w:rsid w:val="00E064D4"/>
    <w:rsid w:val="00E065F2"/>
    <w:rsid w:val="00E066ED"/>
    <w:rsid w:val="00E0684F"/>
    <w:rsid w:val="00E069BB"/>
    <w:rsid w:val="00E06A3F"/>
    <w:rsid w:val="00E06AE9"/>
    <w:rsid w:val="00E06F79"/>
    <w:rsid w:val="00E071D3"/>
    <w:rsid w:val="00E073E9"/>
    <w:rsid w:val="00E0774E"/>
    <w:rsid w:val="00E077F6"/>
    <w:rsid w:val="00E07845"/>
    <w:rsid w:val="00E078F5"/>
    <w:rsid w:val="00E079AF"/>
    <w:rsid w:val="00E07A09"/>
    <w:rsid w:val="00E07C59"/>
    <w:rsid w:val="00E07CA8"/>
    <w:rsid w:val="00E07D60"/>
    <w:rsid w:val="00E07E5D"/>
    <w:rsid w:val="00E100D4"/>
    <w:rsid w:val="00E10231"/>
    <w:rsid w:val="00E10B18"/>
    <w:rsid w:val="00E10B1C"/>
    <w:rsid w:val="00E10CB3"/>
    <w:rsid w:val="00E10D36"/>
    <w:rsid w:val="00E10D41"/>
    <w:rsid w:val="00E10D9C"/>
    <w:rsid w:val="00E10D9D"/>
    <w:rsid w:val="00E10E12"/>
    <w:rsid w:val="00E110DB"/>
    <w:rsid w:val="00E114FD"/>
    <w:rsid w:val="00E11544"/>
    <w:rsid w:val="00E1172D"/>
    <w:rsid w:val="00E11926"/>
    <w:rsid w:val="00E11CB6"/>
    <w:rsid w:val="00E11D6F"/>
    <w:rsid w:val="00E11DB7"/>
    <w:rsid w:val="00E11F0C"/>
    <w:rsid w:val="00E11F16"/>
    <w:rsid w:val="00E12036"/>
    <w:rsid w:val="00E120DC"/>
    <w:rsid w:val="00E123DF"/>
    <w:rsid w:val="00E124C4"/>
    <w:rsid w:val="00E12864"/>
    <w:rsid w:val="00E129C6"/>
    <w:rsid w:val="00E12AF1"/>
    <w:rsid w:val="00E12E04"/>
    <w:rsid w:val="00E12E4A"/>
    <w:rsid w:val="00E12F82"/>
    <w:rsid w:val="00E12FF8"/>
    <w:rsid w:val="00E13099"/>
    <w:rsid w:val="00E13105"/>
    <w:rsid w:val="00E131C5"/>
    <w:rsid w:val="00E1325B"/>
    <w:rsid w:val="00E13295"/>
    <w:rsid w:val="00E13304"/>
    <w:rsid w:val="00E133A0"/>
    <w:rsid w:val="00E134AB"/>
    <w:rsid w:val="00E1365E"/>
    <w:rsid w:val="00E13904"/>
    <w:rsid w:val="00E13929"/>
    <w:rsid w:val="00E139F8"/>
    <w:rsid w:val="00E13BA6"/>
    <w:rsid w:val="00E13CBE"/>
    <w:rsid w:val="00E1459A"/>
    <w:rsid w:val="00E14665"/>
    <w:rsid w:val="00E148BD"/>
    <w:rsid w:val="00E1490B"/>
    <w:rsid w:val="00E14AD6"/>
    <w:rsid w:val="00E14AF5"/>
    <w:rsid w:val="00E14B34"/>
    <w:rsid w:val="00E14DAE"/>
    <w:rsid w:val="00E14F7D"/>
    <w:rsid w:val="00E14FD2"/>
    <w:rsid w:val="00E15042"/>
    <w:rsid w:val="00E15193"/>
    <w:rsid w:val="00E1526A"/>
    <w:rsid w:val="00E154AB"/>
    <w:rsid w:val="00E154FE"/>
    <w:rsid w:val="00E15612"/>
    <w:rsid w:val="00E1561A"/>
    <w:rsid w:val="00E15670"/>
    <w:rsid w:val="00E15684"/>
    <w:rsid w:val="00E156C5"/>
    <w:rsid w:val="00E15891"/>
    <w:rsid w:val="00E15988"/>
    <w:rsid w:val="00E15A9A"/>
    <w:rsid w:val="00E15AC8"/>
    <w:rsid w:val="00E15D4C"/>
    <w:rsid w:val="00E15DC1"/>
    <w:rsid w:val="00E15E67"/>
    <w:rsid w:val="00E15EE4"/>
    <w:rsid w:val="00E15F72"/>
    <w:rsid w:val="00E16042"/>
    <w:rsid w:val="00E16265"/>
    <w:rsid w:val="00E1629F"/>
    <w:rsid w:val="00E163F8"/>
    <w:rsid w:val="00E1644A"/>
    <w:rsid w:val="00E16579"/>
    <w:rsid w:val="00E1659C"/>
    <w:rsid w:val="00E1668B"/>
    <w:rsid w:val="00E16942"/>
    <w:rsid w:val="00E1694C"/>
    <w:rsid w:val="00E16CC7"/>
    <w:rsid w:val="00E16F01"/>
    <w:rsid w:val="00E1755B"/>
    <w:rsid w:val="00E17662"/>
    <w:rsid w:val="00E177BC"/>
    <w:rsid w:val="00E17850"/>
    <w:rsid w:val="00E178B0"/>
    <w:rsid w:val="00E178B2"/>
    <w:rsid w:val="00E179AB"/>
    <w:rsid w:val="00E17A82"/>
    <w:rsid w:val="00E17E94"/>
    <w:rsid w:val="00E2018D"/>
    <w:rsid w:val="00E202EA"/>
    <w:rsid w:val="00E20443"/>
    <w:rsid w:val="00E205D7"/>
    <w:rsid w:val="00E20A5D"/>
    <w:rsid w:val="00E20CCE"/>
    <w:rsid w:val="00E20F22"/>
    <w:rsid w:val="00E210E1"/>
    <w:rsid w:val="00E213C4"/>
    <w:rsid w:val="00E21513"/>
    <w:rsid w:val="00E2173E"/>
    <w:rsid w:val="00E21861"/>
    <w:rsid w:val="00E2187B"/>
    <w:rsid w:val="00E21A10"/>
    <w:rsid w:val="00E21A50"/>
    <w:rsid w:val="00E21A59"/>
    <w:rsid w:val="00E21C67"/>
    <w:rsid w:val="00E2212C"/>
    <w:rsid w:val="00E221EB"/>
    <w:rsid w:val="00E222AB"/>
    <w:rsid w:val="00E222E7"/>
    <w:rsid w:val="00E22489"/>
    <w:rsid w:val="00E22613"/>
    <w:rsid w:val="00E22818"/>
    <w:rsid w:val="00E22B60"/>
    <w:rsid w:val="00E22D46"/>
    <w:rsid w:val="00E22E40"/>
    <w:rsid w:val="00E22E5B"/>
    <w:rsid w:val="00E22F20"/>
    <w:rsid w:val="00E22F64"/>
    <w:rsid w:val="00E22FC9"/>
    <w:rsid w:val="00E230EC"/>
    <w:rsid w:val="00E2323A"/>
    <w:rsid w:val="00E23297"/>
    <w:rsid w:val="00E23B8B"/>
    <w:rsid w:val="00E23C67"/>
    <w:rsid w:val="00E23F74"/>
    <w:rsid w:val="00E24004"/>
    <w:rsid w:val="00E24043"/>
    <w:rsid w:val="00E24260"/>
    <w:rsid w:val="00E2426E"/>
    <w:rsid w:val="00E24399"/>
    <w:rsid w:val="00E245F9"/>
    <w:rsid w:val="00E24654"/>
    <w:rsid w:val="00E24676"/>
    <w:rsid w:val="00E246A6"/>
    <w:rsid w:val="00E248F3"/>
    <w:rsid w:val="00E24A76"/>
    <w:rsid w:val="00E24D0B"/>
    <w:rsid w:val="00E25055"/>
    <w:rsid w:val="00E2516A"/>
    <w:rsid w:val="00E2537E"/>
    <w:rsid w:val="00E254D1"/>
    <w:rsid w:val="00E255E3"/>
    <w:rsid w:val="00E256DB"/>
    <w:rsid w:val="00E258B2"/>
    <w:rsid w:val="00E25A40"/>
    <w:rsid w:val="00E25B32"/>
    <w:rsid w:val="00E25B99"/>
    <w:rsid w:val="00E25C7B"/>
    <w:rsid w:val="00E25E9E"/>
    <w:rsid w:val="00E25EFA"/>
    <w:rsid w:val="00E25F1C"/>
    <w:rsid w:val="00E25F52"/>
    <w:rsid w:val="00E25FF9"/>
    <w:rsid w:val="00E26335"/>
    <w:rsid w:val="00E263AC"/>
    <w:rsid w:val="00E26451"/>
    <w:rsid w:val="00E264C0"/>
    <w:rsid w:val="00E264E3"/>
    <w:rsid w:val="00E265D9"/>
    <w:rsid w:val="00E265EE"/>
    <w:rsid w:val="00E266AE"/>
    <w:rsid w:val="00E26938"/>
    <w:rsid w:val="00E2698C"/>
    <w:rsid w:val="00E26BDD"/>
    <w:rsid w:val="00E26CE1"/>
    <w:rsid w:val="00E26D84"/>
    <w:rsid w:val="00E26E71"/>
    <w:rsid w:val="00E26EAD"/>
    <w:rsid w:val="00E270F9"/>
    <w:rsid w:val="00E27333"/>
    <w:rsid w:val="00E27567"/>
    <w:rsid w:val="00E277AE"/>
    <w:rsid w:val="00E2780C"/>
    <w:rsid w:val="00E279AE"/>
    <w:rsid w:val="00E279C8"/>
    <w:rsid w:val="00E27B50"/>
    <w:rsid w:val="00E27C70"/>
    <w:rsid w:val="00E27E79"/>
    <w:rsid w:val="00E27F0C"/>
    <w:rsid w:val="00E301D5"/>
    <w:rsid w:val="00E30284"/>
    <w:rsid w:val="00E303A6"/>
    <w:rsid w:val="00E303EB"/>
    <w:rsid w:val="00E30556"/>
    <w:rsid w:val="00E307F7"/>
    <w:rsid w:val="00E30F6A"/>
    <w:rsid w:val="00E31023"/>
    <w:rsid w:val="00E311C6"/>
    <w:rsid w:val="00E311E2"/>
    <w:rsid w:val="00E31DA1"/>
    <w:rsid w:val="00E31E6C"/>
    <w:rsid w:val="00E31F07"/>
    <w:rsid w:val="00E31F53"/>
    <w:rsid w:val="00E31FC8"/>
    <w:rsid w:val="00E32186"/>
    <w:rsid w:val="00E32403"/>
    <w:rsid w:val="00E32678"/>
    <w:rsid w:val="00E326D1"/>
    <w:rsid w:val="00E326DD"/>
    <w:rsid w:val="00E32744"/>
    <w:rsid w:val="00E3289F"/>
    <w:rsid w:val="00E32C16"/>
    <w:rsid w:val="00E330D7"/>
    <w:rsid w:val="00E3312A"/>
    <w:rsid w:val="00E332EE"/>
    <w:rsid w:val="00E333AF"/>
    <w:rsid w:val="00E3350A"/>
    <w:rsid w:val="00E3365B"/>
    <w:rsid w:val="00E336EB"/>
    <w:rsid w:val="00E337EB"/>
    <w:rsid w:val="00E33818"/>
    <w:rsid w:val="00E33914"/>
    <w:rsid w:val="00E33938"/>
    <w:rsid w:val="00E33BC2"/>
    <w:rsid w:val="00E33D3F"/>
    <w:rsid w:val="00E33ED1"/>
    <w:rsid w:val="00E33F41"/>
    <w:rsid w:val="00E33FB7"/>
    <w:rsid w:val="00E34211"/>
    <w:rsid w:val="00E3427B"/>
    <w:rsid w:val="00E3458A"/>
    <w:rsid w:val="00E347CD"/>
    <w:rsid w:val="00E34935"/>
    <w:rsid w:val="00E34CE1"/>
    <w:rsid w:val="00E34D1B"/>
    <w:rsid w:val="00E34D55"/>
    <w:rsid w:val="00E34D5D"/>
    <w:rsid w:val="00E34DFE"/>
    <w:rsid w:val="00E34EC9"/>
    <w:rsid w:val="00E34F76"/>
    <w:rsid w:val="00E34FB9"/>
    <w:rsid w:val="00E34FCA"/>
    <w:rsid w:val="00E3518D"/>
    <w:rsid w:val="00E353CD"/>
    <w:rsid w:val="00E35CBE"/>
    <w:rsid w:val="00E35D51"/>
    <w:rsid w:val="00E35D7B"/>
    <w:rsid w:val="00E35DF2"/>
    <w:rsid w:val="00E36034"/>
    <w:rsid w:val="00E360BD"/>
    <w:rsid w:val="00E3613E"/>
    <w:rsid w:val="00E36526"/>
    <w:rsid w:val="00E3670F"/>
    <w:rsid w:val="00E36720"/>
    <w:rsid w:val="00E36753"/>
    <w:rsid w:val="00E367CA"/>
    <w:rsid w:val="00E367E1"/>
    <w:rsid w:val="00E36883"/>
    <w:rsid w:val="00E36978"/>
    <w:rsid w:val="00E36AD2"/>
    <w:rsid w:val="00E36B77"/>
    <w:rsid w:val="00E36CAE"/>
    <w:rsid w:val="00E36E62"/>
    <w:rsid w:val="00E371C7"/>
    <w:rsid w:val="00E373C7"/>
    <w:rsid w:val="00E374BE"/>
    <w:rsid w:val="00E37696"/>
    <w:rsid w:val="00E37B4A"/>
    <w:rsid w:val="00E37CBD"/>
    <w:rsid w:val="00E37D31"/>
    <w:rsid w:val="00E40184"/>
    <w:rsid w:val="00E402A3"/>
    <w:rsid w:val="00E403CE"/>
    <w:rsid w:val="00E4040B"/>
    <w:rsid w:val="00E406B5"/>
    <w:rsid w:val="00E407B3"/>
    <w:rsid w:val="00E407F2"/>
    <w:rsid w:val="00E40CD3"/>
    <w:rsid w:val="00E40F33"/>
    <w:rsid w:val="00E4118C"/>
    <w:rsid w:val="00E412B3"/>
    <w:rsid w:val="00E413D7"/>
    <w:rsid w:val="00E4162B"/>
    <w:rsid w:val="00E41A51"/>
    <w:rsid w:val="00E4203E"/>
    <w:rsid w:val="00E42163"/>
    <w:rsid w:val="00E422B6"/>
    <w:rsid w:val="00E4237F"/>
    <w:rsid w:val="00E4251D"/>
    <w:rsid w:val="00E42670"/>
    <w:rsid w:val="00E426FD"/>
    <w:rsid w:val="00E429AB"/>
    <w:rsid w:val="00E42C30"/>
    <w:rsid w:val="00E42EE8"/>
    <w:rsid w:val="00E430B8"/>
    <w:rsid w:val="00E43173"/>
    <w:rsid w:val="00E4317D"/>
    <w:rsid w:val="00E43197"/>
    <w:rsid w:val="00E431EB"/>
    <w:rsid w:val="00E4328A"/>
    <w:rsid w:val="00E43B8D"/>
    <w:rsid w:val="00E43BC9"/>
    <w:rsid w:val="00E43C61"/>
    <w:rsid w:val="00E43CED"/>
    <w:rsid w:val="00E43D18"/>
    <w:rsid w:val="00E43E32"/>
    <w:rsid w:val="00E43EC8"/>
    <w:rsid w:val="00E43F10"/>
    <w:rsid w:val="00E44038"/>
    <w:rsid w:val="00E441B2"/>
    <w:rsid w:val="00E44270"/>
    <w:rsid w:val="00E4477B"/>
    <w:rsid w:val="00E4495D"/>
    <w:rsid w:val="00E4497A"/>
    <w:rsid w:val="00E44A6C"/>
    <w:rsid w:val="00E44A7C"/>
    <w:rsid w:val="00E44D1B"/>
    <w:rsid w:val="00E44E10"/>
    <w:rsid w:val="00E450E4"/>
    <w:rsid w:val="00E45212"/>
    <w:rsid w:val="00E45221"/>
    <w:rsid w:val="00E4532D"/>
    <w:rsid w:val="00E45434"/>
    <w:rsid w:val="00E455B0"/>
    <w:rsid w:val="00E4581D"/>
    <w:rsid w:val="00E45B2D"/>
    <w:rsid w:val="00E45BE6"/>
    <w:rsid w:val="00E45C10"/>
    <w:rsid w:val="00E45D7D"/>
    <w:rsid w:val="00E45D81"/>
    <w:rsid w:val="00E45D9D"/>
    <w:rsid w:val="00E45DB3"/>
    <w:rsid w:val="00E45F3F"/>
    <w:rsid w:val="00E46074"/>
    <w:rsid w:val="00E463C2"/>
    <w:rsid w:val="00E46A6B"/>
    <w:rsid w:val="00E46D0E"/>
    <w:rsid w:val="00E4705A"/>
    <w:rsid w:val="00E472D7"/>
    <w:rsid w:val="00E473CB"/>
    <w:rsid w:val="00E477D1"/>
    <w:rsid w:val="00E47D35"/>
    <w:rsid w:val="00E47DBC"/>
    <w:rsid w:val="00E47E62"/>
    <w:rsid w:val="00E47F7F"/>
    <w:rsid w:val="00E47FBB"/>
    <w:rsid w:val="00E50010"/>
    <w:rsid w:val="00E5012B"/>
    <w:rsid w:val="00E50180"/>
    <w:rsid w:val="00E503A9"/>
    <w:rsid w:val="00E50409"/>
    <w:rsid w:val="00E50942"/>
    <w:rsid w:val="00E50C5A"/>
    <w:rsid w:val="00E50CAA"/>
    <w:rsid w:val="00E50EF1"/>
    <w:rsid w:val="00E50F11"/>
    <w:rsid w:val="00E50FA8"/>
    <w:rsid w:val="00E5105D"/>
    <w:rsid w:val="00E51192"/>
    <w:rsid w:val="00E5127B"/>
    <w:rsid w:val="00E512B5"/>
    <w:rsid w:val="00E5153F"/>
    <w:rsid w:val="00E51561"/>
    <w:rsid w:val="00E51619"/>
    <w:rsid w:val="00E51626"/>
    <w:rsid w:val="00E516CA"/>
    <w:rsid w:val="00E5170E"/>
    <w:rsid w:val="00E5187C"/>
    <w:rsid w:val="00E51CFF"/>
    <w:rsid w:val="00E51E5B"/>
    <w:rsid w:val="00E51F1F"/>
    <w:rsid w:val="00E520E6"/>
    <w:rsid w:val="00E5224A"/>
    <w:rsid w:val="00E524F9"/>
    <w:rsid w:val="00E52984"/>
    <w:rsid w:val="00E52A92"/>
    <w:rsid w:val="00E52B04"/>
    <w:rsid w:val="00E52B15"/>
    <w:rsid w:val="00E52D6A"/>
    <w:rsid w:val="00E52DDA"/>
    <w:rsid w:val="00E52E03"/>
    <w:rsid w:val="00E52EB5"/>
    <w:rsid w:val="00E53066"/>
    <w:rsid w:val="00E530D4"/>
    <w:rsid w:val="00E5325C"/>
    <w:rsid w:val="00E536DE"/>
    <w:rsid w:val="00E53969"/>
    <w:rsid w:val="00E53992"/>
    <w:rsid w:val="00E53B24"/>
    <w:rsid w:val="00E53D10"/>
    <w:rsid w:val="00E53D35"/>
    <w:rsid w:val="00E53E6A"/>
    <w:rsid w:val="00E53E9E"/>
    <w:rsid w:val="00E53F5D"/>
    <w:rsid w:val="00E53F5F"/>
    <w:rsid w:val="00E540A4"/>
    <w:rsid w:val="00E541F3"/>
    <w:rsid w:val="00E543CD"/>
    <w:rsid w:val="00E5464B"/>
    <w:rsid w:val="00E54700"/>
    <w:rsid w:val="00E54911"/>
    <w:rsid w:val="00E54C27"/>
    <w:rsid w:val="00E54C66"/>
    <w:rsid w:val="00E54E6C"/>
    <w:rsid w:val="00E54F0D"/>
    <w:rsid w:val="00E54F15"/>
    <w:rsid w:val="00E54F4E"/>
    <w:rsid w:val="00E55072"/>
    <w:rsid w:val="00E550A6"/>
    <w:rsid w:val="00E55530"/>
    <w:rsid w:val="00E5572F"/>
    <w:rsid w:val="00E557E7"/>
    <w:rsid w:val="00E5585B"/>
    <w:rsid w:val="00E558FA"/>
    <w:rsid w:val="00E55AAD"/>
    <w:rsid w:val="00E55B85"/>
    <w:rsid w:val="00E55C68"/>
    <w:rsid w:val="00E55CC4"/>
    <w:rsid w:val="00E5619B"/>
    <w:rsid w:val="00E562F7"/>
    <w:rsid w:val="00E563BC"/>
    <w:rsid w:val="00E5652D"/>
    <w:rsid w:val="00E565D8"/>
    <w:rsid w:val="00E56842"/>
    <w:rsid w:val="00E56ADC"/>
    <w:rsid w:val="00E56B73"/>
    <w:rsid w:val="00E56C92"/>
    <w:rsid w:val="00E56D3D"/>
    <w:rsid w:val="00E56D9D"/>
    <w:rsid w:val="00E56DC6"/>
    <w:rsid w:val="00E56EF0"/>
    <w:rsid w:val="00E56F12"/>
    <w:rsid w:val="00E5710B"/>
    <w:rsid w:val="00E572EE"/>
    <w:rsid w:val="00E5731B"/>
    <w:rsid w:val="00E573CC"/>
    <w:rsid w:val="00E573F1"/>
    <w:rsid w:val="00E57505"/>
    <w:rsid w:val="00E575D8"/>
    <w:rsid w:val="00E5772B"/>
    <w:rsid w:val="00E579B0"/>
    <w:rsid w:val="00E579C3"/>
    <w:rsid w:val="00E579CD"/>
    <w:rsid w:val="00E57A5C"/>
    <w:rsid w:val="00E57B06"/>
    <w:rsid w:val="00E57D8E"/>
    <w:rsid w:val="00E6017E"/>
    <w:rsid w:val="00E603D2"/>
    <w:rsid w:val="00E60404"/>
    <w:rsid w:val="00E608FD"/>
    <w:rsid w:val="00E60947"/>
    <w:rsid w:val="00E60954"/>
    <w:rsid w:val="00E60ACC"/>
    <w:rsid w:val="00E60DEC"/>
    <w:rsid w:val="00E60EB6"/>
    <w:rsid w:val="00E61165"/>
    <w:rsid w:val="00E61296"/>
    <w:rsid w:val="00E61465"/>
    <w:rsid w:val="00E61471"/>
    <w:rsid w:val="00E61869"/>
    <w:rsid w:val="00E61929"/>
    <w:rsid w:val="00E61C10"/>
    <w:rsid w:val="00E61C91"/>
    <w:rsid w:val="00E61CCB"/>
    <w:rsid w:val="00E61F0E"/>
    <w:rsid w:val="00E61FF0"/>
    <w:rsid w:val="00E620AF"/>
    <w:rsid w:val="00E621B6"/>
    <w:rsid w:val="00E623CC"/>
    <w:rsid w:val="00E62427"/>
    <w:rsid w:val="00E6242A"/>
    <w:rsid w:val="00E625B4"/>
    <w:rsid w:val="00E625CC"/>
    <w:rsid w:val="00E6267A"/>
    <w:rsid w:val="00E626A8"/>
    <w:rsid w:val="00E62BCD"/>
    <w:rsid w:val="00E62F49"/>
    <w:rsid w:val="00E63383"/>
    <w:rsid w:val="00E63465"/>
    <w:rsid w:val="00E634B9"/>
    <w:rsid w:val="00E6352B"/>
    <w:rsid w:val="00E6381A"/>
    <w:rsid w:val="00E6388E"/>
    <w:rsid w:val="00E63959"/>
    <w:rsid w:val="00E63AA5"/>
    <w:rsid w:val="00E63B17"/>
    <w:rsid w:val="00E63B26"/>
    <w:rsid w:val="00E63CDD"/>
    <w:rsid w:val="00E63D26"/>
    <w:rsid w:val="00E63E30"/>
    <w:rsid w:val="00E63EFF"/>
    <w:rsid w:val="00E64000"/>
    <w:rsid w:val="00E64358"/>
    <w:rsid w:val="00E6439D"/>
    <w:rsid w:val="00E6466C"/>
    <w:rsid w:val="00E6485D"/>
    <w:rsid w:val="00E648CE"/>
    <w:rsid w:val="00E6493F"/>
    <w:rsid w:val="00E64A76"/>
    <w:rsid w:val="00E64AD6"/>
    <w:rsid w:val="00E64E3C"/>
    <w:rsid w:val="00E64FAD"/>
    <w:rsid w:val="00E64FDD"/>
    <w:rsid w:val="00E65141"/>
    <w:rsid w:val="00E65306"/>
    <w:rsid w:val="00E65449"/>
    <w:rsid w:val="00E654F7"/>
    <w:rsid w:val="00E65803"/>
    <w:rsid w:val="00E65A89"/>
    <w:rsid w:val="00E65DE1"/>
    <w:rsid w:val="00E65DE2"/>
    <w:rsid w:val="00E65EE9"/>
    <w:rsid w:val="00E65F1C"/>
    <w:rsid w:val="00E661C1"/>
    <w:rsid w:val="00E662A2"/>
    <w:rsid w:val="00E66496"/>
    <w:rsid w:val="00E6660E"/>
    <w:rsid w:val="00E66A09"/>
    <w:rsid w:val="00E66BDA"/>
    <w:rsid w:val="00E66BEA"/>
    <w:rsid w:val="00E66C3A"/>
    <w:rsid w:val="00E66DF0"/>
    <w:rsid w:val="00E66DF4"/>
    <w:rsid w:val="00E66E4C"/>
    <w:rsid w:val="00E6704F"/>
    <w:rsid w:val="00E67077"/>
    <w:rsid w:val="00E671A1"/>
    <w:rsid w:val="00E67239"/>
    <w:rsid w:val="00E6723D"/>
    <w:rsid w:val="00E67715"/>
    <w:rsid w:val="00E67B8D"/>
    <w:rsid w:val="00E67CBE"/>
    <w:rsid w:val="00E67D71"/>
    <w:rsid w:val="00E70086"/>
    <w:rsid w:val="00E70222"/>
    <w:rsid w:val="00E70446"/>
    <w:rsid w:val="00E7048E"/>
    <w:rsid w:val="00E707CC"/>
    <w:rsid w:val="00E70B1F"/>
    <w:rsid w:val="00E70BDB"/>
    <w:rsid w:val="00E70EF8"/>
    <w:rsid w:val="00E7171E"/>
    <w:rsid w:val="00E71906"/>
    <w:rsid w:val="00E71AB8"/>
    <w:rsid w:val="00E71AC1"/>
    <w:rsid w:val="00E71CFA"/>
    <w:rsid w:val="00E72119"/>
    <w:rsid w:val="00E722BE"/>
    <w:rsid w:val="00E723B4"/>
    <w:rsid w:val="00E7277F"/>
    <w:rsid w:val="00E7278C"/>
    <w:rsid w:val="00E72935"/>
    <w:rsid w:val="00E72BFB"/>
    <w:rsid w:val="00E72BFC"/>
    <w:rsid w:val="00E72DE8"/>
    <w:rsid w:val="00E72DF9"/>
    <w:rsid w:val="00E72E8C"/>
    <w:rsid w:val="00E72E93"/>
    <w:rsid w:val="00E72EE4"/>
    <w:rsid w:val="00E72EF2"/>
    <w:rsid w:val="00E72F9C"/>
    <w:rsid w:val="00E730C5"/>
    <w:rsid w:val="00E73112"/>
    <w:rsid w:val="00E73348"/>
    <w:rsid w:val="00E733F5"/>
    <w:rsid w:val="00E7376F"/>
    <w:rsid w:val="00E738E6"/>
    <w:rsid w:val="00E738F6"/>
    <w:rsid w:val="00E73A05"/>
    <w:rsid w:val="00E73B50"/>
    <w:rsid w:val="00E73C84"/>
    <w:rsid w:val="00E73FFF"/>
    <w:rsid w:val="00E7407E"/>
    <w:rsid w:val="00E740EE"/>
    <w:rsid w:val="00E7467F"/>
    <w:rsid w:val="00E74983"/>
    <w:rsid w:val="00E75189"/>
    <w:rsid w:val="00E753E7"/>
    <w:rsid w:val="00E75700"/>
    <w:rsid w:val="00E7589B"/>
    <w:rsid w:val="00E758C2"/>
    <w:rsid w:val="00E75929"/>
    <w:rsid w:val="00E75A4F"/>
    <w:rsid w:val="00E75AF4"/>
    <w:rsid w:val="00E75F99"/>
    <w:rsid w:val="00E75FE9"/>
    <w:rsid w:val="00E76417"/>
    <w:rsid w:val="00E7652D"/>
    <w:rsid w:val="00E7667B"/>
    <w:rsid w:val="00E76732"/>
    <w:rsid w:val="00E76888"/>
    <w:rsid w:val="00E76ABE"/>
    <w:rsid w:val="00E76C26"/>
    <w:rsid w:val="00E76D4C"/>
    <w:rsid w:val="00E76F07"/>
    <w:rsid w:val="00E76FA8"/>
    <w:rsid w:val="00E76FCA"/>
    <w:rsid w:val="00E77169"/>
    <w:rsid w:val="00E771A9"/>
    <w:rsid w:val="00E77272"/>
    <w:rsid w:val="00E775E6"/>
    <w:rsid w:val="00E776C8"/>
    <w:rsid w:val="00E77730"/>
    <w:rsid w:val="00E778A9"/>
    <w:rsid w:val="00E77942"/>
    <w:rsid w:val="00E77A45"/>
    <w:rsid w:val="00E77EAD"/>
    <w:rsid w:val="00E800A7"/>
    <w:rsid w:val="00E800B8"/>
    <w:rsid w:val="00E8019A"/>
    <w:rsid w:val="00E801C9"/>
    <w:rsid w:val="00E8054C"/>
    <w:rsid w:val="00E80567"/>
    <w:rsid w:val="00E808CC"/>
    <w:rsid w:val="00E80993"/>
    <w:rsid w:val="00E80B72"/>
    <w:rsid w:val="00E80BB4"/>
    <w:rsid w:val="00E80CA2"/>
    <w:rsid w:val="00E80E69"/>
    <w:rsid w:val="00E80EC1"/>
    <w:rsid w:val="00E811ED"/>
    <w:rsid w:val="00E8125D"/>
    <w:rsid w:val="00E813B6"/>
    <w:rsid w:val="00E8144A"/>
    <w:rsid w:val="00E81760"/>
    <w:rsid w:val="00E817EB"/>
    <w:rsid w:val="00E81BA3"/>
    <w:rsid w:val="00E81D51"/>
    <w:rsid w:val="00E81E5F"/>
    <w:rsid w:val="00E82169"/>
    <w:rsid w:val="00E8220F"/>
    <w:rsid w:val="00E823EB"/>
    <w:rsid w:val="00E8248D"/>
    <w:rsid w:val="00E82711"/>
    <w:rsid w:val="00E82800"/>
    <w:rsid w:val="00E8289C"/>
    <w:rsid w:val="00E82B16"/>
    <w:rsid w:val="00E82EFA"/>
    <w:rsid w:val="00E8300F"/>
    <w:rsid w:val="00E8313F"/>
    <w:rsid w:val="00E833AD"/>
    <w:rsid w:val="00E8350D"/>
    <w:rsid w:val="00E835B0"/>
    <w:rsid w:val="00E83866"/>
    <w:rsid w:val="00E839C2"/>
    <w:rsid w:val="00E839F8"/>
    <w:rsid w:val="00E83A40"/>
    <w:rsid w:val="00E83B39"/>
    <w:rsid w:val="00E83C83"/>
    <w:rsid w:val="00E83CAA"/>
    <w:rsid w:val="00E83E8E"/>
    <w:rsid w:val="00E83FAF"/>
    <w:rsid w:val="00E8415A"/>
    <w:rsid w:val="00E8418C"/>
    <w:rsid w:val="00E842D5"/>
    <w:rsid w:val="00E8443D"/>
    <w:rsid w:val="00E844F4"/>
    <w:rsid w:val="00E8494D"/>
    <w:rsid w:val="00E849FB"/>
    <w:rsid w:val="00E84A10"/>
    <w:rsid w:val="00E84BA8"/>
    <w:rsid w:val="00E84E08"/>
    <w:rsid w:val="00E84FE1"/>
    <w:rsid w:val="00E84FF1"/>
    <w:rsid w:val="00E85026"/>
    <w:rsid w:val="00E852AE"/>
    <w:rsid w:val="00E85372"/>
    <w:rsid w:val="00E8539E"/>
    <w:rsid w:val="00E85502"/>
    <w:rsid w:val="00E85669"/>
    <w:rsid w:val="00E85BBC"/>
    <w:rsid w:val="00E85E49"/>
    <w:rsid w:val="00E85FB5"/>
    <w:rsid w:val="00E85FCA"/>
    <w:rsid w:val="00E860F3"/>
    <w:rsid w:val="00E862B9"/>
    <w:rsid w:val="00E864E5"/>
    <w:rsid w:val="00E86537"/>
    <w:rsid w:val="00E868DC"/>
    <w:rsid w:val="00E86A32"/>
    <w:rsid w:val="00E86A7D"/>
    <w:rsid w:val="00E86B14"/>
    <w:rsid w:val="00E86C2B"/>
    <w:rsid w:val="00E8701F"/>
    <w:rsid w:val="00E87084"/>
    <w:rsid w:val="00E873CA"/>
    <w:rsid w:val="00E8740B"/>
    <w:rsid w:val="00E8743E"/>
    <w:rsid w:val="00E8764A"/>
    <w:rsid w:val="00E87922"/>
    <w:rsid w:val="00E87ACB"/>
    <w:rsid w:val="00E87B38"/>
    <w:rsid w:val="00E87BDF"/>
    <w:rsid w:val="00E87CED"/>
    <w:rsid w:val="00E87D74"/>
    <w:rsid w:val="00E87D83"/>
    <w:rsid w:val="00E87E72"/>
    <w:rsid w:val="00E87EA8"/>
    <w:rsid w:val="00E87EAA"/>
    <w:rsid w:val="00E9003C"/>
    <w:rsid w:val="00E9010D"/>
    <w:rsid w:val="00E901DD"/>
    <w:rsid w:val="00E909A5"/>
    <w:rsid w:val="00E909F0"/>
    <w:rsid w:val="00E90B39"/>
    <w:rsid w:val="00E90C7D"/>
    <w:rsid w:val="00E9100B"/>
    <w:rsid w:val="00E91095"/>
    <w:rsid w:val="00E91231"/>
    <w:rsid w:val="00E91680"/>
    <w:rsid w:val="00E91A35"/>
    <w:rsid w:val="00E91A71"/>
    <w:rsid w:val="00E91E07"/>
    <w:rsid w:val="00E91F08"/>
    <w:rsid w:val="00E920D3"/>
    <w:rsid w:val="00E921A4"/>
    <w:rsid w:val="00E92653"/>
    <w:rsid w:val="00E9265B"/>
    <w:rsid w:val="00E926FD"/>
    <w:rsid w:val="00E9270D"/>
    <w:rsid w:val="00E927F4"/>
    <w:rsid w:val="00E92A97"/>
    <w:rsid w:val="00E92DBF"/>
    <w:rsid w:val="00E92FD5"/>
    <w:rsid w:val="00E9322E"/>
    <w:rsid w:val="00E93368"/>
    <w:rsid w:val="00E93389"/>
    <w:rsid w:val="00E9344A"/>
    <w:rsid w:val="00E934B5"/>
    <w:rsid w:val="00E936BA"/>
    <w:rsid w:val="00E93946"/>
    <w:rsid w:val="00E93959"/>
    <w:rsid w:val="00E93F50"/>
    <w:rsid w:val="00E94057"/>
    <w:rsid w:val="00E940CE"/>
    <w:rsid w:val="00E9416E"/>
    <w:rsid w:val="00E943BE"/>
    <w:rsid w:val="00E944B3"/>
    <w:rsid w:val="00E94514"/>
    <w:rsid w:val="00E946C0"/>
    <w:rsid w:val="00E9487A"/>
    <w:rsid w:val="00E94DBB"/>
    <w:rsid w:val="00E94E58"/>
    <w:rsid w:val="00E951BD"/>
    <w:rsid w:val="00E9538B"/>
    <w:rsid w:val="00E95607"/>
    <w:rsid w:val="00E956F5"/>
    <w:rsid w:val="00E95705"/>
    <w:rsid w:val="00E95CB2"/>
    <w:rsid w:val="00E95D4B"/>
    <w:rsid w:val="00E95D55"/>
    <w:rsid w:val="00E95E07"/>
    <w:rsid w:val="00E95E4F"/>
    <w:rsid w:val="00E95ED1"/>
    <w:rsid w:val="00E95F2F"/>
    <w:rsid w:val="00E95FB5"/>
    <w:rsid w:val="00E95FF6"/>
    <w:rsid w:val="00E961E6"/>
    <w:rsid w:val="00E962A5"/>
    <w:rsid w:val="00E9636B"/>
    <w:rsid w:val="00E96478"/>
    <w:rsid w:val="00E96535"/>
    <w:rsid w:val="00E96555"/>
    <w:rsid w:val="00E965F9"/>
    <w:rsid w:val="00E966B7"/>
    <w:rsid w:val="00E96733"/>
    <w:rsid w:val="00E96853"/>
    <w:rsid w:val="00E96952"/>
    <w:rsid w:val="00E96962"/>
    <w:rsid w:val="00E9698A"/>
    <w:rsid w:val="00E96A10"/>
    <w:rsid w:val="00E96A74"/>
    <w:rsid w:val="00E96F86"/>
    <w:rsid w:val="00E96FBC"/>
    <w:rsid w:val="00E971AA"/>
    <w:rsid w:val="00E9724D"/>
    <w:rsid w:val="00E97512"/>
    <w:rsid w:val="00E97532"/>
    <w:rsid w:val="00E97598"/>
    <w:rsid w:val="00E97795"/>
    <w:rsid w:val="00E977FD"/>
    <w:rsid w:val="00E97859"/>
    <w:rsid w:val="00E978FE"/>
    <w:rsid w:val="00E9792C"/>
    <w:rsid w:val="00E9795E"/>
    <w:rsid w:val="00E97A0A"/>
    <w:rsid w:val="00E97C2E"/>
    <w:rsid w:val="00E97D37"/>
    <w:rsid w:val="00E97D66"/>
    <w:rsid w:val="00E97E2C"/>
    <w:rsid w:val="00E97FAA"/>
    <w:rsid w:val="00EA0091"/>
    <w:rsid w:val="00EA022C"/>
    <w:rsid w:val="00EA029F"/>
    <w:rsid w:val="00EA0378"/>
    <w:rsid w:val="00EA0405"/>
    <w:rsid w:val="00EA04E9"/>
    <w:rsid w:val="00EA0640"/>
    <w:rsid w:val="00EA0B42"/>
    <w:rsid w:val="00EA0C9D"/>
    <w:rsid w:val="00EA0EC5"/>
    <w:rsid w:val="00EA0EF4"/>
    <w:rsid w:val="00EA1135"/>
    <w:rsid w:val="00EA1224"/>
    <w:rsid w:val="00EA13B2"/>
    <w:rsid w:val="00EA1426"/>
    <w:rsid w:val="00EA16F8"/>
    <w:rsid w:val="00EA1861"/>
    <w:rsid w:val="00EA191E"/>
    <w:rsid w:val="00EA1978"/>
    <w:rsid w:val="00EA1C7A"/>
    <w:rsid w:val="00EA1F58"/>
    <w:rsid w:val="00EA2308"/>
    <w:rsid w:val="00EA2411"/>
    <w:rsid w:val="00EA253E"/>
    <w:rsid w:val="00EA259A"/>
    <w:rsid w:val="00EA2816"/>
    <w:rsid w:val="00EA2920"/>
    <w:rsid w:val="00EA29D4"/>
    <w:rsid w:val="00EA2A2B"/>
    <w:rsid w:val="00EA2CD9"/>
    <w:rsid w:val="00EA2EC2"/>
    <w:rsid w:val="00EA2F03"/>
    <w:rsid w:val="00EA2F8E"/>
    <w:rsid w:val="00EA3208"/>
    <w:rsid w:val="00EA331E"/>
    <w:rsid w:val="00EA3343"/>
    <w:rsid w:val="00EA343A"/>
    <w:rsid w:val="00EA3478"/>
    <w:rsid w:val="00EA3586"/>
    <w:rsid w:val="00EA369D"/>
    <w:rsid w:val="00EA37F4"/>
    <w:rsid w:val="00EA3BB2"/>
    <w:rsid w:val="00EA3C43"/>
    <w:rsid w:val="00EA3C4C"/>
    <w:rsid w:val="00EA3C8D"/>
    <w:rsid w:val="00EA3FB6"/>
    <w:rsid w:val="00EA4032"/>
    <w:rsid w:val="00EA405B"/>
    <w:rsid w:val="00EA40DD"/>
    <w:rsid w:val="00EA4146"/>
    <w:rsid w:val="00EA41F6"/>
    <w:rsid w:val="00EA4409"/>
    <w:rsid w:val="00EA44F7"/>
    <w:rsid w:val="00EA45B8"/>
    <w:rsid w:val="00EA477B"/>
    <w:rsid w:val="00EA48CC"/>
    <w:rsid w:val="00EA4AE3"/>
    <w:rsid w:val="00EA4AE9"/>
    <w:rsid w:val="00EA4B3A"/>
    <w:rsid w:val="00EA4C0D"/>
    <w:rsid w:val="00EA4F1B"/>
    <w:rsid w:val="00EA58F3"/>
    <w:rsid w:val="00EA59A7"/>
    <w:rsid w:val="00EA61F0"/>
    <w:rsid w:val="00EA6274"/>
    <w:rsid w:val="00EA6557"/>
    <w:rsid w:val="00EA67CF"/>
    <w:rsid w:val="00EA68A8"/>
    <w:rsid w:val="00EA6BC2"/>
    <w:rsid w:val="00EA6BE4"/>
    <w:rsid w:val="00EA6C09"/>
    <w:rsid w:val="00EA6C3B"/>
    <w:rsid w:val="00EA6DDE"/>
    <w:rsid w:val="00EA6E8A"/>
    <w:rsid w:val="00EA6FA0"/>
    <w:rsid w:val="00EA70D6"/>
    <w:rsid w:val="00EA7170"/>
    <w:rsid w:val="00EA7250"/>
    <w:rsid w:val="00EA7294"/>
    <w:rsid w:val="00EA72FE"/>
    <w:rsid w:val="00EA73DF"/>
    <w:rsid w:val="00EA7418"/>
    <w:rsid w:val="00EA746C"/>
    <w:rsid w:val="00EA751F"/>
    <w:rsid w:val="00EA7577"/>
    <w:rsid w:val="00EA75E9"/>
    <w:rsid w:val="00EA7CC3"/>
    <w:rsid w:val="00EA7D69"/>
    <w:rsid w:val="00EA7E81"/>
    <w:rsid w:val="00EA7ED0"/>
    <w:rsid w:val="00EA7F25"/>
    <w:rsid w:val="00EB0078"/>
    <w:rsid w:val="00EB0281"/>
    <w:rsid w:val="00EB0503"/>
    <w:rsid w:val="00EB0977"/>
    <w:rsid w:val="00EB0B02"/>
    <w:rsid w:val="00EB0F21"/>
    <w:rsid w:val="00EB0FB7"/>
    <w:rsid w:val="00EB1251"/>
    <w:rsid w:val="00EB1339"/>
    <w:rsid w:val="00EB1412"/>
    <w:rsid w:val="00EB154A"/>
    <w:rsid w:val="00EB1760"/>
    <w:rsid w:val="00EB1764"/>
    <w:rsid w:val="00EB17F8"/>
    <w:rsid w:val="00EB1ACD"/>
    <w:rsid w:val="00EB1B31"/>
    <w:rsid w:val="00EB1CE0"/>
    <w:rsid w:val="00EB20E8"/>
    <w:rsid w:val="00EB2128"/>
    <w:rsid w:val="00EB218B"/>
    <w:rsid w:val="00EB21DC"/>
    <w:rsid w:val="00EB24B3"/>
    <w:rsid w:val="00EB2778"/>
    <w:rsid w:val="00EB2A0C"/>
    <w:rsid w:val="00EB2A65"/>
    <w:rsid w:val="00EB2BEC"/>
    <w:rsid w:val="00EB2D02"/>
    <w:rsid w:val="00EB310D"/>
    <w:rsid w:val="00EB356F"/>
    <w:rsid w:val="00EB364E"/>
    <w:rsid w:val="00EB3768"/>
    <w:rsid w:val="00EB38C8"/>
    <w:rsid w:val="00EB3ADA"/>
    <w:rsid w:val="00EB3B82"/>
    <w:rsid w:val="00EB404F"/>
    <w:rsid w:val="00EB4337"/>
    <w:rsid w:val="00EB434F"/>
    <w:rsid w:val="00EB4363"/>
    <w:rsid w:val="00EB45FE"/>
    <w:rsid w:val="00EB47AE"/>
    <w:rsid w:val="00EB49AE"/>
    <w:rsid w:val="00EB49B2"/>
    <w:rsid w:val="00EB4ABE"/>
    <w:rsid w:val="00EB4AD3"/>
    <w:rsid w:val="00EB4C6A"/>
    <w:rsid w:val="00EB4CC3"/>
    <w:rsid w:val="00EB4CED"/>
    <w:rsid w:val="00EB4D05"/>
    <w:rsid w:val="00EB4E7C"/>
    <w:rsid w:val="00EB4E84"/>
    <w:rsid w:val="00EB54A0"/>
    <w:rsid w:val="00EB5512"/>
    <w:rsid w:val="00EB565A"/>
    <w:rsid w:val="00EB576C"/>
    <w:rsid w:val="00EB5896"/>
    <w:rsid w:val="00EB597D"/>
    <w:rsid w:val="00EB5B2F"/>
    <w:rsid w:val="00EB5C14"/>
    <w:rsid w:val="00EB5F2A"/>
    <w:rsid w:val="00EB624F"/>
    <w:rsid w:val="00EB6666"/>
    <w:rsid w:val="00EB6709"/>
    <w:rsid w:val="00EB67E1"/>
    <w:rsid w:val="00EB6AC9"/>
    <w:rsid w:val="00EB6E01"/>
    <w:rsid w:val="00EB6F1C"/>
    <w:rsid w:val="00EB6F4E"/>
    <w:rsid w:val="00EB6F94"/>
    <w:rsid w:val="00EB7057"/>
    <w:rsid w:val="00EB705C"/>
    <w:rsid w:val="00EB7081"/>
    <w:rsid w:val="00EB72CB"/>
    <w:rsid w:val="00EB744D"/>
    <w:rsid w:val="00EB7B7D"/>
    <w:rsid w:val="00EB7E6C"/>
    <w:rsid w:val="00EB7E9B"/>
    <w:rsid w:val="00EC014B"/>
    <w:rsid w:val="00EC0383"/>
    <w:rsid w:val="00EC0670"/>
    <w:rsid w:val="00EC0820"/>
    <w:rsid w:val="00EC0B21"/>
    <w:rsid w:val="00EC0CBF"/>
    <w:rsid w:val="00EC0DB5"/>
    <w:rsid w:val="00EC0DD0"/>
    <w:rsid w:val="00EC0DD8"/>
    <w:rsid w:val="00EC0DE4"/>
    <w:rsid w:val="00EC1115"/>
    <w:rsid w:val="00EC1180"/>
    <w:rsid w:val="00EC11F7"/>
    <w:rsid w:val="00EC12F7"/>
    <w:rsid w:val="00EC13C6"/>
    <w:rsid w:val="00EC16BE"/>
    <w:rsid w:val="00EC1704"/>
    <w:rsid w:val="00EC1906"/>
    <w:rsid w:val="00EC1B1B"/>
    <w:rsid w:val="00EC1B95"/>
    <w:rsid w:val="00EC1C96"/>
    <w:rsid w:val="00EC1D00"/>
    <w:rsid w:val="00EC1DBE"/>
    <w:rsid w:val="00EC1EBD"/>
    <w:rsid w:val="00EC210A"/>
    <w:rsid w:val="00EC2443"/>
    <w:rsid w:val="00EC24F0"/>
    <w:rsid w:val="00EC2578"/>
    <w:rsid w:val="00EC2AEE"/>
    <w:rsid w:val="00EC2CF7"/>
    <w:rsid w:val="00EC2EAF"/>
    <w:rsid w:val="00EC2FFF"/>
    <w:rsid w:val="00EC3381"/>
    <w:rsid w:val="00EC3677"/>
    <w:rsid w:val="00EC3687"/>
    <w:rsid w:val="00EC3859"/>
    <w:rsid w:val="00EC39F9"/>
    <w:rsid w:val="00EC3DE3"/>
    <w:rsid w:val="00EC3E84"/>
    <w:rsid w:val="00EC3EF4"/>
    <w:rsid w:val="00EC4015"/>
    <w:rsid w:val="00EC41CC"/>
    <w:rsid w:val="00EC45C9"/>
    <w:rsid w:val="00EC4607"/>
    <w:rsid w:val="00EC462A"/>
    <w:rsid w:val="00EC484B"/>
    <w:rsid w:val="00EC4866"/>
    <w:rsid w:val="00EC48BD"/>
    <w:rsid w:val="00EC48F4"/>
    <w:rsid w:val="00EC48F6"/>
    <w:rsid w:val="00EC4A8A"/>
    <w:rsid w:val="00EC4B2B"/>
    <w:rsid w:val="00EC4B58"/>
    <w:rsid w:val="00EC4BC7"/>
    <w:rsid w:val="00EC4F08"/>
    <w:rsid w:val="00EC5036"/>
    <w:rsid w:val="00EC52F0"/>
    <w:rsid w:val="00EC5895"/>
    <w:rsid w:val="00EC5A33"/>
    <w:rsid w:val="00EC5A4C"/>
    <w:rsid w:val="00EC5BBF"/>
    <w:rsid w:val="00EC5DD1"/>
    <w:rsid w:val="00EC5E69"/>
    <w:rsid w:val="00EC5EDD"/>
    <w:rsid w:val="00EC5EEA"/>
    <w:rsid w:val="00EC5F4D"/>
    <w:rsid w:val="00EC5F94"/>
    <w:rsid w:val="00EC6010"/>
    <w:rsid w:val="00EC60A1"/>
    <w:rsid w:val="00EC614F"/>
    <w:rsid w:val="00EC615B"/>
    <w:rsid w:val="00EC6275"/>
    <w:rsid w:val="00EC6619"/>
    <w:rsid w:val="00EC6886"/>
    <w:rsid w:val="00EC6888"/>
    <w:rsid w:val="00EC688C"/>
    <w:rsid w:val="00EC690A"/>
    <w:rsid w:val="00EC6CDA"/>
    <w:rsid w:val="00EC6FB0"/>
    <w:rsid w:val="00EC72E2"/>
    <w:rsid w:val="00EC7678"/>
    <w:rsid w:val="00EC7869"/>
    <w:rsid w:val="00EC7B3E"/>
    <w:rsid w:val="00EC7D0F"/>
    <w:rsid w:val="00EC7ECC"/>
    <w:rsid w:val="00EC7F25"/>
    <w:rsid w:val="00EC7F45"/>
    <w:rsid w:val="00ED01BF"/>
    <w:rsid w:val="00ED02C3"/>
    <w:rsid w:val="00ED0526"/>
    <w:rsid w:val="00ED05EE"/>
    <w:rsid w:val="00ED07FA"/>
    <w:rsid w:val="00ED08DC"/>
    <w:rsid w:val="00ED098B"/>
    <w:rsid w:val="00ED0AE7"/>
    <w:rsid w:val="00ED0C7B"/>
    <w:rsid w:val="00ED0CF5"/>
    <w:rsid w:val="00ED0E95"/>
    <w:rsid w:val="00ED0F0C"/>
    <w:rsid w:val="00ED105C"/>
    <w:rsid w:val="00ED105F"/>
    <w:rsid w:val="00ED1501"/>
    <w:rsid w:val="00ED16D3"/>
    <w:rsid w:val="00ED1CDC"/>
    <w:rsid w:val="00ED1CF5"/>
    <w:rsid w:val="00ED2118"/>
    <w:rsid w:val="00ED24AD"/>
    <w:rsid w:val="00ED260E"/>
    <w:rsid w:val="00ED266B"/>
    <w:rsid w:val="00ED2981"/>
    <w:rsid w:val="00ED29E3"/>
    <w:rsid w:val="00ED2A0D"/>
    <w:rsid w:val="00ED2ACD"/>
    <w:rsid w:val="00ED2D5D"/>
    <w:rsid w:val="00ED2EFB"/>
    <w:rsid w:val="00ED30C6"/>
    <w:rsid w:val="00ED3248"/>
    <w:rsid w:val="00ED32CC"/>
    <w:rsid w:val="00ED3545"/>
    <w:rsid w:val="00ED35C0"/>
    <w:rsid w:val="00ED363E"/>
    <w:rsid w:val="00ED363F"/>
    <w:rsid w:val="00ED36E3"/>
    <w:rsid w:val="00ED373E"/>
    <w:rsid w:val="00ED3873"/>
    <w:rsid w:val="00ED3EF2"/>
    <w:rsid w:val="00ED3F30"/>
    <w:rsid w:val="00ED416A"/>
    <w:rsid w:val="00ED41AC"/>
    <w:rsid w:val="00ED4447"/>
    <w:rsid w:val="00ED472E"/>
    <w:rsid w:val="00ED477E"/>
    <w:rsid w:val="00ED4806"/>
    <w:rsid w:val="00ED48CC"/>
    <w:rsid w:val="00ED49A0"/>
    <w:rsid w:val="00ED4CBB"/>
    <w:rsid w:val="00ED4D83"/>
    <w:rsid w:val="00ED5440"/>
    <w:rsid w:val="00ED5481"/>
    <w:rsid w:val="00ED5593"/>
    <w:rsid w:val="00ED5AF6"/>
    <w:rsid w:val="00ED5D56"/>
    <w:rsid w:val="00ED5EAA"/>
    <w:rsid w:val="00ED5F6B"/>
    <w:rsid w:val="00ED6213"/>
    <w:rsid w:val="00ED6231"/>
    <w:rsid w:val="00ED6264"/>
    <w:rsid w:val="00ED6278"/>
    <w:rsid w:val="00ED639E"/>
    <w:rsid w:val="00ED649B"/>
    <w:rsid w:val="00ED663A"/>
    <w:rsid w:val="00ED66FB"/>
    <w:rsid w:val="00ED6773"/>
    <w:rsid w:val="00ED680D"/>
    <w:rsid w:val="00ED6A43"/>
    <w:rsid w:val="00ED6CFF"/>
    <w:rsid w:val="00ED6F15"/>
    <w:rsid w:val="00ED713F"/>
    <w:rsid w:val="00ED730D"/>
    <w:rsid w:val="00ED7580"/>
    <w:rsid w:val="00ED7581"/>
    <w:rsid w:val="00ED76FA"/>
    <w:rsid w:val="00ED778F"/>
    <w:rsid w:val="00ED7A0D"/>
    <w:rsid w:val="00ED7B0C"/>
    <w:rsid w:val="00ED7BB5"/>
    <w:rsid w:val="00ED7CAD"/>
    <w:rsid w:val="00ED7D52"/>
    <w:rsid w:val="00EE01D6"/>
    <w:rsid w:val="00EE0243"/>
    <w:rsid w:val="00EE02AA"/>
    <w:rsid w:val="00EE02B8"/>
    <w:rsid w:val="00EE0616"/>
    <w:rsid w:val="00EE069A"/>
    <w:rsid w:val="00EE09B4"/>
    <w:rsid w:val="00EE0A41"/>
    <w:rsid w:val="00EE0A76"/>
    <w:rsid w:val="00EE0AC1"/>
    <w:rsid w:val="00EE0B17"/>
    <w:rsid w:val="00EE0B61"/>
    <w:rsid w:val="00EE0C4E"/>
    <w:rsid w:val="00EE0DB6"/>
    <w:rsid w:val="00EE0E4E"/>
    <w:rsid w:val="00EE0FF1"/>
    <w:rsid w:val="00EE101A"/>
    <w:rsid w:val="00EE105D"/>
    <w:rsid w:val="00EE1381"/>
    <w:rsid w:val="00EE14F2"/>
    <w:rsid w:val="00EE1526"/>
    <w:rsid w:val="00EE159A"/>
    <w:rsid w:val="00EE1669"/>
    <w:rsid w:val="00EE1887"/>
    <w:rsid w:val="00EE1995"/>
    <w:rsid w:val="00EE1D6C"/>
    <w:rsid w:val="00EE1F83"/>
    <w:rsid w:val="00EE1FBD"/>
    <w:rsid w:val="00EE230A"/>
    <w:rsid w:val="00EE256A"/>
    <w:rsid w:val="00EE2662"/>
    <w:rsid w:val="00EE27D4"/>
    <w:rsid w:val="00EE28F0"/>
    <w:rsid w:val="00EE2956"/>
    <w:rsid w:val="00EE2B41"/>
    <w:rsid w:val="00EE2B7A"/>
    <w:rsid w:val="00EE2EFC"/>
    <w:rsid w:val="00EE303C"/>
    <w:rsid w:val="00EE3072"/>
    <w:rsid w:val="00EE3141"/>
    <w:rsid w:val="00EE3365"/>
    <w:rsid w:val="00EE359B"/>
    <w:rsid w:val="00EE366C"/>
    <w:rsid w:val="00EE377E"/>
    <w:rsid w:val="00EE398B"/>
    <w:rsid w:val="00EE398E"/>
    <w:rsid w:val="00EE39C1"/>
    <w:rsid w:val="00EE3AD6"/>
    <w:rsid w:val="00EE3AFD"/>
    <w:rsid w:val="00EE3C74"/>
    <w:rsid w:val="00EE3C9A"/>
    <w:rsid w:val="00EE3CDA"/>
    <w:rsid w:val="00EE40E6"/>
    <w:rsid w:val="00EE41F2"/>
    <w:rsid w:val="00EE4332"/>
    <w:rsid w:val="00EE450A"/>
    <w:rsid w:val="00EE4634"/>
    <w:rsid w:val="00EE46D2"/>
    <w:rsid w:val="00EE4934"/>
    <w:rsid w:val="00EE498F"/>
    <w:rsid w:val="00EE4A2E"/>
    <w:rsid w:val="00EE4A6E"/>
    <w:rsid w:val="00EE4BBD"/>
    <w:rsid w:val="00EE4D81"/>
    <w:rsid w:val="00EE4E2A"/>
    <w:rsid w:val="00EE4E58"/>
    <w:rsid w:val="00EE506B"/>
    <w:rsid w:val="00EE5261"/>
    <w:rsid w:val="00EE52B9"/>
    <w:rsid w:val="00EE52DF"/>
    <w:rsid w:val="00EE5485"/>
    <w:rsid w:val="00EE54B7"/>
    <w:rsid w:val="00EE553A"/>
    <w:rsid w:val="00EE5652"/>
    <w:rsid w:val="00EE5659"/>
    <w:rsid w:val="00EE576D"/>
    <w:rsid w:val="00EE58A8"/>
    <w:rsid w:val="00EE5B59"/>
    <w:rsid w:val="00EE5F00"/>
    <w:rsid w:val="00EE64D4"/>
    <w:rsid w:val="00EE65B8"/>
    <w:rsid w:val="00EE662E"/>
    <w:rsid w:val="00EE6785"/>
    <w:rsid w:val="00EE6870"/>
    <w:rsid w:val="00EE68F7"/>
    <w:rsid w:val="00EE6A56"/>
    <w:rsid w:val="00EE6B8B"/>
    <w:rsid w:val="00EE6CD3"/>
    <w:rsid w:val="00EE6E6E"/>
    <w:rsid w:val="00EE6F38"/>
    <w:rsid w:val="00EE70D0"/>
    <w:rsid w:val="00EE728D"/>
    <w:rsid w:val="00EE7322"/>
    <w:rsid w:val="00EE73B9"/>
    <w:rsid w:val="00EE7971"/>
    <w:rsid w:val="00EE79AE"/>
    <w:rsid w:val="00EE7AA0"/>
    <w:rsid w:val="00EE7D90"/>
    <w:rsid w:val="00EE7E56"/>
    <w:rsid w:val="00EF022F"/>
    <w:rsid w:val="00EF0493"/>
    <w:rsid w:val="00EF0559"/>
    <w:rsid w:val="00EF0583"/>
    <w:rsid w:val="00EF05AE"/>
    <w:rsid w:val="00EF05D1"/>
    <w:rsid w:val="00EF065A"/>
    <w:rsid w:val="00EF079A"/>
    <w:rsid w:val="00EF08E1"/>
    <w:rsid w:val="00EF0BB1"/>
    <w:rsid w:val="00EF0C37"/>
    <w:rsid w:val="00EF0C96"/>
    <w:rsid w:val="00EF0CFD"/>
    <w:rsid w:val="00EF0D9E"/>
    <w:rsid w:val="00EF1261"/>
    <w:rsid w:val="00EF13A0"/>
    <w:rsid w:val="00EF1586"/>
    <w:rsid w:val="00EF16A1"/>
    <w:rsid w:val="00EF174A"/>
    <w:rsid w:val="00EF1BC3"/>
    <w:rsid w:val="00EF1BF4"/>
    <w:rsid w:val="00EF1CBE"/>
    <w:rsid w:val="00EF1CED"/>
    <w:rsid w:val="00EF2029"/>
    <w:rsid w:val="00EF214F"/>
    <w:rsid w:val="00EF223E"/>
    <w:rsid w:val="00EF22AE"/>
    <w:rsid w:val="00EF2426"/>
    <w:rsid w:val="00EF28D0"/>
    <w:rsid w:val="00EF2BE1"/>
    <w:rsid w:val="00EF2C0A"/>
    <w:rsid w:val="00EF2FAA"/>
    <w:rsid w:val="00EF2FAF"/>
    <w:rsid w:val="00EF31D2"/>
    <w:rsid w:val="00EF36F9"/>
    <w:rsid w:val="00EF36FE"/>
    <w:rsid w:val="00EF38D1"/>
    <w:rsid w:val="00EF38FA"/>
    <w:rsid w:val="00EF3A04"/>
    <w:rsid w:val="00EF3ABC"/>
    <w:rsid w:val="00EF3C37"/>
    <w:rsid w:val="00EF3FB1"/>
    <w:rsid w:val="00EF4273"/>
    <w:rsid w:val="00EF4450"/>
    <w:rsid w:val="00EF4809"/>
    <w:rsid w:val="00EF4A67"/>
    <w:rsid w:val="00EF4AC5"/>
    <w:rsid w:val="00EF4B1A"/>
    <w:rsid w:val="00EF4B36"/>
    <w:rsid w:val="00EF4DA4"/>
    <w:rsid w:val="00EF4F79"/>
    <w:rsid w:val="00EF4F8F"/>
    <w:rsid w:val="00EF5107"/>
    <w:rsid w:val="00EF5139"/>
    <w:rsid w:val="00EF521F"/>
    <w:rsid w:val="00EF53CC"/>
    <w:rsid w:val="00EF5703"/>
    <w:rsid w:val="00EF5AC0"/>
    <w:rsid w:val="00EF5B03"/>
    <w:rsid w:val="00EF5B62"/>
    <w:rsid w:val="00EF5C12"/>
    <w:rsid w:val="00EF6050"/>
    <w:rsid w:val="00EF6147"/>
    <w:rsid w:val="00EF6302"/>
    <w:rsid w:val="00EF6432"/>
    <w:rsid w:val="00EF6453"/>
    <w:rsid w:val="00EF6609"/>
    <w:rsid w:val="00EF6846"/>
    <w:rsid w:val="00EF6A9A"/>
    <w:rsid w:val="00EF6B25"/>
    <w:rsid w:val="00EF6BBE"/>
    <w:rsid w:val="00EF6D82"/>
    <w:rsid w:val="00EF6EAE"/>
    <w:rsid w:val="00EF6F2E"/>
    <w:rsid w:val="00EF70EF"/>
    <w:rsid w:val="00EF711C"/>
    <w:rsid w:val="00EF75BA"/>
    <w:rsid w:val="00EF786F"/>
    <w:rsid w:val="00EF7A5D"/>
    <w:rsid w:val="00EF7CD2"/>
    <w:rsid w:val="00EF7CE6"/>
    <w:rsid w:val="00EF7DAD"/>
    <w:rsid w:val="00F00213"/>
    <w:rsid w:val="00F0034A"/>
    <w:rsid w:val="00F00368"/>
    <w:rsid w:val="00F00387"/>
    <w:rsid w:val="00F00408"/>
    <w:rsid w:val="00F004F2"/>
    <w:rsid w:val="00F00556"/>
    <w:rsid w:val="00F006F2"/>
    <w:rsid w:val="00F008BE"/>
    <w:rsid w:val="00F00999"/>
    <w:rsid w:val="00F00B56"/>
    <w:rsid w:val="00F00C36"/>
    <w:rsid w:val="00F00FF6"/>
    <w:rsid w:val="00F01048"/>
    <w:rsid w:val="00F0105C"/>
    <w:rsid w:val="00F0107F"/>
    <w:rsid w:val="00F010E3"/>
    <w:rsid w:val="00F013B5"/>
    <w:rsid w:val="00F01585"/>
    <w:rsid w:val="00F01704"/>
    <w:rsid w:val="00F01719"/>
    <w:rsid w:val="00F0196A"/>
    <w:rsid w:val="00F019C4"/>
    <w:rsid w:val="00F01A1C"/>
    <w:rsid w:val="00F01A70"/>
    <w:rsid w:val="00F01C30"/>
    <w:rsid w:val="00F01C8D"/>
    <w:rsid w:val="00F01DCF"/>
    <w:rsid w:val="00F01E91"/>
    <w:rsid w:val="00F02184"/>
    <w:rsid w:val="00F02324"/>
    <w:rsid w:val="00F0281C"/>
    <w:rsid w:val="00F029A9"/>
    <w:rsid w:val="00F02AE3"/>
    <w:rsid w:val="00F02DA3"/>
    <w:rsid w:val="00F02ECF"/>
    <w:rsid w:val="00F02EF3"/>
    <w:rsid w:val="00F03281"/>
    <w:rsid w:val="00F036BA"/>
    <w:rsid w:val="00F03901"/>
    <w:rsid w:val="00F039B5"/>
    <w:rsid w:val="00F03A24"/>
    <w:rsid w:val="00F03B94"/>
    <w:rsid w:val="00F03DF5"/>
    <w:rsid w:val="00F03E40"/>
    <w:rsid w:val="00F04379"/>
    <w:rsid w:val="00F0438F"/>
    <w:rsid w:val="00F0446E"/>
    <w:rsid w:val="00F046BF"/>
    <w:rsid w:val="00F0484E"/>
    <w:rsid w:val="00F048E2"/>
    <w:rsid w:val="00F04956"/>
    <w:rsid w:val="00F04CBA"/>
    <w:rsid w:val="00F04EC5"/>
    <w:rsid w:val="00F04F7C"/>
    <w:rsid w:val="00F050DB"/>
    <w:rsid w:val="00F05115"/>
    <w:rsid w:val="00F052B9"/>
    <w:rsid w:val="00F05595"/>
    <w:rsid w:val="00F055C0"/>
    <w:rsid w:val="00F05664"/>
    <w:rsid w:val="00F057B0"/>
    <w:rsid w:val="00F059BD"/>
    <w:rsid w:val="00F059FF"/>
    <w:rsid w:val="00F05A44"/>
    <w:rsid w:val="00F05B8E"/>
    <w:rsid w:val="00F05C63"/>
    <w:rsid w:val="00F05D22"/>
    <w:rsid w:val="00F05F0B"/>
    <w:rsid w:val="00F06093"/>
    <w:rsid w:val="00F060BA"/>
    <w:rsid w:val="00F064E6"/>
    <w:rsid w:val="00F06515"/>
    <w:rsid w:val="00F06794"/>
    <w:rsid w:val="00F06956"/>
    <w:rsid w:val="00F06B2A"/>
    <w:rsid w:val="00F06D94"/>
    <w:rsid w:val="00F06DF0"/>
    <w:rsid w:val="00F06EF4"/>
    <w:rsid w:val="00F06F51"/>
    <w:rsid w:val="00F0707D"/>
    <w:rsid w:val="00F071CA"/>
    <w:rsid w:val="00F07307"/>
    <w:rsid w:val="00F0775C"/>
    <w:rsid w:val="00F07A40"/>
    <w:rsid w:val="00F07BF2"/>
    <w:rsid w:val="00F07C4E"/>
    <w:rsid w:val="00F07E34"/>
    <w:rsid w:val="00F07EE9"/>
    <w:rsid w:val="00F07FF3"/>
    <w:rsid w:val="00F1004F"/>
    <w:rsid w:val="00F101FF"/>
    <w:rsid w:val="00F1047E"/>
    <w:rsid w:val="00F10543"/>
    <w:rsid w:val="00F10951"/>
    <w:rsid w:val="00F10968"/>
    <w:rsid w:val="00F109A8"/>
    <w:rsid w:val="00F10D12"/>
    <w:rsid w:val="00F10DA9"/>
    <w:rsid w:val="00F10DCD"/>
    <w:rsid w:val="00F10EFA"/>
    <w:rsid w:val="00F10F5D"/>
    <w:rsid w:val="00F116AB"/>
    <w:rsid w:val="00F1176F"/>
    <w:rsid w:val="00F1195D"/>
    <w:rsid w:val="00F11AD3"/>
    <w:rsid w:val="00F11B16"/>
    <w:rsid w:val="00F11B60"/>
    <w:rsid w:val="00F11E19"/>
    <w:rsid w:val="00F11F1B"/>
    <w:rsid w:val="00F120E1"/>
    <w:rsid w:val="00F12534"/>
    <w:rsid w:val="00F127D3"/>
    <w:rsid w:val="00F1294C"/>
    <w:rsid w:val="00F12A04"/>
    <w:rsid w:val="00F12AF0"/>
    <w:rsid w:val="00F12D6B"/>
    <w:rsid w:val="00F12F5C"/>
    <w:rsid w:val="00F13054"/>
    <w:rsid w:val="00F13073"/>
    <w:rsid w:val="00F13203"/>
    <w:rsid w:val="00F133FB"/>
    <w:rsid w:val="00F134A3"/>
    <w:rsid w:val="00F1355F"/>
    <w:rsid w:val="00F13650"/>
    <w:rsid w:val="00F136FB"/>
    <w:rsid w:val="00F13751"/>
    <w:rsid w:val="00F137C1"/>
    <w:rsid w:val="00F1389D"/>
    <w:rsid w:val="00F139C2"/>
    <w:rsid w:val="00F13CAB"/>
    <w:rsid w:val="00F13D96"/>
    <w:rsid w:val="00F13DEB"/>
    <w:rsid w:val="00F13E7A"/>
    <w:rsid w:val="00F13E90"/>
    <w:rsid w:val="00F13F2D"/>
    <w:rsid w:val="00F14194"/>
    <w:rsid w:val="00F141B4"/>
    <w:rsid w:val="00F1429C"/>
    <w:rsid w:val="00F142BA"/>
    <w:rsid w:val="00F145F5"/>
    <w:rsid w:val="00F147CE"/>
    <w:rsid w:val="00F14879"/>
    <w:rsid w:val="00F14BAF"/>
    <w:rsid w:val="00F14BF9"/>
    <w:rsid w:val="00F14D34"/>
    <w:rsid w:val="00F14D43"/>
    <w:rsid w:val="00F14F06"/>
    <w:rsid w:val="00F15225"/>
    <w:rsid w:val="00F155C8"/>
    <w:rsid w:val="00F15773"/>
    <w:rsid w:val="00F15787"/>
    <w:rsid w:val="00F158D5"/>
    <w:rsid w:val="00F15B32"/>
    <w:rsid w:val="00F15B47"/>
    <w:rsid w:val="00F15BBD"/>
    <w:rsid w:val="00F15DBE"/>
    <w:rsid w:val="00F160CF"/>
    <w:rsid w:val="00F160DC"/>
    <w:rsid w:val="00F1625A"/>
    <w:rsid w:val="00F1667B"/>
    <w:rsid w:val="00F16872"/>
    <w:rsid w:val="00F16A20"/>
    <w:rsid w:val="00F16B4E"/>
    <w:rsid w:val="00F16BA6"/>
    <w:rsid w:val="00F16F68"/>
    <w:rsid w:val="00F16FEC"/>
    <w:rsid w:val="00F1712F"/>
    <w:rsid w:val="00F173C4"/>
    <w:rsid w:val="00F173F7"/>
    <w:rsid w:val="00F17490"/>
    <w:rsid w:val="00F17507"/>
    <w:rsid w:val="00F17580"/>
    <w:rsid w:val="00F176A7"/>
    <w:rsid w:val="00F17731"/>
    <w:rsid w:val="00F17812"/>
    <w:rsid w:val="00F17833"/>
    <w:rsid w:val="00F1792E"/>
    <w:rsid w:val="00F179D1"/>
    <w:rsid w:val="00F2009B"/>
    <w:rsid w:val="00F20151"/>
    <w:rsid w:val="00F203C5"/>
    <w:rsid w:val="00F2060B"/>
    <w:rsid w:val="00F2085E"/>
    <w:rsid w:val="00F20BA5"/>
    <w:rsid w:val="00F213A5"/>
    <w:rsid w:val="00F213DF"/>
    <w:rsid w:val="00F215B8"/>
    <w:rsid w:val="00F215D6"/>
    <w:rsid w:val="00F2170E"/>
    <w:rsid w:val="00F21787"/>
    <w:rsid w:val="00F217CE"/>
    <w:rsid w:val="00F21C4B"/>
    <w:rsid w:val="00F21C57"/>
    <w:rsid w:val="00F21D3E"/>
    <w:rsid w:val="00F21DB4"/>
    <w:rsid w:val="00F21F83"/>
    <w:rsid w:val="00F220E0"/>
    <w:rsid w:val="00F22311"/>
    <w:rsid w:val="00F2243F"/>
    <w:rsid w:val="00F22444"/>
    <w:rsid w:val="00F2256B"/>
    <w:rsid w:val="00F22575"/>
    <w:rsid w:val="00F225FB"/>
    <w:rsid w:val="00F22741"/>
    <w:rsid w:val="00F22954"/>
    <w:rsid w:val="00F22BF8"/>
    <w:rsid w:val="00F23230"/>
    <w:rsid w:val="00F23465"/>
    <w:rsid w:val="00F235E2"/>
    <w:rsid w:val="00F2363D"/>
    <w:rsid w:val="00F2367F"/>
    <w:rsid w:val="00F23836"/>
    <w:rsid w:val="00F23CBB"/>
    <w:rsid w:val="00F23CCB"/>
    <w:rsid w:val="00F2406B"/>
    <w:rsid w:val="00F241A8"/>
    <w:rsid w:val="00F24341"/>
    <w:rsid w:val="00F24584"/>
    <w:rsid w:val="00F245DD"/>
    <w:rsid w:val="00F24770"/>
    <w:rsid w:val="00F24A99"/>
    <w:rsid w:val="00F24BF3"/>
    <w:rsid w:val="00F24CA0"/>
    <w:rsid w:val="00F24CF1"/>
    <w:rsid w:val="00F24CFA"/>
    <w:rsid w:val="00F24D76"/>
    <w:rsid w:val="00F24E30"/>
    <w:rsid w:val="00F25129"/>
    <w:rsid w:val="00F2513B"/>
    <w:rsid w:val="00F252E9"/>
    <w:rsid w:val="00F2536A"/>
    <w:rsid w:val="00F255AA"/>
    <w:rsid w:val="00F256A2"/>
    <w:rsid w:val="00F258D0"/>
    <w:rsid w:val="00F25930"/>
    <w:rsid w:val="00F25A21"/>
    <w:rsid w:val="00F25B01"/>
    <w:rsid w:val="00F25B5E"/>
    <w:rsid w:val="00F25C9E"/>
    <w:rsid w:val="00F25E2E"/>
    <w:rsid w:val="00F26282"/>
    <w:rsid w:val="00F262F4"/>
    <w:rsid w:val="00F266CE"/>
    <w:rsid w:val="00F26806"/>
    <w:rsid w:val="00F26866"/>
    <w:rsid w:val="00F268F0"/>
    <w:rsid w:val="00F2691A"/>
    <w:rsid w:val="00F26A28"/>
    <w:rsid w:val="00F26A7F"/>
    <w:rsid w:val="00F26AC4"/>
    <w:rsid w:val="00F26C76"/>
    <w:rsid w:val="00F26F39"/>
    <w:rsid w:val="00F27109"/>
    <w:rsid w:val="00F2710A"/>
    <w:rsid w:val="00F27147"/>
    <w:rsid w:val="00F27174"/>
    <w:rsid w:val="00F272F7"/>
    <w:rsid w:val="00F27694"/>
    <w:rsid w:val="00F27756"/>
    <w:rsid w:val="00F2786C"/>
    <w:rsid w:val="00F27981"/>
    <w:rsid w:val="00F27A05"/>
    <w:rsid w:val="00F27A1F"/>
    <w:rsid w:val="00F27D15"/>
    <w:rsid w:val="00F30005"/>
    <w:rsid w:val="00F30014"/>
    <w:rsid w:val="00F30028"/>
    <w:rsid w:val="00F300D6"/>
    <w:rsid w:val="00F30335"/>
    <w:rsid w:val="00F309EE"/>
    <w:rsid w:val="00F30A16"/>
    <w:rsid w:val="00F30CA6"/>
    <w:rsid w:val="00F30F64"/>
    <w:rsid w:val="00F310A7"/>
    <w:rsid w:val="00F3114F"/>
    <w:rsid w:val="00F31254"/>
    <w:rsid w:val="00F31300"/>
    <w:rsid w:val="00F3145E"/>
    <w:rsid w:val="00F314B0"/>
    <w:rsid w:val="00F31836"/>
    <w:rsid w:val="00F31884"/>
    <w:rsid w:val="00F31C9D"/>
    <w:rsid w:val="00F32349"/>
    <w:rsid w:val="00F323B7"/>
    <w:rsid w:val="00F32535"/>
    <w:rsid w:val="00F327F7"/>
    <w:rsid w:val="00F32A2A"/>
    <w:rsid w:val="00F32A5A"/>
    <w:rsid w:val="00F32AB6"/>
    <w:rsid w:val="00F32E24"/>
    <w:rsid w:val="00F33146"/>
    <w:rsid w:val="00F3315B"/>
    <w:rsid w:val="00F332B0"/>
    <w:rsid w:val="00F33558"/>
    <w:rsid w:val="00F335DC"/>
    <w:rsid w:val="00F338B6"/>
    <w:rsid w:val="00F338F6"/>
    <w:rsid w:val="00F33AA4"/>
    <w:rsid w:val="00F33BB1"/>
    <w:rsid w:val="00F33BB7"/>
    <w:rsid w:val="00F33CAD"/>
    <w:rsid w:val="00F33D60"/>
    <w:rsid w:val="00F33F34"/>
    <w:rsid w:val="00F33F50"/>
    <w:rsid w:val="00F33FF2"/>
    <w:rsid w:val="00F343A1"/>
    <w:rsid w:val="00F343A6"/>
    <w:rsid w:val="00F3451B"/>
    <w:rsid w:val="00F345EC"/>
    <w:rsid w:val="00F34622"/>
    <w:rsid w:val="00F34A76"/>
    <w:rsid w:val="00F35000"/>
    <w:rsid w:val="00F35018"/>
    <w:rsid w:val="00F351B1"/>
    <w:rsid w:val="00F35525"/>
    <w:rsid w:val="00F35611"/>
    <w:rsid w:val="00F3566F"/>
    <w:rsid w:val="00F3585A"/>
    <w:rsid w:val="00F3588F"/>
    <w:rsid w:val="00F35D5B"/>
    <w:rsid w:val="00F3612B"/>
    <w:rsid w:val="00F366E5"/>
    <w:rsid w:val="00F3673D"/>
    <w:rsid w:val="00F3699B"/>
    <w:rsid w:val="00F36AB5"/>
    <w:rsid w:val="00F36AFB"/>
    <w:rsid w:val="00F36D01"/>
    <w:rsid w:val="00F3708F"/>
    <w:rsid w:val="00F37139"/>
    <w:rsid w:val="00F371BD"/>
    <w:rsid w:val="00F372D3"/>
    <w:rsid w:val="00F372E5"/>
    <w:rsid w:val="00F37338"/>
    <w:rsid w:val="00F3735D"/>
    <w:rsid w:val="00F376BA"/>
    <w:rsid w:val="00F379A7"/>
    <w:rsid w:val="00F37ACE"/>
    <w:rsid w:val="00F37B9C"/>
    <w:rsid w:val="00F37BC1"/>
    <w:rsid w:val="00F37E8D"/>
    <w:rsid w:val="00F37F70"/>
    <w:rsid w:val="00F40000"/>
    <w:rsid w:val="00F400EC"/>
    <w:rsid w:val="00F401B6"/>
    <w:rsid w:val="00F4059B"/>
    <w:rsid w:val="00F40772"/>
    <w:rsid w:val="00F40AC1"/>
    <w:rsid w:val="00F40F57"/>
    <w:rsid w:val="00F411CA"/>
    <w:rsid w:val="00F4129F"/>
    <w:rsid w:val="00F41358"/>
    <w:rsid w:val="00F4135D"/>
    <w:rsid w:val="00F4145A"/>
    <w:rsid w:val="00F414E6"/>
    <w:rsid w:val="00F41550"/>
    <w:rsid w:val="00F41597"/>
    <w:rsid w:val="00F41793"/>
    <w:rsid w:val="00F4194A"/>
    <w:rsid w:val="00F41A77"/>
    <w:rsid w:val="00F41AC7"/>
    <w:rsid w:val="00F41B74"/>
    <w:rsid w:val="00F41CB2"/>
    <w:rsid w:val="00F41D87"/>
    <w:rsid w:val="00F41E14"/>
    <w:rsid w:val="00F41F79"/>
    <w:rsid w:val="00F42024"/>
    <w:rsid w:val="00F42539"/>
    <w:rsid w:val="00F42665"/>
    <w:rsid w:val="00F4272F"/>
    <w:rsid w:val="00F42737"/>
    <w:rsid w:val="00F427C3"/>
    <w:rsid w:val="00F428F1"/>
    <w:rsid w:val="00F42939"/>
    <w:rsid w:val="00F42A11"/>
    <w:rsid w:val="00F42ADF"/>
    <w:rsid w:val="00F42B83"/>
    <w:rsid w:val="00F42CAF"/>
    <w:rsid w:val="00F42CDA"/>
    <w:rsid w:val="00F42D2E"/>
    <w:rsid w:val="00F42DAA"/>
    <w:rsid w:val="00F42E88"/>
    <w:rsid w:val="00F42FA0"/>
    <w:rsid w:val="00F43020"/>
    <w:rsid w:val="00F4311C"/>
    <w:rsid w:val="00F431AE"/>
    <w:rsid w:val="00F433D5"/>
    <w:rsid w:val="00F43463"/>
    <w:rsid w:val="00F435F2"/>
    <w:rsid w:val="00F438BE"/>
    <w:rsid w:val="00F43948"/>
    <w:rsid w:val="00F4395F"/>
    <w:rsid w:val="00F43BDC"/>
    <w:rsid w:val="00F43BF0"/>
    <w:rsid w:val="00F43D80"/>
    <w:rsid w:val="00F44018"/>
    <w:rsid w:val="00F443D5"/>
    <w:rsid w:val="00F44464"/>
    <w:rsid w:val="00F4450E"/>
    <w:rsid w:val="00F445A8"/>
    <w:rsid w:val="00F44901"/>
    <w:rsid w:val="00F449FB"/>
    <w:rsid w:val="00F44E18"/>
    <w:rsid w:val="00F45021"/>
    <w:rsid w:val="00F45023"/>
    <w:rsid w:val="00F450D2"/>
    <w:rsid w:val="00F45128"/>
    <w:rsid w:val="00F45130"/>
    <w:rsid w:val="00F45260"/>
    <w:rsid w:val="00F4553A"/>
    <w:rsid w:val="00F45734"/>
    <w:rsid w:val="00F45871"/>
    <w:rsid w:val="00F45873"/>
    <w:rsid w:val="00F45A8C"/>
    <w:rsid w:val="00F45AFB"/>
    <w:rsid w:val="00F45B6C"/>
    <w:rsid w:val="00F45DD7"/>
    <w:rsid w:val="00F46102"/>
    <w:rsid w:val="00F463D2"/>
    <w:rsid w:val="00F46410"/>
    <w:rsid w:val="00F465F3"/>
    <w:rsid w:val="00F469ED"/>
    <w:rsid w:val="00F46A95"/>
    <w:rsid w:val="00F47120"/>
    <w:rsid w:val="00F4738E"/>
    <w:rsid w:val="00F473BB"/>
    <w:rsid w:val="00F4748E"/>
    <w:rsid w:val="00F475D7"/>
    <w:rsid w:val="00F47B77"/>
    <w:rsid w:val="00F47D81"/>
    <w:rsid w:val="00F47F0B"/>
    <w:rsid w:val="00F5007C"/>
    <w:rsid w:val="00F5016B"/>
    <w:rsid w:val="00F502D4"/>
    <w:rsid w:val="00F50339"/>
    <w:rsid w:val="00F506A3"/>
    <w:rsid w:val="00F50742"/>
    <w:rsid w:val="00F5078C"/>
    <w:rsid w:val="00F50942"/>
    <w:rsid w:val="00F5099F"/>
    <w:rsid w:val="00F50AC5"/>
    <w:rsid w:val="00F50DD8"/>
    <w:rsid w:val="00F5102F"/>
    <w:rsid w:val="00F511F2"/>
    <w:rsid w:val="00F5138B"/>
    <w:rsid w:val="00F51537"/>
    <w:rsid w:val="00F516D0"/>
    <w:rsid w:val="00F5198E"/>
    <w:rsid w:val="00F51D17"/>
    <w:rsid w:val="00F51DFE"/>
    <w:rsid w:val="00F52227"/>
    <w:rsid w:val="00F52287"/>
    <w:rsid w:val="00F522AE"/>
    <w:rsid w:val="00F522C2"/>
    <w:rsid w:val="00F5236F"/>
    <w:rsid w:val="00F524C5"/>
    <w:rsid w:val="00F528C1"/>
    <w:rsid w:val="00F52AF1"/>
    <w:rsid w:val="00F52C7D"/>
    <w:rsid w:val="00F52C94"/>
    <w:rsid w:val="00F52CDB"/>
    <w:rsid w:val="00F52DA0"/>
    <w:rsid w:val="00F52ECC"/>
    <w:rsid w:val="00F5317D"/>
    <w:rsid w:val="00F53291"/>
    <w:rsid w:val="00F5355F"/>
    <w:rsid w:val="00F535B9"/>
    <w:rsid w:val="00F538E8"/>
    <w:rsid w:val="00F53C0C"/>
    <w:rsid w:val="00F53DAA"/>
    <w:rsid w:val="00F53DBE"/>
    <w:rsid w:val="00F54006"/>
    <w:rsid w:val="00F5417C"/>
    <w:rsid w:val="00F54246"/>
    <w:rsid w:val="00F54261"/>
    <w:rsid w:val="00F542FF"/>
    <w:rsid w:val="00F5487E"/>
    <w:rsid w:val="00F5497A"/>
    <w:rsid w:val="00F549E4"/>
    <w:rsid w:val="00F54C8A"/>
    <w:rsid w:val="00F54CEC"/>
    <w:rsid w:val="00F54D1F"/>
    <w:rsid w:val="00F54DE4"/>
    <w:rsid w:val="00F54E4F"/>
    <w:rsid w:val="00F54F19"/>
    <w:rsid w:val="00F54F8D"/>
    <w:rsid w:val="00F55286"/>
    <w:rsid w:val="00F553E9"/>
    <w:rsid w:val="00F5545B"/>
    <w:rsid w:val="00F55747"/>
    <w:rsid w:val="00F557F8"/>
    <w:rsid w:val="00F55917"/>
    <w:rsid w:val="00F55C8E"/>
    <w:rsid w:val="00F55D6E"/>
    <w:rsid w:val="00F560B8"/>
    <w:rsid w:val="00F5629F"/>
    <w:rsid w:val="00F5644B"/>
    <w:rsid w:val="00F565BC"/>
    <w:rsid w:val="00F566B4"/>
    <w:rsid w:val="00F56B3A"/>
    <w:rsid w:val="00F56B7B"/>
    <w:rsid w:val="00F56E3E"/>
    <w:rsid w:val="00F56FA8"/>
    <w:rsid w:val="00F570D0"/>
    <w:rsid w:val="00F572B5"/>
    <w:rsid w:val="00F574EA"/>
    <w:rsid w:val="00F575DD"/>
    <w:rsid w:val="00F577E2"/>
    <w:rsid w:val="00F57986"/>
    <w:rsid w:val="00F57B5F"/>
    <w:rsid w:val="00F57E93"/>
    <w:rsid w:val="00F6043A"/>
    <w:rsid w:val="00F6082D"/>
    <w:rsid w:val="00F6089F"/>
    <w:rsid w:val="00F608E7"/>
    <w:rsid w:val="00F60B52"/>
    <w:rsid w:val="00F60BE7"/>
    <w:rsid w:val="00F60D37"/>
    <w:rsid w:val="00F60F28"/>
    <w:rsid w:val="00F60F58"/>
    <w:rsid w:val="00F61298"/>
    <w:rsid w:val="00F613D9"/>
    <w:rsid w:val="00F614D8"/>
    <w:rsid w:val="00F61560"/>
    <w:rsid w:val="00F618E5"/>
    <w:rsid w:val="00F61CBA"/>
    <w:rsid w:val="00F61E3E"/>
    <w:rsid w:val="00F622A3"/>
    <w:rsid w:val="00F623EF"/>
    <w:rsid w:val="00F62506"/>
    <w:rsid w:val="00F62552"/>
    <w:rsid w:val="00F6255E"/>
    <w:rsid w:val="00F628AC"/>
    <w:rsid w:val="00F62CF2"/>
    <w:rsid w:val="00F62F35"/>
    <w:rsid w:val="00F63129"/>
    <w:rsid w:val="00F6316C"/>
    <w:rsid w:val="00F632C6"/>
    <w:rsid w:val="00F632EE"/>
    <w:rsid w:val="00F6365A"/>
    <w:rsid w:val="00F636D5"/>
    <w:rsid w:val="00F6381B"/>
    <w:rsid w:val="00F63A97"/>
    <w:rsid w:val="00F63AAE"/>
    <w:rsid w:val="00F63C24"/>
    <w:rsid w:val="00F63E00"/>
    <w:rsid w:val="00F64670"/>
    <w:rsid w:val="00F649B4"/>
    <w:rsid w:val="00F64B33"/>
    <w:rsid w:val="00F64BA5"/>
    <w:rsid w:val="00F64EE8"/>
    <w:rsid w:val="00F654BD"/>
    <w:rsid w:val="00F65555"/>
    <w:rsid w:val="00F657FF"/>
    <w:rsid w:val="00F65869"/>
    <w:rsid w:val="00F65C49"/>
    <w:rsid w:val="00F65DBC"/>
    <w:rsid w:val="00F65FD7"/>
    <w:rsid w:val="00F66258"/>
    <w:rsid w:val="00F664B8"/>
    <w:rsid w:val="00F66824"/>
    <w:rsid w:val="00F6690F"/>
    <w:rsid w:val="00F66A21"/>
    <w:rsid w:val="00F66A5E"/>
    <w:rsid w:val="00F66AA1"/>
    <w:rsid w:val="00F66BDA"/>
    <w:rsid w:val="00F66C42"/>
    <w:rsid w:val="00F66CB5"/>
    <w:rsid w:val="00F66E89"/>
    <w:rsid w:val="00F66EE0"/>
    <w:rsid w:val="00F66F06"/>
    <w:rsid w:val="00F67093"/>
    <w:rsid w:val="00F6741E"/>
    <w:rsid w:val="00F6752D"/>
    <w:rsid w:val="00F675DA"/>
    <w:rsid w:val="00F6790D"/>
    <w:rsid w:val="00F6791F"/>
    <w:rsid w:val="00F6793A"/>
    <w:rsid w:val="00F67985"/>
    <w:rsid w:val="00F67AE7"/>
    <w:rsid w:val="00F7016F"/>
    <w:rsid w:val="00F704D7"/>
    <w:rsid w:val="00F70916"/>
    <w:rsid w:val="00F7094A"/>
    <w:rsid w:val="00F70C12"/>
    <w:rsid w:val="00F70DE0"/>
    <w:rsid w:val="00F70E35"/>
    <w:rsid w:val="00F70FFA"/>
    <w:rsid w:val="00F71255"/>
    <w:rsid w:val="00F713E8"/>
    <w:rsid w:val="00F714D5"/>
    <w:rsid w:val="00F71667"/>
    <w:rsid w:val="00F71738"/>
    <w:rsid w:val="00F7175A"/>
    <w:rsid w:val="00F718EA"/>
    <w:rsid w:val="00F71AC3"/>
    <w:rsid w:val="00F71B40"/>
    <w:rsid w:val="00F71DB5"/>
    <w:rsid w:val="00F720CE"/>
    <w:rsid w:val="00F720E2"/>
    <w:rsid w:val="00F7220A"/>
    <w:rsid w:val="00F72328"/>
    <w:rsid w:val="00F72592"/>
    <w:rsid w:val="00F727EB"/>
    <w:rsid w:val="00F72AB9"/>
    <w:rsid w:val="00F72BAD"/>
    <w:rsid w:val="00F72C19"/>
    <w:rsid w:val="00F72D60"/>
    <w:rsid w:val="00F72E04"/>
    <w:rsid w:val="00F72FB3"/>
    <w:rsid w:val="00F73176"/>
    <w:rsid w:val="00F73306"/>
    <w:rsid w:val="00F73437"/>
    <w:rsid w:val="00F735F5"/>
    <w:rsid w:val="00F7374B"/>
    <w:rsid w:val="00F73B59"/>
    <w:rsid w:val="00F73C36"/>
    <w:rsid w:val="00F73C38"/>
    <w:rsid w:val="00F73D3C"/>
    <w:rsid w:val="00F73E74"/>
    <w:rsid w:val="00F74080"/>
    <w:rsid w:val="00F740F2"/>
    <w:rsid w:val="00F742CA"/>
    <w:rsid w:val="00F74735"/>
    <w:rsid w:val="00F7490D"/>
    <w:rsid w:val="00F7498C"/>
    <w:rsid w:val="00F74AE6"/>
    <w:rsid w:val="00F74C54"/>
    <w:rsid w:val="00F74CDC"/>
    <w:rsid w:val="00F74D51"/>
    <w:rsid w:val="00F74D8F"/>
    <w:rsid w:val="00F74FE9"/>
    <w:rsid w:val="00F751BA"/>
    <w:rsid w:val="00F75345"/>
    <w:rsid w:val="00F75426"/>
    <w:rsid w:val="00F755B6"/>
    <w:rsid w:val="00F75839"/>
    <w:rsid w:val="00F75AE5"/>
    <w:rsid w:val="00F75AF0"/>
    <w:rsid w:val="00F75B7E"/>
    <w:rsid w:val="00F75FBA"/>
    <w:rsid w:val="00F761BE"/>
    <w:rsid w:val="00F7644E"/>
    <w:rsid w:val="00F76698"/>
    <w:rsid w:val="00F767EA"/>
    <w:rsid w:val="00F76A0D"/>
    <w:rsid w:val="00F76B12"/>
    <w:rsid w:val="00F76C65"/>
    <w:rsid w:val="00F76DF7"/>
    <w:rsid w:val="00F76E5F"/>
    <w:rsid w:val="00F76FC3"/>
    <w:rsid w:val="00F77085"/>
    <w:rsid w:val="00F77270"/>
    <w:rsid w:val="00F7729D"/>
    <w:rsid w:val="00F7738B"/>
    <w:rsid w:val="00F773E6"/>
    <w:rsid w:val="00F774C6"/>
    <w:rsid w:val="00F7771F"/>
    <w:rsid w:val="00F778AC"/>
    <w:rsid w:val="00F779EB"/>
    <w:rsid w:val="00F77A25"/>
    <w:rsid w:val="00F77CF9"/>
    <w:rsid w:val="00F77DB9"/>
    <w:rsid w:val="00F77FE4"/>
    <w:rsid w:val="00F80068"/>
    <w:rsid w:val="00F80159"/>
    <w:rsid w:val="00F8023E"/>
    <w:rsid w:val="00F80425"/>
    <w:rsid w:val="00F8050B"/>
    <w:rsid w:val="00F805B1"/>
    <w:rsid w:val="00F805D0"/>
    <w:rsid w:val="00F80602"/>
    <w:rsid w:val="00F809B5"/>
    <w:rsid w:val="00F809B9"/>
    <w:rsid w:val="00F80A77"/>
    <w:rsid w:val="00F80ACA"/>
    <w:rsid w:val="00F80C07"/>
    <w:rsid w:val="00F80DF8"/>
    <w:rsid w:val="00F80E3A"/>
    <w:rsid w:val="00F81030"/>
    <w:rsid w:val="00F81041"/>
    <w:rsid w:val="00F81332"/>
    <w:rsid w:val="00F815C2"/>
    <w:rsid w:val="00F815DB"/>
    <w:rsid w:val="00F81704"/>
    <w:rsid w:val="00F8178D"/>
    <w:rsid w:val="00F81817"/>
    <w:rsid w:val="00F8184A"/>
    <w:rsid w:val="00F8189A"/>
    <w:rsid w:val="00F81A7B"/>
    <w:rsid w:val="00F81BA9"/>
    <w:rsid w:val="00F81D98"/>
    <w:rsid w:val="00F81E21"/>
    <w:rsid w:val="00F81E6D"/>
    <w:rsid w:val="00F81EE0"/>
    <w:rsid w:val="00F81F5C"/>
    <w:rsid w:val="00F82012"/>
    <w:rsid w:val="00F8208D"/>
    <w:rsid w:val="00F820AF"/>
    <w:rsid w:val="00F82187"/>
    <w:rsid w:val="00F822D3"/>
    <w:rsid w:val="00F82327"/>
    <w:rsid w:val="00F82561"/>
    <w:rsid w:val="00F82841"/>
    <w:rsid w:val="00F8294D"/>
    <w:rsid w:val="00F82A87"/>
    <w:rsid w:val="00F82CA6"/>
    <w:rsid w:val="00F82DBA"/>
    <w:rsid w:val="00F82EE8"/>
    <w:rsid w:val="00F82FC8"/>
    <w:rsid w:val="00F832BB"/>
    <w:rsid w:val="00F832E0"/>
    <w:rsid w:val="00F83409"/>
    <w:rsid w:val="00F839DF"/>
    <w:rsid w:val="00F83D9A"/>
    <w:rsid w:val="00F83EA3"/>
    <w:rsid w:val="00F83F44"/>
    <w:rsid w:val="00F84094"/>
    <w:rsid w:val="00F84097"/>
    <w:rsid w:val="00F84116"/>
    <w:rsid w:val="00F84305"/>
    <w:rsid w:val="00F8441A"/>
    <w:rsid w:val="00F844CF"/>
    <w:rsid w:val="00F84809"/>
    <w:rsid w:val="00F84BA2"/>
    <w:rsid w:val="00F84EA5"/>
    <w:rsid w:val="00F850CB"/>
    <w:rsid w:val="00F8532F"/>
    <w:rsid w:val="00F85386"/>
    <w:rsid w:val="00F85717"/>
    <w:rsid w:val="00F857AF"/>
    <w:rsid w:val="00F8581A"/>
    <w:rsid w:val="00F858BB"/>
    <w:rsid w:val="00F85941"/>
    <w:rsid w:val="00F859AD"/>
    <w:rsid w:val="00F85CA1"/>
    <w:rsid w:val="00F85E2F"/>
    <w:rsid w:val="00F85EB9"/>
    <w:rsid w:val="00F861AC"/>
    <w:rsid w:val="00F8623E"/>
    <w:rsid w:val="00F86251"/>
    <w:rsid w:val="00F862B1"/>
    <w:rsid w:val="00F86486"/>
    <w:rsid w:val="00F8686B"/>
    <w:rsid w:val="00F86D7B"/>
    <w:rsid w:val="00F87013"/>
    <w:rsid w:val="00F870F2"/>
    <w:rsid w:val="00F8716C"/>
    <w:rsid w:val="00F871E1"/>
    <w:rsid w:val="00F87447"/>
    <w:rsid w:val="00F8745A"/>
    <w:rsid w:val="00F877BA"/>
    <w:rsid w:val="00F877BC"/>
    <w:rsid w:val="00F8783D"/>
    <w:rsid w:val="00F87865"/>
    <w:rsid w:val="00F87E59"/>
    <w:rsid w:val="00F9028F"/>
    <w:rsid w:val="00F9033C"/>
    <w:rsid w:val="00F90454"/>
    <w:rsid w:val="00F904A0"/>
    <w:rsid w:val="00F9058C"/>
    <w:rsid w:val="00F9063A"/>
    <w:rsid w:val="00F9069B"/>
    <w:rsid w:val="00F906AD"/>
    <w:rsid w:val="00F906B8"/>
    <w:rsid w:val="00F907CA"/>
    <w:rsid w:val="00F909C2"/>
    <w:rsid w:val="00F90B17"/>
    <w:rsid w:val="00F90B28"/>
    <w:rsid w:val="00F90BDA"/>
    <w:rsid w:val="00F90C24"/>
    <w:rsid w:val="00F90C90"/>
    <w:rsid w:val="00F90D58"/>
    <w:rsid w:val="00F90E64"/>
    <w:rsid w:val="00F914A9"/>
    <w:rsid w:val="00F914AD"/>
    <w:rsid w:val="00F91AB8"/>
    <w:rsid w:val="00F91B42"/>
    <w:rsid w:val="00F91C6A"/>
    <w:rsid w:val="00F91DF6"/>
    <w:rsid w:val="00F91F53"/>
    <w:rsid w:val="00F91FB0"/>
    <w:rsid w:val="00F9214D"/>
    <w:rsid w:val="00F9244D"/>
    <w:rsid w:val="00F9270F"/>
    <w:rsid w:val="00F9281A"/>
    <w:rsid w:val="00F92954"/>
    <w:rsid w:val="00F92B26"/>
    <w:rsid w:val="00F9302D"/>
    <w:rsid w:val="00F93055"/>
    <w:rsid w:val="00F9306B"/>
    <w:rsid w:val="00F93128"/>
    <w:rsid w:val="00F9319D"/>
    <w:rsid w:val="00F9322D"/>
    <w:rsid w:val="00F933BE"/>
    <w:rsid w:val="00F933C1"/>
    <w:rsid w:val="00F935DE"/>
    <w:rsid w:val="00F93675"/>
    <w:rsid w:val="00F9370B"/>
    <w:rsid w:val="00F93970"/>
    <w:rsid w:val="00F939B6"/>
    <w:rsid w:val="00F939DC"/>
    <w:rsid w:val="00F93CB4"/>
    <w:rsid w:val="00F93CD9"/>
    <w:rsid w:val="00F93D42"/>
    <w:rsid w:val="00F93EB4"/>
    <w:rsid w:val="00F93F3B"/>
    <w:rsid w:val="00F9427C"/>
    <w:rsid w:val="00F945D1"/>
    <w:rsid w:val="00F947BA"/>
    <w:rsid w:val="00F9484A"/>
    <w:rsid w:val="00F94990"/>
    <w:rsid w:val="00F949B2"/>
    <w:rsid w:val="00F94A6B"/>
    <w:rsid w:val="00F94CEF"/>
    <w:rsid w:val="00F94D0A"/>
    <w:rsid w:val="00F94D52"/>
    <w:rsid w:val="00F94DA0"/>
    <w:rsid w:val="00F94DC1"/>
    <w:rsid w:val="00F94E31"/>
    <w:rsid w:val="00F94F87"/>
    <w:rsid w:val="00F94FAA"/>
    <w:rsid w:val="00F951D2"/>
    <w:rsid w:val="00F95467"/>
    <w:rsid w:val="00F9562E"/>
    <w:rsid w:val="00F95811"/>
    <w:rsid w:val="00F9584D"/>
    <w:rsid w:val="00F96114"/>
    <w:rsid w:val="00F9631C"/>
    <w:rsid w:val="00F963ED"/>
    <w:rsid w:val="00F96478"/>
    <w:rsid w:val="00F965A9"/>
    <w:rsid w:val="00F9668A"/>
    <w:rsid w:val="00F96905"/>
    <w:rsid w:val="00F96990"/>
    <w:rsid w:val="00F969C6"/>
    <w:rsid w:val="00F96D8E"/>
    <w:rsid w:val="00F96DAA"/>
    <w:rsid w:val="00F96DE5"/>
    <w:rsid w:val="00F96F9C"/>
    <w:rsid w:val="00F9746F"/>
    <w:rsid w:val="00F97542"/>
    <w:rsid w:val="00F97563"/>
    <w:rsid w:val="00F97637"/>
    <w:rsid w:val="00F97745"/>
    <w:rsid w:val="00F9789C"/>
    <w:rsid w:val="00F97951"/>
    <w:rsid w:val="00F97AD2"/>
    <w:rsid w:val="00F97B65"/>
    <w:rsid w:val="00F97CEA"/>
    <w:rsid w:val="00FA0158"/>
    <w:rsid w:val="00FA03E5"/>
    <w:rsid w:val="00FA0672"/>
    <w:rsid w:val="00FA06D7"/>
    <w:rsid w:val="00FA0A8E"/>
    <w:rsid w:val="00FA0ABC"/>
    <w:rsid w:val="00FA0F11"/>
    <w:rsid w:val="00FA0FDF"/>
    <w:rsid w:val="00FA1146"/>
    <w:rsid w:val="00FA1277"/>
    <w:rsid w:val="00FA12DD"/>
    <w:rsid w:val="00FA1512"/>
    <w:rsid w:val="00FA1AAF"/>
    <w:rsid w:val="00FA1B4C"/>
    <w:rsid w:val="00FA1B51"/>
    <w:rsid w:val="00FA1D12"/>
    <w:rsid w:val="00FA1D1D"/>
    <w:rsid w:val="00FA1F0E"/>
    <w:rsid w:val="00FA2016"/>
    <w:rsid w:val="00FA21A3"/>
    <w:rsid w:val="00FA2509"/>
    <w:rsid w:val="00FA28E9"/>
    <w:rsid w:val="00FA2AC8"/>
    <w:rsid w:val="00FA2B2E"/>
    <w:rsid w:val="00FA2C87"/>
    <w:rsid w:val="00FA2D08"/>
    <w:rsid w:val="00FA2D79"/>
    <w:rsid w:val="00FA303F"/>
    <w:rsid w:val="00FA30E7"/>
    <w:rsid w:val="00FA3156"/>
    <w:rsid w:val="00FA33C7"/>
    <w:rsid w:val="00FA353F"/>
    <w:rsid w:val="00FA35A7"/>
    <w:rsid w:val="00FA3641"/>
    <w:rsid w:val="00FA38C8"/>
    <w:rsid w:val="00FA3BA2"/>
    <w:rsid w:val="00FA3DD0"/>
    <w:rsid w:val="00FA3ED6"/>
    <w:rsid w:val="00FA417D"/>
    <w:rsid w:val="00FA42BC"/>
    <w:rsid w:val="00FA4313"/>
    <w:rsid w:val="00FA43AC"/>
    <w:rsid w:val="00FA45D0"/>
    <w:rsid w:val="00FA4887"/>
    <w:rsid w:val="00FA48EA"/>
    <w:rsid w:val="00FA4B06"/>
    <w:rsid w:val="00FA5118"/>
    <w:rsid w:val="00FA515B"/>
    <w:rsid w:val="00FA5309"/>
    <w:rsid w:val="00FA54C5"/>
    <w:rsid w:val="00FA5617"/>
    <w:rsid w:val="00FA5755"/>
    <w:rsid w:val="00FA58CD"/>
    <w:rsid w:val="00FA597F"/>
    <w:rsid w:val="00FA5B75"/>
    <w:rsid w:val="00FA5BEA"/>
    <w:rsid w:val="00FA61E3"/>
    <w:rsid w:val="00FA6255"/>
    <w:rsid w:val="00FA6372"/>
    <w:rsid w:val="00FA63C7"/>
    <w:rsid w:val="00FA66F4"/>
    <w:rsid w:val="00FA6772"/>
    <w:rsid w:val="00FA68DC"/>
    <w:rsid w:val="00FA6A0D"/>
    <w:rsid w:val="00FA6B8D"/>
    <w:rsid w:val="00FA6F17"/>
    <w:rsid w:val="00FA6FFD"/>
    <w:rsid w:val="00FA72DF"/>
    <w:rsid w:val="00FA730F"/>
    <w:rsid w:val="00FA7513"/>
    <w:rsid w:val="00FA75BC"/>
    <w:rsid w:val="00FA7726"/>
    <w:rsid w:val="00FA7A1E"/>
    <w:rsid w:val="00FA7DEE"/>
    <w:rsid w:val="00FA7EAD"/>
    <w:rsid w:val="00FA7ED2"/>
    <w:rsid w:val="00FA7F6F"/>
    <w:rsid w:val="00FA7F8D"/>
    <w:rsid w:val="00FB0206"/>
    <w:rsid w:val="00FB0358"/>
    <w:rsid w:val="00FB0529"/>
    <w:rsid w:val="00FB0642"/>
    <w:rsid w:val="00FB089C"/>
    <w:rsid w:val="00FB0912"/>
    <w:rsid w:val="00FB0974"/>
    <w:rsid w:val="00FB09DB"/>
    <w:rsid w:val="00FB0D73"/>
    <w:rsid w:val="00FB0F72"/>
    <w:rsid w:val="00FB1330"/>
    <w:rsid w:val="00FB1388"/>
    <w:rsid w:val="00FB17CE"/>
    <w:rsid w:val="00FB182B"/>
    <w:rsid w:val="00FB1A18"/>
    <w:rsid w:val="00FB1C56"/>
    <w:rsid w:val="00FB1E2E"/>
    <w:rsid w:val="00FB1F6A"/>
    <w:rsid w:val="00FB20D7"/>
    <w:rsid w:val="00FB2293"/>
    <w:rsid w:val="00FB22FD"/>
    <w:rsid w:val="00FB277F"/>
    <w:rsid w:val="00FB27E4"/>
    <w:rsid w:val="00FB28C4"/>
    <w:rsid w:val="00FB29C0"/>
    <w:rsid w:val="00FB2A81"/>
    <w:rsid w:val="00FB2AFE"/>
    <w:rsid w:val="00FB31BA"/>
    <w:rsid w:val="00FB31C8"/>
    <w:rsid w:val="00FB3241"/>
    <w:rsid w:val="00FB3350"/>
    <w:rsid w:val="00FB3384"/>
    <w:rsid w:val="00FB34CB"/>
    <w:rsid w:val="00FB350F"/>
    <w:rsid w:val="00FB3697"/>
    <w:rsid w:val="00FB376A"/>
    <w:rsid w:val="00FB386C"/>
    <w:rsid w:val="00FB38B8"/>
    <w:rsid w:val="00FB38C5"/>
    <w:rsid w:val="00FB3B53"/>
    <w:rsid w:val="00FB3B6B"/>
    <w:rsid w:val="00FB3D33"/>
    <w:rsid w:val="00FB3D93"/>
    <w:rsid w:val="00FB3DE3"/>
    <w:rsid w:val="00FB3E04"/>
    <w:rsid w:val="00FB4397"/>
    <w:rsid w:val="00FB469B"/>
    <w:rsid w:val="00FB474A"/>
    <w:rsid w:val="00FB4759"/>
    <w:rsid w:val="00FB4A13"/>
    <w:rsid w:val="00FB4A58"/>
    <w:rsid w:val="00FB4B9F"/>
    <w:rsid w:val="00FB4CA6"/>
    <w:rsid w:val="00FB4D0E"/>
    <w:rsid w:val="00FB4E0E"/>
    <w:rsid w:val="00FB4EC9"/>
    <w:rsid w:val="00FB4F22"/>
    <w:rsid w:val="00FB582F"/>
    <w:rsid w:val="00FB5C4E"/>
    <w:rsid w:val="00FB5D1D"/>
    <w:rsid w:val="00FB5E42"/>
    <w:rsid w:val="00FB5E6F"/>
    <w:rsid w:val="00FB5EA0"/>
    <w:rsid w:val="00FB646F"/>
    <w:rsid w:val="00FB64EF"/>
    <w:rsid w:val="00FB6581"/>
    <w:rsid w:val="00FB6807"/>
    <w:rsid w:val="00FB68B1"/>
    <w:rsid w:val="00FB6900"/>
    <w:rsid w:val="00FB6BAA"/>
    <w:rsid w:val="00FB6CAD"/>
    <w:rsid w:val="00FB6CF5"/>
    <w:rsid w:val="00FB707F"/>
    <w:rsid w:val="00FB71DE"/>
    <w:rsid w:val="00FB7206"/>
    <w:rsid w:val="00FB7249"/>
    <w:rsid w:val="00FB72C4"/>
    <w:rsid w:val="00FB73D9"/>
    <w:rsid w:val="00FB73F7"/>
    <w:rsid w:val="00FB7440"/>
    <w:rsid w:val="00FB7800"/>
    <w:rsid w:val="00FB791C"/>
    <w:rsid w:val="00FB7A98"/>
    <w:rsid w:val="00FB7BCF"/>
    <w:rsid w:val="00FB7C30"/>
    <w:rsid w:val="00FB7FBE"/>
    <w:rsid w:val="00FC0021"/>
    <w:rsid w:val="00FC0200"/>
    <w:rsid w:val="00FC096D"/>
    <w:rsid w:val="00FC0AEE"/>
    <w:rsid w:val="00FC0BA3"/>
    <w:rsid w:val="00FC0DA6"/>
    <w:rsid w:val="00FC0E4A"/>
    <w:rsid w:val="00FC0E7E"/>
    <w:rsid w:val="00FC0F0F"/>
    <w:rsid w:val="00FC10DA"/>
    <w:rsid w:val="00FC11A2"/>
    <w:rsid w:val="00FC120C"/>
    <w:rsid w:val="00FC1210"/>
    <w:rsid w:val="00FC1399"/>
    <w:rsid w:val="00FC17F5"/>
    <w:rsid w:val="00FC1948"/>
    <w:rsid w:val="00FC1987"/>
    <w:rsid w:val="00FC1BD6"/>
    <w:rsid w:val="00FC1D19"/>
    <w:rsid w:val="00FC2011"/>
    <w:rsid w:val="00FC20B7"/>
    <w:rsid w:val="00FC21EF"/>
    <w:rsid w:val="00FC244E"/>
    <w:rsid w:val="00FC2A49"/>
    <w:rsid w:val="00FC2B36"/>
    <w:rsid w:val="00FC2D22"/>
    <w:rsid w:val="00FC2D40"/>
    <w:rsid w:val="00FC2FB7"/>
    <w:rsid w:val="00FC3318"/>
    <w:rsid w:val="00FC33CA"/>
    <w:rsid w:val="00FC3626"/>
    <w:rsid w:val="00FC3B6B"/>
    <w:rsid w:val="00FC3D2E"/>
    <w:rsid w:val="00FC3DC9"/>
    <w:rsid w:val="00FC3DFD"/>
    <w:rsid w:val="00FC3EDB"/>
    <w:rsid w:val="00FC4166"/>
    <w:rsid w:val="00FC43D0"/>
    <w:rsid w:val="00FC4467"/>
    <w:rsid w:val="00FC44C3"/>
    <w:rsid w:val="00FC4704"/>
    <w:rsid w:val="00FC48F7"/>
    <w:rsid w:val="00FC4B1C"/>
    <w:rsid w:val="00FC4C03"/>
    <w:rsid w:val="00FC4C49"/>
    <w:rsid w:val="00FC4C8C"/>
    <w:rsid w:val="00FC4D8A"/>
    <w:rsid w:val="00FC4ED1"/>
    <w:rsid w:val="00FC4F73"/>
    <w:rsid w:val="00FC508D"/>
    <w:rsid w:val="00FC5238"/>
    <w:rsid w:val="00FC58A8"/>
    <w:rsid w:val="00FC597A"/>
    <w:rsid w:val="00FC59A0"/>
    <w:rsid w:val="00FC59D4"/>
    <w:rsid w:val="00FC5A2C"/>
    <w:rsid w:val="00FC5B34"/>
    <w:rsid w:val="00FC5DEC"/>
    <w:rsid w:val="00FC5E24"/>
    <w:rsid w:val="00FC5F50"/>
    <w:rsid w:val="00FC6036"/>
    <w:rsid w:val="00FC6200"/>
    <w:rsid w:val="00FC6229"/>
    <w:rsid w:val="00FC64FE"/>
    <w:rsid w:val="00FC65C2"/>
    <w:rsid w:val="00FC66CB"/>
    <w:rsid w:val="00FC6A87"/>
    <w:rsid w:val="00FC6EA6"/>
    <w:rsid w:val="00FC7243"/>
    <w:rsid w:val="00FC770B"/>
    <w:rsid w:val="00FC7AA8"/>
    <w:rsid w:val="00FC7C08"/>
    <w:rsid w:val="00FC7CD0"/>
    <w:rsid w:val="00FC7D03"/>
    <w:rsid w:val="00FC7D3D"/>
    <w:rsid w:val="00FD011F"/>
    <w:rsid w:val="00FD06B4"/>
    <w:rsid w:val="00FD0A6C"/>
    <w:rsid w:val="00FD0F17"/>
    <w:rsid w:val="00FD0F8A"/>
    <w:rsid w:val="00FD10D4"/>
    <w:rsid w:val="00FD1188"/>
    <w:rsid w:val="00FD141B"/>
    <w:rsid w:val="00FD151E"/>
    <w:rsid w:val="00FD1560"/>
    <w:rsid w:val="00FD1C78"/>
    <w:rsid w:val="00FD1D48"/>
    <w:rsid w:val="00FD1D88"/>
    <w:rsid w:val="00FD1F6A"/>
    <w:rsid w:val="00FD1F9D"/>
    <w:rsid w:val="00FD1FD9"/>
    <w:rsid w:val="00FD211D"/>
    <w:rsid w:val="00FD2343"/>
    <w:rsid w:val="00FD2612"/>
    <w:rsid w:val="00FD2671"/>
    <w:rsid w:val="00FD27D1"/>
    <w:rsid w:val="00FD284E"/>
    <w:rsid w:val="00FD295F"/>
    <w:rsid w:val="00FD29FA"/>
    <w:rsid w:val="00FD2B3C"/>
    <w:rsid w:val="00FD2D58"/>
    <w:rsid w:val="00FD3049"/>
    <w:rsid w:val="00FD32C2"/>
    <w:rsid w:val="00FD3378"/>
    <w:rsid w:val="00FD353B"/>
    <w:rsid w:val="00FD386E"/>
    <w:rsid w:val="00FD3D15"/>
    <w:rsid w:val="00FD3D80"/>
    <w:rsid w:val="00FD3DB9"/>
    <w:rsid w:val="00FD3E42"/>
    <w:rsid w:val="00FD4142"/>
    <w:rsid w:val="00FD4337"/>
    <w:rsid w:val="00FD448F"/>
    <w:rsid w:val="00FD48D9"/>
    <w:rsid w:val="00FD4A19"/>
    <w:rsid w:val="00FD4A96"/>
    <w:rsid w:val="00FD4D70"/>
    <w:rsid w:val="00FD5022"/>
    <w:rsid w:val="00FD50F3"/>
    <w:rsid w:val="00FD52C0"/>
    <w:rsid w:val="00FD5661"/>
    <w:rsid w:val="00FD5AAA"/>
    <w:rsid w:val="00FD5C24"/>
    <w:rsid w:val="00FD5C87"/>
    <w:rsid w:val="00FD5C95"/>
    <w:rsid w:val="00FD5D32"/>
    <w:rsid w:val="00FD5D97"/>
    <w:rsid w:val="00FD5E06"/>
    <w:rsid w:val="00FD61D6"/>
    <w:rsid w:val="00FD64B3"/>
    <w:rsid w:val="00FD6569"/>
    <w:rsid w:val="00FD65B1"/>
    <w:rsid w:val="00FD6756"/>
    <w:rsid w:val="00FD67AB"/>
    <w:rsid w:val="00FD6804"/>
    <w:rsid w:val="00FD6979"/>
    <w:rsid w:val="00FD6A1A"/>
    <w:rsid w:val="00FD6AEA"/>
    <w:rsid w:val="00FD6AFD"/>
    <w:rsid w:val="00FD6B37"/>
    <w:rsid w:val="00FD6C8D"/>
    <w:rsid w:val="00FD6DCA"/>
    <w:rsid w:val="00FD6EF5"/>
    <w:rsid w:val="00FD7412"/>
    <w:rsid w:val="00FD7515"/>
    <w:rsid w:val="00FD7728"/>
    <w:rsid w:val="00FD776D"/>
    <w:rsid w:val="00FD77EF"/>
    <w:rsid w:val="00FD786C"/>
    <w:rsid w:val="00FD7B1E"/>
    <w:rsid w:val="00FD7CB9"/>
    <w:rsid w:val="00FD7CEC"/>
    <w:rsid w:val="00FD7D3E"/>
    <w:rsid w:val="00FD7E7C"/>
    <w:rsid w:val="00FD7E81"/>
    <w:rsid w:val="00FD7ECD"/>
    <w:rsid w:val="00FD7F0C"/>
    <w:rsid w:val="00FE00BD"/>
    <w:rsid w:val="00FE00C4"/>
    <w:rsid w:val="00FE00FB"/>
    <w:rsid w:val="00FE013B"/>
    <w:rsid w:val="00FE01F3"/>
    <w:rsid w:val="00FE0361"/>
    <w:rsid w:val="00FE064C"/>
    <w:rsid w:val="00FE0860"/>
    <w:rsid w:val="00FE0A14"/>
    <w:rsid w:val="00FE0BB7"/>
    <w:rsid w:val="00FE0F56"/>
    <w:rsid w:val="00FE0F61"/>
    <w:rsid w:val="00FE1240"/>
    <w:rsid w:val="00FE125C"/>
    <w:rsid w:val="00FE1396"/>
    <w:rsid w:val="00FE1521"/>
    <w:rsid w:val="00FE171E"/>
    <w:rsid w:val="00FE190C"/>
    <w:rsid w:val="00FE1ACD"/>
    <w:rsid w:val="00FE1B59"/>
    <w:rsid w:val="00FE1BD3"/>
    <w:rsid w:val="00FE1E71"/>
    <w:rsid w:val="00FE2077"/>
    <w:rsid w:val="00FE217E"/>
    <w:rsid w:val="00FE21A0"/>
    <w:rsid w:val="00FE2438"/>
    <w:rsid w:val="00FE24D0"/>
    <w:rsid w:val="00FE2876"/>
    <w:rsid w:val="00FE2AB8"/>
    <w:rsid w:val="00FE2BA7"/>
    <w:rsid w:val="00FE2CB5"/>
    <w:rsid w:val="00FE2CE6"/>
    <w:rsid w:val="00FE2DA7"/>
    <w:rsid w:val="00FE2EF8"/>
    <w:rsid w:val="00FE30BE"/>
    <w:rsid w:val="00FE320D"/>
    <w:rsid w:val="00FE3484"/>
    <w:rsid w:val="00FE3982"/>
    <w:rsid w:val="00FE3A56"/>
    <w:rsid w:val="00FE3AC7"/>
    <w:rsid w:val="00FE3F6D"/>
    <w:rsid w:val="00FE4003"/>
    <w:rsid w:val="00FE405E"/>
    <w:rsid w:val="00FE40AC"/>
    <w:rsid w:val="00FE4121"/>
    <w:rsid w:val="00FE4506"/>
    <w:rsid w:val="00FE4587"/>
    <w:rsid w:val="00FE45F5"/>
    <w:rsid w:val="00FE4722"/>
    <w:rsid w:val="00FE478D"/>
    <w:rsid w:val="00FE47FA"/>
    <w:rsid w:val="00FE498C"/>
    <w:rsid w:val="00FE4BBA"/>
    <w:rsid w:val="00FE4F6A"/>
    <w:rsid w:val="00FE5028"/>
    <w:rsid w:val="00FE50A0"/>
    <w:rsid w:val="00FE53C4"/>
    <w:rsid w:val="00FE5536"/>
    <w:rsid w:val="00FE5569"/>
    <w:rsid w:val="00FE55DE"/>
    <w:rsid w:val="00FE56C5"/>
    <w:rsid w:val="00FE581A"/>
    <w:rsid w:val="00FE5985"/>
    <w:rsid w:val="00FE5A38"/>
    <w:rsid w:val="00FE5E70"/>
    <w:rsid w:val="00FE6012"/>
    <w:rsid w:val="00FE60C2"/>
    <w:rsid w:val="00FE6103"/>
    <w:rsid w:val="00FE6170"/>
    <w:rsid w:val="00FE620F"/>
    <w:rsid w:val="00FE64A1"/>
    <w:rsid w:val="00FE6514"/>
    <w:rsid w:val="00FE66A6"/>
    <w:rsid w:val="00FE66AC"/>
    <w:rsid w:val="00FE6B09"/>
    <w:rsid w:val="00FE6B44"/>
    <w:rsid w:val="00FE6C44"/>
    <w:rsid w:val="00FE6E6C"/>
    <w:rsid w:val="00FE6F8B"/>
    <w:rsid w:val="00FE6FD8"/>
    <w:rsid w:val="00FE7188"/>
    <w:rsid w:val="00FE7225"/>
    <w:rsid w:val="00FE76BE"/>
    <w:rsid w:val="00FE7A97"/>
    <w:rsid w:val="00FE7C5A"/>
    <w:rsid w:val="00FE7C75"/>
    <w:rsid w:val="00FE7DCF"/>
    <w:rsid w:val="00FE7DF8"/>
    <w:rsid w:val="00FE7F3D"/>
    <w:rsid w:val="00FE7F8B"/>
    <w:rsid w:val="00FF0061"/>
    <w:rsid w:val="00FF02A6"/>
    <w:rsid w:val="00FF0318"/>
    <w:rsid w:val="00FF035B"/>
    <w:rsid w:val="00FF049B"/>
    <w:rsid w:val="00FF04EB"/>
    <w:rsid w:val="00FF0683"/>
    <w:rsid w:val="00FF083F"/>
    <w:rsid w:val="00FF0997"/>
    <w:rsid w:val="00FF0A4F"/>
    <w:rsid w:val="00FF0B63"/>
    <w:rsid w:val="00FF0DAB"/>
    <w:rsid w:val="00FF0F1B"/>
    <w:rsid w:val="00FF0FF0"/>
    <w:rsid w:val="00FF10B1"/>
    <w:rsid w:val="00FF1263"/>
    <w:rsid w:val="00FF1378"/>
    <w:rsid w:val="00FF150C"/>
    <w:rsid w:val="00FF16AF"/>
    <w:rsid w:val="00FF172E"/>
    <w:rsid w:val="00FF1893"/>
    <w:rsid w:val="00FF193E"/>
    <w:rsid w:val="00FF1971"/>
    <w:rsid w:val="00FF1AFF"/>
    <w:rsid w:val="00FF1D73"/>
    <w:rsid w:val="00FF2243"/>
    <w:rsid w:val="00FF224B"/>
    <w:rsid w:val="00FF227C"/>
    <w:rsid w:val="00FF2AAF"/>
    <w:rsid w:val="00FF2DF8"/>
    <w:rsid w:val="00FF3142"/>
    <w:rsid w:val="00FF3222"/>
    <w:rsid w:val="00FF32E9"/>
    <w:rsid w:val="00FF3319"/>
    <w:rsid w:val="00FF3392"/>
    <w:rsid w:val="00FF366C"/>
    <w:rsid w:val="00FF39D0"/>
    <w:rsid w:val="00FF3A34"/>
    <w:rsid w:val="00FF3A97"/>
    <w:rsid w:val="00FF3AB4"/>
    <w:rsid w:val="00FF3BE1"/>
    <w:rsid w:val="00FF3E77"/>
    <w:rsid w:val="00FF3F9D"/>
    <w:rsid w:val="00FF416D"/>
    <w:rsid w:val="00FF42B6"/>
    <w:rsid w:val="00FF42CE"/>
    <w:rsid w:val="00FF432C"/>
    <w:rsid w:val="00FF43D9"/>
    <w:rsid w:val="00FF4604"/>
    <w:rsid w:val="00FF4676"/>
    <w:rsid w:val="00FF46A4"/>
    <w:rsid w:val="00FF4A13"/>
    <w:rsid w:val="00FF4B99"/>
    <w:rsid w:val="00FF4D81"/>
    <w:rsid w:val="00FF4F15"/>
    <w:rsid w:val="00FF5146"/>
    <w:rsid w:val="00FF567F"/>
    <w:rsid w:val="00FF5743"/>
    <w:rsid w:val="00FF5828"/>
    <w:rsid w:val="00FF5A23"/>
    <w:rsid w:val="00FF5CF9"/>
    <w:rsid w:val="00FF5DD4"/>
    <w:rsid w:val="00FF5DE7"/>
    <w:rsid w:val="00FF5FFF"/>
    <w:rsid w:val="00FF60B8"/>
    <w:rsid w:val="00FF65BF"/>
    <w:rsid w:val="00FF6659"/>
    <w:rsid w:val="00FF6877"/>
    <w:rsid w:val="00FF6C17"/>
    <w:rsid w:val="00FF6E4F"/>
    <w:rsid w:val="00FF6FC6"/>
    <w:rsid w:val="00FF7110"/>
    <w:rsid w:val="00FF72A3"/>
    <w:rsid w:val="00FF7355"/>
    <w:rsid w:val="00FF75F1"/>
    <w:rsid w:val="00FF7712"/>
    <w:rsid w:val="00FF78D9"/>
    <w:rsid w:val="00FF7A41"/>
    <w:rsid w:val="00FF7A94"/>
    <w:rsid w:val="00FF7AAD"/>
    <w:rsid w:val="00FF7CF0"/>
    <w:rsid w:val="00FF7D3C"/>
    <w:rsid w:val="00FF7D91"/>
    <w:rsid w:val="00FF7EDA"/>
    <w:rsid w:val="04958A95"/>
    <w:rsid w:val="09FBDCFD"/>
    <w:rsid w:val="0B31C5AB"/>
    <w:rsid w:val="0CCD960C"/>
    <w:rsid w:val="12FE7FA9"/>
    <w:rsid w:val="160C2A68"/>
    <w:rsid w:val="1FE4864C"/>
    <w:rsid w:val="22AA8945"/>
    <w:rsid w:val="24FE4125"/>
    <w:rsid w:val="25A1EA5E"/>
    <w:rsid w:val="320FE534"/>
    <w:rsid w:val="3A9AA589"/>
    <w:rsid w:val="3ABEC97C"/>
    <w:rsid w:val="401FCFA9"/>
    <w:rsid w:val="44616663"/>
    <w:rsid w:val="45A50950"/>
    <w:rsid w:val="5271BACF"/>
    <w:rsid w:val="56F0ADF0"/>
    <w:rsid w:val="58EEBDDC"/>
    <w:rsid w:val="5977615A"/>
    <w:rsid w:val="5ACC2116"/>
    <w:rsid w:val="5C0592ED"/>
    <w:rsid w:val="5D95D69B"/>
    <w:rsid w:val="62DCC320"/>
    <w:rsid w:val="6328B01D"/>
    <w:rsid w:val="642445AC"/>
    <w:rsid w:val="652F4956"/>
    <w:rsid w:val="666784E6"/>
    <w:rsid w:val="6DCF1393"/>
    <w:rsid w:val="7EA9A739"/>
    <w:rsid w:val="7F4E28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152CF7F"/>
  <w15:docId w15:val="{E7120597-16CC-6148-A660-47E016E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6607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ter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link w:val="Ttulo4Carter"/>
    <w:qFormat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ter"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arter"/>
    <w:qFormat/>
    <w:pPr>
      <w:keepNext/>
      <w:jc w:val="center"/>
      <w:outlineLvl w:val="5"/>
    </w:pPr>
    <w:rPr>
      <w:i/>
    </w:rPr>
  </w:style>
  <w:style w:type="paragraph" w:styleId="Ttulo7">
    <w:name w:val="heading 7"/>
    <w:basedOn w:val="Normal"/>
    <w:next w:val="Normal"/>
    <w:link w:val="Ttulo7Carter"/>
    <w:qFormat/>
    <w:pPr>
      <w:keepNext/>
      <w:jc w:val="center"/>
      <w:outlineLvl w:val="6"/>
    </w:pPr>
    <w:rPr>
      <w:i/>
      <w:sz w:val="22"/>
    </w:rPr>
  </w:style>
  <w:style w:type="paragraph" w:styleId="Ttulo8">
    <w:name w:val="heading 8"/>
    <w:basedOn w:val="Normal"/>
    <w:next w:val="Normal"/>
    <w:link w:val="Ttulo8Carter"/>
    <w:qFormat/>
    <w:pPr>
      <w:keepNext/>
      <w:outlineLvl w:val="7"/>
    </w:pPr>
    <w:rPr>
      <w:i/>
      <w:sz w:val="22"/>
    </w:rPr>
  </w:style>
  <w:style w:type="paragraph" w:styleId="Ttulo9">
    <w:name w:val="heading 9"/>
    <w:basedOn w:val="Normal"/>
    <w:next w:val="Normal"/>
    <w:link w:val="Ttulo9Carter"/>
    <w:qFormat/>
    <w:pPr>
      <w:keepNext/>
      <w:tabs>
        <w:tab w:val="left" w:pos="450"/>
      </w:tabs>
      <w:ind w:right="90"/>
      <w:jc w:val="center"/>
      <w:outlineLvl w:val="8"/>
    </w:pPr>
    <w:rPr>
      <w:b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link w:val="CorpodetextoCarter"/>
    <w:pPr>
      <w:spacing w:after="220" w:line="220" w:lineRule="atLeast"/>
      <w:jc w:val="both"/>
    </w:pPr>
    <w:rPr>
      <w:rFonts w:ascii="Arial" w:hAnsi="Arial"/>
      <w:spacing w:val="-5"/>
    </w:rPr>
  </w:style>
  <w:style w:type="paragraph" w:customStyle="1" w:styleId="Achievement">
    <w:name w:val="Achievement"/>
    <w:basedOn w:val="Corpodetexto"/>
    <w:pPr>
      <w:spacing w:after="60"/>
      <w:ind w:left="245" w:hanging="245"/>
    </w:pPr>
  </w:style>
  <w:style w:type="paragraph" w:customStyle="1" w:styleId="Address1">
    <w:name w:val="Address 1"/>
    <w:basedOn w:val="Normal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paragraph" w:customStyle="1" w:styleId="JobTitle">
    <w:name w:val="Job Title"/>
    <w:next w:val="Achievement"/>
    <w:pPr>
      <w:overflowPunct w:val="0"/>
      <w:autoSpaceDE w:val="0"/>
      <w:autoSpaceDN w:val="0"/>
      <w:adjustRightInd w:val="0"/>
      <w:spacing w:after="60" w:line="220" w:lineRule="atLeast"/>
      <w:textAlignment w:val="baseline"/>
    </w:pPr>
    <w:rPr>
      <w:rFonts w:ascii="Arial Black" w:hAnsi="Arial Black"/>
      <w:spacing w:val="-10"/>
      <w:lang w:val="en-US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uiPriority w:val="99"/>
    <w:pPr>
      <w:spacing w:before="220" w:line="220" w:lineRule="atLeast"/>
    </w:pPr>
    <w:rPr>
      <w:b/>
      <w:spacing w:val="-10"/>
      <w:sz w:val="22"/>
    </w:rPr>
  </w:style>
  <w:style w:type="paragraph" w:customStyle="1" w:styleId="Objective">
    <w:name w:val="Objective"/>
    <w:basedOn w:val="Normal"/>
    <w:next w:val="Corpodetexto"/>
    <w:pPr>
      <w:spacing w:before="240" w:after="220" w:line="220" w:lineRule="atLeast"/>
    </w:pPr>
    <w:rPr>
      <w:rFonts w:ascii="Arial" w:hAnsi="Arial"/>
    </w:rPr>
  </w:style>
  <w:style w:type="paragraph" w:styleId="Corpodetexto2">
    <w:name w:val="Body Text 2"/>
    <w:basedOn w:val="Normal"/>
    <w:link w:val="Corpodetexto2Carter"/>
    <w:pPr>
      <w:ind w:left="4320"/>
    </w:pPr>
    <w:rPr>
      <w:rFonts w:ascii="Arial" w:hAnsi="Arial"/>
      <w:sz w:val="22"/>
      <w:lang w:val="en-US"/>
    </w:rPr>
  </w:style>
  <w:style w:type="paragraph" w:styleId="Corpodetexto3">
    <w:name w:val="Body Text 3"/>
    <w:basedOn w:val="Normal"/>
    <w:link w:val="Corpodetexto3Carter"/>
    <w:rPr>
      <w:sz w:val="22"/>
    </w:rPr>
  </w:style>
  <w:style w:type="character" w:styleId="Hiperligaovisitada">
    <w:name w:val="FollowedHyperlink"/>
    <w:uiPriority w:val="99"/>
    <w:rPr>
      <w:color w:val="800080"/>
      <w:u w:val="single"/>
    </w:rPr>
  </w:style>
  <w:style w:type="paragraph" w:styleId="Avanodecorpodetexto2">
    <w:name w:val="Body Text Indent 2"/>
    <w:basedOn w:val="Normal"/>
    <w:link w:val="Avanodecorpodetexto2Carter"/>
    <w:pPr>
      <w:ind w:left="720"/>
      <w:jc w:val="both"/>
    </w:pPr>
  </w:style>
  <w:style w:type="paragraph" w:styleId="Textodebloco">
    <w:name w:val="Block Text"/>
    <w:basedOn w:val="Normal"/>
    <w:pPr>
      <w:tabs>
        <w:tab w:val="left" w:pos="450"/>
        <w:tab w:val="left" w:pos="1800"/>
      </w:tabs>
      <w:ind w:left="450" w:right="90"/>
      <w:jc w:val="both"/>
    </w:pPr>
    <w:rPr>
      <w:sz w:val="22"/>
    </w:rPr>
  </w:style>
  <w:style w:type="paragraph" w:styleId="Avanodecorpodetexto3">
    <w:name w:val="Body Text Indent 3"/>
    <w:basedOn w:val="Normal"/>
    <w:link w:val="Avanodecorpodetexto3Carter"/>
    <w:pPr>
      <w:ind w:left="426"/>
    </w:pPr>
    <w:rPr>
      <w:sz w:val="22"/>
    </w:r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</w:rPr>
  </w:style>
  <w:style w:type="paragraph" w:styleId="Ttulo">
    <w:name w:val="Title"/>
    <w:basedOn w:val="Normal"/>
    <w:link w:val="TtuloCarter"/>
    <w:qFormat/>
    <w:pPr>
      <w:jc w:val="center"/>
    </w:pPr>
    <w:rPr>
      <w:rFonts w:ascii="Arial" w:hAnsi="Arial"/>
      <w:sz w:val="24"/>
    </w:rPr>
  </w:style>
  <w:style w:type="paragraph" w:styleId="Subttulo">
    <w:name w:val="Subtitle"/>
    <w:basedOn w:val="Normal"/>
    <w:link w:val="SubttuloCarter"/>
    <w:qFormat/>
    <w:pPr>
      <w:jc w:val="center"/>
    </w:pPr>
    <w:rPr>
      <w:rFonts w:ascii="Arial" w:hAnsi="Arial"/>
      <w:b/>
      <w:sz w:val="28"/>
    </w:rPr>
  </w:style>
  <w:style w:type="paragraph" w:customStyle="1" w:styleId="body">
    <w:name w:val="body"/>
    <w:aliases w:val="bd"/>
    <w:basedOn w:val="Normal"/>
    <w:pPr>
      <w:jc w:val="both"/>
    </w:pPr>
    <w:rPr>
      <w:rFonts w:ascii="Times" w:hAnsi="Times"/>
      <w:sz w:val="24"/>
    </w:rPr>
  </w:style>
  <w:style w:type="paragraph" w:styleId="Textodecomentrio">
    <w:name w:val="annotation text"/>
    <w:basedOn w:val="Normal"/>
    <w:link w:val="TextodecomentrioCarter"/>
    <w:uiPriority w:val="99"/>
    <w:semiHidden/>
    <w:pPr>
      <w:jc w:val="both"/>
    </w:pPr>
    <w:rPr>
      <w:sz w:val="24"/>
    </w:rPr>
  </w:style>
  <w:style w:type="character" w:styleId="Forte">
    <w:name w:val="Strong"/>
    <w:uiPriority w:val="22"/>
    <w:qFormat/>
    <w:rsid w:val="00082F66"/>
    <w:rPr>
      <w:b/>
      <w:bCs/>
    </w:rPr>
  </w:style>
  <w:style w:type="paragraph" w:styleId="Textodebalo">
    <w:name w:val="Balloon Text"/>
    <w:basedOn w:val="Normal"/>
    <w:link w:val="TextodebaloCarter"/>
    <w:semiHidden/>
    <w:rsid w:val="009D0ED6"/>
    <w:rPr>
      <w:rFonts w:ascii="Tahoma" w:hAnsi="Tahoma" w:cs="Tahoma"/>
      <w:sz w:val="16"/>
      <w:szCs w:val="16"/>
    </w:rPr>
  </w:style>
  <w:style w:type="paragraph" w:styleId="Listacommarcas">
    <w:name w:val="List Bullet"/>
    <w:basedOn w:val="Normal"/>
    <w:next w:val="Normal"/>
    <w:rsid w:val="006177A0"/>
    <w:pPr>
      <w:widowControl w:val="0"/>
      <w:numPr>
        <w:numId w:val="1"/>
      </w:numPr>
      <w:tabs>
        <w:tab w:val="num" w:pos="357"/>
        <w:tab w:val="left" w:pos="3600"/>
      </w:tabs>
      <w:ind w:left="357" w:hanging="357"/>
    </w:pPr>
    <w:rPr>
      <w:rFonts w:ascii="Arial" w:hAnsi="Arial"/>
      <w:szCs w:val="24"/>
    </w:rPr>
  </w:style>
  <w:style w:type="character" w:styleId="nfase">
    <w:name w:val="Emphasis"/>
    <w:uiPriority w:val="20"/>
    <w:qFormat/>
    <w:rsid w:val="005903A3"/>
    <w:rPr>
      <w:i/>
      <w:iCs/>
    </w:rPr>
  </w:style>
  <w:style w:type="character" w:customStyle="1" w:styleId="gmailquote">
    <w:name w:val="gmail_quote"/>
    <w:basedOn w:val="Tipodeletrapredefinidodopargrafo"/>
    <w:rsid w:val="00A069A3"/>
  </w:style>
  <w:style w:type="character" w:styleId="MquinadeescreverHTML">
    <w:name w:val="HTML Typewriter"/>
    <w:rsid w:val="00DE6946"/>
    <w:rPr>
      <w:rFonts w:ascii="Courier New" w:eastAsia="Times New Roman" w:hAnsi="Courier New" w:cs="Courier New"/>
      <w:sz w:val="20"/>
      <w:szCs w:val="20"/>
    </w:rPr>
  </w:style>
  <w:style w:type="paragraph" w:customStyle="1" w:styleId="msonospacing0">
    <w:name w:val="msonospacing"/>
    <w:basedOn w:val="Normal"/>
    <w:rsid w:val="002C373B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c156281515-27052008">
    <w:name w:val="ec_156281515-27052008"/>
    <w:basedOn w:val="Tipodeletrapredefinidodopargrafo"/>
    <w:rsid w:val="00437588"/>
  </w:style>
  <w:style w:type="paragraph" w:styleId="Textosimples">
    <w:name w:val="Plain Text"/>
    <w:basedOn w:val="Normal"/>
    <w:link w:val="TextosimplesCarter"/>
    <w:uiPriority w:val="99"/>
    <w:rsid w:val="00AD1DEB"/>
    <w:rPr>
      <w:rFonts w:ascii="Arial" w:hAnsi="Arial" w:cs="Arial"/>
      <w:lang w:val="en-US"/>
    </w:rPr>
  </w:style>
  <w:style w:type="character" w:customStyle="1" w:styleId="ec517313008-27062008">
    <w:name w:val="ec_517313008-27062008"/>
    <w:basedOn w:val="Tipodeletrapredefinidodopargrafo"/>
    <w:rsid w:val="00313579"/>
  </w:style>
  <w:style w:type="character" w:customStyle="1" w:styleId="ecec704584111-24062008">
    <w:name w:val="ec_ec_704584111-24062008"/>
    <w:basedOn w:val="Tipodeletrapredefinidodopargrafo"/>
    <w:rsid w:val="00313579"/>
  </w:style>
  <w:style w:type="character" w:customStyle="1" w:styleId="ec377373511-27062008">
    <w:name w:val="ec_377373511-27062008"/>
    <w:basedOn w:val="Tipodeletrapredefinidodopargrafo"/>
    <w:rsid w:val="00811CF8"/>
  </w:style>
  <w:style w:type="character" w:customStyle="1" w:styleId="Ttulo1Carter">
    <w:name w:val="Título 1 Caráter"/>
    <w:link w:val="Ttulo1"/>
    <w:uiPriority w:val="9"/>
    <w:rsid w:val="007F0660"/>
    <w:rPr>
      <w:b/>
      <w:sz w:val="28"/>
    </w:rPr>
  </w:style>
  <w:style w:type="character" w:customStyle="1" w:styleId="Ttulo2Carter">
    <w:name w:val="Título 2 Caráter"/>
    <w:link w:val="Ttulo2"/>
    <w:uiPriority w:val="1"/>
    <w:rsid w:val="007F0660"/>
    <w:rPr>
      <w:b/>
      <w:sz w:val="28"/>
    </w:rPr>
  </w:style>
  <w:style w:type="character" w:customStyle="1" w:styleId="Ttulo3Carter">
    <w:name w:val="Título 3 Caráter"/>
    <w:link w:val="Ttulo3"/>
    <w:rsid w:val="007F0660"/>
    <w:rPr>
      <w:rFonts w:ascii="Arial" w:hAnsi="Arial"/>
      <w:b/>
      <w:sz w:val="26"/>
    </w:rPr>
  </w:style>
  <w:style w:type="character" w:customStyle="1" w:styleId="Ttulo4Carter">
    <w:name w:val="Título 4 Caráter"/>
    <w:link w:val="Ttulo4"/>
    <w:rsid w:val="007F0660"/>
    <w:rPr>
      <w:b/>
      <w:sz w:val="24"/>
    </w:rPr>
  </w:style>
  <w:style w:type="character" w:customStyle="1" w:styleId="TtuloCarter">
    <w:name w:val="Título Caráter"/>
    <w:link w:val="Ttulo"/>
    <w:rsid w:val="007F0660"/>
    <w:rPr>
      <w:rFonts w:ascii="Arial" w:hAnsi="Arial"/>
      <w:sz w:val="24"/>
    </w:rPr>
  </w:style>
  <w:style w:type="character" w:customStyle="1" w:styleId="CabealhoCarter">
    <w:name w:val="Cabeçalho Caráter"/>
    <w:basedOn w:val="Tipodeletrapredefinidodopargrafo"/>
    <w:link w:val="Cabealho"/>
    <w:rsid w:val="007F0660"/>
  </w:style>
  <w:style w:type="character" w:customStyle="1" w:styleId="RodapCarter">
    <w:name w:val="Rodapé Caráter"/>
    <w:basedOn w:val="Tipodeletrapredefinidodopargrafo"/>
    <w:link w:val="Rodap"/>
    <w:uiPriority w:val="99"/>
    <w:rsid w:val="007F0660"/>
  </w:style>
  <w:style w:type="character" w:customStyle="1" w:styleId="TextodebaloCarter">
    <w:name w:val="Texto de balão Caráter"/>
    <w:link w:val="Textodebalo"/>
    <w:semiHidden/>
    <w:rsid w:val="007F0660"/>
    <w:rPr>
      <w:rFonts w:ascii="Tahoma" w:hAnsi="Tahoma" w:cs="Tahoma"/>
      <w:sz w:val="16"/>
      <w:szCs w:val="16"/>
    </w:rPr>
  </w:style>
  <w:style w:type="character" w:customStyle="1" w:styleId="Ttulo5Carter">
    <w:name w:val="Título 5 Caráter"/>
    <w:link w:val="Ttulo5"/>
    <w:rsid w:val="000160AC"/>
    <w:rPr>
      <w:sz w:val="24"/>
    </w:rPr>
  </w:style>
  <w:style w:type="character" w:customStyle="1" w:styleId="Ttulo6Carter">
    <w:name w:val="Título 6 Caráter"/>
    <w:link w:val="Ttulo6"/>
    <w:rsid w:val="000160AC"/>
    <w:rPr>
      <w:i/>
    </w:rPr>
  </w:style>
  <w:style w:type="character" w:customStyle="1" w:styleId="Ttulo7Carter">
    <w:name w:val="Título 7 Caráter"/>
    <w:link w:val="Ttulo7"/>
    <w:rsid w:val="000160AC"/>
    <w:rPr>
      <w:i/>
      <w:sz w:val="22"/>
    </w:rPr>
  </w:style>
  <w:style w:type="character" w:customStyle="1" w:styleId="Ttulo8Carter">
    <w:name w:val="Título 8 Caráter"/>
    <w:link w:val="Ttulo8"/>
    <w:rsid w:val="000160AC"/>
    <w:rPr>
      <w:i/>
      <w:sz w:val="22"/>
    </w:rPr>
  </w:style>
  <w:style w:type="character" w:customStyle="1" w:styleId="Ttulo9Carter">
    <w:name w:val="Título 9 Caráter"/>
    <w:link w:val="Ttulo9"/>
    <w:rsid w:val="000160AC"/>
    <w:rPr>
      <w:b/>
      <w:sz w:val="32"/>
    </w:rPr>
  </w:style>
  <w:style w:type="character" w:customStyle="1" w:styleId="BodyTextChar">
    <w:name w:val="Body Text Char"/>
    <w:rsid w:val="000160AC"/>
    <w:rPr>
      <w:rFonts w:ascii="Arial" w:hAnsi="Arial"/>
      <w:lang w:eastAsia="zh-CN"/>
    </w:rPr>
  </w:style>
  <w:style w:type="paragraph" w:customStyle="1" w:styleId="BodySingle">
    <w:name w:val="Body Single"/>
    <w:basedOn w:val="Corpodetexto"/>
    <w:rsid w:val="000160AC"/>
    <w:pPr>
      <w:spacing w:after="0" w:line="240" w:lineRule="atLeast"/>
      <w:jc w:val="left"/>
    </w:pPr>
    <w:rPr>
      <w:rFonts w:eastAsia="SimSun"/>
      <w:spacing w:val="0"/>
      <w:lang w:eastAsia="zh-CN"/>
    </w:rPr>
  </w:style>
  <w:style w:type="character" w:customStyle="1" w:styleId="Corpodetexto2Carter">
    <w:name w:val="Corpo de texto 2 Caráter"/>
    <w:link w:val="Corpodetexto2"/>
    <w:rsid w:val="000160AC"/>
    <w:rPr>
      <w:rFonts w:ascii="Arial" w:hAnsi="Arial"/>
      <w:sz w:val="22"/>
      <w:lang w:val="en-US"/>
    </w:rPr>
  </w:style>
  <w:style w:type="character" w:customStyle="1" w:styleId="Corpodetexto3Carter">
    <w:name w:val="Corpo de texto 3 Caráter"/>
    <w:link w:val="Corpodetexto3"/>
    <w:rsid w:val="000160AC"/>
    <w:rPr>
      <w:sz w:val="22"/>
    </w:rPr>
  </w:style>
  <w:style w:type="paragraph" w:styleId="Primeiroavanodecorpodetexto">
    <w:name w:val="Body Text First Indent"/>
    <w:basedOn w:val="Corpodetexto"/>
    <w:link w:val="PrimeiroavanodecorpodetextoCarter"/>
    <w:rsid w:val="000160AC"/>
    <w:pPr>
      <w:spacing w:after="240" w:line="240" w:lineRule="atLeast"/>
      <w:ind w:firstLine="595"/>
      <w:jc w:val="left"/>
    </w:pPr>
    <w:rPr>
      <w:rFonts w:eastAsia="SimSun"/>
      <w:spacing w:val="0"/>
      <w:lang w:eastAsia="zh-CN"/>
    </w:rPr>
  </w:style>
  <w:style w:type="character" w:customStyle="1" w:styleId="CorpodetextoCarter">
    <w:name w:val="Corpo de texto Caráter"/>
    <w:link w:val="Corpodetexto"/>
    <w:rsid w:val="000160AC"/>
    <w:rPr>
      <w:rFonts w:ascii="Arial" w:hAnsi="Arial"/>
      <w:spacing w:val="-5"/>
    </w:rPr>
  </w:style>
  <w:style w:type="character" w:customStyle="1" w:styleId="PrimeiroavanodecorpodetextoCarter">
    <w:name w:val="Primeiro avanço de corpo de texto Caráter"/>
    <w:link w:val="Primeiroavanodecorpodetexto"/>
    <w:rsid w:val="000160AC"/>
    <w:rPr>
      <w:rFonts w:ascii="Arial" w:eastAsia="SimSun" w:hAnsi="Arial"/>
      <w:spacing w:val="-5"/>
      <w:lang w:eastAsia="zh-CN"/>
    </w:rPr>
  </w:style>
  <w:style w:type="paragraph" w:styleId="Avanodecorpodetexto">
    <w:name w:val="Body Text Indent"/>
    <w:basedOn w:val="Corpodetexto"/>
    <w:link w:val="AvanodecorpodetextoCarter"/>
    <w:rsid w:val="000160AC"/>
    <w:pPr>
      <w:spacing w:after="240" w:line="240" w:lineRule="atLeast"/>
      <w:ind w:left="595"/>
      <w:jc w:val="left"/>
    </w:pPr>
    <w:rPr>
      <w:rFonts w:eastAsia="SimSun"/>
      <w:spacing w:val="0"/>
      <w:lang w:eastAsia="zh-CN"/>
    </w:rPr>
  </w:style>
  <w:style w:type="character" w:customStyle="1" w:styleId="AvanodecorpodetextoCarter">
    <w:name w:val="Avanço de corpo de texto Caráter"/>
    <w:link w:val="Avanodecorpodetexto"/>
    <w:rsid w:val="000160AC"/>
    <w:rPr>
      <w:rFonts w:ascii="Arial" w:eastAsia="SimSun" w:hAnsi="Arial"/>
      <w:lang w:eastAsia="zh-CN"/>
    </w:rPr>
  </w:style>
  <w:style w:type="paragraph" w:styleId="Primeiroavanodecorpodetexto2">
    <w:name w:val="Body Text First Indent 2"/>
    <w:basedOn w:val="Corpodetexto2"/>
    <w:link w:val="Primeiroavanodecorpodetexto2Carter"/>
    <w:rsid w:val="000160AC"/>
    <w:pPr>
      <w:spacing w:after="240" w:line="480" w:lineRule="auto"/>
      <w:ind w:left="0" w:firstLine="595"/>
    </w:pPr>
    <w:rPr>
      <w:rFonts w:eastAsia="SimSun"/>
      <w:sz w:val="20"/>
      <w:lang w:val="en-GB" w:eastAsia="zh-CN"/>
    </w:r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rsid w:val="000160AC"/>
    <w:rPr>
      <w:rFonts w:ascii="Arial" w:eastAsia="SimSun" w:hAnsi="Arial"/>
      <w:lang w:eastAsia="zh-CN"/>
    </w:r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0160AC"/>
  </w:style>
  <w:style w:type="character" w:customStyle="1" w:styleId="Avanodecorpodetexto3Carter">
    <w:name w:val="Avanço de corpo de texto 3 Caráter"/>
    <w:link w:val="Avanodecorpodetexto3"/>
    <w:rsid w:val="000160AC"/>
    <w:rPr>
      <w:sz w:val="22"/>
    </w:rPr>
  </w:style>
  <w:style w:type="paragraph" w:styleId="Legenda">
    <w:name w:val="caption"/>
    <w:basedOn w:val="Normal"/>
    <w:next w:val="Normal"/>
    <w:qFormat/>
    <w:rsid w:val="000160AC"/>
    <w:pPr>
      <w:spacing w:line="240" w:lineRule="atLeast"/>
    </w:pPr>
    <w:rPr>
      <w:rFonts w:ascii="Arial" w:eastAsia="SimSun" w:hAnsi="Arial"/>
      <w:b/>
      <w:lang w:eastAsia="zh-CN"/>
    </w:rPr>
  </w:style>
  <w:style w:type="paragraph" w:styleId="Rematedecarta">
    <w:name w:val="Closing"/>
    <w:basedOn w:val="Normal"/>
    <w:link w:val="RematedecartaCarter"/>
    <w:rsid w:val="000160AC"/>
    <w:pPr>
      <w:spacing w:line="240" w:lineRule="atLeast"/>
    </w:pPr>
    <w:rPr>
      <w:rFonts w:ascii="Arial" w:eastAsia="SimSun" w:hAnsi="Arial"/>
      <w:lang w:eastAsia="zh-CN"/>
    </w:rPr>
  </w:style>
  <w:style w:type="character" w:customStyle="1" w:styleId="RematedecartaCarter">
    <w:name w:val="Remate de carta Caráter"/>
    <w:link w:val="Rematedecarta"/>
    <w:rsid w:val="000160AC"/>
    <w:rPr>
      <w:rFonts w:ascii="Arial" w:eastAsia="SimSun" w:hAnsi="Arial"/>
      <w:lang w:eastAsia="zh-CN"/>
    </w:rPr>
  </w:style>
  <w:style w:type="character" w:styleId="Refdecomentrio">
    <w:name w:val="annotation reference"/>
    <w:rsid w:val="000160AC"/>
    <w:rPr>
      <w:sz w:val="16"/>
    </w:rPr>
  </w:style>
  <w:style w:type="character" w:customStyle="1" w:styleId="TextodecomentrioCarter">
    <w:name w:val="Texto de comentário Caráter"/>
    <w:link w:val="Textodecomentrio"/>
    <w:uiPriority w:val="99"/>
    <w:semiHidden/>
    <w:rsid w:val="000160AC"/>
    <w:rPr>
      <w:sz w:val="24"/>
    </w:rPr>
  </w:style>
  <w:style w:type="paragraph" w:styleId="Data">
    <w:name w:val="Date"/>
    <w:basedOn w:val="Normal"/>
    <w:next w:val="Normal"/>
    <w:link w:val="DataCarter"/>
    <w:rsid w:val="000160AC"/>
    <w:pPr>
      <w:spacing w:line="240" w:lineRule="atLeast"/>
    </w:pPr>
    <w:rPr>
      <w:rFonts w:ascii="Arial" w:eastAsia="SimSun" w:hAnsi="Arial"/>
      <w:lang w:eastAsia="zh-CN"/>
    </w:rPr>
  </w:style>
  <w:style w:type="character" w:customStyle="1" w:styleId="DataCarter">
    <w:name w:val="Data Caráter"/>
    <w:link w:val="Data"/>
    <w:rsid w:val="000160AC"/>
    <w:rPr>
      <w:rFonts w:ascii="Arial" w:eastAsia="SimSun" w:hAnsi="Arial"/>
      <w:lang w:eastAsia="zh-CN"/>
    </w:rPr>
  </w:style>
  <w:style w:type="paragraph" w:styleId="Mapadodocumento">
    <w:name w:val="Document Map"/>
    <w:basedOn w:val="Normal"/>
    <w:link w:val="MapadodocumentoCarter"/>
    <w:rsid w:val="000160AC"/>
    <w:pPr>
      <w:shd w:val="clear" w:color="auto" w:fill="000080"/>
      <w:spacing w:after="260" w:line="240" w:lineRule="atLeast"/>
    </w:pPr>
    <w:rPr>
      <w:rFonts w:ascii="Tahoma" w:eastAsia="SimSun" w:hAnsi="Tahoma"/>
      <w:lang w:eastAsia="zh-CN"/>
    </w:rPr>
  </w:style>
  <w:style w:type="character" w:customStyle="1" w:styleId="MapadodocumentoCarter">
    <w:name w:val="Mapa do documento Caráter"/>
    <w:link w:val="Mapadodocumento"/>
    <w:rsid w:val="000160AC"/>
    <w:rPr>
      <w:rFonts w:ascii="Tahoma" w:eastAsia="SimSun" w:hAnsi="Tahoma"/>
      <w:shd w:val="clear" w:color="auto" w:fill="000080"/>
      <w:lang w:eastAsia="zh-CN"/>
    </w:rPr>
  </w:style>
  <w:style w:type="paragraph" w:styleId="Textodenotadefim">
    <w:name w:val="endnote text"/>
    <w:basedOn w:val="Normal"/>
    <w:link w:val="TextodenotadefimCarter"/>
    <w:rsid w:val="000160AC"/>
    <w:pPr>
      <w:spacing w:after="260" w:line="240" w:lineRule="atLeast"/>
    </w:pPr>
    <w:rPr>
      <w:rFonts w:ascii="Arial" w:eastAsia="SimSun" w:hAnsi="Arial"/>
      <w:lang w:eastAsia="zh-CN"/>
    </w:rPr>
  </w:style>
  <w:style w:type="character" w:customStyle="1" w:styleId="TextodenotadefimCarter">
    <w:name w:val="Texto de nota de fim Caráter"/>
    <w:link w:val="Textodenotadefim"/>
    <w:rsid w:val="000160AC"/>
    <w:rPr>
      <w:rFonts w:ascii="Arial" w:eastAsia="SimSun" w:hAnsi="Arial"/>
      <w:lang w:eastAsia="zh-CN"/>
    </w:rPr>
  </w:style>
  <w:style w:type="paragraph" w:styleId="Destinatrio">
    <w:name w:val="envelope address"/>
    <w:basedOn w:val="Normal"/>
    <w:rsid w:val="000160AC"/>
    <w:pPr>
      <w:framePr w:w="7920" w:h="1980" w:hRule="exact" w:hSpace="180" w:wrap="auto" w:hAnchor="page" w:xAlign="center" w:yAlign="bottom"/>
      <w:spacing w:line="240" w:lineRule="atLeast"/>
      <w:ind w:left="2976"/>
    </w:pPr>
    <w:rPr>
      <w:rFonts w:ascii="Arial" w:eastAsia="SimSun" w:hAnsi="Arial"/>
      <w:lang w:eastAsia="zh-CN"/>
    </w:rPr>
  </w:style>
  <w:style w:type="paragraph" w:styleId="Remetente">
    <w:name w:val="envelope return"/>
    <w:basedOn w:val="Normal"/>
    <w:rsid w:val="000160AC"/>
    <w:pPr>
      <w:spacing w:line="240" w:lineRule="atLeast"/>
    </w:pPr>
    <w:rPr>
      <w:rFonts w:ascii="Arial" w:eastAsia="SimSun" w:hAnsi="Arial"/>
      <w:lang w:eastAsia="zh-CN"/>
    </w:rPr>
  </w:style>
  <w:style w:type="paragraph" w:styleId="Textodenotaderodap">
    <w:name w:val="footnote text"/>
    <w:basedOn w:val="Normal"/>
    <w:link w:val="TextodenotaderodapCarter"/>
    <w:rsid w:val="000160AC"/>
    <w:pPr>
      <w:spacing w:line="240" w:lineRule="atLeast"/>
    </w:pPr>
    <w:rPr>
      <w:rFonts w:ascii="Arial" w:eastAsia="SimSun" w:hAnsi="Arial"/>
      <w:lang w:eastAsia="zh-CN"/>
    </w:rPr>
  </w:style>
  <w:style w:type="character" w:customStyle="1" w:styleId="TextodenotaderodapCarter">
    <w:name w:val="Texto de nota de rodapé Caráter"/>
    <w:link w:val="Textodenotaderodap"/>
    <w:rsid w:val="000160AC"/>
    <w:rPr>
      <w:rFonts w:ascii="Arial" w:eastAsia="SimSun" w:hAnsi="Arial"/>
      <w:lang w:eastAsia="zh-CN"/>
    </w:rPr>
  </w:style>
  <w:style w:type="paragraph" w:styleId="ndiceremissivo1">
    <w:name w:val="index 1"/>
    <w:basedOn w:val="Normal"/>
    <w:next w:val="Normal"/>
    <w:rsid w:val="000160AC"/>
    <w:pPr>
      <w:spacing w:line="240" w:lineRule="atLeast"/>
      <w:ind w:left="200" w:hanging="200"/>
    </w:pPr>
    <w:rPr>
      <w:rFonts w:ascii="Arial" w:eastAsia="SimSun" w:hAnsi="Arial"/>
      <w:sz w:val="18"/>
      <w:lang w:eastAsia="zh-CN"/>
    </w:rPr>
  </w:style>
  <w:style w:type="paragraph" w:styleId="ndiceremissivo2">
    <w:name w:val="index 2"/>
    <w:basedOn w:val="Normal"/>
    <w:next w:val="Normal"/>
    <w:rsid w:val="000160AC"/>
    <w:pPr>
      <w:spacing w:line="240" w:lineRule="atLeast"/>
      <w:ind w:left="400" w:hanging="200"/>
    </w:pPr>
    <w:rPr>
      <w:rFonts w:ascii="Arial" w:eastAsia="SimSun" w:hAnsi="Arial"/>
      <w:sz w:val="18"/>
      <w:lang w:eastAsia="zh-CN"/>
    </w:rPr>
  </w:style>
  <w:style w:type="paragraph" w:styleId="ndiceremissivo3">
    <w:name w:val="index 3"/>
    <w:basedOn w:val="Normal"/>
    <w:next w:val="Normal"/>
    <w:rsid w:val="000160AC"/>
    <w:pPr>
      <w:spacing w:line="240" w:lineRule="atLeast"/>
      <w:ind w:left="600" w:hanging="200"/>
    </w:pPr>
    <w:rPr>
      <w:rFonts w:ascii="Arial" w:eastAsia="SimSun" w:hAnsi="Arial"/>
      <w:sz w:val="18"/>
      <w:lang w:eastAsia="zh-CN"/>
    </w:rPr>
  </w:style>
  <w:style w:type="paragraph" w:styleId="ndiceremissivo4">
    <w:name w:val="index 4"/>
    <w:basedOn w:val="Normal"/>
    <w:next w:val="Normal"/>
    <w:rsid w:val="000160AC"/>
    <w:pPr>
      <w:spacing w:line="240" w:lineRule="atLeast"/>
      <w:ind w:left="800" w:hanging="200"/>
    </w:pPr>
    <w:rPr>
      <w:rFonts w:ascii="Arial" w:eastAsia="SimSun" w:hAnsi="Arial"/>
      <w:sz w:val="18"/>
      <w:lang w:eastAsia="zh-CN"/>
    </w:rPr>
  </w:style>
  <w:style w:type="paragraph" w:styleId="ndiceremissivo5">
    <w:name w:val="index 5"/>
    <w:basedOn w:val="Normal"/>
    <w:next w:val="Normal"/>
    <w:rsid w:val="000160AC"/>
    <w:pPr>
      <w:spacing w:line="240" w:lineRule="atLeast"/>
      <w:ind w:left="1000" w:hanging="200"/>
    </w:pPr>
    <w:rPr>
      <w:rFonts w:ascii="Arial" w:eastAsia="SimSun" w:hAnsi="Arial"/>
      <w:sz w:val="18"/>
      <w:lang w:eastAsia="zh-CN"/>
    </w:rPr>
  </w:style>
  <w:style w:type="paragraph" w:styleId="ndiceremissivo6">
    <w:name w:val="index 6"/>
    <w:basedOn w:val="Normal"/>
    <w:next w:val="Normal"/>
    <w:rsid w:val="000160AC"/>
    <w:pPr>
      <w:spacing w:line="240" w:lineRule="atLeast"/>
      <w:ind w:left="1200" w:hanging="200"/>
    </w:pPr>
    <w:rPr>
      <w:rFonts w:ascii="Arial" w:eastAsia="SimSun" w:hAnsi="Arial"/>
      <w:sz w:val="18"/>
      <w:lang w:eastAsia="zh-CN"/>
    </w:rPr>
  </w:style>
  <w:style w:type="paragraph" w:styleId="ndiceremissivo7">
    <w:name w:val="index 7"/>
    <w:basedOn w:val="Normal"/>
    <w:next w:val="Normal"/>
    <w:rsid w:val="000160AC"/>
    <w:pPr>
      <w:spacing w:line="240" w:lineRule="atLeast"/>
      <w:ind w:left="1400" w:hanging="200"/>
    </w:pPr>
    <w:rPr>
      <w:rFonts w:ascii="Arial" w:eastAsia="SimSun" w:hAnsi="Arial"/>
      <w:sz w:val="18"/>
      <w:lang w:eastAsia="zh-CN"/>
    </w:rPr>
  </w:style>
  <w:style w:type="paragraph" w:styleId="ndiceremissivo8">
    <w:name w:val="index 8"/>
    <w:basedOn w:val="Normal"/>
    <w:next w:val="Normal"/>
    <w:rsid w:val="000160AC"/>
    <w:pPr>
      <w:spacing w:line="240" w:lineRule="atLeast"/>
      <w:ind w:left="1600" w:hanging="200"/>
    </w:pPr>
    <w:rPr>
      <w:rFonts w:ascii="Arial" w:eastAsia="SimSun" w:hAnsi="Arial"/>
      <w:sz w:val="18"/>
      <w:lang w:eastAsia="zh-CN"/>
    </w:rPr>
  </w:style>
  <w:style w:type="paragraph" w:styleId="ndiceremissivo9">
    <w:name w:val="index 9"/>
    <w:basedOn w:val="Normal"/>
    <w:next w:val="Normal"/>
    <w:rsid w:val="000160AC"/>
    <w:pPr>
      <w:spacing w:line="240" w:lineRule="atLeast"/>
      <w:ind w:left="1800" w:hanging="200"/>
    </w:pPr>
    <w:rPr>
      <w:rFonts w:ascii="Arial" w:eastAsia="SimSun" w:hAnsi="Arial"/>
      <w:sz w:val="18"/>
      <w:lang w:eastAsia="zh-CN"/>
    </w:rPr>
  </w:style>
  <w:style w:type="paragraph" w:styleId="Cabealhodendiceremissivo">
    <w:name w:val="index heading"/>
    <w:basedOn w:val="Normal"/>
    <w:next w:val="ndiceremissivo1"/>
    <w:rsid w:val="000160AC"/>
    <w:pPr>
      <w:pBdr>
        <w:top w:val="single" w:sz="12" w:space="0" w:color="auto"/>
      </w:pBdr>
      <w:spacing w:before="360" w:after="240" w:line="240" w:lineRule="atLeast"/>
    </w:pPr>
    <w:rPr>
      <w:rFonts w:ascii="Arial" w:eastAsia="SimSun" w:hAnsi="Arial"/>
      <w:b/>
      <w:i/>
      <w:sz w:val="26"/>
      <w:lang w:eastAsia="zh-CN"/>
    </w:rPr>
  </w:style>
  <w:style w:type="paragraph" w:styleId="Lista">
    <w:name w:val="List"/>
    <w:basedOn w:val="Normal"/>
    <w:rsid w:val="000160AC"/>
    <w:pPr>
      <w:spacing w:after="240" w:line="240" w:lineRule="atLeast"/>
      <w:ind w:left="595" w:hanging="595"/>
    </w:pPr>
    <w:rPr>
      <w:rFonts w:ascii="Arial" w:eastAsia="SimSun" w:hAnsi="Arial"/>
      <w:lang w:eastAsia="zh-CN"/>
    </w:rPr>
  </w:style>
  <w:style w:type="paragraph" w:styleId="Lista2">
    <w:name w:val="List 2"/>
    <w:basedOn w:val="Normal"/>
    <w:rsid w:val="000160AC"/>
    <w:pPr>
      <w:spacing w:after="240" w:line="240" w:lineRule="atLeast"/>
      <w:ind w:left="1190" w:hanging="595"/>
    </w:pPr>
    <w:rPr>
      <w:rFonts w:ascii="Arial" w:eastAsia="SimSun" w:hAnsi="Arial"/>
      <w:lang w:eastAsia="zh-CN"/>
    </w:rPr>
  </w:style>
  <w:style w:type="paragraph" w:styleId="Lista3">
    <w:name w:val="List 3"/>
    <w:basedOn w:val="Normal"/>
    <w:rsid w:val="000160AC"/>
    <w:pPr>
      <w:spacing w:after="240" w:line="240" w:lineRule="atLeast"/>
      <w:ind w:left="1786" w:hanging="595"/>
    </w:pPr>
    <w:rPr>
      <w:rFonts w:ascii="Arial" w:eastAsia="SimSun" w:hAnsi="Arial"/>
      <w:lang w:eastAsia="zh-CN"/>
    </w:rPr>
  </w:style>
  <w:style w:type="paragraph" w:styleId="Lista4">
    <w:name w:val="List 4"/>
    <w:basedOn w:val="Normal"/>
    <w:rsid w:val="000160AC"/>
    <w:pPr>
      <w:spacing w:after="240" w:line="240" w:lineRule="atLeast"/>
      <w:ind w:left="2381" w:hanging="595"/>
    </w:pPr>
    <w:rPr>
      <w:rFonts w:ascii="Arial" w:eastAsia="SimSun" w:hAnsi="Arial"/>
      <w:lang w:eastAsia="zh-CN"/>
    </w:rPr>
  </w:style>
  <w:style w:type="paragraph" w:styleId="Lista5">
    <w:name w:val="List 5"/>
    <w:basedOn w:val="Normal"/>
    <w:rsid w:val="000160AC"/>
    <w:pPr>
      <w:spacing w:after="260" w:line="240" w:lineRule="atLeast"/>
      <w:ind w:left="2976" w:hanging="595"/>
    </w:pPr>
    <w:rPr>
      <w:rFonts w:ascii="Arial" w:eastAsia="SimSun" w:hAnsi="Arial"/>
      <w:lang w:eastAsia="zh-CN"/>
    </w:rPr>
  </w:style>
  <w:style w:type="paragraph" w:styleId="Listacommarcas2">
    <w:name w:val="List Bullet 2"/>
    <w:basedOn w:val="Normal"/>
    <w:rsid w:val="000160AC"/>
    <w:pPr>
      <w:tabs>
        <w:tab w:val="num" w:pos="1191"/>
      </w:tabs>
      <w:spacing w:after="240" w:line="240" w:lineRule="atLeast"/>
      <w:ind w:left="1191" w:hanging="595"/>
    </w:pPr>
    <w:rPr>
      <w:rFonts w:ascii="Arial" w:eastAsia="SimSun" w:hAnsi="Arial"/>
      <w:lang w:eastAsia="zh-CN"/>
    </w:rPr>
  </w:style>
  <w:style w:type="paragraph" w:styleId="Listacommarcas3">
    <w:name w:val="List Bullet 3"/>
    <w:basedOn w:val="Normal"/>
    <w:rsid w:val="000160AC"/>
    <w:pPr>
      <w:tabs>
        <w:tab w:val="num" w:pos="1786"/>
      </w:tabs>
      <w:spacing w:after="240" w:line="240" w:lineRule="atLeast"/>
      <w:ind w:left="1786" w:hanging="595"/>
    </w:pPr>
    <w:rPr>
      <w:rFonts w:ascii="Arial" w:eastAsia="SimSun" w:hAnsi="Arial"/>
      <w:lang w:eastAsia="zh-CN"/>
    </w:rPr>
  </w:style>
  <w:style w:type="paragraph" w:styleId="Listacommarcas4">
    <w:name w:val="List Bullet 4"/>
    <w:basedOn w:val="Normal"/>
    <w:rsid w:val="000160AC"/>
    <w:pPr>
      <w:tabs>
        <w:tab w:val="num" w:pos="2381"/>
      </w:tabs>
      <w:spacing w:after="240" w:line="240" w:lineRule="atLeast"/>
      <w:ind w:left="2381" w:hanging="595"/>
    </w:pPr>
    <w:rPr>
      <w:rFonts w:ascii="Arial" w:eastAsia="SimSun" w:hAnsi="Arial"/>
      <w:lang w:eastAsia="zh-CN"/>
    </w:rPr>
  </w:style>
  <w:style w:type="paragraph" w:styleId="Listacommarcas5">
    <w:name w:val="List Bullet 5"/>
    <w:basedOn w:val="Normal"/>
    <w:rsid w:val="000160AC"/>
    <w:pPr>
      <w:tabs>
        <w:tab w:val="num" w:pos="2976"/>
      </w:tabs>
      <w:spacing w:after="240" w:line="240" w:lineRule="atLeast"/>
      <w:ind w:left="2976" w:hanging="595"/>
    </w:pPr>
    <w:rPr>
      <w:rFonts w:ascii="Arial" w:eastAsia="SimSun" w:hAnsi="Arial"/>
      <w:lang w:eastAsia="zh-CN"/>
    </w:rPr>
  </w:style>
  <w:style w:type="paragraph" w:styleId="Listadecont">
    <w:name w:val="List Continue"/>
    <w:basedOn w:val="Normal"/>
    <w:rsid w:val="000160AC"/>
    <w:pPr>
      <w:spacing w:after="240" w:line="240" w:lineRule="atLeast"/>
      <w:ind w:left="595"/>
    </w:pPr>
    <w:rPr>
      <w:rFonts w:ascii="Arial" w:eastAsia="SimSun" w:hAnsi="Arial"/>
      <w:lang w:eastAsia="zh-CN"/>
    </w:rPr>
  </w:style>
  <w:style w:type="paragraph" w:styleId="Listadecont2">
    <w:name w:val="List Continue 2"/>
    <w:basedOn w:val="Normal"/>
    <w:rsid w:val="000160AC"/>
    <w:pPr>
      <w:spacing w:after="240" w:line="240" w:lineRule="atLeast"/>
      <w:ind w:left="1191"/>
    </w:pPr>
    <w:rPr>
      <w:rFonts w:ascii="Arial" w:eastAsia="SimSun" w:hAnsi="Arial"/>
      <w:lang w:eastAsia="zh-CN"/>
    </w:rPr>
  </w:style>
  <w:style w:type="paragraph" w:styleId="Listadecont3">
    <w:name w:val="List Continue 3"/>
    <w:basedOn w:val="Normal"/>
    <w:rsid w:val="000160AC"/>
    <w:pPr>
      <w:spacing w:after="240" w:line="240" w:lineRule="atLeast"/>
      <w:ind w:left="1786"/>
    </w:pPr>
    <w:rPr>
      <w:rFonts w:ascii="Arial" w:eastAsia="SimSun" w:hAnsi="Arial"/>
      <w:lang w:eastAsia="zh-CN"/>
    </w:rPr>
  </w:style>
  <w:style w:type="paragraph" w:styleId="Listadecont4">
    <w:name w:val="List Continue 4"/>
    <w:basedOn w:val="Normal"/>
    <w:rsid w:val="000160AC"/>
    <w:pPr>
      <w:spacing w:after="240" w:line="240" w:lineRule="atLeast"/>
      <w:ind w:left="2381"/>
    </w:pPr>
    <w:rPr>
      <w:rFonts w:ascii="Arial" w:eastAsia="SimSun" w:hAnsi="Arial"/>
      <w:lang w:eastAsia="zh-CN"/>
    </w:rPr>
  </w:style>
  <w:style w:type="paragraph" w:styleId="Listadecont5">
    <w:name w:val="List Continue 5"/>
    <w:basedOn w:val="Normal"/>
    <w:rsid w:val="000160AC"/>
    <w:pPr>
      <w:spacing w:after="240" w:line="240" w:lineRule="atLeast"/>
      <w:ind w:left="2977"/>
    </w:pPr>
    <w:rPr>
      <w:rFonts w:ascii="Arial" w:eastAsia="SimSun" w:hAnsi="Arial"/>
      <w:lang w:eastAsia="zh-CN"/>
    </w:rPr>
  </w:style>
  <w:style w:type="paragraph" w:styleId="Listanumerada">
    <w:name w:val="List Number"/>
    <w:basedOn w:val="Normal"/>
    <w:rsid w:val="000160AC"/>
    <w:pPr>
      <w:numPr>
        <w:numId w:val="2"/>
      </w:numPr>
      <w:spacing w:after="240" w:line="240" w:lineRule="atLeast"/>
    </w:pPr>
    <w:rPr>
      <w:rFonts w:ascii="Arial" w:eastAsia="SimSun" w:hAnsi="Arial"/>
      <w:lang w:eastAsia="zh-CN"/>
    </w:rPr>
  </w:style>
  <w:style w:type="paragraph" w:styleId="Listanumerada2">
    <w:name w:val="List Number 2"/>
    <w:basedOn w:val="Normal"/>
    <w:rsid w:val="000160AC"/>
    <w:pPr>
      <w:numPr>
        <w:ilvl w:val="1"/>
        <w:numId w:val="2"/>
      </w:numPr>
      <w:spacing w:after="240" w:line="240" w:lineRule="atLeast"/>
    </w:pPr>
    <w:rPr>
      <w:rFonts w:ascii="Arial" w:eastAsia="SimSun" w:hAnsi="Arial"/>
      <w:lang w:eastAsia="zh-CN"/>
    </w:rPr>
  </w:style>
  <w:style w:type="paragraph" w:styleId="Listanumerada3">
    <w:name w:val="List Number 3"/>
    <w:basedOn w:val="Normal"/>
    <w:rsid w:val="000160AC"/>
    <w:pPr>
      <w:numPr>
        <w:ilvl w:val="2"/>
        <w:numId w:val="2"/>
      </w:numPr>
      <w:spacing w:after="240" w:line="240" w:lineRule="atLeast"/>
    </w:pPr>
    <w:rPr>
      <w:rFonts w:ascii="Arial" w:eastAsia="SimSun" w:hAnsi="Arial"/>
      <w:lang w:eastAsia="zh-CN"/>
    </w:rPr>
  </w:style>
  <w:style w:type="paragraph" w:styleId="Listanumerada4">
    <w:name w:val="List Number 4"/>
    <w:basedOn w:val="Normal"/>
    <w:rsid w:val="000160AC"/>
    <w:pPr>
      <w:numPr>
        <w:ilvl w:val="3"/>
        <w:numId w:val="2"/>
      </w:numPr>
      <w:spacing w:after="240" w:line="240" w:lineRule="atLeast"/>
    </w:pPr>
    <w:rPr>
      <w:rFonts w:ascii="Arial" w:eastAsia="SimSun" w:hAnsi="Arial"/>
      <w:lang w:eastAsia="zh-CN"/>
    </w:rPr>
  </w:style>
  <w:style w:type="paragraph" w:styleId="Listanumerada5">
    <w:name w:val="List Number 5"/>
    <w:basedOn w:val="Normal"/>
    <w:rsid w:val="000160AC"/>
    <w:pPr>
      <w:numPr>
        <w:ilvl w:val="4"/>
        <w:numId w:val="2"/>
      </w:numPr>
      <w:spacing w:after="240" w:line="240" w:lineRule="atLeast"/>
    </w:pPr>
    <w:rPr>
      <w:rFonts w:ascii="Arial" w:eastAsia="SimSun" w:hAnsi="Arial"/>
      <w:lang w:eastAsia="zh-CN"/>
    </w:rPr>
  </w:style>
  <w:style w:type="paragraph" w:styleId="Textodemacro">
    <w:name w:val="macro"/>
    <w:link w:val="TextodemacroCarter"/>
    <w:rsid w:val="000160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60" w:line="260" w:lineRule="atLeast"/>
    </w:pPr>
    <w:rPr>
      <w:rFonts w:ascii="Courier New" w:eastAsia="SimSun" w:hAnsi="Courier New"/>
    </w:rPr>
  </w:style>
  <w:style w:type="character" w:customStyle="1" w:styleId="TextodemacroCarter">
    <w:name w:val="Texto de macro Caráter"/>
    <w:link w:val="Textodemacro"/>
    <w:rsid w:val="000160AC"/>
    <w:rPr>
      <w:rFonts w:ascii="Courier New" w:eastAsia="SimSun" w:hAnsi="Courier New"/>
      <w:lang w:val="en-GB" w:eastAsia="en-US" w:bidi="ar-SA"/>
    </w:rPr>
  </w:style>
  <w:style w:type="paragraph" w:styleId="Cabealhodamensagem">
    <w:name w:val="Message Header"/>
    <w:basedOn w:val="Normal"/>
    <w:link w:val="CabealhodamensagemCarter"/>
    <w:rsid w:val="000160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60" w:line="240" w:lineRule="atLeast"/>
      <w:ind w:left="1134" w:hanging="1134"/>
    </w:pPr>
    <w:rPr>
      <w:rFonts w:ascii="Arial" w:eastAsia="SimSun" w:hAnsi="Arial"/>
      <w:lang w:eastAsia="zh-CN"/>
    </w:rPr>
  </w:style>
  <w:style w:type="character" w:customStyle="1" w:styleId="CabealhodamensagemCarter">
    <w:name w:val="Cabeçalho da mensagem Caráter"/>
    <w:link w:val="Cabealhodamensagem"/>
    <w:rsid w:val="000160AC"/>
    <w:rPr>
      <w:rFonts w:ascii="Arial" w:eastAsia="SimSun" w:hAnsi="Arial"/>
      <w:shd w:val="pct20" w:color="auto" w:fill="auto"/>
      <w:lang w:eastAsia="zh-CN"/>
    </w:rPr>
  </w:style>
  <w:style w:type="paragraph" w:styleId="Avanonormal">
    <w:name w:val="Normal Indent"/>
    <w:basedOn w:val="Normal"/>
    <w:rsid w:val="000160AC"/>
    <w:pPr>
      <w:spacing w:line="240" w:lineRule="atLeast"/>
      <w:ind w:left="595"/>
    </w:pPr>
    <w:rPr>
      <w:rFonts w:ascii="Arial" w:eastAsia="SimSun" w:hAnsi="Arial"/>
      <w:lang w:eastAsia="zh-CN"/>
    </w:rPr>
  </w:style>
  <w:style w:type="paragraph" w:styleId="Cabealhodanota">
    <w:name w:val="Note Heading"/>
    <w:basedOn w:val="Normal"/>
    <w:next w:val="Normal"/>
    <w:link w:val="CabealhodanotaCarter"/>
    <w:rsid w:val="000160AC"/>
    <w:pPr>
      <w:spacing w:line="240" w:lineRule="atLeast"/>
    </w:pPr>
    <w:rPr>
      <w:rFonts w:ascii="Arial" w:eastAsia="SimSun" w:hAnsi="Arial"/>
      <w:lang w:eastAsia="zh-CN"/>
    </w:rPr>
  </w:style>
  <w:style w:type="character" w:customStyle="1" w:styleId="CabealhodanotaCarter">
    <w:name w:val="Cabeçalho da nota Caráter"/>
    <w:link w:val="Cabealhodanota"/>
    <w:rsid w:val="000160AC"/>
    <w:rPr>
      <w:rFonts w:ascii="Arial" w:eastAsia="SimSun" w:hAnsi="Arial"/>
      <w:lang w:eastAsia="zh-CN"/>
    </w:rPr>
  </w:style>
  <w:style w:type="character" w:customStyle="1" w:styleId="TextosimplesCarter">
    <w:name w:val="Texto simples Caráter"/>
    <w:link w:val="Textosimples"/>
    <w:uiPriority w:val="99"/>
    <w:rsid w:val="000160AC"/>
    <w:rPr>
      <w:rFonts w:ascii="Arial" w:hAnsi="Arial" w:cs="Arial"/>
      <w:lang w:val="en-US"/>
    </w:rPr>
  </w:style>
  <w:style w:type="paragraph" w:styleId="Inciodecarta">
    <w:name w:val="Salutation"/>
    <w:basedOn w:val="Normal"/>
    <w:next w:val="Normal"/>
    <w:link w:val="InciodecartaCarter"/>
    <w:rsid w:val="000160AC"/>
    <w:pPr>
      <w:spacing w:line="240" w:lineRule="atLeast"/>
    </w:pPr>
    <w:rPr>
      <w:rFonts w:ascii="Arial" w:eastAsia="SimSun" w:hAnsi="Arial"/>
      <w:lang w:eastAsia="zh-CN"/>
    </w:rPr>
  </w:style>
  <w:style w:type="character" w:customStyle="1" w:styleId="InciodecartaCarter">
    <w:name w:val="Início de carta Caráter"/>
    <w:link w:val="Inciodecarta"/>
    <w:rsid w:val="000160AC"/>
    <w:rPr>
      <w:rFonts w:ascii="Arial" w:eastAsia="SimSun" w:hAnsi="Arial"/>
      <w:lang w:eastAsia="zh-CN"/>
    </w:rPr>
  </w:style>
  <w:style w:type="paragraph" w:styleId="Assinatura">
    <w:name w:val="Signature"/>
    <w:basedOn w:val="Normal"/>
    <w:link w:val="AssinaturaCarter"/>
    <w:rsid w:val="000160AC"/>
    <w:pPr>
      <w:spacing w:line="240" w:lineRule="atLeast"/>
    </w:pPr>
    <w:rPr>
      <w:rFonts w:ascii="Arial" w:eastAsia="SimSun" w:hAnsi="Arial"/>
      <w:lang w:eastAsia="zh-CN"/>
    </w:rPr>
  </w:style>
  <w:style w:type="character" w:customStyle="1" w:styleId="AssinaturaCarter">
    <w:name w:val="Assinatura Caráter"/>
    <w:link w:val="Assinatura"/>
    <w:rsid w:val="000160AC"/>
    <w:rPr>
      <w:rFonts w:ascii="Arial" w:eastAsia="SimSun" w:hAnsi="Arial"/>
      <w:lang w:eastAsia="zh-CN"/>
    </w:rPr>
  </w:style>
  <w:style w:type="character" w:customStyle="1" w:styleId="SubttuloCarter">
    <w:name w:val="Subtítulo Caráter"/>
    <w:link w:val="Subttulo"/>
    <w:rsid w:val="000160AC"/>
    <w:rPr>
      <w:rFonts w:ascii="Arial" w:hAnsi="Arial"/>
      <w:b/>
      <w:sz w:val="28"/>
    </w:rPr>
  </w:style>
  <w:style w:type="paragraph" w:customStyle="1" w:styleId="TableText">
    <w:name w:val="Table Text"/>
    <w:basedOn w:val="Normal"/>
    <w:rsid w:val="000160AC"/>
    <w:pPr>
      <w:spacing w:before="120" w:after="170" w:line="240" w:lineRule="atLeast"/>
    </w:pPr>
    <w:rPr>
      <w:rFonts w:ascii="Arial" w:eastAsia="SimSun" w:hAnsi="Arial"/>
      <w:lang w:eastAsia="zh-CN"/>
    </w:rPr>
  </w:style>
  <w:style w:type="paragraph" w:customStyle="1" w:styleId="TableBullet">
    <w:name w:val="Table Bullet"/>
    <w:basedOn w:val="TableText"/>
    <w:rsid w:val="000160AC"/>
    <w:pPr>
      <w:numPr>
        <w:numId w:val="3"/>
      </w:numPr>
    </w:pPr>
  </w:style>
  <w:style w:type="paragraph" w:customStyle="1" w:styleId="TableColumnHeader">
    <w:name w:val="Table Column Header"/>
    <w:basedOn w:val="TableText"/>
    <w:rsid w:val="000160AC"/>
    <w:rPr>
      <w:b/>
    </w:rPr>
  </w:style>
  <w:style w:type="paragraph" w:customStyle="1" w:styleId="TableFigure">
    <w:name w:val="Table Figure"/>
    <w:basedOn w:val="TableText"/>
    <w:rsid w:val="000160AC"/>
    <w:pPr>
      <w:tabs>
        <w:tab w:val="decimal" w:pos="595"/>
      </w:tabs>
    </w:pPr>
  </w:style>
  <w:style w:type="paragraph" w:customStyle="1" w:styleId="TableFigure2">
    <w:name w:val="Table Figure 2"/>
    <w:basedOn w:val="TableFigure"/>
    <w:rsid w:val="000160AC"/>
    <w:rPr>
      <w:b/>
    </w:rPr>
  </w:style>
  <w:style w:type="paragraph" w:customStyle="1" w:styleId="TableListNumber">
    <w:name w:val="Table List Number"/>
    <w:basedOn w:val="TableText"/>
    <w:rsid w:val="000160AC"/>
    <w:pPr>
      <w:numPr>
        <w:numId w:val="4"/>
      </w:numPr>
      <w:tabs>
        <w:tab w:val="left" w:pos="298"/>
      </w:tabs>
    </w:pPr>
  </w:style>
  <w:style w:type="paragraph" w:styleId="ndicedeautoridades">
    <w:name w:val="table of authorities"/>
    <w:basedOn w:val="Normal"/>
    <w:next w:val="Normal"/>
    <w:rsid w:val="000160AC"/>
    <w:pPr>
      <w:spacing w:line="240" w:lineRule="atLeast"/>
      <w:ind w:left="595" w:hanging="200"/>
    </w:pPr>
    <w:rPr>
      <w:rFonts w:ascii="Arial" w:eastAsia="SimSun" w:hAnsi="Arial"/>
      <w:lang w:eastAsia="zh-CN"/>
    </w:rPr>
  </w:style>
  <w:style w:type="paragraph" w:styleId="ndicedeilustraes">
    <w:name w:val="table of figures"/>
    <w:basedOn w:val="Normal"/>
    <w:next w:val="Normal"/>
    <w:rsid w:val="000160AC"/>
    <w:pPr>
      <w:spacing w:line="240" w:lineRule="atLeast"/>
      <w:ind w:left="595" w:hanging="400"/>
    </w:pPr>
    <w:rPr>
      <w:rFonts w:ascii="Arial" w:eastAsia="SimSun" w:hAnsi="Arial"/>
      <w:lang w:eastAsia="zh-CN"/>
    </w:rPr>
  </w:style>
  <w:style w:type="paragraph" w:customStyle="1" w:styleId="TableRowHeader">
    <w:name w:val="Table Row Header"/>
    <w:basedOn w:val="TableText"/>
    <w:rsid w:val="000160AC"/>
  </w:style>
  <w:style w:type="paragraph" w:customStyle="1" w:styleId="TableSubTotal">
    <w:name w:val="Table SubTotal"/>
    <w:basedOn w:val="TableFigure"/>
    <w:rsid w:val="000160AC"/>
    <w:pPr>
      <w:pBdr>
        <w:top w:val="single" w:sz="2" w:space="2" w:color="auto"/>
      </w:pBdr>
    </w:pPr>
  </w:style>
  <w:style w:type="paragraph" w:customStyle="1" w:styleId="TableSubtotal2">
    <w:name w:val="Table Subtotal 2"/>
    <w:basedOn w:val="TableSubTotal"/>
    <w:rsid w:val="000160AC"/>
    <w:rPr>
      <w:b/>
    </w:rPr>
  </w:style>
  <w:style w:type="paragraph" w:customStyle="1" w:styleId="TableTotal">
    <w:name w:val="Table Total"/>
    <w:basedOn w:val="TableFigure"/>
    <w:rsid w:val="000160AC"/>
    <w:pPr>
      <w:pBdr>
        <w:top w:val="single" w:sz="2" w:space="2" w:color="auto"/>
        <w:bottom w:val="single" w:sz="12" w:space="2" w:color="auto"/>
      </w:pBdr>
    </w:pPr>
  </w:style>
  <w:style w:type="paragraph" w:customStyle="1" w:styleId="TableTotal2">
    <w:name w:val="Table Total 2"/>
    <w:basedOn w:val="TableTotal"/>
    <w:rsid w:val="000160AC"/>
    <w:rPr>
      <w:b/>
    </w:rPr>
  </w:style>
  <w:style w:type="paragraph" w:styleId="Cabealhodendicedeautoridades">
    <w:name w:val="toa heading"/>
    <w:basedOn w:val="Normal"/>
    <w:next w:val="Normal"/>
    <w:rsid w:val="000160AC"/>
    <w:pPr>
      <w:spacing w:before="120" w:line="240" w:lineRule="atLeast"/>
    </w:pPr>
    <w:rPr>
      <w:rFonts w:ascii="Arial" w:eastAsia="SimSun" w:hAnsi="Arial"/>
      <w:b/>
      <w:lang w:eastAsia="zh-CN"/>
    </w:rPr>
  </w:style>
  <w:style w:type="paragraph" w:styleId="ndice1">
    <w:name w:val="toc 1"/>
    <w:basedOn w:val="Normal"/>
    <w:next w:val="Normal"/>
    <w:rsid w:val="000160AC"/>
    <w:pPr>
      <w:spacing w:line="240" w:lineRule="atLeast"/>
    </w:pPr>
    <w:rPr>
      <w:rFonts w:ascii="Arial" w:eastAsia="SimSun" w:hAnsi="Arial"/>
      <w:lang w:eastAsia="zh-CN"/>
    </w:rPr>
  </w:style>
  <w:style w:type="paragraph" w:styleId="ndice2">
    <w:name w:val="toc 2"/>
    <w:basedOn w:val="Normal"/>
    <w:next w:val="Normal"/>
    <w:rsid w:val="000160AC"/>
    <w:pPr>
      <w:spacing w:line="240" w:lineRule="atLeast"/>
      <w:ind w:left="200"/>
    </w:pPr>
    <w:rPr>
      <w:rFonts w:ascii="Arial" w:eastAsia="SimSun" w:hAnsi="Arial"/>
      <w:lang w:eastAsia="zh-CN"/>
    </w:rPr>
  </w:style>
  <w:style w:type="paragraph" w:styleId="ndice3">
    <w:name w:val="toc 3"/>
    <w:basedOn w:val="Normal"/>
    <w:next w:val="Normal"/>
    <w:rsid w:val="000160AC"/>
    <w:pPr>
      <w:spacing w:line="240" w:lineRule="atLeast"/>
      <w:ind w:left="400"/>
    </w:pPr>
    <w:rPr>
      <w:rFonts w:ascii="Arial" w:eastAsia="SimSun" w:hAnsi="Arial"/>
      <w:lang w:eastAsia="zh-CN"/>
    </w:rPr>
  </w:style>
  <w:style w:type="paragraph" w:styleId="ndice4">
    <w:name w:val="toc 4"/>
    <w:basedOn w:val="Normal"/>
    <w:next w:val="Normal"/>
    <w:rsid w:val="000160AC"/>
    <w:pPr>
      <w:spacing w:line="240" w:lineRule="atLeast"/>
      <w:ind w:left="600"/>
    </w:pPr>
    <w:rPr>
      <w:rFonts w:ascii="Arial" w:eastAsia="SimSun" w:hAnsi="Arial"/>
      <w:lang w:eastAsia="zh-CN"/>
    </w:rPr>
  </w:style>
  <w:style w:type="paragraph" w:styleId="ndice5">
    <w:name w:val="toc 5"/>
    <w:basedOn w:val="Normal"/>
    <w:next w:val="Normal"/>
    <w:rsid w:val="000160AC"/>
    <w:pPr>
      <w:spacing w:line="240" w:lineRule="atLeast"/>
      <w:ind w:left="800"/>
    </w:pPr>
    <w:rPr>
      <w:rFonts w:ascii="Arial" w:eastAsia="SimSun" w:hAnsi="Arial"/>
      <w:lang w:eastAsia="zh-CN"/>
    </w:rPr>
  </w:style>
  <w:style w:type="paragraph" w:styleId="ndice6">
    <w:name w:val="toc 6"/>
    <w:basedOn w:val="Normal"/>
    <w:next w:val="Normal"/>
    <w:rsid w:val="000160AC"/>
    <w:pPr>
      <w:spacing w:line="240" w:lineRule="atLeast"/>
      <w:ind w:left="1000"/>
    </w:pPr>
    <w:rPr>
      <w:rFonts w:ascii="Arial" w:eastAsia="SimSun" w:hAnsi="Arial"/>
      <w:lang w:eastAsia="zh-CN"/>
    </w:rPr>
  </w:style>
  <w:style w:type="paragraph" w:styleId="ndice7">
    <w:name w:val="toc 7"/>
    <w:basedOn w:val="Normal"/>
    <w:next w:val="Normal"/>
    <w:rsid w:val="000160AC"/>
    <w:pPr>
      <w:spacing w:line="240" w:lineRule="atLeast"/>
      <w:ind w:left="1200"/>
    </w:pPr>
    <w:rPr>
      <w:rFonts w:ascii="Arial" w:eastAsia="SimSun" w:hAnsi="Arial"/>
      <w:lang w:eastAsia="zh-CN"/>
    </w:rPr>
  </w:style>
  <w:style w:type="paragraph" w:styleId="ndice8">
    <w:name w:val="toc 8"/>
    <w:basedOn w:val="Normal"/>
    <w:next w:val="Normal"/>
    <w:rsid w:val="000160AC"/>
    <w:pPr>
      <w:spacing w:line="240" w:lineRule="atLeast"/>
      <w:ind w:left="1400"/>
    </w:pPr>
    <w:rPr>
      <w:rFonts w:ascii="Arial" w:eastAsia="SimSun" w:hAnsi="Arial"/>
      <w:lang w:eastAsia="zh-CN"/>
    </w:rPr>
  </w:style>
  <w:style w:type="paragraph" w:styleId="ndice9">
    <w:name w:val="toc 9"/>
    <w:basedOn w:val="Normal"/>
    <w:next w:val="Normal"/>
    <w:rsid w:val="000160AC"/>
    <w:pPr>
      <w:spacing w:line="240" w:lineRule="atLeast"/>
      <w:ind w:left="1600"/>
    </w:pPr>
    <w:rPr>
      <w:rFonts w:ascii="Arial" w:eastAsia="SimSun" w:hAnsi="Arial"/>
      <w:lang w:eastAsia="zh-CN"/>
    </w:rPr>
  </w:style>
  <w:style w:type="character" w:customStyle="1" w:styleId="homepagetext1">
    <w:name w:val="homepagetext1"/>
    <w:rsid w:val="00AC36E9"/>
    <w:rPr>
      <w:rFonts w:ascii="Arial" w:hAnsi="Arial" w:cs="Arial" w:hint="default"/>
      <w:b w:val="0"/>
      <w:bCs w:val="0"/>
      <w:color w:val="666666"/>
      <w:sz w:val="18"/>
      <w:szCs w:val="18"/>
    </w:rPr>
  </w:style>
  <w:style w:type="character" w:customStyle="1" w:styleId="style9">
    <w:name w:val="style9"/>
    <w:basedOn w:val="Tipodeletrapredefinidodopargrafo"/>
    <w:rsid w:val="00AC36E9"/>
  </w:style>
  <w:style w:type="character" w:customStyle="1" w:styleId="style10">
    <w:name w:val="style10"/>
    <w:basedOn w:val="Tipodeletrapredefinidodopargrafo"/>
    <w:rsid w:val="00AC36E9"/>
  </w:style>
  <w:style w:type="character" w:customStyle="1" w:styleId="style1">
    <w:name w:val="style1"/>
    <w:basedOn w:val="Tipodeletrapredefinidodopargrafo"/>
    <w:rsid w:val="00AC36E9"/>
  </w:style>
  <w:style w:type="character" w:customStyle="1" w:styleId="locality">
    <w:name w:val="locality"/>
    <w:basedOn w:val="Tipodeletrapredefinidodopargrafo"/>
    <w:rsid w:val="00AC36E9"/>
  </w:style>
  <w:style w:type="character" w:customStyle="1" w:styleId="region">
    <w:name w:val="region"/>
    <w:basedOn w:val="Tipodeletrapredefinidodopargrafo"/>
    <w:rsid w:val="00AC36E9"/>
  </w:style>
  <w:style w:type="character" w:customStyle="1" w:styleId="postal-code">
    <w:name w:val="postal-code"/>
    <w:basedOn w:val="Tipodeletrapredefinidodopargrafo"/>
    <w:rsid w:val="00AC36E9"/>
  </w:style>
  <w:style w:type="character" w:customStyle="1" w:styleId="pagecopy">
    <w:name w:val="pagecopy"/>
    <w:rsid w:val="00AC36E9"/>
    <w:rPr>
      <w:rFonts w:ascii="Verdana" w:hAnsi="Verdana" w:hint="default"/>
      <w:color w:val="000000"/>
      <w:sz w:val="18"/>
      <w:szCs w:val="18"/>
    </w:rPr>
  </w:style>
  <w:style w:type="character" w:customStyle="1" w:styleId="text">
    <w:name w:val="text"/>
    <w:basedOn w:val="Tipodeletrapredefinidodopargrafo"/>
    <w:rsid w:val="00AC36E9"/>
  </w:style>
  <w:style w:type="paragraph" w:customStyle="1" w:styleId="CPAbullets">
    <w:name w:val="CPA bullets"/>
    <w:basedOn w:val="Normal"/>
    <w:rsid w:val="0066391A"/>
    <w:pPr>
      <w:numPr>
        <w:numId w:val="5"/>
      </w:numPr>
      <w:spacing w:before="120"/>
      <w:jc w:val="both"/>
    </w:pPr>
    <w:rPr>
      <w:rFonts w:ascii="Arial" w:eastAsia="MS Mincho" w:hAnsi="Arial" w:cs="Arial"/>
      <w:bCs/>
      <w:sz w:val="19"/>
      <w:szCs w:val="19"/>
      <w:lang w:val="en-US"/>
    </w:rPr>
  </w:style>
  <w:style w:type="paragraph" w:styleId="PargrafodaLista">
    <w:name w:val="List Paragraph"/>
    <w:aliases w:val="Bullets"/>
    <w:basedOn w:val="Normal"/>
    <w:link w:val="PargrafodaListaCarter"/>
    <w:uiPriority w:val="34"/>
    <w:qFormat/>
    <w:rsid w:val="009622FB"/>
    <w:pPr>
      <w:widowControl w:val="0"/>
      <w:ind w:left="720"/>
      <w:contextualSpacing/>
    </w:pPr>
    <w:rPr>
      <w:color w:val="000000"/>
      <w:sz w:val="24"/>
      <w:szCs w:val="24"/>
      <w:lang w:val="en-US"/>
    </w:rPr>
  </w:style>
  <w:style w:type="paragraph" w:customStyle="1" w:styleId="ResumeAlignRight">
    <w:name w:val="Resume Align Right"/>
    <w:basedOn w:val="Normal"/>
    <w:rsid w:val="00C25D15"/>
    <w:pPr>
      <w:tabs>
        <w:tab w:val="right" w:pos="10080"/>
      </w:tabs>
    </w:pPr>
    <w:rPr>
      <w:rFonts w:eastAsia="SimSun"/>
      <w:sz w:val="24"/>
      <w:szCs w:val="24"/>
      <w:lang w:val="en-US" w:eastAsia="zh-CN"/>
    </w:rPr>
  </w:style>
  <w:style w:type="paragraph" w:customStyle="1" w:styleId="Left">
    <w:name w:val="Left"/>
    <w:rsid w:val="00196CFD"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customStyle="1" w:styleId="mainbody">
    <w:name w:val="mainbody"/>
    <w:basedOn w:val="Normal"/>
    <w:rsid w:val="00E23F63"/>
    <w:pPr>
      <w:spacing w:before="100" w:beforeAutospacing="1" w:after="100" w:afterAutospacing="1"/>
    </w:pPr>
    <w:rPr>
      <w:rFonts w:ascii="Verdana" w:eastAsia="Arial Unicode MS" w:hAnsi="Verdana" w:cs="Arial Unicode MS"/>
      <w:color w:val="003399"/>
      <w:sz w:val="17"/>
      <w:szCs w:val="17"/>
    </w:rPr>
  </w:style>
  <w:style w:type="character" w:customStyle="1" w:styleId="mainbody1">
    <w:name w:val="mainbody1"/>
    <w:rsid w:val="00E23F63"/>
    <w:rPr>
      <w:rFonts w:ascii="Verdana" w:hAnsi="Verdana" w:hint="default"/>
      <w:b w:val="0"/>
      <w:bCs w:val="0"/>
      <w:color w:val="003399"/>
      <w:sz w:val="17"/>
      <w:szCs w:val="17"/>
    </w:rPr>
  </w:style>
  <w:style w:type="paragraph" w:customStyle="1" w:styleId="cvtext">
    <w:name w:val="cvtext"/>
    <w:basedOn w:val="Normal"/>
    <w:rsid w:val="00E23F63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17"/>
      <w:szCs w:val="17"/>
    </w:rPr>
  </w:style>
  <w:style w:type="paragraph" w:customStyle="1" w:styleId="cvbold">
    <w:name w:val="cvbold"/>
    <w:basedOn w:val="Normal"/>
    <w:rsid w:val="00E23F63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000"/>
      <w:sz w:val="17"/>
      <w:szCs w:val="17"/>
    </w:rPr>
  </w:style>
  <w:style w:type="paragraph" w:customStyle="1" w:styleId="Body0">
    <w:name w:val="Body"/>
    <w:rsid w:val="00D519D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u w:color="000000"/>
      <w:bdr w:val="nil"/>
      <w:lang w:val="en-US" w:eastAsia="en-GB"/>
    </w:rPr>
  </w:style>
  <w:style w:type="paragraph" w:customStyle="1" w:styleId="Level1">
    <w:name w:val="Level 1"/>
    <w:rsid w:val="00D519D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720" w:hanging="720"/>
    </w:pPr>
    <w:rPr>
      <w:rFonts w:eastAsia="Arial Unicode MS" w:cs="Arial Unicode MS"/>
      <w:color w:val="000000"/>
      <w:u w:color="000000"/>
      <w:bdr w:val="nil"/>
      <w:lang w:val="en-US" w:eastAsia="en-GB"/>
    </w:rPr>
  </w:style>
  <w:style w:type="paragraph" w:styleId="SemEspaamento">
    <w:name w:val="No Spacing"/>
    <w:link w:val="SemEspaamentoCarter"/>
    <w:uiPriority w:val="1"/>
    <w:qFormat/>
    <w:rsid w:val="005C7323"/>
    <w:rPr>
      <w:rFonts w:asciiTheme="minorHAnsi" w:eastAsiaTheme="minorHAnsi" w:hAnsiTheme="minorHAnsi" w:cstheme="minorBidi"/>
      <w:sz w:val="22"/>
      <w:szCs w:val="22"/>
    </w:rPr>
  </w:style>
  <w:style w:type="character" w:customStyle="1" w:styleId="highlight">
    <w:name w:val="highlight"/>
    <w:basedOn w:val="Tipodeletrapredefinidodopargrafo"/>
    <w:rsid w:val="00BF5CE7"/>
  </w:style>
  <w:style w:type="paragraph" w:customStyle="1" w:styleId="NormalArial">
    <w:name w:val="Normal + Arial"/>
    <w:aliases w:val="11 pt,Body Text + Calibri,Bold,After:  0 pt,Line spacing:  At least 12 pt"/>
    <w:basedOn w:val="Normal"/>
    <w:uiPriority w:val="99"/>
    <w:rsid w:val="00BF5CE7"/>
    <w:rPr>
      <w:rFonts w:ascii="CG Times (W1)" w:hAnsi="CG Times (W1)"/>
      <w:b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7A1A1D"/>
    <w:pPr>
      <w:widowControl w:val="0"/>
      <w:spacing w:line="241" w:lineRule="exact"/>
      <w:ind w:left="28"/>
    </w:pPr>
    <w:rPr>
      <w:rFonts w:ascii="Cambria" w:hAnsi="Cambria" w:cs="Cambria"/>
      <w:sz w:val="24"/>
      <w:szCs w:val="24"/>
      <w:lang w:eastAsia="en-GB"/>
    </w:rPr>
  </w:style>
  <w:style w:type="character" w:customStyle="1" w:styleId="apple-style-span">
    <w:name w:val="apple-style-span"/>
    <w:basedOn w:val="Tipodeletrapredefinidodopargrafo"/>
    <w:rsid w:val="00D728E0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12098"/>
    <w:pPr>
      <w:spacing w:after="200"/>
      <w:jc w:val="left"/>
    </w:pPr>
    <w:rPr>
      <w:rFonts w:ascii="Calibri" w:eastAsia="Calibri" w:hAnsi="Calibri"/>
      <w:b/>
      <w:bCs/>
      <w:sz w:val="20"/>
      <w:lang w:val="en-US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12098"/>
    <w:rPr>
      <w:rFonts w:ascii="Calibri" w:eastAsia="Calibri" w:hAnsi="Calibri"/>
      <w:b/>
      <w:bCs/>
      <w:sz w:val="24"/>
      <w:lang w:val="en-US"/>
    </w:rPr>
  </w:style>
  <w:style w:type="paragraph" w:customStyle="1" w:styleId="Default">
    <w:name w:val="Default"/>
    <w:rsid w:val="00291293"/>
    <w:pPr>
      <w:autoSpaceDE w:val="0"/>
      <w:autoSpaceDN w:val="0"/>
      <w:adjustRightInd w:val="0"/>
    </w:pPr>
    <w:rPr>
      <w:rFonts w:ascii="Tw Cen MT" w:eastAsiaTheme="minorEastAsia" w:hAnsi="Tw Cen MT" w:cs="Tw Cen MT"/>
      <w:color w:val="000000"/>
      <w:sz w:val="24"/>
      <w:szCs w:val="24"/>
      <w:lang w:val="en-US"/>
    </w:rPr>
  </w:style>
  <w:style w:type="paragraph" w:customStyle="1" w:styleId="Subsection">
    <w:name w:val="Subsection"/>
    <w:basedOn w:val="Ttulo2"/>
    <w:rsid w:val="000F48DF"/>
    <w:pPr>
      <w:keepLines/>
      <w:jc w:val="left"/>
    </w:pPr>
    <w:rPr>
      <w:rFonts w:asciiTheme="minorHAnsi" w:eastAsiaTheme="majorEastAsia" w:hAnsiTheme="minorHAnsi" w:cstheme="majorBidi"/>
      <w:b w:val="0"/>
      <w:bCs/>
      <w:color w:val="404040" w:themeColor="text1" w:themeTint="BF"/>
      <w:sz w:val="24"/>
      <w:szCs w:val="26"/>
      <w:lang w:val="en-US"/>
    </w:rPr>
  </w:style>
  <w:style w:type="paragraph" w:customStyle="1" w:styleId="SectionHeading">
    <w:name w:val="Section Heading"/>
    <w:basedOn w:val="Ttulo1"/>
    <w:next w:val="Normal"/>
    <w:qFormat/>
    <w:rsid w:val="00C14F03"/>
    <w:pPr>
      <w:keepLines/>
      <w:spacing w:before="300"/>
      <w:jc w:val="left"/>
    </w:pPr>
    <w:rPr>
      <w:rFonts w:asciiTheme="majorHAnsi" w:eastAsiaTheme="majorEastAsia" w:hAnsiTheme="majorHAnsi" w:cstheme="majorBidi"/>
      <w:b w:val="0"/>
      <w:bCs/>
      <w:color w:val="1F497D" w:themeColor="text2"/>
      <w:szCs w:val="32"/>
      <w:lang w:val="en-US"/>
    </w:rPr>
  </w:style>
  <w:style w:type="paragraph" w:customStyle="1" w:styleId="ResumeText">
    <w:name w:val="Resume Text"/>
    <w:basedOn w:val="Normal"/>
    <w:uiPriority w:val="10"/>
    <w:qFormat/>
    <w:rsid w:val="00C47D6E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table" w:customStyle="1" w:styleId="TableGrid">
    <w:name w:val="TableGrid"/>
    <w:rsid w:val="007B4CE8"/>
    <w:rPr>
      <w:rFonts w:asciiTheme="minorHAnsi" w:eastAsiaTheme="minorEastAsia" w:hAnsiTheme="minorHAnsi" w:cstheme="minorBidi"/>
      <w:sz w:val="22"/>
      <w:szCs w:val="22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e">
    <w:name w:val="liste"/>
    <w:basedOn w:val="SemEspaamento"/>
    <w:link w:val="listeChar"/>
    <w:qFormat/>
    <w:rsid w:val="0049733A"/>
    <w:pPr>
      <w:numPr>
        <w:numId w:val="6"/>
      </w:numPr>
    </w:pPr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Tipodeletrapredefinidodopargrafo"/>
    <w:link w:val="liste"/>
    <w:rsid w:val="0049733A"/>
    <w:rPr>
      <w:rFonts w:ascii="Noto Sans" w:eastAsiaTheme="minorHAnsi" w:hAnsi="Noto Sans" w:cstheme="minorBidi"/>
      <w:color w:val="222E39"/>
      <w:szCs w:val="22"/>
    </w:rPr>
  </w:style>
  <w:style w:type="paragraph" w:customStyle="1" w:styleId="headerlist">
    <w:name w:val="header list"/>
    <w:link w:val="headerlistChar"/>
    <w:qFormat/>
    <w:rsid w:val="0049733A"/>
    <w:pPr>
      <w:spacing w:line="259" w:lineRule="auto"/>
    </w:pPr>
    <w:rPr>
      <w:rFonts w:ascii="Noto Sans" w:eastAsiaTheme="majorEastAsia" w:hAnsi="Noto Sans" w:cstheme="majorBidi"/>
      <w:color w:val="222E39"/>
      <w:szCs w:val="32"/>
    </w:rPr>
  </w:style>
  <w:style w:type="character" w:customStyle="1" w:styleId="headerlistChar">
    <w:name w:val="header list Char"/>
    <w:basedOn w:val="Tipodeletrapredefinidodopargrafo"/>
    <w:link w:val="headerlist"/>
    <w:rsid w:val="0049733A"/>
    <w:rPr>
      <w:rFonts w:ascii="Noto Sans" w:eastAsiaTheme="majorEastAsia" w:hAnsi="Noto Sans" w:cstheme="majorBidi"/>
      <w:color w:val="222E39"/>
      <w:szCs w:val="32"/>
    </w:rPr>
  </w:style>
  <w:style w:type="paragraph" w:customStyle="1" w:styleId="paragraph">
    <w:name w:val="paragraph"/>
    <w:basedOn w:val="Normal"/>
    <w:rsid w:val="00A603D0"/>
    <w:rPr>
      <w:sz w:val="24"/>
      <w:szCs w:val="24"/>
      <w:lang w:val="en-TT" w:eastAsia="en-TT"/>
    </w:rPr>
  </w:style>
  <w:style w:type="character" w:customStyle="1" w:styleId="normaltextrun">
    <w:name w:val="normaltextrun"/>
    <w:basedOn w:val="Tipodeletrapredefinidodopargrafo"/>
    <w:rsid w:val="00A603D0"/>
  </w:style>
  <w:style w:type="character" w:customStyle="1" w:styleId="eop">
    <w:name w:val="eop"/>
    <w:basedOn w:val="Tipodeletrapredefinidodopargrafo"/>
    <w:rsid w:val="00CA4C04"/>
  </w:style>
  <w:style w:type="paragraph" w:customStyle="1" w:styleId="p">
    <w:name w:val="p"/>
    <w:basedOn w:val="Normal"/>
    <w:rsid w:val="00D3041F"/>
    <w:pPr>
      <w:spacing w:line="240" w:lineRule="atLeast"/>
    </w:pPr>
    <w:rPr>
      <w:sz w:val="24"/>
      <w:szCs w:val="24"/>
      <w:lang w:val="en-US"/>
    </w:rPr>
  </w:style>
  <w:style w:type="character" w:customStyle="1" w:styleId="span">
    <w:name w:val="span"/>
    <w:basedOn w:val="Tipodeletrapredefinidodopargrafo"/>
    <w:rsid w:val="000522B5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0522B5"/>
    <w:pPr>
      <w:spacing w:line="240" w:lineRule="atLeast"/>
    </w:pPr>
    <w:rPr>
      <w:sz w:val="24"/>
      <w:szCs w:val="24"/>
      <w:lang w:val="en-US"/>
    </w:rPr>
  </w:style>
  <w:style w:type="character" w:customStyle="1" w:styleId="None">
    <w:name w:val="None"/>
    <w:rsid w:val="00315DE5"/>
  </w:style>
  <w:style w:type="paragraph" w:customStyle="1" w:styleId="BodyA">
    <w:name w:val="Body A"/>
    <w:rsid w:val="00D12DE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en-US" w:eastAsia="en-PH"/>
    </w:rPr>
  </w:style>
  <w:style w:type="numbering" w:customStyle="1" w:styleId="Bullet">
    <w:name w:val="Bullet"/>
    <w:rsid w:val="00AA1FD4"/>
    <w:pPr>
      <w:numPr>
        <w:numId w:val="7"/>
      </w:numPr>
    </w:pPr>
  </w:style>
  <w:style w:type="numbering" w:customStyle="1" w:styleId="ImportedStyle1">
    <w:name w:val="Imported Style 1"/>
    <w:rsid w:val="003D594F"/>
    <w:pPr>
      <w:numPr>
        <w:numId w:val="8"/>
      </w:numPr>
    </w:pPr>
  </w:style>
  <w:style w:type="numbering" w:customStyle="1" w:styleId="ImportedStyle2">
    <w:name w:val="Imported Style 2"/>
    <w:rsid w:val="003D594F"/>
    <w:pPr>
      <w:numPr>
        <w:numId w:val="9"/>
      </w:numPr>
    </w:pPr>
  </w:style>
  <w:style w:type="numbering" w:customStyle="1" w:styleId="ImportedStyle3">
    <w:name w:val="Imported Style 3"/>
    <w:rsid w:val="00456F25"/>
    <w:pPr>
      <w:numPr>
        <w:numId w:val="10"/>
      </w:numPr>
    </w:pPr>
  </w:style>
  <w:style w:type="numbering" w:customStyle="1" w:styleId="ImportedStyle4">
    <w:name w:val="Imported Style 4"/>
    <w:rsid w:val="00456F25"/>
    <w:pPr>
      <w:numPr>
        <w:numId w:val="11"/>
      </w:numPr>
    </w:pPr>
  </w:style>
  <w:style w:type="numbering" w:customStyle="1" w:styleId="ImportedStyle5">
    <w:name w:val="Imported Style 5"/>
    <w:rsid w:val="00456F25"/>
    <w:pPr>
      <w:numPr>
        <w:numId w:val="12"/>
      </w:numPr>
    </w:pPr>
  </w:style>
  <w:style w:type="numbering" w:customStyle="1" w:styleId="ImportedStyle6">
    <w:name w:val="Imported Style 6"/>
    <w:rsid w:val="00932630"/>
    <w:pPr>
      <w:numPr>
        <w:numId w:val="13"/>
      </w:numPr>
    </w:pPr>
  </w:style>
  <w:style w:type="table" w:styleId="TabelacomGrelha">
    <w:name w:val="Table Grid"/>
    <w:basedOn w:val="Tabelanormal"/>
    <w:uiPriority w:val="59"/>
    <w:rsid w:val="006A057A"/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One">
    <w:name w:val="Company Name One"/>
    <w:basedOn w:val="Normal"/>
    <w:next w:val="JobTitle"/>
    <w:rsid w:val="009C5C01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lang w:val="en-US"/>
    </w:rPr>
  </w:style>
  <w:style w:type="character" w:customStyle="1" w:styleId="black121">
    <w:name w:val="black121"/>
    <w:rsid w:val="00CF255B"/>
    <w:rPr>
      <w:b w:val="0"/>
      <w:bCs w:val="0"/>
      <w:color w:val="000000"/>
      <w:sz w:val="16"/>
      <w:szCs w:val="16"/>
    </w:rPr>
  </w:style>
  <w:style w:type="paragraph" w:customStyle="1" w:styleId="Normal1">
    <w:name w:val="Normal1"/>
    <w:basedOn w:val="Normal"/>
    <w:rsid w:val="00B05D09"/>
    <w:rPr>
      <w:sz w:val="24"/>
      <w:szCs w:val="24"/>
    </w:rPr>
  </w:style>
  <w:style w:type="character" w:customStyle="1" w:styleId="yshortcuts">
    <w:name w:val="yshortcuts"/>
    <w:basedOn w:val="Tipodeletrapredefinidodopargrafo"/>
    <w:rsid w:val="00B05D09"/>
  </w:style>
  <w:style w:type="paragraph" w:customStyle="1" w:styleId="Style11">
    <w:name w:val="Style 1"/>
    <w:basedOn w:val="Normal"/>
    <w:uiPriority w:val="99"/>
    <w:rsid w:val="0051702F"/>
    <w:pPr>
      <w:widowControl w:val="0"/>
    </w:pPr>
    <w:rPr>
      <w:lang w:val="en-US" w:eastAsia="en-GB"/>
    </w:rPr>
  </w:style>
  <w:style w:type="paragraph" w:customStyle="1" w:styleId="Style2">
    <w:name w:val="Style 2"/>
    <w:basedOn w:val="Normal"/>
    <w:uiPriority w:val="99"/>
    <w:rsid w:val="0051702F"/>
    <w:pPr>
      <w:widowControl w:val="0"/>
    </w:pPr>
    <w:rPr>
      <w:rFonts w:ascii="Garamond" w:hAnsi="Garamond" w:cs="Garamond"/>
      <w:sz w:val="21"/>
      <w:szCs w:val="21"/>
      <w:lang w:val="en-US" w:eastAsia="en-GB"/>
    </w:rPr>
  </w:style>
  <w:style w:type="character" w:customStyle="1" w:styleId="CharacterStyle1">
    <w:name w:val="Character Style 1"/>
    <w:uiPriority w:val="99"/>
    <w:rsid w:val="0051702F"/>
    <w:rPr>
      <w:rFonts w:ascii="Garamond" w:hAnsi="Garamond" w:cs="Garamond" w:hint="default"/>
      <w:sz w:val="21"/>
      <w:szCs w:val="21"/>
    </w:rPr>
  </w:style>
  <w:style w:type="character" w:customStyle="1" w:styleId="CharacterStyle2">
    <w:name w:val="Character Style 2"/>
    <w:uiPriority w:val="99"/>
    <w:rsid w:val="0051702F"/>
    <w:rPr>
      <w:sz w:val="20"/>
      <w:szCs w:val="20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893AB9"/>
    <w:rPr>
      <w:color w:val="605E5C"/>
      <w:shd w:val="clear" w:color="auto" w:fill="E1DFDD"/>
    </w:rPr>
  </w:style>
  <w:style w:type="paragraph" w:customStyle="1" w:styleId="MediumGrid1-Accent21">
    <w:name w:val="Medium Grid 1 - Accent 21"/>
    <w:basedOn w:val="Normal"/>
    <w:uiPriority w:val="99"/>
    <w:rsid w:val="006B2704"/>
    <w:pPr>
      <w:spacing w:after="200" w:line="276" w:lineRule="auto"/>
      <w:ind w:left="720"/>
      <w:contextualSpacing/>
      <w:jc w:val="both"/>
    </w:pPr>
    <w:rPr>
      <w:rFonts w:ascii="Cambria" w:hAnsi="Cambria"/>
      <w:lang w:val="en-US"/>
    </w:rPr>
  </w:style>
  <w:style w:type="paragraph" w:customStyle="1" w:styleId="BulletedList">
    <w:name w:val="Bulleted List"/>
    <w:next w:val="Normal"/>
    <w:rsid w:val="005E21CE"/>
    <w:pPr>
      <w:numPr>
        <w:numId w:val="14"/>
      </w:numPr>
      <w:tabs>
        <w:tab w:val="clear" w:pos="785"/>
        <w:tab w:val="num" w:pos="502"/>
      </w:tabs>
      <w:ind w:left="502"/>
    </w:pPr>
    <w:rPr>
      <w:spacing w:val="-5"/>
      <w:sz w:val="22"/>
      <w:lang w:val="en-US"/>
    </w:rPr>
  </w:style>
  <w:style w:type="character" w:customStyle="1" w:styleId="f">
    <w:name w:val="f"/>
    <w:basedOn w:val="Tipodeletrapredefinidodopargrafo"/>
    <w:rsid w:val="004007C8"/>
  </w:style>
  <w:style w:type="character" w:customStyle="1" w:styleId="lt-line-clampraw-line">
    <w:name w:val="lt-line-clamp__raw-line"/>
    <w:basedOn w:val="Tipodeletrapredefinidodopargrafo"/>
    <w:rsid w:val="00B92EE7"/>
  </w:style>
  <w:style w:type="character" w:customStyle="1" w:styleId="lt-line-clampline">
    <w:name w:val="lt-line-clamp__line"/>
    <w:basedOn w:val="Tipodeletrapredefinidodopargrafo"/>
    <w:rsid w:val="000965B7"/>
  </w:style>
  <w:style w:type="character" w:customStyle="1" w:styleId="apple-converted-space">
    <w:name w:val="apple-converted-space"/>
    <w:basedOn w:val="Tipodeletrapredefinidodopargrafo"/>
    <w:rsid w:val="00F718EA"/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16997"/>
    <w:rPr>
      <w:rFonts w:asciiTheme="minorHAnsi" w:eastAsiaTheme="minorHAnsi" w:hAnsiTheme="minorHAnsi" w:cstheme="minorBidi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203D3B"/>
    <w:pPr>
      <w:widowControl w:val="0"/>
      <w:spacing w:line="288" w:lineRule="auto"/>
      <w:textAlignment w:val="center"/>
    </w:pPr>
    <w:rPr>
      <w:rFonts w:ascii="MinionPro-Regular" w:eastAsia="Cambria" w:hAnsi="MinionPro-Regular" w:cs="MinionPro-Regular"/>
      <w:color w:val="000000"/>
      <w:sz w:val="24"/>
      <w:szCs w:val="24"/>
    </w:rPr>
  </w:style>
  <w:style w:type="paragraph" w:customStyle="1" w:styleId="JobDetails">
    <w:name w:val="Job Details"/>
    <w:basedOn w:val="Normal"/>
    <w:uiPriority w:val="1"/>
    <w:qFormat/>
    <w:rsid w:val="0095012E"/>
    <w:pPr>
      <w:widowControl w:val="0"/>
      <w:autoSpaceDE w:val="0"/>
      <w:autoSpaceDN w:val="0"/>
      <w:adjustRightInd w:val="0"/>
    </w:pPr>
    <w:rPr>
      <w:rFonts w:ascii="Georgia" w:hAnsi="Georgia" w:cs="Georgia"/>
      <w:sz w:val="22"/>
      <w:szCs w:val="22"/>
      <w:lang w:val="en-US"/>
    </w:rPr>
  </w:style>
  <w:style w:type="paragraph" w:customStyle="1" w:styleId="JobDescription">
    <w:name w:val="Job Description"/>
    <w:basedOn w:val="Normal"/>
    <w:qFormat/>
    <w:rsid w:val="0050039A"/>
    <w:pPr>
      <w:widowControl w:val="0"/>
      <w:autoSpaceDE w:val="0"/>
      <w:autoSpaceDN w:val="0"/>
      <w:adjustRightInd w:val="0"/>
      <w:spacing w:before="120"/>
    </w:pPr>
    <w:rPr>
      <w:rFonts w:ascii="Georgia" w:hAnsi="Georgia" w:cs="Georgia"/>
      <w:sz w:val="22"/>
      <w:szCs w:val="22"/>
      <w:lang w:val="en-US"/>
    </w:rPr>
  </w:style>
  <w:style w:type="paragraph" w:customStyle="1" w:styleId="BodyText1">
    <w:name w:val="Body Text 1"/>
    <w:basedOn w:val="Normal"/>
    <w:qFormat/>
    <w:rsid w:val="006055F6"/>
    <w:pPr>
      <w:spacing w:before="80" w:after="80"/>
    </w:pPr>
    <w:rPr>
      <w:rFonts w:asciiTheme="minorHAnsi" w:eastAsiaTheme="minorEastAsia" w:hAnsiTheme="minorHAnsi" w:cstheme="minorBidi"/>
      <w:szCs w:val="22"/>
      <w:lang w:eastAsia="en-GB"/>
    </w:rPr>
  </w:style>
  <w:style w:type="paragraph" w:customStyle="1" w:styleId="ResumeHeading1">
    <w:name w:val="Resume Heading 1"/>
    <w:basedOn w:val="Normal"/>
    <w:qFormat/>
    <w:rsid w:val="00826E37"/>
    <w:pPr>
      <w:spacing w:before="120" w:after="120"/>
    </w:pPr>
    <w:rPr>
      <w:rFonts w:asciiTheme="minorHAnsi" w:eastAsiaTheme="minorEastAsia" w:hAnsiTheme="minorHAnsi" w:cstheme="minorBidi"/>
      <w:b/>
      <w:caps/>
      <w:color w:val="C0504D" w:themeColor="accent2"/>
      <w:sz w:val="22"/>
      <w:szCs w:val="22"/>
      <w:lang w:eastAsia="en-GB"/>
    </w:rPr>
  </w:style>
  <w:style w:type="paragraph" w:customStyle="1" w:styleId="YourTitle">
    <w:name w:val="Your Title"/>
    <w:basedOn w:val="Normal"/>
    <w:qFormat/>
    <w:rsid w:val="0046580E"/>
    <w:rPr>
      <w:rFonts w:asciiTheme="minorHAnsi" w:eastAsiaTheme="minorEastAsia" w:hAnsiTheme="minorHAnsi" w:cstheme="minorBidi"/>
      <w:i/>
      <w:sz w:val="22"/>
      <w:szCs w:val="22"/>
      <w:lang w:eastAsia="en-GB"/>
    </w:rPr>
  </w:style>
  <w:style w:type="paragraph" w:customStyle="1" w:styleId="ResumeHeading2">
    <w:name w:val="Resume Heading 2"/>
    <w:basedOn w:val="Normal"/>
    <w:qFormat/>
    <w:rsid w:val="004E1050"/>
    <w:pPr>
      <w:spacing w:before="120" w:after="120"/>
      <w:ind w:left="346"/>
    </w:pPr>
    <w:rPr>
      <w:rFonts w:asciiTheme="minorHAnsi" w:eastAsiaTheme="minorEastAsia" w:hAnsiTheme="minorHAnsi" w:cstheme="minorBidi"/>
      <w:color w:val="C0504D" w:themeColor="accent2"/>
      <w:sz w:val="22"/>
      <w:szCs w:val="22"/>
      <w:lang w:eastAsia="en-GB"/>
    </w:rPr>
  </w:style>
  <w:style w:type="paragraph" w:customStyle="1" w:styleId="IndentedBodyText">
    <w:name w:val="Indented Body Text"/>
    <w:basedOn w:val="Normal"/>
    <w:qFormat/>
    <w:rsid w:val="004A5B22"/>
    <w:pPr>
      <w:spacing w:before="40" w:after="200"/>
      <w:ind w:left="504"/>
      <w:contextualSpacing/>
    </w:pPr>
    <w:rPr>
      <w:rFonts w:asciiTheme="minorHAnsi" w:eastAsiaTheme="minorEastAsia" w:hAnsiTheme="minorHAnsi" w:cstheme="minorBidi"/>
      <w:szCs w:val="22"/>
      <w:lang w:eastAsia="en-GB"/>
    </w:rPr>
  </w:style>
  <w:style w:type="paragraph" w:customStyle="1" w:styleId="spanpaddedline">
    <w:name w:val="span_paddedline"/>
    <w:basedOn w:val="Normal"/>
    <w:rsid w:val="007B3308"/>
    <w:pPr>
      <w:spacing w:line="240" w:lineRule="atLeast"/>
    </w:pPr>
    <w:rPr>
      <w:sz w:val="24"/>
      <w:szCs w:val="24"/>
      <w:lang w:val="en-ZA" w:eastAsia="en-ZA"/>
    </w:rPr>
  </w:style>
  <w:style w:type="character" w:customStyle="1" w:styleId="divdocumentdivparagraphsinglecolumn">
    <w:name w:val="div_document_div_paragraph_singlecolumn"/>
    <w:basedOn w:val="Tipodeletrapredefinidodopargrafo"/>
    <w:rsid w:val="00E71CFA"/>
  </w:style>
  <w:style w:type="character" w:customStyle="1" w:styleId="t-bold">
    <w:name w:val="t-bold"/>
    <w:basedOn w:val="Tipodeletrapredefinidodopargrafo"/>
    <w:rsid w:val="00B13AFD"/>
  </w:style>
  <w:style w:type="character" w:customStyle="1" w:styleId="visually-hidden">
    <w:name w:val="visually-hidden"/>
    <w:basedOn w:val="Tipodeletrapredefinidodopargrafo"/>
    <w:rsid w:val="00B13AFD"/>
  </w:style>
  <w:style w:type="character" w:customStyle="1" w:styleId="t-14">
    <w:name w:val="t-14"/>
    <w:basedOn w:val="Tipodeletrapredefinidodopargrafo"/>
    <w:rsid w:val="00B13AFD"/>
  </w:style>
  <w:style w:type="character" w:customStyle="1" w:styleId="white-space-pre">
    <w:name w:val="white-space-pre"/>
    <w:basedOn w:val="Tipodeletrapredefinidodopargrafo"/>
    <w:rsid w:val="00BA1D68"/>
  </w:style>
  <w:style w:type="paragraph" w:customStyle="1" w:styleId="Style6">
    <w:name w:val="Style6"/>
    <w:basedOn w:val="PargrafodaLista"/>
    <w:qFormat/>
    <w:rsid w:val="00B10BA7"/>
    <w:pPr>
      <w:widowControl/>
      <w:tabs>
        <w:tab w:val="num" w:pos="360"/>
      </w:tabs>
      <w:ind w:left="454" w:hanging="227"/>
      <w:jc w:val="both"/>
    </w:pPr>
    <w:rPr>
      <w:rFonts w:asciiTheme="majorHAnsi" w:hAnsiTheme="majorHAnsi" w:cstheme="minorBidi"/>
      <w:color w:val="000000" w:themeColor="text1"/>
      <w:sz w:val="22"/>
      <w:szCs w:val="22"/>
      <w:lang w:val="en-GB"/>
    </w:rPr>
  </w:style>
  <w:style w:type="character" w:customStyle="1" w:styleId="PargrafodaListaCarter">
    <w:name w:val="Parágrafo da Lista Caráter"/>
    <w:aliases w:val="Bullets Caráter"/>
    <w:basedOn w:val="Tipodeletrapredefinidodopargrafo"/>
    <w:link w:val="PargrafodaLista"/>
    <w:uiPriority w:val="34"/>
    <w:rsid w:val="00B10BA7"/>
    <w:rPr>
      <w:color w:val="000000"/>
      <w:sz w:val="24"/>
      <w:szCs w:val="24"/>
      <w:lang w:val="en-US"/>
    </w:rPr>
  </w:style>
  <w:style w:type="paragraph" w:customStyle="1" w:styleId="companynameone0">
    <w:name w:val="companynameone"/>
    <w:basedOn w:val="Normal"/>
    <w:rsid w:val="00285982"/>
    <w:pPr>
      <w:spacing w:before="100" w:after="100"/>
    </w:pPr>
    <w:rPr>
      <w:sz w:val="24"/>
      <w:lang w:val="en-US"/>
    </w:rPr>
  </w:style>
  <w:style w:type="character" w:styleId="nfaseDiscreta">
    <w:name w:val="Subtle Emphasis"/>
    <w:basedOn w:val="Tipodeletrapredefinidodopargrafo"/>
    <w:uiPriority w:val="19"/>
    <w:qFormat/>
    <w:rsid w:val="00764FF4"/>
    <w:rPr>
      <w:i/>
      <w:iCs/>
      <w:color w:val="808080" w:themeColor="text1" w:themeTint="7F"/>
    </w:rPr>
  </w:style>
  <w:style w:type="character" w:customStyle="1" w:styleId="mr1">
    <w:name w:val="mr1"/>
    <w:basedOn w:val="Tipodeletrapredefinidodopargrafo"/>
    <w:rsid w:val="003F4CCB"/>
  </w:style>
  <w:style w:type="paragraph" w:customStyle="1" w:styleId="JDAccomplishment">
    <w:name w:val="JD Accomplishment"/>
    <w:basedOn w:val="Normal"/>
    <w:qFormat/>
    <w:rsid w:val="00DF48BF"/>
    <w:pPr>
      <w:numPr>
        <w:numId w:val="15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</w:rPr>
  </w:style>
  <w:style w:type="character" w:customStyle="1" w:styleId="jpfdse">
    <w:name w:val="jpfdse"/>
    <w:basedOn w:val="Tipodeletrapredefinidodopargrafo"/>
    <w:rsid w:val="00E4118C"/>
  </w:style>
  <w:style w:type="character" w:customStyle="1" w:styleId="jsgrdq">
    <w:name w:val="jsgrdq"/>
    <w:basedOn w:val="Tipodeletrapredefinidodopargrafo"/>
    <w:rsid w:val="00C92774"/>
  </w:style>
  <w:style w:type="character" w:customStyle="1" w:styleId="NoneB">
    <w:name w:val="None B"/>
    <w:rsid w:val="004A446F"/>
    <w:rPr>
      <w:lang w:val="en-US"/>
    </w:rPr>
  </w:style>
  <w:style w:type="character" w:customStyle="1" w:styleId="Hyperlink0">
    <w:name w:val="Hyperlink.0"/>
    <w:basedOn w:val="Tipodeletrapredefinidodopargrafo"/>
    <w:rsid w:val="004A446F"/>
    <w:rPr>
      <w:b/>
      <w:bCs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10">
    <w:name w:val="Imported Style 1.0"/>
    <w:rsid w:val="004A446F"/>
    <w:pPr>
      <w:numPr>
        <w:numId w:val="16"/>
      </w:numPr>
    </w:pPr>
  </w:style>
  <w:style w:type="paragraph" w:customStyle="1" w:styleId="BodyB">
    <w:name w:val="Body B"/>
    <w:rsid w:val="004A446F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  <w:lang w:val="en-US" w:eastAsia="en-GB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00">
    <w:name w:val="Imported Style 1.0.0"/>
    <w:rsid w:val="004A446F"/>
    <w:pPr>
      <w:numPr>
        <w:numId w:val="17"/>
      </w:numPr>
    </w:pPr>
  </w:style>
  <w:style w:type="paragraph" w:customStyle="1" w:styleId="BioBodyTextNoIndent">
    <w:name w:val="Bio Body Text (No Indent)"/>
    <w:basedOn w:val="Corpodetexto"/>
    <w:rsid w:val="00DB09AD"/>
    <w:pPr>
      <w:tabs>
        <w:tab w:val="left" w:pos="432"/>
        <w:tab w:val="left" w:pos="864"/>
        <w:tab w:val="left" w:pos="1296"/>
        <w:tab w:val="left" w:pos="1728"/>
        <w:tab w:val="left" w:pos="2160"/>
      </w:tabs>
      <w:spacing w:before="220" w:after="0" w:line="220" w:lineRule="exact"/>
    </w:pPr>
    <w:rPr>
      <w:spacing w:val="0"/>
      <w:sz w:val="18"/>
      <w:szCs w:val="24"/>
      <w:lang w:val="en-US"/>
    </w:rPr>
  </w:style>
  <w:style w:type="character" w:customStyle="1" w:styleId="ui-provider">
    <w:name w:val="ui-provider"/>
    <w:basedOn w:val="Tipodeletrapredefinidodopargrafo"/>
    <w:rsid w:val="007D3295"/>
  </w:style>
  <w:style w:type="character" w:customStyle="1" w:styleId="fui-primitive">
    <w:name w:val="fui-primitive"/>
    <w:basedOn w:val="Tipodeletrapredefinidodopargrafo"/>
    <w:rsid w:val="00EE5652"/>
  </w:style>
  <w:style w:type="character" w:customStyle="1" w:styleId="tag-text">
    <w:name w:val="tag-text"/>
    <w:basedOn w:val="Tipodeletrapredefinidodopargrafo"/>
    <w:rsid w:val="0095240D"/>
  </w:style>
  <w:style w:type="paragraph" w:customStyle="1" w:styleId="divdocumentsinglecolumnli">
    <w:name w:val="div_document_singlecolumn_li"/>
    <w:basedOn w:val="Normal"/>
    <w:rsid w:val="005C1DCA"/>
    <w:pPr>
      <w:spacing w:line="240" w:lineRule="atLeast"/>
      <w:textAlignment w:val="baseline"/>
    </w:pPr>
    <w:rPr>
      <w:sz w:val="24"/>
      <w:szCs w:val="24"/>
      <w:lang w:val="en-US"/>
    </w:rPr>
  </w:style>
  <w:style w:type="character" w:customStyle="1" w:styleId="degree">
    <w:name w:val="degree"/>
    <w:basedOn w:val="Tipodeletrapredefinidodopargrafo"/>
    <w:rsid w:val="002D077D"/>
    <w:rPr>
      <w:b/>
      <w:bCs/>
    </w:rPr>
  </w:style>
  <w:style w:type="character" w:customStyle="1" w:styleId="UnresolvedMention2">
    <w:name w:val="Unresolved Mention2"/>
    <w:basedOn w:val="Tipodeletrapredefinidodopargrafo"/>
    <w:uiPriority w:val="99"/>
    <w:semiHidden/>
    <w:unhideWhenUsed/>
    <w:rsid w:val="00992A91"/>
    <w:rPr>
      <w:color w:val="605E5C"/>
      <w:shd w:val="clear" w:color="auto" w:fill="E1DFDD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7C30"/>
    <w:rPr>
      <w:color w:val="605E5C"/>
      <w:shd w:val="clear" w:color="auto" w:fill="E1DFDD"/>
    </w:rPr>
  </w:style>
  <w:style w:type="paragraph" w:customStyle="1" w:styleId="kowufjwtykegkqivxsyfdnoqinysxyhjefc">
    <w:name w:val="kowufjwtykegkqivxsyfdnoqinysxyhjefc"/>
    <w:basedOn w:val="Normal"/>
    <w:rsid w:val="004F738B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pvs-listitem--with-top-padding">
    <w:name w:val="pvs-list__item--with-top-padding"/>
    <w:basedOn w:val="Normal"/>
    <w:rsid w:val="004F738B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character" w:customStyle="1" w:styleId="pvs-entitycaption-wrapper">
    <w:name w:val="pvs-entity__caption-wrapper"/>
    <w:basedOn w:val="Tipodeletrapredefinidodopargrafo"/>
    <w:rsid w:val="007B2B9F"/>
  </w:style>
  <w:style w:type="paragraph" w:customStyle="1" w:styleId="hkqtbdgrcoocveykwinixtedrogiordapxxyw">
    <w:name w:val="hkqtbdgrcoocveykwinixtedrogiordapxxyw"/>
    <w:basedOn w:val="Normal"/>
    <w:rsid w:val="007B2B9F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li">
    <w:name w:val="li"/>
    <w:basedOn w:val="Normal"/>
    <w:rsid w:val="00451674"/>
    <w:rPr>
      <w:rFonts w:ascii="Georgia" w:eastAsia="Georgia" w:hAnsi="Georgia" w:cs="Georgia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9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136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945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720592719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2056463125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1641686362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</w:divsChild>
    </w:div>
    <w:div w:id="111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35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6153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436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6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73725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4344">
                      <w:marLeft w:val="0"/>
                      <w:marRight w:val="0"/>
                      <w:marTop w:val="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582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4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2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75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2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97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799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764154398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</w:divsChild>
    </w:div>
    <w:div w:id="15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9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1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473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0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6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8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0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0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2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9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1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4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27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33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3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40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052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9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0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2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8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9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9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2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0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3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2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7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3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8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72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8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2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5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4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7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6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85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347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60260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742143107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363405384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1915121082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</w:divsChild>
    </w:div>
    <w:div w:id="267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23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0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0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85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1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6826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6656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98946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6694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77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74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2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2576">
                      <w:marLeft w:val="0"/>
                      <w:marRight w:val="0"/>
                      <w:marTop w:val="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573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1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3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92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15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3688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80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2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0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18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9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4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5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5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9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3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04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1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273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9676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94120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6078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88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8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1790006331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113406861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238708447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</w:divsChild>
    </w:div>
    <w:div w:id="793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8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400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6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771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1301962947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900753120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</w:divsChild>
    </w:div>
    <w:div w:id="10539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0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0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6808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4903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226766606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1199011456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</w:divsChild>
    </w:div>
    <w:div w:id="1124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1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9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4075">
                      <w:marLeft w:val="0"/>
                      <w:marRight w:val="0"/>
                      <w:marTop w:val="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91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4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01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7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4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2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2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90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2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3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4019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239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9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6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9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9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9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52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90549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58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76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8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86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378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67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570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6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7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7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7227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9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0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7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0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72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4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0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06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2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545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222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1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7471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1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6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17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76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3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1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7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8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9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5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6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6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9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7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3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7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9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782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013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484201109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903297831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1621648480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</w:divsChild>
    </w:div>
    <w:div w:id="16479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137">
          <w:blockQuote w:val="1"/>
          <w:marLeft w:val="65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2004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9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8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6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72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32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3268">
          <w:blockQuote w:val="1"/>
          <w:marLeft w:val="60"/>
          <w:marRight w:val="0"/>
          <w:marTop w:val="100"/>
          <w:marBottom w:val="100"/>
          <w:divBdr>
            <w:top w:val="none" w:sz="0" w:space="0" w:color="auto"/>
            <w:left w:val="single" w:sz="12" w:space="3" w:color="008080"/>
            <w:bottom w:val="none" w:sz="0" w:space="0" w:color="auto"/>
            <w:right w:val="none" w:sz="0" w:space="0" w:color="auto"/>
          </w:divBdr>
          <w:divsChild>
            <w:div w:id="74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2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0693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9420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12261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1645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5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81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4023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98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34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44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483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88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4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859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303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1174958858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1812164865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1690718675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519663041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  <w:div w:id="836768288">
          <w:marLeft w:val="0"/>
          <w:marRight w:val="75"/>
          <w:marTop w:val="75"/>
          <w:marBottom w:val="0"/>
          <w:divBdr>
            <w:top w:val="single" w:sz="6" w:space="5" w:color="DEDEDE"/>
            <w:left w:val="single" w:sz="6" w:space="8" w:color="DEDEDE"/>
            <w:bottom w:val="single" w:sz="6" w:space="5" w:color="DEDEDE"/>
            <w:right w:val="single" w:sz="6" w:space="8" w:color="DEDEDE"/>
          </w:divBdr>
        </w:div>
      </w:divsChild>
    </w:div>
    <w:div w:id="1868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3564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550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8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54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0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1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84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9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861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5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2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0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5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0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4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2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1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7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01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2306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5877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83971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25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0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266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6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2F788650CD54EB2A4A62BD0D49647" ma:contentTypeVersion="17" ma:contentTypeDescription="Create a new document." ma:contentTypeScope="" ma:versionID="4a3b260f5cfb01e38110c6608a57b69c">
  <xsd:schema xmlns:xsd="http://www.w3.org/2001/XMLSchema" xmlns:xs="http://www.w3.org/2001/XMLSchema" xmlns:p="http://schemas.microsoft.com/office/2006/metadata/properties" xmlns:ns2="2d8e998b-5061-49c1-98db-337779618ab6" xmlns:ns3="be9e3d49-ce02-4974-bff1-2c190d7e2a83" targetNamespace="http://schemas.microsoft.com/office/2006/metadata/properties" ma:root="true" ma:fieldsID="c6c75a81348e9803bb989f60be8c42aa" ns2:_="" ns3:_="">
    <xsd:import namespace="2d8e998b-5061-49c1-98db-337779618ab6"/>
    <xsd:import namespace="be9e3d49-ce02-4974-bff1-2c190d7e2a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e998b-5061-49c1-98db-337779618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f920da4-32b4-4a1f-9aa7-3f8325b895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e3d49-ce02-4974-bff1-2c190d7e2a83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c6a3168-7bc6-4f45-be2f-f87c0e78f53d}" ma:internalName="TaxCatchAll" ma:showField="CatchAllData" ma:web="be9e3d49-ce02-4974-bff1-2c190d7e2a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8e998b-5061-49c1-98db-337779618ab6">
      <Terms xmlns="http://schemas.microsoft.com/office/infopath/2007/PartnerControls"/>
    </lcf76f155ced4ddcb4097134ff3c332f>
    <TaxCatchAll xmlns="be9e3d49-ce02-4974-bff1-2c190d7e2a83" xsi:nil="true"/>
  </documentManagement>
</p:properties>
</file>

<file path=customXml/itemProps1.xml><?xml version="1.0" encoding="utf-8"?>
<ds:datastoreItem xmlns:ds="http://schemas.openxmlformats.org/officeDocument/2006/customXml" ds:itemID="{B1D2F83D-AD87-4AEF-9A0D-F792F1953F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592CFE-5D7A-4C3E-99A5-3DF81C183F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80CDB-4408-4BF4-B8A2-F55A1D9BC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8e998b-5061-49c1-98db-337779618ab6"/>
    <ds:schemaRef ds:uri="be9e3d49-ce02-4974-bff1-2c190d7e2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548B1C-6286-41EE-9BFA-88E0EE42B253}">
  <ds:schemaRefs>
    <ds:schemaRef ds:uri="http://schemas.microsoft.com/office/2006/metadata/properties"/>
    <ds:schemaRef ds:uri="http://schemas.microsoft.com/office/infopath/2007/PartnerControls"/>
    <ds:schemaRef ds:uri="2d8e998b-5061-49c1-98db-337779618ab6"/>
    <ds:schemaRef ds:uri="be9e3d49-ce02-4974-bff1-2c190d7e2a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Resume</vt:lpstr>
    </vt:vector>
  </TitlesOfParts>
  <Company>Hewlett-Packard Company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Resume</dc:title>
  <dc:creator>JypyT</dc:creator>
  <cp:lastModifiedBy>Microsoft Office User</cp:lastModifiedBy>
  <cp:revision>2</cp:revision>
  <cp:lastPrinted>2017-06-20T11:37:00Z</cp:lastPrinted>
  <dcterms:created xsi:type="dcterms:W3CDTF">2025-08-11T16:11:00Z</dcterms:created>
  <dcterms:modified xsi:type="dcterms:W3CDTF">2025-08-11T16:11:00Z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0x010100ED22F788650CD54EB2A4A62BD0D49647</vt:lpwstr>
  </property>
  <property fmtid="{D5CDD505-2E9C-101B-9397-08002B2CF9AE}" pid="3" name="MediaServiceImageTags">
    <vt:lpwstr/>
  </property>
</Properties>
</file>