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End w:id="0"/>
    <w:p>
      <w:pPr>
        <w:spacing w:after="120"/>
      </w:pPr>
    </w:p>
    <w:p>
      <w:pPr>
        <w:spacing w:after="40"/>
        <w:jc w:val="center"/>
      </w:pPr>
      <w:r>
        <w:rPr>
          <w:rFonts w:ascii="Calibri" w:hAnsi="Calibri"/>
          <w:b/>
          <w:color w:val="404040"/>
          <w:sz w:val="36"/>
        </w:rPr>
        <w:t>JULIÁN LÓPEZ</w:t>
      </w:r>
    </w:p>
    <w:p>
      <w:pPr>
        <w:spacing w:after="0"/>
        <w:jc w:val="center"/>
      </w:pPr>
      <w:r>
        <w:rPr>
          <w:rFonts w:ascii="Calibri" w:hAnsi="Calibri"/>
          <w:b w:val="0"/>
          <w:color w:val="404040"/>
          <w:sz w:val="22"/>
        </w:rPr>
        <w:t>Tel: +57 305 3380319 | Email: Julian.Lopez123@hotmail.com</w:t>
      </w:r>
    </w:p>
    <w:p>
      <w:pPr>
        <w:spacing w:after="120"/>
        <w:jc w:val="center"/>
      </w:pPr>
      <w:r>
        <w:rPr>
          <w:rFonts w:ascii="Calibri" w:hAnsi="Calibri"/>
          <w:b w:val="0"/>
          <w:color w:val="404040"/>
          <w:sz w:val="22"/>
        </w:rPr>
        <w:t>Location: Medellin, Colombia</w:t>
      </w:r>
    </w:p>
    <w:p>
      <w:pPr>
        <w:spacing w:after="120"/>
        <w:jc w:val="center"/>
      </w:pPr>
      <w:r>
        <w:rPr>
          <w:rFonts w:ascii="Calibri" w:hAnsi="Calibri"/>
          <w:b w:val="0"/>
          <w:color w:val="404040"/>
          <w:sz w:val="22"/>
        </w:rPr>
        <w:t>www.linkedin.com/in/julián-lópez-cpa-504399278</w:t>
      </w:r>
    </w:p>
    <w:p>
      <w:pPr>
        <w:spacing w:before="240" w:after="120"/>
      </w:pPr>
      <w:r>
        <w:rPr>
          <w:rFonts w:ascii="Calibri" w:hAnsi="Calibri"/>
          <w:b/>
          <w:color w:val="404040"/>
          <w:sz w:val="28"/>
        </w:rPr>
        <w:t>EXECUTIVE SUMMARY</w:t>
      </w:r>
    </w:p>
    <w:p>
      <w:pPr>
        <w:spacing w:after="160"/>
      </w:pPr>
      <w:r>
        <w:rPr>
          <w:rFonts w:ascii="Calibri" w:hAnsi="Calibri"/>
          <w:b w:val="0"/>
          <w:color w:val="404040"/>
          <w:sz w:val="22"/>
        </w:rPr>
        <w:t>Julián is a Certified Public Accountant with a strong background in financial oversight, account management, and client advisory. He specializes in revenue recognition, financial reporting, and regulatory compliance, working closely with clients in the insurance, reinsurance, health, and finance industries. He has extensive experience collaborating with auditors, actuaries, tax professionals, investment managers, and attorneys to ensure accurate financial management.</w:t>
      </w:r>
    </w:p>
    <w:p>
      <w:pPr>
        <w:spacing w:before="240" w:after="120"/>
      </w:pPr>
      <w:r>
        <w:rPr>
          <w:rFonts w:ascii="Calibri" w:hAnsi="Calibri"/>
          <w:b/>
          <w:color w:val="404040"/>
          <w:sz w:val="28"/>
        </w:rPr>
        <w:t>PROFESSIONAL QUALIFICATIONS</w:t>
      </w:r>
    </w:p>
    <w:p>
      <w:pPr>
        <w:pStyle w:val="Listacommarcas"/>
        <w:spacing w:before="0" w:after="0"/>
      </w:pPr>
      <w:r>
        <w:rPr>
          <w:rFonts w:ascii="Calibri" w:hAnsi="Calibri"/>
          <w:b w:val="0"/>
          <w:color w:val="404040"/>
          <w:sz w:val="22"/>
        </w:rPr>
        <w:t>Certified Public Accountant (CPA) | University of Medellin | 2015</w:t>
      </w:r>
    </w:p>
    <w:p>
      <w:pPr>
        <w:pStyle w:val="Listacommarcas"/>
        <w:spacing w:before="0" w:after="0"/>
      </w:pPr>
      <w:r>
        <w:rPr>
          <w:rFonts w:ascii="Calibri" w:hAnsi="Calibri"/>
          <w:b w:val="0"/>
          <w:color w:val="404040"/>
          <w:sz w:val="22"/>
        </w:rPr>
        <w:t>Post-graduate Degree in Tax Law | Javeriana University of Bogotá | 2016</w:t>
      </w:r>
    </w:p>
    <w:p>
      <w:pPr>
        <w:pStyle w:val="Listacommarcas"/>
        <w:spacing w:before="0" w:after="0"/>
      </w:pPr>
      <w:r>
        <w:rPr>
          <w:rFonts w:ascii="Calibri" w:hAnsi="Calibri"/>
          <w:b w:val="0"/>
          <w:color w:val="404040"/>
          <w:sz w:val="22"/>
        </w:rPr>
        <w:t>Diploma in International Financial Reporting Standards (IFRS)</w:t>
      </w:r>
    </w:p>
    <w:p>
      <w:pPr>
        <w:spacing w:before="240" w:after="120"/>
      </w:pPr>
      <w:r>
        <w:rPr>
          <w:rFonts w:ascii="Calibri" w:hAnsi="Calibri"/>
          <w:b/>
          <w:color w:val="404040"/>
          <w:sz w:val="28"/>
        </w:rPr>
        <w:t>PROFESSIONAL SKILLS</w:t>
      </w:r>
    </w:p>
    <w:p>
      <w:pPr>
        <w:spacing w:after="160"/>
      </w:pPr>
      <w:r>
        <w:rPr>
          <w:rFonts w:ascii="Calibri" w:hAnsi="Calibri"/>
          <w:b w:val="0"/>
          <w:color w:val="404040"/>
          <w:sz w:val="22"/>
        </w:rPr>
        <w:t>IFRS | US GAAP | Reinsurance | Audit | Regulatory Compliance</w:t>
      </w:r>
    </w:p>
    <w:p>
      <w:pPr>
        <w:spacing w:before="240" w:after="120"/>
      </w:pPr>
      <w:r>
        <w:rPr>
          <w:rFonts w:ascii="Calibri" w:hAnsi="Calibri"/>
          <w:b/>
          <w:color w:val="404040"/>
          <w:sz w:val="28"/>
        </w:rPr>
        <w:t>PROFESSIONAL EXPERIENCE</w:t>
      </w:r>
    </w:p>
    <w:p>
      <w:pPr>
        <w:spacing w:after="0"/>
      </w:pPr>
      <w:r>
        <w:rPr>
          <w:rFonts w:ascii="Calibri" w:hAnsi="Calibri"/>
          <w:b/>
          <w:color w:val="404040"/>
          <w:sz w:val="22"/>
        </w:rPr>
        <w:t>Account Executive — GLOBAL CAPTIVE MANAGEMENT LTD.</w:t>
      </w:r>
    </w:p>
    <w:p>
      <w:pPr>
        <w:spacing w:after="120"/>
      </w:pPr>
      <w:r>
        <w:rPr>
          <w:rFonts w:ascii="Calibri" w:hAnsi="Calibri"/>
          <w:b w:val="0"/>
          <w:color w:val="404040"/>
          <w:sz w:val="22"/>
        </w:rPr>
        <w:t>April 2022 – February 2023 | CAYMAN ISLANDS</w:t>
      </w:r>
    </w:p>
    <w:p>
      <w:pPr>
        <w:pStyle w:val="Listacommarcas"/>
        <w:spacing w:before="0" w:after="0"/>
      </w:pPr>
      <w:r>
        <w:rPr>
          <w:rFonts w:ascii="Calibri" w:hAnsi="Calibri"/>
          <w:b w:val="0"/>
          <w:color w:val="404040"/>
          <w:sz w:val="22"/>
        </w:rPr>
        <w:t>Managed a portfolio of captive insurance and reinsurance companies, ensuring financial reporting, regulatory filings, and tax compliance.</w:t>
      </w:r>
    </w:p>
    <w:p>
      <w:pPr>
        <w:pStyle w:val="Listacommarcas"/>
        <w:spacing w:before="0" w:after="0"/>
      </w:pPr>
      <w:r>
        <w:rPr>
          <w:rFonts w:ascii="Calibri" w:hAnsi="Calibri"/>
          <w:b w:val="0"/>
          <w:color w:val="404040"/>
          <w:sz w:val="22"/>
        </w:rPr>
        <w:t>Acted as primary contact for clients across multiple domiciles, overseeing timely renewals and program management.</w:t>
      </w:r>
    </w:p>
    <w:p>
      <w:pPr>
        <w:pStyle w:val="Listacommarcas"/>
        <w:spacing w:before="0" w:after="0"/>
      </w:pPr>
      <w:r>
        <w:rPr>
          <w:rFonts w:ascii="Calibri" w:hAnsi="Calibri"/>
          <w:b w:val="0"/>
          <w:color w:val="404040"/>
          <w:sz w:val="22"/>
        </w:rPr>
        <w:t>Prepared IFRS and US GAAP financial statements, coordinated audits, and managed corporate secretarial duties.</w:t>
      </w:r>
    </w:p>
    <w:p>
      <w:pPr>
        <w:pStyle w:val="Listacommarcas"/>
        <w:spacing w:before="0" w:after="0"/>
      </w:pPr>
      <w:r>
        <w:rPr>
          <w:rFonts w:ascii="Calibri" w:hAnsi="Calibri"/>
          <w:b w:val="0"/>
          <w:color w:val="404040"/>
          <w:sz w:val="22"/>
        </w:rPr>
        <w:t>Conducted monthly period-end activities, reconciliations, and consolidation reporting.</w:t>
      </w:r>
    </w:p>
    <w:p>
      <w:pPr>
        <w:pStyle w:val="Listacommarcas"/>
        <w:spacing w:before="0" w:after="0"/>
      </w:pPr>
      <w:r>
        <w:rPr>
          <w:rFonts w:ascii="Calibri" w:hAnsi="Calibri"/>
          <w:b w:val="0"/>
          <w:color w:val="404040"/>
          <w:sz w:val="22"/>
        </w:rPr>
        <w:t>Supervised customer billing, dispute resolution, and maintained financial accuracy in accounting systems.</w:t>
      </w:r>
    </w:p>
    <w:p>
      <w:pPr>
        <w:spacing w:after="160"/>
      </w:pPr>
    </w:p>
    <w:p>
      <w:pPr>
        <w:spacing w:after="0"/>
      </w:pPr>
      <w:r>
        <w:rPr>
          <w:rFonts w:ascii="Calibri" w:hAnsi="Calibri"/>
          <w:b/>
          <w:color w:val="404040"/>
          <w:sz w:val="22"/>
        </w:rPr>
        <w:t>Senior Revenue Accountant — COGNIZANT TECHNOLOGY SOLUTIONS CORPORATION</w:t>
      </w:r>
    </w:p>
    <w:p>
      <w:pPr>
        <w:spacing w:after="120"/>
      </w:pPr>
      <w:r>
        <w:rPr>
          <w:rFonts w:ascii="Calibri" w:hAnsi="Calibri"/>
          <w:b w:val="0"/>
          <w:color w:val="404040"/>
          <w:sz w:val="22"/>
        </w:rPr>
        <w:t>July 2024 – January 2025 | UNITED STATES | REMOTE</w:t>
      </w:r>
    </w:p>
    <w:p>
      <w:pPr>
        <w:pStyle w:val="Listacommarcas"/>
        <w:spacing w:before="0" w:after="0"/>
      </w:pPr>
      <w:r>
        <w:rPr>
          <w:rFonts w:ascii="Calibri" w:hAnsi="Calibri"/>
          <w:b w:val="0"/>
          <w:color w:val="404040"/>
          <w:sz w:val="22"/>
        </w:rPr>
        <w:t>Oversaw monthly revenue reconciliation, reporting, and collaborated cross-functionally to resolve issues.</w:t>
      </w:r>
    </w:p>
    <w:p>
      <w:pPr>
        <w:pStyle w:val="Listacommarcas"/>
        <w:spacing w:before="0" w:after="0"/>
      </w:pPr>
      <w:r>
        <w:rPr>
          <w:rFonts w:ascii="Calibri" w:hAnsi="Calibri"/>
          <w:b w:val="0"/>
          <w:color w:val="404040"/>
          <w:sz w:val="22"/>
        </w:rPr>
        <w:t>Handled cash postings, AR close activities, and customer account management in the GL system.</w:t>
      </w:r>
    </w:p>
    <w:p>
      <w:pPr>
        <w:pStyle w:val="Listacommarcas"/>
        <w:spacing w:before="0" w:after="0"/>
      </w:pPr>
      <w:r>
        <w:rPr>
          <w:rFonts w:ascii="Calibri" w:hAnsi="Calibri"/>
          <w:b w:val="0"/>
          <w:color w:val="404040"/>
          <w:sz w:val="22"/>
        </w:rPr>
        <w:t>Reviewed A/R aging reports, performed collections, and implemented procedural improvements.</w:t>
      </w:r>
    </w:p>
    <w:p>
      <w:pPr>
        <w:pStyle w:val="Listacommarcas"/>
        <w:spacing w:before="0" w:after="0"/>
      </w:pPr>
      <w:r>
        <w:rPr>
          <w:rFonts w:ascii="Calibri" w:hAnsi="Calibri"/>
          <w:b w:val="0"/>
          <w:color w:val="404040"/>
          <w:sz w:val="22"/>
        </w:rPr>
        <w:t>Assisted with audits, tax requests, and regional AR ledger management.</w:t>
      </w:r>
    </w:p>
    <w:p>
      <w:pPr>
        <w:spacing w:after="160"/>
      </w:pPr>
    </w:p>
    <w:p>
      <w:pPr>
        <w:spacing w:after="0"/>
      </w:pPr>
      <w:r>
        <w:rPr>
          <w:rFonts w:ascii="Calibri" w:hAnsi="Calibri"/>
          <w:b/>
          <w:color w:val="404040"/>
          <w:sz w:val="22"/>
        </w:rPr>
        <w:t>Account Manager (Associate) — MARSH MANAGEMENT SERVICES (BERMUDA) LTD.</w:t>
      </w:r>
    </w:p>
    <w:p>
      <w:pPr>
        <w:spacing w:after="120"/>
      </w:pPr>
      <w:r>
        <w:rPr>
          <w:rFonts w:ascii="Calibri" w:hAnsi="Calibri"/>
          <w:b w:val="0"/>
          <w:color w:val="404040"/>
          <w:sz w:val="22"/>
        </w:rPr>
        <w:t>August 2017 – March 2022 | BERMUDA</w:t>
      </w:r>
    </w:p>
    <w:p>
      <w:pPr>
        <w:pStyle w:val="Listacommarcas"/>
        <w:spacing w:before="0" w:after="0"/>
      </w:pPr>
      <w:r>
        <w:rPr>
          <w:rFonts w:ascii="Calibri" w:hAnsi="Calibri"/>
          <w:b w:val="0"/>
          <w:color w:val="404040"/>
          <w:sz w:val="22"/>
        </w:rPr>
        <w:t>Assisted in managing large portfolios of captive insurance companies, commercial reinsurers, and segregated cells.</w:t>
      </w:r>
    </w:p>
    <w:p>
      <w:pPr>
        <w:pStyle w:val="Listacommarcas"/>
        <w:spacing w:before="0" w:after="0"/>
      </w:pPr>
      <w:r>
        <w:rPr>
          <w:rFonts w:ascii="Calibri" w:hAnsi="Calibri"/>
          <w:b w:val="0"/>
          <w:color w:val="404040"/>
          <w:sz w:val="22"/>
        </w:rPr>
        <w:t>Oversaw financial reporting, compliance, and daily operations in accordance with Bermuda Insurance Act regulations.</w:t>
      </w:r>
    </w:p>
    <w:p>
      <w:pPr>
        <w:pStyle w:val="Listacommarcas"/>
        <w:spacing w:before="0" w:after="0"/>
      </w:pPr>
      <w:r>
        <w:rPr>
          <w:rFonts w:ascii="Calibri" w:hAnsi="Calibri"/>
          <w:b w:val="0"/>
          <w:color w:val="404040"/>
          <w:sz w:val="22"/>
        </w:rPr>
        <w:t>Supervised preparation and review of annual budgets, financial statements, statutory returns, and regulatory filings.</w:t>
      </w:r>
    </w:p>
    <w:p>
      <w:pPr>
        <w:pStyle w:val="Listacommarcas"/>
        <w:spacing w:before="0" w:after="0"/>
      </w:pPr>
      <w:r>
        <w:rPr>
          <w:rFonts w:ascii="Calibri" w:hAnsi="Calibri"/>
          <w:b w:val="0"/>
          <w:color w:val="404040"/>
          <w:sz w:val="22"/>
        </w:rPr>
        <w:t>Led board pack preparation and presentations at Board and Annual General Meetings.</w:t>
      </w:r>
    </w:p>
    <w:p>
      <w:pPr>
        <w:pStyle w:val="Listacommarcas"/>
        <w:spacing w:before="0" w:after="0"/>
      </w:pPr>
      <w:r>
        <w:rPr>
          <w:rFonts w:ascii="Calibri" w:hAnsi="Calibri"/>
          <w:b w:val="0"/>
          <w:color w:val="404040"/>
          <w:sz w:val="22"/>
        </w:rPr>
        <w:t>Handled treasury administration, including maintenance of local and overseas banking platforms.</w:t>
      </w:r>
    </w:p>
    <w:p>
      <w:pPr>
        <w:pStyle w:val="Listacommarcas"/>
        <w:spacing w:before="0" w:after="0"/>
      </w:pPr>
      <w:r>
        <w:rPr>
          <w:rFonts w:ascii="Calibri" w:hAnsi="Calibri"/>
          <w:b w:val="0"/>
          <w:color w:val="404040"/>
          <w:sz w:val="22"/>
        </w:rPr>
        <w:t>Provided mentorship and guidance to junior account management staff.</w:t>
      </w:r>
    </w:p>
    <w:p>
      <w:pPr>
        <w:spacing w:before="240" w:after="120"/>
      </w:pPr>
      <w:r>
        <w:rPr>
          <w:rFonts w:ascii="Calibri" w:hAnsi="Calibri"/>
          <w:b/>
          <w:color w:val="404040"/>
          <w:sz w:val="28"/>
        </w:rPr>
        <w:t>EDUCATION</w:t>
      </w:r>
    </w:p>
    <w:p>
      <w:pPr>
        <w:spacing w:after="0"/>
      </w:pPr>
      <w:r>
        <w:rPr>
          <w:rFonts w:ascii="Calibri" w:hAnsi="Calibri"/>
          <w:b/>
          <w:color w:val="404040"/>
          <w:sz w:val="22"/>
        </w:rPr>
        <w:t>Certified Public Accountant (CPA) — University of Medellin</w:t>
      </w:r>
    </w:p>
    <w:p>
      <w:pPr>
        <w:spacing w:after="40"/>
      </w:pPr>
      <w:r>
        <w:rPr>
          <w:rFonts w:ascii="Calibri" w:hAnsi="Calibri"/>
          <w:b w:val="0"/>
          <w:color w:val="404040"/>
          <w:sz w:val="22"/>
        </w:rPr>
        <w:t>2015</w:t>
      </w:r>
    </w:p>
    <w:p>
      <w:pPr>
        <w:spacing w:after="0"/>
      </w:pPr>
      <w:r>
        <w:rPr>
          <w:rFonts w:ascii="Calibri" w:hAnsi="Calibri"/>
          <w:b/>
          <w:color w:val="404040"/>
          <w:sz w:val="22"/>
        </w:rPr>
        <w:t>Post-graduate Degree in Tax Law — Javeriana University of Bogotá</w:t>
      </w:r>
    </w:p>
    <w:p>
      <w:pPr>
        <w:spacing w:after="40"/>
      </w:pPr>
      <w:r>
        <w:rPr>
          <w:rFonts w:ascii="Calibri" w:hAnsi="Calibri"/>
          <w:b w:val="0"/>
          <w:color w:val="404040"/>
          <w:sz w:val="22"/>
        </w:rPr>
        <w:t>2016</w:t>
      </w:r>
    </w:p>
    <w:p>
      <w:pPr>
        <w:spacing w:after="0"/>
      </w:pPr>
      <w:r>
        <w:rPr>
          <w:rFonts w:ascii="Calibri" w:hAnsi="Calibri"/>
          <w:b/>
          <w:color w:val="404040"/>
          <w:sz w:val="22"/>
        </w:rPr>
        <w:t>Diploma in International Financial Reporting Standards (IFRS)</w:t>
      </w:r>
    </w:p>
    <w:sectPr w:rsidR="00F75FBA" w:rsidRPr="00A728E6" w:rsidSect="00D11CEC">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fmt="numberInDash"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6817D" w14:textId="77777777" w:rsidR="00E654F7" w:rsidRDefault="00E654F7">
      <w:r>
        <w:separator/>
      </w:r>
    </w:p>
  </w:endnote>
  <w:endnote w:type="continuationSeparator" w:id="0">
    <w:p w14:paraId="2E95568B" w14:textId="77777777" w:rsidR="00E654F7" w:rsidRDefault="00E654F7">
      <w:r>
        <w:continuationSeparator/>
      </w:r>
    </w:p>
  </w:endnote>
  <w:endnote w:type="continuationNotice" w:id="1">
    <w:p w14:paraId="73E2B12B" w14:textId="77777777" w:rsidR="00E654F7" w:rsidRDefault="00E654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panose1 w:val="020B0604020202020204"/>
    <w:charset w:val="00"/>
    <w:family w:val="auto"/>
    <w:pitch w:val="default"/>
  </w:font>
  <w:font w:name="Arial Black">
    <w:panose1 w:val="020B0A04020102020204"/>
    <w:charset w:val="00"/>
    <w:family w:val="swiss"/>
    <w:pitch w:val="variable"/>
    <w:sig w:usb0="A00002AF" w:usb1="400078FB"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Noto Sans">
    <w:panose1 w:val="020B0502040504020204"/>
    <w:charset w:val="00"/>
    <w:family w:val="swiss"/>
    <w:pitch w:val="variable"/>
    <w:sig w:usb0="E00082FF" w:usb1="400078FF" w:usb2="00000021"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2" w:usb2="00000000" w:usb3="00000000" w:csb0="0000009F" w:csb1="00000000"/>
  </w:font>
  <w:font w:name="MinionPro-Regular">
    <w:altName w:val="Calibri"/>
    <w:panose1 w:val="020B0604020202020204"/>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C62D2" w14:textId="0D483721" w:rsidR="00862AEC" w:rsidRDefault="00862AEC" w:rsidP="00836B63">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p w14:paraId="0489C486" w14:textId="77777777" w:rsidR="00862AEC" w:rsidRDefault="00862AEC" w:rsidP="00D11CEC">
    <w:pPr>
      <w:pStyle w:val="Rodap"/>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86E91" w14:textId="07289906" w:rsidR="00862AEC" w:rsidRPr="00BC4890" w:rsidRDefault="00862AEC" w:rsidP="00277FA4">
    <w:pPr>
      <w:pStyle w:val="Rodap"/>
      <w:jc w:val="center"/>
      <w:rPr>
        <w:bCs/>
        <w:color w:val="404040" w:themeColor="text1" w:themeTint="BF"/>
        <w:sz w:val="22"/>
        <w:szCs w:val="22"/>
      </w:rPr>
    </w:pPr>
    <w:r w:rsidRPr="00BC4890">
      <w:rPr>
        <w:rFonts w:ascii="Calibri" w:hAnsi="Calibri"/>
        <w:bCs/>
        <w:iCs/>
        <w:color w:val="404040" w:themeColor="text1" w:themeTint="BF"/>
        <w:sz w:val="22"/>
        <w:szCs w:val="22"/>
      </w:rPr>
      <w:t>_____________________________________________________________________________________</w:t>
    </w:r>
    <w:r w:rsidRPr="00BC4890">
      <w:rPr>
        <w:rFonts w:ascii="Calibri" w:hAnsi="Calibri"/>
        <w:bCs/>
        <w:iCs/>
        <w:color w:val="404040" w:themeColor="text1" w:themeTint="BF"/>
        <w:sz w:val="22"/>
        <w:szCs w:val="22"/>
      </w:rPr>
      <w:br/>
    </w:r>
    <w:r w:rsidRPr="00BC4890">
      <w:rPr>
        <w:rFonts w:ascii="Calibri" w:hAnsi="Calibri"/>
        <w:b/>
        <w:iCs/>
        <w:color w:val="404040" w:themeColor="text1" w:themeTint="BF"/>
        <w:sz w:val="22"/>
        <w:szCs w:val="22"/>
      </w:rPr>
      <w:t>Issued in Strictest Confidence</w:t>
    </w:r>
    <w:r w:rsidRPr="00BC4890">
      <w:rPr>
        <w:rFonts w:ascii="Calibri" w:hAnsi="Calibri"/>
        <w:b/>
        <w:iCs/>
        <w:color w:val="404040" w:themeColor="text1" w:themeTint="BF"/>
        <w:sz w:val="10"/>
        <w:szCs w:val="10"/>
      </w:rPr>
      <w:t xml:space="preserve"> </w:t>
    </w:r>
    <w:r w:rsidRPr="00BC4890">
      <w:rPr>
        <w:rFonts w:ascii="Calibri" w:hAnsi="Calibri"/>
        <w:b/>
        <w:iCs/>
        <w:color w:val="404040" w:themeColor="text1" w:themeTint="BF"/>
        <w:sz w:val="22"/>
        <w:szCs w:val="22"/>
      </w:rPr>
      <w:t>|</w:t>
    </w:r>
    <w:r w:rsidRPr="00BC4890">
      <w:rPr>
        <w:rFonts w:ascii="Calibri" w:hAnsi="Calibri"/>
        <w:b/>
        <w:iCs/>
        <w:color w:val="404040" w:themeColor="text1" w:themeTint="BF"/>
        <w:sz w:val="10"/>
        <w:szCs w:val="10"/>
      </w:rPr>
      <w:t xml:space="preserve"> </w:t>
    </w:r>
    <w:r w:rsidRPr="00BC4890">
      <w:rPr>
        <w:rFonts w:ascii="Calibri" w:hAnsi="Calibri"/>
        <w:b/>
        <w:iCs/>
        <w:color w:val="404040" w:themeColor="text1" w:themeTint="BF"/>
        <w:sz w:val="22"/>
        <w:szCs w:val="22"/>
      </w:rPr>
      <w:t>Please Do Not Contact the Candidate Without Prior Approval</w:t>
    </w:r>
    <w:r w:rsidRPr="00BC4890">
      <w:rPr>
        <w:rFonts w:ascii="Calibri" w:hAnsi="Calibri"/>
        <w:b/>
        <w:iCs/>
        <w:color w:val="404040" w:themeColor="text1" w:themeTint="BF"/>
        <w:sz w:val="10"/>
        <w:szCs w:val="10"/>
      </w:rPr>
      <w:t xml:space="preserve"> </w:t>
    </w:r>
    <w:r w:rsidRPr="00BC4890">
      <w:rPr>
        <w:rFonts w:ascii="Calibri" w:hAnsi="Calibri"/>
        <w:bCs/>
        <w:iCs/>
        <w:color w:val="404040" w:themeColor="text1" w:themeTint="BF"/>
        <w:sz w:val="10"/>
        <w:szCs w:val="10"/>
      </w:rPr>
      <w:t xml:space="preserve"> </w:t>
    </w:r>
    <w:r w:rsidRPr="00BC4890">
      <w:rPr>
        <w:rFonts w:ascii="Calibri" w:hAnsi="Calibri"/>
        <w:bCs/>
        <w:iCs/>
        <w:color w:val="404040" w:themeColor="text1" w:themeTint="BF"/>
        <w:sz w:val="22"/>
        <w:szCs w:val="22"/>
      </w:rPr>
      <w:t>|</w:t>
    </w:r>
    <w:r w:rsidRPr="00BC4890">
      <w:rPr>
        <w:bCs/>
        <w:color w:val="404040" w:themeColor="text1" w:themeTint="BF"/>
        <w:sz w:val="10"/>
        <w:szCs w:val="10"/>
      </w:rPr>
      <w:t xml:space="preserve"> </w:t>
    </w:r>
    <w:r w:rsidRPr="00BC4890">
      <w:rPr>
        <w:rFonts w:ascii="Calibri" w:hAnsi="Calibri" w:cs="Calibri"/>
        <w:bCs/>
        <w:color w:val="404040" w:themeColor="text1" w:themeTint="BF"/>
        <w:sz w:val="22"/>
        <w:szCs w:val="22"/>
      </w:rPr>
      <w:t xml:space="preserve">Page </w:t>
    </w:r>
    <w:r w:rsidRPr="00BC4890">
      <w:rPr>
        <w:rFonts w:ascii="Calibri" w:hAnsi="Calibri" w:cs="Calibri"/>
        <w:bCs/>
        <w:color w:val="404040" w:themeColor="text1" w:themeTint="BF"/>
        <w:sz w:val="22"/>
        <w:szCs w:val="22"/>
      </w:rPr>
      <w:fldChar w:fldCharType="begin"/>
    </w:r>
    <w:r w:rsidRPr="00BC4890">
      <w:rPr>
        <w:rFonts w:ascii="Calibri" w:hAnsi="Calibri" w:cs="Calibri"/>
        <w:bCs/>
        <w:color w:val="404040" w:themeColor="text1" w:themeTint="BF"/>
        <w:sz w:val="22"/>
        <w:szCs w:val="22"/>
      </w:rPr>
      <w:instrText xml:space="preserve"> PAGE  \* Arabic  \* MERGEFORMAT </w:instrText>
    </w:r>
    <w:r w:rsidRPr="00BC4890">
      <w:rPr>
        <w:rFonts w:ascii="Calibri" w:hAnsi="Calibri" w:cs="Calibri"/>
        <w:bCs/>
        <w:color w:val="404040" w:themeColor="text1" w:themeTint="BF"/>
        <w:sz w:val="22"/>
        <w:szCs w:val="22"/>
      </w:rPr>
      <w:fldChar w:fldCharType="separate"/>
    </w:r>
    <w:r w:rsidR="00AC22C4" w:rsidRPr="00AC22C4">
      <w:rPr>
        <w:rFonts w:ascii="Calibri" w:hAnsi="Calibri" w:cs="Calibri"/>
        <w:bCs/>
        <w:noProof/>
        <w:color w:val="404040" w:themeColor="text1" w:themeTint="BF"/>
      </w:rPr>
      <w:t>1</w:t>
    </w:r>
    <w:r w:rsidRPr="00BC4890">
      <w:rPr>
        <w:rFonts w:ascii="Calibri" w:hAnsi="Calibri" w:cs="Calibri"/>
        <w:bCs/>
        <w:color w:val="404040" w:themeColor="text1" w:themeTint="BF"/>
        <w:sz w:val="22"/>
        <w:szCs w:val="22"/>
      </w:rPr>
      <w:fldChar w:fldCharType="end"/>
    </w:r>
    <w:r w:rsidRPr="00BC4890">
      <w:rPr>
        <w:rFonts w:ascii="Calibri" w:hAnsi="Calibri" w:cs="Calibri"/>
        <w:bCs/>
        <w:color w:val="404040" w:themeColor="text1" w:themeTint="BF"/>
        <w:sz w:val="22"/>
        <w:szCs w:val="22"/>
      </w:rPr>
      <w:t>/</w:t>
    </w:r>
    <w:r w:rsidRPr="00BC4890">
      <w:rPr>
        <w:rFonts w:ascii="Calibri" w:hAnsi="Calibri" w:cs="Calibri"/>
        <w:bCs/>
        <w:color w:val="404040" w:themeColor="text1" w:themeTint="BF"/>
        <w:sz w:val="22"/>
        <w:szCs w:val="22"/>
      </w:rPr>
      <w:fldChar w:fldCharType="begin"/>
    </w:r>
    <w:r w:rsidRPr="00BC4890">
      <w:rPr>
        <w:rFonts w:ascii="Calibri" w:hAnsi="Calibri" w:cs="Calibri"/>
        <w:bCs/>
        <w:color w:val="404040" w:themeColor="text1" w:themeTint="BF"/>
        <w:sz w:val="22"/>
        <w:szCs w:val="22"/>
      </w:rPr>
      <w:instrText xml:space="preserve"> NUMPAGES  \* Arabic  \* MERGEFORMAT </w:instrText>
    </w:r>
    <w:r w:rsidRPr="00BC4890">
      <w:rPr>
        <w:rFonts w:ascii="Calibri" w:hAnsi="Calibri" w:cs="Calibri"/>
        <w:bCs/>
        <w:color w:val="404040" w:themeColor="text1" w:themeTint="BF"/>
        <w:sz w:val="22"/>
        <w:szCs w:val="22"/>
      </w:rPr>
      <w:fldChar w:fldCharType="separate"/>
    </w:r>
    <w:r w:rsidR="00AC22C4" w:rsidRPr="00AC22C4">
      <w:rPr>
        <w:rFonts w:ascii="Calibri" w:hAnsi="Calibri" w:cs="Calibri"/>
        <w:bCs/>
        <w:noProof/>
        <w:color w:val="404040" w:themeColor="text1" w:themeTint="BF"/>
      </w:rPr>
      <w:t>3</w:t>
    </w:r>
    <w:r w:rsidRPr="00BC4890">
      <w:rPr>
        <w:rFonts w:ascii="Calibri" w:hAnsi="Calibri" w:cs="Calibri"/>
        <w:bCs/>
        <w:color w:val="404040" w:themeColor="text1" w:themeTint="BF"/>
        <w:sz w:val="22"/>
        <w:szCs w:val="22"/>
      </w:rPr>
      <w:fldChar w:fldCharType="end"/>
    </w:r>
  </w:p>
  <w:p w14:paraId="70C60420" w14:textId="6B33006F" w:rsidR="00862AEC" w:rsidRPr="00BC4890" w:rsidRDefault="00862AEC" w:rsidP="00277FA4">
    <w:pPr>
      <w:pStyle w:val="Rodap"/>
      <w:jc w:val="center"/>
      <w:rPr>
        <w:color w:val="404040" w:themeColor="text1" w:themeTint="BF"/>
      </w:rPr>
    </w:pPr>
    <w:r w:rsidRPr="00096F86">
      <w:rPr>
        <w:rFonts w:ascii="Calibri" w:hAnsi="Calibri"/>
        <w:color w:val="404040" w:themeColor="text1" w:themeTint="BF"/>
        <w:sz w:val="22"/>
      </w:rPr>
      <w:t xml:space="preserve">Hamilton Recruitment Limited | Company Registration No. 4188180 | </w:t>
    </w:r>
    <w:r w:rsidRPr="00BC4890">
      <w:rPr>
        <w:rFonts w:ascii="Calibri" w:hAnsi="Calibri"/>
        <w:color w:val="404040" w:themeColor="text1" w:themeTint="BF"/>
        <w:sz w:val="22"/>
      </w:rPr>
      <w:t xml:space="preserve">Issued Under our Standard Terms and Conditions | Access the Top 20% of Talent | </w:t>
    </w:r>
    <w:r w:rsidRPr="00096F86">
      <w:rPr>
        <w:rFonts w:ascii="Calibri" w:hAnsi="Calibri"/>
        <w:color w:val="404040" w:themeColor="text1" w:themeTint="BF"/>
        <w:sz w:val="22"/>
      </w:rPr>
      <w:t>hamilton-recruitment.com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1A24F" w14:textId="77777777" w:rsidR="00862AEC" w:rsidRDefault="00862AE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029C6" w14:textId="77777777" w:rsidR="00E654F7" w:rsidRDefault="00E654F7">
      <w:r>
        <w:separator/>
      </w:r>
    </w:p>
  </w:footnote>
  <w:footnote w:type="continuationSeparator" w:id="0">
    <w:p w14:paraId="533B270F" w14:textId="77777777" w:rsidR="00E654F7" w:rsidRDefault="00E654F7">
      <w:r>
        <w:continuationSeparator/>
      </w:r>
    </w:p>
  </w:footnote>
  <w:footnote w:type="continuationNotice" w:id="1">
    <w:p w14:paraId="4D5287DD" w14:textId="77777777" w:rsidR="00E654F7" w:rsidRDefault="00E654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406E8" w14:textId="77777777" w:rsidR="00862AEC" w:rsidRDefault="00862A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3B6D" w14:textId="1AB50A6A" w:rsidR="00862AEC" w:rsidRPr="00457B25" w:rsidRDefault="00862AEC" w:rsidP="00D54A2A">
    <w:pPr>
      <w:pStyle w:val="Cabealho"/>
      <w:pBdr>
        <w:bottom w:val="single" w:sz="6" w:space="1" w:color="auto"/>
      </w:pBdr>
      <w:rPr>
        <w:rFonts w:ascii="Calibri" w:hAnsi="Calibri"/>
        <w:sz w:val="32"/>
        <w:szCs w:val="32"/>
      </w:rPr>
    </w:pPr>
    <w:r>
      <w:rPr>
        <w:noProof/>
        <w:lang w:val="en-US"/>
      </w:rPr>
      <w:drawing>
        <wp:inline distT="0" distB="0" distL="0" distR="0" wp14:anchorId="1E9F651B" wp14:editId="5B5B3F29">
          <wp:extent cx="1656080" cy="589280"/>
          <wp:effectExtent l="0" t="0" r="0" b="0"/>
          <wp:docPr id="1" name="Picture 1" descr="HamRec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56080" cy="589280"/>
                  </a:xfrm>
                  <a:prstGeom prst="rect">
                    <a:avLst/>
                  </a:prstGeom>
                </pic:spPr>
              </pic:pic>
            </a:graphicData>
          </a:graphic>
        </wp:inline>
      </w:drawing>
    </w:r>
    <w:r>
      <w:t xml:space="preserve">    </w:t>
    </w:r>
    <w:r w:rsidRPr="401FCFA9">
      <w:rPr>
        <w:rFonts w:ascii="Calibri" w:hAnsi="Calibri"/>
        <w:color w:val="808080" w:themeColor="background1" w:themeShade="80"/>
        <w:sz w:val="48"/>
        <w:szCs w:val="48"/>
      </w:rPr>
      <w:t>EXECUTIVE SEARCH &amp; SELECTION</w:t>
    </w:r>
  </w:p>
  <w:p>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29907" w14:textId="77777777" w:rsidR="00862AEC" w:rsidRDefault="00862AE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B4CFBF8"/>
    <w:lvl w:ilvl="0">
      <w:start w:val="1"/>
      <w:numFmt w:val="bullet"/>
      <w:pStyle w:val="Listacommarcas"/>
      <w:lvlText w:val=""/>
      <w:lvlJc w:val="left"/>
      <w:pPr>
        <w:tabs>
          <w:tab w:val="num" w:pos="6531"/>
        </w:tabs>
        <w:ind w:left="6531" w:hanging="360"/>
      </w:pPr>
      <w:rPr>
        <w:rFonts w:ascii="Symbol" w:hAnsi="Symbol" w:hint="default"/>
        <w:color w:val="auto"/>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color w:val="000000"/>
        <w:sz w:val="18"/>
        <w:szCs w:val="18"/>
        <w:lang w:val="en-US" w:eastAsia="en-GB"/>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color w:val="000000"/>
        <w:sz w:val="18"/>
        <w:szCs w:val="18"/>
      </w:rPr>
    </w:lvl>
  </w:abstractNum>
  <w:abstractNum w:abstractNumId="3"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sz w:val="18"/>
        <w:szCs w:val="16"/>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sz w:val="16"/>
        <w:szCs w:val="16"/>
      </w:rPr>
    </w:lvl>
  </w:abstractNum>
  <w:abstractNum w:abstractNumId="5" w15:restartNumberingAfterBreak="0">
    <w:nsid w:val="020E7A8C"/>
    <w:multiLevelType w:val="hybridMultilevel"/>
    <w:tmpl w:val="22F68AA6"/>
    <w:styleLink w:val="ImportedStyle2"/>
    <w:lvl w:ilvl="0" w:tplc="989C36D0">
      <w:start w:val="1"/>
      <w:numFmt w:val="bullet"/>
      <w:lvlText w:val="·"/>
      <w:lvlJc w:val="left"/>
      <w:pPr>
        <w:ind w:left="720" w:hanging="72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56D220">
      <w:start w:val="1"/>
      <w:numFmt w:val="bullet"/>
      <w:lvlText w:val="o"/>
      <w:lvlJc w:val="left"/>
      <w:pPr>
        <w:ind w:left="72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1EC6F1A">
      <w:start w:val="1"/>
      <w:numFmt w:val="bullet"/>
      <w:lvlText w:val="▪"/>
      <w:lvlJc w:val="left"/>
      <w:pPr>
        <w:ind w:left="144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B702A3E">
      <w:start w:val="1"/>
      <w:numFmt w:val="bullet"/>
      <w:lvlText w:val="·"/>
      <w:lvlJc w:val="left"/>
      <w:pPr>
        <w:ind w:left="2160" w:hanging="72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634DF30">
      <w:start w:val="1"/>
      <w:numFmt w:val="bullet"/>
      <w:lvlText w:val="o"/>
      <w:lvlJc w:val="left"/>
      <w:pPr>
        <w:ind w:left="288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0DE1DC6">
      <w:start w:val="1"/>
      <w:numFmt w:val="bullet"/>
      <w:lvlText w:val="▪"/>
      <w:lvlJc w:val="left"/>
      <w:pPr>
        <w:ind w:left="360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8AC375A">
      <w:start w:val="1"/>
      <w:numFmt w:val="bullet"/>
      <w:lvlText w:val="·"/>
      <w:lvlJc w:val="left"/>
      <w:pPr>
        <w:ind w:left="4320" w:hanging="72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9D23746">
      <w:start w:val="1"/>
      <w:numFmt w:val="bullet"/>
      <w:lvlText w:val="o"/>
      <w:lvlJc w:val="left"/>
      <w:pPr>
        <w:ind w:left="504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1EAD8F2">
      <w:start w:val="1"/>
      <w:numFmt w:val="bullet"/>
      <w:lvlText w:val="▪"/>
      <w:lvlJc w:val="left"/>
      <w:pPr>
        <w:ind w:left="576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06800F92"/>
    <w:multiLevelType w:val="hybridMultilevel"/>
    <w:tmpl w:val="0C2C41B6"/>
    <w:styleLink w:val="ImportedStyle1"/>
    <w:lvl w:ilvl="0" w:tplc="71344F1A">
      <w:start w:val="1"/>
      <w:numFmt w:val="bullet"/>
      <w:lvlText w:val="·"/>
      <w:lvlJc w:val="left"/>
      <w:pPr>
        <w:ind w:left="720" w:hanging="72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73CD36E">
      <w:start w:val="1"/>
      <w:numFmt w:val="bullet"/>
      <w:lvlText w:val="o"/>
      <w:lvlJc w:val="left"/>
      <w:pPr>
        <w:ind w:left="72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8A6B92A">
      <w:start w:val="1"/>
      <w:numFmt w:val="bullet"/>
      <w:lvlText w:val="▪"/>
      <w:lvlJc w:val="left"/>
      <w:pPr>
        <w:ind w:left="144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FFA0EA2">
      <w:start w:val="1"/>
      <w:numFmt w:val="bullet"/>
      <w:lvlText w:val="·"/>
      <w:lvlJc w:val="left"/>
      <w:pPr>
        <w:ind w:left="2160" w:hanging="72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E6C146">
      <w:start w:val="1"/>
      <w:numFmt w:val="bullet"/>
      <w:lvlText w:val="o"/>
      <w:lvlJc w:val="left"/>
      <w:pPr>
        <w:ind w:left="288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801EF8">
      <w:start w:val="1"/>
      <w:numFmt w:val="bullet"/>
      <w:lvlText w:val="▪"/>
      <w:lvlJc w:val="left"/>
      <w:pPr>
        <w:ind w:left="360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F84058">
      <w:start w:val="1"/>
      <w:numFmt w:val="bullet"/>
      <w:lvlText w:val="·"/>
      <w:lvlJc w:val="left"/>
      <w:pPr>
        <w:ind w:left="4320" w:hanging="72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C72954A">
      <w:start w:val="1"/>
      <w:numFmt w:val="bullet"/>
      <w:lvlText w:val="o"/>
      <w:lvlJc w:val="left"/>
      <w:pPr>
        <w:ind w:left="504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6E0C0A6">
      <w:start w:val="1"/>
      <w:numFmt w:val="bullet"/>
      <w:lvlText w:val="▪"/>
      <w:lvlJc w:val="left"/>
      <w:pPr>
        <w:ind w:left="576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09E71ED4"/>
    <w:multiLevelType w:val="singleLevel"/>
    <w:tmpl w:val="5B762884"/>
    <w:lvl w:ilvl="0">
      <w:start w:val="1"/>
      <w:numFmt w:val="bullet"/>
      <w:pStyle w:val="TableBullet"/>
      <w:lvlText w:val="§"/>
      <w:lvlJc w:val="left"/>
      <w:pPr>
        <w:tabs>
          <w:tab w:val="num" w:pos="298"/>
        </w:tabs>
        <w:ind w:left="298" w:hanging="298"/>
      </w:pPr>
      <w:rPr>
        <w:rFonts w:ascii="Wingdings" w:hAnsi="Wingdings" w:hint="default"/>
        <w:sz w:val="18"/>
      </w:rPr>
    </w:lvl>
  </w:abstractNum>
  <w:abstractNum w:abstractNumId="8" w15:restartNumberingAfterBreak="0">
    <w:nsid w:val="0EDD73AB"/>
    <w:multiLevelType w:val="hybridMultilevel"/>
    <w:tmpl w:val="5F6C0B5C"/>
    <w:styleLink w:val="ImportedStyle4"/>
    <w:lvl w:ilvl="0" w:tplc="3210048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68A36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1D0D8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FCE794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B2E95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6DEED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F6E461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214BF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19000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12B60594"/>
    <w:multiLevelType w:val="hybridMultilevel"/>
    <w:tmpl w:val="02F0F144"/>
    <w:lvl w:ilvl="0" w:tplc="F886E55E">
      <w:start w:val="1"/>
      <w:numFmt w:val="decimal"/>
      <w:pStyle w:val="Listanumerada"/>
      <w:lvlText w:val="%1"/>
      <w:lvlJc w:val="left"/>
      <w:pPr>
        <w:tabs>
          <w:tab w:val="num" w:pos="595"/>
        </w:tabs>
        <w:ind w:left="595" w:hanging="595"/>
      </w:pPr>
    </w:lvl>
    <w:lvl w:ilvl="1" w:tplc="044C4C1E">
      <w:start w:val="1"/>
      <w:numFmt w:val="decimal"/>
      <w:pStyle w:val="Listanumerada2"/>
      <w:lvlText w:val="%2"/>
      <w:lvlJc w:val="left"/>
      <w:pPr>
        <w:tabs>
          <w:tab w:val="num" w:pos="1191"/>
        </w:tabs>
        <w:ind w:left="1191" w:hanging="595"/>
      </w:pPr>
    </w:lvl>
    <w:lvl w:ilvl="2" w:tplc="70027900">
      <w:start w:val="1"/>
      <w:numFmt w:val="decimal"/>
      <w:pStyle w:val="Listanumerada3"/>
      <w:lvlText w:val="%3"/>
      <w:lvlJc w:val="left"/>
      <w:pPr>
        <w:tabs>
          <w:tab w:val="num" w:pos="1786"/>
        </w:tabs>
        <w:ind w:left="1786" w:hanging="595"/>
      </w:pPr>
    </w:lvl>
    <w:lvl w:ilvl="3" w:tplc="53484952">
      <w:start w:val="1"/>
      <w:numFmt w:val="decimal"/>
      <w:pStyle w:val="Listanumerada4"/>
      <w:lvlText w:val="%4"/>
      <w:lvlJc w:val="left"/>
      <w:pPr>
        <w:tabs>
          <w:tab w:val="num" w:pos="2381"/>
        </w:tabs>
        <w:ind w:left="2381" w:hanging="595"/>
      </w:pPr>
    </w:lvl>
    <w:lvl w:ilvl="4" w:tplc="42783FE0">
      <w:start w:val="1"/>
      <w:numFmt w:val="decimal"/>
      <w:pStyle w:val="Listanumerada5"/>
      <w:lvlText w:val="%5"/>
      <w:lvlJc w:val="left"/>
      <w:pPr>
        <w:tabs>
          <w:tab w:val="num" w:pos="2976"/>
        </w:tabs>
        <w:ind w:left="2976" w:hanging="595"/>
      </w:pPr>
    </w:lvl>
    <w:lvl w:ilvl="5" w:tplc="C6621600">
      <w:start w:val="1"/>
      <w:numFmt w:val="decimal"/>
      <w:lvlText w:val="%6"/>
      <w:lvlJc w:val="left"/>
      <w:pPr>
        <w:tabs>
          <w:tab w:val="num" w:pos="3572"/>
        </w:tabs>
        <w:ind w:left="3572" w:hanging="595"/>
      </w:pPr>
    </w:lvl>
    <w:lvl w:ilvl="6" w:tplc="3D041E3A">
      <w:start w:val="1"/>
      <w:numFmt w:val="decimal"/>
      <w:lvlText w:val="%7"/>
      <w:lvlJc w:val="left"/>
      <w:pPr>
        <w:tabs>
          <w:tab w:val="num" w:pos="4167"/>
        </w:tabs>
        <w:ind w:left="4167" w:hanging="595"/>
      </w:pPr>
    </w:lvl>
    <w:lvl w:ilvl="7" w:tplc="EC36930C">
      <w:start w:val="1"/>
      <w:numFmt w:val="decimal"/>
      <w:lvlText w:val="%8"/>
      <w:lvlJc w:val="left"/>
      <w:pPr>
        <w:tabs>
          <w:tab w:val="num" w:pos="4762"/>
        </w:tabs>
        <w:ind w:left="4762" w:hanging="595"/>
      </w:pPr>
    </w:lvl>
    <w:lvl w:ilvl="8" w:tplc="AE0ECA28">
      <w:start w:val="1"/>
      <w:numFmt w:val="decimal"/>
      <w:lvlText w:val="%9"/>
      <w:lvlJc w:val="left"/>
      <w:pPr>
        <w:tabs>
          <w:tab w:val="num" w:pos="4762"/>
        </w:tabs>
        <w:ind w:left="4762" w:hanging="595"/>
      </w:pPr>
    </w:lvl>
  </w:abstractNum>
  <w:abstractNum w:abstractNumId="10" w15:restartNumberingAfterBreak="0">
    <w:nsid w:val="17A12667"/>
    <w:multiLevelType w:val="hybridMultilevel"/>
    <w:tmpl w:val="FAF0637E"/>
    <w:styleLink w:val="ImportedStyle6"/>
    <w:lvl w:ilvl="0" w:tplc="33C8DF4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25CF3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ACA55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8B2A68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4C04E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250E7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F8E161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98634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5A6D8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EB665E7"/>
    <w:multiLevelType w:val="hybridMultilevel"/>
    <w:tmpl w:val="86EECD8C"/>
    <w:lvl w:ilvl="0" w:tplc="A630FF0C">
      <w:start w:val="1"/>
      <w:numFmt w:val="bullet"/>
      <w:pStyle w:val="liste"/>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173EE3"/>
    <w:multiLevelType w:val="hybridMultilevel"/>
    <w:tmpl w:val="E96A46A6"/>
    <w:lvl w:ilvl="0" w:tplc="0B3A3420">
      <w:start w:val="1"/>
      <w:numFmt w:val="bullet"/>
      <w:pStyle w:val="CPAbullets"/>
      <w:lvlText w:val=""/>
      <w:lvlJc w:val="left"/>
      <w:pPr>
        <w:tabs>
          <w:tab w:val="num" w:pos="360"/>
        </w:tabs>
        <w:ind w:left="360" w:hanging="360"/>
      </w:pPr>
      <w:rPr>
        <w:rFonts w:ascii="Symbol" w:hAnsi="Symbol" w:hint="default"/>
        <w:sz w:val="18"/>
      </w:rPr>
    </w:lvl>
    <w:lvl w:ilvl="1" w:tplc="2D9E5A5E">
      <w:numFmt w:val="decimal"/>
      <w:lvlText w:val=""/>
      <w:lvlJc w:val="left"/>
    </w:lvl>
    <w:lvl w:ilvl="2" w:tplc="3E14FA6A">
      <w:numFmt w:val="decimal"/>
      <w:lvlText w:val=""/>
      <w:lvlJc w:val="left"/>
    </w:lvl>
    <w:lvl w:ilvl="3" w:tplc="3C24AA08">
      <w:numFmt w:val="decimal"/>
      <w:lvlText w:val=""/>
      <w:lvlJc w:val="left"/>
    </w:lvl>
    <w:lvl w:ilvl="4" w:tplc="A772410E">
      <w:numFmt w:val="decimal"/>
      <w:lvlText w:val=""/>
      <w:lvlJc w:val="left"/>
    </w:lvl>
    <w:lvl w:ilvl="5" w:tplc="0B760592">
      <w:numFmt w:val="decimal"/>
      <w:lvlText w:val=""/>
      <w:lvlJc w:val="left"/>
    </w:lvl>
    <w:lvl w:ilvl="6" w:tplc="14148276">
      <w:numFmt w:val="decimal"/>
      <w:lvlText w:val=""/>
      <w:lvlJc w:val="left"/>
    </w:lvl>
    <w:lvl w:ilvl="7" w:tplc="6E6A3D2C">
      <w:numFmt w:val="decimal"/>
      <w:lvlText w:val=""/>
      <w:lvlJc w:val="left"/>
    </w:lvl>
    <w:lvl w:ilvl="8" w:tplc="22021D48">
      <w:numFmt w:val="decimal"/>
      <w:lvlText w:val=""/>
      <w:lvlJc w:val="left"/>
    </w:lvl>
  </w:abstractNum>
  <w:abstractNum w:abstractNumId="13" w15:restartNumberingAfterBreak="0">
    <w:nsid w:val="25B544D5"/>
    <w:multiLevelType w:val="hybridMultilevel"/>
    <w:tmpl w:val="D1B6EB68"/>
    <w:styleLink w:val="ImportedStyle5"/>
    <w:lvl w:ilvl="0" w:tplc="760C450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8A97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A0A7E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2DC938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00A27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DD6E4B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FACDD1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A94F3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CD059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2A3C6D5F"/>
    <w:multiLevelType w:val="hybridMultilevel"/>
    <w:tmpl w:val="4670C614"/>
    <w:styleLink w:val="ImportedStyle10"/>
    <w:lvl w:ilvl="0" w:tplc="71D09102">
      <w:start w:val="1"/>
      <w:numFmt w:val="bullet"/>
      <w:lvlText w:val="•"/>
      <w:lvlJc w:val="left"/>
      <w:pPr>
        <w:ind w:left="3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914885C">
      <w:start w:val="1"/>
      <w:numFmt w:val="bullet"/>
      <w:lvlText w:val="•"/>
      <w:lvlJc w:val="left"/>
      <w:pPr>
        <w:ind w:left="10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9767F4A">
      <w:start w:val="1"/>
      <w:numFmt w:val="bullet"/>
      <w:lvlText w:val="•"/>
      <w:lvlJc w:val="left"/>
      <w:pPr>
        <w:ind w:left="18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74649CC">
      <w:start w:val="1"/>
      <w:numFmt w:val="bullet"/>
      <w:lvlText w:val="•"/>
      <w:lvlJc w:val="left"/>
      <w:pPr>
        <w:ind w:left="25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D0652C4">
      <w:start w:val="1"/>
      <w:numFmt w:val="bullet"/>
      <w:lvlText w:val="•"/>
      <w:lvlJc w:val="left"/>
      <w:pPr>
        <w:ind w:left="32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D46180">
      <w:start w:val="1"/>
      <w:numFmt w:val="bullet"/>
      <w:lvlText w:val="•"/>
      <w:lvlJc w:val="left"/>
      <w:pPr>
        <w:ind w:left="39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D3A235E">
      <w:start w:val="1"/>
      <w:numFmt w:val="bullet"/>
      <w:lvlText w:val="•"/>
      <w:lvlJc w:val="left"/>
      <w:pPr>
        <w:ind w:left="46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16A66F6">
      <w:start w:val="1"/>
      <w:numFmt w:val="bullet"/>
      <w:lvlText w:val="•"/>
      <w:lvlJc w:val="left"/>
      <w:pPr>
        <w:ind w:left="54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5227DDA">
      <w:start w:val="1"/>
      <w:numFmt w:val="bullet"/>
      <w:lvlText w:val="•"/>
      <w:lvlJc w:val="left"/>
      <w:pPr>
        <w:ind w:left="61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5D6230E"/>
    <w:multiLevelType w:val="hybridMultilevel"/>
    <w:tmpl w:val="DA0CB540"/>
    <w:lvl w:ilvl="0" w:tplc="402E8E06">
      <w:start w:val="1"/>
      <w:numFmt w:val="decimal"/>
      <w:pStyle w:val="TableListNumber"/>
      <w:lvlText w:val="%1."/>
      <w:lvlJc w:val="left"/>
      <w:pPr>
        <w:tabs>
          <w:tab w:val="num" w:pos="360"/>
        </w:tabs>
        <w:ind w:left="298" w:hanging="298"/>
      </w:pPr>
    </w:lvl>
    <w:lvl w:ilvl="1" w:tplc="FE1E5B78">
      <w:numFmt w:val="decimal"/>
      <w:lvlText w:val=""/>
      <w:lvlJc w:val="left"/>
    </w:lvl>
    <w:lvl w:ilvl="2" w:tplc="93A23CBA">
      <w:numFmt w:val="decimal"/>
      <w:lvlText w:val=""/>
      <w:lvlJc w:val="left"/>
    </w:lvl>
    <w:lvl w:ilvl="3" w:tplc="2A846F30">
      <w:numFmt w:val="decimal"/>
      <w:lvlText w:val=""/>
      <w:lvlJc w:val="left"/>
    </w:lvl>
    <w:lvl w:ilvl="4" w:tplc="EA44DAAE">
      <w:numFmt w:val="decimal"/>
      <w:lvlText w:val=""/>
      <w:lvlJc w:val="left"/>
    </w:lvl>
    <w:lvl w:ilvl="5" w:tplc="C3DC77FE">
      <w:numFmt w:val="decimal"/>
      <w:lvlText w:val=""/>
      <w:lvlJc w:val="left"/>
    </w:lvl>
    <w:lvl w:ilvl="6" w:tplc="C90C679E">
      <w:numFmt w:val="decimal"/>
      <w:lvlText w:val=""/>
      <w:lvlJc w:val="left"/>
    </w:lvl>
    <w:lvl w:ilvl="7" w:tplc="8B62D362">
      <w:numFmt w:val="decimal"/>
      <w:lvlText w:val=""/>
      <w:lvlJc w:val="left"/>
    </w:lvl>
    <w:lvl w:ilvl="8" w:tplc="180E44BE">
      <w:numFmt w:val="decimal"/>
      <w:lvlText w:val=""/>
      <w:lvlJc w:val="left"/>
    </w:lvl>
  </w:abstractNum>
  <w:abstractNum w:abstractNumId="16" w15:restartNumberingAfterBreak="0">
    <w:nsid w:val="47DF7BE9"/>
    <w:multiLevelType w:val="hybridMultilevel"/>
    <w:tmpl w:val="E098B2C0"/>
    <w:styleLink w:val="ImportedStyle100"/>
    <w:lvl w:ilvl="0" w:tplc="0248BC2E">
      <w:start w:val="1"/>
      <w:numFmt w:val="bullet"/>
      <w:lvlText w:val="•"/>
      <w:lvlJc w:val="left"/>
      <w:pPr>
        <w:ind w:left="174" w:hanging="174"/>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8D0B070">
      <w:start w:val="1"/>
      <w:numFmt w:val="bullet"/>
      <w:lvlText w:val="•"/>
      <w:lvlJc w:val="left"/>
      <w:pPr>
        <w:ind w:left="774" w:hanging="173"/>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D2CD636">
      <w:start w:val="1"/>
      <w:numFmt w:val="bullet"/>
      <w:lvlText w:val="•"/>
      <w:lvlJc w:val="left"/>
      <w:pPr>
        <w:ind w:left="1374" w:hanging="174"/>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12C68E">
      <w:start w:val="1"/>
      <w:numFmt w:val="bullet"/>
      <w:lvlText w:val="•"/>
      <w:lvlJc w:val="left"/>
      <w:pPr>
        <w:ind w:left="1974" w:hanging="174"/>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E229B48">
      <w:start w:val="1"/>
      <w:numFmt w:val="bullet"/>
      <w:lvlText w:val="•"/>
      <w:lvlJc w:val="left"/>
      <w:pPr>
        <w:ind w:left="2574" w:hanging="174"/>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62E02A4">
      <w:start w:val="1"/>
      <w:numFmt w:val="bullet"/>
      <w:lvlText w:val="•"/>
      <w:lvlJc w:val="left"/>
      <w:pPr>
        <w:ind w:left="3174" w:hanging="174"/>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56CA5D8">
      <w:start w:val="1"/>
      <w:numFmt w:val="bullet"/>
      <w:lvlText w:val="•"/>
      <w:lvlJc w:val="left"/>
      <w:pPr>
        <w:ind w:left="3774" w:hanging="174"/>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8BA2C56">
      <w:start w:val="1"/>
      <w:numFmt w:val="bullet"/>
      <w:lvlText w:val="•"/>
      <w:lvlJc w:val="left"/>
      <w:pPr>
        <w:ind w:left="4374" w:hanging="174"/>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C66437C">
      <w:start w:val="1"/>
      <w:numFmt w:val="bullet"/>
      <w:lvlText w:val="•"/>
      <w:lvlJc w:val="left"/>
      <w:pPr>
        <w:ind w:left="4974" w:hanging="174"/>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6E6C76A1"/>
    <w:multiLevelType w:val="hybridMultilevel"/>
    <w:tmpl w:val="84D43A16"/>
    <w:styleLink w:val="Bullet"/>
    <w:lvl w:ilvl="0" w:tplc="D630A9DC">
      <w:start w:val="1"/>
      <w:numFmt w:val="bullet"/>
      <w:lvlText w:val="•"/>
      <w:lvlJc w:val="left"/>
      <w:pPr>
        <w:ind w:left="180" w:hanging="18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D108978">
      <w:start w:val="1"/>
      <w:numFmt w:val="bullet"/>
      <w:lvlText w:val="•"/>
      <w:lvlJc w:val="left"/>
      <w:pPr>
        <w:ind w:left="360" w:hanging="18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F82AEB2">
      <w:start w:val="1"/>
      <w:numFmt w:val="bullet"/>
      <w:lvlText w:val="•"/>
      <w:lvlJc w:val="left"/>
      <w:pPr>
        <w:ind w:left="540" w:hanging="18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B3EA35E">
      <w:start w:val="1"/>
      <w:numFmt w:val="bullet"/>
      <w:lvlText w:val="•"/>
      <w:lvlJc w:val="left"/>
      <w:pPr>
        <w:ind w:left="720" w:hanging="18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69BFC">
      <w:start w:val="1"/>
      <w:numFmt w:val="bullet"/>
      <w:lvlText w:val="•"/>
      <w:lvlJc w:val="left"/>
      <w:pPr>
        <w:ind w:left="900" w:hanging="18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2ECD9E6">
      <w:start w:val="1"/>
      <w:numFmt w:val="bullet"/>
      <w:lvlText w:val="•"/>
      <w:lvlJc w:val="left"/>
      <w:pPr>
        <w:ind w:left="1080" w:hanging="18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6EE265E">
      <w:start w:val="1"/>
      <w:numFmt w:val="bullet"/>
      <w:lvlText w:val="•"/>
      <w:lvlJc w:val="left"/>
      <w:pPr>
        <w:ind w:left="1260" w:hanging="18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0AEA746">
      <w:start w:val="1"/>
      <w:numFmt w:val="bullet"/>
      <w:lvlText w:val="•"/>
      <w:lvlJc w:val="left"/>
      <w:pPr>
        <w:ind w:left="1440" w:hanging="18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3467C2">
      <w:start w:val="1"/>
      <w:numFmt w:val="bullet"/>
      <w:lvlText w:val="•"/>
      <w:lvlJc w:val="left"/>
      <w:pPr>
        <w:ind w:left="1620" w:hanging="18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6F8E6B46"/>
    <w:multiLevelType w:val="hybridMultilevel"/>
    <w:tmpl w:val="789A1202"/>
    <w:styleLink w:val="ImportedStyle3"/>
    <w:lvl w:ilvl="0" w:tplc="1C146BB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40CE4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3C2C2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AB8256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3CA8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87239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4A217F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AACAC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446F1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732A5144"/>
    <w:multiLevelType w:val="multilevel"/>
    <w:tmpl w:val="904E8382"/>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C06AD9"/>
    <w:multiLevelType w:val="hybridMultilevel"/>
    <w:tmpl w:val="AF144518"/>
    <w:lvl w:ilvl="0" w:tplc="915A9760">
      <w:start w:val="1"/>
      <w:numFmt w:val="bullet"/>
      <w:pStyle w:val="BulletedList"/>
      <w:lvlText w:val=""/>
      <w:lvlJc w:val="left"/>
      <w:pPr>
        <w:tabs>
          <w:tab w:val="num" w:pos="785"/>
        </w:tabs>
        <w:ind w:left="785"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43264815">
    <w:abstractNumId w:val="0"/>
  </w:num>
  <w:num w:numId="2" w16cid:durableId="32391671">
    <w:abstractNumId w:val="9"/>
  </w:num>
  <w:num w:numId="3" w16cid:durableId="954869001">
    <w:abstractNumId w:val="7"/>
  </w:num>
  <w:num w:numId="4" w16cid:durableId="824054959">
    <w:abstractNumId w:val="15"/>
  </w:num>
  <w:num w:numId="5" w16cid:durableId="1327443662">
    <w:abstractNumId w:val="12"/>
  </w:num>
  <w:num w:numId="6" w16cid:durableId="799570635">
    <w:abstractNumId w:val="11"/>
  </w:num>
  <w:num w:numId="7" w16cid:durableId="462045475">
    <w:abstractNumId w:val="17"/>
  </w:num>
  <w:num w:numId="8" w16cid:durableId="757751713">
    <w:abstractNumId w:val="6"/>
  </w:num>
  <w:num w:numId="9" w16cid:durableId="2067601325">
    <w:abstractNumId w:val="5"/>
  </w:num>
  <w:num w:numId="10" w16cid:durableId="724062836">
    <w:abstractNumId w:val="18"/>
  </w:num>
  <w:num w:numId="11" w16cid:durableId="1558279782">
    <w:abstractNumId w:val="8"/>
  </w:num>
  <w:num w:numId="12" w16cid:durableId="11688874">
    <w:abstractNumId w:val="13"/>
  </w:num>
  <w:num w:numId="13" w16cid:durableId="1187475965">
    <w:abstractNumId w:val="10"/>
  </w:num>
  <w:num w:numId="14" w16cid:durableId="1536232490">
    <w:abstractNumId w:val="20"/>
  </w:num>
  <w:num w:numId="15" w16cid:durableId="1067457905">
    <w:abstractNumId w:val="19"/>
  </w:num>
  <w:num w:numId="16" w16cid:durableId="143356881">
    <w:abstractNumId w:val="14"/>
  </w:num>
  <w:num w:numId="17" w16cid:durableId="57864195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PH"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CA"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U2Mba0NDAxMzMyNLdU0lEKTi0uzszPAykwNqgFACHza2AtAAAA"/>
  </w:docVars>
  <w:rsids>
    <w:rsidRoot w:val="005A69CE"/>
    <w:rsid w:val="000005A3"/>
    <w:rsid w:val="00000902"/>
    <w:rsid w:val="00000B11"/>
    <w:rsid w:val="00000C15"/>
    <w:rsid w:val="00000D5A"/>
    <w:rsid w:val="00000E91"/>
    <w:rsid w:val="00000FF6"/>
    <w:rsid w:val="000010E7"/>
    <w:rsid w:val="00001534"/>
    <w:rsid w:val="00001657"/>
    <w:rsid w:val="000016B7"/>
    <w:rsid w:val="00001779"/>
    <w:rsid w:val="00001995"/>
    <w:rsid w:val="00001B2A"/>
    <w:rsid w:val="00001CCD"/>
    <w:rsid w:val="00001D06"/>
    <w:rsid w:val="00001DB9"/>
    <w:rsid w:val="00001EB8"/>
    <w:rsid w:val="00001FC8"/>
    <w:rsid w:val="00002200"/>
    <w:rsid w:val="0000226E"/>
    <w:rsid w:val="00002416"/>
    <w:rsid w:val="00002438"/>
    <w:rsid w:val="000024FC"/>
    <w:rsid w:val="000025F8"/>
    <w:rsid w:val="000027FF"/>
    <w:rsid w:val="00002813"/>
    <w:rsid w:val="000029AA"/>
    <w:rsid w:val="00002A68"/>
    <w:rsid w:val="00002B10"/>
    <w:rsid w:val="00002BE5"/>
    <w:rsid w:val="00002DE9"/>
    <w:rsid w:val="00002EAF"/>
    <w:rsid w:val="00002F79"/>
    <w:rsid w:val="00002FC4"/>
    <w:rsid w:val="000033C3"/>
    <w:rsid w:val="00003596"/>
    <w:rsid w:val="000036D3"/>
    <w:rsid w:val="00003878"/>
    <w:rsid w:val="000038FE"/>
    <w:rsid w:val="00003946"/>
    <w:rsid w:val="00003957"/>
    <w:rsid w:val="00003B52"/>
    <w:rsid w:val="00003CD8"/>
    <w:rsid w:val="00003E50"/>
    <w:rsid w:val="00003F6B"/>
    <w:rsid w:val="00003FB3"/>
    <w:rsid w:val="00004022"/>
    <w:rsid w:val="000040F4"/>
    <w:rsid w:val="0000419F"/>
    <w:rsid w:val="000041F1"/>
    <w:rsid w:val="0000429A"/>
    <w:rsid w:val="000042E1"/>
    <w:rsid w:val="000044AE"/>
    <w:rsid w:val="000044D9"/>
    <w:rsid w:val="000047C3"/>
    <w:rsid w:val="000049A9"/>
    <w:rsid w:val="00004AE7"/>
    <w:rsid w:val="00004B27"/>
    <w:rsid w:val="00004B4C"/>
    <w:rsid w:val="0000503E"/>
    <w:rsid w:val="00005714"/>
    <w:rsid w:val="000057C2"/>
    <w:rsid w:val="00005A09"/>
    <w:rsid w:val="00005AB1"/>
    <w:rsid w:val="00005B11"/>
    <w:rsid w:val="00005DD6"/>
    <w:rsid w:val="00005EE7"/>
    <w:rsid w:val="00005F84"/>
    <w:rsid w:val="000060C1"/>
    <w:rsid w:val="0000625E"/>
    <w:rsid w:val="000063A9"/>
    <w:rsid w:val="0000644A"/>
    <w:rsid w:val="000065D3"/>
    <w:rsid w:val="000065DB"/>
    <w:rsid w:val="00006644"/>
    <w:rsid w:val="00006693"/>
    <w:rsid w:val="0000674E"/>
    <w:rsid w:val="00006886"/>
    <w:rsid w:val="00006C3C"/>
    <w:rsid w:val="00006EA3"/>
    <w:rsid w:val="00006F9C"/>
    <w:rsid w:val="00007177"/>
    <w:rsid w:val="00007533"/>
    <w:rsid w:val="000079B9"/>
    <w:rsid w:val="00007AB6"/>
    <w:rsid w:val="00007B24"/>
    <w:rsid w:val="00007C2E"/>
    <w:rsid w:val="00007D98"/>
    <w:rsid w:val="00007EB3"/>
    <w:rsid w:val="0001032E"/>
    <w:rsid w:val="0001041E"/>
    <w:rsid w:val="000104E1"/>
    <w:rsid w:val="000105A5"/>
    <w:rsid w:val="00010658"/>
    <w:rsid w:val="00010A2C"/>
    <w:rsid w:val="00010B1A"/>
    <w:rsid w:val="00010D00"/>
    <w:rsid w:val="00010D44"/>
    <w:rsid w:val="00010ED7"/>
    <w:rsid w:val="00010FB9"/>
    <w:rsid w:val="00011006"/>
    <w:rsid w:val="00011017"/>
    <w:rsid w:val="00011021"/>
    <w:rsid w:val="0001113F"/>
    <w:rsid w:val="000115D0"/>
    <w:rsid w:val="00011CBE"/>
    <w:rsid w:val="00012128"/>
    <w:rsid w:val="0001240F"/>
    <w:rsid w:val="0001245A"/>
    <w:rsid w:val="0001280E"/>
    <w:rsid w:val="000128FB"/>
    <w:rsid w:val="00012903"/>
    <w:rsid w:val="00012967"/>
    <w:rsid w:val="00012D7F"/>
    <w:rsid w:val="00012DE8"/>
    <w:rsid w:val="00012EDB"/>
    <w:rsid w:val="00012F32"/>
    <w:rsid w:val="00012F9C"/>
    <w:rsid w:val="00013016"/>
    <w:rsid w:val="0001302F"/>
    <w:rsid w:val="000130CB"/>
    <w:rsid w:val="00013116"/>
    <w:rsid w:val="000131C2"/>
    <w:rsid w:val="000133FD"/>
    <w:rsid w:val="00013446"/>
    <w:rsid w:val="000134CB"/>
    <w:rsid w:val="0001387D"/>
    <w:rsid w:val="0001388F"/>
    <w:rsid w:val="000138E7"/>
    <w:rsid w:val="0001393E"/>
    <w:rsid w:val="000139D3"/>
    <w:rsid w:val="00013BB4"/>
    <w:rsid w:val="00013D30"/>
    <w:rsid w:val="00014076"/>
    <w:rsid w:val="000141AD"/>
    <w:rsid w:val="000141F3"/>
    <w:rsid w:val="00014556"/>
    <w:rsid w:val="00014A46"/>
    <w:rsid w:val="00014E44"/>
    <w:rsid w:val="000151F5"/>
    <w:rsid w:val="0001556B"/>
    <w:rsid w:val="000155CE"/>
    <w:rsid w:val="0001584F"/>
    <w:rsid w:val="00015878"/>
    <w:rsid w:val="00015A04"/>
    <w:rsid w:val="00015B8C"/>
    <w:rsid w:val="00015CA8"/>
    <w:rsid w:val="00015D7D"/>
    <w:rsid w:val="00015DBE"/>
    <w:rsid w:val="00015DED"/>
    <w:rsid w:val="00015EAF"/>
    <w:rsid w:val="00015FBA"/>
    <w:rsid w:val="00016074"/>
    <w:rsid w:val="000160B4"/>
    <w:rsid w:val="000160BB"/>
    <w:rsid w:val="00016189"/>
    <w:rsid w:val="00016596"/>
    <w:rsid w:val="000166E8"/>
    <w:rsid w:val="00016997"/>
    <w:rsid w:val="00016BDF"/>
    <w:rsid w:val="00016F59"/>
    <w:rsid w:val="00017097"/>
    <w:rsid w:val="000171CB"/>
    <w:rsid w:val="00017291"/>
    <w:rsid w:val="000173AC"/>
    <w:rsid w:val="0001740C"/>
    <w:rsid w:val="000174EE"/>
    <w:rsid w:val="0001754C"/>
    <w:rsid w:val="000175D2"/>
    <w:rsid w:val="000176A6"/>
    <w:rsid w:val="000177F5"/>
    <w:rsid w:val="00017AFF"/>
    <w:rsid w:val="00017C13"/>
    <w:rsid w:val="00017D35"/>
    <w:rsid w:val="00017D95"/>
    <w:rsid w:val="00017EA3"/>
    <w:rsid w:val="00017F10"/>
    <w:rsid w:val="00020058"/>
    <w:rsid w:val="000200DD"/>
    <w:rsid w:val="000200E6"/>
    <w:rsid w:val="00020155"/>
    <w:rsid w:val="00020314"/>
    <w:rsid w:val="0002053B"/>
    <w:rsid w:val="0002068A"/>
    <w:rsid w:val="00020885"/>
    <w:rsid w:val="00020BAC"/>
    <w:rsid w:val="00020D8A"/>
    <w:rsid w:val="00020FDC"/>
    <w:rsid w:val="000210AF"/>
    <w:rsid w:val="000210DE"/>
    <w:rsid w:val="0002113A"/>
    <w:rsid w:val="00021180"/>
    <w:rsid w:val="000211F1"/>
    <w:rsid w:val="000212E6"/>
    <w:rsid w:val="0002153B"/>
    <w:rsid w:val="000216BD"/>
    <w:rsid w:val="00021884"/>
    <w:rsid w:val="000219F2"/>
    <w:rsid w:val="00021CE7"/>
    <w:rsid w:val="00021DD1"/>
    <w:rsid w:val="00021FD6"/>
    <w:rsid w:val="000220C2"/>
    <w:rsid w:val="000221C2"/>
    <w:rsid w:val="000221C5"/>
    <w:rsid w:val="00022457"/>
    <w:rsid w:val="000224E9"/>
    <w:rsid w:val="000226AD"/>
    <w:rsid w:val="000226CF"/>
    <w:rsid w:val="00022AB4"/>
    <w:rsid w:val="00022DB9"/>
    <w:rsid w:val="0002304C"/>
    <w:rsid w:val="00023085"/>
    <w:rsid w:val="0002313B"/>
    <w:rsid w:val="00023371"/>
    <w:rsid w:val="00023389"/>
    <w:rsid w:val="000234EE"/>
    <w:rsid w:val="00023745"/>
    <w:rsid w:val="000237B7"/>
    <w:rsid w:val="000237E5"/>
    <w:rsid w:val="00023931"/>
    <w:rsid w:val="00023E2E"/>
    <w:rsid w:val="00023E52"/>
    <w:rsid w:val="00023FBA"/>
    <w:rsid w:val="000242E3"/>
    <w:rsid w:val="000242E8"/>
    <w:rsid w:val="00024510"/>
    <w:rsid w:val="0002451C"/>
    <w:rsid w:val="00024537"/>
    <w:rsid w:val="000245F6"/>
    <w:rsid w:val="00024901"/>
    <w:rsid w:val="000249B4"/>
    <w:rsid w:val="00024C7F"/>
    <w:rsid w:val="00024E02"/>
    <w:rsid w:val="00025480"/>
    <w:rsid w:val="000254E3"/>
    <w:rsid w:val="00025568"/>
    <w:rsid w:val="000257E0"/>
    <w:rsid w:val="00025AC2"/>
    <w:rsid w:val="00025CAB"/>
    <w:rsid w:val="00025CB8"/>
    <w:rsid w:val="00025CBE"/>
    <w:rsid w:val="00025CD1"/>
    <w:rsid w:val="00025CDA"/>
    <w:rsid w:val="00025D07"/>
    <w:rsid w:val="00025ECA"/>
    <w:rsid w:val="00025ED2"/>
    <w:rsid w:val="00025F55"/>
    <w:rsid w:val="000261FA"/>
    <w:rsid w:val="000263AC"/>
    <w:rsid w:val="000263F5"/>
    <w:rsid w:val="000263FE"/>
    <w:rsid w:val="00026467"/>
    <w:rsid w:val="00026483"/>
    <w:rsid w:val="00026670"/>
    <w:rsid w:val="000266A5"/>
    <w:rsid w:val="00026852"/>
    <w:rsid w:val="0002696B"/>
    <w:rsid w:val="00026B5B"/>
    <w:rsid w:val="00026B78"/>
    <w:rsid w:val="00026F5A"/>
    <w:rsid w:val="00026F79"/>
    <w:rsid w:val="0002730C"/>
    <w:rsid w:val="000273C4"/>
    <w:rsid w:val="00027510"/>
    <w:rsid w:val="0002751E"/>
    <w:rsid w:val="000275E0"/>
    <w:rsid w:val="000276D4"/>
    <w:rsid w:val="00027B37"/>
    <w:rsid w:val="00027B4E"/>
    <w:rsid w:val="00027B9E"/>
    <w:rsid w:val="00027DD9"/>
    <w:rsid w:val="00027FE0"/>
    <w:rsid w:val="0003002C"/>
    <w:rsid w:val="0003005C"/>
    <w:rsid w:val="0003032D"/>
    <w:rsid w:val="000305E7"/>
    <w:rsid w:val="00030785"/>
    <w:rsid w:val="00030875"/>
    <w:rsid w:val="00030877"/>
    <w:rsid w:val="000308BE"/>
    <w:rsid w:val="000308F0"/>
    <w:rsid w:val="00030B74"/>
    <w:rsid w:val="00030DB7"/>
    <w:rsid w:val="00030E47"/>
    <w:rsid w:val="00031002"/>
    <w:rsid w:val="000310FE"/>
    <w:rsid w:val="000313AE"/>
    <w:rsid w:val="000313C3"/>
    <w:rsid w:val="00031789"/>
    <w:rsid w:val="000318D0"/>
    <w:rsid w:val="000318E1"/>
    <w:rsid w:val="00031AD0"/>
    <w:rsid w:val="00031B5A"/>
    <w:rsid w:val="00031CE5"/>
    <w:rsid w:val="00031D45"/>
    <w:rsid w:val="00031DAE"/>
    <w:rsid w:val="00031EBD"/>
    <w:rsid w:val="00031EC4"/>
    <w:rsid w:val="00031F0F"/>
    <w:rsid w:val="0003201D"/>
    <w:rsid w:val="00032244"/>
    <w:rsid w:val="000322CE"/>
    <w:rsid w:val="0003236D"/>
    <w:rsid w:val="00032550"/>
    <w:rsid w:val="000326DA"/>
    <w:rsid w:val="0003274A"/>
    <w:rsid w:val="00032BC8"/>
    <w:rsid w:val="00032CA8"/>
    <w:rsid w:val="00032CB0"/>
    <w:rsid w:val="00032D1D"/>
    <w:rsid w:val="0003316F"/>
    <w:rsid w:val="0003328E"/>
    <w:rsid w:val="0003333F"/>
    <w:rsid w:val="00033625"/>
    <w:rsid w:val="00033649"/>
    <w:rsid w:val="000336A7"/>
    <w:rsid w:val="000336DD"/>
    <w:rsid w:val="0003378A"/>
    <w:rsid w:val="0003394A"/>
    <w:rsid w:val="00033A4D"/>
    <w:rsid w:val="00033A5D"/>
    <w:rsid w:val="00033A65"/>
    <w:rsid w:val="00033C17"/>
    <w:rsid w:val="00033C7B"/>
    <w:rsid w:val="00033D04"/>
    <w:rsid w:val="00033D7C"/>
    <w:rsid w:val="00033EC2"/>
    <w:rsid w:val="00033F00"/>
    <w:rsid w:val="00033F4C"/>
    <w:rsid w:val="00033FB6"/>
    <w:rsid w:val="000340CE"/>
    <w:rsid w:val="000344A6"/>
    <w:rsid w:val="00034536"/>
    <w:rsid w:val="00034553"/>
    <w:rsid w:val="00034759"/>
    <w:rsid w:val="0003480E"/>
    <w:rsid w:val="000348DB"/>
    <w:rsid w:val="00034950"/>
    <w:rsid w:val="00034C07"/>
    <w:rsid w:val="00034CAA"/>
    <w:rsid w:val="00034CF9"/>
    <w:rsid w:val="00034E1A"/>
    <w:rsid w:val="000350CB"/>
    <w:rsid w:val="0003521D"/>
    <w:rsid w:val="000352EE"/>
    <w:rsid w:val="0003566D"/>
    <w:rsid w:val="00035718"/>
    <w:rsid w:val="0003571D"/>
    <w:rsid w:val="000358C2"/>
    <w:rsid w:val="000358D0"/>
    <w:rsid w:val="00035991"/>
    <w:rsid w:val="00035AF4"/>
    <w:rsid w:val="00035B35"/>
    <w:rsid w:val="00035D9A"/>
    <w:rsid w:val="00035DF0"/>
    <w:rsid w:val="00035E6B"/>
    <w:rsid w:val="00035FBE"/>
    <w:rsid w:val="00036544"/>
    <w:rsid w:val="000365AB"/>
    <w:rsid w:val="0003660C"/>
    <w:rsid w:val="00036666"/>
    <w:rsid w:val="000366A2"/>
    <w:rsid w:val="000366B2"/>
    <w:rsid w:val="000366D9"/>
    <w:rsid w:val="00036904"/>
    <w:rsid w:val="00036B2E"/>
    <w:rsid w:val="00036BFE"/>
    <w:rsid w:val="00036DD8"/>
    <w:rsid w:val="00036EEB"/>
    <w:rsid w:val="00036FF1"/>
    <w:rsid w:val="00037568"/>
    <w:rsid w:val="000375A5"/>
    <w:rsid w:val="000376AC"/>
    <w:rsid w:val="00037939"/>
    <w:rsid w:val="00037943"/>
    <w:rsid w:val="00037A3C"/>
    <w:rsid w:val="00037B3E"/>
    <w:rsid w:val="00037BC3"/>
    <w:rsid w:val="00037C2D"/>
    <w:rsid w:val="00037D18"/>
    <w:rsid w:val="00037E7D"/>
    <w:rsid w:val="00040256"/>
    <w:rsid w:val="00040261"/>
    <w:rsid w:val="000402C5"/>
    <w:rsid w:val="000406A8"/>
    <w:rsid w:val="0004071F"/>
    <w:rsid w:val="000407E1"/>
    <w:rsid w:val="0004085D"/>
    <w:rsid w:val="000408F1"/>
    <w:rsid w:val="00040B37"/>
    <w:rsid w:val="00041325"/>
    <w:rsid w:val="0004133E"/>
    <w:rsid w:val="0004141C"/>
    <w:rsid w:val="000414D9"/>
    <w:rsid w:val="000414FB"/>
    <w:rsid w:val="00041A0F"/>
    <w:rsid w:val="00041F42"/>
    <w:rsid w:val="00042049"/>
    <w:rsid w:val="000422CB"/>
    <w:rsid w:val="0004234D"/>
    <w:rsid w:val="0004245C"/>
    <w:rsid w:val="00042BF1"/>
    <w:rsid w:val="00042C7A"/>
    <w:rsid w:val="0004363D"/>
    <w:rsid w:val="00043C12"/>
    <w:rsid w:val="00043C1F"/>
    <w:rsid w:val="00043F39"/>
    <w:rsid w:val="000440F3"/>
    <w:rsid w:val="00044115"/>
    <w:rsid w:val="00044160"/>
    <w:rsid w:val="000442CE"/>
    <w:rsid w:val="0004447C"/>
    <w:rsid w:val="00044DFE"/>
    <w:rsid w:val="00044E80"/>
    <w:rsid w:val="00045258"/>
    <w:rsid w:val="000452F4"/>
    <w:rsid w:val="000453B4"/>
    <w:rsid w:val="000453C9"/>
    <w:rsid w:val="0004541F"/>
    <w:rsid w:val="000455E8"/>
    <w:rsid w:val="00045897"/>
    <w:rsid w:val="000458E0"/>
    <w:rsid w:val="00045993"/>
    <w:rsid w:val="00045A7A"/>
    <w:rsid w:val="00045BF4"/>
    <w:rsid w:val="00045CCB"/>
    <w:rsid w:val="00046120"/>
    <w:rsid w:val="00046238"/>
    <w:rsid w:val="00046396"/>
    <w:rsid w:val="000468CA"/>
    <w:rsid w:val="00046920"/>
    <w:rsid w:val="00046A16"/>
    <w:rsid w:val="00046A66"/>
    <w:rsid w:val="00046B22"/>
    <w:rsid w:val="00046B50"/>
    <w:rsid w:val="00046F15"/>
    <w:rsid w:val="00046F93"/>
    <w:rsid w:val="00046F97"/>
    <w:rsid w:val="00046FD6"/>
    <w:rsid w:val="00047172"/>
    <w:rsid w:val="00047509"/>
    <w:rsid w:val="0004761B"/>
    <w:rsid w:val="000476B3"/>
    <w:rsid w:val="000478E3"/>
    <w:rsid w:val="00047937"/>
    <w:rsid w:val="00047BDD"/>
    <w:rsid w:val="00047C18"/>
    <w:rsid w:val="00047C2D"/>
    <w:rsid w:val="00050337"/>
    <w:rsid w:val="00050611"/>
    <w:rsid w:val="0005069A"/>
    <w:rsid w:val="000507BE"/>
    <w:rsid w:val="000507FA"/>
    <w:rsid w:val="00050974"/>
    <w:rsid w:val="00050BD3"/>
    <w:rsid w:val="00050C56"/>
    <w:rsid w:val="00050F3E"/>
    <w:rsid w:val="00050F8B"/>
    <w:rsid w:val="000514A1"/>
    <w:rsid w:val="000514E1"/>
    <w:rsid w:val="00051647"/>
    <w:rsid w:val="00051796"/>
    <w:rsid w:val="00051DCB"/>
    <w:rsid w:val="000522B0"/>
    <w:rsid w:val="000522B5"/>
    <w:rsid w:val="00052391"/>
    <w:rsid w:val="0005284D"/>
    <w:rsid w:val="00052940"/>
    <w:rsid w:val="00052AF6"/>
    <w:rsid w:val="00052B55"/>
    <w:rsid w:val="00052B5D"/>
    <w:rsid w:val="00052FD8"/>
    <w:rsid w:val="0005322A"/>
    <w:rsid w:val="00053257"/>
    <w:rsid w:val="00053435"/>
    <w:rsid w:val="00053639"/>
    <w:rsid w:val="0005369D"/>
    <w:rsid w:val="000536C6"/>
    <w:rsid w:val="00053701"/>
    <w:rsid w:val="000538B6"/>
    <w:rsid w:val="00053939"/>
    <w:rsid w:val="000539DB"/>
    <w:rsid w:val="00053A0A"/>
    <w:rsid w:val="00053B68"/>
    <w:rsid w:val="00053BFF"/>
    <w:rsid w:val="0005416B"/>
    <w:rsid w:val="0005448D"/>
    <w:rsid w:val="00054540"/>
    <w:rsid w:val="00054674"/>
    <w:rsid w:val="0005483F"/>
    <w:rsid w:val="00054991"/>
    <w:rsid w:val="00054A7F"/>
    <w:rsid w:val="00054B05"/>
    <w:rsid w:val="00054B2E"/>
    <w:rsid w:val="00054C49"/>
    <w:rsid w:val="00054CCF"/>
    <w:rsid w:val="00054CF0"/>
    <w:rsid w:val="00054E36"/>
    <w:rsid w:val="00054E58"/>
    <w:rsid w:val="00054E98"/>
    <w:rsid w:val="00054F25"/>
    <w:rsid w:val="000551C7"/>
    <w:rsid w:val="00055410"/>
    <w:rsid w:val="00055498"/>
    <w:rsid w:val="0005552E"/>
    <w:rsid w:val="000555A2"/>
    <w:rsid w:val="000557D6"/>
    <w:rsid w:val="00055A93"/>
    <w:rsid w:val="00055C78"/>
    <w:rsid w:val="00055C7C"/>
    <w:rsid w:val="00055C95"/>
    <w:rsid w:val="00055DA6"/>
    <w:rsid w:val="00055FA4"/>
    <w:rsid w:val="000560AD"/>
    <w:rsid w:val="000560F9"/>
    <w:rsid w:val="00056318"/>
    <w:rsid w:val="00056341"/>
    <w:rsid w:val="000563FE"/>
    <w:rsid w:val="00056552"/>
    <w:rsid w:val="0005657C"/>
    <w:rsid w:val="00056A31"/>
    <w:rsid w:val="00056ACB"/>
    <w:rsid w:val="00056C06"/>
    <w:rsid w:val="00056C16"/>
    <w:rsid w:val="00056C3A"/>
    <w:rsid w:val="00056E37"/>
    <w:rsid w:val="00057080"/>
    <w:rsid w:val="000570C4"/>
    <w:rsid w:val="0005719D"/>
    <w:rsid w:val="000574A6"/>
    <w:rsid w:val="0005757D"/>
    <w:rsid w:val="000575E8"/>
    <w:rsid w:val="000576BA"/>
    <w:rsid w:val="00057895"/>
    <w:rsid w:val="000579F0"/>
    <w:rsid w:val="00057BC5"/>
    <w:rsid w:val="00057C83"/>
    <w:rsid w:val="00057CCB"/>
    <w:rsid w:val="0006025E"/>
    <w:rsid w:val="00060375"/>
    <w:rsid w:val="000603AF"/>
    <w:rsid w:val="000605C2"/>
    <w:rsid w:val="00060692"/>
    <w:rsid w:val="00060834"/>
    <w:rsid w:val="0006097F"/>
    <w:rsid w:val="00060A07"/>
    <w:rsid w:val="00060C83"/>
    <w:rsid w:val="00060D4C"/>
    <w:rsid w:val="00060D9E"/>
    <w:rsid w:val="00060E4B"/>
    <w:rsid w:val="00060FD1"/>
    <w:rsid w:val="000610B3"/>
    <w:rsid w:val="00061177"/>
    <w:rsid w:val="00061226"/>
    <w:rsid w:val="000612A2"/>
    <w:rsid w:val="00061462"/>
    <w:rsid w:val="00061588"/>
    <w:rsid w:val="0006172B"/>
    <w:rsid w:val="0006179D"/>
    <w:rsid w:val="00061820"/>
    <w:rsid w:val="0006185D"/>
    <w:rsid w:val="000618E0"/>
    <w:rsid w:val="00061910"/>
    <w:rsid w:val="00061992"/>
    <w:rsid w:val="00061B83"/>
    <w:rsid w:val="00061EBB"/>
    <w:rsid w:val="00061F62"/>
    <w:rsid w:val="0006208A"/>
    <w:rsid w:val="000623D0"/>
    <w:rsid w:val="00062442"/>
    <w:rsid w:val="0006269F"/>
    <w:rsid w:val="00062745"/>
    <w:rsid w:val="00062817"/>
    <w:rsid w:val="00062B80"/>
    <w:rsid w:val="00062C8F"/>
    <w:rsid w:val="00062CA2"/>
    <w:rsid w:val="00062FB8"/>
    <w:rsid w:val="00063076"/>
    <w:rsid w:val="00063119"/>
    <w:rsid w:val="00063144"/>
    <w:rsid w:val="0006321B"/>
    <w:rsid w:val="00063331"/>
    <w:rsid w:val="0006333B"/>
    <w:rsid w:val="000633B5"/>
    <w:rsid w:val="0006345F"/>
    <w:rsid w:val="0006349C"/>
    <w:rsid w:val="000637F9"/>
    <w:rsid w:val="0006386B"/>
    <w:rsid w:val="00063BE7"/>
    <w:rsid w:val="00063C20"/>
    <w:rsid w:val="00063C92"/>
    <w:rsid w:val="00063E21"/>
    <w:rsid w:val="00064220"/>
    <w:rsid w:val="0006427E"/>
    <w:rsid w:val="0006444B"/>
    <w:rsid w:val="000646E3"/>
    <w:rsid w:val="0006477E"/>
    <w:rsid w:val="00064894"/>
    <w:rsid w:val="00064959"/>
    <w:rsid w:val="00064A1A"/>
    <w:rsid w:val="00064A95"/>
    <w:rsid w:val="00064CFE"/>
    <w:rsid w:val="00064F35"/>
    <w:rsid w:val="00064F96"/>
    <w:rsid w:val="00064FB3"/>
    <w:rsid w:val="00064FDB"/>
    <w:rsid w:val="000650CB"/>
    <w:rsid w:val="000651B7"/>
    <w:rsid w:val="000651BA"/>
    <w:rsid w:val="0006525D"/>
    <w:rsid w:val="00065262"/>
    <w:rsid w:val="000653AD"/>
    <w:rsid w:val="00065574"/>
    <w:rsid w:val="000656A6"/>
    <w:rsid w:val="000658E5"/>
    <w:rsid w:val="00065903"/>
    <w:rsid w:val="00065B32"/>
    <w:rsid w:val="00065DF7"/>
    <w:rsid w:val="00066068"/>
    <w:rsid w:val="000660DC"/>
    <w:rsid w:val="000661B7"/>
    <w:rsid w:val="000667F2"/>
    <w:rsid w:val="0006684D"/>
    <w:rsid w:val="00066966"/>
    <w:rsid w:val="00066B0C"/>
    <w:rsid w:val="00066D22"/>
    <w:rsid w:val="00066E05"/>
    <w:rsid w:val="000671CD"/>
    <w:rsid w:val="00067319"/>
    <w:rsid w:val="00067613"/>
    <w:rsid w:val="00067774"/>
    <w:rsid w:val="000677B1"/>
    <w:rsid w:val="000678A2"/>
    <w:rsid w:val="00067A3F"/>
    <w:rsid w:val="00067DA2"/>
    <w:rsid w:val="00067DC6"/>
    <w:rsid w:val="00067DE2"/>
    <w:rsid w:val="00067EC0"/>
    <w:rsid w:val="000704F8"/>
    <w:rsid w:val="00070532"/>
    <w:rsid w:val="000705C8"/>
    <w:rsid w:val="00070613"/>
    <w:rsid w:val="0007084A"/>
    <w:rsid w:val="00070911"/>
    <w:rsid w:val="00070B61"/>
    <w:rsid w:val="00070BD4"/>
    <w:rsid w:val="00070BEA"/>
    <w:rsid w:val="00070CC2"/>
    <w:rsid w:val="00070D30"/>
    <w:rsid w:val="00071015"/>
    <w:rsid w:val="0007104B"/>
    <w:rsid w:val="000710EC"/>
    <w:rsid w:val="0007117B"/>
    <w:rsid w:val="000711DA"/>
    <w:rsid w:val="000712F1"/>
    <w:rsid w:val="00071358"/>
    <w:rsid w:val="0007142C"/>
    <w:rsid w:val="00071437"/>
    <w:rsid w:val="00071508"/>
    <w:rsid w:val="00071A24"/>
    <w:rsid w:val="00071CFF"/>
    <w:rsid w:val="00071D36"/>
    <w:rsid w:val="00071E02"/>
    <w:rsid w:val="00071E8F"/>
    <w:rsid w:val="00071EFF"/>
    <w:rsid w:val="00072068"/>
    <w:rsid w:val="00072668"/>
    <w:rsid w:val="000726CC"/>
    <w:rsid w:val="000728A2"/>
    <w:rsid w:val="0007291E"/>
    <w:rsid w:val="00072AC0"/>
    <w:rsid w:val="00072B0A"/>
    <w:rsid w:val="00072C7D"/>
    <w:rsid w:val="00072DBE"/>
    <w:rsid w:val="00072DEF"/>
    <w:rsid w:val="00072E22"/>
    <w:rsid w:val="00072EBE"/>
    <w:rsid w:val="00072F58"/>
    <w:rsid w:val="00072FC1"/>
    <w:rsid w:val="00073088"/>
    <w:rsid w:val="000732AC"/>
    <w:rsid w:val="00073370"/>
    <w:rsid w:val="0007375E"/>
    <w:rsid w:val="0007378D"/>
    <w:rsid w:val="00073820"/>
    <w:rsid w:val="000738EE"/>
    <w:rsid w:val="00073AC1"/>
    <w:rsid w:val="00073BC6"/>
    <w:rsid w:val="00073E70"/>
    <w:rsid w:val="0007436B"/>
    <w:rsid w:val="0007458B"/>
    <w:rsid w:val="000745F7"/>
    <w:rsid w:val="000748A3"/>
    <w:rsid w:val="00074A81"/>
    <w:rsid w:val="00074B76"/>
    <w:rsid w:val="00074D39"/>
    <w:rsid w:val="00074E52"/>
    <w:rsid w:val="00074FC7"/>
    <w:rsid w:val="0007502C"/>
    <w:rsid w:val="000752EA"/>
    <w:rsid w:val="000752FF"/>
    <w:rsid w:val="000754F9"/>
    <w:rsid w:val="00075689"/>
    <w:rsid w:val="000757AD"/>
    <w:rsid w:val="000757B9"/>
    <w:rsid w:val="00075865"/>
    <w:rsid w:val="000758F6"/>
    <w:rsid w:val="00075923"/>
    <w:rsid w:val="00075ED9"/>
    <w:rsid w:val="00075F78"/>
    <w:rsid w:val="00075F91"/>
    <w:rsid w:val="0007628C"/>
    <w:rsid w:val="000764A1"/>
    <w:rsid w:val="0007657A"/>
    <w:rsid w:val="00076B2C"/>
    <w:rsid w:val="00076BA2"/>
    <w:rsid w:val="00076CBE"/>
    <w:rsid w:val="00076EF4"/>
    <w:rsid w:val="00076F04"/>
    <w:rsid w:val="000770AB"/>
    <w:rsid w:val="0007758D"/>
    <w:rsid w:val="00077624"/>
    <w:rsid w:val="00077681"/>
    <w:rsid w:val="000776A6"/>
    <w:rsid w:val="0007771F"/>
    <w:rsid w:val="0007781E"/>
    <w:rsid w:val="00077BC0"/>
    <w:rsid w:val="00077CA7"/>
    <w:rsid w:val="00077D6F"/>
    <w:rsid w:val="00077E15"/>
    <w:rsid w:val="00080268"/>
    <w:rsid w:val="000803E8"/>
    <w:rsid w:val="00080668"/>
    <w:rsid w:val="00080A5A"/>
    <w:rsid w:val="00080D47"/>
    <w:rsid w:val="00080E0D"/>
    <w:rsid w:val="000810E9"/>
    <w:rsid w:val="000812D3"/>
    <w:rsid w:val="00081304"/>
    <w:rsid w:val="00081842"/>
    <w:rsid w:val="000819A8"/>
    <w:rsid w:val="00081B65"/>
    <w:rsid w:val="00081C2A"/>
    <w:rsid w:val="00081F77"/>
    <w:rsid w:val="00081FBA"/>
    <w:rsid w:val="0008214B"/>
    <w:rsid w:val="000823B1"/>
    <w:rsid w:val="00082489"/>
    <w:rsid w:val="000829D2"/>
    <w:rsid w:val="00082AD7"/>
    <w:rsid w:val="00082D8C"/>
    <w:rsid w:val="00082DD1"/>
    <w:rsid w:val="00082E35"/>
    <w:rsid w:val="00082F34"/>
    <w:rsid w:val="000830A8"/>
    <w:rsid w:val="00083186"/>
    <w:rsid w:val="00083187"/>
    <w:rsid w:val="00083253"/>
    <w:rsid w:val="0008325D"/>
    <w:rsid w:val="00083479"/>
    <w:rsid w:val="0008370D"/>
    <w:rsid w:val="0008375B"/>
    <w:rsid w:val="000837A8"/>
    <w:rsid w:val="00083829"/>
    <w:rsid w:val="000838C4"/>
    <w:rsid w:val="0008395C"/>
    <w:rsid w:val="00083A66"/>
    <w:rsid w:val="00083B91"/>
    <w:rsid w:val="00083DB7"/>
    <w:rsid w:val="00083FDC"/>
    <w:rsid w:val="000840D5"/>
    <w:rsid w:val="00084248"/>
    <w:rsid w:val="00084278"/>
    <w:rsid w:val="0008432A"/>
    <w:rsid w:val="0008442D"/>
    <w:rsid w:val="000846EF"/>
    <w:rsid w:val="00084715"/>
    <w:rsid w:val="00084744"/>
    <w:rsid w:val="000847BA"/>
    <w:rsid w:val="00084EB2"/>
    <w:rsid w:val="00085005"/>
    <w:rsid w:val="00085099"/>
    <w:rsid w:val="00085228"/>
    <w:rsid w:val="00085306"/>
    <w:rsid w:val="0008534D"/>
    <w:rsid w:val="00085479"/>
    <w:rsid w:val="000859A7"/>
    <w:rsid w:val="00085B72"/>
    <w:rsid w:val="00085CC1"/>
    <w:rsid w:val="00085EBE"/>
    <w:rsid w:val="00086032"/>
    <w:rsid w:val="000861A2"/>
    <w:rsid w:val="000861E1"/>
    <w:rsid w:val="000863B0"/>
    <w:rsid w:val="0008655B"/>
    <w:rsid w:val="00086572"/>
    <w:rsid w:val="000867A7"/>
    <w:rsid w:val="00086985"/>
    <w:rsid w:val="000869B7"/>
    <w:rsid w:val="00086CE3"/>
    <w:rsid w:val="00086CF4"/>
    <w:rsid w:val="00086EAE"/>
    <w:rsid w:val="00087456"/>
    <w:rsid w:val="00087884"/>
    <w:rsid w:val="000878C0"/>
    <w:rsid w:val="000879CC"/>
    <w:rsid w:val="00087A9A"/>
    <w:rsid w:val="00087B2A"/>
    <w:rsid w:val="00087CDB"/>
    <w:rsid w:val="00087F09"/>
    <w:rsid w:val="00087F45"/>
    <w:rsid w:val="00090145"/>
    <w:rsid w:val="000902C8"/>
    <w:rsid w:val="0009037D"/>
    <w:rsid w:val="000903DB"/>
    <w:rsid w:val="00090600"/>
    <w:rsid w:val="00090663"/>
    <w:rsid w:val="0009067A"/>
    <w:rsid w:val="0009077A"/>
    <w:rsid w:val="00090837"/>
    <w:rsid w:val="000908D9"/>
    <w:rsid w:val="0009097E"/>
    <w:rsid w:val="00090AF9"/>
    <w:rsid w:val="00090E17"/>
    <w:rsid w:val="00090EC1"/>
    <w:rsid w:val="00090FA4"/>
    <w:rsid w:val="000910C5"/>
    <w:rsid w:val="000911D7"/>
    <w:rsid w:val="00091366"/>
    <w:rsid w:val="0009139D"/>
    <w:rsid w:val="00091421"/>
    <w:rsid w:val="00091440"/>
    <w:rsid w:val="00091682"/>
    <w:rsid w:val="0009168E"/>
    <w:rsid w:val="00091891"/>
    <w:rsid w:val="000919BB"/>
    <w:rsid w:val="00091BBC"/>
    <w:rsid w:val="00091BFA"/>
    <w:rsid w:val="00091F4C"/>
    <w:rsid w:val="00092318"/>
    <w:rsid w:val="00092898"/>
    <w:rsid w:val="00092912"/>
    <w:rsid w:val="00092CA5"/>
    <w:rsid w:val="00092CAC"/>
    <w:rsid w:val="00092D44"/>
    <w:rsid w:val="00092F7E"/>
    <w:rsid w:val="0009345C"/>
    <w:rsid w:val="00093461"/>
    <w:rsid w:val="0009368D"/>
    <w:rsid w:val="000939B5"/>
    <w:rsid w:val="00093A04"/>
    <w:rsid w:val="00093A9F"/>
    <w:rsid w:val="00093C56"/>
    <w:rsid w:val="00093F16"/>
    <w:rsid w:val="000940D7"/>
    <w:rsid w:val="000940D8"/>
    <w:rsid w:val="00094320"/>
    <w:rsid w:val="0009439C"/>
    <w:rsid w:val="000943FC"/>
    <w:rsid w:val="000945F2"/>
    <w:rsid w:val="00094CA0"/>
    <w:rsid w:val="00095124"/>
    <w:rsid w:val="000953B9"/>
    <w:rsid w:val="000953CB"/>
    <w:rsid w:val="0009564A"/>
    <w:rsid w:val="0009573B"/>
    <w:rsid w:val="00095796"/>
    <w:rsid w:val="00095961"/>
    <w:rsid w:val="00095A7E"/>
    <w:rsid w:val="00095AE9"/>
    <w:rsid w:val="00095CE2"/>
    <w:rsid w:val="00095E1A"/>
    <w:rsid w:val="00095E68"/>
    <w:rsid w:val="00095F08"/>
    <w:rsid w:val="00095F94"/>
    <w:rsid w:val="000960FD"/>
    <w:rsid w:val="000961EA"/>
    <w:rsid w:val="00096271"/>
    <w:rsid w:val="000965B7"/>
    <w:rsid w:val="00096608"/>
    <w:rsid w:val="000969C9"/>
    <w:rsid w:val="000969EE"/>
    <w:rsid w:val="00096B45"/>
    <w:rsid w:val="00096CC6"/>
    <w:rsid w:val="00096F86"/>
    <w:rsid w:val="00096FC9"/>
    <w:rsid w:val="00097348"/>
    <w:rsid w:val="00097666"/>
    <w:rsid w:val="00097683"/>
    <w:rsid w:val="000977A6"/>
    <w:rsid w:val="000977EA"/>
    <w:rsid w:val="0009786C"/>
    <w:rsid w:val="000978D8"/>
    <w:rsid w:val="00097A1E"/>
    <w:rsid w:val="00097ABA"/>
    <w:rsid w:val="00097CC3"/>
    <w:rsid w:val="00097CFC"/>
    <w:rsid w:val="00097E08"/>
    <w:rsid w:val="000A016F"/>
    <w:rsid w:val="000A0626"/>
    <w:rsid w:val="000A0937"/>
    <w:rsid w:val="000A0A6A"/>
    <w:rsid w:val="000A0AC4"/>
    <w:rsid w:val="000A0AF0"/>
    <w:rsid w:val="000A0BE9"/>
    <w:rsid w:val="000A0C10"/>
    <w:rsid w:val="000A0C1C"/>
    <w:rsid w:val="000A0CCC"/>
    <w:rsid w:val="000A0F6E"/>
    <w:rsid w:val="000A115E"/>
    <w:rsid w:val="000A14AD"/>
    <w:rsid w:val="000A1A8A"/>
    <w:rsid w:val="000A1A94"/>
    <w:rsid w:val="000A1AD9"/>
    <w:rsid w:val="000A1BB9"/>
    <w:rsid w:val="000A1BEA"/>
    <w:rsid w:val="000A1CEB"/>
    <w:rsid w:val="000A1D74"/>
    <w:rsid w:val="000A2021"/>
    <w:rsid w:val="000A2091"/>
    <w:rsid w:val="000A22DB"/>
    <w:rsid w:val="000A251D"/>
    <w:rsid w:val="000A2863"/>
    <w:rsid w:val="000A2DA4"/>
    <w:rsid w:val="000A3360"/>
    <w:rsid w:val="000A34C7"/>
    <w:rsid w:val="000A3887"/>
    <w:rsid w:val="000A3A9A"/>
    <w:rsid w:val="000A3B4A"/>
    <w:rsid w:val="000A3CFB"/>
    <w:rsid w:val="000A3D5A"/>
    <w:rsid w:val="000A400C"/>
    <w:rsid w:val="000A41A6"/>
    <w:rsid w:val="000A42D3"/>
    <w:rsid w:val="000A42E0"/>
    <w:rsid w:val="000A4743"/>
    <w:rsid w:val="000A4848"/>
    <w:rsid w:val="000A49F7"/>
    <w:rsid w:val="000A4B40"/>
    <w:rsid w:val="000A4B60"/>
    <w:rsid w:val="000A4C6D"/>
    <w:rsid w:val="000A4DD3"/>
    <w:rsid w:val="000A4F58"/>
    <w:rsid w:val="000A5051"/>
    <w:rsid w:val="000A50DE"/>
    <w:rsid w:val="000A5164"/>
    <w:rsid w:val="000A5187"/>
    <w:rsid w:val="000A542F"/>
    <w:rsid w:val="000A5498"/>
    <w:rsid w:val="000A56AE"/>
    <w:rsid w:val="000A56E4"/>
    <w:rsid w:val="000A5714"/>
    <w:rsid w:val="000A573A"/>
    <w:rsid w:val="000A5823"/>
    <w:rsid w:val="000A5AD8"/>
    <w:rsid w:val="000A5B68"/>
    <w:rsid w:val="000A5D26"/>
    <w:rsid w:val="000A60D6"/>
    <w:rsid w:val="000A62AB"/>
    <w:rsid w:val="000A62E4"/>
    <w:rsid w:val="000A642F"/>
    <w:rsid w:val="000A64B8"/>
    <w:rsid w:val="000A6739"/>
    <w:rsid w:val="000A6B97"/>
    <w:rsid w:val="000A6D49"/>
    <w:rsid w:val="000A6E1F"/>
    <w:rsid w:val="000A6F30"/>
    <w:rsid w:val="000A6F80"/>
    <w:rsid w:val="000A711A"/>
    <w:rsid w:val="000A715B"/>
    <w:rsid w:val="000A717F"/>
    <w:rsid w:val="000A71BE"/>
    <w:rsid w:val="000A723F"/>
    <w:rsid w:val="000A732F"/>
    <w:rsid w:val="000A7595"/>
    <w:rsid w:val="000A75AD"/>
    <w:rsid w:val="000A76E5"/>
    <w:rsid w:val="000A7B0B"/>
    <w:rsid w:val="000A7BE9"/>
    <w:rsid w:val="000A7C87"/>
    <w:rsid w:val="000A7FCF"/>
    <w:rsid w:val="000B0187"/>
    <w:rsid w:val="000B01BF"/>
    <w:rsid w:val="000B0464"/>
    <w:rsid w:val="000B0636"/>
    <w:rsid w:val="000B0738"/>
    <w:rsid w:val="000B0808"/>
    <w:rsid w:val="000B08AD"/>
    <w:rsid w:val="000B08D7"/>
    <w:rsid w:val="000B095B"/>
    <w:rsid w:val="000B09EC"/>
    <w:rsid w:val="000B0D9E"/>
    <w:rsid w:val="000B0E2E"/>
    <w:rsid w:val="000B1171"/>
    <w:rsid w:val="000B1287"/>
    <w:rsid w:val="000B13AB"/>
    <w:rsid w:val="000B14B5"/>
    <w:rsid w:val="000B1682"/>
    <w:rsid w:val="000B17D5"/>
    <w:rsid w:val="000B18DB"/>
    <w:rsid w:val="000B1B04"/>
    <w:rsid w:val="000B1CBC"/>
    <w:rsid w:val="000B1D27"/>
    <w:rsid w:val="000B2029"/>
    <w:rsid w:val="000B2044"/>
    <w:rsid w:val="000B21E9"/>
    <w:rsid w:val="000B22AF"/>
    <w:rsid w:val="000B22E4"/>
    <w:rsid w:val="000B22EC"/>
    <w:rsid w:val="000B2636"/>
    <w:rsid w:val="000B277D"/>
    <w:rsid w:val="000B28E5"/>
    <w:rsid w:val="000B292A"/>
    <w:rsid w:val="000B2D28"/>
    <w:rsid w:val="000B2DDF"/>
    <w:rsid w:val="000B31F1"/>
    <w:rsid w:val="000B3213"/>
    <w:rsid w:val="000B32DB"/>
    <w:rsid w:val="000B3474"/>
    <w:rsid w:val="000B34B5"/>
    <w:rsid w:val="000B3556"/>
    <w:rsid w:val="000B3651"/>
    <w:rsid w:val="000B3664"/>
    <w:rsid w:val="000B39CD"/>
    <w:rsid w:val="000B3A35"/>
    <w:rsid w:val="000B3BDA"/>
    <w:rsid w:val="000B3C27"/>
    <w:rsid w:val="000B3CC6"/>
    <w:rsid w:val="000B3D6F"/>
    <w:rsid w:val="000B4137"/>
    <w:rsid w:val="000B4309"/>
    <w:rsid w:val="000B4430"/>
    <w:rsid w:val="000B45C9"/>
    <w:rsid w:val="000B46E8"/>
    <w:rsid w:val="000B47C9"/>
    <w:rsid w:val="000B4811"/>
    <w:rsid w:val="000B4985"/>
    <w:rsid w:val="000B4B8E"/>
    <w:rsid w:val="000B4C3F"/>
    <w:rsid w:val="000B4D75"/>
    <w:rsid w:val="000B4FE2"/>
    <w:rsid w:val="000B51E7"/>
    <w:rsid w:val="000B5504"/>
    <w:rsid w:val="000B56F6"/>
    <w:rsid w:val="000B5974"/>
    <w:rsid w:val="000B5982"/>
    <w:rsid w:val="000B5A9C"/>
    <w:rsid w:val="000B5C7F"/>
    <w:rsid w:val="000B5CB0"/>
    <w:rsid w:val="000B5DF9"/>
    <w:rsid w:val="000B5F2A"/>
    <w:rsid w:val="000B5FDD"/>
    <w:rsid w:val="000B5FF1"/>
    <w:rsid w:val="000B6002"/>
    <w:rsid w:val="000B60DE"/>
    <w:rsid w:val="000B629A"/>
    <w:rsid w:val="000B629E"/>
    <w:rsid w:val="000B6324"/>
    <w:rsid w:val="000B6376"/>
    <w:rsid w:val="000B65FE"/>
    <w:rsid w:val="000B66B7"/>
    <w:rsid w:val="000B6E73"/>
    <w:rsid w:val="000B701B"/>
    <w:rsid w:val="000B7046"/>
    <w:rsid w:val="000B709A"/>
    <w:rsid w:val="000B7395"/>
    <w:rsid w:val="000B7531"/>
    <w:rsid w:val="000B758F"/>
    <w:rsid w:val="000B761A"/>
    <w:rsid w:val="000B77CD"/>
    <w:rsid w:val="000B77EB"/>
    <w:rsid w:val="000B77EC"/>
    <w:rsid w:val="000B791F"/>
    <w:rsid w:val="000B794E"/>
    <w:rsid w:val="000B79CB"/>
    <w:rsid w:val="000B7A3E"/>
    <w:rsid w:val="000B7B98"/>
    <w:rsid w:val="000B7CEE"/>
    <w:rsid w:val="000B7D93"/>
    <w:rsid w:val="000C0484"/>
    <w:rsid w:val="000C06CB"/>
    <w:rsid w:val="000C0791"/>
    <w:rsid w:val="000C07FE"/>
    <w:rsid w:val="000C0996"/>
    <w:rsid w:val="000C0A0D"/>
    <w:rsid w:val="000C0C18"/>
    <w:rsid w:val="000C0E66"/>
    <w:rsid w:val="000C0F8E"/>
    <w:rsid w:val="000C10CE"/>
    <w:rsid w:val="000C117F"/>
    <w:rsid w:val="000C120E"/>
    <w:rsid w:val="000C129C"/>
    <w:rsid w:val="000C1446"/>
    <w:rsid w:val="000C1765"/>
    <w:rsid w:val="000C1774"/>
    <w:rsid w:val="000C17AA"/>
    <w:rsid w:val="000C187A"/>
    <w:rsid w:val="000C1966"/>
    <w:rsid w:val="000C1B7D"/>
    <w:rsid w:val="000C1E02"/>
    <w:rsid w:val="000C1E3F"/>
    <w:rsid w:val="000C2078"/>
    <w:rsid w:val="000C2173"/>
    <w:rsid w:val="000C2174"/>
    <w:rsid w:val="000C21A0"/>
    <w:rsid w:val="000C227F"/>
    <w:rsid w:val="000C22A1"/>
    <w:rsid w:val="000C2658"/>
    <w:rsid w:val="000C287C"/>
    <w:rsid w:val="000C29B0"/>
    <w:rsid w:val="000C2A16"/>
    <w:rsid w:val="000C2E45"/>
    <w:rsid w:val="000C2E96"/>
    <w:rsid w:val="000C34EA"/>
    <w:rsid w:val="000C3706"/>
    <w:rsid w:val="000C3745"/>
    <w:rsid w:val="000C3792"/>
    <w:rsid w:val="000C396F"/>
    <w:rsid w:val="000C3A77"/>
    <w:rsid w:val="000C3AED"/>
    <w:rsid w:val="000C3B63"/>
    <w:rsid w:val="000C3B77"/>
    <w:rsid w:val="000C3B86"/>
    <w:rsid w:val="000C3CAF"/>
    <w:rsid w:val="000C3D13"/>
    <w:rsid w:val="000C3DAB"/>
    <w:rsid w:val="000C3EBC"/>
    <w:rsid w:val="000C41BD"/>
    <w:rsid w:val="000C43DD"/>
    <w:rsid w:val="000C44B5"/>
    <w:rsid w:val="000C4597"/>
    <w:rsid w:val="000C461D"/>
    <w:rsid w:val="000C46B2"/>
    <w:rsid w:val="000C4721"/>
    <w:rsid w:val="000C472B"/>
    <w:rsid w:val="000C47AD"/>
    <w:rsid w:val="000C4BC4"/>
    <w:rsid w:val="000C4D6E"/>
    <w:rsid w:val="000C5026"/>
    <w:rsid w:val="000C52B7"/>
    <w:rsid w:val="000C5677"/>
    <w:rsid w:val="000C5719"/>
    <w:rsid w:val="000C571B"/>
    <w:rsid w:val="000C5923"/>
    <w:rsid w:val="000C59E1"/>
    <w:rsid w:val="000C5AA3"/>
    <w:rsid w:val="000C5E0B"/>
    <w:rsid w:val="000C5EB5"/>
    <w:rsid w:val="000C5EFB"/>
    <w:rsid w:val="000C5F18"/>
    <w:rsid w:val="000C5FFF"/>
    <w:rsid w:val="000C614F"/>
    <w:rsid w:val="000C6180"/>
    <w:rsid w:val="000C6189"/>
    <w:rsid w:val="000C62D1"/>
    <w:rsid w:val="000C638B"/>
    <w:rsid w:val="000C6515"/>
    <w:rsid w:val="000C6803"/>
    <w:rsid w:val="000C6878"/>
    <w:rsid w:val="000C6943"/>
    <w:rsid w:val="000C6AC5"/>
    <w:rsid w:val="000C6F5D"/>
    <w:rsid w:val="000C6FE2"/>
    <w:rsid w:val="000C77B2"/>
    <w:rsid w:val="000C780F"/>
    <w:rsid w:val="000C7A8E"/>
    <w:rsid w:val="000C7B19"/>
    <w:rsid w:val="000C7CCB"/>
    <w:rsid w:val="000C7E08"/>
    <w:rsid w:val="000C7E98"/>
    <w:rsid w:val="000C7FFD"/>
    <w:rsid w:val="000D0224"/>
    <w:rsid w:val="000D02D9"/>
    <w:rsid w:val="000D0301"/>
    <w:rsid w:val="000D03B6"/>
    <w:rsid w:val="000D0487"/>
    <w:rsid w:val="000D0AF4"/>
    <w:rsid w:val="000D0DEA"/>
    <w:rsid w:val="000D0EBD"/>
    <w:rsid w:val="000D0F8D"/>
    <w:rsid w:val="000D0FA3"/>
    <w:rsid w:val="000D0FC7"/>
    <w:rsid w:val="000D0FE7"/>
    <w:rsid w:val="000D13FD"/>
    <w:rsid w:val="000D156F"/>
    <w:rsid w:val="000D16E1"/>
    <w:rsid w:val="000D1789"/>
    <w:rsid w:val="000D1805"/>
    <w:rsid w:val="000D1838"/>
    <w:rsid w:val="000D1842"/>
    <w:rsid w:val="000D19A5"/>
    <w:rsid w:val="000D1A2D"/>
    <w:rsid w:val="000D1A9B"/>
    <w:rsid w:val="000D2182"/>
    <w:rsid w:val="000D22E3"/>
    <w:rsid w:val="000D24C2"/>
    <w:rsid w:val="000D2728"/>
    <w:rsid w:val="000D2813"/>
    <w:rsid w:val="000D282D"/>
    <w:rsid w:val="000D283B"/>
    <w:rsid w:val="000D28CC"/>
    <w:rsid w:val="000D2983"/>
    <w:rsid w:val="000D29F0"/>
    <w:rsid w:val="000D2B73"/>
    <w:rsid w:val="000D2BF7"/>
    <w:rsid w:val="000D2D42"/>
    <w:rsid w:val="000D2F85"/>
    <w:rsid w:val="000D2F95"/>
    <w:rsid w:val="000D3344"/>
    <w:rsid w:val="000D34C6"/>
    <w:rsid w:val="000D3603"/>
    <w:rsid w:val="000D37B8"/>
    <w:rsid w:val="000D38A7"/>
    <w:rsid w:val="000D3D63"/>
    <w:rsid w:val="000D3D99"/>
    <w:rsid w:val="000D3EC3"/>
    <w:rsid w:val="000D40CA"/>
    <w:rsid w:val="000D42FC"/>
    <w:rsid w:val="000D4330"/>
    <w:rsid w:val="000D4756"/>
    <w:rsid w:val="000D4961"/>
    <w:rsid w:val="000D49A4"/>
    <w:rsid w:val="000D4E70"/>
    <w:rsid w:val="000D533E"/>
    <w:rsid w:val="000D54F2"/>
    <w:rsid w:val="000D551F"/>
    <w:rsid w:val="000D562D"/>
    <w:rsid w:val="000D59DA"/>
    <w:rsid w:val="000D5A17"/>
    <w:rsid w:val="000D5C8E"/>
    <w:rsid w:val="000D5E85"/>
    <w:rsid w:val="000D606A"/>
    <w:rsid w:val="000D60E9"/>
    <w:rsid w:val="000D6229"/>
    <w:rsid w:val="000D6303"/>
    <w:rsid w:val="000D63A2"/>
    <w:rsid w:val="000D64F8"/>
    <w:rsid w:val="000D6602"/>
    <w:rsid w:val="000D68DC"/>
    <w:rsid w:val="000D6948"/>
    <w:rsid w:val="000D697B"/>
    <w:rsid w:val="000D6A4F"/>
    <w:rsid w:val="000D6B9D"/>
    <w:rsid w:val="000D6BD8"/>
    <w:rsid w:val="000D6E44"/>
    <w:rsid w:val="000D6E62"/>
    <w:rsid w:val="000D6E7B"/>
    <w:rsid w:val="000D7169"/>
    <w:rsid w:val="000D73B3"/>
    <w:rsid w:val="000D73F8"/>
    <w:rsid w:val="000D746B"/>
    <w:rsid w:val="000D79FD"/>
    <w:rsid w:val="000D7A8A"/>
    <w:rsid w:val="000D7B1D"/>
    <w:rsid w:val="000D7BDB"/>
    <w:rsid w:val="000D7C3E"/>
    <w:rsid w:val="000D7EB6"/>
    <w:rsid w:val="000D7F3B"/>
    <w:rsid w:val="000D7FEF"/>
    <w:rsid w:val="000E0318"/>
    <w:rsid w:val="000E0348"/>
    <w:rsid w:val="000E04C4"/>
    <w:rsid w:val="000E06F6"/>
    <w:rsid w:val="000E082F"/>
    <w:rsid w:val="000E0DAE"/>
    <w:rsid w:val="000E0DCA"/>
    <w:rsid w:val="000E105E"/>
    <w:rsid w:val="000E106F"/>
    <w:rsid w:val="000E109A"/>
    <w:rsid w:val="000E1371"/>
    <w:rsid w:val="000E14A5"/>
    <w:rsid w:val="000E177F"/>
    <w:rsid w:val="000E1C0E"/>
    <w:rsid w:val="000E1CC7"/>
    <w:rsid w:val="000E1CE7"/>
    <w:rsid w:val="000E1E51"/>
    <w:rsid w:val="000E1EF9"/>
    <w:rsid w:val="000E21B3"/>
    <w:rsid w:val="000E22F5"/>
    <w:rsid w:val="000E2370"/>
    <w:rsid w:val="000E246D"/>
    <w:rsid w:val="000E265E"/>
    <w:rsid w:val="000E2703"/>
    <w:rsid w:val="000E2704"/>
    <w:rsid w:val="000E2886"/>
    <w:rsid w:val="000E2A18"/>
    <w:rsid w:val="000E2A5B"/>
    <w:rsid w:val="000E2A83"/>
    <w:rsid w:val="000E2A8A"/>
    <w:rsid w:val="000E2AEC"/>
    <w:rsid w:val="000E2B8B"/>
    <w:rsid w:val="000E2CE3"/>
    <w:rsid w:val="000E2E06"/>
    <w:rsid w:val="000E2E5C"/>
    <w:rsid w:val="000E312A"/>
    <w:rsid w:val="000E3312"/>
    <w:rsid w:val="000E3463"/>
    <w:rsid w:val="000E383E"/>
    <w:rsid w:val="000E3BD3"/>
    <w:rsid w:val="000E40B5"/>
    <w:rsid w:val="000E4319"/>
    <w:rsid w:val="000E4329"/>
    <w:rsid w:val="000E4385"/>
    <w:rsid w:val="000E43FD"/>
    <w:rsid w:val="000E45B1"/>
    <w:rsid w:val="000E48BA"/>
    <w:rsid w:val="000E4A97"/>
    <w:rsid w:val="000E4B1E"/>
    <w:rsid w:val="000E4BBA"/>
    <w:rsid w:val="000E4C2F"/>
    <w:rsid w:val="000E4CBF"/>
    <w:rsid w:val="000E4DF0"/>
    <w:rsid w:val="000E4E54"/>
    <w:rsid w:val="000E4EF8"/>
    <w:rsid w:val="000E4FCB"/>
    <w:rsid w:val="000E52D2"/>
    <w:rsid w:val="000E52DB"/>
    <w:rsid w:val="000E52FB"/>
    <w:rsid w:val="000E543B"/>
    <w:rsid w:val="000E5473"/>
    <w:rsid w:val="000E5491"/>
    <w:rsid w:val="000E557B"/>
    <w:rsid w:val="000E5653"/>
    <w:rsid w:val="000E5B42"/>
    <w:rsid w:val="000E5C71"/>
    <w:rsid w:val="000E5E6A"/>
    <w:rsid w:val="000E5EE0"/>
    <w:rsid w:val="000E613C"/>
    <w:rsid w:val="000E61C4"/>
    <w:rsid w:val="000E6435"/>
    <w:rsid w:val="000E649A"/>
    <w:rsid w:val="000E64C9"/>
    <w:rsid w:val="000E65A0"/>
    <w:rsid w:val="000E6637"/>
    <w:rsid w:val="000E6999"/>
    <w:rsid w:val="000E69AE"/>
    <w:rsid w:val="000E6B58"/>
    <w:rsid w:val="000E6BEA"/>
    <w:rsid w:val="000E6D8F"/>
    <w:rsid w:val="000E6F0E"/>
    <w:rsid w:val="000E71D9"/>
    <w:rsid w:val="000E73FD"/>
    <w:rsid w:val="000E7422"/>
    <w:rsid w:val="000E757E"/>
    <w:rsid w:val="000E7912"/>
    <w:rsid w:val="000F0123"/>
    <w:rsid w:val="000F0175"/>
    <w:rsid w:val="000F0483"/>
    <w:rsid w:val="000F05F9"/>
    <w:rsid w:val="000F06CD"/>
    <w:rsid w:val="000F07F6"/>
    <w:rsid w:val="000F098F"/>
    <w:rsid w:val="000F0B15"/>
    <w:rsid w:val="000F0CBE"/>
    <w:rsid w:val="000F0E6D"/>
    <w:rsid w:val="000F1379"/>
    <w:rsid w:val="000F1429"/>
    <w:rsid w:val="000F151A"/>
    <w:rsid w:val="000F1541"/>
    <w:rsid w:val="000F154E"/>
    <w:rsid w:val="000F156B"/>
    <w:rsid w:val="000F172D"/>
    <w:rsid w:val="000F17AD"/>
    <w:rsid w:val="000F1831"/>
    <w:rsid w:val="000F18E7"/>
    <w:rsid w:val="000F1AC7"/>
    <w:rsid w:val="000F1B17"/>
    <w:rsid w:val="000F1B55"/>
    <w:rsid w:val="000F1B7B"/>
    <w:rsid w:val="000F1EAF"/>
    <w:rsid w:val="000F2205"/>
    <w:rsid w:val="000F2335"/>
    <w:rsid w:val="000F245E"/>
    <w:rsid w:val="000F2494"/>
    <w:rsid w:val="000F24F0"/>
    <w:rsid w:val="000F254D"/>
    <w:rsid w:val="000F25A4"/>
    <w:rsid w:val="000F268B"/>
    <w:rsid w:val="000F2854"/>
    <w:rsid w:val="000F2A3A"/>
    <w:rsid w:val="000F2D65"/>
    <w:rsid w:val="000F2F55"/>
    <w:rsid w:val="000F31B0"/>
    <w:rsid w:val="000F332D"/>
    <w:rsid w:val="000F3705"/>
    <w:rsid w:val="000F39DF"/>
    <w:rsid w:val="000F3A90"/>
    <w:rsid w:val="000F3BE5"/>
    <w:rsid w:val="000F3DD1"/>
    <w:rsid w:val="000F3F27"/>
    <w:rsid w:val="000F41C9"/>
    <w:rsid w:val="000F41CD"/>
    <w:rsid w:val="000F42FD"/>
    <w:rsid w:val="000F4357"/>
    <w:rsid w:val="000F4374"/>
    <w:rsid w:val="000F4720"/>
    <w:rsid w:val="000F4883"/>
    <w:rsid w:val="000F48DF"/>
    <w:rsid w:val="000F48EB"/>
    <w:rsid w:val="000F4A15"/>
    <w:rsid w:val="000F4DC1"/>
    <w:rsid w:val="000F4EC0"/>
    <w:rsid w:val="000F5058"/>
    <w:rsid w:val="000F5145"/>
    <w:rsid w:val="000F516F"/>
    <w:rsid w:val="000F5279"/>
    <w:rsid w:val="000F558C"/>
    <w:rsid w:val="000F55D4"/>
    <w:rsid w:val="000F5AF6"/>
    <w:rsid w:val="000F5BE9"/>
    <w:rsid w:val="000F5D94"/>
    <w:rsid w:val="000F61FC"/>
    <w:rsid w:val="000F65E3"/>
    <w:rsid w:val="000F65F8"/>
    <w:rsid w:val="000F6ACB"/>
    <w:rsid w:val="000F7111"/>
    <w:rsid w:val="000F721D"/>
    <w:rsid w:val="000F76FF"/>
    <w:rsid w:val="000F78AD"/>
    <w:rsid w:val="000F7C10"/>
    <w:rsid w:val="000F7DE8"/>
    <w:rsid w:val="00100159"/>
    <w:rsid w:val="0010037D"/>
    <w:rsid w:val="001007AD"/>
    <w:rsid w:val="00100923"/>
    <w:rsid w:val="00100A06"/>
    <w:rsid w:val="00100B4C"/>
    <w:rsid w:val="00100BB3"/>
    <w:rsid w:val="00100C1E"/>
    <w:rsid w:val="00100ECE"/>
    <w:rsid w:val="00100F91"/>
    <w:rsid w:val="0010111A"/>
    <w:rsid w:val="00101193"/>
    <w:rsid w:val="001011D0"/>
    <w:rsid w:val="0010147D"/>
    <w:rsid w:val="00101572"/>
    <w:rsid w:val="001015BD"/>
    <w:rsid w:val="001015C4"/>
    <w:rsid w:val="001015E8"/>
    <w:rsid w:val="001016AA"/>
    <w:rsid w:val="00101750"/>
    <w:rsid w:val="001018D3"/>
    <w:rsid w:val="00101988"/>
    <w:rsid w:val="00101A2F"/>
    <w:rsid w:val="00101A9A"/>
    <w:rsid w:val="00101BCC"/>
    <w:rsid w:val="00101CFA"/>
    <w:rsid w:val="00101D12"/>
    <w:rsid w:val="00101D38"/>
    <w:rsid w:val="00101D4A"/>
    <w:rsid w:val="00101EF1"/>
    <w:rsid w:val="00101F23"/>
    <w:rsid w:val="00102551"/>
    <w:rsid w:val="001028CF"/>
    <w:rsid w:val="00102A0D"/>
    <w:rsid w:val="00102C9F"/>
    <w:rsid w:val="00102EBF"/>
    <w:rsid w:val="00102FE7"/>
    <w:rsid w:val="001032FC"/>
    <w:rsid w:val="00103351"/>
    <w:rsid w:val="001035A1"/>
    <w:rsid w:val="001039EF"/>
    <w:rsid w:val="00103BB1"/>
    <w:rsid w:val="00103D41"/>
    <w:rsid w:val="00103F1D"/>
    <w:rsid w:val="0010401B"/>
    <w:rsid w:val="001041B1"/>
    <w:rsid w:val="001042C3"/>
    <w:rsid w:val="00104330"/>
    <w:rsid w:val="001044D3"/>
    <w:rsid w:val="00104762"/>
    <w:rsid w:val="001047F6"/>
    <w:rsid w:val="0010483D"/>
    <w:rsid w:val="0010492E"/>
    <w:rsid w:val="00104D8E"/>
    <w:rsid w:val="00104DA2"/>
    <w:rsid w:val="00104ED1"/>
    <w:rsid w:val="00105124"/>
    <w:rsid w:val="0010514E"/>
    <w:rsid w:val="001060F7"/>
    <w:rsid w:val="001060FF"/>
    <w:rsid w:val="001061A1"/>
    <w:rsid w:val="0010648F"/>
    <w:rsid w:val="00106AAA"/>
    <w:rsid w:val="00106F23"/>
    <w:rsid w:val="001076FC"/>
    <w:rsid w:val="00107770"/>
    <w:rsid w:val="00107834"/>
    <w:rsid w:val="001078D2"/>
    <w:rsid w:val="0010790C"/>
    <w:rsid w:val="00107957"/>
    <w:rsid w:val="001079C9"/>
    <w:rsid w:val="001079D7"/>
    <w:rsid w:val="00107A1E"/>
    <w:rsid w:val="00107D2C"/>
    <w:rsid w:val="00107D52"/>
    <w:rsid w:val="00107D89"/>
    <w:rsid w:val="00107E02"/>
    <w:rsid w:val="00107F69"/>
    <w:rsid w:val="00107F82"/>
    <w:rsid w:val="0011009A"/>
    <w:rsid w:val="00110236"/>
    <w:rsid w:val="001102A4"/>
    <w:rsid w:val="001103BB"/>
    <w:rsid w:val="001104E0"/>
    <w:rsid w:val="00110854"/>
    <w:rsid w:val="0011088F"/>
    <w:rsid w:val="00110910"/>
    <w:rsid w:val="0011099B"/>
    <w:rsid w:val="001109FC"/>
    <w:rsid w:val="00110BF8"/>
    <w:rsid w:val="00110DF3"/>
    <w:rsid w:val="00110E24"/>
    <w:rsid w:val="00110EE6"/>
    <w:rsid w:val="00110F5D"/>
    <w:rsid w:val="00110F6D"/>
    <w:rsid w:val="00111221"/>
    <w:rsid w:val="00111251"/>
    <w:rsid w:val="001112BB"/>
    <w:rsid w:val="00111912"/>
    <w:rsid w:val="00111B17"/>
    <w:rsid w:val="00111C0C"/>
    <w:rsid w:val="00111DB5"/>
    <w:rsid w:val="00111EAC"/>
    <w:rsid w:val="001120BF"/>
    <w:rsid w:val="0011266A"/>
    <w:rsid w:val="001126A5"/>
    <w:rsid w:val="0011272B"/>
    <w:rsid w:val="0011293D"/>
    <w:rsid w:val="00112975"/>
    <w:rsid w:val="00112CC1"/>
    <w:rsid w:val="00112E8F"/>
    <w:rsid w:val="00112F21"/>
    <w:rsid w:val="00113092"/>
    <w:rsid w:val="001130F4"/>
    <w:rsid w:val="00113184"/>
    <w:rsid w:val="001131D2"/>
    <w:rsid w:val="00113225"/>
    <w:rsid w:val="001132D8"/>
    <w:rsid w:val="00113453"/>
    <w:rsid w:val="00113539"/>
    <w:rsid w:val="001135B1"/>
    <w:rsid w:val="001136A6"/>
    <w:rsid w:val="00113734"/>
    <w:rsid w:val="0011392E"/>
    <w:rsid w:val="00113B99"/>
    <w:rsid w:val="00113BE3"/>
    <w:rsid w:val="00113E79"/>
    <w:rsid w:val="00113EC9"/>
    <w:rsid w:val="00113EE8"/>
    <w:rsid w:val="00114205"/>
    <w:rsid w:val="00114498"/>
    <w:rsid w:val="0011458B"/>
    <w:rsid w:val="0011485C"/>
    <w:rsid w:val="00114885"/>
    <w:rsid w:val="00114A25"/>
    <w:rsid w:val="00114B83"/>
    <w:rsid w:val="00114C01"/>
    <w:rsid w:val="00114C0D"/>
    <w:rsid w:val="00114E14"/>
    <w:rsid w:val="00115186"/>
    <w:rsid w:val="001152C8"/>
    <w:rsid w:val="00115472"/>
    <w:rsid w:val="001154A5"/>
    <w:rsid w:val="00115837"/>
    <w:rsid w:val="00115854"/>
    <w:rsid w:val="001158B7"/>
    <w:rsid w:val="001158DE"/>
    <w:rsid w:val="00115992"/>
    <w:rsid w:val="00115B0E"/>
    <w:rsid w:val="00115BF7"/>
    <w:rsid w:val="00115DE1"/>
    <w:rsid w:val="00115E83"/>
    <w:rsid w:val="0011607B"/>
    <w:rsid w:val="0011614C"/>
    <w:rsid w:val="001166A2"/>
    <w:rsid w:val="001166BD"/>
    <w:rsid w:val="00116808"/>
    <w:rsid w:val="00116D0A"/>
    <w:rsid w:val="00116EE5"/>
    <w:rsid w:val="001176FA"/>
    <w:rsid w:val="0012001F"/>
    <w:rsid w:val="00120152"/>
    <w:rsid w:val="00120521"/>
    <w:rsid w:val="0012058B"/>
    <w:rsid w:val="001205E9"/>
    <w:rsid w:val="0012060E"/>
    <w:rsid w:val="00120779"/>
    <w:rsid w:val="00120931"/>
    <w:rsid w:val="00120A3B"/>
    <w:rsid w:val="00120A52"/>
    <w:rsid w:val="00120D83"/>
    <w:rsid w:val="00120E7A"/>
    <w:rsid w:val="00120F02"/>
    <w:rsid w:val="00120F64"/>
    <w:rsid w:val="001210C4"/>
    <w:rsid w:val="00121169"/>
    <w:rsid w:val="00121267"/>
    <w:rsid w:val="001212B4"/>
    <w:rsid w:val="001212DD"/>
    <w:rsid w:val="0012149C"/>
    <w:rsid w:val="0012178E"/>
    <w:rsid w:val="00121A05"/>
    <w:rsid w:val="00121C7D"/>
    <w:rsid w:val="00121DC2"/>
    <w:rsid w:val="00121FA2"/>
    <w:rsid w:val="001222D4"/>
    <w:rsid w:val="001224D4"/>
    <w:rsid w:val="0012251A"/>
    <w:rsid w:val="0012270E"/>
    <w:rsid w:val="00122765"/>
    <w:rsid w:val="00122E1E"/>
    <w:rsid w:val="001231F2"/>
    <w:rsid w:val="001235EA"/>
    <w:rsid w:val="001237DB"/>
    <w:rsid w:val="0012382B"/>
    <w:rsid w:val="00123960"/>
    <w:rsid w:val="00123ACC"/>
    <w:rsid w:val="00123B01"/>
    <w:rsid w:val="00123C46"/>
    <w:rsid w:val="00123F89"/>
    <w:rsid w:val="00124061"/>
    <w:rsid w:val="00124108"/>
    <w:rsid w:val="001241E5"/>
    <w:rsid w:val="00124264"/>
    <w:rsid w:val="001242B2"/>
    <w:rsid w:val="0012451F"/>
    <w:rsid w:val="0012456B"/>
    <w:rsid w:val="00124772"/>
    <w:rsid w:val="001248E2"/>
    <w:rsid w:val="001249A2"/>
    <w:rsid w:val="00124B72"/>
    <w:rsid w:val="00124D1D"/>
    <w:rsid w:val="00124F22"/>
    <w:rsid w:val="001250C6"/>
    <w:rsid w:val="00125278"/>
    <w:rsid w:val="001252AF"/>
    <w:rsid w:val="00125357"/>
    <w:rsid w:val="001254A4"/>
    <w:rsid w:val="001255F7"/>
    <w:rsid w:val="0012561D"/>
    <w:rsid w:val="001257F8"/>
    <w:rsid w:val="0012584E"/>
    <w:rsid w:val="00125941"/>
    <w:rsid w:val="00125ABB"/>
    <w:rsid w:val="00125B1A"/>
    <w:rsid w:val="00125BF0"/>
    <w:rsid w:val="00125C08"/>
    <w:rsid w:val="00125D0D"/>
    <w:rsid w:val="00125FB1"/>
    <w:rsid w:val="001260A6"/>
    <w:rsid w:val="0012616B"/>
    <w:rsid w:val="0012618D"/>
    <w:rsid w:val="001261FA"/>
    <w:rsid w:val="0012625C"/>
    <w:rsid w:val="00126575"/>
    <w:rsid w:val="0012662E"/>
    <w:rsid w:val="0012665B"/>
    <w:rsid w:val="0012671A"/>
    <w:rsid w:val="001267E5"/>
    <w:rsid w:val="00126B0E"/>
    <w:rsid w:val="00126C1D"/>
    <w:rsid w:val="00126C62"/>
    <w:rsid w:val="00126CDE"/>
    <w:rsid w:val="00126FB1"/>
    <w:rsid w:val="001270A3"/>
    <w:rsid w:val="001271CC"/>
    <w:rsid w:val="00127382"/>
    <w:rsid w:val="00127509"/>
    <w:rsid w:val="00127718"/>
    <w:rsid w:val="001278C5"/>
    <w:rsid w:val="00127A1B"/>
    <w:rsid w:val="00127BA3"/>
    <w:rsid w:val="00127C2F"/>
    <w:rsid w:val="001301EA"/>
    <w:rsid w:val="0013029D"/>
    <w:rsid w:val="001302B6"/>
    <w:rsid w:val="001304E6"/>
    <w:rsid w:val="00130539"/>
    <w:rsid w:val="0013084C"/>
    <w:rsid w:val="001308F0"/>
    <w:rsid w:val="00130973"/>
    <w:rsid w:val="00130A61"/>
    <w:rsid w:val="00130DA1"/>
    <w:rsid w:val="00130FF0"/>
    <w:rsid w:val="00131002"/>
    <w:rsid w:val="0013100E"/>
    <w:rsid w:val="001310C8"/>
    <w:rsid w:val="0013118C"/>
    <w:rsid w:val="0013122E"/>
    <w:rsid w:val="00131238"/>
    <w:rsid w:val="00131252"/>
    <w:rsid w:val="0013142E"/>
    <w:rsid w:val="0013155C"/>
    <w:rsid w:val="00131984"/>
    <w:rsid w:val="001319B5"/>
    <w:rsid w:val="00131A3E"/>
    <w:rsid w:val="00131ACB"/>
    <w:rsid w:val="00131B90"/>
    <w:rsid w:val="00131CB7"/>
    <w:rsid w:val="00132002"/>
    <w:rsid w:val="0013200A"/>
    <w:rsid w:val="0013202F"/>
    <w:rsid w:val="00132035"/>
    <w:rsid w:val="00132200"/>
    <w:rsid w:val="00132336"/>
    <w:rsid w:val="001324BA"/>
    <w:rsid w:val="001324DA"/>
    <w:rsid w:val="00132603"/>
    <w:rsid w:val="0013274E"/>
    <w:rsid w:val="001328DB"/>
    <w:rsid w:val="00132980"/>
    <w:rsid w:val="00132A0C"/>
    <w:rsid w:val="00132BE8"/>
    <w:rsid w:val="001331BE"/>
    <w:rsid w:val="00133231"/>
    <w:rsid w:val="0013324E"/>
    <w:rsid w:val="00133277"/>
    <w:rsid w:val="0013342B"/>
    <w:rsid w:val="00133562"/>
    <w:rsid w:val="0013367B"/>
    <w:rsid w:val="001337F4"/>
    <w:rsid w:val="00133804"/>
    <w:rsid w:val="00133993"/>
    <w:rsid w:val="00133A8B"/>
    <w:rsid w:val="00133A96"/>
    <w:rsid w:val="00133B5F"/>
    <w:rsid w:val="00133C62"/>
    <w:rsid w:val="00133F25"/>
    <w:rsid w:val="00133F79"/>
    <w:rsid w:val="00134371"/>
    <w:rsid w:val="0013459E"/>
    <w:rsid w:val="001345F7"/>
    <w:rsid w:val="0013489D"/>
    <w:rsid w:val="00134B77"/>
    <w:rsid w:val="00134BA4"/>
    <w:rsid w:val="00134E2C"/>
    <w:rsid w:val="00134E75"/>
    <w:rsid w:val="00134E78"/>
    <w:rsid w:val="00134FC6"/>
    <w:rsid w:val="00135071"/>
    <w:rsid w:val="001350FD"/>
    <w:rsid w:val="0013511B"/>
    <w:rsid w:val="001352DD"/>
    <w:rsid w:val="001352F9"/>
    <w:rsid w:val="0013532D"/>
    <w:rsid w:val="00135369"/>
    <w:rsid w:val="001355F2"/>
    <w:rsid w:val="001355FC"/>
    <w:rsid w:val="0013562A"/>
    <w:rsid w:val="001356E5"/>
    <w:rsid w:val="00135796"/>
    <w:rsid w:val="001357F4"/>
    <w:rsid w:val="001358E6"/>
    <w:rsid w:val="001359DD"/>
    <w:rsid w:val="00135C77"/>
    <w:rsid w:val="00135F0F"/>
    <w:rsid w:val="00135F33"/>
    <w:rsid w:val="001361C5"/>
    <w:rsid w:val="00136297"/>
    <w:rsid w:val="001362FE"/>
    <w:rsid w:val="001363D6"/>
    <w:rsid w:val="001366B6"/>
    <w:rsid w:val="00136865"/>
    <w:rsid w:val="00136875"/>
    <w:rsid w:val="001368B3"/>
    <w:rsid w:val="00136CF3"/>
    <w:rsid w:val="00136E0E"/>
    <w:rsid w:val="00136EF4"/>
    <w:rsid w:val="0013703D"/>
    <w:rsid w:val="0013709D"/>
    <w:rsid w:val="0013717B"/>
    <w:rsid w:val="001371FF"/>
    <w:rsid w:val="00137258"/>
    <w:rsid w:val="0013728A"/>
    <w:rsid w:val="001372BA"/>
    <w:rsid w:val="001374C1"/>
    <w:rsid w:val="001375AE"/>
    <w:rsid w:val="00137656"/>
    <w:rsid w:val="0013765B"/>
    <w:rsid w:val="00137787"/>
    <w:rsid w:val="0013799C"/>
    <w:rsid w:val="00137BF2"/>
    <w:rsid w:val="00137E86"/>
    <w:rsid w:val="00137F1C"/>
    <w:rsid w:val="00140063"/>
    <w:rsid w:val="001400FB"/>
    <w:rsid w:val="00140110"/>
    <w:rsid w:val="00140542"/>
    <w:rsid w:val="00140670"/>
    <w:rsid w:val="0014080A"/>
    <w:rsid w:val="001408B7"/>
    <w:rsid w:val="001409FB"/>
    <w:rsid w:val="00140C4E"/>
    <w:rsid w:val="00141650"/>
    <w:rsid w:val="00141796"/>
    <w:rsid w:val="001419AC"/>
    <w:rsid w:val="00141A22"/>
    <w:rsid w:val="00141B00"/>
    <w:rsid w:val="00141D9B"/>
    <w:rsid w:val="00141E24"/>
    <w:rsid w:val="00141F9D"/>
    <w:rsid w:val="001420E9"/>
    <w:rsid w:val="0014224A"/>
    <w:rsid w:val="00142442"/>
    <w:rsid w:val="001424B0"/>
    <w:rsid w:val="0014251E"/>
    <w:rsid w:val="001427C6"/>
    <w:rsid w:val="00142979"/>
    <w:rsid w:val="00142A2F"/>
    <w:rsid w:val="00142B09"/>
    <w:rsid w:val="00142B2E"/>
    <w:rsid w:val="00142F14"/>
    <w:rsid w:val="00142FED"/>
    <w:rsid w:val="00143135"/>
    <w:rsid w:val="0014327A"/>
    <w:rsid w:val="0014338B"/>
    <w:rsid w:val="001433D5"/>
    <w:rsid w:val="001434D5"/>
    <w:rsid w:val="0014355C"/>
    <w:rsid w:val="001436ED"/>
    <w:rsid w:val="00143731"/>
    <w:rsid w:val="00143758"/>
    <w:rsid w:val="001437FD"/>
    <w:rsid w:val="001438CE"/>
    <w:rsid w:val="001438EB"/>
    <w:rsid w:val="0014395D"/>
    <w:rsid w:val="00143A1F"/>
    <w:rsid w:val="00143BBD"/>
    <w:rsid w:val="00143BEA"/>
    <w:rsid w:val="00143CDB"/>
    <w:rsid w:val="00143D98"/>
    <w:rsid w:val="00143EEA"/>
    <w:rsid w:val="00144261"/>
    <w:rsid w:val="00144284"/>
    <w:rsid w:val="00144436"/>
    <w:rsid w:val="001444FD"/>
    <w:rsid w:val="0014466F"/>
    <w:rsid w:val="00144AFD"/>
    <w:rsid w:val="00144CBD"/>
    <w:rsid w:val="00144CE2"/>
    <w:rsid w:val="00144FA3"/>
    <w:rsid w:val="00144FF4"/>
    <w:rsid w:val="001450C9"/>
    <w:rsid w:val="00145208"/>
    <w:rsid w:val="001456A6"/>
    <w:rsid w:val="00145798"/>
    <w:rsid w:val="001457CB"/>
    <w:rsid w:val="00145833"/>
    <w:rsid w:val="001458C9"/>
    <w:rsid w:val="00145B38"/>
    <w:rsid w:val="00145D8B"/>
    <w:rsid w:val="001465CA"/>
    <w:rsid w:val="001465D6"/>
    <w:rsid w:val="0014675E"/>
    <w:rsid w:val="00146838"/>
    <w:rsid w:val="00146974"/>
    <w:rsid w:val="00146980"/>
    <w:rsid w:val="00146A81"/>
    <w:rsid w:val="00146FB7"/>
    <w:rsid w:val="0014716C"/>
    <w:rsid w:val="0014722D"/>
    <w:rsid w:val="001475C3"/>
    <w:rsid w:val="001478F3"/>
    <w:rsid w:val="0014792D"/>
    <w:rsid w:val="001479B7"/>
    <w:rsid w:val="001479EB"/>
    <w:rsid w:val="00147A7C"/>
    <w:rsid w:val="00147C2E"/>
    <w:rsid w:val="00147C48"/>
    <w:rsid w:val="00147E4A"/>
    <w:rsid w:val="00147E79"/>
    <w:rsid w:val="00150012"/>
    <w:rsid w:val="00150085"/>
    <w:rsid w:val="0015030B"/>
    <w:rsid w:val="00150493"/>
    <w:rsid w:val="00150581"/>
    <w:rsid w:val="0015066F"/>
    <w:rsid w:val="00150861"/>
    <w:rsid w:val="001508C6"/>
    <w:rsid w:val="00150C0D"/>
    <w:rsid w:val="00150CDB"/>
    <w:rsid w:val="00150DDC"/>
    <w:rsid w:val="0015119A"/>
    <w:rsid w:val="00151591"/>
    <w:rsid w:val="001515F6"/>
    <w:rsid w:val="0015160A"/>
    <w:rsid w:val="0015160D"/>
    <w:rsid w:val="001517D3"/>
    <w:rsid w:val="00151BE2"/>
    <w:rsid w:val="00151C5D"/>
    <w:rsid w:val="00151D54"/>
    <w:rsid w:val="00151E16"/>
    <w:rsid w:val="00151E49"/>
    <w:rsid w:val="00151F56"/>
    <w:rsid w:val="001520A1"/>
    <w:rsid w:val="001526D9"/>
    <w:rsid w:val="00152C21"/>
    <w:rsid w:val="00152D6B"/>
    <w:rsid w:val="00152E34"/>
    <w:rsid w:val="00152E6B"/>
    <w:rsid w:val="00152EA0"/>
    <w:rsid w:val="00152F15"/>
    <w:rsid w:val="0015351A"/>
    <w:rsid w:val="0015361B"/>
    <w:rsid w:val="00153763"/>
    <w:rsid w:val="00153B5C"/>
    <w:rsid w:val="00153C7E"/>
    <w:rsid w:val="00153D85"/>
    <w:rsid w:val="00153E86"/>
    <w:rsid w:val="00153F3C"/>
    <w:rsid w:val="001540C4"/>
    <w:rsid w:val="0015411D"/>
    <w:rsid w:val="001541C8"/>
    <w:rsid w:val="00154281"/>
    <w:rsid w:val="0015434D"/>
    <w:rsid w:val="001543E3"/>
    <w:rsid w:val="0015452B"/>
    <w:rsid w:val="0015452E"/>
    <w:rsid w:val="00154547"/>
    <w:rsid w:val="00154562"/>
    <w:rsid w:val="00154581"/>
    <w:rsid w:val="00154840"/>
    <w:rsid w:val="001549E8"/>
    <w:rsid w:val="00154A69"/>
    <w:rsid w:val="00154BB5"/>
    <w:rsid w:val="00154CC9"/>
    <w:rsid w:val="00154D11"/>
    <w:rsid w:val="00154F9E"/>
    <w:rsid w:val="0015527E"/>
    <w:rsid w:val="00155290"/>
    <w:rsid w:val="001557B1"/>
    <w:rsid w:val="00155940"/>
    <w:rsid w:val="0015599A"/>
    <w:rsid w:val="001559CD"/>
    <w:rsid w:val="001559F3"/>
    <w:rsid w:val="00155BB6"/>
    <w:rsid w:val="00155BD4"/>
    <w:rsid w:val="00155E5B"/>
    <w:rsid w:val="00155E71"/>
    <w:rsid w:val="00155F9D"/>
    <w:rsid w:val="001560A6"/>
    <w:rsid w:val="00156132"/>
    <w:rsid w:val="00156355"/>
    <w:rsid w:val="001563BF"/>
    <w:rsid w:val="001563EA"/>
    <w:rsid w:val="0015675E"/>
    <w:rsid w:val="0015683A"/>
    <w:rsid w:val="00156845"/>
    <w:rsid w:val="00156873"/>
    <w:rsid w:val="0015695C"/>
    <w:rsid w:val="001569B8"/>
    <w:rsid w:val="00156B48"/>
    <w:rsid w:val="0015704B"/>
    <w:rsid w:val="0015711F"/>
    <w:rsid w:val="00157316"/>
    <w:rsid w:val="0015735D"/>
    <w:rsid w:val="00157422"/>
    <w:rsid w:val="0015744A"/>
    <w:rsid w:val="0015748C"/>
    <w:rsid w:val="001574CD"/>
    <w:rsid w:val="001574E6"/>
    <w:rsid w:val="00157524"/>
    <w:rsid w:val="001575C7"/>
    <w:rsid w:val="0015760A"/>
    <w:rsid w:val="00157820"/>
    <w:rsid w:val="00157883"/>
    <w:rsid w:val="00157938"/>
    <w:rsid w:val="00157A61"/>
    <w:rsid w:val="00157C19"/>
    <w:rsid w:val="00157C84"/>
    <w:rsid w:val="00157CF2"/>
    <w:rsid w:val="00157F13"/>
    <w:rsid w:val="00157F60"/>
    <w:rsid w:val="00157F77"/>
    <w:rsid w:val="001600B4"/>
    <w:rsid w:val="0016066F"/>
    <w:rsid w:val="001606B8"/>
    <w:rsid w:val="00160A42"/>
    <w:rsid w:val="00160A8D"/>
    <w:rsid w:val="00160C02"/>
    <w:rsid w:val="00160C71"/>
    <w:rsid w:val="00160E71"/>
    <w:rsid w:val="00160F2B"/>
    <w:rsid w:val="0016110C"/>
    <w:rsid w:val="001612B0"/>
    <w:rsid w:val="0016137D"/>
    <w:rsid w:val="001613C0"/>
    <w:rsid w:val="0016143C"/>
    <w:rsid w:val="001615B0"/>
    <w:rsid w:val="001615CC"/>
    <w:rsid w:val="001615E9"/>
    <w:rsid w:val="0016167F"/>
    <w:rsid w:val="00161A02"/>
    <w:rsid w:val="00161C40"/>
    <w:rsid w:val="00161C5D"/>
    <w:rsid w:val="00161D6E"/>
    <w:rsid w:val="001620A6"/>
    <w:rsid w:val="00162188"/>
    <w:rsid w:val="00162198"/>
    <w:rsid w:val="0016237A"/>
    <w:rsid w:val="001626B3"/>
    <w:rsid w:val="001626FD"/>
    <w:rsid w:val="001629B3"/>
    <w:rsid w:val="00162BB0"/>
    <w:rsid w:val="00162E64"/>
    <w:rsid w:val="00162FD7"/>
    <w:rsid w:val="001631A9"/>
    <w:rsid w:val="00163240"/>
    <w:rsid w:val="00163417"/>
    <w:rsid w:val="0016343F"/>
    <w:rsid w:val="00163836"/>
    <w:rsid w:val="00163965"/>
    <w:rsid w:val="001639D0"/>
    <w:rsid w:val="00163AB2"/>
    <w:rsid w:val="00163CB9"/>
    <w:rsid w:val="00163E3F"/>
    <w:rsid w:val="00163EFE"/>
    <w:rsid w:val="0016416F"/>
    <w:rsid w:val="00164315"/>
    <w:rsid w:val="0016456E"/>
    <w:rsid w:val="001649BE"/>
    <w:rsid w:val="001649D6"/>
    <w:rsid w:val="00164E53"/>
    <w:rsid w:val="00164FDE"/>
    <w:rsid w:val="001650C6"/>
    <w:rsid w:val="00165161"/>
    <w:rsid w:val="001654BD"/>
    <w:rsid w:val="0016554D"/>
    <w:rsid w:val="00165685"/>
    <w:rsid w:val="0016570D"/>
    <w:rsid w:val="0016595A"/>
    <w:rsid w:val="00165C6F"/>
    <w:rsid w:val="00165DF7"/>
    <w:rsid w:val="00165E9C"/>
    <w:rsid w:val="00165ECD"/>
    <w:rsid w:val="00165F1B"/>
    <w:rsid w:val="00166123"/>
    <w:rsid w:val="001661BB"/>
    <w:rsid w:val="00166418"/>
    <w:rsid w:val="0016648F"/>
    <w:rsid w:val="001664E2"/>
    <w:rsid w:val="00166597"/>
    <w:rsid w:val="00167337"/>
    <w:rsid w:val="001675BA"/>
    <w:rsid w:val="00167760"/>
    <w:rsid w:val="00167770"/>
    <w:rsid w:val="0016788B"/>
    <w:rsid w:val="00167897"/>
    <w:rsid w:val="00167931"/>
    <w:rsid w:val="001679A5"/>
    <w:rsid w:val="00167A78"/>
    <w:rsid w:val="00167B45"/>
    <w:rsid w:val="00170127"/>
    <w:rsid w:val="00170148"/>
    <w:rsid w:val="00170613"/>
    <w:rsid w:val="0017063E"/>
    <w:rsid w:val="00170778"/>
    <w:rsid w:val="00170B6A"/>
    <w:rsid w:val="00170CEA"/>
    <w:rsid w:val="00170CF2"/>
    <w:rsid w:val="00170D41"/>
    <w:rsid w:val="00170D5B"/>
    <w:rsid w:val="00170DE6"/>
    <w:rsid w:val="00170E9B"/>
    <w:rsid w:val="00170EF2"/>
    <w:rsid w:val="00170FCD"/>
    <w:rsid w:val="0017110C"/>
    <w:rsid w:val="00171256"/>
    <w:rsid w:val="001715E7"/>
    <w:rsid w:val="0017179E"/>
    <w:rsid w:val="001717BD"/>
    <w:rsid w:val="00171921"/>
    <w:rsid w:val="00171926"/>
    <w:rsid w:val="00171991"/>
    <w:rsid w:val="00171A25"/>
    <w:rsid w:val="00171A6F"/>
    <w:rsid w:val="00171C31"/>
    <w:rsid w:val="00171D3C"/>
    <w:rsid w:val="00171DBD"/>
    <w:rsid w:val="00171DEF"/>
    <w:rsid w:val="00171E7E"/>
    <w:rsid w:val="001721F3"/>
    <w:rsid w:val="0017232C"/>
    <w:rsid w:val="00172491"/>
    <w:rsid w:val="00172726"/>
    <w:rsid w:val="001728EB"/>
    <w:rsid w:val="00172935"/>
    <w:rsid w:val="00172D12"/>
    <w:rsid w:val="00172E27"/>
    <w:rsid w:val="00172F5D"/>
    <w:rsid w:val="00172FD2"/>
    <w:rsid w:val="001733E9"/>
    <w:rsid w:val="001736C3"/>
    <w:rsid w:val="0017393C"/>
    <w:rsid w:val="001739F8"/>
    <w:rsid w:val="00173C12"/>
    <w:rsid w:val="00173C9E"/>
    <w:rsid w:val="00173D45"/>
    <w:rsid w:val="00173E1C"/>
    <w:rsid w:val="00173EDC"/>
    <w:rsid w:val="00173F2F"/>
    <w:rsid w:val="00174327"/>
    <w:rsid w:val="001743F1"/>
    <w:rsid w:val="001744C8"/>
    <w:rsid w:val="00174556"/>
    <w:rsid w:val="0017462C"/>
    <w:rsid w:val="00174685"/>
    <w:rsid w:val="00174A29"/>
    <w:rsid w:val="00174AD5"/>
    <w:rsid w:val="00174B4D"/>
    <w:rsid w:val="00174BB8"/>
    <w:rsid w:val="00174C1E"/>
    <w:rsid w:val="00174D43"/>
    <w:rsid w:val="001750A7"/>
    <w:rsid w:val="00175185"/>
    <w:rsid w:val="00175496"/>
    <w:rsid w:val="001755A0"/>
    <w:rsid w:val="001757EE"/>
    <w:rsid w:val="0017587F"/>
    <w:rsid w:val="0017597A"/>
    <w:rsid w:val="00175CC9"/>
    <w:rsid w:val="00175CD8"/>
    <w:rsid w:val="00175EA1"/>
    <w:rsid w:val="00175EC7"/>
    <w:rsid w:val="00175FA4"/>
    <w:rsid w:val="001762F2"/>
    <w:rsid w:val="00176563"/>
    <w:rsid w:val="0017659A"/>
    <w:rsid w:val="00176630"/>
    <w:rsid w:val="00176921"/>
    <w:rsid w:val="00176B4A"/>
    <w:rsid w:val="00176D4C"/>
    <w:rsid w:val="00176E3E"/>
    <w:rsid w:val="00176EFC"/>
    <w:rsid w:val="00176F49"/>
    <w:rsid w:val="00176F9F"/>
    <w:rsid w:val="00176FE9"/>
    <w:rsid w:val="0017724C"/>
    <w:rsid w:val="00177454"/>
    <w:rsid w:val="0017764D"/>
    <w:rsid w:val="0017773B"/>
    <w:rsid w:val="00177951"/>
    <w:rsid w:val="00177A87"/>
    <w:rsid w:val="00177BAA"/>
    <w:rsid w:val="00180F74"/>
    <w:rsid w:val="00181155"/>
    <w:rsid w:val="001812F5"/>
    <w:rsid w:val="001814D8"/>
    <w:rsid w:val="001818B5"/>
    <w:rsid w:val="00181C60"/>
    <w:rsid w:val="00181D0A"/>
    <w:rsid w:val="00181D7F"/>
    <w:rsid w:val="00181E65"/>
    <w:rsid w:val="00181E8F"/>
    <w:rsid w:val="00181EB9"/>
    <w:rsid w:val="00182116"/>
    <w:rsid w:val="00182370"/>
    <w:rsid w:val="00182400"/>
    <w:rsid w:val="00182412"/>
    <w:rsid w:val="001826D2"/>
    <w:rsid w:val="0018289F"/>
    <w:rsid w:val="00182A47"/>
    <w:rsid w:val="00182BCF"/>
    <w:rsid w:val="00182C27"/>
    <w:rsid w:val="00183015"/>
    <w:rsid w:val="00183052"/>
    <w:rsid w:val="0018311F"/>
    <w:rsid w:val="00183185"/>
    <w:rsid w:val="001833CC"/>
    <w:rsid w:val="00183477"/>
    <w:rsid w:val="0018364E"/>
    <w:rsid w:val="0018391A"/>
    <w:rsid w:val="00183A3A"/>
    <w:rsid w:val="00183AD9"/>
    <w:rsid w:val="00183BB1"/>
    <w:rsid w:val="00183C30"/>
    <w:rsid w:val="00183C46"/>
    <w:rsid w:val="00183C79"/>
    <w:rsid w:val="00183E67"/>
    <w:rsid w:val="00184310"/>
    <w:rsid w:val="0018497A"/>
    <w:rsid w:val="00184A31"/>
    <w:rsid w:val="00184BF5"/>
    <w:rsid w:val="00184CD3"/>
    <w:rsid w:val="00185043"/>
    <w:rsid w:val="00185054"/>
    <w:rsid w:val="0018514E"/>
    <w:rsid w:val="00185263"/>
    <w:rsid w:val="001853BB"/>
    <w:rsid w:val="0018548A"/>
    <w:rsid w:val="001858D6"/>
    <w:rsid w:val="00185A95"/>
    <w:rsid w:val="00185A9A"/>
    <w:rsid w:val="00185B59"/>
    <w:rsid w:val="00185BBD"/>
    <w:rsid w:val="00185CF0"/>
    <w:rsid w:val="00185FB2"/>
    <w:rsid w:val="00186244"/>
    <w:rsid w:val="001862E4"/>
    <w:rsid w:val="001863CF"/>
    <w:rsid w:val="00186552"/>
    <w:rsid w:val="00186573"/>
    <w:rsid w:val="0018661F"/>
    <w:rsid w:val="00186659"/>
    <w:rsid w:val="00186AC1"/>
    <w:rsid w:val="00186AC2"/>
    <w:rsid w:val="00186AE1"/>
    <w:rsid w:val="00186AFD"/>
    <w:rsid w:val="00186B62"/>
    <w:rsid w:val="00186C52"/>
    <w:rsid w:val="00186DF1"/>
    <w:rsid w:val="00186ECF"/>
    <w:rsid w:val="00186F0A"/>
    <w:rsid w:val="00186F78"/>
    <w:rsid w:val="00186FB4"/>
    <w:rsid w:val="00186FBB"/>
    <w:rsid w:val="001870C8"/>
    <w:rsid w:val="00187265"/>
    <w:rsid w:val="0018752D"/>
    <w:rsid w:val="001875C1"/>
    <w:rsid w:val="001876BD"/>
    <w:rsid w:val="001876F9"/>
    <w:rsid w:val="00187853"/>
    <w:rsid w:val="00187893"/>
    <w:rsid w:val="00187C18"/>
    <w:rsid w:val="00187C85"/>
    <w:rsid w:val="0019029F"/>
    <w:rsid w:val="001902C7"/>
    <w:rsid w:val="001904F8"/>
    <w:rsid w:val="00190576"/>
    <w:rsid w:val="001905E9"/>
    <w:rsid w:val="001907CC"/>
    <w:rsid w:val="00190883"/>
    <w:rsid w:val="00190935"/>
    <w:rsid w:val="00190A0B"/>
    <w:rsid w:val="00190BFE"/>
    <w:rsid w:val="00190EEC"/>
    <w:rsid w:val="00190FFA"/>
    <w:rsid w:val="00191070"/>
    <w:rsid w:val="0019116A"/>
    <w:rsid w:val="0019139E"/>
    <w:rsid w:val="00191460"/>
    <w:rsid w:val="0019173E"/>
    <w:rsid w:val="00191870"/>
    <w:rsid w:val="0019190C"/>
    <w:rsid w:val="0019193D"/>
    <w:rsid w:val="00191984"/>
    <w:rsid w:val="00191ABE"/>
    <w:rsid w:val="00191B28"/>
    <w:rsid w:val="00191CE5"/>
    <w:rsid w:val="00191CE9"/>
    <w:rsid w:val="00191E07"/>
    <w:rsid w:val="001920ED"/>
    <w:rsid w:val="001921D5"/>
    <w:rsid w:val="001923B7"/>
    <w:rsid w:val="001923BB"/>
    <w:rsid w:val="00192791"/>
    <w:rsid w:val="00192823"/>
    <w:rsid w:val="001928BC"/>
    <w:rsid w:val="00192955"/>
    <w:rsid w:val="001929E8"/>
    <w:rsid w:val="00192B1D"/>
    <w:rsid w:val="00192B71"/>
    <w:rsid w:val="00192EBA"/>
    <w:rsid w:val="00192FB8"/>
    <w:rsid w:val="00192FC7"/>
    <w:rsid w:val="001934FB"/>
    <w:rsid w:val="00193610"/>
    <w:rsid w:val="00193621"/>
    <w:rsid w:val="00193BBC"/>
    <w:rsid w:val="00193D21"/>
    <w:rsid w:val="00193D96"/>
    <w:rsid w:val="00193E46"/>
    <w:rsid w:val="00193FC8"/>
    <w:rsid w:val="001941D3"/>
    <w:rsid w:val="0019429C"/>
    <w:rsid w:val="001943ED"/>
    <w:rsid w:val="0019448B"/>
    <w:rsid w:val="0019487A"/>
    <w:rsid w:val="00194AAC"/>
    <w:rsid w:val="00194B04"/>
    <w:rsid w:val="00194BEE"/>
    <w:rsid w:val="00194C0E"/>
    <w:rsid w:val="00194DBF"/>
    <w:rsid w:val="00194E84"/>
    <w:rsid w:val="00194F8B"/>
    <w:rsid w:val="0019524D"/>
    <w:rsid w:val="0019532F"/>
    <w:rsid w:val="00195424"/>
    <w:rsid w:val="00195440"/>
    <w:rsid w:val="001954C5"/>
    <w:rsid w:val="00195593"/>
    <w:rsid w:val="0019566B"/>
    <w:rsid w:val="0019571E"/>
    <w:rsid w:val="0019598D"/>
    <w:rsid w:val="00195A16"/>
    <w:rsid w:val="00195B9D"/>
    <w:rsid w:val="00195BDC"/>
    <w:rsid w:val="001961D7"/>
    <w:rsid w:val="00196383"/>
    <w:rsid w:val="00196388"/>
    <w:rsid w:val="0019678D"/>
    <w:rsid w:val="00196909"/>
    <w:rsid w:val="00196AB5"/>
    <w:rsid w:val="00196B12"/>
    <w:rsid w:val="00196B2A"/>
    <w:rsid w:val="00196B93"/>
    <w:rsid w:val="00196C24"/>
    <w:rsid w:val="00196D02"/>
    <w:rsid w:val="00196DDA"/>
    <w:rsid w:val="00196E16"/>
    <w:rsid w:val="00196EFC"/>
    <w:rsid w:val="001971A4"/>
    <w:rsid w:val="001971F2"/>
    <w:rsid w:val="0019748A"/>
    <w:rsid w:val="001974AA"/>
    <w:rsid w:val="00197839"/>
    <w:rsid w:val="00197AF2"/>
    <w:rsid w:val="00197B9A"/>
    <w:rsid w:val="00197C72"/>
    <w:rsid w:val="00197F23"/>
    <w:rsid w:val="001A01E7"/>
    <w:rsid w:val="001A02C4"/>
    <w:rsid w:val="001A050E"/>
    <w:rsid w:val="001A0561"/>
    <w:rsid w:val="001A0564"/>
    <w:rsid w:val="001A07C5"/>
    <w:rsid w:val="001A09CC"/>
    <w:rsid w:val="001A0A69"/>
    <w:rsid w:val="001A0A6B"/>
    <w:rsid w:val="001A0B70"/>
    <w:rsid w:val="001A0BB0"/>
    <w:rsid w:val="001A0D4E"/>
    <w:rsid w:val="001A0E97"/>
    <w:rsid w:val="001A1084"/>
    <w:rsid w:val="001A1119"/>
    <w:rsid w:val="001A1311"/>
    <w:rsid w:val="001A1346"/>
    <w:rsid w:val="001A13A6"/>
    <w:rsid w:val="001A13F7"/>
    <w:rsid w:val="001A150B"/>
    <w:rsid w:val="001A1800"/>
    <w:rsid w:val="001A195A"/>
    <w:rsid w:val="001A19F2"/>
    <w:rsid w:val="001A1BF8"/>
    <w:rsid w:val="001A1DF3"/>
    <w:rsid w:val="001A1EAF"/>
    <w:rsid w:val="001A1EB1"/>
    <w:rsid w:val="001A1F20"/>
    <w:rsid w:val="001A1F39"/>
    <w:rsid w:val="001A1F9A"/>
    <w:rsid w:val="001A2073"/>
    <w:rsid w:val="001A284E"/>
    <w:rsid w:val="001A2887"/>
    <w:rsid w:val="001A2931"/>
    <w:rsid w:val="001A296D"/>
    <w:rsid w:val="001A29BB"/>
    <w:rsid w:val="001A2B90"/>
    <w:rsid w:val="001A2D86"/>
    <w:rsid w:val="001A2FB1"/>
    <w:rsid w:val="001A3332"/>
    <w:rsid w:val="001A35BF"/>
    <w:rsid w:val="001A3657"/>
    <w:rsid w:val="001A370E"/>
    <w:rsid w:val="001A39BE"/>
    <w:rsid w:val="001A39C6"/>
    <w:rsid w:val="001A3C1D"/>
    <w:rsid w:val="001A3E23"/>
    <w:rsid w:val="001A3EA1"/>
    <w:rsid w:val="001A3FDF"/>
    <w:rsid w:val="001A4064"/>
    <w:rsid w:val="001A40E4"/>
    <w:rsid w:val="001A4429"/>
    <w:rsid w:val="001A44EF"/>
    <w:rsid w:val="001A4543"/>
    <w:rsid w:val="001A461C"/>
    <w:rsid w:val="001A4672"/>
    <w:rsid w:val="001A471C"/>
    <w:rsid w:val="001A484F"/>
    <w:rsid w:val="001A4AC1"/>
    <w:rsid w:val="001A4B72"/>
    <w:rsid w:val="001A4DA1"/>
    <w:rsid w:val="001A4F0D"/>
    <w:rsid w:val="001A4FB9"/>
    <w:rsid w:val="001A508A"/>
    <w:rsid w:val="001A51CA"/>
    <w:rsid w:val="001A51D7"/>
    <w:rsid w:val="001A52D0"/>
    <w:rsid w:val="001A52D6"/>
    <w:rsid w:val="001A5591"/>
    <w:rsid w:val="001A57EA"/>
    <w:rsid w:val="001A599F"/>
    <w:rsid w:val="001A5A3C"/>
    <w:rsid w:val="001A5BB8"/>
    <w:rsid w:val="001A5D04"/>
    <w:rsid w:val="001A5D99"/>
    <w:rsid w:val="001A5E4F"/>
    <w:rsid w:val="001A5F17"/>
    <w:rsid w:val="001A5F22"/>
    <w:rsid w:val="001A5F24"/>
    <w:rsid w:val="001A6038"/>
    <w:rsid w:val="001A60DE"/>
    <w:rsid w:val="001A62F6"/>
    <w:rsid w:val="001A6538"/>
    <w:rsid w:val="001A6647"/>
    <w:rsid w:val="001A6758"/>
    <w:rsid w:val="001A67E9"/>
    <w:rsid w:val="001A682E"/>
    <w:rsid w:val="001A6F81"/>
    <w:rsid w:val="001A7221"/>
    <w:rsid w:val="001A72E6"/>
    <w:rsid w:val="001A7590"/>
    <w:rsid w:val="001A76A5"/>
    <w:rsid w:val="001A7834"/>
    <w:rsid w:val="001A7941"/>
    <w:rsid w:val="001A79F2"/>
    <w:rsid w:val="001A7AC8"/>
    <w:rsid w:val="001A7AF8"/>
    <w:rsid w:val="001A7D94"/>
    <w:rsid w:val="001A7FD6"/>
    <w:rsid w:val="001A7FE4"/>
    <w:rsid w:val="001B0012"/>
    <w:rsid w:val="001B016D"/>
    <w:rsid w:val="001B027E"/>
    <w:rsid w:val="001B02BF"/>
    <w:rsid w:val="001B0424"/>
    <w:rsid w:val="001B05D6"/>
    <w:rsid w:val="001B061B"/>
    <w:rsid w:val="001B0629"/>
    <w:rsid w:val="001B0647"/>
    <w:rsid w:val="001B071C"/>
    <w:rsid w:val="001B086E"/>
    <w:rsid w:val="001B0A48"/>
    <w:rsid w:val="001B0C3D"/>
    <w:rsid w:val="001B0EEF"/>
    <w:rsid w:val="001B115F"/>
    <w:rsid w:val="001B11B2"/>
    <w:rsid w:val="001B1359"/>
    <w:rsid w:val="001B13FF"/>
    <w:rsid w:val="001B1483"/>
    <w:rsid w:val="001B1515"/>
    <w:rsid w:val="001B15E1"/>
    <w:rsid w:val="001B1A19"/>
    <w:rsid w:val="001B1AE7"/>
    <w:rsid w:val="001B1C3F"/>
    <w:rsid w:val="001B1EC5"/>
    <w:rsid w:val="001B2062"/>
    <w:rsid w:val="001B2218"/>
    <w:rsid w:val="001B22A2"/>
    <w:rsid w:val="001B241B"/>
    <w:rsid w:val="001B2557"/>
    <w:rsid w:val="001B26F5"/>
    <w:rsid w:val="001B2935"/>
    <w:rsid w:val="001B2A9D"/>
    <w:rsid w:val="001B2ADF"/>
    <w:rsid w:val="001B2C11"/>
    <w:rsid w:val="001B2FD1"/>
    <w:rsid w:val="001B3610"/>
    <w:rsid w:val="001B36D3"/>
    <w:rsid w:val="001B39F6"/>
    <w:rsid w:val="001B3B49"/>
    <w:rsid w:val="001B3C59"/>
    <w:rsid w:val="001B3FC1"/>
    <w:rsid w:val="001B4122"/>
    <w:rsid w:val="001B423C"/>
    <w:rsid w:val="001B4320"/>
    <w:rsid w:val="001B4447"/>
    <w:rsid w:val="001B455C"/>
    <w:rsid w:val="001B4586"/>
    <w:rsid w:val="001B47B4"/>
    <w:rsid w:val="001B4B3C"/>
    <w:rsid w:val="001B4B5C"/>
    <w:rsid w:val="001B4B7B"/>
    <w:rsid w:val="001B4B82"/>
    <w:rsid w:val="001B4B9C"/>
    <w:rsid w:val="001B4D54"/>
    <w:rsid w:val="001B4E88"/>
    <w:rsid w:val="001B4ED6"/>
    <w:rsid w:val="001B5021"/>
    <w:rsid w:val="001B52FB"/>
    <w:rsid w:val="001B55C7"/>
    <w:rsid w:val="001B55F0"/>
    <w:rsid w:val="001B578B"/>
    <w:rsid w:val="001B5ACF"/>
    <w:rsid w:val="001B5C6B"/>
    <w:rsid w:val="001B5CEB"/>
    <w:rsid w:val="001B5D21"/>
    <w:rsid w:val="001B5D5F"/>
    <w:rsid w:val="001B5F45"/>
    <w:rsid w:val="001B5F88"/>
    <w:rsid w:val="001B6257"/>
    <w:rsid w:val="001B6270"/>
    <w:rsid w:val="001B635A"/>
    <w:rsid w:val="001B635E"/>
    <w:rsid w:val="001B636F"/>
    <w:rsid w:val="001B6383"/>
    <w:rsid w:val="001B63B7"/>
    <w:rsid w:val="001B64D6"/>
    <w:rsid w:val="001B6707"/>
    <w:rsid w:val="001B67AC"/>
    <w:rsid w:val="001B6EBE"/>
    <w:rsid w:val="001B6F39"/>
    <w:rsid w:val="001B6F7A"/>
    <w:rsid w:val="001B7077"/>
    <w:rsid w:val="001B7165"/>
    <w:rsid w:val="001B717B"/>
    <w:rsid w:val="001B72AE"/>
    <w:rsid w:val="001B73F7"/>
    <w:rsid w:val="001B745C"/>
    <w:rsid w:val="001B75BA"/>
    <w:rsid w:val="001B7652"/>
    <w:rsid w:val="001B7C62"/>
    <w:rsid w:val="001B7F17"/>
    <w:rsid w:val="001C00A3"/>
    <w:rsid w:val="001C00CD"/>
    <w:rsid w:val="001C0107"/>
    <w:rsid w:val="001C01B2"/>
    <w:rsid w:val="001C01FA"/>
    <w:rsid w:val="001C04B4"/>
    <w:rsid w:val="001C0A0D"/>
    <w:rsid w:val="001C0BB4"/>
    <w:rsid w:val="001C0FF5"/>
    <w:rsid w:val="001C1017"/>
    <w:rsid w:val="001C108F"/>
    <w:rsid w:val="001C109C"/>
    <w:rsid w:val="001C10B1"/>
    <w:rsid w:val="001C126B"/>
    <w:rsid w:val="001C1406"/>
    <w:rsid w:val="001C15EE"/>
    <w:rsid w:val="001C1694"/>
    <w:rsid w:val="001C16C2"/>
    <w:rsid w:val="001C1844"/>
    <w:rsid w:val="001C1A73"/>
    <w:rsid w:val="001C1B1F"/>
    <w:rsid w:val="001C1C89"/>
    <w:rsid w:val="001C1FE5"/>
    <w:rsid w:val="001C2429"/>
    <w:rsid w:val="001C24A1"/>
    <w:rsid w:val="001C26C4"/>
    <w:rsid w:val="001C279D"/>
    <w:rsid w:val="001C292C"/>
    <w:rsid w:val="001C2D9F"/>
    <w:rsid w:val="001C2DD2"/>
    <w:rsid w:val="001C2E2E"/>
    <w:rsid w:val="001C2E8D"/>
    <w:rsid w:val="001C2EBB"/>
    <w:rsid w:val="001C2F2E"/>
    <w:rsid w:val="001C3404"/>
    <w:rsid w:val="001C369C"/>
    <w:rsid w:val="001C391D"/>
    <w:rsid w:val="001C3A8B"/>
    <w:rsid w:val="001C3ADD"/>
    <w:rsid w:val="001C3BAE"/>
    <w:rsid w:val="001C3BCE"/>
    <w:rsid w:val="001C3DAF"/>
    <w:rsid w:val="001C3EA7"/>
    <w:rsid w:val="001C3F59"/>
    <w:rsid w:val="001C4482"/>
    <w:rsid w:val="001C4549"/>
    <w:rsid w:val="001C456A"/>
    <w:rsid w:val="001C4715"/>
    <w:rsid w:val="001C4BE4"/>
    <w:rsid w:val="001C4C26"/>
    <w:rsid w:val="001C4CBE"/>
    <w:rsid w:val="001C4E1F"/>
    <w:rsid w:val="001C4F2B"/>
    <w:rsid w:val="001C4F90"/>
    <w:rsid w:val="001C5233"/>
    <w:rsid w:val="001C554D"/>
    <w:rsid w:val="001C556B"/>
    <w:rsid w:val="001C55BA"/>
    <w:rsid w:val="001C5627"/>
    <w:rsid w:val="001C589D"/>
    <w:rsid w:val="001C5922"/>
    <w:rsid w:val="001C5A0C"/>
    <w:rsid w:val="001C5DAC"/>
    <w:rsid w:val="001C5EAF"/>
    <w:rsid w:val="001C61B0"/>
    <w:rsid w:val="001C65D2"/>
    <w:rsid w:val="001C66D9"/>
    <w:rsid w:val="001C6772"/>
    <w:rsid w:val="001C67AE"/>
    <w:rsid w:val="001C68BB"/>
    <w:rsid w:val="001C68C4"/>
    <w:rsid w:val="001C6E58"/>
    <w:rsid w:val="001C6EAA"/>
    <w:rsid w:val="001C6F5B"/>
    <w:rsid w:val="001C6F93"/>
    <w:rsid w:val="001C6F9A"/>
    <w:rsid w:val="001C741F"/>
    <w:rsid w:val="001C7437"/>
    <w:rsid w:val="001C7539"/>
    <w:rsid w:val="001C75BF"/>
    <w:rsid w:val="001C7772"/>
    <w:rsid w:val="001C77BE"/>
    <w:rsid w:val="001C77C6"/>
    <w:rsid w:val="001C77D0"/>
    <w:rsid w:val="001C7808"/>
    <w:rsid w:val="001C7861"/>
    <w:rsid w:val="001C79C1"/>
    <w:rsid w:val="001C7A02"/>
    <w:rsid w:val="001C7B30"/>
    <w:rsid w:val="001C7BBB"/>
    <w:rsid w:val="001C7C6C"/>
    <w:rsid w:val="001C7E51"/>
    <w:rsid w:val="001C7E67"/>
    <w:rsid w:val="001C7F42"/>
    <w:rsid w:val="001D03FA"/>
    <w:rsid w:val="001D06D9"/>
    <w:rsid w:val="001D082A"/>
    <w:rsid w:val="001D0B48"/>
    <w:rsid w:val="001D0B82"/>
    <w:rsid w:val="001D0BC4"/>
    <w:rsid w:val="001D0D25"/>
    <w:rsid w:val="001D0D88"/>
    <w:rsid w:val="001D0DB6"/>
    <w:rsid w:val="001D0EC5"/>
    <w:rsid w:val="001D0F9B"/>
    <w:rsid w:val="001D1034"/>
    <w:rsid w:val="001D11C5"/>
    <w:rsid w:val="001D169B"/>
    <w:rsid w:val="001D1838"/>
    <w:rsid w:val="001D18D0"/>
    <w:rsid w:val="001D1963"/>
    <w:rsid w:val="001D1B30"/>
    <w:rsid w:val="001D1E72"/>
    <w:rsid w:val="001D2169"/>
    <w:rsid w:val="001D229B"/>
    <w:rsid w:val="001D245A"/>
    <w:rsid w:val="001D2501"/>
    <w:rsid w:val="001D2779"/>
    <w:rsid w:val="001D27FB"/>
    <w:rsid w:val="001D29AB"/>
    <w:rsid w:val="001D2B1B"/>
    <w:rsid w:val="001D2F74"/>
    <w:rsid w:val="001D31CF"/>
    <w:rsid w:val="001D336F"/>
    <w:rsid w:val="001D3446"/>
    <w:rsid w:val="001D34AD"/>
    <w:rsid w:val="001D34D8"/>
    <w:rsid w:val="001D35E6"/>
    <w:rsid w:val="001D384C"/>
    <w:rsid w:val="001D3923"/>
    <w:rsid w:val="001D3A09"/>
    <w:rsid w:val="001D3A1E"/>
    <w:rsid w:val="001D3B55"/>
    <w:rsid w:val="001D3B7C"/>
    <w:rsid w:val="001D3C02"/>
    <w:rsid w:val="001D3DCD"/>
    <w:rsid w:val="001D3E84"/>
    <w:rsid w:val="001D411B"/>
    <w:rsid w:val="001D46AE"/>
    <w:rsid w:val="001D4A8C"/>
    <w:rsid w:val="001D4AB1"/>
    <w:rsid w:val="001D4D86"/>
    <w:rsid w:val="001D4E11"/>
    <w:rsid w:val="001D51D7"/>
    <w:rsid w:val="001D523C"/>
    <w:rsid w:val="001D52F3"/>
    <w:rsid w:val="001D5695"/>
    <w:rsid w:val="001D5927"/>
    <w:rsid w:val="001D59C5"/>
    <w:rsid w:val="001D5A01"/>
    <w:rsid w:val="001D5BF6"/>
    <w:rsid w:val="001D5D08"/>
    <w:rsid w:val="001D5E62"/>
    <w:rsid w:val="001D5F48"/>
    <w:rsid w:val="001D61A2"/>
    <w:rsid w:val="001D631F"/>
    <w:rsid w:val="001D657E"/>
    <w:rsid w:val="001D658E"/>
    <w:rsid w:val="001D65EB"/>
    <w:rsid w:val="001D661C"/>
    <w:rsid w:val="001D6690"/>
    <w:rsid w:val="001D6795"/>
    <w:rsid w:val="001D67D1"/>
    <w:rsid w:val="001D6922"/>
    <w:rsid w:val="001D6AA2"/>
    <w:rsid w:val="001D6AA4"/>
    <w:rsid w:val="001D6AD8"/>
    <w:rsid w:val="001D6DE9"/>
    <w:rsid w:val="001D7014"/>
    <w:rsid w:val="001D71A8"/>
    <w:rsid w:val="001D71F4"/>
    <w:rsid w:val="001D747D"/>
    <w:rsid w:val="001D749D"/>
    <w:rsid w:val="001D75CC"/>
    <w:rsid w:val="001D779A"/>
    <w:rsid w:val="001D788B"/>
    <w:rsid w:val="001D7A0F"/>
    <w:rsid w:val="001D7E32"/>
    <w:rsid w:val="001E0160"/>
    <w:rsid w:val="001E03BA"/>
    <w:rsid w:val="001E06B4"/>
    <w:rsid w:val="001E081A"/>
    <w:rsid w:val="001E0842"/>
    <w:rsid w:val="001E0BA5"/>
    <w:rsid w:val="001E0F50"/>
    <w:rsid w:val="001E108E"/>
    <w:rsid w:val="001E10A5"/>
    <w:rsid w:val="001E1219"/>
    <w:rsid w:val="001E12EA"/>
    <w:rsid w:val="001E137A"/>
    <w:rsid w:val="001E1625"/>
    <w:rsid w:val="001E16CC"/>
    <w:rsid w:val="001E1749"/>
    <w:rsid w:val="001E179E"/>
    <w:rsid w:val="001E1823"/>
    <w:rsid w:val="001E19C1"/>
    <w:rsid w:val="001E1AE9"/>
    <w:rsid w:val="001E1B34"/>
    <w:rsid w:val="001E1D44"/>
    <w:rsid w:val="001E1DEA"/>
    <w:rsid w:val="001E1EC3"/>
    <w:rsid w:val="001E1EC4"/>
    <w:rsid w:val="001E1FBB"/>
    <w:rsid w:val="001E2065"/>
    <w:rsid w:val="001E20BA"/>
    <w:rsid w:val="001E2381"/>
    <w:rsid w:val="001E25DB"/>
    <w:rsid w:val="001E269F"/>
    <w:rsid w:val="001E26AB"/>
    <w:rsid w:val="001E2900"/>
    <w:rsid w:val="001E2916"/>
    <w:rsid w:val="001E2D4A"/>
    <w:rsid w:val="001E2E06"/>
    <w:rsid w:val="001E30BB"/>
    <w:rsid w:val="001E3111"/>
    <w:rsid w:val="001E311C"/>
    <w:rsid w:val="001E319F"/>
    <w:rsid w:val="001E3370"/>
    <w:rsid w:val="001E36F0"/>
    <w:rsid w:val="001E377B"/>
    <w:rsid w:val="001E39BB"/>
    <w:rsid w:val="001E39F4"/>
    <w:rsid w:val="001E3BE0"/>
    <w:rsid w:val="001E3BF3"/>
    <w:rsid w:val="001E3F1C"/>
    <w:rsid w:val="001E3FE7"/>
    <w:rsid w:val="001E4044"/>
    <w:rsid w:val="001E40BC"/>
    <w:rsid w:val="001E4AE5"/>
    <w:rsid w:val="001E4BE0"/>
    <w:rsid w:val="001E4E7F"/>
    <w:rsid w:val="001E4F6C"/>
    <w:rsid w:val="001E5017"/>
    <w:rsid w:val="001E541F"/>
    <w:rsid w:val="001E5424"/>
    <w:rsid w:val="001E5527"/>
    <w:rsid w:val="001E55EA"/>
    <w:rsid w:val="001E57D6"/>
    <w:rsid w:val="001E5AA8"/>
    <w:rsid w:val="001E5BFB"/>
    <w:rsid w:val="001E5D6A"/>
    <w:rsid w:val="001E5FB1"/>
    <w:rsid w:val="001E5FE5"/>
    <w:rsid w:val="001E603D"/>
    <w:rsid w:val="001E60D5"/>
    <w:rsid w:val="001E62CF"/>
    <w:rsid w:val="001E63BB"/>
    <w:rsid w:val="001E6449"/>
    <w:rsid w:val="001E660D"/>
    <w:rsid w:val="001E69F7"/>
    <w:rsid w:val="001E6A6A"/>
    <w:rsid w:val="001E6C20"/>
    <w:rsid w:val="001E6D56"/>
    <w:rsid w:val="001E7063"/>
    <w:rsid w:val="001E70A7"/>
    <w:rsid w:val="001E70AE"/>
    <w:rsid w:val="001E71BA"/>
    <w:rsid w:val="001E73C1"/>
    <w:rsid w:val="001E75B0"/>
    <w:rsid w:val="001E7C9A"/>
    <w:rsid w:val="001E7F29"/>
    <w:rsid w:val="001F0173"/>
    <w:rsid w:val="001F01CE"/>
    <w:rsid w:val="001F025B"/>
    <w:rsid w:val="001F0843"/>
    <w:rsid w:val="001F0863"/>
    <w:rsid w:val="001F0CE2"/>
    <w:rsid w:val="001F0D40"/>
    <w:rsid w:val="001F0E54"/>
    <w:rsid w:val="001F0F1F"/>
    <w:rsid w:val="001F10F7"/>
    <w:rsid w:val="001F1157"/>
    <w:rsid w:val="001F1554"/>
    <w:rsid w:val="001F15F2"/>
    <w:rsid w:val="001F1605"/>
    <w:rsid w:val="001F16AA"/>
    <w:rsid w:val="001F179C"/>
    <w:rsid w:val="001F17E9"/>
    <w:rsid w:val="001F1890"/>
    <w:rsid w:val="001F1A1E"/>
    <w:rsid w:val="001F1C8C"/>
    <w:rsid w:val="001F1F35"/>
    <w:rsid w:val="001F201E"/>
    <w:rsid w:val="001F20F1"/>
    <w:rsid w:val="001F211A"/>
    <w:rsid w:val="001F22E5"/>
    <w:rsid w:val="001F2536"/>
    <w:rsid w:val="001F257C"/>
    <w:rsid w:val="001F2680"/>
    <w:rsid w:val="001F26E9"/>
    <w:rsid w:val="001F2914"/>
    <w:rsid w:val="001F2B4B"/>
    <w:rsid w:val="001F2C5D"/>
    <w:rsid w:val="001F2DFE"/>
    <w:rsid w:val="001F2F09"/>
    <w:rsid w:val="001F2F2E"/>
    <w:rsid w:val="001F30B9"/>
    <w:rsid w:val="001F3197"/>
    <w:rsid w:val="001F31C9"/>
    <w:rsid w:val="001F34A6"/>
    <w:rsid w:val="001F3588"/>
    <w:rsid w:val="001F358A"/>
    <w:rsid w:val="001F37D4"/>
    <w:rsid w:val="001F3B3A"/>
    <w:rsid w:val="001F3B4E"/>
    <w:rsid w:val="001F3BD5"/>
    <w:rsid w:val="001F3D35"/>
    <w:rsid w:val="001F4156"/>
    <w:rsid w:val="001F4336"/>
    <w:rsid w:val="001F46F7"/>
    <w:rsid w:val="001F4A26"/>
    <w:rsid w:val="001F4BDC"/>
    <w:rsid w:val="001F4C0B"/>
    <w:rsid w:val="001F4DB4"/>
    <w:rsid w:val="001F4EEC"/>
    <w:rsid w:val="001F4F69"/>
    <w:rsid w:val="001F4FB7"/>
    <w:rsid w:val="001F4FBC"/>
    <w:rsid w:val="001F501D"/>
    <w:rsid w:val="001F503F"/>
    <w:rsid w:val="001F5098"/>
    <w:rsid w:val="001F50E0"/>
    <w:rsid w:val="001F5160"/>
    <w:rsid w:val="001F54FB"/>
    <w:rsid w:val="001F5559"/>
    <w:rsid w:val="001F555A"/>
    <w:rsid w:val="001F5753"/>
    <w:rsid w:val="001F5985"/>
    <w:rsid w:val="001F59EA"/>
    <w:rsid w:val="001F5A92"/>
    <w:rsid w:val="001F5CC4"/>
    <w:rsid w:val="001F5E79"/>
    <w:rsid w:val="001F60E2"/>
    <w:rsid w:val="001F6179"/>
    <w:rsid w:val="001F61FA"/>
    <w:rsid w:val="001F63FA"/>
    <w:rsid w:val="001F672E"/>
    <w:rsid w:val="001F683C"/>
    <w:rsid w:val="001F6860"/>
    <w:rsid w:val="001F690F"/>
    <w:rsid w:val="001F6A5C"/>
    <w:rsid w:val="001F6AA5"/>
    <w:rsid w:val="001F6BBB"/>
    <w:rsid w:val="001F6BF0"/>
    <w:rsid w:val="001F6E2A"/>
    <w:rsid w:val="001F6E4F"/>
    <w:rsid w:val="001F6FA9"/>
    <w:rsid w:val="001F717A"/>
    <w:rsid w:val="001F7492"/>
    <w:rsid w:val="001F74B4"/>
    <w:rsid w:val="001F77C7"/>
    <w:rsid w:val="001F7985"/>
    <w:rsid w:val="001F7B81"/>
    <w:rsid w:val="001F7D0E"/>
    <w:rsid w:val="001F7D92"/>
    <w:rsid w:val="001F7E59"/>
    <w:rsid w:val="00200088"/>
    <w:rsid w:val="0020034F"/>
    <w:rsid w:val="002005D3"/>
    <w:rsid w:val="0020060A"/>
    <w:rsid w:val="00200779"/>
    <w:rsid w:val="0020081E"/>
    <w:rsid w:val="00200961"/>
    <w:rsid w:val="00200CA6"/>
    <w:rsid w:val="00200DB1"/>
    <w:rsid w:val="00200DC7"/>
    <w:rsid w:val="00200FA5"/>
    <w:rsid w:val="002010F0"/>
    <w:rsid w:val="00201139"/>
    <w:rsid w:val="002014E7"/>
    <w:rsid w:val="00201803"/>
    <w:rsid w:val="002019EA"/>
    <w:rsid w:val="00201B38"/>
    <w:rsid w:val="00201BA5"/>
    <w:rsid w:val="00201E74"/>
    <w:rsid w:val="002020BA"/>
    <w:rsid w:val="00202181"/>
    <w:rsid w:val="002021FF"/>
    <w:rsid w:val="0020241B"/>
    <w:rsid w:val="00202704"/>
    <w:rsid w:val="002027BB"/>
    <w:rsid w:val="002029D4"/>
    <w:rsid w:val="00202D23"/>
    <w:rsid w:val="00202E02"/>
    <w:rsid w:val="00202FFB"/>
    <w:rsid w:val="002030A9"/>
    <w:rsid w:val="002030D3"/>
    <w:rsid w:val="002031C1"/>
    <w:rsid w:val="002034D0"/>
    <w:rsid w:val="00203566"/>
    <w:rsid w:val="002035D7"/>
    <w:rsid w:val="0020391F"/>
    <w:rsid w:val="00203C8A"/>
    <w:rsid w:val="00203D3B"/>
    <w:rsid w:val="00203E55"/>
    <w:rsid w:val="00203EEF"/>
    <w:rsid w:val="0020411F"/>
    <w:rsid w:val="0020421C"/>
    <w:rsid w:val="002045AC"/>
    <w:rsid w:val="00204601"/>
    <w:rsid w:val="00204700"/>
    <w:rsid w:val="00204706"/>
    <w:rsid w:val="002047AC"/>
    <w:rsid w:val="00204A21"/>
    <w:rsid w:val="00204AD9"/>
    <w:rsid w:val="00204B7E"/>
    <w:rsid w:val="00204C12"/>
    <w:rsid w:val="00204E25"/>
    <w:rsid w:val="0020503E"/>
    <w:rsid w:val="00205261"/>
    <w:rsid w:val="002052FF"/>
    <w:rsid w:val="0020530B"/>
    <w:rsid w:val="0020531A"/>
    <w:rsid w:val="00205591"/>
    <w:rsid w:val="0020562B"/>
    <w:rsid w:val="0020564A"/>
    <w:rsid w:val="00205652"/>
    <w:rsid w:val="002056D2"/>
    <w:rsid w:val="00205717"/>
    <w:rsid w:val="00205767"/>
    <w:rsid w:val="002058C8"/>
    <w:rsid w:val="00205A6F"/>
    <w:rsid w:val="00205A98"/>
    <w:rsid w:val="00205BF7"/>
    <w:rsid w:val="00205EDF"/>
    <w:rsid w:val="0020608B"/>
    <w:rsid w:val="00206279"/>
    <w:rsid w:val="002062E4"/>
    <w:rsid w:val="0020638E"/>
    <w:rsid w:val="00206487"/>
    <w:rsid w:val="0020656D"/>
    <w:rsid w:val="0020686B"/>
    <w:rsid w:val="0020687C"/>
    <w:rsid w:val="00206AD6"/>
    <w:rsid w:val="00206B58"/>
    <w:rsid w:val="00206B67"/>
    <w:rsid w:val="00206BAA"/>
    <w:rsid w:val="00206BCA"/>
    <w:rsid w:val="00206CC2"/>
    <w:rsid w:val="00206CCB"/>
    <w:rsid w:val="00206FD9"/>
    <w:rsid w:val="00207062"/>
    <w:rsid w:val="002072D3"/>
    <w:rsid w:val="00207716"/>
    <w:rsid w:val="002078EE"/>
    <w:rsid w:val="00207AD2"/>
    <w:rsid w:val="00207C12"/>
    <w:rsid w:val="00207E9E"/>
    <w:rsid w:val="00207FC4"/>
    <w:rsid w:val="00207FF7"/>
    <w:rsid w:val="002101D0"/>
    <w:rsid w:val="002102F2"/>
    <w:rsid w:val="00210375"/>
    <w:rsid w:val="002103A2"/>
    <w:rsid w:val="0021044A"/>
    <w:rsid w:val="0021057D"/>
    <w:rsid w:val="0021060C"/>
    <w:rsid w:val="0021078B"/>
    <w:rsid w:val="002107AE"/>
    <w:rsid w:val="00210827"/>
    <w:rsid w:val="002109D5"/>
    <w:rsid w:val="00210BF5"/>
    <w:rsid w:val="00210C62"/>
    <w:rsid w:val="00210CE6"/>
    <w:rsid w:val="00210DC7"/>
    <w:rsid w:val="00210E05"/>
    <w:rsid w:val="00210E2B"/>
    <w:rsid w:val="00210E72"/>
    <w:rsid w:val="002110A9"/>
    <w:rsid w:val="00211119"/>
    <w:rsid w:val="00211260"/>
    <w:rsid w:val="0021128D"/>
    <w:rsid w:val="002113E4"/>
    <w:rsid w:val="00211652"/>
    <w:rsid w:val="0021169A"/>
    <w:rsid w:val="002116B4"/>
    <w:rsid w:val="002117A7"/>
    <w:rsid w:val="00211873"/>
    <w:rsid w:val="00211A17"/>
    <w:rsid w:val="00211BD9"/>
    <w:rsid w:val="00211E98"/>
    <w:rsid w:val="00211F29"/>
    <w:rsid w:val="00212198"/>
    <w:rsid w:val="002121AB"/>
    <w:rsid w:val="002122DB"/>
    <w:rsid w:val="0021274B"/>
    <w:rsid w:val="002127F6"/>
    <w:rsid w:val="00212A5C"/>
    <w:rsid w:val="00212A6D"/>
    <w:rsid w:val="00212B51"/>
    <w:rsid w:val="00212DAD"/>
    <w:rsid w:val="00212F6E"/>
    <w:rsid w:val="00212FE6"/>
    <w:rsid w:val="00213133"/>
    <w:rsid w:val="0021319D"/>
    <w:rsid w:val="0021335F"/>
    <w:rsid w:val="002133B2"/>
    <w:rsid w:val="002134C0"/>
    <w:rsid w:val="002135FB"/>
    <w:rsid w:val="0021384D"/>
    <w:rsid w:val="00213903"/>
    <w:rsid w:val="0021393A"/>
    <w:rsid w:val="0021396D"/>
    <w:rsid w:val="00213A39"/>
    <w:rsid w:val="00213ABF"/>
    <w:rsid w:val="00213AC8"/>
    <w:rsid w:val="00214029"/>
    <w:rsid w:val="00214065"/>
    <w:rsid w:val="002141A2"/>
    <w:rsid w:val="002141E8"/>
    <w:rsid w:val="00214391"/>
    <w:rsid w:val="002143AC"/>
    <w:rsid w:val="00214471"/>
    <w:rsid w:val="00214481"/>
    <w:rsid w:val="0021458B"/>
    <w:rsid w:val="002148FD"/>
    <w:rsid w:val="00214C2D"/>
    <w:rsid w:val="00214CB9"/>
    <w:rsid w:val="00214E10"/>
    <w:rsid w:val="00214EC2"/>
    <w:rsid w:val="00214F0C"/>
    <w:rsid w:val="00215306"/>
    <w:rsid w:val="00215410"/>
    <w:rsid w:val="00215649"/>
    <w:rsid w:val="002159B6"/>
    <w:rsid w:val="002159C4"/>
    <w:rsid w:val="00215CDD"/>
    <w:rsid w:val="00215D30"/>
    <w:rsid w:val="00215EF3"/>
    <w:rsid w:val="002165CA"/>
    <w:rsid w:val="00216640"/>
    <w:rsid w:val="0021678D"/>
    <w:rsid w:val="00216812"/>
    <w:rsid w:val="002168FF"/>
    <w:rsid w:val="002169D4"/>
    <w:rsid w:val="00216B89"/>
    <w:rsid w:val="00216D8E"/>
    <w:rsid w:val="002170F5"/>
    <w:rsid w:val="0021748B"/>
    <w:rsid w:val="00217600"/>
    <w:rsid w:val="00217BD3"/>
    <w:rsid w:val="00217D3A"/>
    <w:rsid w:val="00217D3E"/>
    <w:rsid w:val="00217F2D"/>
    <w:rsid w:val="00220016"/>
    <w:rsid w:val="00220096"/>
    <w:rsid w:val="002202C2"/>
    <w:rsid w:val="00220455"/>
    <w:rsid w:val="00220522"/>
    <w:rsid w:val="00220527"/>
    <w:rsid w:val="002205D4"/>
    <w:rsid w:val="0022076D"/>
    <w:rsid w:val="0022085D"/>
    <w:rsid w:val="0022091E"/>
    <w:rsid w:val="002209B3"/>
    <w:rsid w:val="00220AB1"/>
    <w:rsid w:val="00220D89"/>
    <w:rsid w:val="00220DAD"/>
    <w:rsid w:val="00220EFC"/>
    <w:rsid w:val="00221217"/>
    <w:rsid w:val="00221855"/>
    <w:rsid w:val="0022187B"/>
    <w:rsid w:val="00221880"/>
    <w:rsid w:val="00221C70"/>
    <w:rsid w:val="00221C9C"/>
    <w:rsid w:val="00221DCB"/>
    <w:rsid w:val="0022218F"/>
    <w:rsid w:val="002221EE"/>
    <w:rsid w:val="0022224A"/>
    <w:rsid w:val="00222293"/>
    <w:rsid w:val="00222412"/>
    <w:rsid w:val="00222479"/>
    <w:rsid w:val="002226BE"/>
    <w:rsid w:val="002226FF"/>
    <w:rsid w:val="00222885"/>
    <w:rsid w:val="00222CCE"/>
    <w:rsid w:val="00222E66"/>
    <w:rsid w:val="00222F3A"/>
    <w:rsid w:val="00222F85"/>
    <w:rsid w:val="00223071"/>
    <w:rsid w:val="00223350"/>
    <w:rsid w:val="0022336C"/>
    <w:rsid w:val="002234F0"/>
    <w:rsid w:val="002234FD"/>
    <w:rsid w:val="0022371B"/>
    <w:rsid w:val="00223759"/>
    <w:rsid w:val="0022395F"/>
    <w:rsid w:val="002239B0"/>
    <w:rsid w:val="0022446D"/>
    <w:rsid w:val="002248FB"/>
    <w:rsid w:val="002249A0"/>
    <w:rsid w:val="00224C1A"/>
    <w:rsid w:val="00224D40"/>
    <w:rsid w:val="00224EA4"/>
    <w:rsid w:val="00224EE2"/>
    <w:rsid w:val="00225040"/>
    <w:rsid w:val="002250B0"/>
    <w:rsid w:val="002251D3"/>
    <w:rsid w:val="00225206"/>
    <w:rsid w:val="00225365"/>
    <w:rsid w:val="00225910"/>
    <w:rsid w:val="00225A11"/>
    <w:rsid w:val="00225AE3"/>
    <w:rsid w:val="00225B0D"/>
    <w:rsid w:val="00225C11"/>
    <w:rsid w:val="00225CB4"/>
    <w:rsid w:val="00225CF9"/>
    <w:rsid w:val="00225DEC"/>
    <w:rsid w:val="00225F46"/>
    <w:rsid w:val="00226140"/>
    <w:rsid w:val="002262FA"/>
    <w:rsid w:val="002265AF"/>
    <w:rsid w:val="002266C1"/>
    <w:rsid w:val="0022677A"/>
    <w:rsid w:val="00226791"/>
    <w:rsid w:val="00226798"/>
    <w:rsid w:val="00226839"/>
    <w:rsid w:val="002268B4"/>
    <w:rsid w:val="00226A86"/>
    <w:rsid w:val="00226AC0"/>
    <w:rsid w:val="00226C89"/>
    <w:rsid w:val="00226D6E"/>
    <w:rsid w:val="00226F5E"/>
    <w:rsid w:val="0022706D"/>
    <w:rsid w:val="002270AF"/>
    <w:rsid w:val="00227147"/>
    <w:rsid w:val="00227415"/>
    <w:rsid w:val="002277AA"/>
    <w:rsid w:val="002278C5"/>
    <w:rsid w:val="00227B74"/>
    <w:rsid w:val="00227FA5"/>
    <w:rsid w:val="00227FEB"/>
    <w:rsid w:val="00230077"/>
    <w:rsid w:val="00230240"/>
    <w:rsid w:val="002302C5"/>
    <w:rsid w:val="0023037E"/>
    <w:rsid w:val="00230B3F"/>
    <w:rsid w:val="00230C91"/>
    <w:rsid w:val="00230F76"/>
    <w:rsid w:val="0023110A"/>
    <w:rsid w:val="002311B6"/>
    <w:rsid w:val="00231786"/>
    <w:rsid w:val="002318AA"/>
    <w:rsid w:val="0023196E"/>
    <w:rsid w:val="00231A62"/>
    <w:rsid w:val="00231AF9"/>
    <w:rsid w:val="00231B26"/>
    <w:rsid w:val="00232190"/>
    <w:rsid w:val="002322B0"/>
    <w:rsid w:val="00232370"/>
    <w:rsid w:val="00232384"/>
    <w:rsid w:val="0023265F"/>
    <w:rsid w:val="00232677"/>
    <w:rsid w:val="00232697"/>
    <w:rsid w:val="0023275E"/>
    <w:rsid w:val="00232760"/>
    <w:rsid w:val="00232AAF"/>
    <w:rsid w:val="00232BF9"/>
    <w:rsid w:val="00232C10"/>
    <w:rsid w:val="00232C1A"/>
    <w:rsid w:val="00232C24"/>
    <w:rsid w:val="00232D3F"/>
    <w:rsid w:val="00232E54"/>
    <w:rsid w:val="00232F87"/>
    <w:rsid w:val="00233112"/>
    <w:rsid w:val="00233325"/>
    <w:rsid w:val="002333D6"/>
    <w:rsid w:val="002334AE"/>
    <w:rsid w:val="002334C6"/>
    <w:rsid w:val="00233507"/>
    <w:rsid w:val="00233606"/>
    <w:rsid w:val="0023382C"/>
    <w:rsid w:val="00233855"/>
    <w:rsid w:val="00233A05"/>
    <w:rsid w:val="00233ADE"/>
    <w:rsid w:val="00233C08"/>
    <w:rsid w:val="00233C95"/>
    <w:rsid w:val="00233CD4"/>
    <w:rsid w:val="00233DD2"/>
    <w:rsid w:val="00233FD4"/>
    <w:rsid w:val="0023418C"/>
    <w:rsid w:val="002342DF"/>
    <w:rsid w:val="00234398"/>
    <w:rsid w:val="00234418"/>
    <w:rsid w:val="002344CC"/>
    <w:rsid w:val="00234864"/>
    <w:rsid w:val="00234C0F"/>
    <w:rsid w:val="00234E70"/>
    <w:rsid w:val="00234F39"/>
    <w:rsid w:val="002350FB"/>
    <w:rsid w:val="00235433"/>
    <w:rsid w:val="00235619"/>
    <w:rsid w:val="00235BC3"/>
    <w:rsid w:val="00235D88"/>
    <w:rsid w:val="00235E4B"/>
    <w:rsid w:val="00236367"/>
    <w:rsid w:val="00236425"/>
    <w:rsid w:val="002364E6"/>
    <w:rsid w:val="0023655A"/>
    <w:rsid w:val="002368DB"/>
    <w:rsid w:val="00236A63"/>
    <w:rsid w:val="00236F7E"/>
    <w:rsid w:val="00236F82"/>
    <w:rsid w:val="002370F4"/>
    <w:rsid w:val="0023730F"/>
    <w:rsid w:val="00237376"/>
    <w:rsid w:val="00237517"/>
    <w:rsid w:val="00237540"/>
    <w:rsid w:val="00237557"/>
    <w:rsid w:val="0023796F"/>
    <w:rsid w:val="002379E9"/>
    <w:rsid w:val="00237BAA"/>
    <w:rsid w:val="00237C3D"/>
    <w:rsid w:val="00237C9B"/>
    <w:rsid w:val="00237D70"/>
    <w:rsid w:val="00237D85"/>
    <w:rsid w:val="00237EE3"/>
    <w:rsid w:val="00237F2A"/>
    <w:rsid w:val="00237F4C"/>
    <w:rsid w:val="00237FC7"/>
    <w:rsid w:val="0024002F"/>
    <w:rsid w:val="0024030F"/>
    <w:rsid w:val="002403BD"/>
    <w:rsid w:val="0024058A"/>
    <w:rsid w:val="0024060C"/>
    <w:rsid w:val="00240845"/>
    <w:rsid w:val="002408D5"/>
    <w:rsid w:val="00240943"/>
    <w:rsid w:val="0024094D"/>
    <w:rsid w:val="002409CA"/>
    <w:rsid w:val="00240B60"/>
    <w:rsid w:val="0024100E"/>
    <w:rsid w:val="0024168C"/>
    <w:rsid w:val="00241917"/>
    <w:rsid w:val="00241934"/>
    <w:rsid w:val="00241936"/>
    <w:rsid w:val="002419A5"/>
    <w:rsid w:val="00241C90"/>
    <w:rsid w:val="00241D9C"/>
    <w:rsid w:val="00241E08"/>
    <w:rsid w:val="00241EE5"/>
    <w:rsid w:val="002420AC"/>
    <w:rsid w:val="00242240"/>
    <w:rsid w:val="0024233D"/>
    <w:rsid w:val="00242401"/>
    <w:rsid w:val="0024242A"/>
    <w:rsid w:val="0024269E"/>
    <w:rsid w:val="002427AC"/>
    <w:rsid w:val="00242827"/>
    <w:rsid w:val="00242879"/>
    <w:rsid w:val="002428F7"/>
    <w:rsid w:val="002429BD"/>
    <w:rsid w:val="00242A14"/>
    <w:rsid w:val="00242B30"/>
    <w:rsid w:val="00242DB9"/>
    <w:rsid w:val="00242E3B"/>
    <w:rsid w:val="00242F3A"/>
    <w:rsid w:val="0024324C"/>
    <w:rsid w:val="00243360"/>
    <w:rsid w:val="0024344B"/>
    <w:rsid w:val="00243526"/>
    <w:rsid w:val="0024375B"/>
    <w:rsid w:val="00243792"/>
    <w:rsid w:val="002438D2"/>
    <w:rsid w:val="00243A5D"/>
    <w:rsid w:val="00243B40"/>
    <w:rsid w:val="00243C08"/>
    <w:rsid w:val="00243C7D"/>
    <w:rsid w:val="00243D90"/>
    <w:rsid w:val="00243D9B"/>
    <w:rsid w:val="00244026"/>
    <w:rsid w:val="00244585"/>
    <w:rsid w:val="00244594"/>
    <w:rsid w:val="002447AB"/>
    <w:rsid w:val="002447DC"/>
    <w:rsid w:val="00244806"/>
    <w:rsid w:val="0024496D"/>
    <w:rsid w:val="00244B6D"/>
    <w:rsid w:val="00244DF4"/>
    <w:rsid w:val="00244F08"/>
    <w:rsid w:val="00244FAC"/>
    <w:rsid w:val="00244FBF"/>
    <w:rsid w:val="0024537A"/>
    <w:rsid w:val="0024541E"/>
    <w:rsid w:val="00245437"/>
    <w:rsid w:val="002456A7"/>
    <w:rsid w:val="002457D4"/>
    <w:rsid w:val="00245B25"/>
    <w:rsid w:val="00245E80"/>
    <w:rsid w:val="00245FBF"/>
    <w:rsid w:val="00245FFB"/>
    <w:rsid w:val="00246148"/>
    <w:rsid w:val="002462C9"/>
    <w:rsid w:val="00246376"/>
    <w:rsid w:val="0024640E"/>
    <w:rsid w:val="00246673"/>
    <w:rsid w:val="002467A2"/>
    <w:rsid w:val="00246838"/>
    <w:rsid w:val="002468D6"/>
    <w:rsid w:val="00246C73"/>
    <w:rsid w:val="00247277"/>
    <w:rsid w:val="002473B1"/>
    <w:rsid w:val="002473BE"/>
    <w:rsid w:val="00247446"/>
    <w:rsid w:val="00247621"/>
    <w:rsid w:val="0024772B"/>
    <w:rsid w:val="002477AD"/>
    <w:rsid w:val="002477E0"/>
    <w:rsid w:val="002478DD"/>
    <w:rsid w:val="00247927"/>
    <w:rsid w:val="002479AF"/>
    <w:rsid w:val="00247A0A"/>
    <w:rsid w:val="00247A4A"/>
    <w:rsid w:val="00247A99"/>
    <w:rsid w:val="00247B1A"/>
    <w:rsid w:val="00247CAE"/>
    <w:rsid w:val="00247F94"/>
    <w:rsid w:val="00250302"/>
    <w:rsid w:val="00250665"/>
    <w:rsid w:val="0025086B"/>
    <w:rsid w:val="00250973"/>
    <w:rsid w:val="00250A4E"/>
    <w:rsid w:val="00250A81"/>
    <w:rsid w:val="00250BBB"/>
    <w:rsid w:val="00250BC6"/>
    <w:rsid w:val="00250C27"/>
    <w:rsid w:val="00250CBC"/>
    <w:rsid w:val="00250E2F"/>
    <w:rsid w:val="00250FC1"/>
    <w:rsid w:val="00251064"/>
    <w:rsid w:val="0025124B"/>
    <w:rsid w:val="002512AB"/>
    <w:rsid w:val="00251388"/>
    <w:rsid w:val="002513A2"/>
    <w:rsid w:val="0025140A"/>
    <w:rsid w:val="002515F8"/>
    <w:rsid w:val="0025167B"/>
    <w:rsid w:val="00251953"/>
    <w:rsid w:val="00251A79"/>
    <w:rsid w:val="00251B1C"/>
    <w:rsid w:val="00251F1E"/>
    <w:rsid w:val="00251F49"/>
    <w:rsid w:val="00251F4A"/>
    <w:rsid w:val="00251FF0"/>
    <w:rsid w:val="00252088"/>
    <w:rsid w:val="00252169"/>
    <w:rsid w:val="002523C9"/>
    <w:rsid w:val="002524B5"/>
    <w:rsid w:val="00252570"/>
    <w:rsid w:val="00252585"/>
    <w:rsid w:val="002525B3"/>
    <w:rsid w:val="0025292B"/>
    <w:rsid w:val="00252999"/>
    <w:rsid w:val="00252A0E"/>
    <w:rsid w:val="00252AB2"/>
    <w:rsid w:val="00252B36"/>
    <w:rsid w:val="00252B45"/>
    <w:rsid w:val="00252C11"/>
    <w:rsid w:val="00252C5A"/>
    <w:rsid w:val="00252ECF"/>
    <w:rsid w:val="00253124"/>
    <w:rsid w:val="00253319"/>
    <w:rsid w:val="002534F8"/>
    <w:rsid w:val="00253632"/>
    <w:rsid w:val="00253709"/>
    <w:rsid w:val="00253AFF"/>
    <w:rsid w:val="00253F7C"/>
    <w:rsid w:val="00253F7F"/>
    <w:rsid w:val="00254224"/>
    <w:rsid w:val="0025422F"/>
    <w:rsid w:val="00254293"/>
    <w:rsid w:val="0025431D"/>
    <w:rsid w:val="0025442D"/>
    <w:rsid w:val="0025483F"/>
    <w:rsid w:val="0025487D"/>
    <w:rsid w:val="00254904"/>
    <w:rsid w:val="00254B44"/>
    <w:rsid w:val="00254C2C"/>
    <w:rsid w:val="00254DAE"/>
    <w:rsid w:val="00254E47"/>
    <w:rsid w:val="00255014"/>
    <w:rsid w:val="00255062"/>
    <w:rsid w:val="00255279"/>
    <w:rsid w:val="002554D6"/>
    <w:rsid w:val="002555EF"/>
    <w:rsid w:val="00255844"/>
    <w:rsid w:val="00255ACC"/>
    <w:rsid w:val="00255BCE"/>
    <w:rsid w:val="00255C72"/>
    <w:rsid w:val="00255C78"/>
    <w:rsid w:val="00255D17"/>
    <w:rsid w:val="00255FBA"/>
    <w:rsid w:val="00256139"/>
    <w:rsid w:val="00256508"/>
    <w:rsid w:val="002565BB"/>
    <w:rsid w:val="002566EF"/>
    <w:rsid w:val="002568D9"/>
    <w:rsid w:val="00256A70"/>
    <w:rsid w:val="00256A77"/>
    <w:rsid w:val="00256AF9"/>
    <w:rsid w:val="00256B04"/>
    <w:rsid w:val="00256C36"/>
    <w:rsid w:val="00256C5E"/>
    <w:rsid w:val="00256CB8"/>
    <w:rsid w:val="00256E46"/>
    <w:rsid w:val="00256FBD"/>
    <w:rsid w:val="00257176"/>
    <w:rsid w:val="00257230"/>
    <w:rsid w:val="00257345"/>
    <w:rsid w:val="002577E0"/>
    <w:rsid w:val="00257867"/>
    <w:rsid w:val="00257906"/>
    <w:rsid w:val="00257DD9"/>
    <w:rsid w:val="00260062"/>
    <w:rsid w:val="00260337"/>
    <w:rsid w:val="002603A8"/>
    <w:rsid w:val="002603EF"/>
    <w:rsid w:val="0026061D"/>
    <w:rsid w:val="00260700"/>
    <w:rsid w:val="00260AF0"/>
    <w:rsid w:val="00260D18"/>
    <w:rsid w:val="00260EAF"/>
    <w:rsid w:val="00261093"/>
    <w:rsid w:val="002610BE"/>
    <w:rsid w:val="0026112D"/>
    <w:rsid w:val="002611BB"/>
    <w:rsid w:val="002611D0"/>
    <w:rsid w:val="0026134C"/>
    <w:rsid w:val="00261561"/>
    <w:rsid w:val="0026166A"/>
    <w:rsid w:val="0026182F"/>
    <w:rsid w:val="00261872"/>
    <w:rsid w:val="00261A1F"/>
    <w:rsid w:val="00261A42"/>
    <w:rsid w:val="00261ACA"/>
    <w:rsid w:val="00261B59"/>
    <w:rsid w:val="00261C11"/>
    <w:rsid w:val="00261C67"/>
    <w:rsid w:val="00261D06"/>
    <w:rsid w:val="00261D69"/>
    <w:rsid w:val="00261D94"/>
    <w:rsid w:val="00261F8C"/>
    <w:rsid w:val="00262019"/>
    <w:rsid w:val="00262022"/>
    <w:rsid w:val="00262100"/>
    <w:rsid w:val="002623C9"/>
    <w:rsid w:val="0026275E"/>
    <w:rsid w:val="00262B13"/>
    <w:rsid w:val="00262F8B"/>
    <w:rsid w:val="00263207"/>
    <w:rsid w:val="00263226"/>
    <w:rsid w:val="002632D5"/>
    <w:rsid w:val="002632F1"/>
    <w:rsid w:val="00263345"/>
    <w:rsid w:val="0026367A"/>
    <w:rsid w:val="00263AD4"/>
    <w:rsid w:val="00263BFF"/>
    <w:rsid w:val="00264274"/>
    <w:rsid w:val="0026439C"/>
    <w:rsid w:val="0026474A"/>
    <w:rsid w:val="00264788"/>
    <w:rsid w:val="002647B7"/>
    <w:rsid w:val="002648DD"/>
    <w:rsid w:val="002648EF"/>
    <w:rsid w:val="00264B71"/>
    <w:rsid w:val="002651E7"/>
    <w:rsid w:val="0026538A"/>
    <w:rsid w:val="002653A5"/>
    <w:rsid w:val="00265A07"/>
    <w:rsid w:val="00265CDF"/>
    <w:rsid w:val="00265D50"/>
    <w:rsid w:val="00265E50"/>
    <w:rsid w:val="00265E6E"/>
    <w:rsid w:val="00265FC9"/>
    <w:rsid w:val="002662A1"/>
    <w:rsid w:val="00266317"/>
    <w:rsid w:val="00266ACC"/>
    <w:rsid w:val="00266B7C"/>
    <w:rsid w:val="00266D6A"/>
    <w:rsid w:val="00266E68"/>
    <w:rsid w:val="00266EC8"/>
    <w:rsid w:val="00267199"/>
    <w:rsid w:val="00267205"/>
    <w:rsid w:val="00267214"/>
    <w:rsid w:val="002675D0"/>
    <w:rsid w:val="0026773D"/>
    <w:rsid w:val="00267877"/>
    <w:rsid w:val="00267A92"/>
    <w:rsid w:val="00267B33"/>
    <w:rsid w:val="00267BAC"/>
    <w:rsid w:val="00267D8A"/>
    <w:rsid w:val="00267E7D"/>
    <w:rsid w:val="00270274"/>
    <w:rsid w:val="002702F7"/>
    <w:rsid w:val="0027039A"/>
    <w:rsid w:val="00270468"/>
    <w:rsid w:val="002704DB"/>
    <w:rsid w:val="00270522"/>
    <w:rsid w:val="00270530"/>
    <w:rsid w:val="002706A9"/>
    <w:rsid w:val="0027085C"/>
    <w:rsid w:val="0027085D"/>
    <w:rsid w:val="00270A85"/>
    <w:rsid w:val="00270DAC"/>
    <w:rsid w:val="00270E0B"/>
    <w:rsid w:val="00270E1C"/>
    <w:rsid w:val="00270F6A"/>
    <w:rsid w:val="0027106F"/>
    <w:rsid w:val="0027115A"/>
    <w:rsid w:val="00271268"/>
    <w:rsid w:val="0027141E"/>
    <w:rsid w:val="002715BD"/>
    <w:rsid w:val="00271662"/>
    <w:rsid w:val="002716D7"/>
    <w:rsid w:val="0027174C"/>
    <w:rsid w:val="0027199C"/>
    <w:rsid w:val="00271AB9"/>
    <w:rsid w:val="00271AEE"/>
    <w:rsid w:val="00271CB7"/>
    <w:rsid w:val="00271E07"/>
    <w:rsid w:val="00271F91"/>
    <w:rsid w:val="00271FD9"/>
    <w:rsid w:val="00272308"/>
    <w:rsid w:val="002725A6"/>
    <w:rsid w:val="00272CB7"/>
    <w:rsid w:val="00272D08"/>
    <w:rsid w:val="00272EB5"/>
    <w:rsid w:val="00273066"/>
    <w:rsid w:val="002730DC"/>
    <w:rsid w:val="002732C6"/>
    <w:rsid w:val="00273344"/>
    <w:rsid w:val="002734AF"/>
    <w:rsid w:val="00273538"/>
    <w:rsid w:val="0027354B"/>
    <w:rsid w:val="00273552"/>
    <w:rsid w:val="00273639"/>
    <w:rsid w:val="002738E7"/>
    <w:rsid w:val="00273AD1"/>
    <w:rsid w:val="00273BE1"/>
    <w:rsid w:val="00273DF4"/>
    <w:rsid w:val="00273F37"/>
    <w:rsid w:val="00274058"/>
    <w:rsid w:val="0027408D"/>
    <w:rsid w:val="00274115"/>
    <w:rsid w:val="0027418D"/>
    <w:rsid w:val="002742DB"/>
    <w:rsid w:val="00274365"/>
    <w:rsid w:val="0027449E"/>
    <w:rsid w:val="002746F6"/>
    <w:rsid w:val="002746FD"/>
    <w:rsid w:val="0027484E"/>
    <w:rsid w:val="00274A31"/>
    <w:rsid w:val="00274A65"/>
    <w:rsid w:val="00274B19"/>
    <w:rsid w:val="00274C16"/>
    <w:rsid w:val="00275095"/>
    <w:rsid w:val="00275137"/>
    <w:rsid w:val="00275160"/>
    <w:rsid w:val="0027531A"/>
    <w:rsid w:val="002755F8"/>
    <w:rsid w:val="002758D5"/>
    <w:rsid w:val="00275C48"/>
    <w:rsid w:val="00275FB1"/>
    <w:rsid w:val="00275FD2"/>
    <w:rsid w:val="0027607E"/>
    <w:rsid w:val="00276209"/>
    <w:rsid w:val="00276297"/>
    <w:rsid w:val="002762F6"/>
    <w:rsid w:val="00276607"/>
    <w:rsid w:val="00276B29"/>
    <w:rsid w:val="00276C57"/>
    <w:rsid w:val="00276CF7"/>
    <w:rsid w:val="002770C2"/>
    <w:rsid w:val="002771B7"/>
    <w:rsid w:val="002773F7"/>
    <w:rsid w:val="00277E72"/>
    <w:rsid w:val="00277F29"/>
    <w:rsid w:val="00277F68"/>
    <w:rsid w:val="00277FA4"/>
    <w:rsid w:val="00277FC3"/>
    <w:rsid w:val="00280096"/>
    <w:rsid w:val="0028021D"/>
    <w:rsid w:val="00280306"/>
    <w:rsid w:val="00280519"/>
    <w:rsid w:val="0028089D"/>
    <w:rsid w:val="00280BB8"/>
    <w:rsid w:val="00280BFD"/>
    <w:rsid w:val="00280D40"/>
    <w:rsid w:val="00280DF5"/>
    <w:rsid w:val="0028106F"/>
    <w:rsid w:val="0028112F"/>
    <w:rsid w:val="00281186"/>
    <w:rsid w:val="0028138F"/>
    <w:rsid w:val="00281449"/>
    <w:rsid w:val="0028147E"/>
    <w:rsid w:val="002814A8"/>
    <w:rsid w:val="00281924"/>
    <w:rsid w:val="00281BA8"/>
    <w:rsid w:val="00281C0F"/>
    <w:rsid w:val="00281E93"/>
    <w:rsid w:val="002821A5"/>
    <w:rsid w:val="002822D2"/>
    <w:rsid w:val="0028247C"/>
    <w:rsid w:val="0028251B"/>
    <w:rsid w:val="00282774"/>
    <w:rsid w:val="0028278B"/>
    <w:rsid w:val="00282989"/>
    <w:rsid w:val="00282BA1"/>
    <w:rsid w:val="00282D23"/>
    <w:rsid w:val="00282FC0"/>
    <w:rsid w:val="0028308B"/>
    <w:rsid w:val="0028363B"/>
    <w:rsid w:val="0028364F"/>
    <w:rsid w:val="00283976"/>
    <w:rsid w:val="00283CC2"/>
    <w:rsid w:val="00283E5F"/>
    <w:rsid w:val="002840C9"/>
    <w:rsid w:val="0028434A"/>
    <w:rsid w:val="0028445E"/>
    <w:rsid w:val="002845C7"/>
    <w:rsid w:val="00284646"/>
    <w:rsid w:val="0028464A"/>
    <w:rsid w:val="00284683"/>
    <w:rsid w:val="0028474A"/>
    <w:rsid w:val="002847F5"/>
    <w:rsid w:val="00284845"/>
    <w:rsid w:val="002848A6"/>
    <w:rsid w:val="00284B61"/>
    <w:rsid w:val="00284E0D"/>
    <w:rsid w:val="00284E76"/>
    <w:rsid w:val="00284FD3"/>
    <w:rsid w:val="00285450"/>
    <w:rsid w:val="00285481"/>
    <w:rsid w:val="0028557C"/>
    <w:rsid w:val="002855EB"/>
    <w:rsid w:val="0028563C"/>
    <w:rsid w:val="002856CA"/>
    <w:rsid w:val="0028578E"/>
    <w:rsid w:val="002857AB"/>
    <w:rsid w:val="0028581D"/>
    <w:rsid w:val="0028591F"/>
    <w:rsid w:val="0028592D"/>
    <w:rsid w:val="00285982"/>
    <w:rsid w:val="00285CBE"/>
    <w:rsid w:val="00285F31"/>
    <w:rsid w:val="00286228"/>
    <w:rsid w:val="002863F4"/>
    <w:rsid w:val="00286459"/>
    <w:rsid w:val="00286541"/>
    <w:rsid w:val="0028681B"/>
    <w:rsid w:val="00286D84"/>
    <w:rsid w:val="00286F4B"/>
    <w:rsid w:val="00287024"/>
    <w:rsid w:val="00287030"/>
    <w:rsid w:val="002870BF"/>
    <w:rsid w:val="00287119"/>
    <w:rsid w:val="002871F8"/>
    <w:rsid w:val="00287276"/>
    <w:rsid w:val="0028729E"/>
    <w:rsid w:val="002873BF"/>
    <w:rsid w:val="0028761D"/>
    <w:rsid w:val="00287648"/>
    <w:rsid w:val="002877B8"/>
    <w:rsid w:val="002877CB"/>
    <w:rsid w:val="00287836"/>
    <w:rsid w:val="00287839"/>
    <w:rsid w:val="002878DA"/>
    <w:rsid w:val="002879AA"/>
    <w:rsid w:val="00287AFC"/>
    <w:rsid w:val="00287C85"/>
    <w:rsid w:val="00287CD5"/>
    <w:rsid w:val="00287D3F"/>
    <w:rsid w:val="00287E3A"/>
    <w:rsid w:val="00290252"/>
    <w:rsid w:val="00290427"/>
    <w:rsid w:val="0029053C"/>
    <w:rsid w:val="00290625"/>
    <w:rsid w:val="00290748"/>
    <w:rsid w:val="002908EA"/>
    <w:rsid w:val="00290A39"/>
    <w:rsid w:val="00290A58"/>
    <w:rsid w:val="00290B7C"/>
    <w:rsid w:val="00290D28"/>
    <w:rsid w:val="00290D55"/>
    <w:rsid w:val="00290FDB"/>
    <w:rsid w:val="0029105A"/>
    <w:rsid w:val="002910C4"/>
    <w:rsid w:val="0029122E"/>
    <w:rsid w:val="00291293"/>
    <w:rsid w:val="002912E6"/>
    <w:rsid w:val="0029136A"/>
    <w:rsid w:val="002916E2"/>
    <w:rsid w:val="00291726"/>
    <w:rsid w:val="00291797"/>
    <w:rsid w:val="002917BD"/>
    <w:rsid w:val="00291863"/>
    <w:rsid w:val="00291E9E"/>
    <w:rsid w:val="00292095"/>
    <w:rsid w:val="00292142"/>
    <w:rsid w:val="0029234F"/>
    <w:rsid w:val="002924D0"/>
    <w:rsid w:val="0029262A"/>
    <w:rsid w:val="0029270D"/>
    <w:rsid w:val="00292938"/>
    <w:rsid w:val="00292B54"/>
    <w:rsid w:val="00292D8B"/>
    <w:rsid w:val="00292E95"/>
    <w:rsid w:val="00292F04"/>
    <w:rsid w:val="002932B8"/>
    <w:rsid w:val="002932D7"/>
    <w:rsid w:val="00293527"/>
    <w:rsid w:val="002936CF"/>
    <w:rsid w:val="00293857"/>
    <w:rsid w:val="0029398A"/>
    <w:rsid w:val="002939EC"/>
    <w:rsid w:val="00293B78"/>
    <w:rsid w:val="00293B87"/>
    <w:rsid w:val="00293EAE"/>
    <w:rsid w:val="0029405E"/>
    <w:rsid w:val="00294190"/>
    <w:rsid w:val="00294401"/>
    <w:rsid w:val="0029482F"/>
    <w:rsid w:val="002948D3"/>
    <w:rsid w:val="00294903"/>
    <w:rsid w:val="00294973"/>
    <w:rsid w:val="002949FF"/>
    <w:rsid w:val="00294A6E"/>
    <w:rsid w:val="00294A8C"/>
    <w:rsid w:val="00294AE9"/>
    <w:rsid w:val="00294EB6"/>
    <w:rsid w:val="00294F58"/>
    <w:rsid w:val="00294FD7"/>
    <w:rsid w:val="002952C8"/>
    <w:rsid w:val="00295961"/>
    <w:rsid w:val="00295DB5"/>
    <w:rsid w:val="00295E5E"/>
    <w:rsid w:val="00296022"/>
    <w:rsid w:val="0029602F"/>
    <w:rsid w:val="002961DB"/>
    <w:rsid w:val="002962EA"/>
    <w:rsid w:val="0029635B"/>
    <w:rsid w:val="00296553"/>
    <w:rsid w:val="002966FD"/>
    <w:rsid w:val="00296B17"/>
    <w:rsid w:val="00296D28"/>
    <w:rsid w:val="00296E26"/>
    <w:rsid w:val="00297106"/>
    <w:rsid w:val="00297150"/>
    <w:rsid w:val="00297167"/>
    <w:rsid w:val="00297213"/>
    <w:rsid w:val="00297335"/>
    <w:rsid w:val="00297361"/>
    <w:rsid w:val="00297AF5"/>
    <w:rsid w:val="00297EEE"/>
    <w:rsid w:val="00297FC6"/>
    <w:rsid w:val="002A001F"/>
    <w:rsid w:val="002A025A"/>
    <w:rsid w:val="002A05B0"/>
    <w:rsid w:val="002A0650"/>
    <w:rsid w:val="002A08AD"/>
    <w:rsid w:val="002A110E"/>
    <w:rsid w:val="002A11C5"/>
    <w:rsid w:val="002A16EF"/>
    <w:rsid w:val="002A18B6"/>
    <w:rsid w:val="002A1AD0"/>
    <w:rsid w:val="002A1B2E"/>
    <w:rsid w:val="002A1B64"/>
    <w:rsid w:val="002A1D0D"/>
    <w:rsid w:val="002A1D9F"/>
    <w:rsid w:val="002A2194"/>
    <w:rsid w:val="002A2279"/>
    <w:rsid w:val="002A2666"/>
    <w:rsid w:val="002A27F4"/>
    <w:rsid w:val="002A28E4"/>
    <w:rsid w:val="002A2A37"/>
    <w:rsid w:val="002A30ED"/>
    <w:rsid w:val="002A310E"/>
    <w:rsid w:val="002A31B6"/>
    <w:rsid w:val="002A33FD"/>
    <w:rsid w:val="002A3678"/>
    <w:rsid w:val="002A396B"/>
    <w:rsid w:val="002A3BD0"/>
    <w:rsid w:val="002A3BE3"/>
    <w:rsid w:val="002A3C13"/>
    <w:rsid w:val="002A3C9F"/>
    <w:rsid w:val="002A3D5B"/>
    <w:rsid w:val="002A3D9C"/>
    <w:rsid w:val="002A3DA4"/>
    <w:rsid w:val="002A3DCB"/>
    <w:rsid w:val="002A3E09"/>
    <w:rsid w:val="002A3EF7"/>
    <w:rsid w:val="002A3F2B"/>
    <w:rsid w:val="002A3F30"/>
    <w:rsid w:val="002A4079"/>
    <w:rsid w:val="002A40B6"/>
    <w:rsid w:val="002A489B"/>
    <w:rsid w:val="002A494D"/>
    <w:rsid w:val="002A498C"/>
    <w:rsid w:val="002A4998"/>
    <w:rsid w:val="002A499C"/>
    <w:rsid w:val="002A4AAD"/>
    <w:rsid w:val="002A4D95"/>
    <w:rsid w:val="002A50B3"/>
    <w:rsid w:val="002A51BE"/>
    <w:rsid w:val="002A5484"/>
    <w:rsid w:val="002A5515"/>
    <w:rsid w:val="002A57A7"/>
    <w:rsid w:val="002A5C88"/>
    <w:rsid w:val="002A5D23"/>
    <w:rsid w:val="002A5E99"/>
    <w:rsid w:val="002A5F02"/>
    <w:rsid w:val="002A5F5F"/>
    <w:rsid w:val="002A5FE9"/>
    <w:rsid w:val="002A6009"/>
    <w:rsid w:val="002A6143"/>
    <w:rsid w:val="002A61D6"/>
    <w:rsid w:val="002A6E7B"/>
    <w:rsid w:val="002A6F8B"/>
    <w:rsid w:val="002A70AA"/>
    <w:rsid w:val="002A72A6"/>
    <w:rsid w:val="002A7361"/>
    <w:rsid w:val="002A73B1"/>
    <w:rsid w:val="002A7648"/>
    <w:rsid w:val="002A765F"/>
    <w:rsid w:val="002A77D7"/>
    <w:rsid w:val="002A787B"/>
    <w:rsid w:val="002A78D6"/>
    <w:rsid w:val="002A7938"/>
    <w:rsid w:val="002A7A0C"/>
    <w:rsid w:val="002A7E16"/>
    <w:rsid w:val="002A7ECD"/>
    <w:rsid w:val="002A7F68"/>
    <w:rsid w:val="002B0583"/>
    <w:rsid w:val="002B0675"/>
    <w:rsid w:val="002B08AC"/>
    <w:rsid w:val="002B08DA"/>
    <w:rsid w:val="002B0989"/>
    <w:rsid w:val="002B0AA6"/>
    <w:rsid w:val="002B0D21"/>
    <w:rsid w:val="002B0DE0"/>
    <w:rsid w:val="002B1197"/>
    <w:rsid w:val="002B12AE"/>
    <w:rsid w:val="002B1329"/>
    <w:rsid w:val="002B134D"/>
    <w:rsid w:val="002B136D"/>
    <w:rsid w:val="002B1B25"/>
    <w:rsid w:val="002B1BBC"/>
    <w:rsid w:val="002B1CB3"/>
    <w:rsid w:val="002B1E53"/>
    <w:rsid w:val="002B206E"/>
    <w:rsid w:val="002B230A"/>
    <w:rsid w:val="002B2386"/>
    <w:rsid w:val="002B2528"/>
    <w:rsid w:val="002B2744"/>
    <w:rsid w:val="002B2789"/>
    <w:rsid w:val="002B27D1"/>
    <w:rsid w:val="002B28F3"/>
    <w:rsid w:val="002B2A88"/>
    <w:rsid w:val="002B2AAC"/>
    <w:rsid w:val="002B2D60"/>
    <w:rsid w:val="002B307E"/>
    <w:rsid w:val="002B3633"/>
    <w:rsid w:val="002B38A3"/>
    <w:rsid w:val="002B38AA"/>
    <w:rsid w:val="002B38B5"/>
    <w:rsid w:val="002B390B"/>
    <w:rsid w:val="002B3935"/>
    <w:rsid w:val="002B3947"/>
    <w:rsid w:val="002B3DE2"/>
    <w:rsid w:val="002B3FDA"/>
    <w:rsid w:val="002B4018"/>
    <w:rsid w:val="002B4133"/>
    <w:rsid w:val="002B45C1"/>
    <w:rsid w:val="002B4677"/>
    <w:rsid w:val="002B46C2"/>
    <w:rsid w:val="002B47A9"/>
    <w:rsid w:val="002B48C6"/>
    <w:rsid w:val="002B4A4E"/>
    <w:rsid w:val="002B4BD0"/>
    <w:rsid w:val="002B4C44"/>
    <w:rsid w:val="002B4F72"/>
    <w:rsid w:val="002B5147"/>
    <w:rsid w:val="002B5377"/>
    <w:rsid w:val="002B549B"/>
    <w:rsid w:val="002B5686"/>
    <w:rsid w:val="002B58D2"/>
    <w:rsid w:val="002B5BC8"/>
    <w:rsid w:val="002B5C92"/>
    <w:rsid w:val="002B5DD8"/>
    <w:rsid w:val="002B61CC"/>
    <w:rsid w:val="002B6229"/>
    <w:rsid w:val="002B66DA"/>
    <w:rsid w:val="002B6780"/>
    <w:rsid w:val="002B68F6"/>
    <w:rsid w:val="002B6B40"/>
    <w:rsid w:val="002B6BA4"/>
    <w:rsid w:val="002B6DF6"/>
    <w:rsid w:val="002B6FA9"/>
    <w:rsid w:val="002B7340"/>
    <w:rsid w:val="002B7614"/>
    <w:rsid w:val="002B7760"/>
    <w:rsid w:val="002B795A"/>
    <w:rsid w:val="002B7A75"/>
    <w:rsid w:val="002B7A84"/>
    <w:rsid w:val="002B7B1E"/>
    <w:rsid w:val="002B7C36"/>
    <w:rsid w:val="002B7CD1"/>
    <w:rsid w:val="002B7D1B"/>
    <w:rsid w:val="002B7EF4"/>
    <w:rsid w:val="002B7F89"/>
    <w:rsid w:val="002C0034"/>
    <w:rsid w:val="002C00F0"/>
    <w:rsid w:val="002C013C"/>
    <w:rsid w:val="002C0266"/>
    <w:rsid w:val="002C026A"/>
    <w:rsid w:val="002C03E4"/>
    <w:rsid w:val="002C04FF"/>
    <w:rsid w:val="002C0581"/>
    <w:rsid w:val="002C05CE"/>
    <w:rsid w:val="002C06E9"/>
    <w:rsid w:val="002C0948"/>
    <w:rsid w:val="002C095C"/>
    <w:rsid w:val="002C0AED"/>
    <w:rsid w:val="002C0BE5"/>
    <w:rsid w:val="002C0E7A"/>
    <w:rsid w:val="002C0F22"/>
    <w:rsid w:val="002C0FAB"/>
    <w:rsid w:val="002C1034"/>
    <w:rsid w:val="002C110F"/>
    <w:rsid w:val="002C139A"/>
    <w:rsid w:val="002C13E7"/>
    <w:rsid w:val="002C15D3"/>
    <w:rsid w:val="002C16D4"/>
    <w:rsid w:val="002C1808"/>
    <w:rsid w:val="002C1877"/>
    <w:rsid w:val="002C1A9C"/>
    <w:rsid w:val="002C1B58"/>
    <w:rsid w:val="002C1E5F"/>
    <w:rsid w:val="002C2011"/>
    <w:rsid w:val="002C2017"/>
    <w:rsid w:val="002C2024"/>
    <w:rsid w:val="002C20C8"/>
    <w:rsid w:val="002C2194"/>
    <w:rsid w:val="002C24E6"/>
    <w:rsid w:val="002C251E"/>
    <w:rsid w:val="002C2589"/>
    <w:rsid w:val="002C267D"/>
    <w:rsid w:val="002C269C"/>
    <w:rsid w:val="002C28AE"/>
    <w:rsid w:val="002C2912"/>
    <w:rsid w:val="002C2BB0"/>
    <w:rsid w:val="002C2CA6"/>
    <w:rsid w:val="002C2D0B"/>
    <w:rsid w:val="002C2F74"/>
    <w:rsid w:val="002C3109"/>
    <w:rsid w:val="002C3466"/>
    <w:rsid w:val="002C366A"/>
    <w:rsid w:val="002C3DA2"/>
    <w:rsid w:val="002C3F77"/>
    <w:rsid w:val="002C400D"/>
    <w:rsid w:val="002C4130"/>
    <w:rsid w:val="002C43C9"/>
    <w:rsid w:val="002C4873"/>
    <w:rsid w:val="002C4CBE"/>
    <w:rsid w:val="002C4D59"/>
    <w:rsid w:val="002C4F1C"/>
    <w:rsid w:val="002C4F30"/>
    <w:rsid w:val="002C504A"/>
    <w:rsid w:val="002C50DB"/>
    <w:rsid w:val="002C5161"/>
    <w:rsid w:val="002C5163"/>
    <w:rsid w:val="002C51C4"/>
    <w:rsid w:val="002C51CF"/>
    <w:rsid w:val="002C53BC"/>
    <w:rsid w:val="002C5445"/>
    <w:rsid w:val="002C5494"/>
    <w:rsid w:val="002C566A"/>
    <w:rsid w:val="002C56A9"/>
    <w:rsid w:val="002C5703"/>
    <w:rsid w:val="002C578D"/>
    <w:rsid w:val="002C57F1"/>
    <w:rsid w:val="002C5D7B"/>
    <w:rsid w:val="002C5E1B"/>
    <w:rsid w:val="002C6202"/>
    <w:rsid w:val="002C632A"/>
    <w:rsid w:val="002C679F"/>
    <w:rsid w:val="002C68BC"/>
    <w:rsid w:val="002C69A3"/>
    <w:rsid w:val="002C6D4B"/>
    <w:rsid w:val="002C6D85"/>
    <w:rsid w:val="002C6DD2"/>
    <w:rsid w:val="002C6E2C"/>
    <w:rsid w:val="002C6FF7"/>
    <w:rsid w:val="002C70C1"/>
    <w:rsid w:val="002C70C7"/>
    <w:rsid w:val="002C7296"/>
    <w:rsid w:val="002C74B4"/>
    <w:rsid w:val="002C75C0"/>
    <w:rsid w:val="002C7712"/>
    <w:rsid w:val="002C78C9"/>
    <w:rsid w:val="002C7A8B"/>
    <w:rsid w:val="002C7ADC"/>
    <w:rsid w:val="002C7B89"/>
    <w:rsid w:val="002C7D78"/>
    <w:rsid w:val="002D0032"/>
    <w:rsid w:val="002D011E"/>
    <w:rsid w:val="002D0171"/>
    <w:rsid w:val="002D0342"/>
    <w:rsid w:val="002D036F"/>
    <w:rsid w:val="002D042E"/>
    <w:rsid w:val="002D04CC"/>
    <w:rsid w:val="002D0659"/>
    <w:rsid w:val="002D077D"/>
    <w:rsid w:val="002D08D4"/>
    <w:rsid w:val="002D0A1A"/>
    <w:rsid w:val="002D0A24"/>
    <w:rsid w:val="002D0A68"/>
    <w:rsid w:val="002D0A88"/>
    <w:rsid w:val="002D0C3F"/>
    <w:rsid w:val="002D0DA3"/>
    <w:rsid w:val="002D0E63"/>
    <w:rsid w:val="002D1186"/>
    <w:rsid w:val="002D14AF"/>
    <w:rsid w:val="002D1727"/>
    <w:rsid w:val="002D183F"/>
    <w:rsid w:val="002D1D6D"/>
    <w:rsid w:val="002D22D0"/>
    <w:rsid w:val="002D27D0"/>
    <w:rsid w:val="002D29A3"/>
    <w:rsid w:val="002D2C6A"/>
    <w:rsid w:val="002D2CC1"/>
    <w:rsid w:val="002D31C6"/>
    <w:rsid w:val="002D36A5"/>
    <w:rsid w:val="002D3783"/>
    <w:rsid w:val="002D37D5"/>
    <w:rsid w:val="002D3C0A"/>
    <w:rsid w:val="002D3C3C"/>
    <w:rsid w:val="002D3C69"/>
    <w:rsid w:val="002D3D77"/>
    <w:rsid w:val="002D3DA7"/>
    <w:rsid w:val="002D3E17"/>
    <w:rsid w:val="002D3E95"/>
    <w:rsid w:val="002D4078"/>
    <w:rsid w:val="002D40FF"/>
    <w:rsid w:val="002D4293"/>
    <w:rsid w:val="002D4348"/>
    <w:rsid w:val="002D4426"/>
    <w:rsid w:val="002D4512"/>
    <w:rsid w:val="002D49AE"/>
    <w:rsid w:val="002D4C72"/>
    <w:rsid w:val="002D4F05"/>
    <w:rsid w:val="002D51D6"/>
    <w:rsid w:val="002D520D"/>
    <w:rsid w:val="002D52E5"/>
    <w:rsid w:val="002D5306"/>
    <w:rsid w:val="002D54CF"/>
    <w:rsid w:val="002D55EB"/>
    <w:rsid w:val="002D583C"/>
    <w:rsid w:val="002D58C7"/>
    <w:rsid w:val="002D5AA7"/>
    <w:rsid w:val="002D5B54"/>
    <w:rsid w:val="002D5CA5"/>
    <w:rsid w:val="002D5E62"/>
    <w:rsid w:val="002D613C"/>
    <w:rsid w:val="002D61DC"/>
    <w:rsid w:val="002D6532"/>
    <w:rsid w:val="002D6800"/>
    <w:rsid w:val="002D6841"/>
    <w:rsid w:val="002D68F9"/>
    <w:rsid w:val="002D6D0A"/>
    <w:rsid w:val="002D6D20"/>
    <w:rsid w:val="002D6F05"/>
    <w:rsid w:val="002D7035"/>
    <w:rsid w:val="002D7071"/>
    <w:rsid w:val="002D7140"/>
    <w:rsid w:val="002D730E"/>
    <w:rsid w:val="002D746C"/>
    <w:rsid w:val="002D74A5"/>
    <w:rsid w:val="002D75DB"/>
    <w:rsid w:val="002D7622"/>
    <w:rsid w:val="002D76F3"/>
    <w:rsid w:val="002D780D"/>
    <w:rsid w:val="002D7905"/>
    <w:rsid w:val="002D7B5D"/>
    <w:rsid w:val="002D7B87"/>
    <w:rsid w:val="002D7D32"/>
    <w:rsid w:val="002D7F85"/>
    <w:rsid w:val="002E00D1"/>
    <w:rsid w:val="002E035D"/>
    <w:rsid w:val="002E04ED"/>
    <w:rsid w:val="002E057C"/>
    <w:rsid w:val="002E0658"/>
    <w:rsid w:val="002E0D29"/>
    <w:rsid w:val="002E0E2E"/>
    <w:rsid w:val="002E0E9E"/>
    <w:rsid w:val="002E10C1"/>
    <w:rsid w:val="002E18E0"/>
    <w:rsid w:val="002E1A9D"/>
    <w:rsid w:val="002E1CAB"/>
    <w:rsid w:val="002E1D85"/>
    <w:rsid w:val="002E1DA2"/>
    <w:rsid w:val="002E1EA3"/>
    <w:rsid w:val="002E1EE4"/>
    <w:rsid w:val="002E1EFE"/>
    <w:rsid w:val="002E2470"/>
    <w:rsid w:val="002E26BF"/>
    <w:rsid w:val="002E2854"/>
    <w:rsid w:val="002E2B90"/>
    <w:rsid w:val="002E2D2F"/>
    <w:rsid w:val="002E30CB"/>
    <w:rsid w:val="002E3294"/>
    <w:rsid w:val="002E3349"/>
    <w:rsid w:val="002E34A8"/>
    <w:rsid w:val="002E388A"/>
    <w:rsid w:val="002E3DD2"/>
    <w:rsid w:val="002E3E50"/>
    <w:rsid w:val="002E3EE8"/>
    <w:rsid w:val="002E3F1A"/>
    <w:rsid w:val="002E3F8B"/>
    <w:rsid w:val="002E427F"/>
    <w:rsid w:val="002E43F5"/>
    <w:rsid w:val="002E4442"/>
    <w:rsid w:val="002E45C2"/>
    <w:rsid w:val="002E46F5"/>
    <w:rsid w:val="002E4737"/>
    <w:rsid w:val="002E47A0"/>
    <w:rsid w:val="002E4AFE"/>
    <w:rsid w:val="002E4DF6"/>
    <w:rsid w:val="002E4E00"/>
    <w:rsid w:val="002E502E"/>
    <w:rsid w:val="002E52CB"/>
    <w:rsid w:val="002E5AB5"/>
    <w:rsid w:val="002E5B6D"/>
    <w:rsid w:val="002E5D61"/>
    <w:rsid w:val="002E5E88"/>
    <w:rsid w:val="002E5EA6"/>
    <w:rsid w:val="002E62C2"/>
    <w:rsid w:val="002E6315"/>
    <w:rsid w:val="002E63C2"/>
    <w:rsid w:val="002E6525"/>
    <w:rsid w:val="002E678C"/>
    <w:rsid w:val="002E67A7"/>
    <w:rsid w:val="002E6892"/>
    <w:rsid w:val="002E6B50"/>
    <w:rsid w:val="002E6B62"/>
    <w:rsid w:val="002E6C5A"/>
    <w:rsid w:val="002E6D66"/>
    <w:rsid w:val="002E6DF4"/>
    <w:rsid w:val="002E6E70"/>
    <w:rsid w:val="002E6ED1"/>
    <w:rsid w:val="002E6FAF"/>
    <w:rsid w:val="002E726D"/>
    <w:rsid w:val="002E7286"/>
    <w:rsid w:val="002E72F9"/>
    <w:rsid w:val="002E7642"/>
    <w:rsid w:val="002E7716"/>
    <w:rsid w:val="002E78A3"/>
    <w:rsid w:val="002E799B"/>
    <w:rsid w:val="002E7CF8"/>
    <w:rsid w:val="002E7EBE"/>
    <w:rsid w:val="002F004C"/>
    <w:rsid w:val="002F04AF"/>
    <w:rsid w:val="002F04F6"/>
    <w:rsid w:val="002F04FF"/>
    <w:rsid w:val="002F05C3"/>
    <w:rsid w:val="002F06F8"/>
    <w:rsid w:val="002F093D"/>
    <w:rsid w:val="002F0A45"/>
    <w:rsid w:val="002F0DF6"/>
    <w:rsid w:val="002F0E72"/>
    <w:rsid w:val="002F103A"/>
    <w:rsid w:val="002F10CE"/>
    <w:rsid w:val="002F10FC"/>
    <w:rsid w:val="002F1196"/>
    <w:rsid w:val="002F1BE8"/>
    <w:rsid w:val="002F1C1B"/>
    <w:rsid w:val="002F1E18"/>
    <w:rsid w:val="002F1E32"/>
    <w:rsid w:val="002F22AE"/>
    <w:rsid w:val="002F2354"/>
    <w:rsid w:val="002F24E2"/>
    <w:rsid w:val="002F25E6"/>
    <w:rsid w:val="002F27CF"/>
    <w:rsid w:val="002F289D"/>
    <w:rsid w:val="002F2BD3"/>
    <w:rsid w:val="002F2C4E"/>
    <w:rsid w:val="002F2D99"/>
    <w:rsid w:val="002F2F69"/>
    <w:rsid w:val="002F2F77"/>
    <w:rsid w:val="002F355B"/>
    <w:rsid w:val="002F359B"/>
    <w:rsid w:val="002F35C4"/>
    <w:rsid w:val="002F35C6"/>
    <w:rsid w:val="002F35FB"/>
    <w:rsid w:val="002F37BF"/>
    <w:rsid w:val="002F39BF"/>
    <w:rsid w:val="002F3C0A"/>
    <w:rsid w:val="002F3F58"/>
    <w:rsid w:val="002F40A3"/>
    <w:rsid w:val="002F4124"/>
    <w:rsid w:val="002F4295"/>
    <w:rsid w:val="002F430A"/>
    <w:rsid w:val="002F4358"/>
    <w:rsid w:val="002F4767"/>
    <w:rsid w:val="002F47C3"/>
    <w:rsid w:val="002F47D0"/>
    <w:rsid w:val="002F49C3"/>
    <w:rsid w:val="002F4A6B"/>
    <w:rsid w:val="002F4AAB"/>
    <w:rsid w:val="002F4B4E"/>
    <w:rsid w:val="002F4CD9"/>
    <w:rsid w:val="002F4E57"/>
    <w:rsid w:val="002F4FB3"/>
    <w:rsid w:val="002F50C2"/>
    <w:rsid w:val="002F50C5"/>
    <w:rsid w:val="002F50CD"/>
    <w:rsid w:val="002F50DA"/>
    <w:rsid w:val="002F5157"/>
    <w:rsid w:val="002F52D9"/>
    <w:rsid w:val="002F54CD"/>
    <w:rsid w:val="002F564E"/>
    <w:rsid w:val="002F56A2"/>
    <w:rsid w:val="002F57EB"/>
    <w:rsid w:val="002F58B5"/>
    <w:rsid w:val="002F5AB0"/>
    <w:rsid w:val="002F5C1E"/>
    <w:rsid w:val="002F5F90"/>
    <w:rsid w:val="002F61D3"/>
    <w:rsid w:val="002F6204"/>
    <w:rsid w:val="002F6284"/>
    <w:rsid w:val="002F6437"/>
    <w:rsid w:val="002F6479"/>
    <w:rsid w:val="002F6640"/>
    <w:rsid w:val="002F6659"/>
    <w:rsid w:val="002F6915"/>
    <w:rsid w:val="002F70AE"/>
    <w:rsid w:val="002F70E8"/>
    <w:rsid w:val="002F7113"/>
    <w:rsid w:val="002F748E"/>
    <w:rsid w:val="002F7517"/>
    <w:rsid w:val="002F7955"/>
    <w:rsid w:val="002F7980"/>
    <w:rsid w:val="002F7CB1"/>
    <w:rsid w:val="0030017B"/>
    <w:rsid w:val="003002A6"/>
    <w:rsid w:val="003003B2"/>
    <w:rsid w:val="00300590"/>
    <w:rsid w:val="003007C7"/>
    <w:rsid w:val="00300873"/>
    <w:rsid w:val="00300965"/>
    <w:rsid w:val="003009DA"/>
    <w:rsid w:val="00300AB1"/>
    <w:rsid w:val="00300BF2"/>
    <w:rsid w:val="00300EAF"/>
    <w:rsid w:val="00301003"/>
    <w:rsid w:val="0030103F"/>
    <w:rsid w:val="0030139B"/>
    <w:rsid w:val="00301428"/>
    <w:rsid w:val="00301480"/>
    <w:rsid w:val="0030160F"/>
    <w:rsid w:val="0030170A"/>
    <w:rsid w:val="00301A1C"/>
    <w:rsid w:val="00301B80"/>
    <w:rsid w:val="00301CCF"/>
    <w:rsid w:val="00301E73"/>
    <w:rsid w:val="00301F5A"/>
    <w:rsid w:val="00301F5B"/>
    <w:rsid w:val="0030226A"/>
    <w:rsid w:val="00302359"/>
    <w:rsid w:val="0030240F"/>
    <w:rsid w:val="0030264F"/>
    <w:rsid w:val="00302768"/>
    <w:rsid w:val="003028ED"/>
    <w:rsid w:val="00302904"/>
    <w:rsid w:val="00302C66"/>
    <w:rsid w:val="00302E9D"/>
    <w:rsid w:val="00303102"/>
    <w:rsid w:val="0030323E"/>
    <w:rsid w:val="00303779"/>
    <w:rsid w:val="003038D8"/>
    <w:rsid w:val="00303997"/>
    <w:rsid w:val="00303B3D"/>
    <w:rsid w:val="00303DBA"/>
    <w:rsid w:val="00303E6B"/>
    <w:rsid w:val="00303FB8"/>
    <w:rsid w:val="00304317"/>
    <w:rsid w:val="00304318"/>
    <w:rsid w:val="0030439A"/>
    <w:rsid w:val="003045B7"/>
    <w:rsid w:val="003045C1"/>
    <w:rsid w:val="003046FB"/>
    <w:rsid w:val="0030478B"/>
    <w:rsid w:val="0030487B"/>
    <w:rsid w:val="00304A98"/>
    <w:rsid w:val="00304EC7"/>
    <w:rsid w:val="00305043"/>
    <w:rsid w:val="0030574A"/>
    <w:rsid w:val="003058A9"/>
    <w:rsid w:val="0030592E"/>
    <w:rsid w:val="0030596A"/>
    <w:rsid w:val="00305A75"/>
    <w:rsid w:val="00305AEB"/>
    <w:rsid w:val="00305C4F"/>
    <w:rsid w:val="00305CDA"/>
    <w:rsid w:val="00305E74"/>
    <w:rsid w:val="00305E79"/>
    <w:rsid w:val="00305EA4"/>
    <w:rsid w:val="00305F0F"/>
    <w:rsid w:val="003060CA"/>
    <w:rsid w:val="003062C7"/>
    <w:rsid w:val="003063F4"/>
    <w:rsid w:val="0030644F"/>
    <w:rsid w:val="0030647E"/>
    <w:rsid w:val="00306555"/>
    <w:rsid w:val="00306703"/>
    <w:rsid w:val="0030681C"/>
    <w:rsid w:val="00306A6B"/>
    <w:rsid w:val="00306E1A"/>
    <w:rsid w:val="00306E3E"/>
    <w:rsid w:val="00306F76"/>
    <w:rsid w:val="003070DA"/>
    <w:rsid w:val="003070EE"/>
    <w:rsid w:val="003072C6"/>
    <w:rsid w:val="00307469"/>
    <w:rsid w:val="003074BE"/>
    <w:rsid w:val="00307643"/>
    <w:rsid w:val="0030765D"/>
    <w:rsid w:val="003079B3"/>
    <w:rsid w:val="003079CF"/>
    <w:rsid w:val="003079F0"/>
    <w:rsid w:val="00307B20"/>
    <w:rsid w:val="00307B34"/>
    <w:rsid w:val="00307C5B"/>
    <w:rsid w:val="00307CBF"/>
    <w:rsid w:val="00307CE9"/>
    <w:rsid w:val="00307E49"/>
    <w:rsid w:val="00307F14"/>
    <w:rsid w:val="00310043"/>
    <w:rsid w:val="0031043B"/>
    <w:rsid w:val="003106E5"/>
    <w:rsid w:val="00310817"/>
    <w:rsid w:val="00310831"/>
    <w:rsid w:val="0031083B"/>
    <w:rsid w:val="0031119F"/>
    <w:rsid w:val="0031161F"/>
    <w:rsid w:val="00311A27"/>
    <w:rsid w:val="00311ADF"/>
    <w:rsid w:val="00311B57"/>
    <w:rsid w:val="00311E85"/>
    <w:rsid w:val="003120D1"/>
    <w:rsid w:val="0031255A"/>
    <w:rsid w:val="0031255D"/>
    <w:rsid w:val="0031275B"/>
    <w:rsid w:val="003129AA"/>
    <w:rsid w:val="00312AF5"/>
    <w:rsid w:val="00313039"/>
    <w:rsid w:val="0031308B"/>
    <w:rsid w:val="00313199"/>
    <w:rsid w:val="003136C9"/>
    <w:rsid w:val="003136D1"/>
    <w:rsid w:val="003136FD"/>
    <w:rsid w:val="00313839"/>
    <w:rsid w:val="00313868"/>
    <w:rsid w:val="003138B0"/>
    <w:rsid w:val="00313A5C"/>
    <w:rsid w:val="00313A8A"/>
    <w:rsid w:val="00313E72"/>
    <w:rsid w:val="00313E8E"/>
    <w:rsid w:val="00313F65"/>
    <w:rsid w:val="0031401F"/>
    <w:rsid w:val="003140B1"/>
    <w:rsid w:val="003140ED"/>
    <w:rsid w:val="0031427B"/>
    <w:rsid w:val="003142B7"/>
    <w:rsid w:val="003143FA"/>
    <w:rsid w:val="003143FC"/>
    <w:rsid w:val="003144F5"/>
    <w:rsid w:val="003145B1"/>
    <w:rsid w:val="003146AC"/>
    <w:rsid w:val="0031471B"/>
    <w:rsid w:val="003147EF"/>
    <w:rsid w:val="00314809"/>
    <w:rsid w:val="00314958"/>
    <w:rsid w:val="0031499E"/>
    <w:rsid w:val="00314ACE"/>
    <w:rsid w:val="00314DA9"/>
    <w:rsid w:val="00314DD2"/>
    <w:rsid w:val="00314FFA"/>
    <w:rsid w:val="0031515A"/>
    <w:rsid w:val="00315565"/>
    <w:rsid w:val="0031571B"/>
    <w:rsid w:val="00315C0B"/>
    <w:rsid w:val="00315CDD"/>
    <w:rsid w:val="00315DE5"/>
    <w:rsid w:val="00316000"/>
    <w:rsid w:val="003163B1"/>
    <w:rsid w:val="00316409"/>
    <w:rsid w:val="0031657C"/>
    <w:rsid w:val="0031688B"/>
    <w:rsid w:val="0031688E"/>
    <w:rsid w:val="00316AB2"/>
    <w:rsid w:val="00317038"/>
    <w:rsid w:val="00317175"/>
    <w:rsid w:val="00317196"/>
    <w:rsid w:val="0031783F"/>
    <w:rsid w:val="003179C7"/>
    <w:rsid w:val="003179DF"/>
    <w:rsid w:val="00317AE9"/>
    <w:rsid w:val="00317EDF"/>
    <w:rsid w:val="003202A9"/>
    <w:rsid w:val="003202BE"/>
    <w:rsid w:val="00320329"/>
    <w:rsid w:val="00320402"/>
    <w:rsid w:val="003204B3"/>
    <w:rsid w:val="00320579"/>
    <w:rsid w:val="003207C9"/>
    <w:rsid w:val="00320AF5"/>
    <w:rsid w:val="00320CCD"/>
    <w:rsid w:val="00320EDD"/>
    <w:rsid w:val="00320F3B"/>
    <w:rsid w:val="00320F99"/>
    <w:rsid w:val="003215B8"/>
    <w:rsid w:val="00321647"/>
    <w:rsid w:val="0032179E"/>
    <w:rsid w:val="003217EC"/>
    <w:rsid w:val="00321801"/>
    <w:rsid w:val="00321A01"/>
    <w:rsid w:val="00321B59"/>
    <w:rsid w:val="00321D17"/>
    <w:rsid w:val="00321D60"/>
    <w:rsid w:val="00321E20"/>
    <w:rsid w:val="00321E4C"/>
    <w:rsid w:val="003220FE"/>
    <w:rsid w:val="00322194"/>
    <w:rsid w:val="003221F2"/>
    <w:rsid w:val="0032242E"/>
    <w:rsid w:val="0032243F"/>
    <w:rsid w:val="003225BA"/>
    <w:rsid w:val="003226D7"/>
    <w:rsid w:val="003226E4"/>
    <w:rsid w:val="0032280C"/>
    <w:rsid w:val="00322B04"/>
    <w:rsid w:val="00322B3C"/>
    <w:rsid w:val="00322BBD"/>
    <w:rsid w:val="00322C42"/>
    <w:rsid w:val="00322CEB"/>
    <w:rsid w:val="00322D8D"/>
    <w:rsid w:val="00322E4C"/>
    <w:rsid w:val="00322E91"/>
    <w:rsid w:val="003232FD"/>
    <w:rsid w:val="0032336B"/>
    <w:rsid w:val="003235FB"/>
    <w:rsid w:val="003236ED"/>
    <w:rsid w:val="0032375E"/>
    <w:rsid w:val="00323AD9"/>
    <w:rsid w:val="00323DFD"/>
    <w:rsid w:val="00323FC3"/>
    <w:rsid w:val="00324101"/>
    <w:rsid w:val="0032418B"/>
    <w:rsid w:val="003241E0"/>
    <w:rsid w:val="00324266"/>
    <w:rsid w:val="00324473"/>
    <w:rsid w:val="003244B5"/>
    <w:rsid w:val="003244B9"/>
    <w:rsid w:val="00324671"/>
    <w:rsid w:val="003247DA"/>
    <w:rsid w:val="003247E3"/>
    <w:rsid w:val="003248DA"/>
    <w:rsid w:val="0032499E"/>
    <w:rsid w:val="00324A8C"/>
    <w:rsid w:val="00324AE4"/>
    <w:rsid w:val="00324D97"/>
    <w:rsid w:val="0032505B"/>
    <w:rsid w:val="003251C1"/>
    <w:rsid w:val="00325263"/>
    <w:rsid w:val="003252E6"/>
    <w:rsid w:val="00325807"/>
    <w:rsid w:val="00325AB6"/>
    <w:rsid w:val="00325CAB"/>
    <w:rsid w:val="00325D0E"/>
    <w:rsid w:val="00325DE3"/>
    <w:rsid w:val="00325FD9"/>
    <w:rsid w:val="0032601F"/>
    <w:rsid w:val="003263D7"/>
    <w:rsid w:val="00326411"/>
    <w:rsid w:val="00326464"/>
    <w:rsid w:val="003265D5"/>
    <w:rsid w:val="00326817"/>
    <w:rsid w:val="003268EC"/>
    <w:rsid w:val="003269A9"/>
    <w:rsid w:val="003269EE"/>
    <w:rsid w:val="00326AC0"/>
    <w:rsid w:val="00326C8B"/>
    <w:rsid w:val="00326DB4"/>
    <w:rsid w:val="00326EAE"/>
    <w:rsid w:val="00326EBC"/>
    <w:rsid w:val="00326FE3"/>
    <w:rsid w:val="00327006"/>
    <w:rsid w:val="00327110"/>
    <w:rsid w:val="00327456"/>
    <w:rsid w:val="0032747A"/>
    <w:rsid w:val="003274BF"/>
    <w:rsid w:val="0032760A"/>
    <w:rsid w:val="00327781"/>
    <w:rsid w:val="00327997"/>
    <w:rsid w:val="003279F5"/>
    <w:rsid w:val="00327ABC"/>
    <w:rsid w:val="00327B13"/>
    <w:rsid w:val="00327B1C"/>
    <w:rsid w:val="00327CC9"/>
    <w:rsid w:val="00327E6B"/>
    <w:rsid w:val="00327FE4"/>
    <w:rsid w:val="00330045"/>
    <w:rsid w:val="00330150"/>
    <w:rsid w:val="00330170"/>
    <w:rsid w:val="003304FC"/>
    <w:rsid w:val="00330647"/>
    <w:rsid w:val="003306B2"/>
    <w:rsid w:val="003309AC"/>
    <w:rsid w:val="00330DD2"/>
    <w:rsid w:val="00330F3F"/>
    <w:rsid w:val="00330FA2"/>
    <w:rsid w:val="00331088"/>
    <w:rsid w:val="00331223"/>
    <w:rsid w:val="00331243"/>
    <w:rsid w:val="003312AD"/>
    <w:rsid w:val="0033137A"/>
    <w:rsid w:val="0033150D"/>
    <w:rsid w:val="0033152D"/>
    <w:rsid w:val="003315A7"/>
    <w:rsid w:val="00331603"/>
    <w:rsid w:val="0033169B"/>
    <w:rsid w:val="003316D7"/>
    <w:rsid w:val="0033178A"/>
    <w:rsid w:val="0033184B"/>
    <w:rsid w:val="003318C0"/>
    <w:rsid w:val="00331CDE"/>
    <w:rsid w:val="00331D60"/>
    <w:rsid w:val="00331DC1"/>
    <w:rsid w:val="00331FD4"/>
    <w:rsid w:val="003320F3"/>
    <w:rsid w:val="0033242A"/>
    <w:rsid w:val="00332609"/>
    <w:rsid w:val="003326F9"/>
    <w:rsid w:val="003327AE"/>
    <w:rsid w:val="003329E2"/>
    <w:rsid w:val="00332AD5"/>
    <w:rsid w:val="00332AF2"/>
    <w:rsid w:val="00332DFF"/>
    <w:rsid w:val="00332EEB"/>
    <w:rsid w:val="00333486"/>
    <w:rsid w:val="003335D8"/>
    <w:rsid w:val="0033380E"/>
    <w:rsid w:val="00333856"/>
    <w:rsid w:val="00333952"/>
    <w:rsid w:val="00333986"/>
    <w:rsid w:val="00333990"/>
    <w:rsid w:val="00333ACC"/>
    <w:rsid w:val="00333BC8"/>
    <w:rsid w:val="00333D92"/>
    <w:rsid w:val="003343CA"/>
    <w:rsid w:val="003346CF"/>
    <w:rsid w:val="003347C4"/>
    <w:rsid w:val="003349EC"/>
    <w:rsid w:val="00334A86"/>
    <w:rsid w:val="00334AA8"/>
    <w:rsid w:val="00334B17"/>
    <w:rsid w:val="00334B93"/>
    <w:rsid w:val="00334BC0"/>
    <w:rsid w:val="00334C09"/>
    <w:rsid w:val="00334ED9"/>
    <w:rsid w:val="00334FFB"/>
    <w:rsid w:val="0033501F"/>
    <w:rsid w:val="003351CE"/>
    <w:rsid w:val="0033536D"/>
    <w:rsid w:val="00335769"/>
    <w:rsid w:val="0033577C"/>
    <w:rsid w:val="00335B28"/>
    <w:rsid w:val="00335F65"/>
    <w:rsid w:val="00335F8D"/>
    <w:rsid w:val="00336321"/>
    <w:rsid w:val="0033632E"/>
    <w:rsid w:val="003364C0"/>
    <w:rsid w:val="00336560"/>
    <w:rsid w:val="003365B8"/>
    <w:rsid w:val="0033683B"/>
    <w:rsid w:val="00336970"/>
    <w:rsid w:val="00336B6F"/>
    <w:rsid w:val="00336CD4"/>
    <w:rsid w:val="00336DBC"/>
    <w:rsid w:val="00337097"/>
    <w:rsid w:val="00337190"/>
    <w:rsid w:val="0033720D"/>
    <w:rsid w:val="0033729C"/>
    <w:rsid w:val="003372D7"/>
    <w:rsid w:val="003374C0"/>
    <w:rsid w:val="0033752B"/>
    <w:rsid w:val="003376D4"/>
    <w:rsid w:val="00337766"/>
    <w:rsid w:val="0033781C"/>
    <w:rsid w:val="00337BF6"/>
    <w:rsid w:val="00337C5E"/>
    <w:rsid w:val="00337D07"/>
    <w:rsid w:val="00337DF0"/>
    <w:rsid w:val="00337F0E"/>
    <w:rsid w:val="003404B6"/>
    <w:rsid w:val="003405B8"/>
    <w:rsid w:val="0034061C"/>
    <w:rsid w:val="00340728"/>
    <w:rsid w:val="003408C8"/>
    <w:rsid w:val="00340E05"/>
    <w:rsid w:val="00340E7B"/>
    <w:rsid w:val="00340F34"/>
    <w:rsid w:val="00340F85"/>
    <w:rsid w:val="0034155F"/>
    <w:rsid w:val="00341AA6"/>
    <w:rsid w:val="00341C9E"/>
    <w:rsid w:val="00342160"/>
    <w:rsid w:val="003424B1"/>
    <w:rsid w:val="003425C6"/>
    <w:rsid w:val="003426AA"/>
    <w:rsid w:val="00342822"/>
    <w:rsid w:val="00342C62"/>
    <w:rsid w:val="00342DF3"/>
    <w:rsid w:val="0034334A"/>
    <w:rsid w:val="00343440"/>
    <w:rsid w:val="0034372D"/>
    <w:rsid w:val="0034376F"/>
    <w:rsid w:val="003437F5"/>
    <w:rsid w:val="003438FA"/>
    <w:rsid w:val="00343B3D"/>
    <w:rsid w:val="00343C46"/>
    <w:rsid w:val="00343E16"/>
    <w:rsid w:val="00343E50"/>
    <w:rsid w:val="00343E9C"/>
    <w:rsid w:val="00343EEB"/>
    <w:rsid w:val="00343EF0"/>
    <w:rsid w:val="0034403C"/>
    <w:rsid w:val="003440B7"/>
    <w:rsid w:val="003442A9"/>
    <w:rsid w:val="00344439"/>
    <w:rsid w:val="00344692"/>
    <w:rsid w:val="003447CD"/>
    <w:rsid w:val="003448E9"/>
    <w:rsid w:val="00344AE6"/>
    <w:rsid w:val="00344B67"/>
    <w:rsid w:val="00344CBC"/>
    <w:rsid w:val="00344F21"/>
    <w:rsid w:val="00344FA5"/>
    <w:rsid w:val="003451C3"/>
    <w:rsid w:val="0034530A"/>
    <w:rsid w:val="00345435"/>
    <w:rsid w:val="003454DD"/>
    <w:rsid w:val="003456E6"/>
    <w:rsid w:val="003456F5"/>
    <w:rsid w:val="003459D1"/>
    <w:rsid w:val="00345A29"/>
    <w:rsid w:val="00345AAA"/>
    <w:rsid w:val="00345B03"/>
    <w:rsid w:val="00345E79"/>
    <w:rsid w:val="00345EC0"/>
    <w:rsid w:val="00345FBA"/>
    <w:rsid w:val="003460F3"/>
    <w:rsid w:val="00346184"/>
    <w:rsid w:val="003468A8"/>
    <w:rsid w:val="0034693E"/>
    <w:rsid w:val="003469B9"/>
    <w:rsid w:val="00346AE9"/>
    <w:rsid w:val="00346B8D"/>
    <w:rsid w:val="00346C7C"/>
    <w:rsid w:val="00346CC0"/>
    <w:rsid w:val="00346D3B"/>
    <w:rsid w:val="00347015"/>
    <w:rsid w:val="00347259"/>
    <w:rsid w:val="00347326"/>
    <w:rsid w:val="003476ED"/>
    <w:rsid w:val="00347819"/>
    <w:rsid w:val="00347B87"/>
    <w:rsid w:val="00347E14"/>
    <w:rsid w:val="00347E18"/>
    <w:rsid w:val="00347EE2"/>
    <w:rsid w:val="00347EFB"/>
    <w:rsid w:val="003501BD"/>
    <w:rsid w:val="0035022D"/>
    <w:rsid w:val="0035046B"/>
    <w:rsid w:val="00350521"/>
    <w:rsid w:val="003507D5"/>
    <w:rsid w:val="0035095E"/>
    <w:rsid w:val="00350AA4"/>
    <w:rsid w:val="00350FBF"/>
    <w:rsid w:val="0035112B"/>
    <w:rsid w:val="0035112F"/>
    <w:rsid w:val="00351371"/>
    <w:rsid w:val="003517E0"/>
    <w:rsid w:val="00351857"/>
    <w:rsid w:val="003518DD"/>
    <w:rsid w:val="00351907"/>
    <w:rsid w:val="00351AFB"/>
    <w:rsid w:val="00351C32"/>
    <w:rsid w:val="00351CD2"/>
    <w:rsid w:val="00351E06"/>
    <w:rsid w:val="00351E5D"/>
    <w:rsid w:val="00351F06"/>
    <w:rsid w:val="00352013"/>
    <w:rsid w:val="003523F5"/>
    <w:rsid w:val="00352440"/>
    <w:rsid w:val="00352468"/>
    <w:rsid w:val="0035246A"/>
    <w:rsid w:val="0035277A"/>
    <w:rsid w:val="00352860"/>
    <w:rsid w:val="003528BE"/>
    <w:rsid w:val="00352A9D"/>
    <w:rsid w:val="00352BC1"/>
    <w:rsid w:val="00353032"/>
    <w:rsid w:val="00353203"/>
    <w:rsid w:val="00353273"/>
    <w:rsid w:val="003537EE"/>
    <w:rsid w:val="00353853"/>
    <w:rsid w:val="003538C6"/>
    <w:rsid w:val="00353C3C"/>
    <w:rsid w:val="00353E6F"/>
    <w:rsid w:val="00353F3C"/>
    <w:rsid w:val="00353FF3"/>
    <w:rsid w:val="00354163"/>
    <w:rsid w:val="0035435C"/>
    <w:rsid w:val="003543C8"/>
    <w:rsid w:val="0035440F"/>
    <w:rsid w:val="00354600"/>
    <w:rsid w:val="00354815"/>
    <w:rsid w:val="0035496C"/>
    <w:rsid w:val="00354A75"/>
    <w:rsid w:val="00354CD9"/>
    <w:rsid w:val="00354CED"/>
    <w:rsid w:val="00354FD8"/>
    <w:rsid w:val="0035500E"/>
    <w:rsid w:val="0035507C"/>
    <w:rsid w:val="003554AA"/>
    <w:rsid w:val="003555C6"/>
    <w:rsid w:val="00355603"/>
    <w:rsid w:val="00355627"/>
    <w:rsid w:val="00355AAA"/>
    <w:rsid w:val="00356744"/>
    <w:rsid w:val="003569A8"/>
    <w:rsid w:val="00356AD3"/>
    <w:rsid w:val="00356D08"/>
    <w:rsid w:val="00357010"/>
    <w:rsid w:val="0035703C"/>
    <w:rsid w:val="00357056"/>
    <w:rsid w:val="00357070"/>
    <w:rsid w:val="0035756A"/>
    <w:rsid w:val="003576BA"/>
    <w:rsid w:val="003579B4"/>
    <w:rsid w:val="00357E42"/>
    <w:rsid w:val="00357EC8"/>
    <w:rsid w:val="003600D3"/>
    <w:rsid w:val="003602A9"/>
    <w:rsid w:val="003604AF"/>
    <w:rsid w:val="003604F6"/>
    <w:rsid w:val="003605F1"/>
    <w:rsid w:val="00360642"/>
    <w:rsid w:val="00360767"/>
    <w:rsid w:val="00360954"/>
    <w:rsid w:val="00360A0E"/>
    <w:rsid w:val="00360A9F"/>
    <w:rsid w:val="00360C44"/>
    <w:rsid w:val="00360DB5"/>
    <w:rsid w:val="00360E2B"/>
    <w:rsid w:val="00361005"/>
    <w:rsid w:val="003613C2"/>
    <w:rsid w:val="00361698"/>
    <w:rsid w:val="0036189A"/>
    <w:rsid w:val="003618C5"/>
    <w:rsid w:val="00361900"/>
    <w:rsid w:val="00361B01"/>
    <w:rsid w:val="00361C9E"/>
    <w:rsid w:val="00361F55"/>
    <w:rsid w:val="0036206E"/>
    <w:rsid w:val="0036211A"/>
    <w:rsid w:val="0036211C"/>
    <w:rsid w:val="00362246"/>
    <w:rsid w:val="003622CB"/>
    <w:rsid w:val="0036247E"/>
    <w:rsid w:val="00362516"/>
    <w:rsid w:val="003626B2"/>
    <w:rsid w:val="003628A2"/>
    <w:rsid w:val="00362A36"/>
    <w:rsid w:val="00362A42"/>
    <w:rsid w:val="00362A9E"/>
    <w:rsid w:val="00362ABF"/>
    <w:rsid w:val="00362AF2"/>
    <w:rsid w:val="00362B49"/>
    <w:rsid w:val="00362B4E"/>
    <w:rsid w:val="00362CBE"/>
    <w:rsid w:val="00362CF1"/>
    <w:rsid w:val="00362E3C"/>
    <w:rsid w:val="0036331F"/>
    <w:rsid w:val="0036337D"/>
    <w:rsid w:val="003635CA"/>
    <w:rsid w:val="003639E7"/>
    <w:rsid w:val="00363B1D"/>
    <w:rsid w:val="00363C84"/>
    <w:rsid w:val="00363CDF"/>
    <w:rsid w:val="00363CFE"/>
    <w:rsid w:val="00363DF5"/>
    <w:rsid w:val="00364015"/>
    <w:rsid w:val="0036401E"/>
    <w:rsid w:val="0036402E"/>
    <w:rsid w:val="00364107"/>
    <w:rsid w:val="003645AF"/>
    <w:rsid w:val="00364601"/>
    <w:rsid w:val="00364879"/>
    <w:rsid w:val="00364A42"/>
    <w:rsid w:val="00364B2D"/>
    <w:rsid w:val="00364B3B"/>
    <w:rsid w:val="00364BE6"/>
    <w:rsid w:val="00364C17"/>
    <w:rsid w:val="00364C29"/>
    <w:rsid w:val="00364C52"/>
    <w:rsid w:val="00364D9A"/>
    <w:rsid w:val="00364E88"/>
    <w:rsid w:val="00364F0B"/>
    <w:rsid w:val="00364F5B"/>
    <w:rsid w:val="003651A5"/>
    <w:rsid w:val="003653EA"/>
    <w:rsid w:val="00365837"/>
    <w:rsid w:val="003659AA"/>
    <w:rsid w:val="00365B5D"/>
    <w:rsid w:val="00365CBE"/>
    <w:rsid w:val="00365D71"/>
    <w:rsid w:val="00365D73"/>
    <w:rsid w:val="00365DA2"/>
    <w:rsid w:val="00365FE3"/>
    <w:rsid w:val="0036645C"/>
    <w:rsid w:val="00366731"/>
    <w:rsid w:val="00366928"/>
    <w:rsid w:val="0036699F"/>
    <w:rsid w:val="00366D4F"/>
    <w:rsid w:val="00366E13"/>
    <w:rsid w:val="00367213"/>
    <w:rsid w:val="00367302"/>
    <w:rsid w:val="00367374"/>
    <w:rsid w:val="003673DC"/>
    <w:rsid w:val="00367479"/>
    <w:rsid w:val="003674CC"/>
    <w:rsid w:val="003675D9"/>
    <w:rsid w:val="00367FB7"/>
    <w:rsid w:val="00370128"/>
    <w:rsid w:val="0037026A"/>
    <w:rsid w:val="003704BD"/>
    <w:rsid w:val="00370551"/>
    <w:rsid w:val="00370658"/>
    <w:rsid w:val="0037068F"/>
    <w:rsid w:val="00370790"/>
    <w:rsid w:val="0037087B"/>
    <w:rsid w:val="00370927"/>
    <w:rsid w:val="003709B7"/>
    <w:rsid w:val="003709F9"/>
    <w:rsid w:val="00370C50"/>
    <w:rsid w:val="00370C60"/>
    <w:rsid w:val="00370D2E"/>
    <w:rsid w:val="00370DAF"/>
    <w:rsid w:val="00370EAE"/>
    <w:rsid w:val="00370FFD"/>
    <w:rsid w:val="003713DD"/>
    <w:rsid w:val="00371ACD"/>
    <w:rsid w:val="00371B7F"/>
    <w:rsid w:val="00371BF5"/>
    <w:rsid w:val="00371DAF"/>
    <w:rsid w:val="00371EA2"/>
    <w:rsid w:val="0037202D"/>
    <w:rsid w:val="00372586"/>
    <w:rsid w:val="0037282F"/>
    <w:rsid w:val="003729E4"/>
    <w:rsid w:val="00372AFD"/>
    <w:rsid w:val="00372CF0"/>
    <w:rsid w:val="00372D73"/>
    <w:rsid w:val="00372E06"/>
    <w:rsid w:val="00372EDD"/>
    <w:rsid w:val="00372F0D"/>
    <w:rsid w:val="003732F4"/>
    <w:rsid w:val="00373306"/>
    <w:rsid w:val="003736D9"/>
    <w:rsid w:val="00373709"/>
    <w:rsid w:val="00373C21"/>
    <w:rsid w:val="003740DA"/>
    <w:rsid w:val="003741EB"/>
    <w:rsid w:val="00374A90"/>
    <w:rsid w:val="00374AA6"/>
    <w:rsid w:val="00374C45"/>
    <w:rsid w:val="00374D21"/>
    <w:rsid w:val="00374D4C"/>
    <w:rsid w:val="0037513B"/>
    <w:rsid w:val="0037522A"/>
    <w:rsid w:val="0037582A"/>
    <w:rsid w:val="00375B50"/>
    <w:rsid w:val="00375B91"/>
    <w:rsid w:val="00375D28"/>
    <w:rsid w:val="00375E6C"/>
    <w:rsid w:val="00375E94"/>
    <w:rsid w:val="00375F27"/>
    <w:rsid w:val="003763B8"/>
    <w:rsid w:val="003763F7"/>
    <w:rsid w:val="00376415"/>
    <w:rsid w:val="0037664E"/>
    <w:rsid w:val="00376847"/>
    <w:rsid w:val="003769E8"/>
    <w:rsid w:val="00376A5D"/>
    <w:rsid w:val="00376C78"/>
    <w:rsid w:val="00376F7F"/>
    <w:rsid w:val="003771B7"/>
    <w:rsid w:val="0037754A"/>
    <w:rsid w:val="003775F4"/>
    <w:rsid w:val="0037763F"/>
    <w:rsid w:val="0037782E"/>
    <w:rsid w:val="0037787A"/>
    <w:rsid w:val="003778A0"/>
    <w:rsid w:val="00377BCE"/>
    <w:rsid w:val="00377CEB"/>
    <w:rsid w:val="00377EFF"/>
    <w:rsid w:val="00377F36"/>
    <w:rsid w:val="00377FEB"/>
    <w:rsid w:val="0038009E"/>
    <w:rsid w:val="003804B6"/>
    <w:rsid w:val="0038052E"/>
    <w:rsid w:val="003806CF"/>
    <w:rsid w:val="00380716"/>
    <w:rsid w:val="003808AA"/>
    <w:rsid w:val="00380E3F"/>
    <w:rsid w:val="00380F21"/>
    <w:rsid w:val="00381096"/>
    <w:rsid w:val="0038165D"/>
    <w:rsid w:val="00381675"/>
    <w:rsid w:val="00381A9B"/>
    <w:rsid w:val="00381BE3"/>
    <w:rsid w:val="00381C0A"/>
    <w:rsid w:val="00381D77"/>
    <w:rsid w:val="00381DEB"/>
    <w:rsid w:val="00381E1D"/>
    <w:rsid w:val="00381F1C"/>
    <w:rsid w:val="00381FCA"/>
    <w:rsid w:val="00382076"/>
    <w:rsid w:val="00382280"/>
    <w:rsid w:val="00382536"/>
    <w:rsid w:val="00382676"/>
    <w:rsid w:val="00382807"/>
    <w:rsid w:val="00382813"/>
    <w:rsid w:val="0038289C"/>
    <w:rsid w:val="00382E64"/>
    <w:rsid w:val="00382E9F"/>
    <w:rsid w:val="00382F5D"/>
    <w:rsid w:val="00383039"/>
    <w:rsid w:val="003830DD"/>
    <w:rsid w:val="00383243"/>
    <w:rsid w:val="00383501"/>
    <w:rsid w:val="003835CF"/>
    <w:rsid w:val="003835FF"/>
    <w:rsid w:val="0038361A"/>
    <w:rsid w:val="00383699"/>
    <w:rsid w:val="003836BF"/>
    <w:rsid w:val="00383753"/>
    <w:rsid w:val="003839A7"/>
    <w:rsid w:val="003839F6"/>
    <w:rsid w:val="00383B35"/>
    <w:rsid w:val="00383D6E"/>
    <w:rsid w:val="00383E2C"/>
    <w:rsid w:val="00383FD3"/>
    <w:rsid w:val="003841B1"/>
    <w:rsid w:val="00384294"/>
    <w:rsid w:val="0038450E"/>
    <w:rsid w:val="00384739"/>
    <w:rsid w:val="00384921"/>
    <w:rsid w:val="003849C1"/>
    <w:rsid w:val="00384B0B"/>
    <w:rsid w:val="00384BAD"/>
    <w:rsid w:val="00384BFB"/>
    <w:rsid w:val="00384C73"/>
    <w:rsid w:val="00384C75"/>
    <w:rsid w:val="00384EF1"/>
    <w:rsid w:val="00384F0C"/>
    <w:rsid w:val="003850DF"/>
    <w:rsid w:val="003850F1"/>
    <w:rsid w:val="003851C3"/>
    <w:rsid w:val="003852CC"/>
    <w:rsid w:val="003853D8"/>
    <w:rsid w:val="003853F0"/>
    <w:rsid w:val="003855D5"/>
    <w:rsid w:val="00385668"/>
    <w:rsid w:val="0038586A"/>
    <w:rsid w:val="003858D1"/>
    <w:rsid w:val="0038592F"/>
    <w:rsid w:val="003859F7"/>
    <w:rsid w:val="00385B5F"/>
    <w:rsid w:val="00385C67"/>
    <w:rsid w:val="00385CB8"/>
    <w:rsid w:val="00385D10"/>
    <w:rsid w:val="00385DDC"/>
    <w:rsid w:val="00385EB2"/>
    <w:rsid w:val="00385FEE"/>
    <w:rsid w:val="00386381"/>
    <w:rsid w:val="003865F8"/>
    <w:rsid w:val="0038664F"/>
    <w:rsid w:val="00386695"/>
    <w:rsid w:val="00386B63"/>
    <w:rsid w:val="00386DA9"/>
    <w:rsid w:val="00386F81"/>
    <w:rsid w:val="00387018"/>
    <w:rsid w:val="00387022"/>
    <w:rsid w:val="003870FA"/>
    <w:rsid w:val="00387269"/>
    <w:rsid w:val="003872D3"/>
    <w:rsid w:val="003872E6"/>
    <w:rsid w:val="003873A3"/>
    <w:rsid w:val="003874D5"/>
    <w:rsid w:val="003877CD"/>
    <w:rsid w:val="003878B6"/>
    <w:rsid w:val="003879CD"/>
    <w:rsid w:val="00387ACD"/>
    <w:rsid w:val="00387C36"/>
    <w:rsid w:val="00387C44"/>
    <w:rsid w:val="00390060"/>
    <w:rsid w:val="00390396"/>
    <w:rsid w:val="003903EF"/>
    <w:rsid w:val="00390858"/>
    <w:rsid w:val="003909E0"/>
    <w:rsid w:val="00390A1C"/>
    <w:rsid w:val="00390A5E"/>
    <w:rsid w:val="00390C6A"/>
    <w:rsid w:val="00390CF8"/>
    <w:rsid w:val="00390D76"/>
    <w:rsid w:val="003912CF"/>
    <w:rsid w:val="00391398"/>
    <w:rsid w:val="003914AE"/>
    <w:rsid w:val="003914E3"/>
    <w:rsid w:val="00391867"/>
    <w:rsid w:val="00391888"/>
    <w:rsid w:val="00391917"/>
    <w:rsid w:val="00391AA4"/>
    <w:rsid w:val="00391BFA"/>
    <w:rsid w:val="00391C57"/>
    <w:rsid w:val="00391D3C"/>
    <w:rsid w:val="00391D6F"/>
    <w:rsid w:val="003920BF"/>
    <w:rsid w:val="00392281"/>
    <w:rsid w:val="003929AB"/>
    <w:rsid w:val="00392C3F"/>
    <w:rsid w:val="00392C65"/>
    <w:rsid w:val="00392CAB"/>
    <w:rsid w:val="00392CCF"/>
    <w:rsid w:val="00392E2D"/>
    <w:rsid w:val="00392F44"/>
    <w:rsid w:val="003931D2"/>
    <w:rsid w:val="003931DA"/>
    <w:rsid w:val="0039321C"/>
    <w:rsid w:val="003934D5"/>
    <w:rsid w:val="003936A9"/>
    <w:rsid w:val="003939F8"/>
    <w:rsid w:val="00393CC7"/>
    <w:rsid w:val="00393CFA"/>
    <w:rsid w:val="0039405F"/>
    <w:rsid w:val="00394117"/>
    <w:rsid w:val="003941BF"/>
    <w:rsid w:val="00394369"/>
    <w:rsid w:val="0039446B"/>
    <w:rsid w:val="003944FA"/>
    <w:rsid w:val="0039473D"/>
    <w:rsid w:val="003947DF"/>
    <w:rsid w:val="00394BA8"/>
    <w:rsid w:val="00394BB4"/>
    <w:rsid w:val="00394CFF"/>
    <w:rsid w:val="00394D21"/>
    <w:rsid w:val="00394DC5"/>
    <w:rsid w:val="00395146"/>
    <w:rsid w:val="00395283"/>
    <w:rsid w:val="00395374"/>
    <w:rsid w:val="003958A7"/>
    <w:rsid w:val="0039595C"/>
    <w:rsid w:val="00395C6B"/>
    <w:rsid w:val="00395C92"/>
    <w:rsid w:val="00395D50"/>
    <w:rsid w:val="00395F84"/>
    <w:rsid w:val="00395FED"/>
    <w:rsid w:val="0039608B"/>
    <w:rsid w:val="00396512"/>
    <w:rsid w:val="00396581"/>
    <w:rsid w:val="00396691"/>
    <w:rsid w:val="003968F5"/>
    <w:rsid w:val="003970A9"/>
    <w:rsid w:val="0039735F"/>
    <w:rsid w:val="003973E0"/>
    <w:rsid w:val="00397554"/>
    <w:rsid w:val="003975E3"/>
    <w:rsid w:val="00397733"/>
    <w:rsid w:val="003977D0"/>
    <w:rsid w:val="0039790C"/>
    <w:rsid w:val="00397A35"/>
    <w:rsid w:val="00397B44"/>
    <w:rsid w:val="00397BB7"/>
    <w:rsid w:val="00397C6C"/>
    <w:rsid w:val="00397D66"/>
    <w:rsid w:val="00397D6B"/>
    <w:rsid w:val="00397EAE"/>
    <w:rsid w:val="003A0091"/>
    <w:rsid w:val="003A00D7"/>
    <w:rsid w:val="003A0269"/>
    <w:rsid w:val="003A03A2"/>
    <w:rsid w:val="003A0416"/>
    <w:rsid w:val="003A045B"/>
    <w:rsid w:val="003A057C"/>
    <w:rsid w:val="003A0851"/>
    <w:rsid w:val="003A093B"/>
    <w:rsid w:val="003A0B72"/>
    <w:rsid w:val="003A0B90"/>
    <w:rsid w:val="003A0D08"/>
    <w:rsid w:val="003A0D12"/>
    <w:rsid w:val="003A1003"/>
    <w:rsid w:val="003A1081"/>
    <w:rsid w:val="003A1199"/>
    <w:rsid w:val="003A1492"/>
    <w:rsid w:val="003A1850"/>
    <w:rsid w:val="003A188D"/>
    <w:rsid w:val="003A18D0"/>
    <w:rsid w:val="003A1B7F"/>
    <w:rsid w:val="003A1CBD"/>
    <w:rsid w:val="003A1EDE"/>
    <w:rsid w:val="003A22AF"/>
    <w:rsid w:val="003A2428"/>
    <w:rsid w:val="003A2546"/>
    <w:rsid w:val="003A258E"/>
    <w:rsid w:val="003A25E6"/>
    <w:rsid w:val="003A25E9"/>
    <w:rsid w:val="003A2644"/>
    <w:rsid w:val="003A286D"/>
    <w:rsid w:val="003A2884"/>
    <w:rsid w:val="003A2EC3"/>
    <w:rsid w:val="003A31CF"/>
    <w:rsid w:val="003A3421"/>
    <w:rsid w:val="003A345D"/>
    <w:rsid w:val="003A365D"/>
    <w:rsid w:val="003A392C"/>
    <w:rsid w:val="003A3D7F"/>
    <w:rsid w:val="003A3ED9"/>
    <w:rsid w:val="003A411B"/>
    <w:rsid w:val="003A428A"/>
    <w:rsid w:val="003A43A7"/>
    <w:rsid w:val="003A4523"/>
    <w:rsid w:val="003A4654"/>
    <w:rsid w:val="003A48BB"/>
    <w:rsid w:val="003A48F8"/>
    <w:rsid w:val="003A4EBF"/>
    <w:rsid w:val="003A4FC8"/>
    <w:rsid w:val="003A5084"/>
    <w:rsid w:val="003A5418"/>
    <w:rsid w:val="003A541E"/>
    <w:rsid w:val="003A5469"/>
    <w:rsid w:val="003A572A"/>
    <w:rsid w:val="003A5871"/>
    <w:rsid w:val="003A58EA"/>
    <w:rsid w:val="003A5A19"/>
    <w:rsid w:val="003A5B06"/>
    <w:rsid w:val="003A5FA4"/>
    <w:rsid w:val="003A63CE"/>
    <w:rsid w:val="003A6481"/>
    <w:rsid w:val="003A66B3"/>
    <w:rsid w:val="003A66ED"/>
    <w:rsid w:val="003A686D"/>
    <w:rsid w:val="003A694F"/>
    <w:rsid w:val="003A6AD2"/>
    <w:rsid w:val="003A6B58"/>
    <w:rsid w:val="003A6D85"/>
    <w:rsid w:val="003A6E68"/>
    <w:rsid w:val="003A6F67"/>
    <w:rsid w:val="003A6FDE"/>
    <w:rsid w:val="003A704E"/>
    <w:rsid w:val="003A73B2"/>
    <w:rsid w:val="003A73FC"/>
    <w:rsid w:val="003A76B3"/>
    <w:rsid w:val="003A76D2"/>
    <w:rsid w:val="003A7A58"/>
    <w:rsid w:val="003A7B76"/>
    <w:rsid w:val="003A7C4F"/>
    <w:rsid w:val="003A7DD0"/>
    <w:rsid w:val="003A7E30"/>
    <w:rsid w:val="003A7F09"/>
    <w:rsid w:val="003A7FA1"/>
    <w:rsid w:val="003B0198"/>
    <w:rsid w:val="003B0376"/>
    <w:rsid w:val="003B03E4"/>
    <w:rsid w:val="003B03F7"/>
    <w:rsid w:val="003B0605"/>
    <w:rsid w:val="003B0823"/>
    <w:rsid w:val="003B0849"/>
    <w:rsid w:val="003B0908"/>
    <w:rsid w:val="003B09AB"/>
    <w:rsid w:val="003B0AE6"/>
    <w:rsid w:val="003B0CC4"/>
    <w:rsid w:val="003B0EB8"/>
    <w:rsid w:val="003B0FC1"/>
    <w:rsid w:val="003B146C"/>
    <w:rsid w:val="003B14CA"/>
    <w:rsid w:val="003B17CF"/>
    <w:rsid w:val="003B1A9F"/>
    <w:rsid w:val="003B1D24"/>
    <w:rsid w:val="003B1DA4"/>
    <w:rsid w:val="003B1E52"/>
    <w:rsid w:val="003B207C"/>
    <w:rsid w:val="003B20B7"/>
    <w:rsid w:val="003B22BB"/>
    <w:rsid w:val="003B23D6"/>
    <w:rsid w:val="003B2438"/>
    <w:rsid w:val="003B2A84"/>
    <w:rsid w:val="003B2CF8"/>
    <w:rsid w:val="003B3062"/>
    <w:rsid w:val="003B31AD"/>
    <w:rsid w:val="003B31E7"/>
    <w:rsid w:val="003B3285"/>
    <w:rsid w:val="003B3462"/>
    <w:rsid w:val="003B34AF"/>
    <w:rsid w:val="003B34BB"/>
    <w:rsid w:val="003B362A"/>
    <w:rsid w:val="003B390A"/>
    <w:rsid w:val="003B39F5"/>
    <w:rsid w:val="003B3A4B"/>
    <w:rsid w:val="003B3A57"/>
    <w:rsid w:val="003B3B43"/>
    <w:rsid w:val="003B3B6D"/>
    <w:rsid w:val="003B3CDC"/>
    <w:rsid w:val="003B3E94"/>
    <w:rsid w:val="003B41DB"/>
    <w:rsid w:val="003B4520"/>
    <w:rsid w:val="003B45A1"/>
    <w:rsid w:val="003B464C"/>
    <w:rsid w:val="003B48AD"/>
    <w:rsid w:val="003B4A85"/>
    <w:rsid w:val="003B4CBF"/>
    <w:rsid w:val="003B5124"/>
    <w:rsid w:val="003B5203"/>
    <w:rsid w:val="003B5235"/>
    <w:rsid w:val="003B541E"/>
    <w:rsid w:val="003B5480"/>
    <w:rsid w:val="003B55B3"/>
    <w:rsid w:val="003B57F6"/>
    <w:rsid w:val="003B5982"/>
    <w:rsid w:val="003B5A32"/>
    <w:rsid w:val="003B5B14"/>
    <w:rsid w:val="003B5B7B"/>
    <w:rsid w:val="003B5C7A"/>
    <w:rsid w:val="003B5D26"/>
    <w:rsid w:val="003B5E26"/>
    <w:rsid w:val="003B5E91"/>
    <w:rsid w:val="003B5EF6"/>
    <w:rsid w:val="003B5F80"/>
    <w:rsid w:val="003B631F"/>
    <w:rsid w:val="003B6420"/>
    <w:rsid w:val="003B666D"/>
    <w:rsid w:val="003B684D"/>
    <w:rsid w:val="003B6908"/>
    <w:rsid w:val="003B7287"/>
    <w:rsid w:val="003B7439"/>
    <w:rsid w:val="003B7581"/>
    <w:rsid w:val="003B766B"/>
    <w:rsid w:val="003B7B4A"/>
    <w:rsid w:val="003B7C5A"/>
    <w:rsid w:val="003B7CE4"/>
    <w:rsid w:val="003B7FF6"/>
    <w:rsid w:val="003C02AD"/>
    <w:rsid w:val="003C0572"/>
    <w:rsid w:val="003C05B4"/>
    <w:rsid w:val="003C0C2F"/>
    <w:rsid w:val="003C0D09"/>
    <w:rsid w:val="003C0EE6"/>
    <w:rsid w:val="003C0F15"/>
    <w:rsid w:val="003C0F2C"/>
    <w:rsid w:val="003C0F77"/>
    <w:rsid w:val="003C0FE3"/>
    <w:rsid w:val="003C114A"/>
    <w:rsid w:val="003C1273"/>
    <w:rsid w:val="003C13EE"/>
    <w:rsid w:val="003C1701"/>
    <w:rsid w:val="003C19AF"/>
    <w:rsid w:val="003C19BE"/>
    <w:rsid w:val="003C19FB"/>
    <w:rsid w:val="003C1A0E"/>
    <w:rsid w:val="003C1ACF"/>
    <w:rsid w:val="003C1B56"/>
    <w:rsid w:val="003C2030"/>
    <w:rsid w:val="003C20DC"/>
    <w:rsid w:val="003C216A"/>
    <w:rsid w:val="003C2421"/>
    <w:rsid w:val="003C25B7"/>
    <w:rsid w:val="003C26B7"/>
    <w:rsid w:val="003C2760"/>
    <w:rsid w:val="003C27CD"/>
    <w:rsid w:val="003C2B02"/>
    <w:rsid w:val="003C2B7F"/>
    <w:rsid w:val="003C2BD0"/>
    <w:rsid w:val="003C2DEB"/>
    <w:rsid w:val="003C316C"/>
    <w:rsid w:val="003C3359"/>
    <w:rsid w:val="003C34F3"/>
    <w:rsid w:val="003C355A"/>
    <w:rsid w:val="003C36D9"/>
    <w:rsid w:val="003C38A9"/>
    <w:rsid w:val="003C3B13"/>
    <w:rsid w:val="003C3B52"/>
    <w:rsid w:val="003C3BCE"/>
    <w:rsid w:val="003C3D37"/>
    <w:rsid w:val="003C3D55"/>
    <w:rsid w:val="003C3DCF"/>
    <w:rsid w:val="003C3E05"/>
    <w:rsid w:val="003C3E4A"/>
    <w:rsid w:val="003C3E57"/>
    <w:rsid w:val="003C410E"/>
    <w:rsid w:val="003C41C3"/>
    <w:rsid w:val="003C4743"/>
    <w:rsid w:val="003C4746"/>
    <w:rsid w:val="003C4E64"/>
    <w:rsid w:val="003C4F06"/>
    <w:rsid w:val="003C511A"/>
    <w:rsid w:val="003C5153"/>
    <w:rsid w:val="003C5200"/>
    <w:rsid w:val="003C5701"/>
    <w:rsid w:val="003C5BFD"/>
    <w:rsid w:val="003C5FF2"/>
    <w:rsid w:val="003C61E7"/>
    <w:rsid w:val="003C6221"/>
    <w:rsid w:val="003C62A6"/>
    <w:rsid w:val="003C6491"/>
    <w:rsid w:val="003C6537"/>
    <w:rsid w:val="003C6548"/>
    <w:rsid w:val="003C66CC"/>
    <w:rsid w:val="003C6A81"/>
    <w:rsid w:val="003C6BB6"/>
    <w:rsid w:val="003C7043"/>
    <w:rsid w:val="003C71DD"/>
    <w:rsid w:val="003C7293"/>
    <w:rsid w:val="003C72AA"/>
    <w:rsid w:val="003C72BC"/>
    <w:rsid w:val="003C75CD"/>
    <w:rsid w:val="003C767D"/>
    <w:rsid w:val="003C77C0"/>
    <w:rsid w:val="003C77C8"/>
    <w:rsid w:val="003C77FA"/>
    <w:rsid w:val="003C78F1"/>
    <w:rsid w:val="003C793A"/>
    <w:rsid w:val="003C793B"/>
    <w:rsid w:val="003C7B6F"/>
    <w:rsid w:val="003C7CB1"/>
    <w:rsid w:val="003C7DA9"/>
    <w:rsid w:val="003C7EB3"/>
    <w:rsid w:val="003D0022"/>
    <w:rsid w:val="003D0026"/>
    <w:rsid w:val="003D017E"/>
    <w:rsid w:val="003D018D"/>
    <w:rsid w:val="003D0243"/>
    <w:rsid w:val="003D033A"/>
    <w:rsid w:val="003D0778"/>
    <w:rsid w:val="003D0A27"/>
    <w:rsid w:val="003D0A39"/>
    <w:rsid w:val="003D0C1F"/>
    <w:rsid w:val="003D0CB1"/>
    <w:rsid w:val="003D1075"/>
    <w:rsid w:val="003D1397"/>
    <w:rsid w:val="003D171A"/>
    <w:rsid w:val="003D1751"/>
    <w:rsid w:val="003D1B80"/>
    <w:rsid w:val="003D1F2D"/>
    <w:rsid w:val="003D1F86"/>
    <w:rsid w:val="003D2140"/>
    <w:rsid w:val="003D229A"/>
    <w:rsid w:val="003D22B6"/>
    <w:rsid w:val="003D273B"/>
    <w:rsid w:val="003D2750"/>
    <w:rsid w:val="003D2781"/>
    <w:rsid w:val="003D2799"/>
    <w:rsid w:val="003D2A7A"/>
    <w:rsid w:val="003D2B70"/>
    <w:rsid w:val="003D2B71"/>
    <w:rsid w:val="003D2EFE"/>
    <w:rsid w:val="003D2FFF"/>
    <w:rsid w:val="003D32B8"/>
    <w:rsid w:val="003D33B9"/>
    <w:rsid w:val="003D3428"/>
    <w:rsid w:val="003D362C"/>
    <w:rsid w:val="003D365C"/>
    <w:rsid w:val="003D395D"/>
    <w:rsid w:val="003D3983"/>
    <w:rsid w:val="003D3B8E"/>
    <w:rsid w:val="003D3BBC"/>
    <w:rsid w:val="003D3EB9"/>
    <w:rsid w:val="003D423B"/>
    <w:rsid w:val="003D447A"/>
    <w:rsid w:val="003D4501"/>
    <w:rsid w:val="003D451D"/>
    <w:rsid w:val="003D48F5"/>
    <w:rsid w:val="003D4998"/>
    <w:rsid w:val="003D49FD"/>
    <w:rsid w:val="003D4B75"/>
    <w:rsid w:val="003D4BE1"/>
    <w:rsid w:val="003D4D13"/>
    <w:rsid w:val="003D50EF"/>
    <w:rsid w:val="003D523C"/>
    <w:rsid w:val="003D5284"/>
    <w:rsid w:val="003D5606"/>
    <w:rsid w:val="003D56E9"/>
    <w:rsid w:val="003D58EB"/>
    <w:rsid w:val="003D594F"/>
    <w:rsid w:val="003D5A85"/>
    <w:rsid w:val="003D5D40"/>
    <w:rsid w:val="003D6415"/>
    <w:rsid w:val="003D6A5B"/>
    <w:rsid w:val="003D6ACF"/>
    <w:rsid w:val="003D6B10"/>
    <w:rsid w:val="003D6C99"/>
    <w:rsid w:val="003D6D5E"/>
    <w:rsid w:val="003D6F85"/>
    <w:rsid w:val="003D721C"/>
    <w:rsid w:val="003D7366"/>
    <w:rsid w:val="003D7592"/>
    <w:rsid w:val="003D7694"/>
    <w:rsid w:val="003D7E06"/>
    <w:rsid w:val="003D7F56"/>
    <w:rsid w:val="003E0033"/>
    <w:rsid w:val="003E005E"/>
    <w:rsid w:val="003E00ED"/>
    <w:rsid w:val="003E0200"/>
    <w:rsid w:val="003E0759"/>
    <w:rsid w:val="003E08B0"/>
    <w:rsid w:val="003E093E"/>
    <w:rsid w:val="003E0A42"/>
    <w:rsid w:val="003E0B0F"/>
    <w:rsid w:val="003E0D0B"/>
    <w:rsid w:val="003E0F64"/>
    <w:rsid w:val="003E0FDD"/>
    <w:rsid w:val="003E1078"/>
    <w:rsid w:val="003E1270"/>
    <w:rsid w:val="003E13EC"/>
    <w:rsid w:val="003E14B8"/>
    <w:rsid w:val="003E15C1"/>
    <w:rsid w:val="003E167F"/>
    <w:rsid w:val="003E16BB"/>
    <w:rsid w:val="003E1806"/>
    <w:rsid w:val="003E1A8B"/>
    <w:rsid w:val="003E1AED"/>
    <w:rsid w:val="003E1C64"/>
    <w:rsid w:val="003E2008"/>
    <w:rsid w:val="003E22BC"/>
    <w:rsid w:val="003E2599"/>
    <w:rsid w:val="003E26B9"/>
    <w:rsid w:val="003E2857"/>
    <w:rsid w:val="003E2B5C"/>
    <w:rsid w:val="003E2F69"/>
    <w:rsid w:val="003E3040"/>
    <w:rsid w:val="003E308D"/>
    <w:rsid w:val="003E31BA"/>
    <w:rsid w:val="003E3373"/>
    <w:rsid w:val="003E343A"/>
    <w:rsid w:val="003E3712"/>
    <w:rsid w:val="003E3A7C"/>
    <w:rsid w:val="003E3A92"/>
    <w:rsid w:val="003E3CB4"/>
    <w:rsid w:val="003E3DBE"/>
    <w:rsid w:val="003E3F41"/>
    <w:rsid w:val="003E4011"/>
    <w:rsid w:val="003E42AF"/>
    <w:rsid w:val="003E430F"/>
    <w:rsid w:val="003E469F"/>
    <w:rsid w:val="003E48AD"/>
    <w:rsid w:val="003E4C9E"/>
    <w:rsid w:val="003E5256"/>
    <w:rsid w:val="003E551A"/>
    <w:rsid w:val="003E55A3"/>
    <w:rsid w:val="003E5618"/>
    <w:rsid w:val="003E56F4"/>
    <w:rsid w:val="003E58EB"/>
    <w:rsid w:val="003E59F1"/>
    <w:rsid w:val="003E5CB0"/>
    <w:rsid w:val="003E5CC5"/>
    <w:rsid w:val="003E5D1D"/>
    <w:rsid w:val="003E5D51"/>
    <w:rsid w:val="003E6074"/>
    <w:rsid w:val="003E609B"/>
    <w:rsid w:val="003E6148"/>
    <w:rsid w:val="003E627A"/>
    <w:rsid w:val="003E628B"/>
    <w:rsid w:val="003E6435"/>
    <w:rsid w:val="003E65CB"/>
    <w:rsid w:val="003E6633"/>
    <w:rsid w:val="003E68CB"/>
    <w:rsid w:val="003E68F8"/>
    <w:rsid w:val="003E68FF"/>
    <w:rsid w:val="003E6AA1"/>
    <w:rsid w:val="003E6E69"/>
    <w:rsid w:val="003E6F74"/>
    <w:rsid w:val="003E6FF1"/>
    <w:rsid w:val="003E71CF"/>
    <w:rsid w:val="003E722E"/>
    <w:rsid w:val="003E7305"/>
    <w:rsid w:val="003E7371"/>
    <w:rsid w:val="003E745A"/>
    <w:rsid w:val="003E7937"/>
    <w:rsid w:val="003E7A57"/>
    <w:rsid w:val="003E7AD2"/>
    <w:rsid w:val="003E7E9B"/>
    <w:rsid w:val="003E7EA5"/>
    <w:rsid w:val="003E7FF0"/>
    <w:rsid w:val="003F03C5"/>
    <w:rsid w:val="003F077B"/>
    <w:rsid w:val="003F0A57"/>
    <w:rsid w:val="003F0A7B"/>
    <w:rsid w:val="003F0B9B"/>
    <w:rsid w:val="003F0BA3"/>
    <w:rsid w:val="003F0BD1"/>
    <w:rsid w:val="003F0C61"/>
    <w:rsid w:val="003F0DF7"/>
    <w:rsid w:val="003F0E5A"/>
    <w:rsid w:val="003F0EB3"/>
    <w:rsid w:val="003F12EC"/>
    <w:rsid w:val="003F13EC"/>
    <w:rsid w:val="003F1417"/>
    <w:rsid w:val="003F153A"/>
    <w:rsid w:val="003F1644"/>
    <w:rsid w:val="003F1657"/>
    <w:rsid w:val="003F1750"/>
    <w:rsid w:val="003F1A68"/>
    <w:rsid w:val="003F1BFC"/>
    <w:rsid w:val="003F1C2C"/>
    <w:rsid w:val="003F1DFC"/>
    <w:rsid w:val="003F1E9D"/>
    <w:rsid w:val="003F1EEA"/>
    <w:rsid w:val="003F23B4"/>
    <w:rsid w:val="003F2568"/>
    <w:rsid w:val="003F25A5"/>
    <w:rsid w:val="003F26FF"/>
    <w:rsid w:val="003F27C7"/>
    <w:rsid w:val="003F28B8"/>
    <w:rsid w:val="003F2A15"/>
    <w:rsid w:val="003F2A80"/>
    <w:rsid w:val="003F2B8F"/>
    <w:rsid w:val="003F2BC3"/>
    <w:rsid w:val="003F2F41"/>
    <w:rsid w:val="003F3067"/>
    <w:rsid w:val="003F341C"/>
    <w:rsid w:val="003F34DB"/>
    <w:rsid w:val="003F35D1"/>
    <w:rsid w:val="003F3643"/>
    <w:rsid w:val="003F3656"/>
    <w:rsid w:val="003F3711"/>
    <w:rsid w:val="003F373B"/>
    <w:rsid w:val="003F3786"/>
    <w:rsid w:val="003F3996"/>
    <w:rsid w:val="003F3ADE"/>
    <w:rsid w:val="003F3EF1"/>
    <w:rsid w:val="003F3FD9"/>
    <w:rsid w:val="003F42BB"/>
    <w:rsid w:val="003F43E0"/>
    <w:rsid w:val="003F4403"/>
    <w:rsid w:val="003F44DE"/>
    <w:rsid w:val="003F46C0"/>
    <w:rsid w:val="003F47C5"/>
    <w:rsid w:val="003F4866"/>
    <w:rsid w:val="003F48CB"/>
    <w:rsid w:val="003F4BBD"/>
    <w:rsid w:val="003F4CCB"/>
    <w:rsid w:val="003F4D2C"/>
    <w:rsid w:val="003F4D3F"/>
    <w:rsid w:val="003F4DE6"/>
    <w:rsid w:val="003F4F41"/>
    <w:rsid w:val="003F5027"/>
    <w:rsid w:val="003F518A"/>
    <w:rsid w:val="003F51BA"/>
    <w:rsid w:val="003F51FA"/>
    <w:rsid w:val="003F5207"/>
    <w:rsid w:val="003F5236"/>
    <w:rsid w:val="003F55A9"/>
    <w:rsid w:val="003F57D5"/>
    <w:rsid w:val="003F581E"/>
    <w:rsid w:val="003F5845"/>
    <w:rsid w:val="003F584F"/>
    <w:rsid w:val="003F591E"/>
    <w:rsid w:val="003F5A1E"/>
    <w:rsid w:val="003F5A4D"/>
    <w:rsid w:val="003F5CD0"/>
    <w:rsid w:val="003F5FD8"/>
    <w:rsid w:val="003F618A"/>
    <w:rsid w:val="003F64FE"/>
    <w:rsid w:val="003F6666"/>
    <w:rsid w:val="003F6773"/>
    <w:rsid w:val="003F6859"/>
    <w:rsid w:val="003F6927"/>
    <w:rsid w:val="003F6D6A"/>
    <w:rsid w:val="003F6F01"/>
    <w:rsid w:val="003F7140"/>
    <w:rsid w:val="003F73CE"/>
    <w:rsid w:val="003F742B"/>
    <w:rsid w:val="003F796F"/>
    <w:rsid w:val="003F797F"/>
    <w:rsid w:val="003F7C22"/>
    <w:rsid w:val="003F7CFF"/>
    <w:rsid w:val="003F7D07"/>
    <w:rsid w:val="003F7D53"/>
    <w:rsid w:val="004000D2"/>
    <w:rsid w:val="00400217"/>
    <w:rsid w:val="004003BA"/>
    <w:rsid w:val="004003D0"/>
    <w:rsid w:val="00400484"/>
    <w:rsid w:val="004006BB"/>
    <w:rsid w:val="004007C8"/>
    <w:rsid w:val="00400869"/>
    <w:rsid w:val="00400A40"/>
    <w:rsid w:val="00400A5B"/>
    <w:rsid w:val="00400C93"/>
    <w:rsid w:val="00401169"/>
    <w:rsid w:val="0040140D"/>
    <w:rsid w:val="0040144A"/>
    <w:rsid w:val="004015BD"/>
    <w:rsid w:val="00401631"/>
    <w:rsid w:val="0040178A"/>
    <w:rsid w:val="004017C3"/>
    <w:rsid w:val="004017D0"/>
    <w:rsid w:val="00401A75"/>
    <w:rsid w:val="00401D26"/>
    <w:rsid w:val="00401D7B"/>
    <w:rsid w:val="00401E8D"/>
    <w:rsid w:val="00401FBA"/>
    <w:rsid w:val="00402001"/>
    <w:rsid w:val="0040216F"/>
    <w:rsid w:val="0040223B"/>
    <w:rsid w:val="004024A7"/>
    <w:rsid w:val="00402541"/>
    <w:rsid w:val="004025BB"/>
    <w:rsid w:val="004026A3"/>
    <w:rsid w:val="00402AF5"/>
    <w:rsid w:val="00402B5D"/>
    <w:rsid w:val="00402B7B"/>
    <w:rsid w:val="00402C97"/>
    <w:rsid w:val="00402DCB"/>
    <w:rsid w:val="00402E2A"/>
    <w:rsid w:val="0040304E"/>
    <w:rsid w:val="004030E7"/>
    <w:rsid w:val="00403485"/>
    <w:rsid w:val="00403650"/>
    <w:rsid w:val="00403A27"/>
    <w:rsid w:val="00403A5E"/>
    <w:rsid w:val="00403A72"/>
    <w:rsid w:val="00403B8F"/>
    <w:rsid w:val="00403C3B"/>
    <w:rsid w:val="00403CBE"/>
    <w:rsid w:val="00403D80"/>
    <w:rsid w:val="00403DF1"/>
    <w:rsid w:val="00403F17"/>
    <w:rsid w:val="00404125"/>
    <w:rsid w:val="00404231"/>
    <w:rsid w:val="004045D0"/>
    <w:rsid w:val="00404792"/>
    <w:rsid w:val="00404A18"/>
    <w:rsid w:val="00404B5F"/>
    <w:rsid w:val="00404BA9"/>
    <w:rsid w:val="00404DBB"/>
    <w:rsid w:val="00404EF5"/>
    <w:rsid w:val="00405687"/>
    <w:rsid w:val="00405918"/>
    <w:rsid w:val="00405927"/>
    <w:rsid w:val="00405B14"/>
    <w:rsid w:val="00405D6A"/>
    <w:rsid w:val="00405E97"/>
    <w:rsid w:val="00405FEE"/>
    <w:rsid w:val="0040666D"/>
    <w:rsid w:val="0040670C"/>
    <w:rsid w:val="0040674A"/>
    <w:rsid w:val="004067D5"/>
    <w:rsid w:val="0040696A"/>
    <w:rsid w:val="00406CBF"/>
    <w:rsid w:val="00406DCD"/>
    <w:rsid w:val="00406EF2"/>
    <w:rsid w:val="00406EFB"/>
    <w:rsid w:val="00407497"/>
    <w:rsid w:val="004074DC"/>
    <w:rsid w:val="00407552"/>
    <w:rsid w:val="00407A6B"/>
    <w:rsid w:val="00407DDC"/>
    <w:rsid w:val="00407E2D"/>
    <w:rsid w:val="00410484"/>
    <w:rsid w:val="004104ED"/>
    <w:rsid w:val="0041066E"/>
    <w:rsid w:val="004106E5"/>
    <w:rsid w:val="0041088A"/>
    <w:rsid w:val="00410A1D"/>
    <w:rsid w:val="00410E3F"/>
    <w:rsid w:val="00410E96"/>
    <w:rsid w:val="00410F83"/>
    <w:rsid w:val="00410FFB"/>
    <w:rsid w:val="00411200"/>
    <w:rsid w:val="00411397"/>
    <w:rsid w:val="004113A1"/>
    <w:rsid w:val="004115FA"/>
    <w:rsid w:val="00411648"/>
    <w:rsid w:val="004117A3"/>
    <w:rsid w:val="00411DF6"/>
    <w:rsid w:val="00412008"/>
    <w:rsid w:val="00412362"/>
    <w:rsid w:val="00412421"/>
    <w:rsid w:val="00412492"/>
    <w:rsid w:val="004124B8"/>
    <w:rsid w:val="0041283C"/>
    <w:rsid w:val="00412A9F"/>
    <w:rsid w:val="00412AED"/>
    <w:rsid w:val="00412F1D"/>
    <w:rsid w:val="0041329A"/>
    <w:rsid w:val="004133FE"/>
    <w:rsid w:val="00413502"/>
    <w:rsid w:val="00413810"/>
    <w:rsid w:val="00413CC3"/>
    <w:rsid w:val="00413EBF"/>
    <w:rsid w:val="0041418F"/>
    <w:rsid w:val="0041424A"/>
    <w:rsid w:val="00414278"/>
    <w:rsid w:val="004142B8"/>
    <w:rsid w:val="00414394"/>
    <w:rsid w:val="0041446F"/>
    <w:rsid w:val="00414666"/>
    <w:rsid w:val="004146D2"/>
    <w:rsid w:val="004146F0"/>
    <w:rsid w:val="004147BD"/>
    <w:rsid w:val="00414B18"/>
    <w:rsid w:val="00414B84"/>
    <w:rsid w:val="00414C9D"/>
    <w:rsid w:val="004153EC"/>
    <w:rsid w:val="00415426"/>
    <w:rsid w:val="00415708"/>
    <w:rsid w:val="00415749"/>
    <w:rsid w:val="0041587E"/>
    <w:rsid w:val="004158DD"/>
    <w:rsid w:val="0041618E"/>
    <w:rsid w:val="00416389"/>
    <w:rsid w:val="004163C7"/>
    <w:rsid w:val="004165A7"/>
    <w:rsid w:val="0041661A"/>
    <w:rsid w:val="004166A4"/>
    <w:rsid w:val="004167A2"/>
    <w:rsid w:val="0041688C"/>
    <w:rsid w:val="00416A28"/>
    <w:rsid w:val="00416B88"/>
    <w:rsid w:val="00416D46"/>
    <w:rsid w:val="00416EA3"/>
    <w:rsid w:val="00416F39"/>
    <w:rsid w:val="00416F4C"/>
    <w:rsid w:val="004170C7"/>
    <w:rsid w:val="004170D0"/>
    <w:rsid w:val="004170E7"/>
    <w:rsid w:val="0041730E"/>
    <w:rsid w:val="00417363"/>
    <w:rsid w:val="0041770F"/>
    <w:rsid w:val="00417909"/>
    <w:rsid w:val="0041799E"/>
    <w:rsid w:val="00417A24"/>
    <w:rsid w:val="0042006B"/>
    <w:rsid w:val="004201F7"/>
    <w:rsid w:val="0042024C"/>
    <w:rsid w:val="004207A2"/>
    <w:rsid w:val="00420860"/>
    <w:rsid w:val="0042086F"/>
    <w:rsid w:val="00420977"/>
    <w:rsid w:val="00420A0C"/>
    <w:rsid w:val="00420DBD"/>
    <w:rsid w:val="00421000"/>
    <w:rsid w:val="00421060"/>
    <w:rsid w:val="0042107D"/>
    <w:rsid w:val="0042119F"/>
    <w:rsid w:val="00421453"/>
    <w:rsid w:val="0042157B"/>
    <w:rsid w:val="004216E3"/>
    <w:rsid w:val="0042175F"/>
    <w:rsid w:val="00421904"/>
    <w:rsid w:val="00421AB7"/>
    <w:rsid w:val="00421E77"/>
    <w:rsid w:val="00422019"/>
    <w:rsid w:val="00422106"/>
    <w:rsid w:val="00422218"/>
    <w:rsid w:val="0042227C"/>
    <w:rsid w:val="004224D6"/>
    <w:rsid w:val="004224EC"/>
    <w:rsid w:val="004225BB"/>
    <w:rsid w:val="00422AEB"/>
    <w:rsid w:val="00422E25"/>
    <w:rsid w:val="00422EDE"/>
    <w:rsid w:val="00422F0F"/>
    <w:rsid w:val="00423162"/>
    <w:rsid w:val="00423276"/>
    <w:rsid w:val="004233B9"/>
    <w:rsid w:val="00423579"/>
    <w:rsid w:val="004238F6"/>
    <w:rsid w:val="00423A3C"/>
    <w:rsid w:val="00423AC4"/>
    <w:rsid w:val="00423B90"/>
    <w:rsid w:val="00423CC1"/>
    <w:rsid w:val="00423CCD"/>
    <w:rsid w:val="00423D12"/>
    <w:rsid w:val="00423DCD"/>
    <w:rsid w:val="00423DED"/>
    <w:rsid w:val="00423E96"/>
    <w:rsid w:val="00423F26"/>
    <w:rsid w:val="00424350"/>
    <w:rsid w:val="0042439C"/>
    <w:rsid w:val="004247D5"/>
    <w:rsid w:val="00424822"/>
    <w:rsid w:val="0042485E"/>
    <w:rsid w:val="00424894"/>
    <w:rsid w:val="00424AB5"/>
    <w:rsid w:val="00424E77"/>
    <w:rsid w:val="00425513"/>
    <w:rsid w:val="00425D08"/>
    <w:rsid w:val="0042600A"/>
    <w:rsid w:val="004260ED"/>
    <w:rsid w:val="004263B9"/>
    <w:rsid w:val="004263C2"/>
    <w:rsid w:val="00426753"/>
    <w:rsid w:val="0042689C"/>
    <w:rsid w:val="00426BE7"/>
    <w:rsid w:val="00427476"/>
    <w:rsid w:val="004275A1"/>
    <w:rsid w:val="00427712"/>
    <w:rsid w:val="00427B71"/>
    <w:rsid w:val="00427BF6"/>
    <w:rsid w:val="00427CC5"/>
    <w:rsid w:val="004301F4"/>
    <w:rsid w:val="00430275"/>
    <w:rsid w:val="004302B2"/>
    <w:rsid w:val="004304F6"/>
    <w:rsid w:val="004306AC"/>
    <w:rsid w:val="00430724"/>
    <w:rsid w:val="00430ABC"/>
    <w:rsid w:val="00430AE5"/>
    <w:rsid w:val="00430C7A"/>
    <w:rsid w:val="00430DF5"/>
    <w:rsid w:val="00430E4A"/>
    <w:rsid w:val="00430F63"/>
    <w:rsid w:val="0043106F"/>
    <w:rsid w:val="004312D2"/>
    <w:rsid w:val="0043157C"/>
    <w:rsid w:val="0043171D"/>
    <w:rsid w:val="00431752"/>
    <w:rsid w:val="004318E2"/>
    <w:rsid w:val="00431973"/>
    <w:rsid w:val="00431A7A"/>
    <w:rsid w:val="00431B9C"/>
    <w:rsid w:val="00431BD8"/>
    <w:rsid w:val="00431CFF"/>
    <w:rsid w:val="00431EB0"/>
    <w:rsid w:val="004320BF"/>
    <w:rsid w:val="0043220B"/>
    <w:rsid w:val="004322C4"/>
    <w:rsid w:val="0043235C"/>
    <w:rsid w:val="00432555"/>
    <w:rsid w:val="00432842"/>
    <w:rsid w:val="00432AE2"/>
    <w:rsid w:val="00432DB7"/>
    <w:rsid w:val="00432EC2"/>
    <w:rsid w:val="00433141"/>
    <w:rsid w:val="0043348C"/>
    <w:rsid w:val="00433C4B"/>
    <w:rsid w:val="00433D90"/>
    <w:rsid w:val="004340FF"/>
    <w:rsid w:val="0043415D"/>
    <w:rsid w:val="00434364"/>
    <w:rsid w:val="004343D6"/>
    <w:rsid w:val="00434423"/>
    <w:rsid w:val="00434496"/>
    <w:rsid w:val="00434497"/>
    <w:rsid w:val="0043467B"/>
    <w:rsid w:val="00434726"/>
    <w:rsid w:val="00434734"/>
    <w:rsid w:val="004347A0"/>
    <w:rsid w:val="00434B68"/>
    <w:rsid w:val="00434D02"/>
    <w:rsid w:val="00435203"/>
    <w:rsid w:val="00435238"/>
    <w:rsid w:val="00435385"/>
    <w:rsid w:val="00435847"/>
    <w:rsid w:val="004358C4"/>
    <w:rsid w:val="004358E2"/>
    <w:rsid w:val="004358EA"/>
    <w:rsid w:val="00435B9C"/>
    <w:rsid w:val="00435E20"/>
    <w:rsid w:val="00435F0E"/>
    <w:rsid w:val="00435F95"/>
    <w:rsid w:val="004360D5"/>
    <w:rsid w:val="004360F5"/>
    <w:rsid w:val="004362E7"/>
    <w:rsid w:val="0043638E"/>
    <w:rsid w:val="004364EF"/>
    <w:rsid w:val="004366BB"/>
    <w:rsid w:val="0043677F"/>
    <w:rsid w:val="00436870"/>
    <w:rsid w:val="00436A45"/>
    <w:rsid w:val="00436ADB"/>
    <w:rsid w:val="00436BFB"/>
    <w:rsid w:val="00436C73"/>
    <w:rsid w:val="00436D46"/>
    <w:rsid w:val="004374B1"/>
    <w:rsid w:val="004375BF"/>
    <w:rsid w:val="00437681"/>
    <w:rsid w:val="00437790"/>
    <w:rsid w:val="004377B8"/>
    <w:rsid w:val="00437BA5"/>
    <w:rsid w:val="00437ECF"/>
    <w:rsid w:val="004401F6"/>
    <w:rsid w:val="00440389"/>
    <w:rsid w:val="00440673"/>
    <w:rsid w:val="004408A0"/>
    <w:rsid w:val="00440912"/>
    <w:rsid w:val="004409D6"/>
    <w:rsid w:val="00440B1C"/>
    <w:rsid w:val="00440D28"/>
    <w:rsid w:val="00440E7A"/>
    <w:rsid w:val="0044112C"/>
    <w:rsid w:val="004413C2"/>
    <w:rsid w:val="00441936"/>
    <w:rsid w:val="00441FF0"/>
    <w:rsid w:val="0044209C"/>
    <w:rsid w:val="00442132"/>
    <w:rsid w:val="00442205"/>
    <w:rsid w:val="00442342"/>
    <w:rsid w:val="004426AB"/>
    <w:rsid w:val="00442978"/>
    <w:rsid w:val="00442A43"/>
    <w:rsid w:val="00442AD1"/>
    <w:rsid w:val="00443186"/>
    <w:rsid w:val="00443333"/>
    <w:rsid w:val="004434B5"/>
    <w:rsid w:val="00443693"/>
    <w:rsid w:val="004436F9"/>
    <w:rsid w:val="00443721"/>
    <w:rsid w:val="0044376A"/>
    <w:rsid w:val="0044379A"/>
    <w:rsid w:val="00443B5B"/>
    <w:rsid w:val="00444454"/>
    <w:rsid w:val="004444E5"/>
    <w:rsid w:val="00444584"/>
    <w:rsid w:val="004446C0"/>
    <w:rsid w:val="004449CB"/>
    <w:rsid w:val="00444AB2"/>
    <w:rsid w:val="00444ACE"/>
    <w:rsid w:val="00444E01"/>
    <w:rsid w:val="0044530E"/>
    <w:rsid w:val="004454F1"/>
    <w:rsid w:val="00445570"/>
    <w:rsid w:val="0044557A"/>
    <w:rsid w:val="004456E3"/>
    <w:rsid w:val="004459A4"/>
    <w:rsid w:val="00445A78"/>
    <w:rsid w:val="00445A84"/>
    <w:rsid w:val="00445E9D"/>
    <w:rsid w:val="00445F1F"/>
    <w:rsid w:val="00446287"/>
    <w:rsid w:val="00446305"/>
    <w:rsid w:val="0044649B"/>
    <w:rsid w:val="00446675"/>
    <w:rsid w:val="004468FE"/>
    <w:rsid w:val="00446C17"/>
    <w:rsid w:val="00446D5F"/>
    <w:rsid w:val="00446DA4"/>
    <w:rsid w:val="00446E15"/>
    <w:rsid w:val="00446FD7"/>
    <w:rsid w:val="00447116"/>
    <w:rsid w:val="00447281"/>
    <w:rsid w:val="004472E8"/>
    <w:rsid w:val="00447372"/>
    <w:rsid w:val="00447415"/>
    <w:rsid w:val="004476D0"/>
    <w:rsid w:val="004477BE"/>
    <w:rsid w:val="00447A98"/>
    <w:rsid w:val="00447BED"/>
    <w:rsid w:val="00447DBE"/>
    <w:rsid w:val="00447E83"/>
    <w:rsid w:val="00447F09"/>
    <w:rsid w:val="004500E0"/>
    <w:rsid w:val="0045032D"/>
    <w:rsid w:val="00450496"/>
    <w:rsid w:val="004505DA"/>
    <w:rsid w:val="0045076C"/>
    <w:rsid w:val="004507B1"/>
    <w:rsid w:val="00450916"/>
    <w:rsid w:val="00450D3F"/>
    <w:rsid w:val="00450E40"/>
    <w:rsid w:val="00450EC9"/>
    <w:rsid w:val="00451064"/>
    <w:rsid w:val="00451316"/>
    <w:rsid w:val="00451368"/>
    <w:rsid w:val="004513B3"/>
    <w:rsid w:val="00451674"/>
    <w:rsid w:val="004516BF"/>
    <w:rsid w:val="0045186D"/>
    <w:rsid w:val="004518D0"/>
    <w:rsid w:val="00451B17"/>
    <w:rsid w:val="00451CA6"/>
    <w:rsid w:val="00451F3F"/>
    <w:rsid w:val="004520EC"/>
    <w:rsid w:val="00452176"/>
    <w:rsid w:val="0045237A"/>
    <w:rsid w:val="00452447"/>
    <w:rsid w:val="004526BD"/>
    <w:rsid w:val="00452793"/>
    <w:rsid w:val="004527FE"/>
    <w:rsid w:val="00452808"/>
    <w:rsid w:val="004528D1"/>
    <w:rsid w:val="00452A33"/>
    <w:rsid w:val="00452CD2"/>
    <w:rsid w:val="00452E19"/>
    <w:rsid w:val="00452F3B"/>
    <w:rsid w:val="0045331F"/>
    <w:rsid w:val="004534EA"/>
    <w:rsid w:val="00453629"/>
    <w:rsid w:val="0045381E"/>
    <w:rsid w:val="00453A65"/>
    <w:rsid w:val="00453BEE"/>
    <w:rsid w:val="00453EDD"/>
    <w:rsid w:val="004542FE"/>
    <w:rsid w:val="004544CF"/>
    <w:rsid w:val="0045459D"/>
    <w:rsid w:val="004546E0"/>
    <w:rsid w:val="004546F8"/>
    <w:rsid w:val="004549B2"/>
    <w:rsid w:val="00454B66"/>
    <w:rsid w:val="00454C02"/>
    <w:rsid w:val="00454EB6"/>
    <w:rsid w:val="00454F0E"/>
    <w:rsid w:val="00455334"/>
    <w:rsid w:val="004559D1"/>
    <w:rsid w:val="004559F1"/>
    <w:rsid w:val="00455B43"/>
    <w:rsid w:val="00455BC5"/>
    <w:rsid w:val="00455C0C"/>
    <w:rsid w:val="00455C14"/>
    <w:rsid w:val="00455FE3"/>
    <w:rsid w:val="00456160"/>
    <w:rsid w:val="0045619A"/>
    <w:rsid w:val="0045632F"/>
    <w:rsid w:val="004564AF"/>
    <w:rsid w:val="00456524"/>
    <w:rsid w:val="004568AC"/>
    <w:rsid w:val="00456A2F"/>
    <w:rsid w:val="00456ACE"/>
    <w:rsid w:val="00456C07"/>
    <w:rsid w:val="00456C3A"/>
    <w:rsid w:val="00456CA9"/>
    <w:rsid w:val="00456D27"/>
    <w:rsid w:val="00456F25"/>
    <w:rsid w:val="00457044"/>
    <w:rsid w:val="00457367"/>
    <w:rsid w:val="0045738F"/>
    <w:rsid w:val="00457543"/>
    <w:rsid w:val="004575C8"/>
    <w:rsid w:val="00457651"/>
    <w:rsid w:val="00457782"/>
    <w:rsid w:val="00457AA3"/>
    <w:rsid w:val="00457B25"/>
    <w:rsid w:val="00457B76"/>
    <w:rsid w:val="00457B91"/>
    <w:rsid w:val="00457C62"/>
    <w:rsid w:val="00457DD5"/>
    <w:rsid w:val="00457EE2"/>
    <w:rsid w:val="004600B2"/>
    <w:rsid w:val="0046043D"/>
    <w:rsid w:val="00460615"/>
    <w:rsid w:val="0046076C"/>
    <w:rsid w:val="004607D5"/>
    <w:rsid w:val="00460A11"/>
    <w:rsid w:val="00460A20"/>
    <w:rsid w:val="00460A46"/>
    <w:rsid w:val="00460A58"/>
    <w:rsid w:val="00460B53"/>
    <w:rsid w:val="00460CC0"/>
    <w:rsid w:val="00460DFD"/>
    <w:rsid w:val="00460F90"/>
    <w:rsid w:val="00461280"/>
    <w:rsid w:val="004612C6"/>
    <w:rsid w:val="004612F1"/>
    <w:rsid w:val="004613AA"/>
    <w:rsid w:val="004615EE"/>
    <w:rsid w:val="004617D9"/>
    <w:rsid w:val="004617E8"/>
    <w:rsid w:val="00461889"/>
    <w:rsid w:val="00461C2D"/>
    <w:rsid w:val="00461DCC"/>
    <w:rsid w:val="00461E47"/>
    <w:rsid w:val="0046250E"/>
    <w:rsid w:val="004625FB"/>
    <w:rsid w:val="00462629"/>
    <w:rsid w:val="0046272F"/>
    <w:rsid w:val="00462994"/>
    <w:rsid w:val="00462BB8"/>
    <w:rsid w:val="00462BEF"/>
    <w:rsid w:val="00462C23"/>
    <w:rsid w:val="00462C6D"/>
    <w:rsid w:val="004634A5"/>
    <w:rsid w:val="004635CC"/>
    <w:rsid w:val="0046370A"/>
    <w:rsid w:val="004637AE"/>
    <w:rsid w:val="004637EE"/>
    <w:rsid w:val="0046382C"/>
    <w:rsid w:val="0046392F"/>
    <w:rsid w:val="00463B2F"/>
    <w:rsid w:val="00463B9D"/>
    <w:rsid w:val="00463BA4"/>
    <w:rsid w:val="00463CE7"/>
    <w:rsid w:val="00463CF2"/>
    <w:rsid w:val="00463D90"/>
    <w:rsid w:val="00463DEC"/>
    <w:rsid w:val="00464077"/>
    <w:rsid w:val="00464272"/>
    <w:rsid w:val="00464307"/>
    <w:rsid w:val="0046440F"/>
    <w:rsid w:val="00464667"/>
    <w:rsid w:val="004647B6"/>
    <w:rsid w:val="00464948"/>
    <w:rsid w:val="00464B03"/>
    <w:rsid w:val="00464DA3"/>
    <w:rsid w:val="0046532F"/>
    <w:rsid w:val="004653B8"/>
    <w:rsid w:val="00465638"/>
    <w:rsid w:val="0046568C"/>
    <w:rsid w:val="004657D3"/>
    <w:rsid w:val="0046580E"/>
    <w:rsid w:val="004659A9"/>
    <w:rsid w:val="00465BB4"/>
    <w:rsid w:val="00465CD8"/>
    <w:rsid w:val="00465E3D"/>
    <w:rsid w:val="00466005"/>
    <w:rsid w:val="0046632D"/>
    <w:rsid w:val="004663E3"/>
    <w:rsid w:val="00466444"/>
    <w:rsid w:val="00466463"/>
    <w:rsid w:val="0046667F"/>
    <w:rsid w:val="004667F8"/>
    <w:rsid w:val="00466885"/>
    <w:rsid w:val="004669EF"/>
    <w:rsid w:val="00466BCF"/>
    <w:rsid w:val="00466C16"/>
    <w:rsid w:val="00466D0F"/>
    <w:rsid w:val="00466EDA"/>
    <w:rsid w:val="00467381"/>
    <w:rsid w:val="00467405"/>
    <w:rsid w:val="00467501"/>
    <w:rsid w:val="004675CA"/>
    <w:rsid w:val="00467612"/>
    <w:rsid w:val="004676B7"/>
    <w:rsid w:val="004676E3"/>
    <w:rsid w:val="00467792"/>
    <w:rsid w:val="00467A74"/>
    <w:rsid w:val="00467B51"/>
    <w:rsid w:val="00467C40"/>
    <w:rsid w:val="00467D5F"/>
    <w:rsid w:val="00467D77"/>
    <w:rsid w:val="00467F82"/>
    <w:rsid w:val="00470188"/>
    <w:rsid w:val="00470707"/>
    <w:rsid w:val="0047077A"/>
    <w:rsid w:val="0047093D"/>
    <w:rsid w:val="0047097D"/>
    <w:rsid w:val="00470AE1"/>
    <w:rsid w:val="00470B79"/>
    <w:rsid w:val="00470B80"/>
    <w:rsid w:val="00470C64"/>
    <w:rsid w:val="00470E10"/>
    <w:rsid w:val="00471423"/>
    <w:rsid w:val="004714C3"/>
    <w:rsid w:val="004714C5"/>
    <w:rsid w:val="0047160F"/>
    <w:rsid w:val="00471792"/>
    <w:rsid w:val="004718DE"/>
    <w:rsid w:val="00471A5C"/>
    <w:rsid w:val="00471B58"/>
    <w:rsid w:val="00471C41"/>
    <w:rsid w:val="00471E39"/>
    <w:rsid w:val="00471F15"/>
    <w:rsid w:val="00472010"/>
    <w:rsid w:val="00472117"/>
    <w:rsid w:val="0047228A"/>
    <w:rsid w:val="004724E0"/>
    <w:rsid w:val="00472628"/>
    <w:rsid w:val="00472902"/>
    <w:rsid w:val="00472917"/>
    <w:rsid w:val="004729A8"/>
    <w:rsid w:val="00472B6F"/>
    <w:rsid w:val="00472BDD"/>
    <w:rsid w:val="00472CEF"/>
    <w:rsid w:val="00472DBC"/>
    <w:rsid w:val="00472E45"/>
    <w:rsid w:val="00472EF8"/>
    <w:rsid w:val="004730C2"/>
    <w:rsid w:val="004730E4"/>
    <w:rsid w:val="0047361D"/>
    <w:rsid w:val="00473627"/>
    <w:rsid w:val="0047399D"/>
    <w:rsid w:val="00473CAF"/>
    <w:rsid w:val="00473E10"/>
    <w:rsid w:val="00474067"/>
    <w:rsid w:val="00474174"/>
    <w:rsid w:val="004741FB"/>
    <w:rsid w:val="00474463"/>
    <w:rsid w:val="0047447E"/>
    <w:rsid w:val="0047473D"/>
    <w:rsid w:val="004749B0"/>
    <w:rsid w:val="004749CD"/>
    <w:rsid w:val="00474A85"/>
    <w:rsid w:val="00474B14"/>
    <w:rsid w:val="00474D10"/>
    <w:rsid w:val="00474D64"/>
    <w:rsid w:val="00474DB7"/>
    <w:rsid w:val="00474FE4"/>
    <w:rsid w:val="004750F0"/>
    <w:rsid w:val="00475326"/>
    <w:rsid w:val="004753DA"/>
    <w:rsid w:val="00475694"/>
    <w:rsid w:val="00475908"/>
    <w:rsid w:val="004759A2"/>
    <w:rsid w:val="00475A9A"/>
    <w:rsid w:val="00475B72"/>
    <w:rsid w:val="00475EE0"/>
    <w:rsid w:val="0047600B"/>
    <w:rsid w:val="00476114"/>
    <w:rsid w:val="0047619A"/>
    <w:rsid w:val="0047635D"/>
    <w:rsid w:val="0047642A"/>
    <w:rsid w:val="004764A2"/>
    <w:rsid w:val="0047657E"/>
    <w:rsid w:val="00476624"/>
    <w:rsid w:val="004766FA"/>
    <w:rsid w:val="0047689C"/>
    <w:rsid w:val="00476B11"/>
    <w:rsid w:val="00476C84"/>
    <w:rsid w:val="00476CD4"/>
    <w:rsid w:val="00476D3D"/>
    <w:rsid w:val="00476D8A"/>
    <w:rsid w:val="00477015"/>
    <w:rsid w:val="0047725D"/>
    <w:rsid w:val="00477335"/>
    <w:rsid w:val="004773B1"/>
    <w:rsid w:val="004773B5"/>
    <w:rsid w:val="0047748E"/>
    <w:rsid w:val="0047754E"/>
    <w:rsid w:val="00477744"/>
    <w:rsid w:val="00477774"/>
    <w:rsid w:val="00477790"/>
    <w:rsid w:val="00477939"/>
    <w:rsid w:val="00477B63"/>
    <w:rsid w:val="00477BF1"/>
    <w:rsid w:val="00477DC6"/>
    <w:rsid w:val="00477E5B"/>
    <w:rsid w:val="0048021F"/>
    <w:rsid w:val="004806CD"/>
    <w:rsid w:val="00480888"/>
    <w:rsid w:val="0048092A"/>
    <w:rsid w:val="00480CF2"/>
    <w:rsid w:val="00480DA6"/>
    <w:rsid w:val="00480E34"/>
    <w:rsid w:val="00480F06"/>
    <w:rsid w:val="00481013"/>
    <w:rsid w:val="0048156A"/>
    <w:rsid w:val="00481648"/>
    <w:rsid w:val="00481841"/>
    <w:rsid w:val="00481EC8"/>
    <w:rsid w:val="00481F62"/>
    <w:rsid w:val="00481FA3"/>
    <w:rsid w:val="00481FA9"/>
    <w:rsid w:val="004825C2"/>
    <w:rsid w:val="0048264D"/>
    <w:rsid w:val="0048266A"/>
    <w:rsid w:val="00482946"/>
    <w:rsid w:val="0048299C"/>
    <w:rsid w:val="00482A09"/>
    <w:rsid w:val="00482A29"/>
    <w:rsid w:val="00482AD4"/>
    <w:rsid w:val="00482ED9"/>
    <w:rsid w:val="0048320B"/>
    <w:rsid w:val="0048320D"/>
    <w:rsid w:val="004832B5"/>
    <w:rsid w:val="00483670"/>
    <w:rsid w:val="00483A1B"/>
    <w:rsid w:val="00483C7B"/>
    <w:rsid w:val="00483CE6"/>
    <w:rsid w:val="00483DA1"/>
    <w:rsid w:val="00483E26"/>
    <w:rsid w:val="00483F6E"/>
    <w:rsid w:val="00484016"/>
    <w:rsid w:val="004843EB"/>
    <w:rsid w:val="0048472C"/>
    <w:rsid w:val="00484789"/>
    <w:rsid w:val="004848E8"/>
    <w:rsid w:val="00484B3E"/>
    <w:rsid w:val="00484C73"/>
    <w:rsid w:val="00484E74"/>
    <w:rsid w:val="00484E8A"/>
    <w:rsid w:val="00484F1D"/>
    <w:rsid w:val="00484FFA"/>
    <w:rsid w:val="0048509B"/>
    <w:rsid w:val="004852E1"/>
    <w:rsid w:val="0048553D"/>
    <w:rsid w:val="00485591"/>
    <w:rsid w:val="004857DF"/>
    <w:rsid w:val="00485819"/>
    <w:rsid w:val="00485C92"/>
    <w:rsid w:val="00485CFC"/>
    <w:rsid w:val="004860D3"/>
    <w:rsid w:val="00486523"/>
    <w:rsid w:val="00486875"/>
    <w:rsid w:val="00486D54"/>
    <w:rsid w:val="00486DD4"/>
    <w:rsid w:val="00487095"/>
    <w:rsid w:val="00487159"/>
    <w:rsid w:val="0048716F"/>
    <w:rsid w:val="00487262"/>
    <w:rsid w:val="004872C9"/>
    <w:rsid w:val="004875C2"/>
    <w:rsid w:val="00487770"/>
    <w:rsid w:val="0048783B"/>
    <w:rsid w:val="00487858"/>
    <w:rsid w:val="00487ACC"/>
    <w:rsid w:val="00487B68"/>
    <w:rsid w:val="00487C85"/>
    <w:rsid w:val="00487DB8"/>
    <w:rsid w:val="00487E22"/>
    <w:rsid w:val="00487EA2"/>
    <w:rsid w:val="00490079"/>
    <w:rsid w:val="004901D3"/>
    <w:rsid w:val="0049069F"/>
    <w:rsid w:val="0049071D"/>
    <w:rsid w:val="004909B6"/>
    <w:rsid w:val="00490BE3"/>
    <w:rsid w:val="00491059"/>
    <w:rsid w:val="0049107D"/>
    <w:rsid w:val="0049110D"/>
    <w:rsid w:val="00491185"/>
    <w:rsid w:val="00491259"/>
    <w:rsid w:val="004912F4"/>
    <w:rsid w:val="00491361"/>
    <w:rsid w:val="00491437"/>
    <w:rsid w:val="004914C0"/>
    <w:rsid w:val="00491633"/>
    <w:rsid w:val="00491670"/>
    <w:rsid w:val="0049188D"/>
    <w:rsid w:val="004918F6"/>
    <w:rsid w:val="00491AC0"/>
    <w:rsid w:val="00491ACD"/>
    <w:rsid w:val="00491B41"/>
    <w:rsid w:val="00491B7C"/>
    <w:rsid w:val="00491C7E"/>
    <w:rsid w:val="00491CB3"/>
    <w:rsid w:val="00491CB9"/>
    <w:rsid w:val="00491D27"/>
    <w:rsid w:val="00491F58"/>
    <w:rsid w:val="0049202D"/>
    <w:rsid w:val="0049220E"/>
    <w:rsid w:val="00492565"/>
    <w:rsid w:val="004927C5"/>
    <w:rsid w:val="004928D0"/>
    <w:rsid w:val="0049291A"/>
    <w:rsid w:val="00492A84"/>
    <w:rsid w:val="00492B83"/>
    <w:rsid w:val="00492BD1"/>
    <w:rsid w:val="00492C45"/>
    <w:rsid w:val="00492E56"/>
    <w:rsid w:val="00492F9B"/>
    <w:rsid w:val="0049303C"/>
    <w:rsid w:val="0049319C"/>
    <w:rsid w:val="00493406"/>
    <w:rsid w:val="0049352D"/>
    <w:rsid w:val="0049389D"/>
    <w:rsid w:val="0049394E"/>
    <w:rsid w:val="00493A05"/>
    <w:rsid w:val="00493A3E"/>
    <w:rsid w:val="00493A96"/>
    <w:rsid w:val="00493B7E"/>
    <w:rsid w:val="00493C63"/>
    <w:rsid w:val="00493D39"/>
    <w:rsid w:val="00494005"/>
    <w:rsid w:val="00494134"/>
    <w:rsid w:val="0049417D"/>
    <w:rsid w:val="004941C6"/>
    <w:rsid w:val="0049495F"/>
    <w:rsid w:val="00494BD1"/>
    <w:rsid w:val="00494EF6"/>
    <w:rsid w:val="00494F1C"/>
    <w:rsid w:val="0049506E"/>
    <w:rsid w:val="00495246"/>
    <w:rsid w:val="00495326"/>
    <w:rsid w:val="004953A5"/>
    <w:rsid w:val="004956E4"/>
    <w:rsid w:val="00495A17"/>
    <w:rsid w:val="00495AF0"/>
    <w:rsid w:val="00495BA8"/>
    <w:rsid w:val="00495C18"/>
    <w:rsid w:val="00495E68"/>
    <w:rsid w:val="00495F61"/>
    <w:rsid w:val="00496085"/>
    <w:rsid w:val="00496143"/>
    <w:rsid w:val="0049624C"/>
    <w:rsid w:val="0049639F"/>
    <w:rsid w:val="004963A5"/>
    <w:rsid w:val="0049678B"/>
    <w:rsid w:val="00496AB3"/>
    <w:rsid w:val="00496B3A"/>
    <w:rsid w:val="00496B6B"/>
    <w:rsid w:val="00496B88"/>
    <w:rsid w:val="00496B93"/>
    <w:rsid w:val="00496C12"/>
    <w:rsid w:val="00496E70"/>
    <w:rsid w:val="00496ECF"/>
    <w:rsid w:val="00496F60"/>
    <w:rsid w:val="00497004"/>
    <w:rsid w:val="0049710B"/>
    <w:rsid w:val="0049733A"/>
    <w:rsid w:val="00497629"/>
    <w:rsid w:val="0049777F"/>
    <w:rsid w:val="00497AD8"/>
    <w:rsid w:val="00497D6C"/>
    <w:rsid w:val="00497D95"/>
    <w:rsid w:val="00497E0A"/>
    <w:rsid w:val="00497EE6"/>
    <w:rsid w:val="004A0126"/>
    <w:rsid w:val="004A01E8"/>
    <w:rsid w:val="004A046F"/>
    <w:rsid w:val="004A04B3"/>
    <w:rsid w:val="004A0591"/>
    <w:rsid w:val="004A061E"/>
    <w:rsid w:val="004A09A4"/>
    <w:rsid w:val="004A09DF"/>
    <w:rsid w:val="004A0F32"/>
    <w:rsid w:val="004A124F"/>
    <w:rsid w:val="004A127D"/>
    <w:rsid w:val="004A1342"/>
    <w:rsid w:val="004A154D"/>
    <w:rsid w:val="004A1821"/>
    <w:rsid w:val="004A1A8D"/>
    <w:rsid w:val="004A1AFB"/>
    <w:rsid w:val="004A1D73"/>
    <w:rsid w:val="004A1E43"/>
    <w:rsid w:val="004A2647"/>
    <w:rsid w:val="004A28AC"/>
    <w:rsid w:val="004A28FB"/>
    <w:rsid w:val="004A2916"/>
    <w:rsid w:val="004A29BE"/>
    <w:rsid w:val="004A2E93"/>
    <w:rsid w:val="004A3066"/>
    <w:rsid w:val="004A31E6"/>
    <w:rsid w:val="004A32CC"/>
    <w:rsid w:val="004A32EE"/>
    <w:rsid w:val="004A342A"/>
    <w:rsid w:val="004A3604"/>
    <w:rsid w:val="004A3741"/>
    <w:rsid w:val="004A39A0"/>
    <w:rsid w:val="004A3B99"/>
    <w:rsid w:val="004A3CC1"/>
    <w:rsid w:val="004A3CD2"/>
    <w:rsid w:val="004A40D3"/>
    <w:rsid w:val="004A410A"/>
    <w:rsid w:val="004A41A6"/>
    <w:rsid w:val="004A4224"/>
    <w:rsid w:val="004A4416"/>
    <w:rsid w:val="004A446F"/>
    <w:rsid w:val="004A46B0"/>
    <w:rsid w:val="004A46D1"/>
    <w:rsid w:val="004A4A12"/>
    <w:rsid w:val="004A4BF4"/>
    <w:rsid w:val="004A4E60"/>
    <w:rsid w:val="004A4EA5"/>
    <w:rsid w:val="004A4FB0"/>
    <w:rsid w:val="004A50B7"/>
    <w:rsid w:val="004A5160"/>
    <w:rsid w:val="004A5335"/>
    <w:rsid w:val="004A5433"/>
    <w:rsid w:val="004A5ADC"/>
    <w:rsid w:val="004A5B22"/>
    <w:rsid w:val="004A5BCC"/>
    <w:rsid w:val="004A5D55"/>
    <w:rsid w:val="004A5DEB"/>
    <w:rsid w:val="004A6482"/>
    <w:rsid w:val="004A67B7"/>
    <w:rsid w:val="004A68E4"/>
    <w:rsid w:val="004A68F4"/>
    <w:rsid w:val="004A6B5D"/>
    <w:rsid w:val="004A6B86"/>
    <w:rsid w:val="004A6E08"/>
    <w:rsid w:val="004A6E30"/>
    <w:rsid w:val="004A70D0"/>
    <w:rsid w:val="004A73EB"/>
    <w:rsid w:val="004A7461"/>
    <w:rsid w:val="004A7513"/>
    <w:rsid w:val="004A756B"/>
    <w:rsid w:val="004A75AC"/>
    <w:rsid w:val="004A75FF"/>
    <w:rsid w:val="004A78D4"/>
    <w:rsid w:val="004A791F"/>
    <w:rsid w:val="004A7D3A"/>
    <w:rsid w:val="004A7DB0"/>
    <w:rsid w:val="004A7DC5"/>
    <w:rsid w:val="004A7EB7"/>
    <w:rsid w:val="004A7F0D"/>
    <w:rsid w:val="004B001F"/>
    <w:rsid w:val="004B00D6"/>
    <w:rsid w:val="004B01D2"/>
    <w:rsid w:val="004B0206"/>
    <w:rsid w:val="004B0371"/>
    <w:rsid w:val="004B0399"/>
    <w:rsid w:val="004B0585"/>
    <w:rsid w:val="004B0747"/>
    <w:rsid w:val="004B086E"/>
    <w:rsid w:val="004B098D"/>
    <w:rsid w:val="004B0B20"/>
    <w:rsid w:val="004B0CFF"/>
    <w:rsid w:val="004B0D9C"/>
    <w:rsid w:val="004B1069"/>
    <w:rsid w:val="004B10E9"/>
    <w:rsid w:val="004B154C"/>
    <w:rsid w:val="004B167D"/>
    <w:rsid w:val="004B16BE"/>
    <w:rsid w:val="004B18CB"/>
    <w:rsid w:val="004B190A"/>
    <w:rsid w:val="004B1C99"/>
    <w:rsid w:val="004B1D48"/>
    <w:rsid w:val="004B1D6F"/>
    <w:rsid w:val="004B2053"/>
    <w:rsid w:val="004B25DF"/>
    <w:rsid w:val="004B273C"/>
    <w:rsid w:val="004B289E"/>
    <w:rsid w:val="004B29EC"/>
    <w:rsid w:val="004B2A44"/>
    <w:rsid w:val="004B2A92"/>
    <w:rsid w:val="004B2C02"/>
    <w:rsid w:val="004B2D04"/>
    <w:rsid w:val="004B2D38"/>
    <w:rsid w:val="004B2E61"/>
    <w:rsid w:val="004B2EA3"/>
    <w:rsid w:val="004B2F49"/>
    <w:rsid w:val="004B3033"/>
    <w:rsid w:val="004B30EF"/>
    <w:rsid w:val="004B32BC"/>
    <w:rsid w:val="004B32C2"/>
    <w:rsid w:val="004B334C"/>
    <w:rsid w:val="004B3499"/>
    <w:rsid w:val="004B3584"/>
    <w:rsid w:val="004B3667"/>
    <w:rsid w:val="004B3B3C"/>
    <w:rsid w:val="004B3BD9"/>
    <w:rsid w:val="004B3C02"/>
    <w:rsid w:val="004B3C33"/>
    <w:rsid w:val="004B3C92"/>
    <w:rsid w:val="004B3CB1"/>
    <w:rsid w:val="004B43F0"/>
    <w:rsid w:val="004B4662"/>
    <w:rsid w:val="004B4711"/>
    <w:rsid w:val="004B4737"/>
    <w:rsid w:val="004B4B78"/>
    <w:rsid w:val="004B4CAD"/>
    <w:rsid w:val="004B4D0A"/>
    <w:rsid w:val="004B50F5"/>
    <w:rsid w:val="004B516B"/>
    <w:rsid w:val="004B5206"/>
    <w:rsid w:val="004B5215"/>
    <w:rsid w:val="004B54B4"/>
    <w:rsid w:val="004B5609"/>
    <w:rsid w:val="004B5658"/>
    <w:rsid w:val="004B566D"/>
    <w:rsid w:val="004B57C2"/>
    <w:rsid w:val="004B57DB"/>
    <w:rsid w:val="004B608F"/>
    <w:rsid w:val="004B63AB"/>
    <w:rsid w:val="004B6847"/>
    <w:rsid w:val="004B6852"/>
    <w:rsid w:val="004B6866"/>
    <w:rsid w:val="004B6F62"/>
    <w:rsid w:val="004B6FD1"/>
    <w:rsid w:val="004B732F"/>
    <w:rsid w:val="004B73D0"/>
    <w:rsid w:val="004B79FE"/>
    <w:rsid w:val="004B7AE0"/>
    <w:rsid w:val="004B7C28"/>
    <w:rsid w:val="004C0113"/>
    <w:rsid w:val="004C03D0"/>
    <w:rsid w:val="004C067E"/>
    <w:rsid w:val="004C06E7"/>
    <w:rsid w:val="004C06FB"/>
    <w:rsid w:val="004C08A3"/>
    <w:rsid w:val="004C0A78"/>
    <w:rsid w:val="004C0A7E"/>
    <w:rsid w:val="004C0B24"/>
    <w:rsid w:val="004C0D46"/>
    <w:rsid w:val="004C0D4E"/>
    <w:rsid w:val="004C0E97"/>
    <w:rsid w:val="004C0EAD"/>
    <w:rsid w:val="004C1008"/>
    <w:rsid w:val="004C1057"/>
    <w:rsid w:val="004C10A8"/>
    <w:rsid w:val="004C10EF"/>
    <w:rsid w:val="004C126E"/>
    <w:rsid w:val="004C1355"/>
    <w:rsid w:val="004C16B3"/>
    <w:rsid w:val="004C1831"/>
    <w:rsid w:val="004C1D92"/>
    <w:rsid w:val="004C2617"/>
    <w:rsid w:val="004C2660"/>
    <w:rsid w:val="004C28AA"/>
    <w:rsid w:val="004C29A3"/>
    <w:rsid w:val="004C29DC"/>
    <w:rsid w:val="004C2AE2"/>
    <w:rsid w:val="004C2BB4"/>
    <w:rsid w:val="004C2F50"/>
    <w:rsid w:val="004C3105"/>
    <w:rsid w:val="004C3190"/>
    <w:rsid w:val="004C33E5"/>
    <w:rsid w:val="004C34E9"/>
    <w:rsid w:val="004C37FC"/>
    <w:rsid w:val="004C38D7"/>
    <w:rsid w:val="004C3A80"/>
    <w:rsid w:val="004C3F31"/>
    <w:rsid w:val="004C3FAD"/>
    <w:rsid w:val="004C41C6"/>
    <w:rsid w:val="004C4355"/>
    <w:rsid w:val="004C43EC"/>
    <w:rsid w:val="004C4663"/>
    <w:rsid w:val="004C47C9"/>
    <w:rsid w:val="004C48C4"/>
    <w:rsid w:val="004C4AF2"/>
    <w:rsid w:val="004C4CE0"/>
    <w:rsid w:val="004C4D97"/>
    <w:rsid w:val="004C4E24"/>
    <w:rsid w:val="004C4EF5"/>
    <w:rsid w:val="004C5051"/>
    <w:rsid w:val="004C5288"/>
    <w:rsid w:val="004C5291"/>
    <w:rsid w:val="004C5573"/>
    <w:rsid w:val="004C5797"/>
    <w:rsid w:val="004C57ED"/>
    <w:rsid w:val="004C596A"/>
    <w:rsid w:val="004C598B"/>
    <w:rsid w:val="004C5AE4"/>
    <w:rsid w:val="004C5C35"/>
    <w:rsid w:val="004C5C9D"/>
    <w:rsid w:val="004C5CC2"/>
    <w:rsid w:val="004C5E2B"/>
    <w:rsid w:val="004C5E6B"/>
    <w:rsid w:val="004C666B"/>
    <w:rsid w:val="004C697A"/>
    <w:rsid w:val="004C6A36"/>
    <w:rsid w:val="004C6AE2"/>
    <w:rsid w:val="004C6D9F"/>
    <w:rsid w:val="004C6EB0"/>
    <w:rsid w:val="004C7014"/>
    <w:rsid w:val="004C714E"/>
    <w:rsid w:val="004C72B2"/>
    <w:rsid w:val="004C731B"/>
    <w:rsid w:val="004C75BC"/>
    <w:rsid w:val="004C75F6"/>
    <w:rsid w:val="004C7B4B"/>
    <w:rsid w:val="004C7FD4"/>
    <w:rsid w:val="004D0186"/>
    <w:rsid w:val="004D01F0"/>
    <w:rsid w:val="004D01FA"/>
    <w:rsid w:val="004D0455"/>
    <w:rsid w:val="004D0BB2"/>
    <w:rsid w:val="004D0C79"/>
    <w:rsid w:val="004D0D89"/>
    <w:rsid w:val="004D0E83"/>
    <w:rsid w:val="004D128B"/>
    <w:rsid w:val="004D15D9"/>
    <w:rsid w:val="004D177F"/>
    <w:rsid w:val="004D17CD"/>
    <w:rsid w:val="004D1810"/>
    <w:rsid w:val="004D1AAC"/>
    <w:rsid w:val="004D1AB4"/>
    <w:rsid w:val="004D1B1D"/>
    <w:rsid w:val="004D1C13"/>
    <w:rsid w:val="004D1C22"/>
    <w:rsid w:val="004D1C6B"/>
    <w:rsid w:val="004D1CF3"/>
    <w:rsid w:val="004D1D8E"/>
    <w:rsid w:val="004D1EB4"/>
    <w:rsid w:val="004D1F8A"/>
    <w:rsid w:val="004D20A8"/>
    <w:rsid w:val="004D2116"/>
    <w:rsid w:val="004D221F"/>
    <w:rsid w:val="004D2263"/>
    <w:rsid w:val="004D2359"/>
    <w:rsid w:val="004D236D"/>
    <w:rsid w:val="004D23D6"/>
    <w:rsid w:val="004D28C0"/>
    <w:rsid w:val="004D28FC"/>
    <w:rsid w:val="004D2AEF"/>
    <w:rsid w:val="004D2E38"/>
    <w:rsid w:val="004D2E95"/>
    <w:rsid w:val="004D3201"/>
    <w:rsid w:val="004D35A8"/>
    <w:rsid w:val="004D36DD"/>
    <w:rsid w:val="004D3709"/>
    <w:rsid w:val="004D381D"/>
    <w:rsid w:val="004D3926"/>
    <w:rsid w:val="004D3973"/>
    <w:rsid w:val="004D3C21"/>
    <w:rsid w:val="004D3FEE"/>
    <w:rsid w:val="004D40C9"/>
    <w:rsid w:val="004D419B"/>
    <w:rsid w:val="004D41CD"/>
    <w:rsid w:val="004D41F5"/>
    <w:rsid w:val="004D4305"/>
    <w:rsid w:val="004D439B"/>
    <w:rsid w:val="004D43DC"/>
    <w:rsid w:val="004D44F8"/>
    <w:rsid w:val="004D4C27"/>
    <w:rsid w:val="004D4D2B"/>
    <w:rsid w:val="004D4E25"/>
    <w:rsid w:val="004D4F2E"/>
    <w:rsid w:val="004D505B"/>
    <w:rsid w:val="004D5397"/>
    <w:rsid w:val="004D5437"/>
    <w:rsid w:val="004D5524"/>
    <w:rsid w:val="004D55ED"/>
    <w:rsid w:val="004D56C9"/>
    <w:rsid w:val="004D5715"/>
    <w:rsid w:val="004D5C01"/>
    <w:rsid w:val="004D5D1A"/>
    <w:rsid w:val="004D5FAE"/>
    <w:rsid w:val="004D60D6"/>
    <w:rsid w:val="004D61DE"/>
    <w:rsid w:val="004D6369"/>
    <w:rsid w:val="004D63E1"/>
    <w:rsid w:val="004D64D4"/>
    <w:rsid w:val="004D6963"/>
    <w:rsid w:val="004D6C5E"/>
    <w:rsid w:val="004D6E21"/>
    <w:rsid w:val="004D6F7D"/>
    <w:rsid w:val="004D729D"/>
    <w:rsid w:val="004D76C1"/>
    <w:rsid w:val="004D7AD3"/>
    <w:rsid w:val="004D7B01"/>
    <w:rsid w:val="004D7B2C"/>
    <w:rsid w:val="004D7DEF"/>
    <w:rsid w:val="004D7F28"/>
    <w:rsid w:val="004D7FC7"/>
    <w:rsid w:val="004D7FDF"/>
    <w:rsid w:val="004E0268"/>
    <w:rsid w:val="004E02E0"/>
    <w:rsid w:val="004E02E6"/>
    <w:rsid w:val="004E066B"/>
    <w:rsid w:val="004E0896"/>
    <w:rsid w:val="004E0DFE"/>
    <w:rsid w:val="004E0EF1"/>
    <w:rsid w:val="004E1050"/>
    <w:rsid w:val="004E1085"/>
    <w:rsid w:val="004E1350"/>
    <w:rsid w:val="004E14FA"/>
    <w:rsid w:val="004E1637"/>
    <w:rsid w:val="004E1638"/>
    <w:rsid w:val="004E163B"/>
    <w:rsid w:val="004E17B3"/>
    <w:rsid w:val="004E1977"/>
    <w:rsid w:val="004E19C5"/>
    <w:rsid w:val="004E19E0"/>
    <w:rsid w:val="004E1B30"/>
    <w:rsid w:val="004E1B5A"/>
    <w:rsid w:val="004E1D85"/>
    <w:rsid w:val="004E1F92"/>
    <w:rsid w:val="004E20AA"/>
    <w:rsid w:val="004E222F"/>
    <w:rsid w:val="004E229B"/>
    <w:rsid w:val="004E2331"/>
    <w:rsid w:val="004E24FC"/>
    <w:rsid w:val="004E2612"/>
    <w:rsid w:val="004E26DB"/>
    <w:rsid w:val="004E2B10"/>
    <w:rsid w:val="004E2C7E"/>
    <w:rsid w:val="004E2F2F"/>
    <w:rsid w:val="004E301C"/>
    <w:rsid w:val="004E32DA"/>
    <w:rsid w:val="004E33FC"/>
    <w:rsid w:val="004E34C2"/>
    <w:rsid w:val="004E34D9"/>
    <w:rsid w:val="004E3554"/>
    <w:rsid w:val="004E3585"/>
    <w:rsid w:val="004E3807"/>
    <w:rsid w:val="004E38C3"/>
    <w:rsid w:val="004E3D85"/>
    <w:rsid w:val="004E3DF5"/>
    <w:rsid w:val="004E3E5D"/>
    <w:rsid w:val="004E3EEF"/>
    <w:rsid w:val="004E4133"/>
    <w:rsid w:val="004E4204"/>
    <w:rsid w:val="004E4407"/>
    <w:rsid w:val="004E4522"/>
    <w:rsid w:val="004E4725"/>
    <w:rsid w:val="004E486A"/>
    <w:rsid w:val="004E4C4C"/>
    <w:rsid w:val="004E4CC3"/>
    <w:rsid w:val="004E523A"/>
    <w:rsid w:val="004E53D4"/>
    <w:rsid w:val="004E5763"/>
    <w:rsid w:val="004E5840"/>
    <w:rsid w:val="004E58E7"/>
    <w:rsid w:val="004E5B24"/>
    <w:rsid w:val="004E5C90"/>
    <w:rsid w:val="004E5F22"/>
    <w:rsid w:val="004E6059"/>
    <w:rsid w:val="004E6123"/>
    <w:rsid w:val="004E63B9"/>
    <w:rsid w:val="004E63D1"/>
    <w:rsid w:val="004E645D"/>
    <w:rsid w:val="004E65C9"/>
    <w:rsid w:val="004E680E"/>
    <w:rsid w:val="004E68F5"/>
    <w:rsid w:val="004E6995"/>
    <w:rsid w:val="004E69A5"/>
    <w:rsid w:val="004E6BF9"/>
    <w:rsid w:val="004E6C20"/>
    <w:rsid w:val="004E6CD6"/>
    <w:rsid w:val="004E6CFE"/>
    <w:rsid w:val="004E6D7E"/>
    <w:rsid w:val="004E719D"/>
    <w:rsid w:val="004E7258"/>
    <w:rsid w:val="004E7269"/>
    <w:rsid w:val="004E72AD"/>
    <w:rsid w:val="004E7330"/>
    <w:rsid w:val="004E73DC"/>
    <w:rsid w:val="004E7472"/>
    <w:rsid w:val="004E756A"/>
    <w:rsid w:val="004E768D"/>
    <w:rsid w:val="004E76C8"/>
    <w:rsid w:val="004E77F8"/>
    <w:rsid w:val="004E7873"/>
    <w:rsid w:val="004E7C40"/>
    <w:rsid w:val="004E7CF1"/>
    <w:rsid w:val="004E7E84"/>
    <w:rsid w:val="004F0209"/>
    <w:rsid w:val="004F03EC"/>
    <w:rsid w:val="004F0412"/>
    <w:rsid w:val="004F045F"/>
    <w:rsid w:val="004F0491"/>
    <w:rsid w:val="004F04E0"/>
    <w:rsid w:val="004F05B9"/>
    <w:rsid w:val="004F060F"/>
    <w:rsid w:val="004F06C9"/>
    <w:rsid w:val="004F0788"/>
    <w:rsid w:val="004F0957"/>
    <w:rsid w:val="004F09D4"/>
    <w:rsid w:val="004F0B6E"/>
    <w:rsid w:val="004F0B81"/>
    <w:rsid w:val="004F0DA4"/>
    <w:rsid w:val="004F0DC3"/>
    <w:rsid w:val="004F0F11"/>
    <w:rsid w:val="004F1145"/>
    <w:rsid w:val="004F11AA"/>
    <w:rsid w:val="004F13DF"/>
    <w:rsid w:val="004F1431"/>
    <w:rsid w:val="004F16A8"/>
    <w:rsid w:val="004F177A"/>
    <w:rsid w:val="004F19F7"/>
    <w:rsid w:val="004F1C0A"/>
    <w:rsid w:val="004F1DF3"/>
    <w:rsid w:val="004F1F55"/>
    <w:rsid w:val="004F1F6C"/>
    <w:rsid w:val="004F2017"/>
    <w:rsid w:val="004F2090"/>
    <w:rsid w:val="004F264A"/>
    <w:rsid w:val="004F275E"/>
    <w:rsid w:val="004F2A29"/>
    <w:rsid w:val="004F2A5D"/>
    <w:rsid w:val="004F2AF8"/>
    <w:rsid w:val="004F2EC2"/>
    <w:rsid w:val="004F2FF1"/>
    <w:rsid w:val="004F33DA"/>
    <w:rsid w:val="004F3443"/>
    <w:rsid w:val="004F35EC"/>
    <w:rsid w:val="004F3687"/>
    <w:rsid w:val="004F36B6"/>
    <w:rsid w:val="004F36C0"/>
    <w:rsid w:val="004F38D4"/>
    <w:rsid w:val="004F3FB3"/>
    <w:rsid w:val="004F423E"/>
    <w:rsid w:val="004F42DF"/>
    <w:rsid w:val="004F435D"/>
    <w:rsid w:val="004F44A7"/>
    <w:rsid w:val="004F4755"/>
    <w:rsid w:val="004F47B1"/>
    <w:rsid w:val="004F47D8"/>
    <w:rsid w:val="004F4861"/>
    <w:rsid w:val="004F4971"/>
    <w:rsid w:val="004F4DF3"/>
    <w:rsid w:val="004F4F51"/>
    <w:rsid w:val="004F4FB8"/>
    <w:rsid w:val="004F502F"/>
    <w:rsid w:val="004F5135"/>
    <w:rsid w:val="004F5155"/>
    <w:rsid w:val="004F518E"/>
    <w:rsid w:val="004F51D7"/>
    <w:rsid w:val="004F520B"/>
    <w:rsid w:val="004F5559"/>
    <w:rsid w:val="004F55B8"/>
    <w:rsid w:val="004F58E5"/>
    <w:rsid w:val="004F5A4E"/>
    <w:rsid w:val="004F5B56"/>
    <w:rsid w:val="004F5C02"/>
    <w:rsid w:val="004F5F27"/>
    <w:rsid w:val="004F603E"/>
    <w:rsid w:val="004F6289"/>
    <w:rsid w:val="004F6346"/>
    <w:rsid w:val="004F6585"/>
    <w:rsid w:val="004F662A"/>
    <w:rsid w:val="004F664D"/>
    <w:rsid w:val="004F66AB"/>
    <w:rsid w:val="004F6757"/>
    <w:rsid w:val="004F68C5"/>
    <w:rsid w:val="004F6998"/>
    <w:rsid w:val="004F6AB5"/>
    <w:rsid w:val="004F6C3A"/>
    <w:rsid w:val="004F6E8E"/>
    <w:rsid w:val="004F6FED"/>
    <w:rsid w:val="004F70EB"/>
    <w:rsid w:val="004F738B"/>
    <w:rsid w:val="004F74DB"/>
    <w:rsid w:val="004F74FA"/>
    <w:rsid w:val="004F750A"/>
    <w:rsid w:val="004F7549"/>
    <w:rsid w:val="004F763D"/>
    <w:rsid w:val="004F77B4"/>
    <w:rsid w:val="004F7850"/>
    <w:rsid w:val="004F7A65"/>
    <w:rsid w:val="004F7E20"/>
    <w:rsid w:val="004F7E95"/>
    <w:rsid w:val="005001F5"/>
    <w:rsid w:val="0050039A"/>
    <w:rsid w:val="00500721"/>
    <w:rsid w:val="005007DA"/>
    <w:rsid w:val="00500D5C"/>
    <w:rsid w:val="00500E63"/>
    <w:rsid w:val="00500F40"/>
    <w:rsid w:val="00500F58"/>
    <w:rsid w:val="00501914"/>
    <w:rsid w:val="00501988"/>
    <w:rsid w:val="00501A89"/>
    <w:rsid w:val="00501F85"/>
    <w:rsid w:val="00502162"/>
    <w:rsid w:val="005021A8"/>
    <w:rsid w:val="005026CE"/>
    <w:rsid w:val="0050280B"/>
    <w:rsid w:val="0050288A"/>
    <w:rsid w:val="00502A43"/>
    <w:rsid w:val="00502CA0"/>
    <w:rsid w:val="00502DD9"/>
    <w:rsid w:val="00503071"/>
    <w:rsid w:val="005030A4"/>
    <w:rsid w:val="00503199"/>
    <w:rsid w:val="00503215"/>
    <w:rsid w:val="00503376"/>
    <w:rsid w:val="005034A5"/>
    <w:rsid w:val="00503590"/>
    <w:rsid w:val="00503E1A"/>
    <w:rsid w:val="00503F3B"/>
    <w:rsid w:val="00504073"/>
    <w:rsid w:val="0050470F"/>
    <w:rsid w:val="00504747"/>
    <w:rsid w:val="005048A1"/>
    <w:rsid w:val="00504A44"/>
    <w:rsid w:val="00504CAF"/>
    <w:rsid w:val="00504DB3"/>
    <w:rsid w:val="00504EE5"/>
    <w:rsid w:val="00504FF9"/>
    <w:rsid w:val="0050503D"/>
    <w:rsid w:val="005054EB"/>
    <w:rsid w:val="00505653"/>
    <w:rsid w:val="005056BA"/>
    <w:rsid w:val="00505700"/>
    <w:rsid w:val="005057F2"/>
    <w:rsid w:val="00505AEB"/>
    <w:rsid w:val="00505B20"/>
    <w:rsid w:val="00505C74"/>
    <w:rsid w:val="00505DA6"/>
    <w:rsid w:val="00505DA7"/>
    <w:rsid w:val="00505EC7"/>
    <w:rsid w:val="00505F1E"/>
    <w:rsid w:val="0050600A"/>
    <w:rsid w:val="00506173"/>
    <w:rsid w:val="00506265"/>
    <w:rsid w:val="0050654B"/>
    <w:rsid w:val="005067AD"/>
    <w:rsid w:val="00506C7C"/>
    <w:rsid w:val="00506D88"/>
    <w:rsid w:val="00506DF0"/>
    <w:rsid w:val="00506EAC"/>
    <w:rsid w:val="0050703C"/>
    <w:rsid w:val="0050704D"/>
    <w:rsid w:val="0050706F"/>
    <w:rsid w:val="005070F3"/>
    <w:rsid w:val="00507187"/>
    <w:rsid w:val="0050728C"/>
    <w:rsid w:val="005079B8"/>
    <w:rsid w:val="00507C47"/>
    <w:rsid w:val="00507E7A"/>
    <w:rsid w:val="00507EC8"/>
    <w:rsid w:val="00507ED0"/>
    <w:rsid w:val="00507F71"/>
    <w:rsid w:val="00507FD4"/>
    <w:rsid w:val="0051023A"/>
    <w:rsid w:val="0051032C"/>
    <w:rsid w:val="00510345"/>
    <w:rsid w:val="00510492"/>
    <w:rsid w:val="005105DC"/>
    <w:rsid w:val="005106F5"/>
    <w:rsid w:val="00510937"/>
    <w:rsid w:val="00510B80"/>
    <w:rsid w:val="00510E9C"/>
    <w:rsid w:val="00510F85"/>
    <w:rsid w:val="00511056"/>
    <w:rsid w:val="00511135"/>
    <w:rsid w:val="0051124F"/>
    <w:rsid w:val="005112BE"/>
    <w:rsid w:val="005115A6"/>
    <w:rsid w:val="005115C8"/>
    <w:rsid w:val="005115D2"/>
    <w:rsid w:val="005117A3"/>
    <w:rsid w:val="00511801"/>
    <w:rsid w:val="00511923"/>
    <w:rsid w:val="00511C24"/>
    <w:rsid w:val="00511C2E"/>
    <w:rsid w:val="00511F61"/>
    <w:rsid w:val="00511F9D"/>
    <w:rsid w:val="0051200B"/>
    <w:rsid w:val="0051209D"/>
    <w:rsid w:val="0051221A"/>
    <w:rsid w:val="00512237"/>
    <w:rsid w:val="00512462"/>
    <w:rsid w:val="00512561"/>
    <w:rsid w:val="0051279F"/>
    <w:rsid w:val="0051295B"/>
    <w:rsid w:val="00512BC5"/>
    <w:rsid w:val="00512BDC"/>
    <w:rsid w:val="00512C95"/>
    <w:rsid w:val="00512D53"/>
    <w:rsid w:val="00512E20"/>
    <w:rsid w:val="00512F91"/>
    <w:rsid w:val="00512FDC"/>
    <w:rsid w:val="00512FE7"/>
    <w:rsid w:val="005132A3"/>
    <w:rsid w:val="00513591"/>
    <w:rsid w:val="00513A74"/>
    <w:rsid w:val="00513D29"/>
    <w:rsid w:val="00513D41"/>
    <w:rsid w:val="00513D90"/>
    <w:rsid w:val="00513F83"/>
    <w:rsid w:val="00514056"/>
    <w:rsid w:val="00514297"/>
    <w:rsid w:val="0051452B"/>
    <w:rsid w:val="0051460B"/>
    <w:rsid w:val="00514674"/>
    <w:rsid w:val="005148AD"/>
    <w:rsid w:val="00514982"/>
    <w:rsid w:val="00514EC4"/>
    <w:rsid w:val="00514FF9"/>
    <w:rsid w:val="005150B5"/>
    <w:rsid w:val="005154B3"/>
    <w:rsid w:val="005154E1"/>
    <w:rsid w:val="005155B9"/>
    <w:rsid w:val="005155D8"/>
    <w:rsid w:val="0051563E"/>
    <w:rsid w:val="00515671"/>
    <w:rsid w:val="00515C5A"/>
    <w:rsid w:val="005160AB"/>
    <w:rsid w:val="00516201"/>
    <w:rsid w:val="0051635B"/>
    <w:rsid w:val="00516567"/>
    <w:rsid w:val="005165FC"/>
    <w:rsid w:val="00516865"/>
    <w:rsid w:val="0051692C"/>
    <w:rsid w:val="00516B40"/>
    <w:rsid w:val="00516B47"/>
    <w:rsid w:val="00516BBF"/>
    <w:rsid w:val="00516C12"/>
    <w:rsid w:val="00516C77"/>
    <w:rsid w:val="00516DEB"/>
    <w:rsid w:val="00516F76"/>
    <w:rsid w:val="0051701D"/>
    <w:rsid w:val="0051702F"/>
    <w:rsid w:val="00517580"/>
    <w:rsid w:val="00517596"/>
    <w:rsid w:val="005176A4"/>
    <w:rsid w:val="005177A6"/>
    <w:rsid w:val="0051791F"/>
    <w:rsid w:val="00517AFF"/>
    <w:rsid w:val="00517D50"/>
    <w:rsid w:val="00517F15"/>
    <w:rsid w:val="00517FC7"/>
    <w:rsid w:val="005202A4"/>
    <w:rsid w:val="005202E4"/>
    <w:rsid w:val="00520471"/>
    <w:rsid w:val="00520707"/>
    <w:rsid w:val="005207AB"/>
    <w:rsid w:val="005208B8"/>
    <w:rsid w:val="00520A63"/>
    <w:rsid w:val="00520C5B"/>
    <w:rsid w:val="00520CDC"/>
    <w:rsid w:val="00520D74"/>
    <w:rsid w:val="00520ED3"/>
    <w:rsid w:val="00520FDC"/>
    <w:rsid w:val="005210C4"/>
    <w:rsid w:val="005213B0"/>
    <w:rsid w:val="00521549"/>
    <w:rsid w:val="0052181E"/>
    <w:rsid w:val="00521839"/>
    <w:rsid w:val="005219A9"/>
    <w:rsid w:val="00521AEB"/>
    <w:rsid w:val="00521B2B"/>
    <w:rsid w:val="00521F7E"/>
    <w:rsid w:val="005222B1"/>
    <w:rsid w:val="005224FA"/>
    <w:rsid w:val="0052264A"/>
    <w:rsid w:val="00522651"/>
    <w:rsid w:val="0052287B"/>
    <w:rsid w:val="005228E4"/>
    <w:rsid w:val="0052292E"/>
    <w:rsid w:val="005229B8"/>
    <w:rsid w:val="00522CA3"/>
    <w:rsid w:val="00522CBB"/>
    <w:rsid w:val="00522D8A"/>
    <w:rsid w:val="00522DF9"/>
    <w:rsid w:val="00522FE7"/>
    <w:rsid w:val="00523315"/>
    <w:rsid w:val="005233FF"/>
    <w:rsid w:val="00523427"/>
    <w:rsid w:val="0052345E"/>
    <w:rsid w:val="005235A6"/>
    <w:rsid w:val="00523793"/>
    <w:rsid w:val="005239E2"/>
    <w:rsid w:val="00523AE8"/>
    <w:rsid w:val="00524114"/>
    <w:rsid w:val="0052428B"/>
    <w:rsid w:val="005243E9"/>
    <w:rsid w:val="005247C4"/>
    <w:rsid w:val="00524B19"/>
    <w:rsid w:val="00524EBB"/>
    <w:rsid w:val="00524EBE"/>
    <w:rsid w:val="00524FA0"/>
    <w:rsid w:val="00525198"/>
    <w:rsid w:val="0052520A"/>
    <w:rsid w:val="005253D3"/>
    <w:rsid w:val="00525627"/>
    <w:rsid w:val="00525739"/>
    <w:rsid w:val="0052581A"/>
    <w:rsid w:val="00525912"/>
    <w:rsid w:val="0052594C"/>
    <w:rsid w:val="00525A46"/>
    <w:rsid w:val="00525C14"/>
    <w:rsid w:val="00525CB9"/>
    <w:rsid w:val="00525CBB"/>
    <w:rsid w:val="00525F10"/>
    <w:rsid w:val="00525F50"/>
    <w:rsid w:val="00525F8F"/>
    <w:rsid w:val="00526041"/>
    <w:rsid w:val="005260D4"/>
    <w:rsid w:val="00526106"/>
    <w:rsid w:val="00526279"/>
    <w:rsid w:val="00526400"/>
    <w:rsid w:val="00526446"/>
    <w:rsid w:val="00526715"/>
    <w:rsid w:val="00526870"/>
    <w:rsid w:val="005268BC"/>
    <w:rsid w:val="0052691E"/>
    <w:rsid w:val="00526A80"/>
    <w:rsid w:val="00526AB4"/>
    <w:rsid w:val="00526BBB"/>
    <w:rsid w:val="00526C96"/>
    <w:rsid w:val="00526D3B"/>
    <w:rsid w:val="005271A3"/>
    <w:rsid w:val="00527637"/>
    <w:rsid w:val="00527778"/>
    <w:rsid w:val="00527915"/>
    <w:rsid w:val="00527A92"/>
    <w:rsid w:val="00527B99"/>
    <w:rsid w:val="00527DD9"/>
    <w:rsid w:val="00530030"/>
    <w:rsid w:val="00530059"/>
    <w:rsid w:val="005300E7"/>
    <w:rsid w:val="00530361"/>
    <w:rsid w:val="005303F9"/>
    <w:rsid w:val="005304C0"/>
    <w:rsid w:val="005305C2"/>
    <w:rsid w:val="0053061C"/>
    <w:rsid w:val="005306AE"/>
    <w:rsid w:val="00530715"/>
    <w:rsid w:val="00531103"/>
    <w:rsid w:val="00531411"/>
    <w:rsid w:val="00531643"/>
    <w:rsid w:val="00531735"/>
    <w:rsid w:val="00531994"/>
    <w:rsid w:val="00531CB0"/>
    <w:rsid w:val="00531CBF"/>
    <w:rsid w:val="00531D3D"/>
    <w:rsid w:val="00531E4F"/>
    <w:rsid w:val="00531E57"/>
    <w:rsid w:val="00531E67"/>
    <w:rsid w:val="00531E9A"/>
    <w:rsid w:val="00531EB0"/>
    <w:rsid w:val="00531EB6"/>
    <w:rsid w:val="00532090"/>
    <w:rsid w:val="00532409"/>
    <w:rsid w:val="0053281E"/>
    <w:rsid w:val="005329C9"/>
    <w:rsid w:val="00532A0F"/>
    <w:rsid w:val="00532A35"/>
    <w:rsid w:val="00532E1F"/>
    <w:rsid w:val="00532E54"/>
    <w:rsid w:val="00532F53"/>
    <w:rsid w:val="00532F74"/>
    <w:rsid w:val="00532FB4"/>
    <w:rsid w:val="005331EB"/>
    <w:rsid w:val="0053321A"/>
    <w:rsid w:val="0053334D"/>
    <w:rsid w:val="0053340E"/>
    <w:rsid w:val="00533462"/>
    <w:rsid w:val="005338BE"/>
    <w:rsid w:val="0053392D"/>
    <w:rsid w:val="00533AD6"/>
    <w:rsid w:val="00533AE4"/>
    <w:rsid w:val="00533BF3"/>
    <w:rsid w:val="00533FB7"/>
    <w:rsid w:val="0053417E"/>
    <w:rsid w:val="005341A6"/>
    <w:rsid w:val="005343D3"/>
    <w:rsid w:val="005343D6"/>
    <w:rsid w:val="0053455E"/>
    <w:rsid w:val="005346BD"/>
    <w:rsid w:val="0053473B"/>
    <w:rsid w:val="005348AD"/>
    <w:rsid w:val="00534995"/>
    <w:rsid w:val="00534B13"/>
    <w:rsid w:val="00534B47"/>
    <w:rsid w:val="00534CBA"/>
    <w:rsid w:val="00534DF7"/>
    <w:rsid w:val="00534EF9"/>
    <w:rsid w:val="00534F99"/>
    <w:rsid w:val="0053504E"/>
    <w:rsid w:val="005354EB"/>
    <w:rsid w:val="00535547"/>
    <w:rsid w:val="005358DF"/>
    <w:rsid w:val="00535A45"/>
    <w:rsid w:val="00535D41"/>
    <w:rsid w:val="00536856"/>
    <w:rsid w:val="00536891"/>
    <w:rsid w:val="00536B69"/>
    <w:rsid w:val="00536BC3"/>
    <w:rsid w:val="00536CBE"/>
    <w:rsid w:val="00536FA7"/>
    <w:rsid w:val="0053712C"/>
    <w:rsid w:val="00537168"/>
    <w:rsid w:val="0053717A"/>
    <w:rsid w:val="005374F7"/>
    <w:rsid w:val="00537512"/>
    <w:rsid w:val="00537740"/>
    <w:rsid w:val="005379F0"/>
    <w:rsid w:val="00537A0A"/>
    <w:rsid w:val="00537A1D"/>
    <w:rsid w:val="00537A33"/>
    <w:rsid w:val="00537A6A"/>
    <w:rsid w:val="00537D6A"/>
    <w:rsid w:val="00537F13"/>
    <w:rsid w:val="0054018A"/>
    <w:rsid w:val="0054052C"/>
    <w:rsid w:val="0054054D"/>
    <w:rsid w:val="00540553"/>
    <w:rsid w:val="0054058A"/>
    <w:rsid w:val="005405F2"/>
    <w:rsid w:val="005408C4"/>
    <w:rsid w:val="005408F0"/>
    <w:rsid w:val="00540A15"/>
    <w:rsid w:val="00540AA0"/>
    <w:rsid w:val="00540B26"/>
    <w:rsid w:val="00541079"/>
    <w:rsid w:val="005410EC"/>
    <w:rsid w:val="00541383"/>
    <w:rsid w:val="00541596"/>
    <w:rsid w:val="005415B7"/>
    <w:rsid w:val="005418C0"/>
    <w:rsid w:val="005418D1"/>
    <w:rsid w:val="005419D2"/>
    <w:rsid w:val="00541B72"/>
    <w:rsid w:val="00541BF2"/>
    <w:rsid w:val="00541D42"/>
    <w:rsid w:val="00541EBD"/>
    <w:rsid w:val="005420B5"/>
    <w:rsid w:val="0054238E"/>
    <w:rsid w:val="00542396"/>
    <w:rsid w:val="005423EB"/>
    <w:rsid w:val="00542903"/>
    <w:rsid w:val="00542C01"/>
    <w:rsid w:val="00542C1C"/>
    <w:rsid w:val="00542CED"/>
    <w:rsid w:val="00542F71"/>
    <w:rsid w:val="005432DE"/>
    <w:rsid w:val="00543541"/>
    <w:rsid w:val="005435EC"/>
    <w:rsid w:val="0054378A"/>
    <w:rsid w:val="00543A26"/>
    <w:rsid w:val="00543B4E"/>
    <w:rsid w:val="00543BB6"/>
    <w:rsid w:val="00543C1E"/>
    <w:rsid w:val="00543DFF"/>
    <w:rsid w:val="00543F1D"/>
    <w:rsid w:val="00543F3C"/>
    <w:rsid w:val="00543F46"/>
    <w:rsid w:val="00543F92"/>
    <w:rsid w:val="00544010"/>
    <w:rsid w:val="0054402D"/>
    <w:rsid w:val="00544032"/>
    <w:rsid w:val="00544209"/>
    <w:rsid w:val="005444B9"/>
    <w:rsid w:val="00544656"/>
    <w:rsid w:val="00544752"/>
    <w:rsid w:val="0054477C"/>
    <w:rsid w:val="005448B2"/>
    <w:rsid w:val="0054492A"/>
    <w:rsid w:val="00544955"/>
    <w:rsid w:val="00544C0D"/>
    <w:rsid w:val="00544D5D"/>
    <w:rsid w:val="00544E0E"/>
    <w:rsid w:val="00544E93"/>
    <w:rsid w:val="00544EC9"/>
    <w:rsid w:val="00544FE5"/>
    <w:rsid w:val="005452F2"/>
    <w:rsid w:val="0054533B"/>
    <w:rsid w:val="0054550F"/>
    <w:rsid w:val="005457EE"/>
    <w:rsid w:val="0054586C"/>
    <w:rsid w:val="005458AD"/>
    <w:rsid w:val="0054597D"/>
    <w:rsid w:val="00545A69"/>
    <w:rsid w:val="00545A7F"/>
    <w:rsid w:val="00545CA7"/>
    <w:rsid w:val="00545CC0"/>
    <w:rsid w:val="00545D42"/>
    <w:rsid w:val="00545ED3"/>
    <w:rsid w:val="00545F53"/>
    <w:rsid w:val="00545F6F"/>
    <w:rsid w:val="00545FB9"/>
    <w:rsid w:val="005460D6"/>
    <w:rsid w:val="0054647F"/>
    <w:rsid w:val="00546617"/>
    <w:rsid w:val="00546ACF"/>
    <w:rsid w:val="00546AE7"/>
    <w:rsid w:val="00546DBE"/>
    <w:rsid w:val="00546E20"/>
    <w:rsid w:val="00546FB0"/>
    <w:rsid w:val="0054707B"/>
    <w:rsid w:val="005474A0"/>
    <w:rsid w:val="005475A1"/>
    <w:rsid w:val="005475D6"/>
    <w:rsid w:val="0054768B"/>
    <w:rsid w:val="005477A7"/>
    <w:rsid w:val="005478C8"/>
    <w:rsid w:val="00547E1C"/>
    <w:rsid w:val="00547E28"/>
    <w:rsid w:val="00547F4C"/>
    <w:rsid w:val="005504EB"/>
    <w:rsid w:val="00550590"/>
    <w:rsid w:val="005505BF"/>
    <w:rsid w:val="005506A5"/>
    <w:rsid w:val="005507C9"/>
    <w:rsid w:val="005507F6"/>
    <w:rsid w:val="00550824"/>
    <w:rsid w:val="005508C9"/>
    <w:rsid w:val="00550B7D"/>
    <w:rsid w:val="00550BBD"/>
    <w:rsid w:val="00550BD6"/>
    <w:rsid w:val="00550CC9"/>
    <w:rsid w:val="00550EC5"/>
    <w:rsid w:val="00550ED7"/>
    <w:rsid w:val="00550F02"/>
    <w:rsid w:val="00551360"/>
    <w:rsid w:val="00551376"/>
    <w:rsid w:val="0055144B"/>
    <w:rsid w:val="00551603"/>
    <w:rsid w:val="0055177F"/>
    <w:rsid w:val="005518DD"/>
    <w:rsid w:val="00551B9C"/>
    <w:rsid w:val="00551F27"/>
    <w:rsid w:val="005520BE"/>
    <w:rsid w:val="0055228B"/>
    <w:rsid w:val="005522B8"/>
    <w:rsid w:val="00552322"/>
    <w:rsid w:val="005523A4"/>
    <w:rsid w:val="00552466"/>
    <w:rsid w:val="00552484"/>
    <w:rsid w:val="005524E7"/>
    <w:rsid w:val="005525EF"/>
    <w:rsid w:val="005526EF"/>
    <w:rsid w:val="00552758"/>
    <w:rsid w:val="00552965"/>
    <w:rsid w:val="00552D97"/>
    <w:rsid w:val="00552DB2"/>
    <w:rsid w:val="005531B8"/>
    <w:rsid w:val="00553220"/>
    <w:rsid w:val="00553458"/>
    <w:rsid w:val="00553636"/>
    <w:rsid w:val="0055397E"/>
    <w:rsid w:val="005539CF"/>
    <w:rsid w:val="00553B63"/>
    <w:rsid w:val="00553D56"/>
    <w:rsid w:val="00553E2D"/>
    <w:rsid w:val="00553F82"/>
    <w:rsid w:val="005542AE"/>
    <w:rsid w:val="0055434F"/>
    <w:rsid w:val="00554449"/>
    <w:rsid w:val="005545BE"/>
    <w:rsid w:val="0055464F"/>
    <w:rsid w:val="00554933"/>
    <w:rsid w:val="0055494E"/>
    <w:rsid w:val="005549A6"/>
    <w:rsid w:val="00554A94"/>
    <w:rsid w:val="00554BFE"/>
    <w:rsid w:val="00554EA6"/>
    <w:rsid w:val="00554F95"/>
    <w:rsid w:val="0055531F"/>
    <w:rsid w:val="00555427"/>
    <w:rsid w:val="0055549D"/>
    <w:rsid w:val="005555E4"/>
    <w:rsid w:val="005556EA"/>
    <w:rsid w:val="00555897"/>
    <w:rsid w:val="00555946"/>
    <w:rsid w:val="00555B67"/>
    <w:rsid w:val="00555BB7"/>
    <w:rsid w:val="00555BE5"/>
    <w:rsid w:val="00555CD0"/>
    <w:rsid w:val="00555D43"/>
    <w:rsid w:val="00555E89"/>
    <w:rsid w:val="00555EFE"/>
    <w:rsid w:val="00556010"/>
    <w:rsid w:val="00556231"/>
    <w:rsid w:val="005563A4"/>
    <w:rsid w:val="0055644F"/>
    <w:rsid w:val="00556464"/>
    <w:rsid w:val="0055668A"/>
    <w:rsid w:val="0055669C"/>
    <w:rsid w:val="0055671B"/>
    <w:rsid w:val="00556828"/>
    <w:rsid w:val="00556A1E"/>
    <w:rsid w:val="00556AC0"/>
    <w:rsid w:val="00556E71"/>
    <w:rsid w:val="00556FA1"/>
    <w:rsid w:val="00557114"/>
    <w:rsid w:val="00557218"/>
    <w:rsid w:val="0055725F"/>
    <w:rsid w:val="00557341"/>
    <w:rsid w:val="005573B5"/>
    <w:rsid w:val="005577D4"/>
    <w:rsid w:val="00557909"/>
    <w:rsid w:val="00557B4C"/>
    <w:rsid w:val="00557B88"/>
    <w:rsid w:val="00557D82"/>
    <w:rsid w:val="00557E2F"/>
    <w:rsid w:val="00557EDB"/>
    <w:rsid w:val="0056018C"/>
    <w:rsid w:val="00560335"/>
    <w:rsid w:val="005604C6"/>
    <w:rsid w:val="005606F3"/>
    <w:rsid w:val="00560767"/>
    <w:rsid w:val="00560868"/>
    <w:rsid w:val="00560879"/>
    <w:rsid w:val="005608DA"/>
    <w:rsid w:val="00560905"/>
    <w:rsid w:val="00560DB3"/>
    <w:rsid w:val="00560E39"/>
    <w:rsid w:val="00560E4A"/>
    <w:rsid w:val="00560EE1"/>
    <w:rsid w:val="00560EF3"/>
    <w:rsid w:val="005611E5"/>
    <w:rsid w:val="00561278"/>
    <w:rsid w:val="00561303"/>
    <w:rsid w:val="0056136B"/>
    <w:rsid w:val="0056142C"/>
    <w:rsid w:val="0056160C"/>
    <w:rsid w:val="0056199C"/>
    <w:rsid w:val="005619D2"/>
    <w:rsid w:val="00561ADD"/>
    <w:rsid w:val="005620E8"/>
    <w:rsid w:val="005621D0"/>
    <w:rsid w:val="0056234E"/>
    <w:rsid w:val="00562523"/>
    <w:rsid w:val="0056258B"/>
    <w:rsid w:val="0056259B"/>
    <w:rsid w:val="005626E1"/>
    <w:rsid w:val="00562861"/>
    <w:rsid w:val="005628D2"/>
    <w:rsid w:val="00562BA5"/>
    <w:rsid w:val="00562D6B"/>
    <w:rsid w:val="00562E0B"/>
    <w:rsid w:val="00562F12"/>
    <w:rsid w:val="00562FB0"/>
    <w:rsid w:val="00563254"/>
    <w:rsid w:val="005633CD"/>
    <w:rsid w:val="0056344F"/>
    <w:rsid w:val="0056356B"/>
    <w:rsid w:val="0056369C"/>
    <w:rsid w:val="00563755"/>
    <w:rsid w:val="00563790"/>
    <w:rsid w:val="00563800"/>
    <w:rsid w:val="0056384C"/>
    <w:rsid w:val="005638D2"/>
    <w:rsid w:val="00563B19"/>
    <w:rsid w:val="00563B8B"/>
    <w:rsid w:val="00563E94"/>
    <w:rsid w:val="00563FF9"/>
    <w:rsid w:val="00564034"/>
    <w:rsid w:val="0056417A"/>
    <w:rsid w:val="005642D3"/>
    <w:rsid w:val="005642E3"/>
    <w:rsid w:val="005647A4"/>
    <w:rsid w:val="0056484F"/>
    <w:rsid w:val="0056485A"/>
    <w:rsid w:val="005648D7"/>
    <w:rsid w:val="00564914"/>
    <w:rsid w:val="00564D20"/>
    <w:rsid w:val="00564DFD"/>
    <w:rsid w:val="00565200"/>
    <w:rsid w:val="0056538F"/>
    <w:rsid w:val="00565420"/>
    <w:rsid w:val="0056545B"/>
    <w:rsid w:val="00565466"/>
    <w:rsid w:val="005658A3"/>
    <w:rsid w:val="005658A5"/>
    <w:rsid w:val="00565A0A"/>
    <w:rsid w:val="00565B3C"/>
    <w:rsid w:val="00565CF5"/>
    <w:rsid w:val="00565E3F"/>
    <w:rsid w:val="00566026"/>
    <w:rsid w:val="0056614F"/>
    <w:rsid w:val="0056626E"/>
    <w:rsid w:val="005662CF"/>
    <w:rsid w:val="0056655B"/>
    <w:rsid w:val="005668C9"/>
    <w:rsid w:val="00566961"/>
    <w:rsid w:val="00566B8D"/>
    <w:rsid w:val="00566C42"/>
    <w:rsid w:val="00566C6E"/>
    <w:rsid w:val="00566CE9"/>
    <w:rsid w:val="00566DF7"/>
    <w:rsid w:val="00566E32"/>
    <w:rsid w:val="00566FCD"/>
    <w:rsid w:val="005670D8"/>
    <w:rsid w:val="00567839"/>
    <w:rsid w:val="00567ACC"/>
    <w:rsid w:val="00567D6B"/>
    <w:rsid w:val="0057001F"/>
    <w:rsid w:val="00570254"/>
    <w:rsid w:val="0057031B"/>
    <w:rsid w:val="0057038C"/>
    <w:rsid w:val="0057038D"/>
    <w:rsid w:val="00570521"/>
    <w:rsid w:val="00570709"/>
    <w:rsid w:val="00570816"/>
    <w:rsid w:val="005708FB"/>
    <w:rsid w:val="0057091A"/>
    <w:rsid w:val="00570935"/>
    <w:rsid w:val="00570A1B"/>
    <w:rsid w:val="00570AB0"/>
    <w:rsid w:val="00570D61"/>
    <w:rsid w:val="00570F4E"/>
    <w:rsid w:val="0057106D"/>
    <w:rsid w:val="005710A8"/>
    <w:rsid w:val="0057143B"/>
    <w:rsid w:val="005715B3"/>
    <w:rsid w:val="005715C0"/>
    <w:rsid w:val="0057162D"/>
    <w:rsid w:val="005719EB"/>
    <w:rsid w:val="00571A98"/>
    <w:rsid w:val="00572060"/>
    <w:rsid w:val="005722EE"/>
    <w:rsid w:val="005723AF"/>
    <w:rsid w:val="0057262D"/>
    <w:rsid w:val="005727B1"/>
    <w:rsid w:val="0057294F"/>
    <w:rsid w:val="00572AEF"/>
    <w:rsid w:val="00572DCA"/>
    <w:rsid w:val="00572EF5"/>
    <w:rsid w:val="00572FF2"/>
    <w:rsid w:val="00573048"/>
    <w:rsid w:val="005730EC"/>
    <w:rsid w:val="005730EF"/>
    <w:rsid w:val="00573107"/>
    <w:rsid w:val="00573224"/>
    <w:rsid w:val="00573269"/>
    <w:rsid w:val="005732B2"/>
    <w:rsid w:val="005733F6"/>
    <w:rsid w:val="0057370F"/>
    <w:rsid w:val="005739AA"/>
    <w:rsid w:val="00573A16"/>
    <w:rsid w:val="00573A62"/>
    <w:rsid w:val="00573A9E"/>
    <w:rsid w:val="00573B29"/>
    <w:rsid w:val="00573D77"/>
    <w:rsid w:val="00573E2C"/>
    <w:rsid w:val="00573E63"/>
    <w:rsid w:val="00573F46"/>
    <w:rsid w:val="0057407D"/>
    <w:rsid w:val="005740E7"/>
    <w:rsid w:val="0057414F"/>
    <w:rsid w:val="0057416A"/>
    <w:rsid w:val="0057419D"/>
    <w:rsid w:val="005741BC"/>
    <w:rsid w:val="005743CD"/>
    <w:rsid w:val="0057479F"/>
    <w:rsid w:val="005747AE"/>
    <w:rsid w:val="00574910"/>
    <w:rsid w:val="00574963"/>
    <w:rsid w:val="00574CAE"/>
    <w:rsid w:val="00574FAC"/>
    <w:rsid w:val="00575063"/>
    <w:rsid w:val="00575263"/>
    <w:rsid w:val="005752B5"/>
    <w:rsid w:val="005752BF"/>
    <w:rsid w:val="005753AE"/>
    <w:rsid w:val="005753DF"/>
    <w:rsid w:val="00575418"/>
    <w:rsid w:val="0057561A"/>
    <w:rsid w:val="00575A40"/>
    <w:rsid w:val="00575C08"/>
    <w:rsid w:val="00575DB5"/>
    <w:rsid w:val="00575F15"/>
    <w:rsid w:val="00576029"/>
    <w:rsid w:val="00576160"/>
    <w:rsid w:val="005762C2"/>
    <w:rsid w:val="00576378"/>
    <w:rsid w:val="00576768"/>
    <w:rsid w:val="005767CE"/>
    <w:rsid w:val="00576A0A"/>
    <w:rsid w:val="00576A6E"/>
    <w:rsid w:val="00576BB2"/>
    <w:rsid w:val="00576BEF"/>
    <w:rsid w:val="00576CAF"/>
    <w:rsid w:val="00576D6F"/>
    <w:rsid w:val="00576E6A"/>
    <w:rsid w:val="00576EE4"/>
    <w:rsid w:val="00576FB6"/>
    <w:rsid w:val="00577268"/>
    <w:rsid w:val="00577358"/>
    <w:rsid w:val="00577478"/>
    <w:rsid w:val="00577521"/>
    <w:rsid w:val="00577573"/>
    <w:rsid w:val="005775A7"/>
    <w:rsid w:val="005776D0"/>
    <w:rsid w:val="00577736"/>
    <w:rsid w:val="0057789A"/>
    <w:rsid w:val="00577913"/>
    <w:rsid w:val="00577DA0"/>
    <w:rsid w:val="00580092"/>
    <w:rsid w:val="005800E0"/>
    <w:rsid w:val="00580129"/>
    <w:rsid w:val="00580235"/>
    <w:rsid w:val="00580302"/>
    <w:rsid w:val="005804F5"/>
    <w:rsid w:val="005805B5"/>
    <w:rsid w:val="00580878"/>
    <w:rsid w:val="00580A84"/>
    <w:rsid w:val="00580C40"/>
    <w:rsid w:val="00580D1B"/>
    <w:rsid w:val="00580DCF"/>
    <w:rsid w:val="00580E0C"/>
    <w:rsid w:val="0058111E"/>
    <w:rsid w:val="0058177D"/>
    <w:rsid w:val="0058180E"/>
    <w:rsid w:val="0058182C"/>
    <w:rsid w:val="00581BEC"/>
    <w:rsid w:val="00581C52"/>
    <w:rsid w:val="00581CCC"/>
    <w:rsid w:val="00581DBC"/>
    <w:rsid w:val="00581EA8"/>
    <w:rsid w:val="00581F92"/>
    <w:rsid w:val="00581F9C"/>
    <w:rsid w:val="0058208A"/>
    <w:rsid w:val="00582114"/>
    <w:rsid w:val="00582927"/>
    <w:rsid w:val="005829A5"/>
    <w:rsid w:val="00582AE0"/>
    <w:rsid w:val="00582BBD"/>
    <w:rsid w:val="00582CD1"/>
    <w:rsid w:val="005831E0"/>
    <w:rsid w:val="005831F5"/>
    <w:rsid w:val="00583215"/>
    <w:rsid w:val="005834E6"/>
    <w:rsid w:val="00583503"/>
    <w:rsid w:val="00583527"/>
    <w:rsid w:val="005835B7"/>
    <w:rsid w:val="0058367C"/>
    <w:rsid w:val="005839A0"/>
    <w:rsid w:val="00583A64"/>
    <w:rsid w:val="00583BA6"/>
    <w:rsid w:val="00583C31"/>
    <w:rsid w:val="00583C9D"/>
    <w:rsid w:val="00583E04"/>
    <w:rsid w:val="00583EBD"/>
    <w:rsid w:val="00583F5F"/>
    <w:rsid w:val="005842D5"/>
    <w:rsid w:val="00584385"/>
    <w:rsid w:val="005845A4"/>
    <w:rsid w:val="00584B3D"/>
    <w:rsid w:val="00584CC2"/>
    <w:rsid w:val="00584D57"/>
    <w:rsid w:val="00584DFB"/>
    <w:rsid w:val="00584E01"/>
    <w:rsid w:val="00585093"/>
    <w:rsid w:val="005856F8"/>
    <w:rsid w:val="00585961"/>
    <w:rsid w:val="005860A6"/>
    <w:rsid w:val="0058632C"/>
    <w:rsid w:val="00586491"/>
    <w:rsid w:val="005868AA"/>
    <w:rsid w:val="00586BB0"/>
    <w:rsid w:val="00586C2A"/>
    <w:rsid w:val="00586C36"/>
    <w:rsid w:val="00586C64"/>
    <w:rsid w:val="005871B6"/>
    <w:rsid w:val="00587254"/>
    <w:rsid w:val="00587299"/>
    <w:rsid w:val="0058738C"/>
    <w:rsid w:val="005873ED"/>
    <w:rsid w:val="00587415"/>
    <w:rsid w:val="005874B5"/>
    <w:rsid w:val="0058770A"/>
    <w:rsid w:val="00587765"/>
    <w:rsid w:val="0058779E"/>
    <w:rsid w:val="0058798F"/>
    <w:rsid w:val="00587A60"/>
    <w:rsid w:val="00587AA2"/>
    <w:rsid w:val="00587C71"/>
    <w:rsid w:val="00587D66"/>
    <w:rsid w:val="00587DBC"/>
    <w:rsid w:val="00587EDC"/>
    <w:rsid w:val="00587F23"/>
    <w:rsid w:val="00590386"/>
    <w:rsid w:val="00590726"/>
    <w:rsid w:val="005907B6"/>
    <w:rsid w:val="005908DC"/>
    <w:rsid w:val="00590A83"/>
    <w:rsid w:val="00590B1E"/>
    <w:rsid w:val="00590C50"/>
    <w:rsid w:val="00590C8C"/>
    <w:rsid w:val="00590D04"/>
    <w:rsid w:val="00590E11"/>
    <w:rsid w:val="00590F63"/>
    <w:rsid w:val="00590FA8"/>
    <w:rsid w:val="00591084"/>
    <w:rsid w:val="00591113"/>
    <w:rsid w:val="005912E7"/>
    <w:rsid w:val="00591322"/>
    <w:rsid w:val="005914CC"/>
    <w:rsid w:val="005915C8"/>
    <w:rsid w:val="005915F5"/>
    <w:rsid w:val="00591708"/>
    <w:rsid w:val="005917EA"/>
    <w:rsid w:val="00591864"/>
    <w:rsid w:val="005918B4"/>
    <w:rsid w:val="005918C1"/>
    <w:rsid w:val="00591907"/>
    <w:rsid w:val="00591955"/>
    <w:rsid w:val="00591A01"/>
    <w:rsid w:val="00591A15"/>
    <w:rsid w:val="00591B2E"/>
    <w:rsid w:val="00591CE9"/>
    <w:rsid w:val="00591D50"/>
    <w:rsid w:val="00591ECF"/>
    <w:rsid w:val="005920E9"/>
    <w:rsid w:val="00592108"/>
    <w:rsid w:val="005923CE"/>
    <w:rsid w:val="005927AC"/>
    <w:rsid w:val="005927F3"/>
    <w:rsid w:val="00592A49"/>
    <w:rsid w:val="00592BB6"/>
    <w:rsid w:val="00592CD1"/>
    <w:rsid w:val="00592E17"/>
    <w:rsid w:val="00592E86"/>
    <w:rsid w:val="00592FE4"/>
    <w:rsid w:val="00593014"/>
    <w:rsid w:val="00593308"/>
    <w:rsid w:val="00593425"/>
    <w:rsid w:val="0059349F"/>
    <w:rsid w:val="00593751"/>
    <w:rsid w:val="00593812"/>
    <w:rsid w:val="00593880"/>
    <w:rsid w:val="005938D3"/>
    <w:rsid w:val="00593AAA"/>
    <w:rsid w:val="00593BF5"/>
    <w:rsid w:val="00593DBD"/>
    <w:rsid w:val="00593E8C"/>
    <w:rsid w:val="00593EEB"/>
    <w:rsid w:val="00593F05"/>
    <w:rsid w:val="00593F54"/>
    <w:rsid w:val="005940DD"/>
    <w:rsid w:val="005941A9"/>
    <w:rsid w:val="00594430"/>
    <w:rsid w:val="00594500"/>
    <w:rsid w:val="0059457D"/>
    <w:rsid w:val="00594595"/>
    <w:rsid w:val="00594C14"/>
    <w:rsid w:val="00594C83"/>
    <w:rsid w:val="00594F03"/>
    <w:rsid w:val="0059500C"/>
    <w:rsid w:val="0059538E"/>
    <w:rsid w:val="00595632"/>
    <w:rsid w:val="00595669"/>
    <w:rsid w:val="00595944"/>
    <w:rsid w:val="00595AD0"/>
    <w:rsid w:val="00595C91"/>
    <w:rsid w:val="00595D0E"/>
    <w:rsid w:val="00595FED"/>
    <w:rsid w:val="00596094"/>
    <w:rsid w:val="0059632F"/>
    <w:rsid w:val="00596393"/>
    <w:rsid w:val="005967C7"/>
    <w:rsid w:val="00596967"/>
    <w:rsid w:val="00596A58"/>
    <w:rsid w:val="00596DA6"/>
    <w:rsid w:val="00596EFA"/>
    <w:rsid w:val="00596FC0"/>
    <w:rsid w:val="00596FD4"/>
    <w:rsid w:val="00597041"/>
    <w:rsid w:val="005973B2"/>
    <w:rsid w:val="00597578"/>
    <w:rsid w:val="00597870"/>
    <w:rsid w:val="0059793F"/>
    <w:rsid w:val="00597E65"/>
    <w:rsid w:val="00597E8B"/>
    <w:rsid w:val="005A0219"/>
    <w:rsid w:val="005A024A"/>
    <w:rsid w:val="005A0273"/>
    <w:rsid w:val="005A0339"/>
    <w:rsid w:val="005A0397"/>
    <w:rsid w:val="005A03EA"/>
    <w:rsid w:val="005A051C"/>
    <w:rsid w:val="005A0633"/>
    <w:rsid w:val="005A08E3"/>
    <w:rsid w:val="005A098D"/>
    <w:rsid w:val="005A0C32"/>
    <w:rsid w:val="005A0CBD"/>
    <w:rsid w:val="005A0E1A"/>
    <w:rsid w:val="005A0FA5"/>
    <w:rsid w:val="005A110E"/>
    <w:rsid w:val="005A1AFD"/>
    <w:rsid w:val="005A1CFD"/>
    <w:rsid w:val="005A1D70"/>
    <w:rsid w:val="005A1E66"/>
    <w:rsid w:val="005A20D0"/>
    <w:rsid w:val="005A235D"/>
    <w:rsid w:val="005A2493"/>
    <w:rsid w:val="005A262C"/>
    <w:rsid w:val="005A27AD"/>
    <w:rsid w:val="005A27CF"/>
    <w:rsid w:val="005A2874"/>
    <w:rsid w:val="005A2985"/>
    <w:rsid w:val="005A2BE6"/>
    <w:rsid w:val="005A2CDB"/>
    <w:rsid w:val="005A2E15"/>
    <w:rsid w:val="005A2EA7"/>
    <w:rsid w:val="005A2FD9"/>
    <w:rsid w:val="005A3025"/>
    <w:rsid w:val="005A303D"/>
    <w:rsid w:val="005A30A5"/>
    <w:rsid w:val="005A30EF"/>
    <w:rsid w:val="005A3380"/>
    <w:rsid w:val="005A34F4"/>
    <w:rsid w:val="005A357C"/>
    <w:rsid w:val="005A35F8"/>
    <w:rsid w:val="005A36C6"/>
    <w:rsid w:val="005A3911"/>
    <w:rsid w:val="005A3948"/>
    <w:rsid w:val="005A3C38"/>
    <w:rsid w:val="005A3C98"/>
    <w:rsid w:val="005A3D16"/>
    <w:rsid w:val="005A3DE2"/>
    <w:rsid w:val="005A3ED8"/>
    <w:rsid w:val="005A3FDE"/>
    <w:rsid w:val="005A4174"/>
    <w:rsid w:val="005A435C"/>
    <w:rsid w:val="005A475A"/>
    <w:rsid w:val="005A4832"/>
    <w:rsid w:val="005A4F3B"/>
    <w:rsid w:val="005A5315"/>
    <w:rsid w:val="005A5317"/>
    <w:rsid w:val="005A542F"/>
    <w:rsid w:val="005A5587"/>
    <w:rsid w:val="005A574A"/>
    <w:rsid w:val="005A57A9"/>
    <w:rsid w:val="005A5898"/>
    <w:rsid w:val="005A58B6"/>
    <w:rsid w:val="005A5B7E"/>
    <w:rsid w:val="005A5B91"/>
    <w:rsid w:val="005A5C08"/>
    <w:rsid w:val="005A5FA0"/>
    <w:rsid w:val="005A5FD3"/>
    <w:rsid w:val="005A60DC"/>
    <w:rsid w:val="005A61ED"/>
    <w:rsid w:val="005A6328"/>
    <w:rsid w:val="005A633C"/>
    <w:rsid w:val="005A639A"/>
    <w:rsid w:val="005A6436"/>
    <w:rsid w:val="005A67D8"/>
    <w:rsid w:val="005A6876"/>
    <w:rsid w:val="005A69CE"/>
    <w:rsid w:val="005A6A09"/>
    <w:rsid w:val="005A6AB4"/>
    <w:rsid w:val="005A6CA4"/>
    <w:rsid w:val="005A6E3E"/>
    <w:rsid w:val="005A6FD0"/>
    <w:rsid w:val="005A70EC"/>
    <w:rsid w:val="005A7288"/>
    <w:rsid w:val="005A73D4"/>
    <w:rsid w:val="005A75BE"/>
    <w:rsid w:val="005A77DA"/>
    <w:rsid w:val="005A79E2"/>
    <w:rsid w:val="005A7ACE"/>
    <w:rsid w:val="005A7CAF"/>
    <w:rsid w:val="005A7D0A"/>
    <w:rsid w:val="005A7F6E"/>
    <w:rsid w:val="005A7FDA"/>
    <w:rsid w:val="005B002A"/>
    <w:rsid w:val="005B0308"/>
    <w:rsid w:val="005B04D2"/>
    <w:rsid w:val="005B04DB"/>
    <w:rsid w:val="005B0561"/>
    <w:rsid w:val="005B05FA"/>
    <w:rsid w:val="005B0A62"/>
    <w:rsid w:val="005B0A7D"/>
    <w:rsid w:val="005B0B21"/>
    <w:rsid w:val="005B0BAC"/>
    <w:rsid w:val="005B11EE"/>
    <w:rsid w:val="005B1235"/>
    <w:rsid w:val="005B1264"/>
    <w:rsid w:val="005B15C7"/>
    <w:rsid w:val="005B15F3"/>
    <w:rsid w:val="005B16BA"/>
    <w:rsid w:val="005B17FE"/>
    <w:rsid w:val="005B187A"/>
    <w:rsid w:val="005B197D"/>
    <w:rsid w:val="005B1BD4"/>
    <w:rsid w:val="005B1D63"/>
    <w:rsid w:val="005B1D99"/>
    <w:rsid w:val="005B1DF6"/>
    <w:rsid w:val="005B2063"/>
    <w:rsid w:val="005B2094"/>
    <w:rsid w:val="005B20CE"/>
    <w:rsid w:val="005B20D9"/>
    <w:rsid w:val="005B22B3"/>
    <w:rsid w:val="005B2500"/>
    <w:rsid w:val="005B277E"/>
    <w:rsid w:val="005B29D2"/>
    <w:rsid w:val="005B2A98"/>
    <w:rsid w:val="005B2BAB"/>
    <w:rsid w:val="005B2BBE"/>
    <w:rsid w:val="005B2CC8"/>
    <w:rsid w:val="005B2E7F"/>
    <w:rsid w:val="005B3275"/>
    <w:rsid w:val="005B32FA"/>
    <w:rsid w:val="005B3344"/>
    <w:rsid w:val="005B34AC"/>
    <w:rsid w:val="005B356A"/>
    <w:rsid w:val="005B3B05"/>
    <w:rsid w:val="005B3B1E"/>
    <w:rsid w:val="005B3C1A"/>
    <w:rsid w:val="005B3CB0"/>
    <w:rsid w:val="005B3D2B"/>
    <w:rsid w:val="005B3D8E"/>
    <w:rsid w:val="005B4148"/>
    <w:rsid w:val="005B438C"/>
    <w:rsid w:val="005B43D7"/>
    <w:rsid w:val="005B4430"/>
    <w:rsid w:val="005B443E"/>
    <w:rsid w:val="005B44B5"/>
    <w:rsid w:val="005B47C6"/>
    <w:rsid w:val="005B47CA"/>
    <w:rsid w:val="005B47FD"/>
    <w:rsid w:val="005B4867"/>
    <w:rsid w:val="005B4880"/>
    <w:rsid w:val="005B4C00"/>
    <w:rsid w:val="005B50EB"/>
    <w:rsid w:val="005B537C"/>
    <w:rsid w:val="005B546C"/>
    <w:rsid w:val="005B54AD"/>
    <w:rsid w:val="005B54EC"/>
    <w:rsid w:val="005B58B6"/>
    <w:rsid w:val="005B5FD8"/>
    <w:rsid w:val="005B6007"/>
    <w:rsid w:val="005B6172"/>
    <w:rsid w:val="005B6823"/>
    <w:rsid w:val="005B68C1"/>
    <w:rsid w:val="005B6941"/>
    <w:rsid w:val="005B6B72"/>
    <w:rsid w:val="005B6DB6"/>
    <w:rsid w:val="005B6DE2"/>
    <w:rsid w:val="005B748E"/>
    <w:rsid w:val="005B7541"/>
    <w:rsid w:val="005B76CB"/>
    <w:rsid w:val="005B7A74"/>
    <w:rsid w:val="005B7CA7"/>
    <w:rsid w:val="005C01A2"/>
    <w:rsid w:val="005C01ED"/>
    <w:rsid w:val="005C08A7"/>
    <w:rsid w:val="005C0A8E"/>
    <w:rsid w:val="005C0C24"/>
    <w:rsid w:val="005C0C5B"/>
    <w:rsid w:val="005C0C8C"/>
    <w:rsid w:val="005C0DCA"/>
    <w:rsid w:val="005C0E4B"/>
    <w:rsid w:val="005C0F72"/>
    <w:rsid w:val="005C126D"/>
    <w:rsid w:val="005C12AA"/>
    <w:rsid w:val="005C1522"/>
    <w:rsid w:val="005C16BA"/>
    <w:rsid w:val="005C1844"/>
    <w:rsid w:val="005C1A23"/>
    <w:rsid w:val="005C1A56"/>
    <w:rsid w:val="005C1AE0"/>
    <w:rsid w:val="005C1DCA"/>
    <w:rsid w:val="005C20F2"/>
    <w:rsid w:val="005C213C"/>
    <w:rsid w:val="005C22C3"/>
    <w:rsid w:val="005C2387"/>
    <w:rsid w:val="005C2477"/>
    <w:rsid w:val="005C2488"/>
    <w:rsid w:val="005C252F"/>
    <w:rsid w:val="005C28D8"/>
    <w:rsid w:val="005C29E0"/>
    <w:rsid w:val="005C2ABF"/>
    <w:rsid w:val="005C2B8F"/>
    <w:rsid w:val="005C305E"/>
    <w:rsid w:val="005C31F9"/>
    <w:rsid w:val="005C3492"/>
    <w:rsid w:val="005C3686"/>
    <w:rsid w:val="005C37F6"/>
    <w:rsid w:val="005C39E0"/>
    <w:rsid w:val="005C39FA"/>
    <w:rsid w:val="005C3A03"/>
    <w:rsid w:val="005C3A2B"/>
    <w:rsid w:val="005C3D98"/>
    <w:rsid w:val="005C40DC"/>
    <w:rsid w:val="005C4270"/>
    <w:rsid w:val="005C435E"/>
    <w:rsid w:val="005C4963"/>
    <w:rsid w:val="005C4AC7"/>
    <w:rsid w:val="005C4B41"/>
    <w:rsid w:val="005C4B81"/>
    <w:rsid w:val="005C4B89"/>
    <w:rsid w:val="005C4C2D"/>
    <w:rsid w:val="005C4C52"/>
    <w:rsid w:val="005C5197"/>
    <w:rsid w:val="005C520E"/>
    <w:rsid w:val="005C552F"/>
    <w:rsid w:val="005C558E"/>
    <w:rsid w:val="005C56DD"/>
    <w:rsid w:val="005C578D"/>
    <w:rsid w:val="005C5979"/>
    <w:rsid w:val="005C5A62"/>
    <w:rsid w:val="005C5ACF"/>
    <w:rsid w:val="005C5B54"/>
    <w:rsid w:val="005C5C51"/>
    <w:rsid w:val="005C5CC1"/>
    <w:rsid w:val="005C612F"/>
    <w:rsid w:val="005C627B"/>
    <w:rsid w:val="005C6532"/>
    <w:rsid w:val="005C6546"/>
    <w:rsid w:val="005C669A"/>
    <w:rsid w:val="005C66B4"/>
    <w:rsid w:val="005C670E"/>
    <w:rsid w:val="005C675C"/>
    <w:rsid w:val="005C6825"/>
    <w:rsid w:val="005C6BD1"/>
    <w:rsid w:val="005C6C06"/>
    <w:rsid w:val="005C6DCA"/>
    <w:rsid w:val="005C6FF2"/>
    <w:rsid w:val="005C70C5"/>
    <w:rsid w:val="005C725A"/>
    <w:rsid w:val="005C7278"/>
    <w:rsid w:val="005C72A9"/>
    <w:rsid w:val="005C7323"/>
    <w:rsid w:val="005C73BA"/>
    <w:rsid w:val="005C7576"/>
    <w:rsid w:val="005C76DB"/>
    <w:rsid w:val="005C7798"/>
    <w:rsid w:val="005C7816"/>
    <w:rsid w:val="005C79A4"/>
    <w:rsid w:val="005C79CF"/>
    <w:rsid w:val="005C7D73"/>
    <w:rsid w:val="005C7EBC"/>
    <w:rsid w:val="005D00CA"/>
    <w:rsid w:val="005D0390"/>
    <w:rsid w:val="005D059B"/>
    <w:rsid w:val="005D05B8"/>
    <w:rsid w:val="005D0805"/>
    <w:rsid w:val="005D0888"/>
    <w:rsid w:val="005D0A1C"/>
    <w:rsid w:val="005D0AFB"/>
    <w:rsid w:val="005D0B60"/>
    <w:rsid w:val="005D1073"/>
    <w:rsid w:val="005D10DB"/>
    <w:rsid w:val="005D1286"/>
    <w:rsid w:val="005D1461"/>
    <w:rsid w:val="005D1707"/>
    <w:rsid w:val="005D1852"/>
    <w:rsid w:val="005D186B"/>
    <w:rsid w:val="005D193F"/>
    <w:rsid w:val="005D1A4C"/>
    <w:rsid w:val="005D1CD9"/>
    <w:rsid w:val="005D1E96"/>
    <w:rsid w:val="005D1F97"/>
    <w:rsid w:val="005D201D"/>
    <w:rsid w:val="005D21B1"/>
    <w:rsid w:val="005D2399"/>
    <w:rsid w:val="005D24F7"/>
    <w:rsid w:val="005D2580"/>
    <w:rsid w:val="005D27BB"/>
    <w:rsid w:val="005D2868"/>
    <w:rsid w:val="005D2A34"/>
    <w:rsid w:val="005D2A48"/>
    <w:rsid w:val="005D2BAB"/>
    <w:rsid w:val="005D2C6E"/>
    <w:rsid w:val="005D2C8E"/>
    <w:rsid w:val="005D30DB"/>
    <w:rsid w:val="005D30E2"/>
    <w:rsid w:val="005D3373"/>
    <w:rsid w:val="005D33DA"/>
    <w:rsid w:val="005D34D5"/>
    <w:rsid w:val="005D362A"/>
    <w:rsid w:val="005D38D3"/>
    <w:rsid w:val="005D3BA6"/>
    <w:rsid w:val="005D3D89"/>
    <w:rsid w:val="005D3E2F"/>
    <w:rsid w:val="005D3FF9"/>
    <w:rsid w:val="005D425F"/>
    <w:rsid w:val="005D42B5"/>
    <w:rsid w:val="005D4706"/>
    <w:rsid w:val="005D47FB"/>
    <w:rsid w:val="005D482D"/>
    <w:rsid w:val="005D487A"/>
    <w:rsid w:val="005D49A6"/>
    <w:rsid w:val="005D4EF5"/>
    <w:rsid w:val="005D4F1E"/>
    <w:rsid w:val="005D511A"/>
    <w:rsid w:val="005D564B"/>
    <w:rsid w:val="005D56AC"/>
    <w:rsid w:val="005D5767"/>
    <w:rsid w:val="005D57F4"/>
    <w:rsid w:val="005D5BEC"/>
    <w:rsid w:val="005D5C61"/>
    <w:rsid w:val="005D5E3F"/>
    <w:rsid w:val="005D5FB1"/>
    <w:rsid w:val="005D60AF"/>
    <w:rsid w:val="005D6146"/>
    <w:rsid w:val="005D6599"/>
    <w:rsid w:val="005D6681"/>
    <w:rsid w:val="005D672B"/>
    <w:rsid w:val="005D67C6"/>
    <w:rsid w:val="005D68A1"/>
    <w:rsid w:val="005D68B6"/>
    <w:rsid w:val="005D694A"/>
    <w:rsid w:val="005D6B18"/>
    <w:rsid w:val="005D6EBE"/>
    <w:rsid w:val="005D7073"/>
    <w:rsid w:val="005D714A"/>
    <w:rsid w:val="005D7368"/>
    <w:rsid w:val="005D7795"/>
    <w:rsid w:val="005D78DA"/>
    <w:rsid w:val="005D7B51"/>
    <w:rsid w:val="005D7C0A"/>
    <w:rsid w:val="005D7D41"/>
    <w:rsid w:val="005D7E89"/>
    <w:rsid w:val="005D7EA1"/>
    <w:rsid w:val="005E01D1"/>
    <w:rsid w:val="005E0224"/>
    <w:rsid w:val="005E0282"/>
    <w:rsid w:val="005E029E"/>
    <w:rsid w:val="005E0346"/>
    <w:rsid w:val="005E0400"/>
    <w:rsid w:val="005E0634"/>
    <w:rsid w:val="005E0648"/>
    <w:rsid w:val="005E075B"/>
    <w:rsid w:val="005E079B"/>
    <w:rsid w:val="005E0E15"/>
    <w:rsid w:val="005E1149"/>
    <w:rsid w:val="005E11E4"/>
    <w:rsid w:val="005E125C"/>
    <w:rsid w:val="005E14ED"/>
    <w:rsid w:val="005E19AF"/>
    <w:rsid w:val="005E1AA4"/>
    <w:rsid w:val="005E1CCE"/>
    <w:rsid w:val="005E1CF5"/>
    <w:rsid w:val="005E1D8D"/>
    <w:rsid w:val="005E2066"/>
    <w:rsid w:val="005E20DC"/>
    <w:rsid w:val="005E211E"/>
    <w:rsid w:val="005E21CE"/>
    <w:rsid w:val="005E2247"/>
    <w:rsid w:val="005E2334"/>
    <w:rsid w:val="005E2486"/>
    <w:rsid w:val="005E258C"/>
    <w:rsid w:val="005E262D"/>
    <w:rsid w:val="005E2680"/>
    <w:rsid w:val="005E26CB"/>
    <w:rsid w:val="005E28B8"/>
    <w:rsid w:val="005E28C2"/>
    <w:rsid w:val="005E2ADA"/>
    <w:rsid w:val="005E2FCA"/>
    <w:rsid w:val="005E33CB"/>
    <w:rsid w:val="005E3456"/>
    <w:rsid w:val="005E36FA"/>
    <w:rsid w:val="005E3802"/>
    <w:rsid w:val="005E381C"/>
    <w:rsid w:val="005E3A3F"/>
    <w:rsid w:val="005E3AE4"/>
    <w:rsid w:val="005E3BFB"/>
    <w:rsid w:val="005E3D66"/>
    <w:rsid w:val="005E3DE1"/>
    <w:rsid w:val="005E3E70"/>
    <w:rsid w:val="005E3FAB"/>
    <w:rsid w:val="005E41A5"/>
    <w:rsid w:val="005E41C2"/>
    <w:rsid w:val="005E4BAA"/>
    <w:rsid w:val="005E4DD9"/>
    <w:rsid w:val="005E4E62"/>
    <w:rsid w:val="005E4F23"/>
    <w:rsid w:val="005E4F45"/>
    <w:rsid w:val="005E4F4A"/>
    <w:rsid w:val="005E5234"/>
    <w:rsid w:val="005E5315"/>
    <w:rsid w:val="005E55C3"/>
    <w:rsid w:val="005E577C"/>
    <w:rsid w:val="005E5EEE"/>
    <w:rsid w:val="005E617A"/>
    <w:rsid w:val="005E62DC"/>
    <w:rsid w:val="005E64A8"/>
    <w:rsid w:val="005E6631"/>
    <w:rsid w:val="005E671D"/>
    <w:rsid w:val="005E6751"/>
    <w:rsid w:val="005E6839"/>
    <w:rsid w:val="005E6B49"/>
    <w:rsid w:val="005E6E4D"/>
    <w:rsid w:val="005E6E8B"/>
    <w:rsid w:val="005E6EB7"/>
    <w:rsid w:val="005E6F57"/>
    <w:rsid w:val="005E7050"/>
    <w:rsid w:val="005E7063"/>
    <w:rsid w:val="005E7347"/>
    <w:rsid w:val="005E73D8"/>
    <w:rsid w:val="005E74AA"/>
    <w:rsid w:val="005E750D"/>
    <w:rsid w:val="005E7CE8"/>
    <w:rsid w:val="005E7D07"/>
    <w:rsid w:val="005E7D6E"/>
    <w:rsid w:val="005E7DF2"/>
    <w:rsid w:val="005E7E49"/>
    <w:rsid w:val="005E7E6B"/>
    <w:rsid w:val="005E7FCC"/>
    <w:rsid w:val="005F002C"/>
    <w:rsid w:val="005F0232"/>
    <w:rsid w:val="005F03C0"/>
    <w:rsid w:val="005F04AA"/>
    <w:rsid w:val="005F04F4"/>
    <w:rsid w:val="005F0741"/>
    <w:rsid w:val="005F0756"/>
    <w:rsid w:val="005F08A8"/>
    <w:rsid w:val="005F09C9"/>
    <w:rsid w:val="005F09CC"/>
    <w:rsid w:val="005F0C8E"/>
    <w:rsid w:val="005F0D6C"/>
    <w:rsid w:val="005F0E69"/>
    <w:rsid w:val="005F0EA4"/>
    <w:rsid w:val="005F11DA"/>
    <w:rsid w:val="005F1403"/>
    <w:rsid w:val="005F15B4"/>
    <w:rsid w:val="005F17CD"/>
    <w:rsid w:val="005F18F2"/>
    <w:rsid w:val="005F1B0D"/>
    <w:rsid w:val="005F1B51"/>
    <w:rsid w:val="005F1C87"/>
    <w:rsid w:val="005F1EBF"/>
    <w:rsid w:val="005F233B"/>
    <w:rsid w:val="005F24C8"/>
    <w:rsid w:val="005F2ABF"/>
    <w:rsid w:val="005F2E4A"/>
    <w:rsid w:val="005F2F37"/>
    <w:rsid w:val="005F30DA"/>
    <w:rsid w:val="005F3141"/>
    <w:rsid w:val="005F31B1"/>
    <w:rsid w:val="005F32CD"/>
    <w:rsid w:val="005F3305"/>
    <w:rsid w:val="005F3334"/>
    <w:rsid w:val="005F345C"/>
    <w:rsid w:val="005F3527"/>
    <w:rsid w:val="005F3543"/>
    <w:rsid w:val="005F35C8"/>
    <w:rsid w:val="005F37A1"/>
    <w:rsid w:val="005F3AA0"/>
    <w:rsid w:val="005F3F57"/>
    <w:rsid w:val="005F3F9D"/>
    <w:rsid w:val="005F4149"/>
    <w:rsid w:val="005F4189"/>
    <w:rsid w:val="005F423D"/>
    <w:rsid w:val="005F42DA"/>
    <w:rsid w:val="005F4549"/>
    <w:rsid w:val="005F4594"/>
    <w:rsid w:val="005F4819"/>
    <w:rsid w:val="005F499D"/>
    <w:rsid w:val="005F4A14"/>
    <w:rsid w:val="005F4A6E"/>
    <w:rsid w:val="005F4AC5"/>
    <w:rsid w:val="005F4D22"/>
    <w:rsid w:val="005F5053"/>
    <w:rsid w:val="005F51C2"/>
    <w:rsid w:val="005F53AE"/>
    <w:rsid w:val="005F5662"/>
    <w:rsid w:val="005F579F"/>
    <w:rsid w:val="005F58F6"/>
    <w:rsid w:val="005F5980"/>
    <w:rsid w:val="005F5A87"/>
    <w:rsid w:val="005F5CED"/>
    <w:rsid w:val="005F5F64"/>
    <w:rsid w:val="005F60F4"/>
    <w:rsid w:val="005F61C7"/>
    <w:rsid w:val="005F6709"/>
    <w:rsid w:val="005F6769"/>
    <w:rsid w:val="005F67EF"/>
    <w:rsid w:val="005F6BC3"/>
    <w:rsid w:val="005F6DE5"/>
    <w:rsid w:val="005F6F2A"/>
    <w:rsid w:val="005F7175"/>
    <w:rsid w:val="005F7200"/>
    <w:rsid w:val="005F725B"/>
    <w:rsid w:val="005F72A8"/>
    <w:rsid w:val="005F7543"/>
    <w:rsid w:val="005F7580"/>
    <w:rsid w:val="005F758F"/>
    <w:rsid w:val="005F7614"/>
    <w:rsid w:val="005F7802"/>
    <w:rsid w:val="005F7A16"/>
    <w:rsid w:val="005F7AEA"/>
    <w:rsid w:val="005F7B87"/>
    <w:rsid w:val="005F7C94"/>
    <w:rsid w:val="005F7D45"/>
    <w:rsid w:val="005F7DFF"/>
    <w:rsid w:val="005F7E00"/>
    <w:rsid w:val="005F7E3C"/>
    <w:rsid w:val="005F7E92"/>
    <w:rsid w:val="005F7F5A"/>
    <w:rsid w:val="005F7FE4"/>
    <w:rsid w:val="006001E2"/>
    <w:rsid w:val="00600213"/>
    <w:rsid w:val="006003E5"/>
    <w:rsid w:val="006004AA"/>
    <w:rsid w:val="006007F4"/>
    <w:rsid w:val="00600915"/>
    <w:rsid w:val="00600A05"/>
    <w:rsid w:val="00600A19"/>
    <w:rsid w:val="00600C7C"/>
    <w:rsid w:val="00600C7E"/>
    <w:rsid w:val="0060123E"/>
    <w:rsid w:val="00601304"/>
    <w:rsid w:val="006013F1"/>
    <w:rsid w:val="00601548"/>
    <w:rsid w:val="006015BB"/>
    <w:rsid w:val="00601650"/>
    <w:rsid w:val="0060165B"/>
    <w:rsid w:val="006016FE"/>
    <w:rsid w:val="0060175D"/>
    <w:rsid w:val="006018EF"/>
    <w:rsid w:val="00601B04"/>
    <w:rsid w:val="00601B65"/>
    <w:rsid w:val="00601CB1"/>
    <w:rsid w:val="00601DEF"/>
    <w:rsid w:val="00601EB3"/>
    <w:rsid w:val="00601F2C"/>
    <w:rsid w:val="00601F53"/>
    <w:rsid w:val="006021E3"/>
    <w:rsid w:val="0060226F"/>
    <w:rsid w:val="00602395"/>
    <w:rsid w:val="006023A2"/>
    <w:rsid w:val="006026B9"/>
    <w:rsid w:val="006027A9"/>
    <w:rsid w:val="00602A8C"/>
    <w:rsid w:val="00602C4E"/>
    <w:rsid w:val="00602D91"/>
    <w:rsid w:val="00602FA1"/>
    <w:rsid w:val="006030DB"/>
    <w:rsid w:val="006031C3"/>
    <w:rsid w:val="006032BC"/>
    <w:rsid w:val="00603322"/>
    <w:rsid w:val="00603353"/>
    <w:rsid w:val="00603572"/>
    <w:rsid w:val="00603642"/>
    <w:rsid w:val="00603706"/>
    <w:rsid w:val="006039A8"/>
    <w:rsid w:val="00603BF0"/>
    <w:rsid w:val="00603CAA"/>
    <w:rsid w:val="00603F92"/>
    <w:rsid w:val="00604189"/>
    <w:rsid w:val="0060419B"/>
    <w:rsid w:val="0060424E"/>
    <w:rsid w:val="00604355"/>
    <w:rsid w:val="00604570"/>
    <w:rsid w:val="006049ED"/>
    <w:rsid w:val="00604AEE"/>
    <w:rsid w:val="00604B22"/>
    <w:rsid w:val="00604DAC"/>
    <w:rsid w:val="00604DF1"/>
    <w:rsid w:val="00604E75"/>
    <w:rsid w:val="00604FF6"/>
    <w:rsid w:val="00605014"/>
    <w:rsid w:val="00605050"/>
    <w:rsid w:val="006051B3"/>
    <w:rsid w:val="006052A4"/>
    <w:rsid w:val="0060546D"/>
    <w:rsid w:val="006054EE"/>
    <w:rsid w:val="0060557F"/>
    <w:rsid w:val="006055F6"/>
    <w:rsid w:val="00605736"/>
    <w:rsid w:val="00605772"/>
    <w:rsid w:val="00605979"/>
    <w:rsid w:val="00605AC7"/>
    <w:rsid w:val="00605C52"/>
    <w:rsid w:val="00605E84"/>
    <w:rsid w:val="0060616C"/>
    <w:rsid w:val="00606213"/>
    <w:rsid w:val="00606360"/>
    <w:rsid w:val="0060636D"/>
    <w:rsid w:val="006063F0"/>
    <w:rsid w:val="00606428"/>
    <w:rsid w:val="00606643"/>
    <w:rsid w:val="00606723"/>
    <w:rsid w:val="006068DD"/>
    <w:rsid w:val="00606C6C"/>
    <w:rsid w:val="00606D0B"/>
    <w:rsid w:val="00606D10"/>
    <w:rsid w:val="00606E8E"/>
    <w:rsid w:val="00606E98"/>
    <w:rsid w:val="00606EA9"/>
    <w:rsid w:val="00606FB4"/>
    <w:rsid w:val="006072C0"/>
    <w:rsid w:val="0060737A"/>
    <w:rsid w:val="0060739F"/>
    <w:rsid w:val="00607692"/>
    <w:rsid w:val="00607743"/>
    <w:rsid w:val="006077F5"/>
    <w:rsid w:val="00607896"/>
    <w:rsid w:val="006078FF"/>
    <w:rsid w:val="00607951"/>
    <w:rsid w:val="00607C24"/>
    <w:rsid w:val="00607C70"/>
    <w:rsid w:val="00607D7E"/>
    <w:rsid w:val="00607DC2"/>
    <w:rsid w:val="00607F25"/>
    <w:rsid w:val="00607F85"/>
    <w:rsid w:val="006100D9"/>
    <w:rsid w:val="00610270"/>
    <w:rsid w:val="006102D0"/>
    <w:rsid w:val="00610324"/>
    <w:rsid w:val="0061044B"/>
    <w:rsid w:val="0061072B"/>
    <w:rsid w:val="0061074F"/>
    <w:rsid w:val="006108FC"/>
    <w:rsid w:val="00610A40"/>
    <w:rsid w:val="00610C5B"/>
    <w:rsid w:val="00610E61"/>
    <w:rsid w:val="0061107B"/>
    <w:rsid w:val="00611107"/>
    <w:rsid w:val="00611410"/>
    <w:rsid w:val="00611531"/>
    <w:rsid w:val="006115F1"/>
    <w:rsid w:val="0061182B"/>
    <w:rsid w:val="00611855"/>
    <w:rsid w:val="0061194D"/>
    <w:rsid w:val="00611977"/>
    <w:rsid w:val="00611B56"/>
    <w:rsid w:val="00611B6C"/>
    <w:rsid w:val="00611CF6"/>
    <w:rsid w:val="00611F8D"/>
    <w:rsid w:val="00612098"/>
    <w:rsid w:val="006120E6"/>
    <w:rsid w:val="00612363"/>
    <w:rsid w:val="00612620"/>
    <w:rsid w:val="006126F8"/>
    <w:rsid w:val="00612827"/>
    <w:rsid w:val="00612934"/>
    <w:rsid w:val="00612977"/>
    <w:rsid w:val="00612A42"/>
    <w:rsid w:val="00612D87"/>
    <w:rsid w:val="00612E3B"/>
    <w:rsid w:val="00612F5C"/>
    <w:rsid w:val="00613386"/>
    <w:rsid w:val="006133D0"/>
    <w:rsid w:val="0061384C"/>
    <w:rsid w:val="006138A2"/>
    <w:rsid w:val="00613925"/>
    <w:rsid w:val="006139A1"/>
    <w:rsid w:val="00613D85"/>
    <w:rsid w:val="00613F00"/>
    <w:rsid w:val="00613FA4"/>
    <w:rsid w:val="00614185"/>
    <w:rsid w:val="00614460"/>
    <w:rsid w:val="0061446E"/>
    <w:rsid w:val="00614500"/>
    <w:rsid w:val="00614581"/>
    <w:rsid w:val="00614592"/>
    <w:rsid w:val="006145C4"/>
    <w:rsid w:val="00614610"/>
    <w:rsid w:val="00614782"/>
    <w:rsid w:val="006147E4"/>
    <w:rsid w:val="00614924"/>
    <w:rsid w:val="00614AF1"/>
    <w:rsid w:val="00614B34"/>
    <w:rsid w:val="00614DF7"/>
    <w:rsid w:val="00614E99"/>
    <w:rsid w:val="00614F54"/>
    <w:rsid w:val="00614FFD"/>
    <w:rsid w:val="00615129"/>
    <w:rsid w:val="006152A7"/>
    <w:rsid w:val="006155DC"/>
    <w:rsid w:val="00615ABA"/>
    <w:rsid w:val="00615B02"/>
    <w:rsid w:val="00615B10"/>
    <w:rsid w:val="00615FC1"/>
    <w:rsid w:val="006160E3"/>
    <w:rsid w:val="00616294"/>
    <w:rsid w:val="0061657E"/>
    <w:rsid w:val="006165A5"/>
    <w:rsid w:val="00616735"/>
    <w:rsid w:val="00616D19"/>
    <w:rsid w:val="00616E38"/>
    <w:rsid w:val="00616F46"/>
    <w:rsid w:val="00617155"/>
    <w:rsid w:val="006171B4"/>
    <w:rsid w:val="006172D1"/>
    <w:rsid w:val="006173D9"/>
    <w:rsid w:val="006173E7"/>
    <w:rsid w:val="0061746D"/>
    <w:rsid w:val="006179EA"/>
    <w:rsid w:val="00617A27"/>
    <w:rsid w:val="00617C3E"/>
    <w:rsid w:val="00617D7A"/>
    <w:rsid w:val="00617D80"/>
    <w:rsid w:val="00617EF0"/>
    <w:rsid w:val="006202F8"/>
    <w:rsid w:val="0062053F"/>
    <w:rsid w:val="006205BE"/>
    <w:rsid w:val="00620799"/>
    <w:rsid w:val="00620905"/>
    <w:rsid w:val="00620994"/>
    <w:rsid w:val="00620A16"/>
    <w:rsid w:val="00620AA6"/>
    <w:rsid w:val="00620BEF"/>
    <w:rsid w:val="00620C6D"/>
    <w:rsid w:val="00620CBA"/>
    <w:rsid w:val="00620D7F"/>
    <w:rsid w:val="00620E1E"/>
    <w:rsid w:val="00620EEE"/>
    <w:rsid w:val="006210AF"/>
    <w:rsid w:val="006211CE"/>
    <w:rsid w:val="006212B7"/>
    <w:rsid w:val="00621CAD"/>
    <w:rsid w:val="00621D8B"/>
    <w:rsid w:val="00621EB6"/>
    <w:rsid w:val="00621FCB"/>
    <w:rsid w:val="00621FE2"/>
    <w:rsid w:val="00622089"/>
    <w:rsid w:val="006223DF"/>
    <w:rsid w:val="006224B1"/>
    <w:rsid w:val="00622A29"/>
    <w:rsid w:val="00622B76"/>
    <w:rsid w:val="00622BD9"/>
    <w:rsid w:val="00622BE8"/>
    <w:rsid w:val="00622C69"/>
    <w:rsid w:val="00622D0E"/>
    <w:rsid w:val="00622F5F"/>
    <w:rsid w:val="00622F96"/>
    <w:rsid w:val="00622FEB"/>
    <w:rsid w:val="00623410"/>
    <w:rsid w:val="00623565"/>
    <w:rsid w:val="006235A1"/>
    <w:rsid w:val="00623822"/>
    <w:rsid w:val="00623B2D"/>
    <w:rsid w:val="0062407B"/>
    <w:rsid w:val="0062419B"/>
    <w:rsid w:val="00624651"/>
    <w:rsid w:val="00624870"/>
    <w:rsid w:val="006248BB"/>
    <w:rsid w:val="0062490C"/>
    <w:rsid w:val="00624B53"/>
    <w:rsid w:val="00624CAA"/>
    <w:rsid w:val="00624FEE"/>
    <w:rsid w:val="0062501A"/>
    <w:rsid w:val="006251A6"/>
    <w:rsid w:val="0062520A"/>
    <w:rsid w:val="006253C8"/>
    <w:rsid w:val="006254FD"/>
    <w:rsid w:val="006257E7"/>
    <w:rsid w:val="006258A3"/>
    <w:rsid w:val="006258D1"/>
    <w:rsid w:val="00625A86"/>
    <w:rsid w:val="00625AEF"/>
    <w:rsid w:val="00625F85"/>
    <w:rsid w:val="006261E7"/>
    <w:rsid w:val="006263A1"/>
    <w:rsid w:val="006269D3"/>
    <w:rsid w:val="00626ADB"/>
    <w:rsid w:val="00626B88"/>
    <w:rsid w:val="00626C39"/>
    <w:rsid w:val="00626CD6"/>
    <w:rsid w:val="00626E69"/>
    <w:rsid w:val="00626E7E"/>
    <w:rsid w:val="00626E7F"/>
    <w:rsid w:val="00626ECF"/>
    <w:rsid w:val="00626F7E"/>
    <w:rsid w:val="00626F81"/>
    <w:rsid w:val="00626FE3"/>
    <w:rsid w:val="006270E4"/>
    <w:rsid w:val="006270FF"/>
    <w:rsid w:val="00627120"/>
    <w:rsid w:val="006272AD"/>
    <w:rsid w:val="00627423"/>
    <w:rsid w:val="006275B9"/>
    <w:rsid w:val="00627705"/>
    <w:rsid w:val="006277F6"/>
    <w:rsid w:val="00627817"/>
    <w:rsid w:val="00627A71"/>
    <w:rsid w:val="00627B96"/>
    <w:rsid w:val="00627C10"/>
    <w:rsid w:val="00627E4A"/>
    <w:rsid w:val="006300FD"/>
    <w:rsid w:val="006302B9"/>
    <w:rsid w:val="006303FE"/>
    <w:rsid w:val="006306F2"/>
    <w:rsid w:val="006308D5"/>
    <w:rsid w:val="00630A29"/>
    <w:rsid w:val="00630C3C"/>
    <w:rsid w:val="00631425"/>
    <w:rsid w:val="006315A5"/>
    <w:rsid w:val="006315F9"/>
    <w:rsid w:val="006318EB"/>
    <w:rsid w:val="0063194F"/>
    <w:rsid w:val="00631CD2"/>
    <w:rsid w:val="00631D86"/>
    <w:rsid w:val="00631FBB"/>
    <w:rsid w:val="00631FCD"/>
    <w:rsid w:val="006320D1"/>
    <w:rsid w:val="00632803"/>
    <w:rsid w:val="00632819"/>
    <w:rsid w:val="00632941"/>
    <w:rsid w:val="006329CC"/>
    <w:rsid w:val="00632AD0"/>
    <w:rsid w:val="00632C18"/>
    <w:rsid w:val="00632C95"/>
    <w:rsid w:val="00632D99"/>
    <w:rsid w:val="00632EC1"/>
    <w:rsid w:val="0063337F"/>
    <w:rsid w:val="006333FD"/>
    <w:rsid w:val="00633484"/>
    <w:rsid w:val="00633509"/>
    <w:rsid w:val="00633524"/>
    <w:rsid w:val="006336D1"/>
    <w:rsid w:val="006337CA"/>
    <w:rsid w:val="006337E9"/>
    <w:rsid w:val="006339F4"/>
    <w:rsid w:val="00633A1C"/>
    <w:rsid w:val="00633A73"/>
    <w:rsid w:val="00633C4F"/>
    <w:rsid w:val="00634310"/>
    <w:rsid w:val="006344CB"/>
    <w:rsid w:val="0063468D"/>
    <w:rsid w:val="0063472A"/>
    <w:rsid w:val="006347CA"/>
    <w:rsid w:val="00634867"/>
    <w:rsid w:val="0063487F"/>
    <w:rsid w:val="00634A39"/>
    <w:rsid w:val="00634A86"/>
    <w:rsid w:val="00634B75"/>
    <w:rsid w:val="00634BAE"/>
    <w:rsid w:val="00634BE3"/>
    <w:rsid w:val="00634BFF"/>
    <w:rsid w:val="00634C98"/>
    <w:rsid w:val="00634DA2"/>
    <w:rsid w:val="00634DD2"/>
    <w:rsid w:val="0063504E"/>
    <w:rsid w:val="006351BD"/>
    <w:rsid w:val="0063532A"/>
    <w:rsid w:val="0063534C"/>
    <w:rsid w:val="006354A4"/>
    <w:rsid w:val="006354C4"/>
    <w:rsid w:val="00635505"/>
    <w:rsid w:val="00635B97"/>
    <w:rsid w:val="006360D8"/>
    <w:rsid w:val="006362F8"/>
    <w:rsid w:val="006364B1"/>
    <w:rsid w:val="0063687F"/>
    <w:rsid w:val="0063696E"/>
    <w:rsid w:val="00636C3C"/>
    <w:rsid w:val="00636C9C"/>
    <w:rsid w:val="00636D82"/>
    <w:rsid w:val="00636E63"/>
    <w:rsid w:val="00636E7A"/>
    <w:rsid w:val="00636FFA"/>
    <w:rsid w:val="00637015"/>
    <w:rsid w:val="00637028"/>
    <w:rsid w:val="006372AA"/>
    <w:rsid w:val="006373F1"/>
    <w:rsid w:val="00637713"/>
    <w:rsid w:val="00637936"/>
    <w:rsid w:val="00637D01"/>
    <w:rsid w:val="00637D55"/>
    <w:rsid w:val="00637DB5"/>
    <w:rsid w:val="00637E4F"/>
    <w:rsid w:val="0064005F"/>
    <w:rsid w:val="00640070"/>
    <w:rsid w:val="006400A4"/>
    <w:rsid w:val="00640201"/>
    <w:rsid w:val="00640465"/>
    <w:rsid w:val="006405E4"/>
    <w:rsid w:val="006409A1"/>
    <w:rsid w:val="00640A83"/>
    <w:rsid w:val="00640D73"/>
    <w:rsid w:val="0064160C"/>
    <w:rsid w:val="00641A65"/>
    <w:rsid w:val="00641C6A"/>
    <w:rsid w:val="00641CD5"/>
    <w:rsid w:val="00641DB8"/>
    <w:rsid w:val="00641E31"/>
    <w:rsid w:val="00641E61"/>
    <w:rsid w:val="00642043"/>
    <w:rsid w:val="006420A6"/>
    <w:rsid w:val="0064212A"/>
    <w:rsid w:val="006421BE"/>
    <w:rsid w:val="0064228A"/>
    <w:rsid w:val="006422FF"/>
    <w:rsid w:val="00642467"/>
    <w:rsid w:val="00642566"/>
    <w:rsid w:val="006425C0"/>
    <w:rsid w:val="0064264C"/>
    <w:rsid w:val="00642A81"/>
    <w:rsid w:val="00642AB3"/>
    <w:rsid w:val="00642C96"/>
    <w:rsid w:val="00642CBE"/>
    <w:rsid w:val="00642E21"/>
    <w:rsid w:val="00642E9F"/>
    <w:rsid w:val="00643100"/>
    <w:rsid w:val="00643162"/>
    <w:rsid w:val="006431A9"/>
    <w:rsid w:val="0064348A"/>
    <w:rsid w:val="006435A0"/>
    <w:rsid w:val="006435C2"/>
    <w:rsid w:val="006437DA"/>
    <w:rsid w:val="006438C5"/>
    <w:rsid w:val="00643BAC"/>
    <w:rsid w:val="00643CA9"/>
    <w:rsid w:val="00643E2C"/>
    <w:rsid w:val="00643E5F"/>
    <w:rsid w:val="00644191"/>
    <w:rsid w:val="00644537"/>
    <w:rsid w:val="00644850"/>
    <w:rsid w:val="00644884"/>
    <w:rsid w:val="006448C9"/>
    <w:rsid w:val="00644901"/>
    <w:rsid w:val="00644A28"/>
    <w:rsid w:val="00645069"/>
    <w:rsid w:val="00645206"/>
    <w:rsid w:val="00645257"/>
    <w:rsid w:val="00645386"/>
    <w:rsid w:val="00645434"/>
    <w:rsid w:val="00645528"/>
    <w:rsid w:val="00645646"/>
    <w:rsid w:val="0064565D"/>
    <w:rsid w:val="0064573E"/>
    <w:rsid w:val="006459B0"/>
    <w:rsid w:val="00645A3C"/>
    <w:rsid w:val="00645B96"/>
    <w:rsid w:val="00645E26"/>
    <w:rsid w:val="00645F0D"/>
    <w:rsid w:val="00645F25"/>
    <w:rsid w:val="006461E6"/>
    <w:rsid w:val="00646266"/>
    <w:rsid w:val="006462C8"/>
    <w:rsid w:val="00646305"/>
    <w:rsid w:val="006463FF"/>
    <w:rsid w:val="0064645B"/>
    <w:rsid w:val="0064654F"/>
    <w:rsid w:val="006468C3"/>
    <w:rsid w:val="006469ED"/>
    <w:rsid w:val="00646AA9"/>
    <w:rsid w:val="00646D09"/>
    <w:rsid w:val="00646DB4"/>
    <w:rsid w:val="00646FA9"/>
    <w:rsid w:val="00646FE5"/>
    <w:rsid w:val="006471AA"/>
    <w:rsid w:val="006471B6"/>
    <w:rsid w:val="006473EB"/>
    <w:rsid w:val="00647659"/>
    <w:rsid w:val="006477BD"/>
    <w:rsid w:val="006478E0"/>
    <w:rsid w:val="006500AB"/>
    <w:rsid w:val="00650121"/>
    <w:rsid w:val="006503E8"/>
    <w:rsid w:val="00650689"/>
    <w:rsid w:val="00650743"/>
    <w:rsid w:val="006507A7"/>
    <w:rsid w:val="006508ED"/>
    <w:rsid w:val="00650BA1"/>
    <w:rsid w:val="00650BB3"/>
    <w:rsid w:val="00650C08"/>
    <w:rsid w:val="00650CC4"/>
    <w:rsid w:val="00650D43"/>
    <w:rsid w:val="00650DD9"/>
    <w:rsid w:val="00650EF5"/>
    <w:rsid w:val="00651008"/>
    <w:rsid w:val="006510A0"/>
    <w:rsid w:val="00651369"/>
    <w:rsid w:val="006517F7"/>
    <w:rsid w:val="00651814"/>
    <w:rsid w:val="006518DE"/>
    <w:rsid w:val="00651923"/>
    <w:rsid w:val="00651A09"/>
    <w:rsid w:val="00651ADB"/>
    <w:rsid w:val="0065219F"/>
    <w:rsid w:val="006521F9"/>
    <w:rsid w:val="0065266E"/>
    <w:rsid w:val="00652762"/>
    <w:rsid w:val="00652818"/>
    <w:rsid w:val="00652A0B"/>
    <w:rsid w:val="00652DD0"/>
    <w:rsid w:val="0065300D"/>
    <w:rsid w:val="006531F3"/>
    <w:rsid w:val="00653401"/>
    <w:rsid w:val="0065347A"/>
    <w:rsid w:val="0065350A"/>
    <w:rsid w:val="006537A7"/>
    <w:rsid w:val="00653866"/>
    <w:rsid w:val="006539CA"/>
    <w:rsid w:val="00653A6E"/>
    <w:rsid w:val="00653AB1"/>
    <w:rsid w:val="00653C1C"/>
    <w:rsid w:val="00653F66"/>
    <w:rsid w:val="00653F77"/>
    <w:rsid w:val="0065426A"/>
    <w:rsid w:val="00654469"/>
    <w:rsid w:val="006544E1"/>
    <w:rsid w:val="0065473A"/>
    <w:rsid w:val="00654860"/>
    <w:rsid w:val="00654A18"/>
    <w:rsid w:val="00654E33"/>
    <w:rsid w:val="006553AD"/>
    <w:rsid w:val="0065555C"/>
    <w:rsid w:val="00655B38"/>
    <w:rsid w:val="00655B6E"/>
    <w:rsid w:val="00655FB0"/>
    <w:rsid w:val="00655FC5"/>
    <w:rsid w:val="006561A7"/>
    <w:rsid w:val="006561A9"/>
    <w:rsid w:val="0065636A"/>
    <w:rsid w:val="0065655D"/>
    <w:rsid w:val="006565F9"/>
    <w:rsid w:val="0065688E"/>
    <w:rsid w:val="00656D86"/>
    <w:rsid w:val="00656F36"/>
    <w:rsid w:val="0065738F"/>
    <w:rsid w:val="006573FE"/>
    <w:rsid w:val="00657555"/>
    <w:rsid w:val="006576AA"/>
    <w:rsid w:val="00657806"/>
    <w:rsid w:val="0065780C"/>
    <w:rsid w:val="00657861"/>
    <w:rsid w:val="0065796D"/>
    <w:rsid w:val="00657ABE"/>
    <w:rsid w:val="00657C51"/>
    <w:rsid w:val="00657C5D"/>
    <w:rsid w:val="00657D3D"/>
    <w:rsid w:val="00660084"/>
    <w:rsid w:val="006601EC"/>
    <w:rsid w:val="00660306"/>
    <w:rsid w:val="006603D7"/>
    <w:rsid w:val="006605A3"/>
    <w:rsid w:val="006605C5"/>
    <w:rsid w:val="006607B8"/>
    <w:rsid w:val="006608C3"/>
    <w:rsid w:val="00660BD3"/>
    <w:rsid w:val="00660C74"/>
    <w:rsid w:val="00660E02"/>
    <w:rsid w:val="00660EB0"/>
    <w:rsid w:val="0066111E"/>
    <w:rsid w:val="006611C6"/>
    <w:rsid w:val="0066124B"/>
    <w:rsid w:val="0066134A"/>
    <w:rsid w:val="00661461"/>
    <w:rsid w:val="006616D0"/>
    <w:rsid w:val="0066190A"/>
    <w:rsid w:val="00661C2F"/>
    <w:rsid w:val="00661FBD"/>
    <w:rsid w:val="0066221A"/>
    <w:rsid w:val="00662282"/>
    <w:rsid w:val="00662519"/>
    <w:rsid w:val="0066276A"/>
    <w:rsid w:val="006627EE"/>
    <w:rsid w:val="00662877"/>
    <w:rsid w:val="00662BF4"/>
    <w:rsid w:val="00662E24"/>
    <w:rsid w:val="00662E89"/>
    <w:rsid w:val="00662F3E"/>
    <w:rsid w:val="006631B7"/>
    <w:rsid w:val="006632C4"/>
    <w:rsid w:val="00663620"/>
    <w:rsid w:val="00663920"/>
    <w:rsid w:val="00663B2D"/>
    <w:rsid w:val="00664050"/>
    <w:rsid w:val="0066413B"/>
    <w:rsid w:val="0066424C"/>
    <w:rsid w:val="00664411"/>
    <w:rsid w:val="006646AC"/>
    <w:rsid w:val="006647C4"/>
    <w:rsid w:val="00664911"/>
    <w:rsid w:val="00664C18"/>
    <w:rsid w:val="00664D5D"/>
    <w:rsid w:val="00665078"/>
    <w:rsid w:val="006651EC"/>
    <w:rsid w:val="00665331"/>
    <w:rsid w:val="00665346"/>
    <w:rsid w:val="00665625"/>
    <w:rsid w:val="00666601"/>
    <w:rsid w:val="006667D1"/>
    <w:rsid w:val="00666831"/>
    <w:rsid w:val="006668CA"/>
    <w:rsid w:val="00666AE9"/>
    <w:rsid w:val="00666BB2"/>
    <w:rsid w:val="00666C5C"/>
    <w:rsid w:val="00666D5B"/>
    <w:rsid w:val="00667035"/>
    <w:rsid w:val="0066730D"/>
    <w:rsid w:val="00667485"/>
    <w:rsid w:val="006674AB"/>
    <w:rsid w:val="00667C75"/>
    <w:rsid w:val="00667D64"/>
    <w:rsid w:val="00667D75"/>
    <w:rsid w:val="00667D9D"/>
    <w:rsid w:val="00667E71"/>
    <w:rsid w:val="00667F2E"/>
    <w:rsid w:val="0067015B"/>
    <w:rsid w:val="00670455"/>
    <w:rsid w:val="006706C2"/>
    <w:rsid w:val="00670708"/>
    <w:rsid w:val="006709CD"/>
    <w:rsid w:val="00670CA6"/>
    <w:rsid w:val="00670DFC"/>
    <w:rsid w:val="0067108C"/>
    <w:rsid w:val="00671215"/>
    <w:rsid w:val="0067121D"/>
    <w:rsid w:val="00671277"/>
    <w:rsid w:val="00671467"/>
    <w:rsid w:val="00671646"/>
    <w:rsid w:val="00671895"/>
    <w:rsid w:val="00671BA5"/>
    <w:rsid w:val="00671BCE"/>
    <w:rsid w:val="00671BE4"/>
    <w:rsid w:val="00671BF0"/>
    <w:rsid w:val="00671D54"/>
    <w:rsid w:val="00671DA8"/>
    <w:rsid w:val="0067228D"/>
    <w:rsid w:val="00672382"/>
    <w:rsid w:val="00672698"/>
    <w:rsid w:val="006728A9"/>
    <w:rsid w:val="00672BD7"/>
    <w:rsid w:val="00672C95"/>
    <w:rsid w:val="00672F6D"/>
    <w:rsid w:val="00672FFC"/>
    <w:rsid w:val="00673365"/>
    <w:rsid w:val="006733EC"/>
    <w:rsid w:val="0067344E"/>
    <w:rsid w:val="00673522"/>
    <w:rsid w:val="006736B0"/>
    <w:rsid w:val="00673946"/>
    <w:rsid w:val="006739D4"/>
    <w:rsid w:val="00673C6B"/>
    <w:rsid w:val="00673C74"/>
    <w:rsid w:val="00673E80"/>
    <w:rsid w:val="00673F06"/>
    <w:rsid w:val="00673FE5"/>
    <w:rsid w:val="00674141"/>
    <w:rsid w:val="006742FF"/>
    <w:rsid w:val="00674333"/>
    <w:rsid w:val="00674431"/>
    <w:rsid w:val="00674496"/>
    <w:rsid w:val="00674525"/>
    <w:rsid w:val="00674556"/>
    <w:rsid w:val="006746FB"/>
    <w:rsid w:val="00674728"/>
    <w:rsid w:val="00674730"/>
    <w:rsid w:val="00674769"/>
    <w:rsid w:val="006747A6"/>
    <w:rsid w:val="00674805"/>
    <w:rsid w:val="006748C6"/>
    <w:rsid w:val="00674A8B"/>
    <w:rsid w:val="00674D49"/>
    <w:rsid w:val="00674EAB"/>
    <w:rsid w:val="00674F2C"/>
    <w:rsid w:val="00674F53"/>
    <w:rsid w:val="0067509E"/>
    <w:rsid w:val="0067516D"/>
    <w:rsid w:val="00675172"/>
    <w:rsid w:val="0067522E"/>
    <w:rsid w:val="006754C7"/>
    <w:rsid w:val="006756CF"/>
    <w:rsid w:val="00675B84"/>
    <w:rsid w:val="00675C7A"/>
    <w:rsid w:val="00675D41"/>
    <w:rsid w:val="00675F1A"/>
    <w:rsid w:val="00675F5A"/>
    <w:rsid w:val="0067607D"/>
    <w:rsid w:val="00676186"/>
    <w:rsid w:val="006761B7"/>
    <w:rsid w:val="00676205"/>
    <w:rsid w:val="0067626D"/>
    <w:rsid w:val="00676590"/>
    <w:rsid w:val="006765B5"/>
    <w:rsid w:val="00676D8F"/>
    <w:rsid w:val="00676DDA"/>
    <w:rsid w:val="00676E22"/>
    <w:rsid w:val="00676EC2"/>
    <w:rsid w:val="006770FB"/>
    <w:rsid w:val="0067728B"/>
    <w:rsid w:val="006774C2"/>
    <w:rsid w:val="006776EC"/>
    <w:rsid w:val="00677728"/>
    <w:rsid w:val="0067773E"/>
    <w:rsid w:val="00677834"/>
    <w:rsid w:val="00677B01"/>
    <w:rsid w:val="00677BA7"/>
    <w:rsid w:val="00677BAE"/>
    <w:rsid w:val="00677BE1"/>
    <w:rsid w:val="00677C3F"/>
    <w:rsid w:val="00677F93"/>
    <w:rsid w:val="0068005D"/>
    <w:rsid w:val="00680519"/>
    <w:rsid w:val="006806EC"/>
    <w:rsid w:val="0068071A"/>
    <w:rsid w:val="006807AA"/>
    <w:rsid w:val="00680907"/>
    <w:rsid w:val="0068098F"/>
    <w:rsid w:val="00680A89"/>
    <w:rsid w:val="00680B3A"/>
    <w:rsid w:val="00680C95"/>
    <w:rsid w:val="006811B6"/>
    <w:rsid w:val="006812B1"/>
    <w:rsid w:val="0068135A"/>
    <w:rsid w:val="006813EA"/>
    <w:rsid w:val="0068164E"/>
    <w:rsid w:val="00681762"/>
    <w:rsid w:val="0068182E"/>
    <w:rsid w:val="006818C7"/>
    <w:rsid w:val="006818D3"/>
    <w:rsid w:val="006818F5"/>
    <w:rsid w:val="00681A60"/>
    <w:rsid w:val="00681AB6"/>
    <w:rsid w:val="00681ABB"/>
    <w:rsid w:val="00681CDC"/>
    <w:rsid w:val="00681DCF"/>
    <w:rsid w:val="00681E01"/>
    <w:rsid w:val="006821BB"/>
    <w:rsid w:val="00682415"/>
    <w:rsid w:val="006824B7"/>
    <w:rsid w:val="006825D8"/>
    <w:rsid w:val="00682800"/>
    <w:rsid w:val="00682B2C"/>
    <w:rsid w:val="00682C2F"/>
    <w:rsid w:val="00682F29"/>
    <w:rsid w:val="00682FCD"/>
    <w:rsid w:val="006831D0"/>
    <w:rsid w:val="00683213"/>
    <w:rsid w:val="006834A3"/>
    <w:rsid w:val="00683596"/>
    <w:rsid w:val="0068359C"/>
    <w:rsid w:val="0068362E"/>
    <w:rsid w:val="0068387D"/>
    <w:rsid w:val="006839C6"/>
    <w:rsid w:val="00683C46"/>
    <w:rsid w:val="0068418C"/>
    <w:rsid w:val="006841A4"/>
    <w:rsid w:val="0068422E"/>
    <w:rsid w:val="00684302"/>
    <w:rsid w:val="00684355"/>
    <w:rsid w:val="006844B8"/>
    <w:rsid w:val="0068486F"/>
    <w:rsid w:val="006848AE"/>
    <w:rsid w:val="00684986"/>
    <w:rsid w:val="00684ABD"/>
    <w:rsid w:val="00684B8F"/>
    <w:rsid w:val="00684C64"/>
    <w:rsid w:val="00684CB7"/>
    <w:rsid w:val="00684D30"/>
    <w:rsid w:val="00684D46"/>
    <w:rsid w:val="00684DB5"/>
    <w:rsid w:val="00684E8A"/>
    <w:rsid w:val="00684EF3"/>
    <w:rsid w:val="00684EF5"/>
    <w:rsid w:val="006851D6"/>
    <w:rsid w:val="00685222"/>
    <w:rsid w:val="00685275"/>
    <w:rsid w:val="00685355"/>
    <w:rsid w:val="0068541E"/>
    <w:rsid w:val="0068545D"/>
    <w:rsid w:val="0068556E"/>
    <w:rsid w:val="00685754"/>
    <w:rsid w:val="00685792"/>
    <w:rsid w:val="006857B9"/>
    <w:rsid w:val="0068589E"/>
    <w:rsid w:val="00685A41"/>
    <w:rsid w:val="00685A45"/>
    <w:rsid w:val="00685B65"/>
    <w:rsid w:val="00685B93"/>
    <w:rsid w:val="00685CEC"/>
    <w:rsid w:val="00685EB0"/>
    <w:rsid w:val="00685FCC"/>
    <w:rsid w:val="006860DC"/>
    <w:rsid w:val="00686189"/>
    <w:rsid w:val="00686409"/>
    <w:rsid w:val="00686627"/>
    <w:rsid w:val="00686874"/>
    <w:rsid w:val="006868B7"/>
    <w:rsid w:val="006869CE"/>
    <w:rsid w:val="00686D27"/>
    <w:rsid w:val="00686F9A"/>
    <w:rsid w:val="00686FC1"/>
    <w:rsid w:val="00687028"/>
    <w:rsid w:val="00687297"/>
    <w:rsid w:val="006872D6"/>
    <w:rsid w:val="00687329"/>
    <w:rsid w:val="00687809"/>
    <w:rsid w:val="0068782B"/>
    <w:rsid w:val="0068792C"/>
    <w:rsid w:val="0068796B"/>
    <w:rsid w:val="00687EA8"/>
    <w:rsid w:val="00687F59"/>
    <w:rsid w:val="00690414"/>
    <w:rsid w:val="0069059C"/>
    <w:rsid w:val="00690671"/>
    <w:rsid w:val="00690692"/>
    <w:rsid w:val="0069081E"/>
    <w:rsid w:val="00690845"/>
    <w:rsid w:val="006908F9"/>
    <w:rsid w:val="0069091E"/>
    <w:rsid w:val="0069097C"/>
    <w:rsid w:val="00690A70"/>
    <w:rsid w:val="00690AD8"/>
    <w:rsid w:val="00690EF4"/>
    <w:rsid w:val="00691255"/>
    <w:rsid w:val="006913CA"/>
    <w:rsid w:val="006913EA"/>
    <w:rsid w:val="00691512"/>
    <w:rsid w:val="0069169E"/>
    <w:rsid w:val="00691A42"/>
    <w:rsid w:val="00691A8A"/>
    <w:rsid w:val="00691CA8"/>
    <w:rsid w:val="00691CDA"/>
    <w:rsid w:val="00691E81"/>
    <w:rsid w:val="00691E9C"/>
    <w:rsid w:val="00691F4D"/>
    <w:rsid w:val="00691F7C"/>
    <w:rsid w:val="00691F85"/>
    <w:rsid w:val="0069207F"/>
    <w:rsid w:val="006920B7"/>
    <w:rsid w:val="006920E4"/>
    <w:rsid w:val="006920EC"/>
    <w:rsid w:val="0069210E"/>
    <w:rsid w:val="006921D4"/>
    <w:rsid w:val="006921F5"/>
    <w:rsid w:val="0069289F"/>
    <w:rsid w:val="006928AF"/>
    <w:rsid w:val="00692A60"/>
    <w:rsid w:val="00692CF1"/>
    <w:rsid w:val="00692E6C"/>
    <w:rsid w:val="00692EED"/>
    <w:rsid w:val="006931E1"/>
    <w:rsid w:val="00693229"/>
    <w:rsid w:val="0069326B"/>
    <w:rsid w:val="00693347"/>
    <w:rsid w:val="006937E4"/>
    <w:rsid w:val="00693821"/>
    <w:rsid w:val="006939DF"/>
    <w:rsid w:val="00693AC2"/>
    <w:rsid w:val="00693D06"/>
    <w:rsid w:val="00693EFB"/>
    <w:rsid w:val="00694415"/>
    <w:rsid w:val="00694667"/>
    <w:rsid w:val="00694875"/>
    <w:rsid w:val="006949B7"/>
    <w:rsid w:val="00694D81"/>
    <w:rsid w:val="006950D4"/>
    <w:rsid w:val="006950FB"/>
    <w:rsid w:val="006954A4"/>
    <w:rsid w:val="006954BA"/>
    <w:rsid w:val="0069581A"/>
    <w:rsid w:val="00695864"/>
    <w:rsid w:val="006959F7"/>
    <w:rsid w:val="00695AF9"/>
    <w:rsid w:val="00695B1A"/>
    <w:rsid w:val="006960C8"/>
    <w:rsid w:val="006961A8"/>
    <w:rsid w:val="006961D3"/>
    <w:rsid w:val="00696318"/>
    <w:rsid w:val="00696352"/>
    <w:rsid w:val="0069648D"/>
    <w:rsid w:val="006964D9"/>
    <w:rsid w:val="00696574"/>
    <w:rsid w:val="00696581"/>
    <w:rsid w:val="006965CD"/>
    <w:rsid w:val="00696B60"/>
    <w:rsid w:val="00696F6C"/>
    <w:rsid w:val="00697271"/>
    <w:rsid w:val="0069747C"/>
    <w:rsid w:val="0069752E"/>
    <w:rsid w:val="006976AB"/>
    <w:rsid w:val="0069783F"/>
    <w:rsid w:val="006978BF"/>
    <w:rsid w:val="00697BC3"/>
    <w:rsid w:val="00697C03"/>
    <w:rsid w:val="00697C91"/>
    <w:rsid w:val="00697D12"/>
    <w:rsid w:val="006A0107"/>
    <w:rsid w:val="006A0281"/>
    <w:rsid w:val="006A0285"/>
    <w:rsid w:val="006A057A"/>
    <w:rsid w:val="006A0775"/>
    <w:rsid w:val="006A078B"/>
    <w:rsid w:val="006A0B62"/>
    <w:rsid w:val="006A0C02"/>
    <w:rsid w:val="006A0C60"/>
    <w:rsid w:val="006A0D2F"/>
    <w:rsid w:val="006A0D70"/>
    <w:rsid w:val="006A0E66"/>
    <w:rsid w:val="006A1013"/>
    <w:rsid w:val="006A11C0"/>
    <w:rsid w:val="006A1242"/>
    <w:rsid w:val="006A1314"/>
    <w:rsid w:val="006A13DA"/>
    <w:rsid w:val="006A148D"/>
    <w:rsid w:val="006A1646"/>
    <w:rsid w:val="006A1880"/>
    <w:rsid w:val="006A196F"/>
    <w:rsid w:val="006A1A3E"/>
    <w:rsid w:val="006A1CB9"/>
    <w:rsid w:val="006A1D52"/>
    <w:rsid w:val="006A1E30"/>
    <w:rsid w:val="006A1ECD"/>
    <w:rsid w:val="006A1FA1"/>
    <w:rsid w:val="006A23A7"/>
    <w:rsid w:val="006A24C9"/>
    <w:rsid w:val="006A26E0"/>
    <w:rsid w:val="006A2878"/>
    <w:rsid w:val="006A2D4F"/>
    <w:rsid w:val="006A2D53"/>
    <w:rsid w:val="006A2EF8"/>
    <w:rsid w:val="006A2F83"/>
    <w:rsid w:val="006A33B3"/>
    <w:rsid w:val="006A33C1"/>
    <w:rsid w:val="006A346B"/>
    <w:rsid w:val="006A38BA"/>
    <w:rsid w:val="006A3B0D"/>
    <w:rsid w:val="006A3C48"/>
    <w:rsid w:val="006A3D99"/>
    <w:rsid w:val="006A40B4"/>
    <w:rsid w:val="006A4109"/>
    <w:rsid w:val="006A41D6"/>
    <w:rsid w:val="006A4466"/>
    <w:rsid w:val="006A44FF"/>
    <w:rsid w:val="006A459C"/>
    <w:rsid w:val="006A45C9"/>
    <w:rsid w:val="006A4615"/>
    <w:rsid w:val="006A487F"/>
    <w:rsid w:val="006A48B7"/>
    <w:rsid w:val="006A4A83"/>
    <w:rsid w:val="006A4B2C"/>
    <w:rsid w:val="006A4B51"/>
    <w:rsid w:val="006A4DDF"/>
    <w:rsid w:val="006A4E75"/>
    <w:rsid w:val="006A4F08"/>
    <w:rsid w:val="006A51A2"/>
    <w:rsid w:val="006A565C"/>
    <w:rsid w:val="006A573A"/>
    <w:rsid w:val="006A58E4"/>
    <w:rsid w:val="006A59BF"/>
    <w:rsid w:val="006A5A95"/>
    <w:rsid w:val="006A5CF1"/>
    <w:rsid w:val="006A5ECB"/>
    <w:rsid w:val="006A6108"/>
    <w:rsid w:val="006A63EB"/>
    <w:rsid w:val="006A64BA"/>
    <w:rsid w:val="006A6643"/>
    <w:rsid w:val="006A66BF"/>
    <w:rsid w:val="006A66C0"/>
    <w:rsid w:val="006A686B"/>
    <w:rsid w:val="006A6970"/>
    <w:rsid w:val="006A6AA3"/>
    <w:rsid w:val="006A6C4C"/>
    <w:rsid w:val="006A6D3E"/>
    <w:rsid w:val="006A6E39"/>
    <w:rsid w:val="006A6E75"/>
    <w:rsid w:val="006A6FFE"/>
    <w:rsid w:val="006A70C0"/>
    <w:rsid w:val="006A76A3"/>
    <w:rsid w:val="006A7732"/>
    <w:rsid w:val="006A778A"/>
    <w:rsid w:val="006A77CC"/>
    <w:rsid w:val="006A7A84"/>
    <w:rsid w:val="006A7B7E"/>
    <w:rsid w:val="006A7DDC"/>
    <w:rsid w:val="006A7E62"/>
    <w:rsid w:val="006A7FD3"/>
    <w:rsid w:val="006B00A2"/>
    <w:rsid w:val="006B0294"/>
    <w:rsid w:val="006B0702"/>
    <w:rsid w:val="006B07D5"/>
    <w:rsid w:val="006B09BA"/>
    <w:rsid w:val="006B09BF"/>
    <w:rsid w:val="006B0C11"/>
    <w:rsid w:val="006B0E7D"/>
    <w:rsid w:val="006B16C7"/>
    <w:rsid w:val="006B19C0"/>
    <w:rsid w:val="006B1B14"/>
    <w:rsid w:val="006B1B79"/>
    <w:rsid w:val="006B1D3B"/>
    <w:rsid w:val="006B1E47"/>
    <w:rsid w:val="006B1F8B"/>
    <w:rsid w:val="006B20DC"/>
    <w:rsid w:val="006B21BD"/>
    <w:rsid w:val="006B21F7"/>
    <w:rsid w:val="006B2508"/>
    <w:rsid w:val="006B258C"/>
    <w:rsid w:val="006B2704"/>
    <w:rsid w:val="006B28E9"/>
    <w:rsid w:val="006B2A46"/>
    <w:rsid w:val="006B2AB1"/>
    <w:rsid w:val="006B2B0D"/>
    <w:rsid w:val="006B2B74"/>
    <w:rsid w:val="006B2CD7"/>
    <w:rsid w:val="006B2D6D"/>
    <w:rsid w:val="006B3307"/>
    <w:rsid w:val="006B33D1"/>
    <w:rsid w:val="006B3522"/>
    <w:rsid w:val="006B3566"/>
    <w:rsid w:val="006B35C2"/>
    <w:rsid w:val="006B35CD"/>
    <w:rsid w:val="006B35FD"/>
    <w:rsid w:val="006B3A19"/>
    <w:rsid w:val="006B3A8F"/>
    <w:rsid w:val="006B3E07"/>
    <w:rsid w:val="006B4287"/>
    <w:rsid w:val="006B42DC"/>
    <w:rsid w:val="006B432D"/>
    <w:rsid w:val="006B4367"/>
    <w:rsid w:val="006B452B"/>
    <w:rsid w:val="006B45BC"/>
    <w:rsid w:val="006B49A4"/>
    <w:rsid w:val="006B4B18"/>
    <w:rsid w:val="006B4B39"/>
    <w:rsid w:val="006B513E"/>
    <w:rsid w:val="006B5323"/>
    <w:rsid w:val="006B552F"/>
    <w:rsid w:val="006B5551"/>
    <w:rsid w:val="006B557D"/>
    <w:rsid w:val="006B56A6"/>
    <w:rsid w:val="006B573F"/>
    <w:rsid w:val="006B5886"/>
    <w:rsid w:val="006B5990"/>
    <w:rsid w:val="006B5BB2"/>
    <w:rsid w:val="006B5D80"/>
    <w:rsid w:val="006B5F4C"/>
    <w:rsid w:val="006B6070"/>
    <w:rsid w:val="006B60FB"/>
    <w:rsid w:val="006B6156"/>
    <w:rsid w:val="006B6317"/>
    <w:rsid w:val="006B63B8"/>
    <w:rsid w:val="006B6517"/>
    <w:rsid w:val="006B6527"/>
    <w:rsid w:val="006B6558"/>
    <w:rsid w:val="006B6641"/>
    <w:rsid w:val="006B66FC"/>
    <w:rsid w:val="006B6742"/>
    <w:rsid w:val="006B678E"/>
    <w:rsid w:val="006B6851"/>
    <w:rsid w:val="006B695F"/>
    <w:rsid w:val="006B6BD9"/>
    <w:rsid w:val="006B6FD1"/>
    <w:rsid w:val="006B745D"/>
    <w:rsid w:val="006B7597"/>
    <w:rsid w:val="006B75DB"/>
    <w:rsid w:val="006B764F"/>
    <w:rsid w:val="006B7678"/>
    <w:rsid w:val="006B777F"/>
    <w:rsid w:val="006B782F"/>
    <w:rsid w:val="006B7A23"/>
    <w:rsid w:val="006B7B90"/>
    <w:rsid w:val="006B7C43"/>
    <w:rsid w:val="006B7D8E"/>
    <w:rsid w:val="006B7DE6"/>
    <w:rsid w:val="006B7FA3"/>
    <w:rsid w:val="006B7FDB"/>
    <w:rsid w:val="006C01C7"/>
    <w:rsid w:val="006C0479"/>
    <w:rsid w:val="006C0483"/>
    <w:rsid w:val="006C064D"/>
    <w:rsid w:val="006C065A"/>
    <w:rsid w:val="006C082E"/>
    <w:rsid w:val="006C08E7"/>
    <w:rsid w:val="006C09C4"/>
    <w:rsid w:val="006C0B06"/>
    <w:rsid w:val="006C133F"/>
    <w:rsid w:val="006C14D6"/>
    <w:rsid w:val="006C150B"/>
    <w:rsid w:val="006C175C"/>
    <w:rsid w:val="006C1894"/>
    <w:rsid w:val="006C18B1"/>
    <w:rsid w:val="006C18D7"/>
    <w:rsid w:val="006C1B22"/>
    <w:rsid w:val="006C1EAE"/>
    <w:rsid w:val="006C2172"/>
    <w:rsid w:val="006C21A0"/>
    <w:rsid w:val="006C21CA"/>
    <w:rsid w:val="006C21F4"/>
    <w:rsid w:val="006C2313"/>
    <w:rsid w:val="006C2438"/>
    <w:rsid w:val="006C2530"/>
    <w:rsid w:val="006C2533"/>
    <w:rsid w:val="006C2724"/>
    <w:rsid w:val="006C2816"/>
    <w:rsid w:val="006C29B3"/>
    <w:rsid w:val="006C2B36"/>
    <w:rsid w:val="006C2D7E"/>
    <w:rsid w:val="006C2D8F"/>
    <w:rsid w:val="006C2E3B"/>
    <w:rsid w:val="006C2F08"/>
    <w:rsid w:val="006C2F1D"/>
    <w:rsid w:val="006C301E"/>
    <w:rsid w:val="006C3125"/>
    <w:rsid w:val="006C3302"/>
    <w:rsid w:val="006C3407"/>
    <w:rsid w:val="006C355D"/>
    <w:rsid w:val="006C36D3"/>
    <w:rsid w:val="006C3794"/>
    <w:rsid w:val="006C3814"/>
    <w:rsid w:val="006C399E"/>
    <w:rsid w:val="006C39FF"/>
    <w:rsid w:val="006C3B35"/>
    <w:rsid w:val="006C3E61"/>
    <w:rsid w:val="006C3EB4"/>
    <w:rsid w:val="006C4252"/>
    <w:rsid w:val="006C42AC"/>
    <w:rsid w:val="006C44D6"/>
    <w:rsid w:val="006C46E3"/>
    <w:rsid w:val="006C4729"/>
    <w:rsid w:val="006C484E"/>
    <w:rsid w:val="006C48E9"/>
    <w:rsid w:val="006C49C0"/>
    <w:rsid w:val="006C49D9"/>
    <w:rsid w:val="006C4B48"/>
    <w:rsid w:val="006C4EDA"/>
    <w:rsid w:val="006C51C0"/>
    <w:rsid w:val="006C51D4"/>
    <w:rsid w:val="006C5207"/>
    <w:rsid w:val="006C52E9"/>
    <w:rsid w:val="006C54C0"/>
    <w:rsid w:val="006C5A62"/>
    <w:rsid w:val="006C5A80"/>
    <w:rsid w:val="006C5B96"/>
    <w:rsid w:val="006C5C2D"/>
    <w:rsid w:val="006C5CF4"/>
    <w:rsid w:val="006C5D2B"/>
    <w:rsid w:val="006C5DFD"/>
    <w:rsid w:val="006C5E16"/>
    <w:rsid w:val="006C5FE9"/>
    <w:rsid w:val="006C6153"/>
    <w:rsid w:val="006C632E"/>
    <w:rsid w:val="006C6398"/>
    <w:rsid w:val="006C63AE"/>
    <w:rsid w:val="006C647B"/>
    <w:rsid w:val="006C6555"/>
    <w:rsid w:val="006C66D6"/>
    <w:rsid w:val="006C69C4"/>
    <w:rsid w:val="006C6EDB"/>
    <w:rsid w:val="006C6EFE"/>
    <w:rsid w:val="006C6F8A"/>
    <w:rsid w:val="006C72DE"/>
    <w:rsid w:val="006C74C9"/>
    <w:rsid w:val="006C74E2"/>
    <w:rsid w:val="006C75A1"/>
    <w:rsid w:val="006C7662"/>
    <w:rsid w:val="006C7990"/>
    <w:rsid w:val="006C7A18"/>
    <w:rsid w:val="006C7D4D"/>
    <w:rsid w:val="006D0116"/>
    <w:rsid w:val="006D01AA"/>
    <w:rsid w:val="006D051B"/>
    <w:rsid w:val="006D067A"/>
    <w:rsid w:val="006D077C"/>
    <w:rsid w:val="006D07D0"/>
    <w:rsid w:val="006D0924"/>
    <w:rsid w:val="006D0935"/>
    <w:rsid w:val="006D09BA"/>
    <w:rsid w:val="006D0BFF"/>
    <w:rsid w:val="006D1021"/>
    <w:rsid w:val="006D11E1"/>
    <w:rsid w:val="006D1488"/>
    <w:rsid w:val="006D158F"/>
    <w:rsid w:val="006D17F4"/>
    <w:rsid w:val="006D1856"/>
    <w:rsid w:val="006D18A4"/>
    <w:rsid w:val="006D1AB5"/>
    <w:rsid w:val="006D1BD8"/>
    <w:rsid w:val="006D1C90"/>
    <w:rsid w:val="006D1DA8"/>
    <w:rsid w:val="006D2037"/>
    <w:rsid w:val="006D26BA"/>
    <w:rsid w:val="006D274C"/>
    <w:rsid w:val="006D2837"/>
    <w:rsid w:val="006D289D"/>
    <w:rsid w:val="006D2B0F"/>
    <w:rsid w:val="006D2BA4"/>
    <w:rsid w:val="006D31AA"/>
    <w:rsid w:val="006D31E7"/>
    <w:rsid w:val="006D32E3"/>
    <w:rsid w:val="006D33B7"/>
    <w:rsid w:val="006D34EF"/>
    <w:rsid w:val="006D3571"/>
    <w:rsid w:val="006D3623"/>
    <w:rsid w:val="006D3780"/>
    <w:rsid w:val="006D380E"/>
    <w:rsid w:val="006D382F"/>
    <w:rsid w:val="006D39CF"/>
    <w:rsid w:val="006D3BE9"/>
    <w:rsid w:val="006D3C3F"/>
    <w:rsid w:val="006D3D7C"/>
    <w:rsid w:val="006D3EFF"/>
    <w:rsid w:val="006D41D9"/>
    <w:rsid w:val="006D4217"/>
    <w:rsid w:val="006D4272"/>
    <w:rsid w:val="006D430B"/>
    <w:rsid w:val="006D4336"/>
    <w:rsid w:val="006D441C"/>
    <w:rsid w:val="006D4713"/>
    <w:rsid w:val="006D4787"/>
    <w:rsid w:val="006D4834"/>
    <w:rsid w:val="006D4B55"/>
    <w:rsid w:val="006D4BCD"/>
    <w:rsid w:val="006D4E38"/>
    <w:rsid w:val="006D5104"/>
    <w:rsid w:val="006D5319"/>
    <w:rsid w:val="006D5728"/>
    <w:rsid w:val="006D57A6"/>
    <w:rsid w:val="006D5999"/>
    <w:rsid w:val="006D5ABE"/>
    <w:rsid w:val="006D5D0A"/>
    <w:rsid w:val="006D5ECD"/>
    <w:rsid w:val="006D60E6"/>
    <w:rsid w:val="006D6236"/>
    <w:rsid w:val="006D62A0"/>
    <w:rsid w:val="006D6306"/>
    <w:rsid w:val="006D631A"/>
    <w:rsid w:val="006D637C"/>
    <w:rsid w:val="006D63A2"/>
    <w:rsid w:val="006D67E1"/>
    <w:rsid w:val="006D6CF1"/>
    <w:rsid w:val="006D6DBD"/>
    <w:rsid w:val="006D6E95"/>
    <w:rsid w:val="006D6F84"/>
    <w:rsid w:val="006D733D"/>
    <w:rsid w:val="006D770F"/>
    <w:rsid w:val="006D77F6"/>
    <w:rsid w:val="006D7820"/>
    <w:rsid w:val="006D78D4"/>
    <w:rsid w:val="006D79A2"/>
    <w:rsid w:val="006D7C2F"/>
    <w:rsid w:val="006D7DFB"/>
    <w:rsid w:val="006E0948"/>
    <w:rsid w:val="006E0B0E"/>
    <w:rsid w:val="006E0EA4"/>
    <w:rsid w:val="006E0EB6"/>
    <w:rsid w:val="006E1180"/>
    <w:rsid w:val="006E11E1"/>
    <w:rsid w:val="006E1430"/>
    <w:rsid w:val="006E152B"/>
    <w:rsid w:val="006E180A"/>
    <w:rsid w:val="006E193B"/>
    <w:rsid w:val="006E1BD9"/>
    <w:rsid w:val="006E1C31"/>
    <w:rsid w:val="006E1CD6"/>
    <w:rsid w:val="006E20CA"/>
    <w:rsid w:val="006E21B6"/>
    <w:rsid w:val="006E23DD"/>
    <w:rsid w:val="006E2429"/>
    <w:rsid w:val="006E25F1"/>
    <w:rsid w:val="006E2670"/>
    <w:rsid w:val="006E26D0"/>
    <w:rsid w:val="006E2789"/>
    <w:rsid w:val="006E28CB"/>
    <w:rsid w:val="006E293F"/>
    <w:rsid w:val="006E2CA5"/>
    <w:rsid w:val="006E2CB6"/>
    <w:rsid w:val="006E2F0D"/>
    <w:rsid w:val="006E3188"/>
    <w:rsid w:val="006E3279"/>
    <w:rsid w:val="006E32A6"/>
    <w:rsid w:val="006E344F"/>
    <w:rsid w:val="006E34D0"/>
    <w:rsid w:val="006E36DA"/>
    <w:rsid w:val="006E380B"/>
    <w:rsid w:val="006E3CE7"/>
    <w:rsid w:val="006E41B8"/>
    <w:rsid w:val="006E41FB"/>
    <w:rsid w:val="006E4573"/>
    <w:rsid w:val="006E4E0A"/>
    <w:rsid w:val="006E4E2A"/>
    <w:rsid w:val="006E52F5"/>
    <w:rsid w:val="006E5389"/>
    <w:rsid w:val="006E5458"/>
    <w:rsid w:val="006E5797"/>
    <w:rsid w:val="006E57A1"/>
    <w:rsid w:val="006E5860"/>
    <w:rsid w:val="006E591F"/>
    <w:rsid w:val="006E59A5"/>
    <w:rsid w:val="006E5B0B"/>
    <w:rsid w:val="006E5B3E"/>
    <w:rsid w:val="006E5EF1"/>
    <w:rsid w:val="006E5F79"/>
    <w:rsid w:val="006E6047"/>
    <w:rsid w:val="006E62A8"/>
    <w:rsid w:val="006E6302"/>
    <w:rsid w:val="006E63A2"/>
    <w:rsid w:val="006E6457"/>
    <w:rsid w:val="006E6786"/>
    <w:rsid w:val="006E6BE9"/>
    <w:rsid w:val="006E6E07"/>
    <w:rsid w:val="006E6E36"/>
    <w:rsid w:val="006E6E45"/>
    <w:rsid w:val="006E6EEC"/>
    <w:rsid w:val="006E6F26"/>
    <w:rsid w:val="006E71B6"/>
    <w:rsid w:val="006E7226"/>
    <w:rsid w:val="006E733E"/>
    <w:rsid w:val="006E738C"/>
    <w:rsid w:val="006E742F"/>
    <w:rsid w:val="006E74AD"/>
    <w:rsid w:val="006E74DB"/>
    <w:rsid w:val="006E75BB"/>
    <w:rsid w:val="006E75C7"/>
    <w:rsid w:val="006E75E4"/>
    <w:rsid w:val="006E762D"/>
    <w:rsid w:val="006E7691"/>
    <w:rsid w:val="006E776B"/>
    <w:rsid w:val="006E79B8"/>
    <w:rsid w:val="006E7A1E"/>
    <w:rsid w:val="006E7B36"/>
    <w:rsid w:val="006E7B5D"/>
    <w:rsid w:val="006E7F86"/>
    <w:rsid w:val="006F002F"/>
    <w:rsid w:val="006F0064"/>
    <w:rsid w:val="006F019F"/>
    <w:rsid w:val="006F046E"/>
    <w:rsid w:val="006F05FB"/>
    <w:rsid w:val="006F0705"/>
    <w:rsid w:val="006F0AEB"/>
    <w:rsid w:val="006F0D2B"/>
    <w:rsid w:val="006F0D51"/>
    <w:rsid w:val="006F110F"/>
    <w:rsid w:val="006F1228"/>
    <w:rsid w:val="006F1384"/>
    <w:rsid w:val="006F1780"/>
    <w:rsid w:val="006F1887"/>
    <w:rsid w:val="006F1906"/>
    <w:rsid w:val="006F1B4F"/>
    <w:rsid w:val="006F1C49"/>
    <w:rsid w:val="006F1D62"/>
    <w:rsid w:val="006F1EB8"/>
    <w:rsid w:val="006F1FAC"/>
    <w:rsid w:val="006F2129"/>
    <w:rsid w:val="006F2356"/>
    <w:rsid w:val="006F2493"/>
    <w:rsid w:val="006F2530"/>
    <w:rsid w:val="006F28BC"/>
    <w:rsid w:val="006F2984"/>
    <w:rsid w:val="006F2BE6"/>
    <w:rsid w:val="006F2E42"/>
    <w:rsid w:val="006F30CE"/>
    <w:rsid w:val="006F30DF"/>
    <w:rsid w:val="006F326B"/>
    <w:rsid w:val="006F3488"/>
    <w:rsid w:val="006F35A6"/>
    <w:rsid w:val="006F35C7"/>
    <w:rsid w:val="006F3667"/>
    <w:rsid w:val="006F3830"/>
    <w:rsid w:val="006F3941"/>
    <w:rsid w:val="006F3A7A"/>
    <w:rsid w:val="006F3D28"/>
    <w:rsid w:val="006F3ED0"/>
    <w:rsid w:val="006F4028"/>
    <w:rsid w:val="006F416B"/>
    <w:rsid w:val="006F46D1"/>
    <w:rsid w:val="006F4787"/>
    <w:rsid w:val="006F4DB1"/>
    <w:rsid w:val="006F4EB2"/>
    <w:rsid w:val="006F5475"/>
    <w:rsid w:val="006F54CC"/>
    <w:rsid w:val="006F59A3"/>
    <w:rsid w:val="006F5A05"/>
    <w:rsid w:val="006F5B8B"/>
    <w:rsid w:val="006F5E14"/>
    <w:rsid w:val="006F5F13"/>
    <w:rsid w:val="006F60DC"/>
    <w:rsid w:val="006F63C1"/>
    <w:rsid w:val="006F651F"/>
    <w:rsid w:val="006F682D"/>
    <w:rsid w:val="006F6A6E"/>
    <w:rsid w:val="006F6BAB"/>
    <w:rsid w:val="006F6BEA"/>
    <w:rsid w:val="006F6D64"/>
    <w:rsid w:val="006F72F5"/>
    <w:rsid w:val="006F76DC"/>
    <w:rsid w:val="006F775F"/>
    <w:rsid w:val="006F78F7"/>
    <w:rsid w:val="006F7BC3"/>
    <w:rsid w:val="006F7C64"/>
    <w:rsid w:val="006F7D1D"/>
    <w:rsid w:val="0070068B"/>
    <w:rsid w:val="00700835"/>
    <w:rsid w:val="00700C2D"/>
    <w:rsid w:val="00700C8E"/>
    <w:rsid w:val="00700D5A"/>
    <w:rsid w:val="00700E2D"/>
    <w:rsid w:val="00700E2F"/>
    <w:rsid w:val="00700EC4"/>
    <w:rsid w:val="00701060"/>
    <w:rsid w:val="0070122E"/>
    <w:rsid w:val="007012BD"/>
    <w:rsid w:val="007017D7"/>
    <w:rsid w:val="00701AE2"/>
    <w:rsid w:val="00701AF3"/>
    <w:rsid w:val="00701B36"/>
    <w:rsid w:val="00701B58"/>
    <w:rsid w:val="00701B99"/>
    <w:rsid w:val="00701E7B"/>
    <w:rsid w:val="0070204D"/>
    <w:rsid w:val="0070216A"/>
    <w:rsid w:val="007021F1"/>
    <w:rsid w:val="007024C9"/>
    <w:rsid w:val="007027F6"/>
    <w:rsid w:val="00702996"/>
    <w:rsid w:val="00702B5F"/>
    <w:rsid w:val="00703209"/>
    <w:rsid w:val="00703255"/>
    <w:rsid w:val="007033E6"/>
    <w:rsid w:val="0070348D"/>
    <w:rsid w:val="007037C2"/>
    <w:rsid w:val="007039F5"/>
    <w:rsid w:val="00703B3F"/>
    <w:rsid w:val="00703C0C"/>
    <w:rsid w:val="00703CC8"/>
    <w:rsid w:val="00703CE8"/>
    <w:rsid w:val="00703D60"/>
    <w:rsid w:val="00703EB8"/>
    <w:rsid w:val="00704117"/>
    <w:rsid w:val="007044FA"/>
    <w:rsid w:val="0070471E"/>
    <w:rsid w:val="007048D8"/>
    <w:rsid w:val="007048DA"/>
    <w:rsid w:val="0070490D"/>
    <w:rsid w:val="007050B1"/>
    <w:rsid w:val="0070539A"/>
    <w:rsid w:val="007053D2"/>
    <w:rsid w:val="007054B2"/>
    <w:rsid w:val="00705511"/>
    <w:rsid w:val="00705549"/>
    <w:rsid w:val="00705928"/>
    <w:rsid w:val="0070593B"/>
    <w:rsid w:val="00705963"/>
    <w:rsid w:val="00705C14"/>
    <w:rsid w:val="00705E76"/>
    <w:rsid w:val="007060F6"/>
    <w:rsid w:val="00706294"/>
    <w:rsid w:val="00706441"/>
    <w:rsid w:val="00706695"/>
    <w:rsid w:val="007069C6"/>
    <w:rsid w:val="00706A22"/>
    <w:rsid w:val="00706C2E"/>
    <w:rsid w:val="00706D29"/>
    <w:rsid w:val="00706E38"/>
    <w:rsid w:val="00706F58"/>
    <w:rsid w:val="00707048"/>
    <w:rsid w:val="007070E4"/>
    <w:rsid w:val="00707263"/>
    <w:rsid w:val="0070737D"/>
    <w:rsid w:val="007073E4"/>
    <w:rsid w:val="00707468"/>
    <w:rsid w:val="00707B30"/>
    <w:rsid w:val="00707C50"/>
    <w:rsid w:val="00707DBB"/>
    <w:rsid w:val="00707F7E"/>
    <w:rsid w:val="007103F7"/>
    <w:rsid w:val="007107ED"/>
    <w:rsid w:val="00710A6D"/>
    <w:rsid w:val="00710C28"/>
    <w:rsid w:val="00710D96"/>
    <w:rsid w:val="00710DF8"/>
    <w:rsid w:val="00710E6F"/>
    <w:rsid w:val="00710FF3"/>
    <w:rsid w:val="00711178"/>
    <w:rsid w:val="007111B0"/>
    <w:rsid w:val="007112F8"/>
    <w:rsid w:val="0071156B"/>
    <w:rsid w:val="0071167A"/>
    <w:rsid w:val="007117FE"/>
    <w:rsid w:val="00711939"/>
    <w:rsid w:val="007119DC"/>
    <w:rsid w:val="00711B61"/>
    <w:rsid w:val="00711C8E"/>
    <w:rsid w:val="00711E65"/>
    <w:rsid w:val="00711EAA"/>
    <w:rsid w:val="00712315"/>
    <w:rsid w:val="007123AD"/>
    <w:rsid w:val="00712424"/>
    <w:rsid w:val="00712663"/>
    <w:rsid w:val="007126E0"/>
    <w:rsid w:val="0071281F"/>
    <w:rsid w:val="0071283C"/>
    <w:rsid w:val="00712A37"/>
    <w:rsid w:val="00712BCE"/>
    <w:rsid w:val="00712C36"/>
    <w:rsid w:val="0071302C"/>
    <w:rsid w:val="00713086"/>
    <w:rsid w:val="007135DB"/>
    <w:rsid w:val="00713AF3"/>
    <w:rsid w:val="00713C2C"/>
    <w:rsid w:val="00713C5B"/>
    <w:rsid w:val="00713DF0"/>
    <w:rsid w:val="00713E9D"/>
    <w:rsid w:val="00713F0B"/>
    <w:rsid w:val="00713F3E"/>
    <w:rsid w:val="00713F6D"/>
    <w:rsid w:val="0071414C"/>
    <w:rsid w:val="0071415C"/>
    <w:rsid w:val="0071441D"/>
    <w:rsid w:val="007144C3"/>
    <w:rsid w:val="007144DA"/>
    <w:rsid w:val="007144F6"/>
    <w:rsid w:val="00714575"/>
    <w:rsid w:val="007147D0"/>
    <w:rsid w:val="00714F3A"/>
    <w:rsid w:val="00714FC6"/>
    <w:rsid w:val="00714FD5"/>
    <w:rsid w:val="00715073"/>
    <w:rsid w:val="0071524F"/>
    <w:rsid w:val="00715286"/>
    <w:rsid w:val="00715597"/>
    <w:rsid w:val="0071566A"/>
    <w:rsid w:val="00715746"/>
    <w:rsid w:val="00715802"/>
    <w:rsid w:val="0071588E"/>
    <w:rsid w:val="0071590E"/>
    <w:rsid w:val="0071591A"/>
    <w:rsid w:val="0071592A"/>
    <w:rsid w:val="00715AAE"/>
    <w:rsid w:val="00715CD0"/>
    <w:rsid w:val="00715F05"/>
    <w:rsid w:val="00715FDA"/>
    <w:rsid w:val="007160E9"/>
    <w:rsid w:val="00716277"/>
    <w:rsid w:val="00716330"/>
    <w:rsid w:val="0071673E"/>
    <w:rsid w:val="00716AC1"/>
    <w:rsid w:val="00716B87"/>
    <w:rsid w:val="00716CFC"/>
    <w:rsid w:val="00716D89"/>
    <w:rsid w:val="00716F82"/>
    <w:rsid w:val="0071720A"/>
    <w:rsid w:val="00717240"/>
    <w:rsid w:val="007173DD"/>
    <w:rsid w:val="0071759D"/>
    <w:rsid w:val="007176E6"/>
    <w:rsid w:val="007176F6"/>
    <w:rsid w:val="00717CF2"/>
    <w:rsid w:val="00717D5D"/>
    <w:rsid w:val="007201A6"/>
    <w:rsid w:val="00720273"/>
    <w:rsid w:val="007202AC"/>
    <w:rsid w:val="007202B8"/>
    <w:rsid w:val="0072055F"/>
    <w:rsid w:val="00720560"/>
    <w:rsid w:val="007209AD"/>
    <w:rsid w:val="00720AC0"/>
    <w:rsid w:val="00720DCF"/>
    <w:rsid w:val="00720E8D"/>
    <w:rsid w:val="00720ECD"/>
    <w:rsid w:val="00720F57"/>
    <w:rsid w:val="00721032"/>
    <w:rsid w:val="0072103B"/>
    <w:rsid w:val="0072107F"/>
    <w:rsid w:val="0072117F"/>
    <w:rsid w:val="007211E8"/>
    <w:rsid w:val="00721233"/>
    <w:rsid w:val="007215A1"/>
    <w:rsid w:val="0072166A"/>
    <w:rsid w:val="00721EF6"/>
    <w:rsid w:val="00721F8A"/>
    <w:rsid w:val="00721FB2"/>
    <w:rsid w:val="00721FD4"/>
    <w:rsid w:val="00721FFB"/>
    <w:rsid w:val="00722523"/>
    <w:rsid w:val="0072261A"/>
    <w:rsid w:val="00722790"/>
    <w:rsid w:val="0072280D"/>
    <w:rsid w:val="00722A24"/>
    <w:rsid w:val="00722ACD"/>
    <w:rsid w:val="00722AF9"/>
    <w:rsid w:val="00722B32"/>
    <w:rsid w:val="00722B3E"/>
    <w:rsid w:val="00722F7D"/>
    <w:rsid w:val="00723019"/>
    <w:rsid w:val="00723210"/>
    <w:rsid w:val="007232B6"/>
    <w:rsid w:val="007235DA"/>
    <w:rsid w:val="0072376C"/>
    <w:rsid w:val="00723B7D"/>
    <w:rsid w:val="00723CEF"/>
    <w:rsid w:val="00723E4A"/>
    <w:rsid w:val="00723F02"/>
    <w:rsid w:val="00723F78"/>
    <w:rsid w:val="00723F7E"/>
    <w:rsid w:val="00723FC6"/>
    <w:rsid w:val="007242B0"/>
    <w:rsid w:val="007242C8"/>
    <w:rsid w:val="00724560"/>
    <w:rsid w:val="007246B0"/>
    <w:rsid w:val="00724AB7"/>
    <w:rsid w:val="00724C24"/>
    <w:rsid w:val="00724C35"/>
    <w:rsid w:val="00724DA5"/>
    <w:rsid w:val="00724DEE"/>
    <w:rsid w:val="00724F73"/>
    <w:rsid w:val="00724FA3"/>
    <w:rsid w:val="00725143"/>
    <w:rsid w:val="007253FB"/>
    <w:rsid w:val="00725934"/>
    <w:rsid w:val="00725B07"/>
    <w:rsid w:val="00725E07"/>
    <w:rsid w:val="00725E18"/>
    <w:rsid w:val="00725E2B"/>
    <w:rsid w:val="00725F6F"/>
    <w:rsid w:val="00725FD8"/>
    <w:rsid w:val="00726040"/>
    <w:rsid w:val="007260BE"/>
    <w:rsid w:val="00726140"/>
    <w:rsid w:val="00726175"/>
    <w:rsid w:val="00726246"/>
    <w:rsid w:val="007263D7"/>
    <w:rsid w:val="007264DD"/>
    <w:rsid w:val="0072655E"/>
    <w:rsid w:val="0072658C"/>
    <w:rsid w:val="00726681"/>
    <w:rsid w:val="007266CD"/>
    <w:rsid w:val="00726906"/>
    <w:rsid w:val="00726A20"/>
    <w:rsid w:val="00726C2F"/>
    <w:rsid w:val="0072715C"/>
    <w:rsid w:val="0072730A"/>
    <w:rsid w:val="007273F6"/>
    <w:rsid w:val="007275F1"/>
    <w:rsid w:val="00727647"/>
    <w:rsid w:val="0072781A"/>
    <w:rsid w:val="007278B5"/>
    <w:rsid w:val="00727CA7"/>
    <w:rsid w:val="00727CF2"/>
    <w:rsid w:val="00730164"/>
    <w:rsid w:val="00730266"/>
    <w:rsid w:val="00730307"/>
    <w:rsid w:val="007303BB"/>
    <w:rsid w:val="00730488"/>
    <w:rsid w:val="00730820"/>
    <w:rsid w:val="00730B30"/>
    <w:rsid w:val="00730C4C"/>
    <w:rsid w:val="00730CD1"/>
    <w:rsid w:val="00730D3D"/>
    <w:rsid w:val="0073114F"/>
    <w:rsid w:val="00731165"/>
    <w:rsid w:val="007311BF"/>
    <w:rsid w:val="0073132C"/>
    <w:rsid w:val="00731350"/>
    <w:rsid w:val="00731723"/>
    <w:rsid w:val="00731A36"/>
    <w:rsid w:val="00731A82"/>
    <w:rsid w:val="00731B9E"/>
    <w:rsid w:val="00731ECF"/>
    <w:rsid w:val="00731F7A"/>
    <w:rsid w:val="00731FE4"/>
    <w:rsid w:val="00732053"/>
    <w:rsid w:val="00732503"/>
    <w:rsid w:val="0073252C"/>
    <w:rsid w:val="0073268A"/>
    <w:rsid w:val="00732808"/>
    <w:rsid w:val="007329D7"/>
    <w:rsid w:val="00732A01"/>
    <w:rsid w:val="00732AAF"/>
    <w:rsid w:val="00732AB3"/>
    <w:rsid w:val="00732EE6"/>
    <w:rsid w:val="00733256"/>
    <w:rsid w:val="00733282"/>
    <w:rsid w:val="00733283"/>
    <w:rsid w:val="0073330A"/>
    <w:rsid w:val="00733381"/>
    <w:rsid w:val="007333D1"/>
    <w:rsid w:val="00733827"/>
    <w:rsid w:val="00733B7E"/>
    <w:rsid w:val="00733BD3"/>
    <w:rsid w:val="00733D45"/>
    <w:rsid w:val="00734029"/>
    <w:rsid w:val="00734310"/>
    <w:rsid w:val="00734356"/>
    <w:rsid w:val="00734387"/>
    <w:rsid w:val="0073451A"/>
    <w:rsid w:val="0073473C"/>
    <w:rsid w:val="00734773"/>
    <w:rsid w:val="00734781"/>
    <w:rsid w:val="007349A8"/>
    <w:rsid w:val="00734D27"/>
    <w:rsid w:val="00735015"/>
    <w:rsid w:val="007353DE"/>
    <w:rsid w:val="0073556C"/>
    <w:rsid w:val="0073563F"/>
    <w:rsid w:val="007356B7"/>
    <w:rsid w:val="00735704"/>
    <w:rsid w:val="00735962"/>
    <w:rsid w:val="007359BD"/>
    <w:rsid w:val="00735D3D"/>
    <w:rsid w:val="007360BC"/>
    <w:rsid w:val="007362EC"/>
    <w:rsid w:val="00736303"/>
    <w:rsid w:val="00736392"/>
    <w:rsid w:val="00736435"/>
    <w:rsid w:val="00736737"/>
    <w:rsid w:val="00736951"/>
    <w:rsid w:val="00736AE8"/>
    <w:rsid w:val="00736EFF"/>
    <w:rsid w:val="00736F30"/>
    <w:rsid w:val="00737072"/>
    <w:rsid w:val="007371E7"/>
    <w:rsid w:val="00737386"/>
    <w:rsid w:val="00737458"/>
    <w:rsid w:val="0073747F"/>
    <w:rsid w:val="007374FC"/>
    <w:rsid w:val="007375FF"/>
    <w:rsid w:val="0073768C"/>
    <w:rsid w:val="00737708"/>
    <w:rsid w:val="0073785B"/>
    <w:rsid w:val="00737A14"/>
    <w:rsid w:val="00737B1E"/>
    <w:rsid w:val="00737D3D"/>
    <w:rsid w:val="00740038"/>
    <w:rsid w:val="00740141"/>
    <w:rsid w:val="00740177"/>
    <w:rsid w:val="007401CA"/>
    <w:rsid w:val="00740427"/>
    <w:rsid w:val="00740A0A"/>
    <w:rsid w:val="00740A6B"/>
    <w:rsid w:val="00740AFB"/>
    <w:rsid w:val="00740E7E"/>
    <w:rsid w:val="00740FBE"/>
    <w:rsid w:val="00741231"/>
    <w:rsid w:val="00741268"/>
    <w:rsid w:val="0074133B"/>
    <w:rsid w:val="0074159C"/>
    <w:rsid w:val="0074195D"/>
    <w:rsid w:val="00741A0D"/>
    <w:rsid w:val="00741BA5"/>
    <w:rsid w:val="00742076"/>
    <w:rsid w:val="007420EB"/>
    <w:rsid w:val="00742262"/>
    <w:rsid w:val="00742541"/>
    <w:rsid w:val="007427A4"/>
    <w:rsid w:val="00742906"/>
    <w:rsid w:val="00742938"/>
    <w:rsid w:val="00742960"/>
    <w:rsid w:val="00742986"/>
    <w:rsid w:val="00742C91"/>
    <w:rsid w:val="00742D64"/>
    <w:rsid w:val="00742F14"/>
    <w:rsid w:val="0074314A"/>
    <w:rsid w:val="007433A5"/>
    <w:rsid w:val="0074346D"/>
    <w:rsid w:val="00743508"/>
    <w:rsid w:val="00743575"/>
    <w:rsid w:val="00743810"/>
    <w:rsid w:val="00743C32"/>
    <w:rsid w:val="00743D4F"/>
    <w:rsid w:val="00743DC8"/>
    <w:rsid w:val="00743EA1"/>
    <w:rsid w:val="00743F3C"/>
    <w:rsid w:val="00743F6D"/>
    <w:rsid w:val="007441A5"/>
    <w:rsid w:val="00744269"/>
    <w:rsid w:val="007444B2"/>
    <w:rsid w:val="007446BE"/>
    <w:rsid w:val="00744769"/>
    <w:rsid w:val="00744AF6"/>
    <w:rsid w:val="00744DE1"/>
    <w:rsid w:val="00744DE7"/>
    <w:rsid w:val="00744DF7"/>
    <w:rsid w:val="00744E89"/>
    <w:rsid w:val="00745174"/>
    <w:rsid w:val="00745AC4"/>
    <w:rsid w:val="00745C24"/>
    <w:rsid w:val="00745CE6"/>
    <w:rsid w:val="00745CF7"/>
    <w:rsid w:val="00745D09"/>
    <w:rsid w:val="00745E39"/>
    <w:rsid w:val="00746056"/>
    <w:rsid w:val="00746409"/>
    <w:rsid w:val="00746569"/>
    <w:rsid w:val="007466A8"/>
    <w:rsid w:val="007469B9"/>
    <w:rsid w:val="00746C00"/>
    <w:rsid w:val="0074735A"/>
    <w:rsid w:val="007473DE"/>
    <w:rsid w:val="0074744A"/>
    <w:rsid w:val="00747469"/>
    <w:rsid w:val="007474C3"/>
    <w:rsid w:val="00747502"/>
    <w:rsid w:val="0074771A"/>
    <w:rsid w:val="00747981"/>
    <w:rsid w:val="00747993"/>
    <w:rsid w:val="00747A62"/>
    <w:rsid w:val="00747B22"/>
    <w:rsid w:val="00747C22"/>
    <w:rsid w:val="007502E0"/>
    <w:rsid w:val="00750756"/>
    <w:rsid w:val="007508BE"/>
    <w:rsid w:val="00750C3F"/>
    <w:rsid w:val="00750CC7"/>
    <w:rsid w:val="00751168"/>
    <w:rsid w:val="007518F9"/>
    <w:rsid w:val="00751970"/>
    <w:rsid w:val="007519B8"/>
    <w:rsid w:val="00751B27"/>
    <w:rsid w:val="00751B9C"/>
    <w:rsid w:val="00751D7D"/>
    <w:rsid w:val="00751D88"/>
    <w:rsid w:val="00751DDD"/>
    <w:rsid w:val="00751E33"/>
    <w:rsid w:val="0075228E"/>
    <w:rsid w:val="007524EA"/>
    <w:rsid w:val="007525EA"/>
    <w:rsid w:val="00752663"/>
    <w:rsid w:val="007527E5"/>
    <w:rsid w:val="007527F3"/>
    <w:rsid w:val="0075291F"/>
    <w:rsid w:val="00752928"/>
    <w:rsid w:val="0075309C"/>
    <w:rsid w:val="007532DD"/>
    <w:rsid w:val="00753338"/>
    <w:rsid w:val="00753396"/>
    <w:rsid w:val="007533B8"/>
    <w:rsid w:val="0075344B"/>
    <w:rsid w:val="00753577"/>
    <w:rsid w:val="00753A28"/>
    <w:rsid w:val="00753AB6"/>
    <w:rsid w:val="00753D7B"/>
    <w:rsid w:val="00753DF1"/>
    <w:rsid w:val="00753FEE"/>
    <w:rsid w:val="0075430C"/>
    <w:rsid w:val="00754689"/>
    <w:rsid w:val="00754738"/>
    <w:rsid w:val="00754831"/>
    <w:rsid w:val="0075486F"/>
    <w:rsid w:val="00754FC5"/>
    <w:rsid w:val="00755055"/>
    <w:rsid w:val="00755092"/>
    <w:rsid w:val="00755221"/>
    <w:rsid w:val="00755294"/>
    <w:rsid w:val="00755329"/>
    <w:rsid w:val="0075539B"/>
    <w:rsid w:val="00755487"/>
    <w:rsid w:val="00755676"/>
    <w:rsid w:val="0075569C"/>
    <w:rsid w:val="007556F6"/>
    <w:rsid w:val="007558E4"/>
    <w:rsid w:val="00755942"/>
    <w:rsid w:val="007559A0"/>
    <w:rsid w:val="007559C1"/>
    <w:rsid w:val="007559EC"/>
    <w:rsid w:val="00755CDC"/>
    <w:rsid w:val="00755E2C"/>
    <w:rsid w:val="00755F84"/>
    <w:rsid w:val="00756084"/>
    <w:rsid w:val="007567DE"/>
    <w:rsid w:val="0075699F"/>
    <w:rsid w:val="00756C24"/>
    <w:rsid w:val="00756CD8"/>
    <w:rsid w:val="00756FC0"/>
    <w:rsid w:val="00756FCE"/>
    <w:rsid w:val="0075732D"/>
    <w:rsid w:val="00757372"/>
    <w:rsid w:val="0075744E"/>
    <w:rsid w:val="00757573"/>
    <w:rsid w:val="007575F4"/>
    <w:rsid w:val="007577CF"/>
    <w:rsid w:val="0075785D"/>
    <w:rsid w:val="00757B77"/>
    <w:rsid w:val="00757C31"/>
    <w:rsid w:val="00757EC7"/>
    <w:rsid w:val="00757FD5"/>
    <w:rsid w:val="0076009A"/>
    <w:rsid w:val="0076018D"/>
    <w:rsid w:val="007601C9"/>
    <w:rsid w:val="0076031D"/>
    <w:rsid w:val="00760458"/>
    <w:rsid w:val="007605CF"/>
    <w:rsid w:val="0076069C"/>
    <w:rsid w:val="007608B2"/>
    <w:rsid w:val="007609C6"/>
    <w:rsid w:val="0076103B"/>
    <w:rsid w:val="0076140F"/>
    <w:rsid w:val="00761456"/>
    <w:rsid w:val="00761546"/>
    <w:rsid w:val="007615E6"/>
    <w:rsid w:val="00761637"/>
    <w:rsid w:val="007617F9"/>
    <w:rsid w:val="007618A3"/>
    <w:rsid w:val="0076199A"/>
    <w:rsid w:val="00761AB8"/>
    <w:rsid w:val="00761C9C"/>
    <w:rsid w:val="00761D49"/>
    <w:rsid w:val="00761D95"/>
    <w:rsid w:val="00761E2D"/>
    <w:rsid w:val="00761EE4"/>
    <w:rsid w:val="007621E3"/>
    <w:rsid w:val="007622B2"/>
    <w:rsid w:val="007622FF"/>
    <w:rsid w:val="0076259C"/>
    <w:rsid w:val="00762748"/>
    <w:rsid w:val="00762751"/>
    <w:rsid w:val="0076283C"/>
    <w:rsid w:val="007628A3"/>
    <w:rsid w:val="00762980"/>
    <w:rsid w:val="00762A39"/>
    <w:rsid w:val="00762A52"/>
    <w:rsid w:val="00762B17"/>
    <w:rsid w:val="00762B18"/>
    <w:rsid w:val="00762E07"/>
    <w:rsid w:val="00762F90"/>
    <w:rsid w:val="00763629"/>
    <w:rsid w:val="00763906"/>
    <w:rsid w:val="00763A13"/>
    <w:rsid w:val="00763AA2"/>
    <w:rsid w:val="00763BD3"/>
    <w:rsid w:val="00763E90"/>
    <w:rsid w:val="0076418C"/>
    <w:rsid w:val="0076423D"/>
    <w:rsid w:val="007642FA"/>
    <w:rsid w:val="007643B1"/>
    <w:rsid w:val="00764538"/>
    <w:rsid w:val="00764592"/>
    <w:rsid w:val="00764A4E"/>
    <w:rsid w:val="00764A94"/>
    <w:rsid w:val="00764C94"/>
    <w:rsid w:val="00764DFC"/>
    <w:rsid w:val="00764E63"/>
    <w:rsid w:val="00764FF4"/>
    <w:rsid w:val="0076522A"/>
    <w:rsid w:val="007654DC"/>
    <w:rsid w:val="007655A5"/>
    <w:rsid w:val="00765697"/>
    <w:rsid w:val="0076590B"/>
    <w:rsid w:val="0076599B"/>
    <w:rsid w:val="00765C00"/>
    <w:rsid w:val="00765C1C"/>
    <w:rsid w:val="00765C34"/>
    <w:rsid w:val="00765DA6"/>
    <w:rsid w:val="00765F4B"/>
    <w:rsid w:val="00765F77"/>
    <w:rsid w:val="00765FAE"/>
    <w:rsid w:val="00765FEA"/>
    <w:rsid w:val="007662A9"/>
    <w:rsid w:val="00766477"/>
    <w:rsid w:val="007665AE"/>
    <w:rsid w:val="0076664B"/>
    <w:rsid w:val="007666A2"/>
    <w:rsid w:val="007666A6"/>
    <w:rsid w:val="00766B5B"/>
    <w:rsid w:val="00766B76"/>
    <w:rsid w:val="00766BF5"/>
    <w:rsid w:val="00766C13"/>
    <w:rsid w:val="00766FC4"/>
    <w:rsid w:val="007670EB"/>
    <w:rsid w:val="007671C4"/>
    <w:rsid w:val="007676B7"/>
    <w:rsid w:val="0076770F"/>
    <w:rsid w:val="00767A7D"/>
    <w:rsid w:val="00767B45"/>
    <w:rsid w:val="00767BDD"/>
    <w:rsid w:val="00767DBA"/>
    <w:rsid w:val="00767F00"/>
    <w:rsid w:val="00770134"/>
    <w:rsid w:val="00770154"/>
    <w:rsid w:val="0077030A"/>
    <w:rsid w:val="00770311"/>
    <w:rsid w:val="00770312"/>
    <w:rsid w:val="007703A3"/>
    <w:rsid w:val="007703A8"/>
    <w:rsid w:val="0077071A"/>
    <w:rsid w:val="007707F0"/>
    <w:rsid w:val="00770C7D"/>
    <w:rsid w:val="00770EDF"/>
    <w:rsid w:val="00771159"/>
    <w:rsid w:val="0077133C"/>
    <w:rsid w:val="00771894"/>
    <w:rsid w:val="00771955"/>
    <w:rsid w:val="00771A35"/>
    <w:rsid w:val="00771A42"/>
    <w:rsid w:val="00771A9E"/>
    <w:rsid w:val="00771B74"/>
    <w:rsid w:val="00771D24"/>
    <w:rsid w:val="00771E0A"/>
    <w:rsid w:val="00771ECC"/>
    <w:rsid w:val="0077203A"/>
    <w:rsid w:val="00772045"/>
    <w:rsid w:val="007722AA"/>
    <w:rsid w:val="00772341"/>
    <w:rsid w:val="007723F0"/>
    <w:rsid w:val="007724B5"/>
    <w:rsid w:val="007724C2"/>
    <w:rsid w:val="007724C4"/>
    <w:rsid w:val="0077257F"/>
    <w:rsid w:val="0077259E"/>
    <w:rsid w:val="0077267A"/>
    <w:rsid w:val="007726EE"/>
    <w:rsid w:val="0077270C"/>
    <w:rsid w:val="00772808"/>
    <w:rsid w:val="007729C6"/>
    <w:rsid w:val="00772A08"/>
    <w:rsid w:val="00772E7D"/>
    <w:rsid w:val="00772F25"/>
    <w:rsid w:val="00773081"/>
    <w:rsid w:val="00773145"/>
    <w:rsid w:val="0077320A"/>
    <w:rsid w:val="007732E2"/>
    <w:rsid w:val="007732F4"/>
    <w:rsid w:val="0077337C"/>
    <w:rsid w:val="007736C3"/>
    <w:rsid w:val="00773776"/>
    <w:rsid w:val="007737E4"/>
    <w:rsid w:val="00773960"/>
    <w:rsid w:val="00773986"/>
    <w:rsid w:val="00773BC0"/>
    <w:rsid w:val="00773C42"/>
    <w:rsid w:val="00773FC9"/>
    <w:rsid w:val="00773FF1"/>
    <w:rsid w:val="00774072"/>
    <w:rsid w:val="00774102"/>
    <w:rsid w:val="007742E7"/>
    <w:rsid w:val="0077446E"/>
    <w:rsid w:val="00774821"/>
    <w:rsid w:val="007749B3"/>
    <w:rsid w:val="00774A9E"/>
    <w:rsid w:val="00774BEC"/>
    <w:rsid w:val="00774F9F"/>
    <w:rsid w:val="00775302"/>
    <w:rsid w:val="00775321"/>
    <w:rsid w:val="0077537D"/>
    <w:rsid w:val="007758C6"/>
    <w:rsid w:val="00775B40"/>
    <w:rsid w:val="00775CC8"/>
    <w:rsid w:val="00775F3E"/>
    <w:rsid w:val="007761FC"/>
    <w:rsid w:val="007762FB"/>
    <w:rsid w:val="007765E8"/>
    <w:rsid w:val="007765FD"/>
    <w:rsid w:val="007768A6"/>
    <w:rsid w:val="007768BD"/>
    <w:rsid w:val="00776930"/>
    <w:rsid w:val="00776AE1"/>
    <w:rsid w:val="00776B90"/>
    <w:rsid w:val="00776EB4"/>
    <w:rsid w:val="007771F0"/>
    <w:rsid w:val="007774B5"/>
    <w:rsid w:val="00777930"/>
    <w:rsid w:val="00777D05"/>
    <w:rsid w:val="00777DDA"/>
    <w:rsid w:val="00777DEE"/>
    <w:rsid w:val="007801C0"/>
    <w:rsid w:val="007801FF"/>
    <w:rsid w:val="0078052F"/>
    <w:rsid w:val="0078058D"/>
    <w:rsid w:val="0078068F"/>
    <w:rsid w:val="00780981"/>
    <w:rsid w:val="00780A0D"/>
    <w:rsid w:val="00780B12"/>
    <w:rsid w:val="00780D69"/>
    <w:rsid w:val="00780DD8"/>
    <w:rsid w:val="007810C0"/>
    <w:rsid w:val="007811F0"/>
    <w:rsid w:val="00781430"/>
    <w:rsid w:val="0078148D"/>
    <w:rsid w:val="0078172B"/>
    <w:rsid w:val="00781811"/>
    <w:rsid w:val="007818B2"/>
    <w:rsid w:val="0078194E"/>
    <w:rsid w:val="007819C7"/>
    <w:rsid w:val="00781B0E"/>
    <w:rsid w:val="00781C8E"/>
    <w:rsid w:val="00781CCA"/>
    <w:rsid w:val="0078216F"/>
    <w:rsid w:val="007821CB"/>
    <w:rsid w:val="00782C90"/>
    <w:rsid w:val="00782CAD"/>
    <w:rsid w:val="00782EDD"/>
    <w:rsid w:val="00782F41"/>
    <w:rsid w:val="007830ED"/>
    <w:rsid w:val="00783314"/>
    <w:rsid w:val="00783386"/>
    <w:rsid w:val="00783667"/>
    <w:rsid w:val="007836DD"/>
    <w:rsid w:val="0078374E"/>
    <w:rsid w:val="00783767"/>
    <w:rsid w:val="007837A6"/>
    <w:rsid w:val="00783A2E"/>
    <w:rsid w:val="00783A60"/>
    <w:rsid w:val="00783B94"/>
    <w:rsid w:val="00783DB8"/>
    <w:rsid w:val="0078408D"/>
    <w:rsid w:val="007841F2"/>
    <w:rsid w:val="007842E5"/>
    <w:rsid w:val="00784315"/>
    <w:rsid w:val="00784377"/>
    <w:rsid w:val="0078446D"/>
    <w:rsid w:val="0078447C"/>
    <w:rsid w:val="0078488C"/>
    <w:rsid w:val="007848F2"/>
    <w:rsid w:val="007849D7"/>
    <w:rsid w:val="00784A2E"/>
    <w:rsid w:val="00784BA9"/>
    <w:rsid w:val="00784D43"/>
    <w:rsid w:val="0078505E"/>
    <w:rsid w:val="00785092"/>
    <w:rsid w:val="00785291"/>
    <w:rsid w:val="00785469"/>
    <w:rsid w:val="0078552A"/>
    <w:rsid w:val="0078574A"/>
    <w:rsid w:val="0078596E"/>
    <w:rsid w:val="0078596F"/>
    <w:rsid w:val="0078597E"/>
    <w:rsid w:val="00785C0E"/>
    <w:rsid w:val="00785C97"/>
    <w:rsid w:val="00785CEA"/>
    <w:rsid w:val="00785CFD"/>
    <w:rsid w:val="00785E37"/>
    <w:rsid w:val="00785E4C"/>
    <w:rsid w:val="00785F2B"/>
    <w:rsid w:val="00785F98"/>
    <w:rsid w:val="0078600C"/>
    <w:rsid w:val="007860FC"/>
    <w:rsid w:val="007863B4"/>
    <w:rsid w:val="00786408"/>
    <w:rsid w:val="0078646D"/>
    <w:rsid w:val="0078664C"/>
    <w:rsid w:val="0078667B"/>
    <w:rsid w:val="00786B8A"/>
    <w:rsid w:val="00786BA3"/>
    <w:rsid w:val="00786BAF"/>
    <w:rsid w:val="00786DFF"/>
    <w:rsid w:val="0078708A"/>
    <w:rsid w:val="00787114"/>
    <w:rsid w:val="007871FA"/>
    <w:rsid w:val="0078727E"/>
    <w:rsid w:val="007873B7"/>
    <w:rsid w:val="00787540"/>
    <w:rsid w:val="0078761A"/>
    <w:rsid w:val="00787757"/>
    <w:rsid w:val="00787818"/>
    <w:rsid w:val="00787841"/>
    <w:rsid w:val="007879A6"/>
    <w:rsid w:val="00787A7F"/>
    <w:rsid w:val="00787B1C"/>
    <w:rsid w:val="00787BF3"/>
    <w:rsid w:val="00787C29"/>
    <w:rsid w:val="00787C42"/>
    <w:rsid w:val="00787CD4"/>
    <w:rsid w:val="00787F16"/>
    <w:rsid w:val="00790029"/>
    <w:rsid w:val="00790187"/>
    <w:rsid w:val="0079040A"/>
    <w:rsid w:val="0079042D"/>
    <w:rsid w:val="007905D0"/>
    <w:rsid w:val="00790C32"/>
    <w:rsid w:val="00790EC6"/>
    <w:rsid w:val="00790FE3"/>
    <w:rsid w:val="007912C0"/>
    <w:rsid w:val="00791450"/>
    <w:rsid w:val="007917CF"/>
    <w:rsid w:val="007919D2"/>
    <w:rsid w:val="00791D1F"/>
    <w:rsid w:val="00791D2E"/>
    <w:rsid w:val="00791D9E"/>
    <w:rsid w:val="00792072"/>
    <w:rsid w:val="007926B4"/>
    <w:rsid w:val="007927EF"/>
    <w:rsid w:val="00792930"/>
    <w:rsid w:val="0079295E"/>
    <w:rsid w:val="00792A93"/>
    <w:rsid w:val="00792FE6"/>
    <w:rsid w:val="0079304F"/>
    <w:rsid w:val="00793286"/>
    <w:rsid w:val="007934CE"/>
    <w:rsid w:val="00793562"/>
    <w:rsid w:val="007935C5"/>
    <w:rsid w:val="0079367D"/>
    <w:rsid w:val="00793688"/>
    <w:rsid w:val="0079372A"/>
    <w:rsid w:val="0079375B"/>
    <w:rsid w:val="00793AAE"/>
    <w:rsid w:val="00793CCD"/>
    <w:rsid w:val="00793D0B"/>
    <w:rsid w:val="00793D58"/>
    <w:rsid w:val="007940EE"/>
    <w:rsid w:val="00794142"/>
    <w:rsid w:val="00794148"/>
    <w:rsid w:val="007942E4"/>
    <w:rsid w:val="00794444"/>
    <w:rsid w:val="00794603"/>
    <w:rsid w:val="0079472A"/>
    <w:rsid w:val="0079474A"/>
    <w:rsid w:val="00794944"/>
    <w:rsid w:val="007949FB"/>
    <w:rsid w:val="00794AB4"/>
    <w:rsid w:val="00794B3C"/>
    <w:rsid w:val="00794C0B"/>
    <w:rsid w:val="00794D4D"/>
    <w:rsid w:val="00794D7E"/>
    <w:rsid w:val="00794E7F"/>
    <w:rsid w:val="007950B1"/>
    <w:rsid w:val="007951EA"/>
    <w:rsid w:val="00795537"/>
    <w:rsid w:val="007956F3"/>
    <w:rsid w:val="00795B8B"/>
    <w:rsid w:val="00795EE9"/>
    <w:rsid w:val="00796292"/>
    <w:rsid w:val="00796462"/>
    <w:rsid w:val="007964EC"/>
    <w:rsid w:val="007965DF"/>
    <w:rsid w:val="007965E2"/>
    <w:rsid w:val="0079694B"/>
    <w:rsid w:val="0079695F"/>
    <w:rsid w:val="007969D4"/>
    <w:rsid w:val="00796AEF"/>
    <w:rsid w:val="00796C65"/>
    <w:rsid w:val="00796DA1"/>
    <w:rsid w:val="00797052"/>
    <w:rsid w:val="0079715A"/>
    <w:rsid w:val="007971D3"/>
    <w:rsid w:val="0079750A"/>
    <w:rsid w:val="0079753E"/>
    <w:rsid w:val="007975BD"/>
    <w:rsid w:val="00797635"/>
    <w:rsid w:val="007976E5"/>
    <w:rsid w:val="0079773F"/>
    <w:rsid w:val="007978AB"/>
    <w:rsid w:val="00797B4B"/>
    <w:rsid w:val="00797E26"/>
    <w:rsid w:val="00797EEA"/>
    <w:rsid w:val="00797F38"/>
    <w:rsid w:val="00797F56"/>
    <w:rsid w:val="00797FE0"/>
    <w:rsid w:val="007A0049"/>
    <w:rsid w:val="007A0050"/>
    <w:rsid w:val="007A00D8"/>
    <w:rsid w:val="007A00FF"/>
    <w:rsid w:val="007A0225"/>
    <w:rsid w:val="007A04E7"/>
    <w:rsid w:val="007A0745"/>
    <w:rsid w:val="007A094A"/>
    <w:rsid w:val="007A0A74"/>
    <w:rsid w:val="007A0AAD"/>
    <w:rsid w:val="007A0C40"/>
    <w:rsid w:val="007A0CE8"/>
    <w:rsid w:val="007A0D53"/>
    <w:rsid w:val="007A0F4B"/>
    <w:rsid w:val="007A0FD2"/>
    <w:rsid w:val="007A100F"/>
    <w:rsid w:val="007A1308"/>
    <w:rsid w:val="007A1354"/>
    <w:rsid w:val="007A15C1"/>
    <w:rsid w:val="007A1603"/>
    <w:rsid w:val="007A161D"/>
    <w:rsid w:val="007A17F1"/>
    <w:rsid w:val="007A1A1D"/>
    <w:rsid w:val="007A1B09"/>
    <w:rsid w:val="007A1BE5"/>
    <w:rsid w:val="007A1C22"/>
    <w:rsid w:val="007A1E15"/>
    <w:rsid w:val="007A1EF3"/>
    <w:rsid w:val="007A2048"/>
    <w:rsid w:val="007A2225"/>
    <w:rsid w:val="007A2232"/>
    <w:rsid w:val="007A25F1"/>
    <w:rsid w:val="007A2931"/>
    <w:rsid w:val="007A2FD9"/>
    <w:rsid w:val="007A30FE"/>
    <w:rsid w:val="007A3129"/>
    <w:rsid w:val="007A32C8"/>
    <w:rsid w:val="007A3330"/>
    <w:rsid w:val="007A3531"/>
    <w:rsid w:val="007A36DE"/>
    <w:rsid w:val="007A39F5"/>
    <w:rsid w:val="007A3A4B"/>
    <w:rsid w:val="007A3AAD"/>
    <w:rsid w:val="007A3B78"/>
    <w:rsid w:val="007A3D7C"/>
    <w:rsid w:val="007A3F9A"/>
    <w:rsid w:val="007A4305"/>
    <w:rsid w:val="007A4338"/>
    <w:rsid w:val="007A43D4"/>
    <w:rsid w:val="007A44D0"/>
    <w:rsid w:val="007A4583"/>
    <w:rsid w:val="007A4747"/>
    <w:rsid w:val="007A47C5"/>
    <w:rsid w:val="007A4A29"/>
    <w:rsid w:val="007A4A7C"/>
    <w:rsid w:val="007A4CD8"/>
    <w:rsid w:val="007A4D59"/>
    <w:rsid w:val="007A4EE1"/>
    <w:rsid w:val="007A505C"/>
    <w:rsid w:val="007A5171"/>
    <w:rsid w:val="007A5257"/>
    <w:rsid w:val="007A5312"/>
    <w:rsid w:val="007A53EE"/>
    <w:rsid w:val="007A544A"/>
    <w:rsid w:val="007A5722"/>
    <w:rsid w:val="007A59F2"/>
    <w:rsid w:val="007A5C35"/>
    <w:rsid w:val="007A5DB6"/>
    <w:rsid w:val="007A5E8A"/>
    <w:rsid w:val="007A5FB7"/>
    <w:rsid w:val="007A6058"/>
    <w:rsid w:val="007A6089"/>
    <w:rsid w:val="007A60EC"/>
    <w:rsid w:val="007A6149"/>
    <w:rsid w:val="007A6231"/>
    <w:rsid w:val="007A6261"/>
    <w:rsid w:val="007A659C"/>
    <w:rsid w:val="007A67ED"/>
    <w:rsid w:val="007A6866"/>
    <w:rsid w:val="007A690A"/>
    <w:rsid w:val="007A69DB"/>
    <w:rsid w:val="007A6B5C"/>
    <w:rsid w:val="007A6D3B"/>
    <w:rsid w:val="007A7054"/>
    <w:rsid w:val="007A72F4"/>
    <w:rsid w:val="007A73B9"/>
    <w:rsid w:val="007A7410"/>
    <w:rsid w:val="007A765A"/>
    <w:rsid w:val="007A77FD"/>
    <w:rsid w:val="007A7B3C"/>
    <w:rsid w:val="007A7CA4"/>
    <w:rsid w:val="007A7D2F"/>
    <w:rsid w:val="007A7DD0"/>
    <w:rsid w:val="007A7ED0"/>
    <w:rsid w:val="007A7FD2"/>
    <w:rsid w:val="007B00F3"/>
    <w:rsid w:val="007B07CB"/>
    <w:rsid w:val="007B092C"/>
    <w:rsid w:val="007B0A30"/>
    <w:rsid w:val="007B0B13"/>
    <w:rsid w:val="007B0BC0"/>
    <w:rsid w:val="007B0CE5"/>
    <w:rsid w:val="007B0D06"/>
    <w:rsid w:val="007B0D6E"/>
    <w:rsid w:val="007B10BD"/>
    <w:rsid w:val="007B12EF"/>
    <w:rsid w:val="007B139A"/>
    <w:rsid w:val="007B1437"/>
    <w:rsid w:val="007B17F8"/>
    <w:rsid w:val="007B196A"/>
    <w:rsid w:val="007B1BC7"/>
    <w:rsid w:val="007B1CD5"/>
    <w:rsid w:val="007B1CFB"/>
    <w:rsid w:val="007B1D43"/>
    <w:rsid w:val="007B1F79"/>
    <w:rsid w:val="007B1FA8"/>
    <w:rsid w:val="007B25CB"/>
    <w:rsid w:val="007B25E7"/>
    <w:rsid w:val="007B264B"/>
    <w:rsid w:val="007B28C0"/>
    <w:rsid w:val="007B2A11"/>
    <w:rsid w:val="007B2B9F"/>
    <w:rsid w:val="007B2C3F"/>
    <w:rsid w:val="007B2FE8"/>
    <w:rsid w:val="007B3308"/>
    <w:rsid w:val="007B349A"/>
    <w:rsid w:val="007B34C3"/>
    <w:rsid w:val="007B3567"/>
    <w:rsid w:val="007B3951"/>
    <w:rsid w:val="007B39CF"/>
    <w:rsid w:val="007B3A28"/>
    <w:rsid w:val="007B4148"/>
    <w:rsid w:val="007B422D"/>
    <w:rsid w:val="007B4355"/>
    <w:rsid w:val="007B4371"/>
    <w:rsid w:val="007B453A"/>
    <w:rsid w:val="007B45A8"/>
    <w:rsid w:val="007B46D8"/>
    <w:rsid w:val="007B4805"/>
    <w:rsid w:val="007B494E"/>
    <w:rsid w:val="007B4AEF"/>
    <w:rsid w:val="007B4C64"/>
    <w:rsid w:val="007B4CE8"/>
    <w:rsid w:val="007B4CEC"/>
    <w:rsid w:val="007B4E74"/>
    <w:rsid w:val="007B4E77"/>
    <w:rsid w:val="007B4F52"/>
    <w:rsid w:val="007B50C6"/>
    <w:rsid w:val="007B518C"/>
    <w:rsid w:val="007B5393"/>
    <w:rsid w:val="007B554D"/>
    <w:rsid w:val="007B566A"/>
    <w:rsid w:val="007B5837"/>
    <w:rsid w:val="007B5B74"/>
    <w:rsid w:val="007B5BFF"/>
    <w:rsid w:val="007B5C3F"/>
    <w:rsid w:val="007B5CDA"/>
    <w:rsid w:val="007B5CF2"/>
    <w:rsid w:val="007B5D04"/>
    <w:rsid w:val="007B5D20"/>
    <w:rsid w:val="007B5F29"/>
    <w:rsid w:val="007B6043"/>
    <w:rsid w:val="007B60CB"/>
    <w:rsid w:val="007B6283"/>
    <w:rsid w:val="007B62DE"/>
    <w:rsid w:val="007B642D"/>
    <w:rsid w:val="007B6476"/>
    <w:rsid w:val="007B6536"/>
    <w:rsid w:val="007B6585"/>
    <w:rsid w:val="007B65DA"/>
    <w:rsid w:val="007B676D"/>
    <w:rsid w:val="007B68D5"/>
    <w:rsid w:val="007B6D96"/>
    <w:rsid w:val="007B6E9B"/>
    <w:rsid w:val="007B724B"/>
    <w:rsid w:val="007B742E"/>
    <w:rsid w:val="007B74A8"/>
    <w:rsid w:val="007B74EF"/>
    <w:rsid w:val="007B780A"/>
    <w:rsid w:val="007B789A"/>
    <w:rsid w:val="007B78F3"/>
    <w:rsid w:val="007B7C6A"/>
    <w:rsid w:val="007C0209"/>
    <w:rsid w:val="007C0282"/>
    <w:rsid w:val="007C0740"/>
    <w:rsid w:val="007C07DA"/>
    <w:rsid w:val="007C0913"/>
    <w:rsid w:val="007C0D2F"/>
    <w:rsid w:val="007C0E6C"/>
    <w:rsid w:val="007C1034"/>
    <w:rsid w:val="007C1113"/>
    <w:rsid w:val="007C1369"/>
    <w:rsid w:val="007C13CF"/>
    <w:rsid w:val="007C15D8"/>
    <w:rsid w:val="007C16DC"/>
    <w:rsid w:val="007C1CA5"/>
    <w:rsid w:val="007C26F6"/>
    <w:rsid w:val="007C272E"/>
    <w:rsid w:val="007C279F"/>
    <w:rsid w:val="007C28DF"/>
    <w:rsid w:val="007C2A2A"/>
    <w:rsid w:val="007C2C56"/>
    <w:rsid w:val="007C2D0C"/>
    <w:rsid w:val="007C2D9F"/>
    <w:rsid w:val="007C2E2C"/>
    <w:rsid w:val="007C2E5C"/>
    <w:rsid w:val="007C2F4E"/>
    <w:rsid w:val="007C3048"/>
    <w:rsid w:val="007C3180"/>
    <w:rsid w:val="007C3380"/>
    <w:rsid w:val="007C3534"/>
    <w:rsid w:val="007C36E3"/>
    <w:rsid w:val="007C3A8A"/>
    <w:rsid w:val="007C3B36"/>
    <w:rsid w:val="007C3C1F"/>
    <w:rsid w:val="007C3CF6"/>
    <w:rsid w:val="007C3D3A"/>
    <w:rsid w:val="007C3D3F"/>
    <w:rsid w:val="007C3E01"/>
    <w:rsid w:val="007C40EE"/>
    <w:rsid w:val="007C4260"/>
    <w:rsid w:val="007C4385"/>
    <w:rsid w:val="007C484E"/>
    <w:rsid w:val="007C49D0"/>
    <w:rsid w:val="007C49DF"/>
    <w:rsid w:val="007C4AB8"/>
    <w:rsid w:val="007C4CD8"/>
    <w:rsid w:val="007C4D0A"/>
    <w:rsid w:val="007C4DDB"/>
    <w:rsid w:val="007C4E77"/>
    <w:rsid w:val="007C4EB8"/>
    <w:rsid w:val="007C4F6D"/>
    <w:rsid w:val="007C4F80"/>
    <w:rsid w:val="007C527F"/>
    <w:rsid w:val="007C5343"/>
    <w:rsid w:val="007C5572"/>
    <w:rsid w:val="007C57A0"/>
    <w:rsid w:val="007C57C4"/>
    <w:rsid w:val="007C59E3"/>
    <w:rsid w:val="007C5A0F"/>
    <w:rsid w:val="007C5E78"/>
    <w:rsid w:val="007C5F79"/>
    <w:rsid w:val="007C5FB8"/>
    <w:rsid w:val="007C60F3"/>
    <w:rsid w:val="007C615B"/>
    <w:rsid w:val="007C64C9"/>
    <w:rsid w:val="007C65C3"/>
    <w:rsid w:val="007C65CD"/>
    <w:rsid w:val="007C67BB"/>
    <w:rsid w:val="007C67FF"/>
    <w:rsid w:val="007C692C"/>
    <w:rsid w:val="007C696D"/>
    <w:rsid w:val="007C6AF8"/>
    <w:rsid w:val="007C6BC4"/>
    <w:rsid w:val="007C6C2A"/>
    <w:rsid w:val="007C6C66"/>
    <w:rsid w:val="007C6FC3"/>
    <w:rsid w:val="007C76BE"/>
    <w:rsid w:val="007C7788"/>
    <w:rsid w:val="007C7C00"/>
    <w:rsid w:val="007C7C1D"/>
    <w:rsid w:val="007C7D44"/>
    <w:rsid w:val="007C7F4C"/>
    <w:rsid w:val="007D0174"/>
    <w:rsid w:val="007D054C"/>
    <w:rsid w:val="007D08A6"/>
    <w:rsid w:val="007D0963"/>
    <w:rsid w:val="007D0F5A"/>
    <w:rsid w:val="007D1020"/>
    <w:rsid w:val="007D1097"/>
    <w:rsid w:val="007D1172"/>
    <w:rsid w:val="007D11C4"/>
    <w:rsid w:val="007D121C"/>
    <w:rsid w:val="007D1269"/>
    <w:rsid w:val="007D12A9"/>
    <w:rsid w:val="007D142B"/>
    <w:rsid w:val="007D1475"/>
    <w:rsid w:val="007D15A3"/>
    <w:rsid w:val="007D1682"/>
    <w:rsid w:val="007D16CD"/>
    <w:rsid w:val="007D18B2"/>
    <w:rsid w:val="007D1905"/>
    <w:rsid w:val="007D19AE"/>
    <w:rsid w:val="007D1ABC"/>
    <w:rsid w:val="007D1F82"/>
    <w:rsid w:val="007D20B2"/>
    <w:rsid w:val="007D21B5"/>
    <w:rsid w:val="007D25F6"/>
    <w:rsid w:val="007D2677"/>
    <w:rsid w:val="007D2943"/>
    <w:rsid w:val="007D29B5"/>
    <w:rsid w:val="007D29FD"/>
    <w:rsid w:val="007D2A78"/>
    <w:rsid w:val="007D2A90"/>
    <w:rsid w:val="007D2ABD"/>
    <w:rsid w:val="007D3295"/>
    <w:rsid w:val="007D3302"/>
    <w:rsid w:val="007D3385"/>
    <w:rsid w:val="007D340B"/>
    <w:rsid w:val="007D35F6"/>
    <w:rsid w:val="007D38EB"/>
    <w:rsid w:val="007D3A4A"/>
    <w:rsid w:val="007D3A56"/>
    <w:rsid w:val="007D3B56"/>
    <w:rsid w:val="007D3D88"/>
    <w:rsid w:val="007D3E04"/>
    <w:rsid w:val="007D40A7"/>
    <w:rsid w:val="007D42FB"/>
    <w:rsid w:val="007D434D"/>
    <w:rsid w:val="007D4781"/>
    <w:rsid w:val="007D49BA"/>
    <w:rsid w:val="007D4C36"/>
    <w:rsid w:val="007D4D13"/>
    <w:rsid w:val="007D4D6E"/>
    <w:rsid w:val="007D4FBD"/>
    <w:rsid w:val="007D522B"/>
    <w:rsid w:val="007D52DD"/>
    <w:rsid w:val="007D5310"/>
    <w:rsid w:val="007D5532"/>
    <w:rsid w:val="007D58E7"/>
    <w:rsid w:val="007D59AD"/>
    <w:rsid w:val="007D5BB1"/>
    <w:rsid w:val="007D5D5F"/>
    <w:rsid w:val="007D5DAC"/>
    <w:rsid w:val="007D5DFB"/>
    <w:rsid w:val="007D5E8A"/>
    <w:rsid w:val="007D5F9A"/>
    <w:rsid w:val="007D604A"/>
    <w:rsid w:val="007D6074"/>
    <w:rsid w:val="007D62EF"/>
    <w:rsid w:val="007D644D"/>
    <w:rsid w:val="007D6555"/>
    <w:rsid w:val="007D655A"/>
    <w:rsid w:val="007D6647"/>
    <w:rsid w:val="007D6685"/>
    <w:rsid w:val="007D66F9"/>
    <w:rsid w:val="007D6983"/>
    <w:rsid w:val="007D6BD9"/>
    <w:rsid w:val="007D6CA7"/>
    <w:rsid w:val="007D6E04"/>
    <w:rsid w:val="007D6F07"/>
    <w:rsid w:val="007D6FEE"/>
    <w:rsid w:val="007D7181"/>
    <w:rsid w:val="007D7232"/>
    <w:rsid w:val="007D7312"/>
    <w:rsid w:val="007D7863"/>
    <w:rsid w:val="007D78EB"/>
    <w:rsid w:val="007D79C2"/>
    <w:rsid w:val="007D7CEE"/>
    <w:rsid w:val="007D7DBE"/>
    <w:rsid w:val="007D7E37"/>
    <w:rsid w:val="007D7EF7"/>
    <w:rsid w:val="007D7F09"/>
    <w:rsid w:val="007E009E"/>
    <w:rsid w:val="007E03A3"/>
    <w:rsid w:val="007E059E"/>
    <w:rsid w:val="007E05F0"/>
    <w:rsid w:val="007E06DD"/>
    <w:rsid w:val="007E0732"/>
    <w:rsid w:val="007E0795"/>
    <w:rsid w:val="007E089C"/>
    <w:rsid w:val="007E0991"/>
    <w:rsid w:val="007E09A3"/>
    <w:rsid w:val="007E0B75"/>
    <w:rsid w:val="007E0D75"/>
    <w:rsid w:val="007E1005"/>
    <w:rsid w:val="007E103C"/>
    <w:rsid w:val="007E10BF"/>
    <w:rsid w:val="007E1106"/>
    <w:rsid w:val="007E12BD"/>
    <w:rsid w:val="007E1495"/>
    <w:rsid w:val="007E1825"/>
    <w:rsid w:val="007E185B"/>
    <w:rsid w:val="007E1965"/>
    <w:rsid w:val="007E1D01"/>
    <w:rsid w:val="007E1F1B"/>
    <w:rsid w:val="007E2A65"/>
    <w:rsid w:val="007E2B68"/>
    <w:rsid w:val="007E2B6B"/>
    <w:rsid w:val="007E2B82"/>
    <w:rsid w:val="007E2BB2"/>
    <w:rsid w:val="007E2BF7"/>
    <w:rsid w:val="007E2C7A"/>
    <w:rsid w:val="007E2DA8"/>
    <w:rsid w:val="007E2F7C"/>
    <w:rsid w:val="007E30AD"/>
    <w:rsid w:val="007E3174"/>
    <w:rsid w:val="007E31BC"/>
    <w:rsid w:val="007E3256"/>
    <w:rsid w:val="007E3281"/>
    <w:rsid w:val="007E337B"/>
    <w:rsid w:val="007E33DC"/>
    <w:rsid w:val="007E3488"/>
    <w:rsid w:val="007E3634"/>
    <w:rsid w:val="007E3B47"/>
    <w:rsid w:val="007E3BC5"/>
    <w:rsid w:val="007E3CBA"/>
    <w:rsid w:val="007E3F7C"/>
    <w:rsid w:val="007E4001"/>
    <w:rsid w:val="007E4143"/>
    <w:rsid w:val="007E4148"/>
    <w:rsid w:val="007E434A"/>
    <w:rsid w:val="007E44AD"/>
    <w:rsid w:val="007E44D3"/>
    <w:rsid w:val="007E46C4"/>
    <w:rsid w:val="007E47D7"/>
    <w:rsid w:val="007E48A8"/>
    <w:rsid w:val="007E4953"/>
    <w:rsid w:val="007E4AD9"/>
    <w:rsid w:val="007E4AF2"/>
    <w:rsid w:val="007E4ED7"/>
    <w:rsid w:val="007E4F4E"/>
    <w:rsid w:val="007E4FE6"/>
    <w:rsid w:val="007E517B"/>
    <w:rsid w:val="007E528B"/>
    <w:rsid w:val="007E533B"/>
    <w:rsid w:val="007E571E"/>
    <w:rsid w:val="007E57CF"/>
    <w:rsid w:val="007E57EA"/>
    <w:rsid w:val="007E593A"/>
    <w:rsid w:val="007E5F07"/>
    <w:rsid w:val="007E6085"/>
    <w:rsid w:val="007E60B6"/>
    <w:rsid w:val="007E60BA"/>
    <w:rsid w:val="007E6155"/>
    <w:rsid w:val="007E624E"/>
    <w:rsid w:val="007E64DB"/>
    <w:rsid w:val="007E6632"/>
    <w:rsid w:val="007E6843"/>
    <w:rsid w:val="007E6925"/>
    <w:rsid w:val="007E694F"/>
    <w:rsid w:val="007E6962"/>
    <w:rsid w:val="007E6B9F"/>
    <w:rsid w:val="007E6BF4"/>
    <w:rsid w:val="007E6C80"/>
    <w:rsid w:val="007E6D54"/>
    <w:rsid w:val="007E7004"/>
    <w:rsid w:val="007E7089"/>
    <w:rsid w:val="007E71B9"/>
    <w:rsid w:val="007E7639"/>
    <w:rsid w:val="007E7C31"/>
    <w:rsid w:val="007F00CE"/>
    <w:rsid w:val="007F0216"/>
    <w:rsid w:val="007F02D7"/>
    <w:rsid w:val="007F0327"/>
    <w:rsid w:val="007F0758"/>
    <w:rsid w:val="007F075B"/>
    <w:rsid w:val="007F07CC"/>
    <w:rsid w:val="007F0D33"/>
    <w:rsid w:val="007F0EA4"/>
    <w:rsid w:val="007F0F20"/>
    <w:rsid w:val="007F0F77"/>
    <w:rsid w:val="007F14B5"/>
    <w:rsid w:val="007F155A"/>
    <w:rsid w:val="007F15C0"/>
    <w:rsid w:val="007F1606"/>
    <w:rsid w:val="007F1895"/>
    <w:rsid w:val="007F1A06"/>
    <w:rsid w:val="007F1A6F"/>
    <w:rsid w:val="007F1ABE"/>
    <w:rsid w:val="007F1D4A"/>
    <w:rsid w:val="007F1D6F"/>
    <w:rsid w:val="007F1FDF"/>
    <w:rsid w:val="007F2140"/>
    <w:rsid w:val="007F21EA"/>
    <w:rsid w:val="007F224B"/>
    <w:rsid w:val="007F2450"/>
    <w:rsid w:val="007F24F9"/>
    <w:rsid w:val="007F253B"/>
    <w:rsid w:val="007F2642"/>
    <w:rsid w:val="007F26B2"/>
    <w:rsid w:val="007F2941"/>
    <w:rsid w:val="007F2A68"/>
    <w:rsid w:val="007F2AE4"/>
    <w:rsid w:val="007F2BAB"/>
    <w:rsid w:val="007F2E60"/>
    <w:rsid w:val="007F2EDE"/>
    <w:rsid w:val="007F2FF2"/>
    <w:rsid w:val="007F35DD"/>
    <w:rsid w:val="007F38EA"/>
    <w:rsid w:val="007F3B39"/>
    <w:rsid w:val="007F3C0F"/>
    <w:rsid w:val="007F3D85"/>
    <w:rsid w:val="007F3F81"/>
    <w:rsid w:val="007F418B"/>
    <w:rsid w:val="007F41A0"/>
    <w:rsid w:val="007F4538"/>
    <w:rsid w:val="007F45A8"/>
    <w:rsid w:val="007F476C"/>
    <w:rsid w:val="007F47CD"/>
    <w:rsid w:val="007F489B"/>
    <w:rsid w:val="007F48C7"/>
    <w:rsid w:val="007F48F3"/>
    <w:rsid w:val="007F4BD3"/>
    <w:rsid w:val="007F4BE8"/>
    <w:rsid w:val="007F4C0E"/>
    <w:rsid w:val="007F4C23"/>
    <w:rsid w:val="007F4C80"/>
    <w:rsid w:val="007F4EBF"/>
    <w:rsid w:val="007F51A3"/>
    <w:rsid w:val="007F5301"/>
    <w:rsid w:val="007F5497"/>
    <w:rsid w:val="007F55BA"/>
    <w:rsid w:val="007F5670"/>
    <w:rsid w:val="007F5776"/>
    <w:rsid w:val="007F5833"/>
    <w:rsid w:val="007F5867"/>
    <w:rsid w:val="007F59E5"/>
    <w:rsid w:val="007F5B40"/>
    <w:rsid w:val="007F5F71"/>
    <w:rsid w:val="007F63BC"/>
    <w:rsid w:val="007F6417"/>
    <w:rsid w:val="007F64C9"/>
    <w:rsid w:val="007F658B"/>
    <w:rsid w:val="007F6668"/>
    <w:rsid w:val="007F6965"/>
    <w:rsid w:val="007F6A8C"/>
    <w:rsid w:val="007F6AB4"/>
    <w:rsid w:val="007F6CF3"/>
    <w:rsid w:val="007F7044"/>
    <w:rsid w:val="007F714A"/>
    <w:rsid w:val="007F7630"/>
    <w:rsid w:val="007F7669"/>
    <w:rsid w:val="007F767D"/>
    <w:rsid w:val="007F7687"/>
    <w:rsid w:val="007F788C"/>
    <w:rsid w:val="007F78EC"/>
    <w:rsid w:val="007F7922"/>
    <w:rsid w:val="007F7A61"/>
    <w:rsid w:val="007F7BC3"/>
    <w:rsid w:val="007F7C1C"/>
    <w:rsid w:val="007F7C3F"/>
    <w:rsid w:val="007F7D3A"/>
    <w:rsid w:val="007F7D53"/>
    <w:rsid w:val="007F7D9D"/>
    <w:rsid w:val="007F7EA8"/>
    <w:rsid w:val="007F7EE9"/>
    <w:rsid w:val="0080039A"/>
    <w:rsid w:val="0080057C"/>
    <w:rsid w:val="0080097A"/>
    <w:rsid w:val="008009DC"/>
    <w:rsid w:val="00800A06"/>
    <w:rsid w:val="00800B89"/>
    <w:rsid w:val="00800BB7"/>
    <w:rsid w:val="00800C13"/>
    <w:rsid w:val="00801215"/>
    <w:rsid w:val="00801646"/>
    <w:rsid w:val="0080169E"/>
    <w:rsid w:val="008018CC"/>
    <w:rsid w:val="008019B6"/>
    <w:rsid w:val="008019BA"/>
    <w:rsid w:val="00801ADD"/>
    <w:rsid w:val="00801AF2"/>
    <w:rsid w:val="00801CC8"/>
    <w:rsid w:val="00801D4A"/>
    <w:rsid w:val="00801DEA"/>
    <w:rsid w:val="00801E96"/>
    <w:rsid w:val="00802475"/>
    <w:rsid w:val="008025C2"/>
    <w:rsid w:val="008026CA"/>
    <w:rsid w:val="00802AFC"/>
    <w:rsid w:val="00802B9A"/>
    <w:rsid w:val="00802F2A"/>
    <w:rsid w:val="008030C6"/>
    <w:rsid w:val="008032C6"/>
    <w:rsid w:val="00803635"/>
    <w:rsid w:val="00803A2B"/>
    <w:rsid w:val="00803AF5"/>
    <w:rsid w:val="00803B62"/>
    <w:rsid w:val="00803BB6"/>
    <w:rsid w:val="00804102"/>
    <w:rsid w:val="0080434E"/>
    <w:rsid w:val="00804363"/>
    <w:rsid w:val="0080474D"/>
    <w:rsid w:val="008048FC"/>
    <w:rsid w:val="008049AF"/>
    <w:rsid w:val="00804A73"/>
    <w:rsid w:val="00804B50"/>
    <w:rsid w:val="00804CF8"/>
    <w:rsid w:val="00804D56"/>
    <w:rsid w:val="0080508B"/>
    <w:rsid w:val="00805186"/>
    <w:rsid w:val="0080546A"/>
    <w:rsid w:val="008054A5"/>
    <w:rsid w:val="0080553A"/>
    <w:rsid w:val="00805710"/>
    <w:rsid w:val="008059AD"/>
    <w:rsid w:val="00805BAE"/>
    <w:rsid w:val="00805C42"/>
    <w:rsid w:val="00805E20"/>
    <w:rsid w:val="00805FD3"/>
    <w:rsid w:val="008060E2"/>
    <w:rsid w:val="0080620F"/>
    <w:rsid w:val="0080632C"/>
    <w:rsid w:val="00806636"/>
    <w:rsid w:val="00806768"/>
    <w:rsid w:val="00806833"/>
    <w:rsid w:val="00806AE8"/>
    <w:rsid w:val="00806F25"/>
    <w:rsid w:val="008070E7"/>
    <w:rsid w:val="0080755A"/>
    <w:rsid w:val="008075E4"/>
    <w:rsid w:val="00807848"/>
    <w:rsid w:val="00807908"/>
    <w:rsid w:val="00807AE6"/>
    <w:rsid w:val="00807B9A"/>
    <w:rsid w:val="00807ED4"/>
    <w:rsid w:val="00810015"/>
    <w:rsid w:val="008100CE"/>
    <w:rsid w:val="00810121"/>
    <w:rsid w:val="0081015D"/>
    <w:rsid w:val="008103DC"/>
    <w:rsid w:val="00810518"/>
    <w:rsid w:val="00810631"/>
    <w:rsid w:val="00810767"/>
    <w:rsid w:val="0081089A"/>
    <w:rsid w:val="008108A4"/>
    <w:rsid w:val="00810970"/>
    <w:rsid w:val="008109B6"/>
    <w:rsid w:val="00810A5C"/>
    <w:rsid w:val="00810AB6"/>
    <w:rsid w:val="00810B4F"/>
    <w:rsid w:val="00810D41"/>
    <w:rsid w:val="00810E1B"/>
    <w:rsid w:val="00810E76"/>
    <w:rsid w:val="00810F14"/>
    <w:rsid w:val="00811040"/>
    <w:rsid w:val="00811191"/>
    <w:rsid w:val="008111D8"/>
    <w:rsid w:val="008111E8"/>
    <w:rsid w:val="008113A6"/>
    <w:rsid w:val="00811483"/>
    <w:rsid w:val="008114D3"/>
    <w:rsid w:val="008117DF"/>
    <w:rsid w:val="00811889"/>
    <w:rsid w:val="00811C54"/>
    <w:rsid w:val="008120A7"/>
    <w:rsid w:val="00812180"/>
    <w:rsid w:val="008122D2"/>
    <w:rsid w:val="00812479"/>
    <w:rsid w:val="008125A1"/>
    <w:rsid w:val="00812754"/>
    <w:rsid w:val="008127D1"/>
    <w:rsid w:val="008129A9"/>
    <w:rsid w:val="00812A68"/>
    <w:rsid w:val="00812BC7"/>
    <w:rsid w:val="00812C2E"/>
    <w:rsid w:val="00812C31"/>
    <w:rsid w:val="00812D56"/>
    <w:rsid w:val="00813165"/>
    <w:rsid w:val="008131C5"/>
    <w:rsid w:val="0081327D"/>
    <w:rsid w:val="00813455"/>
    <w:rsid w:val="00813591"/>
    <w:rsid w:val="008137A7"/>
    <w:rsid w:val="0081395D"/>
    <w:rsid w:val="00813BED"/>
    <w:rsid w:val="00813E72"/>
    <w:rsid w:val="00813F43"/>
    <w:rsid w:val="00813FF8"/>
    <w:rsid w:val="008142F3"/>
    <w:rsid w:val="00814597"/>
    <w:rsid w:val="00814805"/>
    <w:rsid w:val="008149DE"/>
    <w:rsid w:val="00814C24"/>
    <w:rsid w:val="00814D20"/>
    <w:rsid w:val="00814E3A"/>
    <w:rsid w:val="00815154"/>
    <w:rsid w:val="0081543C"/>
    <w:rsid w:val="00815462"/>
    <w:rsid w:val="008154FD"/>
    <w:rsid w:val="00815561"/>
    <w:rsid w:val="008157E0"/>
    <w:rsid w:val="00815AE4"/>
    <w:rsid w:val="00815FD8"/>
    <w:rsid w:val="00816010"/>
    <w:rsid w:val="008162C7"/>
    <w:rsid w:val="008162FC"/>
    <w:rsid w:val="00816433"/>
    <w:rsid w:val="008165DA"/>
    <w:rsid w:val="00816623"/>
    <w:rsid w:val="00816752"/>
    <w:rsid w:val="00816A1F"/>
    <w:rsid w:val="00816C46"/>
    <w:rsid w:val="00816C5D"/>
    <w:rsid w:val="00816CDC"/>
    <w:rsid w:val="00816D4B"/>
    <w:rsid w:val="00816D57"/>
    <w:rsid w:val="00816E11"/>
    <w:rsid w:val="008172E0"/>
    <w:rsid w:val="0081743F"/>
    <w:rsid w:val="00817630"/>
    <w:rsid w:val="00817730"/>
    <w:rsid w:val="0081797A"/>
    <w:rsid w:val="00817985"/>
    <w:rsid w:val="00817DD6"/>
    <w:rsid w:val="00817E3B"/>
    <w:rsid w:val="008201F1"/>
    <w:rsid w:val="00820311"/>
    <w:rsid w:val="0082058C"/>
    <w:rsid w:val="008207C9"/>
    <w:rsid w:val="00820C37"/>
    <w:rsid w:val="00820CDE"/>
    <w:rsid w:val="00820F0F"/>
    <w:rsid w:val="00820F18"/>
    <w:rsid w:val="00821077"/>
    <w:rsid w:val="00821157"/>
    <w:rsid w:val="0082116C"/>
    <w:rsid w:val="008213C8"/>
    <w:rsid w:val="00821571"/>
    <w:rsid w:val="0082163E"/>
    <w:rsid w:val="00821648"/>
    <w:rsid w:val="0082187A"/>
    <w:rsid w:val="00821945"/>
    <w:rsid w:val="00821A20"/>
    <w:rsid w:val="00821D5A"/>
    <w:rsid w:val="00821E0D"/>
    <w:rsid w:val="00821F75"/>
    <w:rsid w:val="00822035"/>
    <w:rsid w:val="00822135"/>
    <w:rsid w:val="00822146"/>
    <w:rsid w:val="00822174"/>
    <w:rsid w:val="008222F0"/>
    <w:rsid w:val="00822323"/>
    <w:rsid w:val="00822506"/>
    <w:rsid w:val="008225FD"/>
    <w:rsid w:val="00822797"/>
    <w:rsid w:val="00822953"/>
    <w:rsid w:val="0082299B"/>
    <w:rsid w:val="00822ADD"/>
    <w:rsid w:val="00822B2A"/>
    <w:rsid w:val="00822CE9"/>
    <w:rsid w:val="00822EE3"/>
    <w:rsid w:val="00823340"/>
    <w:rsid w:val="00823347"/>
    <w:rsid w:val="00823504"/>
    <w:rsid w:val="008236D4"/>
    <w:rsid w:val="00823B04"/>
    <w:rsid w:val="00823B51"/>
    <w:rsid w:val="00823C86"/>
    <w:rsid w:val="00823CD0"/>
    <w:rsid w:val="00823CEA"/>
    <w:rsid w:val="00823E3D"/>
    <w:rsid w:val="00823FBA"/>
    <w:rsid w:val="008247FF"/>
    <w:rsid w:val="00824BFB"/>
    <w:rsid w:val="00824CA6"/>
    <w:rsid w:val="00824E0F"/>
    <w:rsid w:val="00824F5C"/>
    <w:rsid w:val="008250FF"/>
    <w:rsid w:val="00825224"/>
    <w:rsid w:val="008254C1"/>
    <w:rsid w:val="008256F9"/>
    <w:rsid w:val="00825791"/>
    <w:rsid w:val="0082589F"/>
    <w:rsid w:val="008258FB"/>
    <w:rsid w:val="0082598C"/>
    <w:rsid w:val="00825BFF"/>
    <w:rsid w:val="00825C15"/>
    <w:rsid w:val="00825E5A"/>
    <w:rsid w:val="00825E7C"/>
    <w:rsid w:val="00825EE8"/>
    <w:rsid w:val="00825F32"/>
    <w:rsid w:val="00825FF4"/>
    <w:rsid w:val="0082607F"/>
    <w:rsid w:val="00826090"/>
    <w:rsid w:val="0082639C"/>
    <w:rsid w:val="008263A6"/>
    <w:rsid w:val="008263E7"/>
    <w:rsid w:val="008264E0"/>
    <w:rsid w:val="0082691E"/>
    <w:rsid w:val="008269F7"/>
    <w:rsid w:val="00826D50"/>
    <w:rsid w:val="00826E37"/>
    <w:rsid w:val="0082712B"/>
    <w:rsid w:val="00827133"/>
    <w:rsid w:val="00827319"/>
    <w:rsid w:val="008276F2"/>
    <w:rsid w:val="008277ED"/>
    <w:rsid w:val="00827913"/>
    <w:rsid w:val="008279C8"/>
    <w:rsid w:val="00827AC4"/>
    <w:rsid w:val="00827F3F"/>
    <w:rsid w:val="00827F67"/>
    <w:rsid w:val="00830366"/>
    <w:rsid w:val="0083044B"/>
    <w:rsid w:val="008304A7"/>
    <w:rsid w:val="00830504"/>
    <w:rsid w:val="00830782"/>
    <w:rsid w:val="008308A0"/>
    <w:rsid w:val="008308CF"/>
    <w:rsid w:val="00830A50"/>
    <w:rsid w:val="00830A8F"/>
    <w:rsid w:val="00830B8C"/>
    <w:rsid w:val="00831132"/>
    <w:rsid w:val="00831222"/>
    <w:rsid w:val="008312C5"/>
    <w:rsid w:val="008313DB"/>
    <w:rsid w:val="00831BF0"/>
    <w:rsid w:val="00831C65"/>
    <w:rsid w:val="00831C6D"/>
    <w:rsid w:val="00831D64"/>
    <w:rsid w:val="00831F64"/>
    <w:rsid w:val="008321F2"/>
    <w:rsid w:val="008323ED"/>
    <w:rsid w:val="00832464"/>
    <w:rsid w:val="008326DE"/>
    <w:rsid w:val="008328F1"/>
    <w:rsid w:val="00832A07"/>
    <w:rsid w:val="00832A4E"/>
    <w:rsid w:val="00832C26"/>
    <w:rsid w:val="00832CEB"/>
    <w:rsid w:val="00832E65"/>
    <w:rsid w:val="00832ECF"/>
    <w:rsid w:val="00832F18"/>
    <w:rsid w:val="00833004"/>
    <w:rsid w:val="00833089"/>
    <w:rsid w:val="00833295"/>
    <w:rsid w:val="008332FA"/>
    <w:rsid w:val="0083349D"/>
    <w:rsid w:val="0083353E"/>
    <w:rsid w:val="008335AA"/>
    <w:rsid w:val="00833851"/>
    <w:rsid w:val="0083399D"/>
    <w:rsid w:val="00833AB1"/>
    <w:rsid w:val="00833B48"/>
    <w:rsid w:val="008341AC"/>
    <w:rsid w:val="008344DE"/>
    <w:rsid w:val="008345B7"/>
    <w:rsid w:val="00834691"/>
    <w:rsid w:val="00834937"/>
    <w:rsid w:val="00834D4B"/>
    <w:rsid w:val="00834FED"/>
    <w:rsid w:val="0083517D"/>
    <w:rsid w:val="00835350"/>
    <w:rsid w:val="008355F8"/>
    <w:rsid w:val="00835726"/>
    <w:rsid w:val="0083577F"/>
    <w:rsid w:val="00835865"/>
    <w:rsid w:val="008358DB"/>
    <w:rsid w:val="00835A15"/>
    <w:rsid w:val="00835C5F"/>
    <w:rsid w:val="0083658A"/>
    <w:rsid w:val="008367EE"/>
    <w:rsid w:val="0083685B"/>
    <w:rsid w:val="0083692C"/>
    <w:rsid w:val="0083698D"/>
    <w:rsid w:val="00836A9E"/>
    <w:rsid w:val="00836B63"/>
    <w:rsid w:val="00836F89"/>
    <w:rsid w:val="00837147"/>
    <w:rsid w:val="008373A1"/>
    <w:rsid w:val="00837551"/>
    <w:rsid w:val="00837882"/>
    <w:rsid w:val="00837A63"/>
    <w:rsid w:val="00837A64"/>
    <w:rsid w:val="00837ABE"/>
    <w:rsid w:val="00837D2B"/>
    <w:rsid w:val="00837D8D"/>
    <w:rsid w:val="00837DC3"/>
    <w:rsid w:val="00837E1E"/>
    <w:rsid w:val="00837F2E"/>
    <w:rsid w:val="008401C2"/>
    <w:rsid w:val="008401F6"/>
    <w:rsid w:val="008402BA"/>
    <w:rsid w:val="00840665"/>
    <w:rsid w:val="008406E0"/>
    <w:rsid w:val="0084072D"/>
    <w:rsid w:val="00840AC4"/>
    <w:rsid w:val="00840B0D"/>
    <w:rsid w:val="00840DC9"/>
    <w:rsid w:val="00840F37"/>
    <w:rsid w:val="0084113E"/>
    <w:rsid w:val="00841206"/>
    <w:rsid w:val="00841239"/>
    <w:rsid w:val="008416E4"/>
    <w:rsid w:val="0084177A"/>
    <w:rsid w:val="00841B05"/>
    <w:rsid w:val="00841F84"/>
    <w:rsid w:val="008422D1"/>
    <w:rsid w:val="00842486"/>
    <w:rsid w:val="0084271A"/>
    <w:rsid w:val="0084282D"/>
    <w:rsid w:val="00842A75"/>
    <w:rsid w:val="00842C60"/>
    <w:rsid w:val="008431C0"/>
    <w:rsid w:val="008432D7"/>
    <w:rsid w:val="008433D2"/>
    <w:rsid w:val="00843408"/>
    <w:rsid w:val="00843788"/>
    <w:rsid w:val="00843868"/>
    <w:rsid w:val="00843897"/>
    <w:rsid w:val="008438E0"/>
    <w:rsid w:val="00843D48"/>
    <w:rsid w:val="00843E37"/>
    <w:rsid w:val="00843EDC"/>
    <w:rsid w:val="00843FFB"/>
    <w:rsid w:val="008442A1"/>
    <w:rsid w:val="008444D3"/>
    <w:rsid w:val="00844717"/>
    <w:rsid w:val="00844767"/>
    <w:rsid w:val="00844795"/>
    <w:rsid w:val="008448B0"/>
    <w:rsid w:val="00844A57"/>
    <w:rsid w:val="00844F2D"/>
    <w:rsid w:val="00845092"/>
    <w:rsid w:val="008451C1"/>
    <w:rsid w:val="00845A91"/>
    <w:rsid w:val="00845B25"/>
    <w:rsid w:val="00845C83"/>
    <w:rsid w:val="00845C87"/>
    <w:rsid w:val="00845DA1"/>
    <w:rsid w:val="00845DAA"/>
    <w:rsid w:val="00845E36"/>
    <w:rsid w:val="00845F6D"/>
    <w:rsid w:val="00846081"/>
    <w:rsid w:val="00846153"/>
    <w:rsid w:val="008464AE"/>
    <w:rsid w:val="008464D5"/>
    <w:rsid w:val="00846669"/>
    <w:rsid w:val="00846762"/>
    <w:rsid w:val="008467E9"/>
    <w:rsid w:val="008468D1"/>
    <w:rsid w:val="00846BBC"/>
    <w:rsid w:val="00846C01"/>
    <w:rsid w:val="00846D81"/>
    <w:rsid w:val="00846D96"/>
    <w:rsid w:val="00846DB3"/>
    <w:rsid w:val="00846E2B"/>
    <w:rsid w:val="0084724B"/>
    <w:rsid w:val="00847310"/>
    <w:rsid w:val="0084735F"/>
    <w:rsid w:val="008474A0"/>
    <w:rsid w:val="0084756C"/>
    <w:rsid w:val="008475B1"/>
    <w:rsid w:val="008475B3"/>
    <w:rsid w:val="008475E1"/>
    <w:rsid w:val="00847761"/>
    <w:rsid w:val="0084779D"/>
    <w:rsid w:val="00847C3B"/>
    <w:rsid w:val="00850089"/>
    <w:rsid w:val="00850101"/>
    <w:rsid w:val="008501E1"/>
    <w:rsid w:val="00850358"/>
    <w:rsid w:val="0085040D"/>
    <w:rsid w:val="0085041E"/>
    <w:rsid w:val="00850425"/>
    <w:rsid w:val="00850611"/>
    <w:rsid w:val="0085082C"/>
    <w:rsid w:val="00850ABE"/>
    <w:rsid w:val="00850CE8"/>
    <w:rsid w:val="00850DDF"/>
    <w:rsid w:val="00850ED1"/>
    <w:rsid w:val="008513C1"/>
    <w:rsid w:val="008513E5"/>
    <w:rsid w:val="0085167A"/>
    <w:rsid w:val="00851758"/>
    <w:rsid w:val="0085184A"/>
    <w:rsid w:val="008519A6"/>
    <w:rsid w:val="00851A83"/>
    <w:rsid w:val="00851B22"/>
    <w:rsid w:val="00851BEE"/>
    <w:rsid w:val="00851F1E"/>
    <w:rsid w:val="00852035"/>
    <w:rsid w:val="0085238E"/>
    <w:rsid w:val="0085250A"/>
    <w:rsid w:val="00852672"/>
    <w:rsid w:val="008526BE"/>
    <w:rsid w:val="00852736"/>
    <w:rsid w:val="008527B3"/>
    <w:rsid w:val="0085285E"/>
    <w:rsid w:val="0085292D"/>
    <w:rsid w:val="00852967"/>
    <w:rsid w:val="00852B2D"/>
    <w:rsid w:val="00852EC2"/>
    <w:rsid w:val="00852F4F"/>
    <w:rsid w:val="00852F5D"/>
    <w:rsid w:val="0085302E"/>
    <w:rsid w:val="0085304E"/>
    <w:rsid w:val="00853113"/>
    <w:rsid w:val="0085329B"/>
    <w:rsid w:val="0085329D"/>
    <w:rsid w:val="00853494"/>
    <w:rsid w:val="008535D1"/>
    <w:rsid w:val="00853698"/>
    <w:rsid w:val="00853711"/>
    <w:rsid w:val="0085388D"/>
    <w:rsid w:val="008538B0"/>
    <w:rsid w:val="008538E6"/>
    <w:rsid w:val="00853992"/>
    <w:rsid w:val="00853C53"/>
    <w:rsid w:val="00854177"/>
    <w:rsid w:val="008542DA"/>
    <w:rsid w:val="0085441C"/>
    <w:rsid w:val="00854936"/>
    <w:rsid w:val="00854C6E"/>
    <w:rsid w:val="00854F09"/>
    <w:rsid w:val="00854F0F"/>
    <w:rsid w:val="00854F60"/>
    <w:rsid w:val="008550DA"/>
    <w:rsid w:val="00855316"/>
    <w:rsid w:val="00855458"/>
    <w:rsid w:val="0085563B"/>
    <w:rsid w:val="00855709"/>
    <w:rsid w:val="00855725"/>
    <w:rsid w:val="00855729"/>
    <w:rsid w:val="0085580E"/>
    <w:rsid w:val="00855A00"/>
    <w:rsid w:val="00855CE5"/>
    <w:rsid w:val="00855D73"/>
    <w:rsid w:val="00855F19"/>
    <w:rsid w:val="00855FA3"/>
    <w:rsid w:val="00856061"/>
    <w:rsid w:val="0085652E"/>
    <w:rsid w:val="00856592"/>
    <w:rsid w:val="008565D9"/>
    <w:rsid w:val="008565DC"/>
    <w:rsid w:val="00856697"/>
    <w:rsid w:val="0085681D"/>
    <w:rsid w:val="00856833"/>
    <w:rsid w:val="00856926"/>
    <w:rsid w:val="00856A3E"/>
    <w:rsid w:val="00856BA5"/>
    <w:rsid w:val="00856C3A"/>
    <w:rsid w:val="00856D5A"/>
    <w:rsid w:val="00856DD5"/>
    <w:rsid w:val="00856E05"/>
    <w:rsid w:val="00857189"/>
    <w:rsid w:val="00857220"/>
    <w:rsid w:val="00857284"/>
    <w:rsid w:val="008572AC"/>
    <w:rsid w:val="008573FC"/>
    <w:rsid w:val="0085747B"/>
    <w:rsid w:val="00857525"/>
    <w:rsid w:val="0085752E"/>
    <w:rsid w:val="00857678"/>
    <w:rsid w:val="00857747"/>
    <w:rsid w:val="00857886"/>
    <w:rsid w:val="00857A4D"/>
    <w:rsid w:val="00857AA0"/>
    <w:rsid w:val="00857CC1"/>
    <w:rsid w:val="00857F4A"/>
    <w:rsid w:val="00860154"/>
    <w:rsid w:val="00860328"/>
    <w:rsid w:val="0086037D"/>
    <w:rsid w:val="00860526"/>
    <w:rsid w:val="008605A1"/>
    <w:rsid w:val="008605FD"/>
    <w:rsid w:val="008609B8"/>
    <w:rsid w:val="008609F6"/>
    <w:rsid w:val="00860BB5"/>
    <w:rsid w:val="00860E4E"/>
    <w:rsid w:val="00860F07"/>
    <w:rsid w:val="0086110A"/>
    <w:rsid w:val="00861432"/>
    <w:rsid w:val="00861906"/>
    <w:rsid w:val="00861953"/>
    <w:rsid w:val="00861B8F"/>
    <w:rsid w:val="00861C2A"/>
    <w:rsid w:val="00861EBC"/>
    <w:rsid w:val="00861F17"/>
    <w:rsid w:val="00862169"/>
    <w:rsid w:val="008625DA"/>
    <w:rsid w:val="008626A7"/>
    <w:rsid w:val="008626B0"/>
    <w:rsid w:val="0086284C"/>
    <w:rsid w:val="008628D6"/>
    <w:rsid w:val="00862A50"/>
    <w:rsid w:val="00862AEC"/>
    <w:rsid w:val="00862E18"/>
    <w:rsid w:val="0086304F"/>
    <w:rsid w:val="008630E6"/>
    <w:rsid w:val="008631E1"/>
    <w:rsid w:val="00863647"/>
    <w:rsid w:val="00863880"/>
    <w:rsid w:val="0086395D"/>
    <w:rsid w:val="00863A10"/>
    <w:rsid w:val="00863F52"/>
    <w:rsid w:val="00863F5E"/>
    <w:rsid w:val="00863FDD"/>
    <w:rsid w:val="008640CD"/>
    <w:rsid w:val="008641C7"/>
    <w:rsid w:val="008643B5"/>
    <w:rsid w:val="0086441D"/>
    <w:rsid w:val="0086496B"/>
    <w:rsid w:val="00864988"/>
    <w:rsid w:val="00864A5E"/>
    <w:rsid w:val="00864ADC"/>
    <w:rsid w:val="00864BDA"/>
    <w:rsid w:val="00864E3E"/>
    <w:rsid w:val="00864FA7"/>
    <w:rsid w:val="0086506F"/>
    <w:rsid w:val="0086507E"/>
    <w:rsid w:val="008651A2"/>
    <w:rsid w:val="008651F2"/>
    <w:rsid w:val="008652AB"/>
    <w:rsid w:val="0086532A"/>
    <w:rsid w:val="00865676"/>
    <w:rsid w:val="00865A21"/>
    <w:rsid w:val="00865A7B"/>
    <w:rsid w:val="00865AA8"/>
    <w:rsid w:val="00865AF5"/>
    <w:rsid w:val="00865B5B"/>
    <w:rsid w:val="00865E3E"/>
    <w:rsid w:val="00865EED"/>
    <w:rsid w:val="00865F72"/>
    <w:rsid w:val="00865FF1"/>
    <w:rsid w:val="00866366"/>
    <w:rsid w:val="008664E5"/>
    <w:rsid w:val="008664EC"/>
    <w:rsid w:val="008665B5"/>
    <w:rsid w:val="0086665C"/>
    <w:rsid w:val="008668D5"/>
    <w:rsid w:val="008668FB"/>
    <w:rsid w:val="0086695E"/>
    <w:rsid w:val="00866990"/>
    <w:rsid w:val="00866A04"/>
    <w:rsid w:val="00866ADE"/>
    <w:rsid w:val="00866B90"/>
    <w:rsid w:val="00866C3D"/>
    <w:rsid w:val="00866C42"/>
    <w:rsid w:val="00866CC9"/>
    <w:rsid w:val="00866D1D"/>
    <w:rsid w:val="00866E96"/>
    <w:rsid w:val="00866F7B"/>
    <w:rsid w:val="00867556"/>
    <w:rsid w:val="00867640"/>
    <w:rsid w:val="00867647"/>
    <w:rsid w:val="008676C9"/>
    <w:rsid w:val="00867880"/>
    <w:rsid w:val="00867989"/>
    <w:rsid w:val="008679C2"/>
    <w:rsid w:val="00867A6B"/>
    <w:rsid w:val="00867B6B"/>
    <w:rsid w:val="00867BDD"/>
    <w:rsid w:val="00867CAB"/>
    <w:rsid w:val="00867E50"/>
    <w:rsid w:val="00867FA8"/>
    <w:rsid w:val="0087007E"/>
    <w:rsid w:val="008700B0"/>
    <w:rsid w:val="008700B8"/>
    <w:rsid w:val="00870131"/>
    <w:rsid w:val="00870181"/>
    <w:rsid w:val="008701CF"/>
    <w:rsid w:val="00870613"/>
    <w:rsid w:val="0087097C"/>
    <w:rsid w:val="00870A7E"/>
    <w:rsid w:val="00870CF2"/>
    <w:rsid w:val="00871283"/>
    <w:rsid w:val="0087140D"/>
    <w:rsid w:val="0087177F"/>
    <w:rsid w:val="008717A3"/>
    <w:rsid w:val="008719C0"/>
    <w:rsid w:val="00871DAD"/>
    <w:rsid w:val="00871ED3"/>
    <w:rsid w:val="00871F64"/>
    <w:rsid w:val="00871F6A"/>
    <w:rsid w:val="00871FC2"/>
    <w:rsid w:val="00872164"/>
    <w:rsid w:val="008721DD"/>
    <w:rsid w:val="00872287"/>
    <w:rsid w:val="0087258C"/>
    <w:rsid w:val="0087262B"/>
    <w:rsid w:val="008726C1"/>
    <w:rsid w:val="00872795"/>
    <w:rsid w:val="008727F9"/>
    <w:rsid w:val="00872970"/>
    <w:rsid w:val="00872A0E"/>
    <w:rsid w:val="00872EEE"/>
    <w:rsid w:val="0087325F"/>
    <w:rsid w:val="008734AE"/>
    <w:rsid w:val="00873551"/>
    <w:rsid w:val="00873687"/>
    <w:rsid w:val="008736C1"/>
    <w:rsid w:val="008736CF"/>
    <w:rsid w:val="00873B6B"/>
    <w:rsid w:val="00873DA0"/>
    <w:rsid w:val="00873E74"/>
    <w:rsid w:val="00873FCE"/>
    <w:rsid w:val="008740FF"/>
    <w:rsid w:val="00874358"/>
    <w:rsid w:val="008743F0"/>
    <w:rsid w:val="00874822"/>
    <w:rsid w:val="00874926"/>
    <w:rsid w:val="00874C84"/>
    <w:rsid w:val="00874D79"/>
    <w:rsid w:val="00874E93"/>
    <w:rsid w:val="00874F40"/>
    <w:rsid w:val="00875195"/>
    <w:rsid w:val="008754CC"/>
    <w:rsid w:val="00875527"/>
    <w:rsid w:val="00875545"/>
    <w:rsid w:val="00875581"/>
    <w:rsid w:val="00875862"/>
    <w:rsid w:val="00875899"/>
    <w:rsid w:val="00875A17"/>
    <w:rsid w:val="00875DB9"/>
    <w:rsid w:val="00875EE3"/>
    <w:rsid w:val="00875F6C"/>
    <w:rsid w:val="008760AD"/>
    <w:rsid w:val="00876442"/>
    <w:rsid w:val="0087693C"/>
    <w:rsid w:val="00876B7B"/>
    <w:rsid w:val="00876CAF"/>
    <w:rsid w:val="00876DA9"/>
    <w:rsid w:val="00876FC3"/>
    <w:rsid w:val="00876FE9"/>
    <w:rsid w:val="008770B8"/>
    <w:rsid w:val="008774E3"/>
    <w:rsid w:val="008776B5"/>
    <w:rsid w:val="00877905"/>
    <w:rsid w:val="00877C19"/>
    <w:rsid w:val="0088005D"/>
    <w:rsid w:val="008801D4"/>
    <w:rsid w:val="0088021D"/>
    <w:rsid w:val="008802EA"/>
    <w:rsid w:val="0088040D"/>
    <w:rsid w:val="00880977"/>
    <w:rsid w:val="00880A45"/>
    <w:rsid w:val="00880D24"/>
    <w:rsid w:val="00880D46"/>
    <w:rsid w:val="00880E35"/>
    <w:rsid w:val="00881363"/>
    <w:rsid w:val="008814AE"/>
    <w:rsid w:val="008815FD"/>
    <w:rsid w:val="00881683"/>
    <w:rsid w:val="00881B78"/>
    <w:rsid w:val="00881B8C"/>
    <w:rsid w:val="00881C15"/>
    <w:rsid w:val="00881C17"/>
    <w:rsid w:val="00881DCE"/>
    <w:rsid w:val="0088217A"/>
    <w:rsid w:val="00882216"/>
    <w:rsid w:val="00882480"/>
    <w:rsid w:val="00882719"/>
    <w:rsid w:val="00882765"/>
    <w:rsid w:val="008828A6"/>
    <w:rsid w:val="0088298E"/>
    <w:rsid w:val="008829C0"/>
    <w:rsid w:val="008829DD"/>
    <w:rsid w:val="00882A1C"/>
    <w:rsid w:val="00882F99"/>
    <w:rsid w:val="008831C9"/>
    <w:rsid w:val="008831D8"/>
    <w:rsid w:val="0088325A"/>
    <w:rsid w:val="008835DC"/>
    <w:rsid w:val="0088360F"/>
    <w:rsid w:val="00883639"/>
    <w:rsid w:val="0088364D"/>
    <w:rsid w:val="00883717"/>
    <w:rsid w:val="008837B3"/>
    <w:rsid w:val="008839CB"/>
    <w:rsid w:val="00883A72"/>
    <w:rsid w:val="00883BB1"/>
    <w:rsid w:val="00883BC3"/>
    <w:rsid w:val="00883CB2"/>
    <w:rsid w:val="00883EEB"/>
    <w:rsid w:val="008841F4"/>
    <w:rsid w:val="008843E0"/>
    <w:rsid w:val="00884433"/>
    <w:rsid w:val="008847DA"/>
    <w:rsid w:val="008848A4"/>
    <w:rsid w:val="008848C8"/>
    <w:rsid w:val="00884993"/>
    <w:rsid w:val="008849B7"/>
    <w:rsid w:val="00884A7E"/>
    <w:rsid w:val="00884DCB"/>
    <w:rsid w:val="00885179"/>
    <w:rsid w:val="0088567B"/>
    <w:rsid w:val="00885B12"/>
    <w:rsid w:val="00885F9C"/>
    <w:rsid w:val="00886324"/>
    <w:rsid w:val="00886498"/>
    <w:rsid w:val="008866A6"/>
    <w:rsid w:val="00886988"/>
    <w:rsid w:val="00886CE9"/>
    <w:rsid w:val="0088719C"/>
    <w:rsid w:val="0088720A"/>
    <w:rsid w:val="008874B1"/>
    <w:rsid w:val="00887688"/>
    <w:rsid w:val="0088768F"/>
    <w:rsid w:val="008876DD"/>
    <w:rsid w:val="0088786F"/>
    <w:rsid w:val="00887903"/>
    <w:rsid w:val="00887A0F"/>
    <w:rsid w:val="00887A42"/>
    <w:rsid w:val="00887C02"/>
    <w:rsid w:val="00887C9A"/>
    <w:rsid w:val="00887FFC"/>
    <w:rsid w:val="00890117"/>
    <w:rsid w:val="0089026C"/>
    <w:rsid w:val="00890492"/>
    <w:rsid w:val="008904EE"/>
    <w:rsid w:val="008905BF"/>
    <w:rsid w:val="00890752"/>
    <w:rsid w:val="00890849"/>
    <w:rsid w:val="008909EF"/>
    <w:rsid w:val="00890C00"/>
    <w:rsid w:val="00890C5E"/>
    <w:rsid w:val="00890C89"/>
    <w:rsid w:val="00890D30"/>
    <w:rsid w:val="00890DC7"/>
    <w:rsid w:val="00890DD0"/>
    <w:rsid w:val="00891160"/>
    <w:rsid w:val="008913B1"/>
    <w:rsid w:val="00891438"/>
    <w:rsid w:val="008915FD"/>
    <w:rsid w:val="008917F4"/>
    <w:rsid w:val="0089181E"/>
    <w:rsid w:val="0089195E"/>
    <w:rsid w:val="008919B7"/>
    <w:rsid w:val="008919E9"/>
    <w:rsid w:val="00891DBD"/>
    <w:rsid w:val="00892177"/>
    <w:rsid w:val="00892351"/>
    <w:rsid w:val="008928C7"/>
    <w:rsid w:val="008928F4"/>
    <w:rsid w:val="00892C8A"/>
    <w:rsid w:val="00892D96"/>
    <w:rsid w:val="00892EFC"/>
    <w:rsid w:val="008932AE"/>
    <w:rsid w:val="008932E2"/>
    <w:rsid w:val="008933B7"/>
    <w:rsid w:val="008933E3"/>
    <w:rsid w:val="008935F6"/>
    <w:rsid w:val="0089378D"/>
    <w:rsid w:val="008937D9"/>
    <w:rsid w:val="0089381D"/>
    <w:rsid w:val="00893871"/>
    <w:rsid w:val="00893A53"/>
    <w:rsid w:val="00893AB9"/>
    <w:rsid w:val="00893BD8"/>
    <w:rsid w:val="00893BDB"/>
    <w:rsid w:val="00893C60"/>
    <w:rsid w:val="00893C9C"/>
    <w:rsid w:val="00893ED2"/>
    <w:rsid w:val="0089403F"/>
    <w:rsid w:val="0089407F"/>
    <w:rsid w:val="008940F1"/>
    <w:rsid w:val="008941A6"/>
    <w:rsid w:val="00894335"/>
    <w:rsid w:val="00894447"/>
    <w:rsid w:val="00894691"/>
    <w:rsid w:val="0089479C"/>
    <w:rsid w:val="00894A9D"/>
    <w:rsid w:val="00894ABF"/>
    <w:rsid w:val="00894C6C"/>
    <w:rsid w:val="00894C80"/>
    <w:rsid w:val="00894DFB"/>
    <w:rsid w:val="00894EE0"/>
    <w:rsid w:val="00894F03"/>
    <w:rsid w:val="00894F16"/>
    <w:rsid w:val="00894FBD"/>
    <w:rsid w:val="00894FF8"/>
    <w:rsid w:val="0089518C"/>
    <w:rsid w:val="008952D2"/>
    <w:rsid w:val="00895300"/>
    <w:rsid w:val="008953BC"/>
    <w:rsid w:val="008954DD"/>
    <w:rsid w:val="00895524"/>
    <w:rsid w:val="00895553"/>
    <w:rsid w:val="00895574"/>
    <w:rsid w:val="00895712"/>
    <w:rsid w:val="0089573B"/>
    <w:rsid w:val="00895760"/>
    <w:rsid w:val="008958CA"/>
    <w:rsid w:val="0089602F"/>
    <w:rsid w:val="008960AA"/>
    <w:rsid w:val="008960DA"/>
    <w:rsid w:val="008960FE"/>
    <w:rsid w:val="0089619E"/>
    <w:rsid w:val="008962A9"/>
    <w:rsid w:val="008962D9"/>
    <w:rsid w:val="008963E5"/>
    <w:rsid w:val="00896565"/>
    <w:rsid w:val="008965A5"/>
    <w:rsid w:val="00896621"/>
    <w:rsid w:val="00896864"/>
    <w:rsid w:val="00896A59"/>
    <w:rsid w:val="00896C45"/>
    <w:rsid w:val="00896CE4"/>
    <w:rsid w:val="00896D7F"/>
    <w:rsid w:val="00896E49"/>
    <w:rsid w:val="00896EDF"/>
    <w:rsid w:val="00896F2C"/>
    <w:rsid w:val="008971E0"/>
    <w:rsid w:val="0089725B"/>
    <w:rsid w:val="0089730A"/>
    <w:rsid w:val="00897318"/>
    <w:rsid w:val="0089739F"/>
    <w:rsid w:val="008976B9"/>
    <w:rsid w:val="0089779D"/>
    <w:rsid w:val="008977FF"/>
    <w:rsid w:val="00897953"/>
    <w:rsid w:val="00897A02"/>
    <w:rsid w:val="00897B76"/>
    <w:rsid w:val="00897B89"/>
    <w:rsid w:val="00897C85"/>
    <w:rsid w:val="00897E31"/>
    <w:rsid w:val="00897F47"/>
    <w:rsid w:val="00897FDF"/>
    <w:rsid w:val="008A0478"/>
    <w:rsid w:val="008A052A"/>
    <w:rsid w:val="008A05F6"/>
    <w:rsid w:val="008A07C1"/>
    <w:rsid w:val="008A0D55"/>
    <w:rsid w:val="008A1225"/>
    <w:rsid w:val="008A1436"/>
    <w:rsid w:val="008A1765"/>
    <w:rsid w:val="008A177E"/>
    <w:rsid w:val="008A1B54"/>
    <w:rsid w:val="008A1CA8"/>
    <w:rsid w:val="008A1D37"/>
    <w:rsid w:val="008A1E37"/>
    <w:rsid w:val="008A2180"/>
    <w:rsid w:val="008A231F"/>
    <w:rsid w:val="008A23F4"/>
    <w:rsid w:val="008A2537"/>
    <w:rsid w:val="008A25C1"/>
    <w:rsid w:val="008A2669"/>
    <w:rsid w:val="008A2725"/>
    <w:rsid w:val="008A278C"/>
    <w:rsid w:val="008A27FD"/>
    <w:rsid w:val="008A28B5"/>
    <w:rsid w:val="008A2A2D"/>
    <w:rsid w:val="008A2A38"/>
    <w:rsid w:val="008A2D1F"/>
    <w:rsid w:val="008A2E70"/>
    <w:rsid w:val="008A2F3F"/>
    <w:rsid w:val="008A3344"/>
    <w:rsid w:val="008A3349"/>
    <w:rsid w:val="008A33DF"/>
    <w:rsid w:val="008A351D"/>
    <w:rsid w:val="008A3661"/>
    <w:rsid w:val="008A36A7"/>
    <w:rsid w:val="008A36A9"/>
    <w:rsid w:val="008A3A6A"/>
    <w:rsid w:val="008A3BE6"/>
    <w:rsid w:val="008A3EF3"/>
    <w:rsid w:val="008A4184"/>
    <w:rsid w:val="008A4248"/>
    <w:rsid w:val="008A434B"/>
    <w:rsid w:val="008A4435"/>
    <w:rsid w:val="008A4663"/>
    <w:rsid w:val="008A4761"/>
    <w:rsid w:val="008A47A0"/>
    <w:rsid w:val="008A4C92"/>
    <w:rsid w:val="008A4D3F"/>
    <w:rsid w:val="008A4E2C"/>
    <w:rsid w:val="008A519E"/>
    <w:rsid w:val="008A51D8"/>
    <w:rsid w:val="008A522E"/>
    <w:rsid w:val="008A528E"/>
    <w:rsid w:val="008A5294"/>
    <w:rsid w:val="008A54A5"/>
    <w:rsid w:val="008A5A36"/>
    <w:rsid w:val="008A5A3D"/>
    <w:rsid w:val="008A5AD0"/>
    <w:rsid w:val="008A5EC0"/>
    <w:rsid w:val="008A5F47"/>
    <w:rsid w:val="008A5F65"/>
    <w:rsid w:val="008A613B"/>
    <w:rsid w:val="008A618F"/>
    <w:rsid w:val="008A61B2"/>
    <w:rsid w:val="008A639C"/>
    <w:rsid w:val="008A6518"/>
    <w:rsid w:val="008A6963"/>
    <w:rsid w:val="008A698C"/>
    <w:rsid w:val="008A6AB1"/>
    <w:rsid w:val="008A6AF1"/>
    <w:rsid w:val="008A6B2F"/>
    <w:rsid w:val="008A6D3D"/>
    <w:rsid w:val="008A6E6A"/>
    <w:rsid w:val="008A6E8F"/>
    <w:rsid w:val="008A6ECE"/>
    <w:rsid w:val="008A7204"/>
    <w:rsid w:val="008A726E"/>
    <w:rsid w:val="008A738F"/>
    <w:rsid w:val="008A7528"/>
    <w:rsid w:val="008A7778"/>
    <w:rsid w:val="008A7BFC"/>
    <w:rsid w:val="008A7C52"/>
    <w:rsid w:val="008B0029"/>
    <w:rsid w:val="008B0415"/>
    <w:rsid w:val="008B0548"/>
    <w:rsid w:val="008B0653"/>
    <w:rsid w:val="008B07C9"/>
    <w:rsid w:val="008B086D"/>
    <w:rsid w:val="008B08FB"/>
    <w:rsid w:val="008B0986"/>
    <w:rsid w:val="008B0AA1"/>
    <w:rsid w:val="008B0AF8"/>
    <w:rsid w:val="008B0B9A"/>
    <w:rsid w:val="008B0BD8"/>
    <w:rsid w:val="008B0E44"/>
    <w:rsid w:val="008B0E8F"/>
    <w:rsid w:val="008B0EB4"/>
    <w:rsid w:val="008B1177"/>
    <w:rsid w:val="008B11BB"/>
    <w:rsid w:val="008B135D"/>
    <w:rsid w:val="008B1439"/>
    <w:rsid w:val="008B14CB"/>
    <w:rsid w:val="008B1527"/>
    <w:rsid w:val="008B161F"/>
    <w:rsid w:val="008B16DA"/>
    <w:rsid w:val="008B1F34"/>
    <w:rsid w:val="008B216C"/>
    <w:rsid w:val="008B2399"/>
    <w:rsid w:val="008B23C6"/>
    <w:rsid w:val="008B2444"/>
    <w:rsid w:val="008B2481"/>
    <w:rsid w:val="008B263D"/>
    <w:rsid w:val="008B2867"/>
    <w:rsid w:val="008B28A9"/>
    <w:rsid w:val="008B2AEE"/>
    <w:rsid w:val="008B2AFC"/>
    <w:rsid w:val="008B2BED"/>
    <w:rsid w:val="008B2CF6"/>
    <w:rsid w:val="008B2D30"/>
    <w:rsid w:val="008B2D61"/>
    <w:rsid w:val="008B2E5A"/>
    <w:rsid w:val="008B30E5"/>
    <w:rsid w:val="008B35D5"/>
    <w:rsid w:val="008B36F9"/>
    <w:rsid w:val="008B3949"/>
    <w:rsid w:val="008B3A7A"/>
    <w:rsid w:val="008B3D29"/>
    <w:rsid w:val="008B3F3D"/>
    <w:rsid w:val="008B41C2"/>
    <w:rsid w:val="008B449A"/>
    <w:rsid w:val="008B44CD"/>
    <w:rsid w:val="008B45E4"/>
    <w:rsid w:val="008B4678"/>
    <w:rsid w:val="008B48AC"/>
    <w:rsid w:val="008B48BB"/>
    <w:rsid w:val="008B4908"/>
    <w:rsid w:val="008B4A93"/>
    <w:rsid w:val="008B4C23"/>
    <w:rsid w:val="008B4CB0"/>
    <w:rsid w:val="008B513E"/>
    <w:rsid w:val="008B5172"/>
    <w:rsid w:val="008B5404"/>
    <w:rsid w:val="008B5B8A"/>
    <w:rsid w:val="008B5FF9"/>
    <w:rsid w:val="008B6189"/>
    <w:rsid w:val="008B61D2"/>
    <w:rsid w:val="008B63B5"/>
    <w:rsid w:val="008B63F2"/>
    <w:rsid w:val="008B66B1"/>
    <w:rsid w:val="008B67D5"/>
    <w:rsid w:val="008B67ED"/>
    <w:rsid w:val="008B6840"/>
    <w:rsid w:val="008B69D0"/>
    <w:rsid w:val="008B6FFB"/>
    <w:rsid w:val="008B7056"/>
    <w:rsid w:val="008B70F4"/>
    <w:rsid w:val="008B73CE"/>
    <w:rsid w:val="008B7622"/>
    <w:rsid w:val="008B7624"/>
    <w:rsid w:val="008B763D"/>
    <w:rsid w:val="008B773D"/>
    <w:rsid w:val="008B7871"/>
    <w:rsid w:val="008B7880"/>
    <w:rsid w:val="008B7979"/>
    <w:rsid w:val="008B7D18"/>
    <w:rsid w:val="008B7FAF"/>
    <w:rsid w:val="008C008D"/>
    <w:rsid w:val="008C009C"/>
    <w:rsid w:val="008C03B1"/>
    <w:rsid w:val="008C03EC"/>
    <w:rsid w:val="008C0515"/>
    <w:rsid w:val="008C05A6"/>
    <w:rsid w:val="008C06E0"/>
    <w:rsid w:val="008C071C"/>
    <w:rsid w:val="008C0784"/>
    <w:rsid w:val="008C079C"/>
    <w:rsid w:val="008C07D0"/>
    <w:rsid w:val="008C0992"/>
    <w:rsid w:val="008C09A1"/>
    <w:rsid w:val="008C0BEF"/>
    <w:rsid w:val="008C0E4C"/>
    <w:rsid w:val="008C0ED4"/>
    <w:rsid w:val="008C11A3"/>
    <w:rsid w:val="008C1234"/>
    <w:rsid w:val="008C17D6"/>
    <w:rsid w:val="008C18CF"/>
    <w:rsid w:val="008C199E"/>
    <w:rsid w:val="008C19BA"/>
    <w:rsid w:val="008C1B13"/>
    <w:rsid w:val="008C1DC7"/>
    <w:rsid w:val="008C2006"/>
    <w:rsid w:val="008C2010"/>
    <w:rsid w:val="008C2685"/>
    <w:rsid w:val="008C2825"/>
    <w:rsid w:val="008C2884"/>
    <w:rsid w:val="008C2976"/>
    <w:rsid w:val="008C2ABD"/>
    <w:rsid w:val="008C2DCB"/>
    <w:rsid w:val="008C2E11"/>
    <w:rsid w:val="008C2E3B"/>
    <w:rsid w:val="008C2F10"/>
    <w:rsid w:val="008C33B2"/>
    <w:rsid w:val="008C35EB"/>
    <w:rsid w:val="008C35F7"/>
    <w:rsid w:val="008C36DD"/>
    <w:rsid w:val="008C3752"/>
    <w:rsid w:val="008C3887"/>
    <w:rsid w:val="008C390A"/>
    <w:rsid w:val="008C3B5D"/>
    <w:rsid w:val="008C3D2A"/>
    <w:rsid w:val="008C3D49"/>
    <w:rsid w:val="008C3FB7"/>
    <w:rsid w:val="008C4260"/>
    <w:rsid w:val="008C434A"/>
    <w:rsid w:val="008C437C"/>
    <w:rsid w:val="008C43EE"/>
    <w:rsid w:val="008C441A"/>
    <w:rsid w:val="008C4486"/>
    <w:rsid w:val="008C45B9"/>
    <w:rsid w:val="008C467A"/>
    <w:rsid w:val="008C4742"/>
    <w:rsid w:val="008C4772"/>
    <w:rsid w:val="008C4896"/>
    <w:rsid w:val="008C49B1"/>
    <w:rsid w:val="008C4B61"/>
    <w:rsid w:val="008C4F6B"/>
    <w:rsid w:val="008C5283"/>
    <w:rsid w:val="008C5330"/>
    <w:rsid w:val="008C54F7"/>
    <w:rsid w:val="008C556E"/>
    <w:rsid w:val="008C5614"/>
    <w:rsid w:val="008C5669"/>
    <w:rsid w:val="008C56B6"/>
    <w:rsid w:val="008C57DE"/>
    <w:rsid w:val="008C5C34"/>
    <w:rsid w:val="008C5D1C"/>
    <w:rsid w:val="008C5D5D"/>
    <w:rsid w:val="008C5DD8"/>
    <w:rsid w:val="008C5F58"/>
    <w:rsid w:val="008C604F"/>
    <w:rsid w:val="008C610A"/>
    <w:rsid w:val="008C618B"/>
    <w:rsid w:val="008C61D7"/>
    <w:rsid w:val="008C624C"/>
    <w:rsid w:val="008C642F"/>
    <w:rsid w:val="008C66A6"/>
    <w:rsid w:val="008C6843"/>
    <w:rsid w:val="008C6888"/>
    <w:rsid w:val="008C6B0A"/>
    <w:rsid w:val="008C6B61"/>
    <w:rsid w:val="008C6EA8"/>
    <w:rsid w:val="008C6FBD"/>
    <w:rsid w:val="008C707D"/>
    <w:rsid w:val="008C707F"/>
    <w:rsid w:val="008C7513"/>
    <w:rsid w:val="008C758A"/>
    <w:rsid w:val="008C7712"/>
    <w:rsid w:val="008C7943"/>
    <w:rsid w:val="008C79AC"/>
    <w:rsid w:val="008C7E35"/>
    <w:rsid w:val="008D003E"/>
    <w:rsid w:val="008D0143"/>
    <w:rsid w:val="008D0176"/>
    <w:rsid w:val="008D01E3"/>
    <w:rsid w:val="008D0202"/>
    <w:rsid w:val="008D021F"/>
    <w:rsid w:val="008D0241"/>
    <w:rsid w:val="008D033B"/>
    <w:rsid w:val="008D057C"/>
    <w:rsid w:val="008D0849"/>
    <w:rsid w:val="008D0B07"/>
    <w:rsid w:val="008D0B2A"/>
    <w:rsid w:val="008D0C5B"/>
    <w:rsid w:val="008D0E44"/>
    <w:rsid w:val="008D0F18"/>
    <w:rsid w:val="008D11EC"/>
    <w:rsid w:val="008D14F3"/>
    <w:rsid w:val="008D1766"/>
    <w:rsid w:val="008D1889"/>
    <w:rsid w:val="008D18BA"/>
    <w:rsid w:val="008D1E88"/>
    <w:rsid w:val="008D1F66"/>
    <w:rsid w:val="008D2128"/>
    <w:rsid w:val="008D21D4"/>
    <w:rsid w:val="008D2766"/>
    <w:rsid w:val="008D292F"/>
    <w:rsid w:val="008D2980"/>
    <w:rsid w:val="008D2AF7"/>
    <w:rsid w:val="008D2D99"/>
    <w:rsid w:val="008D2E85"/>
    <w:rsid w:val="008D3262"/>
    <w:rsid w:val="008D33C6"/>
    <w:rsid w:val="008D3408"/>
    <w:rsid w:val="008D3409"/>
    <w:rsid w:val="008D3498"/>
    <w:rsid w:val="008D35DF"/>
    <w:rsid w:val="008D3853"/>
    <w:rsid w:val="008D3B7B"/>
    <w:rsid w:val="008D3C35"/>
    <w:rsid w:val="008D418D"/>
    <w:rsid w:val="008D41C5"/>
    <w:rsid w:val="008D41D9"/>
    <w:rsid w:val="008D420B"/>
    <w:rsid w:val="008D4364"/>
    <w:rsid w:val="008D43F8"/>
    <w:rsid w:val="008D4665"/>
    <w:rsid w:val="008D49DA"/>
    <w:rsid w:val="008D4C98"/>
    <w:rsid w:val="008D4E29"/>
    <w:rsid w:val="008D4E3A"/>
    <w:rsid w:val="008D4E62"/>
    <w:rsid w:val="008D57DC"/>
    <w:rsid w:val="008D590C"/>
    <w:rsid w:val="008D5A8C"/>
    <w:rsid w:val="008D5B12"/>
    <w:rsid w:val="008D5C88"/>
    <w:rsid w:val="008D5CE6"/>
    <w:rsid w:val="008D5D03"/>
    <w:rsid w:val="008D5D19"/>
    <w:rsid w:val="008D6255"/>
    <w:rsid w:val="008D62A7"/>
    <w:rsid w:val="008D6466"/>
    <w:rsid w:val="008D6493"/>
    <w:rsid w:val="008D64EE"/>
    <w:rsid w:val="008D6567"/>
    <w:rsid w:val="008D6569"/>
    <w:rsid w:val="008D6605"/>
    <w:rsid w:val="008D666D"/>
    <w:rsid w:val="008D6692"/>
    <w:rsid w:val="008D6830"/>
    <w:rsid w:val="008D6911"/>
    <w:rsid w:val="008D6B89"/>
    <w:rsid w:val="008D6BB3"/>
    <w:rsid w:val="008D6BD9"/>
    <w:rsid w:val="008D6CAF"/>
    <w:rsid w:val="008D6D28"/>
    <w:rsid w:val="008D7035"/>
    <w:rsid w:val="008D710D"/>
    <w:rsid w:val="008D71D4"/>
    <w:rsid w:val="008D723C"/>
    <w:rsid w:val="008D729E"/>
    <w:rsid w:val="008D757B"/>
    <w:rsid w:val="008D786B"/>
    <w:rsid w:val="008D7ACE"/>
    <w:rsid w:val="008D7CED"/>
    <w:rsid w:val="008D7D6A"/>
    <w:rsid w:val="008D7DD2"/>
    <w:rsid w:val="008E0014"/>
    <w:rsid w:val="008E02EC"/>
    <w:rsid w:val="008E032B"/>
    <w:rsid w:val="008E0476"/>
    <w:rsid w:val="008E057D"/>
    <w:rsid w:val="008E07C8"/>
    <w:rsid w:val="008E09B7"/>
    <w:rsid w:val="008E0DA8"/>
    <w:rsid w:val="008E0DE5"/>
    <w:rsid w:val="008E0F8C"/>
    <w:rsid w:val="008E11D7"/>
    <w:rsid w:val="008E1513"/>
    <w:rsid w:val="008E15FA"/>
    <w:rsid w:val="008E1764"/>
    <w:rsid w:val="008E17B8"/>
    <w:rsid w:val="008E1822"/>
    <w:rsid w:val="008E1A10"/>
    <w:rsid w:val="008E1A4C"/>
    <w:rsid w:val="008E1ABC"/>
    <w:rsid w:val="008E1AD6"/>
    <w:rsid w:val="008E1B4C"/>
    <w:rsid w:val="008E1DAC"/>
    <w:rsid w:val="008E1DAF"/>
    <w:rsid w:val="008E1F30"/>
    <w:rsid w:val="008E1F81"/>
    <w:rsid w:val="008E214A"/>
    <w:rsid w:val="008E216D"/>
    <w:rsid w:val="008E21D6"/>
    <w:rsid w:val="008E240A"/>
    <w:rsid w:val="008E24E4"/>
    <w:rsid w:val="008E2B8A"/>
    <w:rsid w:val="008E2BCE"/>
    <w:rsid w:val="008E2C69"/>
    <w:rsid w:val="008E3106"/>
    <w:rsid w:val="008E33D6"/>
    <w:rsid w:val="008E3553"/>
    <w:rsid w:val="008E35A5"/>
    <w:rsid w:val="008E36B6"/>
    <w:rsid w:val="008E379D"/>
    <w:rsid w:val="008E3985"/>
    <w:rsid w:val="008E3AF9"/>
    <w:rsid w:val="008E3D36"/>
    <w:rsid w:val="008E3D85"/>
    <w:rsid w:val="008E3DDA"/>
    <w:rsid w:val="008E3E82"/>
    <w:rsid w:val="008E3EAB"/>
    <w:rsid w:val="008E3EB4"/>
    <w:rsid w:val="008E3EE0"/>
    <w:rsid w:val="008E4179"/>
    <w:rsid w:val="008E41D3"/>
    <w:rsid w:val="008E454F"/>
    <w:rsid w:val="008E4774"/>
    <w:rsid w:val="008E4A8E"/>
    <w:rsid w:val="008E4BD1"/>
    <w:rsid w:val="008E4D5E"/>
    <w:rsid w:val="008E50C6"/>
    <w:rsid w:val="008E5185"/>
    <w:rsid w:val="008E5288"/>
    <w:rsid w:val="008E5447"/>
    <w:rsid w:val="008E54FE"/>
    <w:rsid w:val="008E5948"/>
    <w:rsid w:val="008E597D"/>
    <w:rsid w:val="008E5BE2"/>
    <w:rsid w:val="008E5BF1"/>
    <w:rsid w:val="008E6236"/>
    <w:rsid w:val="008E6641"/>
    <w:rsid w:val="008E6D36"/>
    <w:rsid w:val="008E6D4A"/>
    <w:rsid w:val="008E6D66"/>
    <w:rsid w:val="008E6EFC"/>
    <w:rsid w:val="008E6FA7"/>
    <w:rsid w:val="008E71C3"/>
    <w:rsid w:val="008E7459"/>
    <w:rsid w:val="008E74EC"/>
    <w:rsid w:val="008E750B"/>
    <w:rsid w:val="008E7701"/>
    <w:rsid w:val="008E7760"/>
    <w:rsid w:val="008E7801"/>
    <w:rsid w:val="008E793A"/>
    <w:rsid w:val="008E7D94"/>
    <w:rsid w:val="008E7E08"/>
    <w:rsid w:val="008E7E15"/>
    <w:rsid w:val="008E7F87"/>
    <w:rsid w:val="008E7F89"/>
    <w:rsid w:val="008F007D"/>
    <w:rsid w:val="008F014F"/>
    <w:rsid w:val="008F0187"/>
    <w:rsid w:val="008F033B"/>
    <w:rsid w:val="008F0379"/>
    <w:rsid w:val="008F03CA"/>
    <w:rsid w:val="008F0408"/>
    <w:rsid w:val="008F0474"/>
    <w:rsid w:val="008F0519"/>
    <w:rsid w:val="008F06A2"/>
    <w:rsid w:val="008F0A35"/>
    <w:rsid w:val="008F0A96"/>
    <w:rsid w:val="008F0C74"/>
    <w:rsid w:val="008F0DE6"/>
    <w:rsid w:val="008F1223"/>
    <w:rsid w:val="008F15BA"/>
    <w:rsid w:val="008F1638"/>
    <w:rsid w:val="008F16B6"/>
    <w:rsid w:val="008F17A6"/>
    <w:rsid w:val="008F17FD"/>
    <w:rsid w:val="008F1902"/>
    <w:rsid w:val="008F1912"/>
    <w:rsid w:val="008F19DD"/>
    <w:rsid w:val="008F1B55"/>
    <w:rsid w:val="008F21BE"/>
    <w:rsid w:val="008F2457"/>
    <w:rsid w:val="008F24DC"/>
    <w:rsid w:val="008F25C1"/>
    <w:rsid w:val="008F29C0"/>
    <w:rsid w:val="008F29D5"/>
    <w:rsid w:val="008F2A9E"/>
    <w:rsid w:val="008F2AA5"/>
    <w:rsid w:val="008F2B1D"/>
    <w:rsid w:val="008F2C63"/>
    <w:rsid w:val="008F2DF1"/>
    <w:rsid w:val="008F2EF0"/>
    <w:rsid w:val="008F310A"/>
    <w:rsid w:val="008F368D"/>
    <w:rsid w:val="008F37CF"/>
    <w:rsid w:val="008F3805"/>
    <w:rsid w:val="008F3887"/>
    <w:rsid w:val="008F3B0E"/>
    <w:rsid w:val="008F3C89"/>
    <w:rsid w:val="008F3C95"/>
    <w:rsid w:val="008F3C9C"/>
    <w:rsid w:val="008F3ED3"/>
    <w:rsid w:val="008F40E2"/>
    <w:rsid w:val="008F410D"/>
    <w:rsid w:val="008F4127"/>
    <w:rsid w:val="008F45FA"/>
    <w:rsid w:val="008F4771"/>
    <w:rsid w:val="008F4859"/>
    <w:rsid w:val="008F4ACC"/>
    <w:rsid w:val="008F4B94"/>
    <w:rsid w:val="008F4BCE"/>
    <w:rsid w:val="008F4BD4"/>
    <w:rsid w:val="008F4C1C"/>
    <w:rsid w:val="008F4E58"/>
    <w:rsid w:val="008F5052"/>
    <w:rsid w:val="008F51F9"/>
    <w:rsid w:val="008F520C"/>
    <w:rsid w:val="008F54E8"/>
    <w:rsid w:val="008F56E0"/>
    <w:rsid w:val="008F56F5"/>
    <w:rsid w:val="008F5727"/>
    <w:rsid w:val="008F5750"/>
    <w:rsid w:val="008F5C97"/>
    <w:rsid w:val="008F5DD6"/>
    <w:rsid w:val="008F5F69"/>
    <w:rsid w:val="008F608D"/>
    <w:rsid w:val="008F60B7"/>
    <w:rsid w:val="008F60C8"/>
    <w:rsid w:val="008F60F7"/>
    <w:rsid w:val="008F6166"/>
    <w:rsid w:val="008F63B9"/>
    <w:rsid w:val="008F6697"/>
    <w:rsid w:val="008F6741"/>
    <w:rsid w:val="008F6A79"/>
    <w:rsid w:val="008F6ACD"/>
    <w:rsid w:val="008F6BB1"/>
    <w:rsid w:val="008F6DA0"/>
    <w:rsid w:val="008F7514"/>
    <w:rsid w:val="008F775B"/>
    <w:rsid w:val="008F7A68"/>
    <w:rsid w:val="008F7B8A"/>
    <w:rsid w:val="008F7CC4"/>
    <w:rsid w:val="008F7DFB"/>
    <w:rsid w:val="008F7ECF"/>
    <w:rsid w:val="008F7F82"/>
    <w:rsid w:val="00900141"/>
    <w:rsid w:val="00900152"/>
    <w:rsid w:val="0090025A"/>
    <w:rsid w:val="009005DF"/>
    <w:rsid w:val="00900664"/>
    <w:rsid w:val="00900696"/>
    <w:rsid w:val="0090077D"/>
    <w:rsid w:val="009007D0"/>
    <w:rsid w:val="0090084D"/>
    <w:rsid w:val="009008B6"/>
    <w:rsid w:val="00900BFE"/>
    <w:rsid w:val="00900CC3"/>
    <w:rsid w:val="00900F6B"/>
    <w:rsid w:val="00900FBE"/>
    <w:rsid w:val="009010BF"/>
    <w:rsid w:val="009012AE"/>
    <w:rsid w:val="009014FD"/>
    <w:rsid w:val="009017B4"/>
    <w:rsid w:val="009017D1"/>
    <w:rsid w:val="009017FC"/>
    <w:rsid w:val="00901DD6"/>
    <w:rsid w:val="00901F11"/>
    <w:rsid w:val="00901FC4"/>
    <w:rsid w:val="00902119"/>
    <w:rsid w:val="009021EB"/>
    <w:rsid w:val="00902488"/>
    <w:rsid w:val="00902676"/>
    <w:rsid w:val="00902712"/>
    <w:rsid w:val="00902839"/>
    <w:rsid w:val="009028D4"/>
    <w:rsid w:val="00902A89"/>
    <w:rsid w:val="00902B40"/>
    <w:rsid w:val="00902E05"/>
    <w:rsid w:val="00902E76"/>
    <w:rsid w:val="00902EC2"/>
    <w:rsid w:val="00902FB7"/>
    <w:rsid w:val="00902FBB"/>
    <w:rsid w:val="0090358C"/>
    <w:rsid w:val="0090382D"/>
    <w:rsid w:val="00903A0C"/>
    <w:rsid w:val="00903B59"/>
    <w:rsid w:val="00903C42"/>
    <w:rsid w:val="00904571"/>
    <w:rsid w:val="009046CF"/>
    <w:rsid w:val="009046E3"/>
    <w:rsid w:val="00904753"/>
    <w:rsid w:val="0090479D"/>
    <w:rsid w:val="009047B4"/>
    <w:rsid w:val="009047FD"/>
    <w:rsid w:val="00904AC4"/>
    <w:rsid w:val="00904B71"/>
    <w:rsid w:val="00904D10"/>
    <w:rsid w:val="00904DFE"/>
    <w:rsid w:val="009053DD"/>
    <w:rsid w:val="00905425"/>
    <w:rsid w:val="0090567F"/>
    <w:rsid w:val="009056DD"/>
    <w:rsid w:val="009056EB"/>
    <w:rsid w:val="00905721"/>
    <w:rsid w:val="00905851"/>
    <w:rsid w:val="00905905"/>
    <w:rsid w:val="00905932"/>
    <w:rsid w:val="00905C98"/>
    <w:rsid w:val="00905D46"/>
    <w:rsid w:val="00905D67"/>
    <w:rsid w:val="00905DBA"/>
    <w:rsid w:val="009060D4"/>
    <w:rsid w:val="0090639A"/>
    <w:rsid w:val="0090671D"/>
    <w:rsid w:val="0090674A"/>
    <w:rsid w:val="0090679F"/>
    <w:rsid w:val="009068A1"/>
    <w:rsid w:val="00906D4E"/>
    <w:rsid w:val="0090721F"/>
    <w:rsid w:val="009072E4"/>
    <w:rsid w:val="0090740F"/>
    <w:rsid w:val="00907687"/>
    <w:rsid w:val="009077CC"/>
    <w:rsid w:val="0090786E"/>
    <w:rsid w:val="009078D9"/>
    <w:rsid w:val="009079E4"/>
    <w:rsid w:val="00907A51"/>
    <w:rsid w:val="00907C0C"/>
    <w:rsid w:val="00907E67"/>
    <w:rsid w:val="00907ED0"/>
    <w:rsid w:val="00907F2D"/>
    <w:rsid w:val="00910093"/>
    <w:rsid w:val="009100A8"/>
    <w:rsid w:val="00910341"/>
    <w:rsid w:val="009106FB"/>
    <w:rsid w:val="00910883"/>
    <w:rsid w:val="00910985"/>
    <w:rsid w:val="00910A18"/>
    <w:rsid w:val="00910A37"/>
    <w:rsid w:val="00910EBE"/>
    <w:rsid w:val="00910F95"/>
    <w:rsid w:val="00911073"/>
    <w:rsid w:val="009110DF"/>
    <w:rsid w:val="0091162B"/>
    <w:rsid w:val="0091177D"/>
    <w:rsid w:val="00911841"/>
    <w:rsid w:val="00911896"/>
    <w:rsid w:val="00911AB5"/>
    <w:rsid w:val="00911AE8"/>
    <w:rsid w:val="00911B0B"/>
    <w:rsid w:val="00911BCF"/>
    <w:rsid w:val="00911C06"/>
    <w:rsid w:val="00911D51"/>
    <w:rsid w:val="00911EF5"/>
    <w:rsid w:val="009120A2"/>
    <w:rsid w:val="009120E4"/>
    <w:rsid w:val="0091224D"/>
    <w:rsid w:val="00912292"/>
    <w:rsid w:val="0091271E"/>
    <w:rsid w:val="0091298C"/>
    <w:rsid w:val="00912A59"/>
    <w:rsid w:val="00912B52"/>
    <w:rsid w:val="00912CC0"/>
    <w:rsid w:val="0091311F"/>
    <w:rsid w:val="00913130"/>
    <w:rsid w:val="00913184"/>
    <w:rsid w:val="00913895"/>
    <w:rsid w:val="009138BF"/>
    <w:rsid w:val="009139DA"/>
    <w:rsid w:val="00913A19"/>
    <w:rsid w:val="00913BB1"/>
    <w:rsid w:val="009140D2"/>
    <w:rsid w:val="00914270"/>
    <w:rsid w:val="0091455C"/>
    <w:rsid w:val="009146C0"/>
    <w:rsid w:val="00914726"/>
    <w:rsid w:val="009147EC"/>
    <w:rsid w:val="009148BF"/>
    <w:rsid w:val="009148F1"/>
    <w:rsid w:val="0091496A"/>
    <w:rsid w:val="00914B47"/>
    <w:rsid w:val="00914C08"/>
    <w:rsid w:val="00914E6F"/>
    <w:rsid w:val="00914F28"/>
    <w:rsid w:val="00914FBC"/>
    <w:rsid w:val="00914FF5"/>
    <w:rsid w:val="00915097"/>
    <w:rsid w:val="009150D5"/>
    <w:rsid w:val="00915121"/>
    <w:rsid w:val="009153C1"/>
    <w:rsid w:val="0091541A"/>
    <w:rsid w:val="00915506"/>
    <w:rsid w:val="0091566F"/>
    <w:rsid w:val="00915A56"/>
    <w:rsid w:val="009161B8"/>
    <w:rsid w:val="00916302"/>
    <w:rsid w:val="00916363"/>
    <w:rsid w:val="00916418"/>
    <w:rsid w:val="009165F5"/>
    <w:rsid w:val="00916603"/>
    <w:rsid w:val="00916BBE"/>
    <w:rsid w:val="00916DC6"/>
    <w:rsid w:val="00916DCB"/>
    <w:rsid w:val="00916E5F"/>
    <w:rsid w:val="00917133"/>
    <w:rsid w:val="00917169"/>
    <w:rsid w:val="0091765A"/>
    <w:rsid w:val="009177D9"/>
    <w:rsid w:val="0091792E"/>
    <w:rsid w:val="00917B19"/>
    <w:rsid w:val="00917C5F"/>
    <w:rsid w:val="00917D3D"/>
    <w:rsid w:val="00917DF1"/>
    <w:rsid w:val="00920053"/>
    <w:rsid w:val="009201E3"/>
    <w:rsid w:val="0092041B"/>
    <w:rsid w:val="00920696"/>
    <w:rsid w:val="009206B1"/>
    <w:rsid w:val="009209E1"/>
    <w:rsid w:val="00920C92"/>
    <w:rsid w:val="00920D93"/>
    <w:rsid w:val="00920E1C"/>
    <w:rsid w:val="00920E9F"/>
    <w:rsid w:val="00920FFE"/>
    <w:rsid w:val="00921292"/>
    <w:rsid w:val="0092133D"/>
    <w:rsid w:val="00921350"/>
    <w:rsid w:val="009214D5"/>
    <w:rsid w:val="009219C9"/>
    <w:rsid w:val="00921AF7"/>
    <w:rsid w:val="00921CFF"/>
    <w:rsid w:val="00921ED2"/>
    <w:rsid w:val="00921FF7"/>
    <w:rsid w:val="0092206F"/>
    <w:rsid w:val="00922121"/>
    <w:rsid w:val="0092228E"/>
    <w:rsid w:val="00922336"/>
    <w:rsid w:val="00922386"/>
    <w:rsid w:val="009223C5"/>
    <w:rsid w:val="00922484"/>
    <w:rsid w:val="009224F3"/>
    <w:rsid w:val="0092254D"/>
    <w:rsid w:val="009225B4"/>
    <w:rsid w:val="009225BB"/>
    <w:rsid w:val="00922617"/>
    <w:rsid w:val="009227DA"/>
    <w:rsid w:val="00922850"/>
    <w:rsid w:val="009228C3"/>
    <w:rsid w:val="00922A44"/>
    <w:rsid w:val="00922CE6"/>
    <w:rsid w:val="00922D32"/>
    <w:rsid w:val="00922DD6"/>
    <w:rsid w:val="00922ECC"/>
    <w:rsid w:val="00922F0C"/>
    <w:rsid w:val="00922FB5"/>
    <w:rsid w:val="00922FEE"/>
    <w:rsid w:val="00922FFB"/>
    <w:rsid w:val="00923069"/>
    <w:rsid w:val="009230D6"/>
    <w:rsid w:val="009230F3"/>
    <w:rsid w:val="00923397"/>
    <w:rsid w:val="0092353C"/>
    <w:rsid w:val="009235B0"/>
    <w:rsid w:val="0092380D"/>
    <w:rsid w:val="0092382E"/>
    <w:rsid w:val="0092398B"/>
    <w:rsid w:val="00923B81"/>
    <w:rsid w:val="00923CF4"/>
    <w:rsid w:val="00923DCB"/>
    <w:rsid w:val="00923EEF"/>
    <w:rsid w:val="00923F94"/>
    <w:rsid w:val="00923FD3"/>
    <w:rsid w:val="00924025"/>
    <w:rsid w:val="00924221"/>
    <w:rsid w:val="0092422D"/>
    <w:rsid w:val="009243DB"/>
    <w:rsid w:val="00924732"/>
    <w:rsid w:val="00924745"/>
    <w:rsid w:val="009247EB"/>
    <w:rsid w:val="00924B70"/>
    <w:rsid w:val="00924BEB"/>
    <w:rsid w:val="00924BF1"/>
    <w:rsid w:val="00924EC6"/>
    <w:rsid w:val="00924F75"/>
    <w:rsid w:val="00924FB3"/>
    <w:rsid w:val="00925288"/>
    <w:rsid w:val="0092577B"/>
    <w:rsid w:val="00925829"/>
    <w:rsid w:val="00925976"/>
    <w:rsid w:val="00925ACE"/>
    <w:rsid w:val="00925DAD"/>
    <w:rsid w:val="00925DE2"/>
    <w:rsid w:val="00926074"/>
    <w:rsid w:val="0092612A"/>
    <w:rsid w:val="0092612C"/>
    <w:rsid w:val="00926236"/>
    <w:rsid w:val="009262FC"/>
    <w:rsid w:val="00926332"/>
    <w:rsid w:val="009265AD"/>
    <w:rsid w:val="0092660F"/>
    <w:rsid w:val="0092680F"/>
    <w:rsid w:val="00926904"/>
    <w:rsid w:val="00926959"/>
    <w:rsid w:val="00926993"/>
    <w:rsid w:val="00926B9B"/>
    <w:rsid w:val="00926F60"/>
    <w:rsid w:val="00927155"/>
    <w:rsid w:val="00927314"/>
    <w:rsid w:val="0092732D"/>
    <w:rsid w:val="00927382"/>
    <w:rsid w:val="00927461"/>
    <w:rsid w:val="009279F9"/>
    <w:rsid w:val="00927AF1"/>
    <w:rsid w:val="00927B64"/>
    <w:rsid w:val="00927E88"/>
    <w:rsid w:val="00930005"/>
    <w:rsid w:val="00930119"/>
    <w:rsid w:val="00930146"/>
    <w:rsid w:val="00930375"/>
    <w:rsid w:val="00930567"/>
    <w:rsid w:val="009309E9"/>
    <w:rsid w:val="00930C16"/>
    <w:rsid w:val="00930CDC"/>
    <w:rsid w:val="00930D3E"/>
    <w:rsid w:val="00930FAF"/>
    <w:rsid w:val="009311A6"/>
    <w:rsid w:val="00931421"/>
    <w:rsid w:val="0093151B"/>
    <w:rsid w:val="009315BB"/>
    <w:rsid w:val="009317CB"/>
    <w:rsid w:val="0093186A"/>
    <w:rsid w:val="00931AF8"/>
    <w:rsid w:val="00931D78"/>
    <w:rsid w:val="00931EA0"/>
    <w:rsid w:val="00931F2E"/>
    <w:rsid w:val="00932001"/>
    <w:rsid w:val="0093202C"/>
    <w:rsid w:val="009321CC"/>
    <w:rsid w:val="00932446"/>
    <w:rsid w:val="00932630"/>
    <w:rsid w:val="00932657"/>
    <w:rsid w:val="0093277B"/>
    <w:rsid w:val="0093278A"/>
    <w:rsid w:val="00932855"/>
    <w:rsid w:val="00932C1C"/>
    <w:rsid w:val="00932CA7"/>
    <w:rsid w:val="00932CB7"/>
    <w:rsid w:val="00932CDD"/>
    <w:rsid w:val="00933048"/>
    <w:rsid w:val="00933269"/>
    <w:rsid w:val="0093357C"/>
    <w:rsid w:val="00933791"/>
    <w:rsid w:val="00933862"/>
    <w:rsid w:val="0093386D"/>
    <w:rsid w:val="0093388C"/>
    <w:rsid w:val="009339BA"/>
    <w:rsid w:val="009339BD"/>
    <w:rsid w:val="00933B6D"/>
    <w:rsid w:val="00933DBD"/>
    <w:rsid w:val="00933DCD"/>
    <w:rsid w:val="00933E93"/>
    <w:rsid w:val="0093408B"/>
    <w:rsid w:val="0093413B"/>
    <w:rsid w:val="0093442C"/>
    <w:rsid w:val="009345C5"/>
    <w:rsid w:val="009349F2"/>
    <w:rsid w:val="00934BBB"/>
    <w:rsid w:val="00934CBC"/>
    <w:rsid w:val="00934EF8"/>
    <w:rsid w:val="0093502A"/>
    <w:rsid w:val="009353D4"/>
    <w:rsid w:val="009355AA"/>
    <w:rsid w:val="009357BF"/>
    <w:rsid w:val="00935A65"/>
    <w:rsid w:val="00935A9B"/>
    <w:rsid w:val="00935BA7"/>
    <w:rsid w:val="00935D23"/>
    <w:rsid w:val="00936069"/>
    <w:rsid w:val="009360A8"/>
    <w:rsid w:val="009361B5"/>
    <w:rsid w:val="009363F6"/>
    <w:rsid w:val="00936409"/>
    <w:rsid w:val="00936449"/>
    <w:rsid w:val="009364FB"/>
    <w:rsid w:val="00936860"/>
    <w:rsid w:val="00936966"/>
    <w:rsid w:val="009369B7"/>
    <w:rsid w:val="00936A09"/>
    <w:rsid w:val="00936ADA"/>
    <w:rsid w:val="00936AE3"/>
    <w:rsid w:val="00936AF9"/>
    <w:rsid w:val="00936C10"/>
    <w:rsid w:val="00936DBE"/>
    <w:rsid w:val="00936F9F"/>
    <w:rsid w:val="0093720E"/>
    <w:rsid w:val="009377A1"/>
    <w:rsid w:val="009377AA"/>
    <w:rsid w:val="009378CB"/>
    <w:rsid w:val="009379DD"/>
    <w:rsid w:val="009379EA"/>
    <w:rsid w:val="00937A4F"/>
    <w:rsid w:val="00937AF9"/>
    <w:rsid w:val="00937B43"/>
    <w:rsid w:val="00937DA6"/>
    <w:rsid w:val="00937E2C"/>
    <w:rsid w:val="00937EFF"/>
    <w:rsid w:val="009400AF"/>
    <w:rsid w:val="00940195"/>
    <w:rsid w:val="009403DD"/>
    <w:rsid w:val="009404D4"/>
    <w:rsid w:val="00940505"/>
    <w:rsid w:val="009405C4"/>
    <w:rsid w:val="0094080A"/>
    <w:rsid w:val="00940A89"/>
    <w:rsid w:val="00940CC6"/>
    <w:rsid w:val="00940CC7"/>
    <w:rsid w:val="00940FEC"/>
    <w:rsid w:val="00941018"/>
    <w:rsid w:val="0094102B"/>
    <w:rsid w:val="0094175E"/>
    <w:rsid w:val="00941832"/>
    <w:rsid w:val="0094185B"/>
    <w:rsid w:val="00941AF6"/>
    <w:rsid w:val="00941F9F"/>
    <w:rsid w:val="00942202"/>
    <w:rsid w:val="0094222C"/>
    <w:rsid w:val="009422C3"/>
    <w:rsid w:val="00942341"/>
    <w:rsid w:val="009424A9"/>
    <w:rsid w:val="00942657"/>
    <w:rsid w:val="00942810"/>
    <w:rsid w:val="00942916"/>
    <w:rsid w:val="0094298D"/>
    <w:rsid w:val="009429DC"/>
    <w:rsid w:val="00942D57"/>
    <w:rsid w:val="00942F02"/>
    <w:rsid w:val="00942F0F"/>
    <w:rsid w:val="00942F33"/>
    <w:rsid w:val="009430D4"/>
    <w:rsid w:val="009430E1"/>
    <w:rsid w:val="009437DC"/>
    <w:rsid w:val="009439AE"/>
    <w:rsid w:val="00943AD8"/>
    <w:rsid w:val="00943E87"/>
    <w:rsid w:val="00943F2D"/>
    <w:rsid w:val="00943FBA"/>
    <w:rsid w:val="00944162"/>
    <w:rsid w:val="00944179"/>
    <w:rsid w:val="00944449"/>
    <w:rsid w:val="00944471"/>
    <w:rsid w:val="009445F2"/>
    <w:rsid w:val="009445FE"/>
    <w:rsid w:val="00944696"/>
    <w:rsid w:val="009446EC"/>
    <w:rsid w:val="009447EA"/>
    <w:rsid w:val="009449AB"/>
    <w:rsid w:val="00944B59"/>
    <w:rsid w:val="00944D5F"/>
    <w:rsid w:val="00945404"/>
    <w:rsid w:val="00945471"/>
    <w:rsid w:val="00945512"/>
    <w:rsid w:val="009455B9"/>
    <w:rsid w:val="009456A7"/>
    <w:rsid w:val="00945961"/>
    <w:rsid w:val="00945D12"/>
    <w:rsid w:val="00945DF7"/>
    <w:rsid w:val="00945F3E"/>
    <w:rsid w:val="0094623D"/>
    <w:rsid w:val="0094625C"/>
    <w:rsid w:val="009463BD"/>
    <w:rsid w:val="009463C2"/>
    <w:rsid w:val="0094646F"/>
    <w:rsid w:val="00946520"/>
    <w:rsid w:val="00946A34"/>
    <w:rsid w:val="00946C02"/>
    <w:rsid w:val="00946E7D"/>
    <w:rsid w:val="0094717C"/>
    <w:rsid w:val="0094726A"/>
    <w:rsid w:val="009477AC"/>
    <w:rsid w:val="00947A40"/>
    <w:rsid w:val="00947B23"/>
    <w:rsid w:val="00947B28"/>
    <w:rsid w:val="00947FF8"/>
    <w:rsid w:val="0095000E"/>
    <w:rsid w:val="0095012E"/>
    <w:rsid w:val="00950248"/>
    <w:rsid w:val="009502A5"/>
    <w:rsid w:val="009502C2"/>
    <w:rsid w:val="00950343"/>
    <w:rsid w:val="0095051E"/>
    <w:rsid w:val="009505DB"/>
    <w:rsid w:val="009508F6"/>
    <w:rsid w:val="00950D8B"/>
    <w:rsid w:val="00950DDE"/>
    <w:rsid w:val="00950F88"/>
    <w:rsid w:val="0095105B"/>
    <w:rsid w:val="0095131C"/>
    <w:rsid w:val="0095140B"/>
    <w:rsid w:val="00951665"/>
    <w:rsid w:val="00951864"/>
    <w:rsid w:val="00951C0B"/>
    <w:rsid w:val="00951CB8"/>
    <w:rsid w:val="00951F73"/>
    <w:rsid w:val="00952160"/>
    <w:rsid w:val="009523D7"/>
    <w:rsid w:val="0095240D"/>
    <w:rsid w:val="009526CE"/>
    <w:rsid w:val="00952714"/>
    <w:rsid w:val="00952882"/>
    <w:rsid w:val="00952926"/>
    <w:rsid w:val="00952A98"/>
    <w:rsid w:val="00952B6A"/>
    <w:rsid w:val="00952BE7"/>
    <w:rsid w:val="00952FD9"/>
    <w:rsid w:val="009532F7"/>
    <w:rsid w:val="009535C5"/>
    <w:rsid w:val="009536C7"/>
    <w:rsid w:val="009536E6"/>
    <w:rsid w:val="00953A70"/>
    <w:rsid w:val="00953CF0"/>
    <w:rsid w:val="00953D64"/>
    <w:rsid w:val="00953E12"/>
    <w:rsid w:val="00953EB8"/>
    <w:rsid w:val="00953FD3"/>
    <w:rsid w:val="00953FF1"/>
    <w:rsid w:val="009542EE"/>
    <w:rsid w:val="00954328"/>
    <w:rsid w:val="009545FF"/>
    <w:rsid w:val="0095477C"/>
    <w:rsid w:val="00954BBB"/>
    <w:rsid w:val="00954BCD"/>
    <w:rsid w:val="00954C02"/>
    <w:rsid w:val="00954D62"/>
    <w:rsid w:val="00954F3C"/>
    <w:rsid w:val="00954F5D"/>
    <w:rsid w:val="009551A3"/>
    <w:rsid w:val="00955264"/>
    <w:rsid w:val="009554B4"/>
    <w:rsid w:val="00955595"/>
    <w:rsid w:val="009557C3"/>
    <w:rsid w:val="009559D6"/>
    <w:rsid w:val="00955CBB"/>
    <w:rsid w:val="00955F4C"/>
    <w:rsid w:val="00956039"/>
    <w:rsid w:val="0095606D"/>
    <w:rsid w:val="00956214"/>
    <w:rsid w:val="0095652A"/>
    <w:rsid w:val="00956653"/>
    <w:rsid w:val="0095665B"/>
    <w:rsid w:val="009566F4"/>
    <w:rsid w:val="009566FF"/>
    <w:rsid w:val="009568A4"/>
    <w:rsid w:val="009568A8"/>
    <w:rsid w:val="00956B0C"/>
    <w:rsid w:val="00956C99"/>
    <w:rsid w:val="00956CF3"/>
    <w:rsid w:val="00956DCD"/>
    <w:rsid w:val="00957112"/>
    <w:rsid w:val="00957263"/>
    <w:rsid w:val="0095760C"/>
    <w:rsid w:val="00957757"/>
    <w:rsid w:val="009577EB"/>
    <w:rsid w:val="0095781F"/>
    <w:rsid w:val="00957880"/>
    <w:rsid w:val="00957DB4"/>
    <w:rsid w:val="00957DCD"/>
    <w:rsid w:val="00957E5A"/>
    <w:rsid w:val="00957F26"/>
    <w:rsid w:val="00960010"/>
    <w:rsid w:val="00960209"/>
    <w:rsid w:val="00960250"/>
    <w:rsid w:val="00960263"/>
    <w:rsid w:val="00960425"/>
    <w:rsid w:val="00960803"/>
    <w:rsid w:val="009608E4"/>
    <w:rsid w:val="009609FA"/>
    <w:rsid w:val="00960BF6"/>
    <w:rsid w:val="00961226"/>
    <w:rsid w:val="009612A1"/>
    <w:rsid w:val="009612BF"/>
    <w:rsid w:val="0096146C"/>
    <w:rsid w:val="0096156D"/>
    <w:rsid w:val="0096159E"/>
    <w:rsid w:val="009616BC"/>
    <w:rsid w:val="009616D0"/>
    <w:rsid w:val="00961830"/>
    <w:rsid w:val="0096183E"/>
    <w:rsid w:val="00961896"/>
    <w:rsid w:val="00961C58"/>
    <w:rsid w:val="00961C90"/>
    <w:rsid w:val="00961D41"/>
    <w:rsid w:val="00961E9D"/>
    <w:rsid w:val="00961F5A"/>
    <w:rsid w:val="0096220E"/>
    <w:rsid w:val="00962213"/>
    <w:rsid w:val="00962403"/>
    <w:rsid w:val="00962808"/>
    <w:rsid w:val="00962809"/>
    <w:rsid w:val="00962961"/>
    <w:rsid w:val="00963043"/>
    <w:rsid w:val="0096354A"/>
    <w:rsid w:val="009636C3"/>
    <w:rsid w:val="00963735"/>
    <w:rsid w:val="009637BA"/>
    <w:rsid w:val="009637CC"/>
    <w:rsid w:val="009638F2"/>
    <w:rsid w:val="0096391B"/>
    <w:rsid w:val="00963985"/>
    <w:rsid w:val="00963C6B"/>
    <w:rsid w:val="00963DBA"/>
    <w:rsid w:val="00963F43"/>
    <w:rsid w:val="00964315"/>
    <w:rsid w:val="009644D3"/>
    <w:rsid w:val="00964549"/>
    <w:rsid w:val="009648B0"/>
    <w:rsid w:val="00964BE8"/>
    <w:rsid w:val="00964D55"/>
    <w:rsid w:val="00964FC8"/>
    <w:rsid w:val="009651E8"/>
    <w:rsid w:val="0096537F"/>
    <w:rsid w:val="009653A8"/>
    <w:rsid w:val="009654C6"/>
    <w:rsid w:val="009655A7"/>
    <w:rsid w:val="009656E4"/>
    <w:rsid w:val="00965CCA"/>
    <w:rsid w:val="00965E66"/>
    <w:rsid w:val="00966018"/>
    <w:rsid w:val="009660D6"/>
    <w:rsid w:val="00966158"/>
    <w:rsid w:val="00966310"/>
    <w:rsid w:val="0096653F"/>
    <w:rsid w:val="00966947"/>
    <w:rsid w:val="00966A2A"/>
    <w:rsid w:val="00966AC7"/>
    <w:rsid w:val="00966C59"/>
    <w:rsid w:val="00966CEB"/>
    <w:rsid w:val="00966E23"/>
    <w:rsid w:val="00966EE2"/>
    <w:rsid w:val="00966F2C"/>
    <w:rsid w:val="00967264"/>
    <w:rsid w:val="009672F5"/>
    <w:rsid w:val="009675C4"/>
    <w:rsid w:val="00967802"/>
    <w:rsid w:val="00967882"/>
    <w:rsid w:val="00967912"/>
    <w:rsid w:val="00967966"/>
    <w:rsid w:val="00967B04"/>
    <w:rsid w:val="00967B15"/>
    <w:rsid w:val="00967B66"/>
    <w:rsid w:val="00967BAB"/>
    <w:rsid w:val="00967BBF"/>
    <w:rsid w:val="00970102"/>
    <w:rsid w:val="009704DF"/>
    <w:rsid w:val="0097051C"/>
    <w:rsid w:val="00970541"/>
    <w:rsid w:val="00970ED8"/>
    <w:rsid w:val="00970F35"/>
    <w:rsid w:val="00970FCE"/>
    <w:rsid w:val="009710F0"/>
    <w:rsid w:val="00971516"/>
    <w:rsid w:val="0097195F"/>
    <w:rsid w:val="0097198E"/>
    <w:rsid w:val="00971A3A"/>
    <w:rsid w:val="00971C51"/>
    <w:rsid w:val="00971FCB"/>
    <w:rsid w:val="00971FCD"/>
    <w:rsid w:val="009721EF"/>
    <w:rsid w:val="00972255"/>
    <w:rsid w:val="00972BB3"/>
    <w:rsid w:val="00972C5C"/>
    <w:rsid w:val="00972C88"/>
    <w:rsid w:val="00972C8F"/>
    <w:rsid w:val="00972EA3"/>
    <w:rsid w:val="00972EBA"/>
    <w:rsid w:val="009732A4"/>
    <w:rsid w:val="00973367"/>
    <w:rsid w:val="009735A1"/>
    <w:rsid w:val="00973902"/>
    <w:rsid w:val="00973C3D"/>
    <w:rsid w:val="00973C8A"/>
    <w:rsid w:val="00973D72"/>
    <w:rsid w:val="00973E23"/>
    <w:rsid w:val="00973E52"/>
    <w:rsid w:val="00973EC5"/>
    <w:rsid w:val="00973F23"/>
    <w:rsid w:val="00974059"/>
    <w:rsid w:val="00974140"/>
    <w:rsid w:val="00974263"/>
    <w:rsid w:val="009745AF"/>
    <w:rsid w:val="00974678"/>
    <w:rsid w:val="0097472D"/>
    <w:rsid w:val="00974737"/>
    <w:rsid w:val="00974B2A"/>
    <w:rsid w:val="00974C29"/>
    <w:rsid w:val="00974C50"/>
    <w:rsid w:val="00974D4C"/>
    <w:rsid w:val="0097564A"/>
    <w:rsid w:val="00975AC0"/>
    <w:rsid w:val="00975BA8"/>
    <w:rsid w:val="00975DFE"/>
    <w:rsid w:val="00975E57"/>
    <w:rsid w:val="0097603E"/>
    <w:rsid w:val="009760B5"/>
    <w:rsid w:val="009761ED"/>
    <w:rsid w:val="009762DC"/>
    <w:rsid w:val="00976359"/>
    <w:rsid w:val="00976583"/>
    <w:rsid w:val="009765C7"/>
    <w:rsid w:val="009766A6"/>
    <w:rsid w:val="00976846"/>
    <w:rsid w:val="00976992"/>
    <w:rsid w:val="00976A4C"/>
    <w:rsid w:val="00976AB3"/>
    <w:rsid w:val="00977069"/>
    <w:rsid w:val="009775C8"/>
    <w:rsid w:val="009775EB"/>
    <w:rsid w:val="009779A9"/>
    <w:rsid w:val="00977ADC"/>
    <w:rsid w:val="00977DC8"/>
    <w:rsid w:val="00977F09"/>
    <w:rsid w:val="0098006E"/>
    <w:rsid w:val="00980074"/>
    <w:rsid w:val="00980109"/>
    <w:rsid w:val="00980379"/>
    <w:rsid w:val="0098045E"/>
    <w:rsid w:val="00980688"/>
    <w:rsid w:val="009808B7"/>
    <w:rsid w:val="00980931"/>
    <w:rsid w:val="00980CC1"/>
    <w:rsid w:val="00981C6F"/>
    <w:rsid w:val="00981D72"/>
    <w:rsid w:val="00981E64"/>
    <w:rsid w:val="00981F5A"/>
    <w:rsid w:val="0098219A"/>
    <w:rsid w:val="00982C22"/>
    <w:rsid w:val="00982D34"/>
    <w:rsid w:val="00982E6B"/>
    <w:rsid w:val="00983152"/>
    <w:rsid w:val="009831A6"/>
    <w:rsid w:val="009831AD"/>
    <w:rsid w:val="00983405"/>
    <w:rsid w:val="00983511"/>
    <w:rsid w:val="00983781"/>
    <w:rsid w:val="0098383C"/>
    <w:rsid w:val="00983B4B"/>
    <w:rsid w:val="00984055"/>
    <w:rsid w:val="00984230"/>
    <w:rsid w:val="0098461D"/>
    <w:rsid w:val="0098463C"/>
    <w:rsid w:val="00984703"/>
    <w:rsid w:val="009848D7"/>
    <w:rsid w:val="00984BB1"/>
    <w:rsid w:val="00984BF7"/>
    <w:rsid w:val="00984D2E"/>
    <w:rsid w:val="00984DCE"/>
    <w:rsid w:val="00984E9C"/>
    <w:rsid w:val="00984EC1"/>
    <w:rsid w:val="00984FBE"/>
    <w:rsid w:val="009850A5"/>
    <w:rsid w:val="009852D5"/>
    <w:rsid w:val="00985323"/>
    <w:rsid w:val="00985586"/>
    <w:rsid w:val="009856C5"/>
    <w:rsid w:val="0098592B"/>
    <w:rsid w:val="009859E5"/>
    <w:rsid w:val="00985BC9"/>
    <w:rsid w:val="00985BFD"/>
    <w:rsid w:val="00985D50"/>
    <w:rsid w:val="00985F20"/>
    <w:rsid w:val="009860AF"/>
    <w:rsid w:val="00986189"/>
    <w:rsid w:val="009863E2"/>
    <w:rsid w:val="009864FF"/>
    <w:rsid w:val="00986626"/>
    <w:rsid w:val="00986709"/>
    <w:rsid w:val="00986919"/>
    <w:rsid w:val="00986936"/>
    <w:rsid w:val="00986970"/>
    <w:rsid w:val="00986BB0"/>
    <w:rsid w:val="00986DFC"/>
    <w:rsid w:val="00986F05"/>
    <w:rsid w:val="00986FC9"/>
    <w:rsid w:val="00987234"/>
    <w:rsid w:val="0098724F"/>
    <w:rsid w:val="00987498"/>
    <w:rsid w:val="009874DF"/>
    <w:rsid w:val="00987834"/>
    <w:rsid w:val="009878E9"/>
    <w:rsid w:val="009879D2"/>
    <w:rsid w:val="009879D4"/>
    <w:rsid w:val="00987ABA"/>
    <w:rsid w:val="00987ADB"/>
    <w:rsid w:val="00987C08"/>
    <w:rsid w:val="00987E23"/>
    <w:rsid w:val="00987E7A"/>
    <w:rsid w:val="00987EE9"/>
    <w:rsid w:val="00987F2F"/>
    <w:rsid w:val="00987FB6"/>
    <w:rsid w:val="009907BE"/>
    <w:rsid w:val="00990961"/>
    <w:rsid w:val="00990970"/>
    <w:rsid w:val="00990AB2"/>
    <w:rsid w:val="00990B06"/>
    <w:rsid w:val="00990C47"/>
    <w:rsid w:val="00990E3E"/>
    <w:rsid w:val="009910E8"/>
    <w:rsid w:val="009911EB"/>
    <w:rsid w:val="009912D4"/>
    <w:rsid w:val="009915C2"/>
    <w:rsid w:val="009915C5"/>
    <w:rsid w:val="009916B6"/>
    <w:rsid w:val="0099179C"/>
    <w:rsid w:val="0099183B"/>
    <w:rsid w:val="00991863"/>
    <w:rsid w:val="009918E2"/>
    <w:rsid w:val="009919C2"/>
    <w:rsid w:val="00991D0E"/>
    <w:rsid w:val="009924BE"/>
    <w:rsid w:val="009927C2"/>
    <w:rsid w:val="009927F1"/>
    <w:rsid w:val="00992994"/>
    <w:rsid w:val="00992A65"/>
    <w:rsid w:val="00992A91"/>
    <w:rsid w:val="00992A93"/>
    <w:rsid w:val="00992AB5"/>
    <w:rsid w:val="00992E84"/>
    <w:rsid w:val="00992F4C"/>
    <w:rsid w:val="00993182"/>
    <w:rsid w:val="009931A7"/>
    <w:rsid w:val="009932E0"/>
    <w:rsid w:val="009934F4"/>
    <w:rsid w:val="00993643"/>
    <w:rsid w:val="0099382A"/>
    <w:rsid w:val="0099383F"/>
    <w:rsid w:val="009938CA"/>
    <w:rsid w:val="00993F2F"/>
    <w:rsid w:val="00993F96"/>
    <w:rsid w:val="00993FA3"/>
    <w:rsid w:val="00994531"/>
    <w:rsid w:val="009946E1"/>
    <w:rsid w:val="0099483B"/>
    <w:rsid w:val="00994E8E"/>
    <w:rsid w:val="00994F8F"/>
    <w:rsid w:val="00994FD5"/>
    <w:rsid w:val="009950FD"/>
    <w:rsid w:val="009953E4"/>
    <w:rsid w:val="0099561D"/>
    <w:rsid w:val="0099589A"/>
    <w:rsid w:val="00995CDC"/>
    <w:rsid w:val="00995D19"/>
    <w:rsid w:val="00995FA4"/>
    <w:rsid w:val="0099615A"/>
    <w:rsid w:val="00996170"/>
    <w:rsid w:val="0099633B"/>
    <w:rsid w:val="009963BE"/>
    <w:rsid w:val="009963C2"/>
    <w:rsid w:val="009965F0"/>
    <w:rsid w:val="00996603"/>
    <w:rsid w:val="00996874"/>
    <w:rsid w:val="00996900"/>
    <w:rsid w:val="009969CE"/>
    <w:rsid w:val="00996A80"/>
    <w:rsid w:val="00996B83"/>
    <w:rsid w:val="00997066"/>
    <w:rsid w:val="0099706C"/>
    <w:rsid w:val="0099710C"/>
    <w:rsid w:val="0099729F"/>
    <w:rsid w:val="009972D9"/>
    <w:rsid w:val="00997334"/>
    <w:rsid w:val="00997628"/>
    <w:rsid w:val="00997716"/>
    <w:rsid w:val="009977DF"/>
    <w:rsid w:val="00997AC1"/>
    <w:rsid w:val="00997AC5"/>
    <w:rsid w:val="00997D99"/>
    <w:rsid w:val="00997DC5"/>
    <w:rsid w:val="00997F15"/>
    <w:rsid w:val="009A0008"/>
    <w:rsid w:val="009A0065"/>
    <w:rsid w:val="009A0098"/>
    <w:rsid w:val="009A01CA"/>
    <w:rsid w:val="009A02C4"/>
    <w:rsid w:val="009A02E8"/>
    <w:rsid w:val="009A03F2"/>
    <w:rsid w:val="009A05B5"/>
    <w:rsid w:val="009A0637"/>
    <w:rsid w:val="009A06B1"/>
    <w:rsid w:val="009A070C"/>
    <w:rsid w:val="009A08D6"/>
    <w:rsid w:val="009A093F"/>
    <w:rsid w:val="009A0B2D"/>
    <w:rsid w:val="009A0BAF"/>
    <w:rsid w:val="009A0D03"/>
    <w:rsid w:val="009A0EAF"/>
    <w:rsid w:val="009A0EB3"/>
    <w:rsid w:val="009A1139"/>
    <w:rsid w:val="009A129F"/>
    <w:rsid w:val="009A131C"/>
    <w:rsid w:val="009A135A"/>
    <w:rsid w:val="009A178E"/>
    <w:rsid w:val="009A1A39"/>
    <w:rsid w:val="009A1E2F"/>
    <w:rsid w:val="009A20DD"/>
    <w:rsid w:val="009A2444"/>
    <w:rsid w:val="009A24D7"/>
    <w:rsid w:val="009A2580"/>
    <w:rsid w:val="009A261A"/>
    <w:rsid w:val="009A26AE"/>
    <w:rsid w:val="009A271E"/>
    <w:rsid w:val="009A2B61"/>
    <w:rsid w:val="009A2CEA"/>
    <w:rsid w:val="009A2E40"/>
    <w:rsid w:val="009A2EDA"/>
    <w:rsid w:val="009A2F88"/>
    <w:rsid w:val="009A2FB7"/>
    <w:rsid w:val="009A333D"/>
    <w:rsid w:val="009A33F5"/>
    <w:rsid w:val="009A3560"/>
    <w:rsid w:val="009A3595"/>
    <w:rsid w:val="009A35C5"/>
    <w:rsid w:val="009A36E7"/>
    <w:rsid w:val="009A3822"/>
    <w:rsid w:val="009A388C"/>
    <w:rsid w:val="009A3A06"/>
    <w:rsid w:val="009A3A54"/>
    <w:rsid w:val="009A3BF8"/>
    <w:rsid w:val="009A3C87"/>
    <w:rsid w:val="009A3D61"/>
    <w:rsid w:val="009A3E9E"/>
    <w:rsid w:val="009A3EF5"/>
    <w:rsid w:val="009A4179"/>
    <w:rsid w:val="009A4278"/>
    <w:rsid w:val="009A42B0"/>
    <w:rsid w:val="009A437A"/>
    <w:rsid w:val="009A445F"/>
    <w:rsid w:val="009A45DB"/>
    <w:rsid w:val="009A4637"/>
    <w:rsid w:val="009A48A9"/>
    <w:rsid w:val="009A4A73"/>
    <w:rsid w:val="009A4AF6"/>
    <w:rsid w:val="009A4B19"/>
    <w:rsid w:val="009A4E62"/>
    <w:rsid w:val="009A4F77"/>
    <w:rsid w:val="009A4FD0"/>
    <w:rsid w:val="009A51D3"/>
    <w:rsid w:val="009A5312"/>
    <w:rsid w:val="009A53BF"/>
    <w:rsid w:val="009A5447"/>
    <w:rsid w:val="009A5482"/>
    <w:rsid w:val="009A574C"/>
    <w:rsid w:val="009A584E"/>
    <w:rsid w:val="009A592D"/>
    <w:rsid w:val="009A5B12"/>
    <w:rsid w:val="009A5EFF"/>
    <w:rsid w:val="009A604C"/>
    <w:rsid w:val="009A62A1"/>
    <w:rsid w:val="009A6345"/>
    <w:rsid w:val="009A63EA"/>
    <w:rsid w:val="009A6432"/>
    <w:rsid w:val="009A64A1"/>
    <w:rsid w:val="009A6885"/>
    <w:rsid w:val="009A69C6"/>
    <w:rsid w:val="009A6A29"/>
    <w:rsid w:val="009A6A57"/>
    <w:rsid w:val="009A6C26"/>
    <w:rsid w:val="009A6C45"/>
    <w:rsid w:val="009A6D3A"/>
    <w:rsid w:val="009A6DB1"/>
    <w:rsid w:val="009A6F97"/>
    <w:rsid w:val="009A7173"/>
    <w:rsid w:val="009A73DC"/>
    <w:rsid w:val="009A7472"/>
    <w:rsid w:val="009A74BC"/>
    <w:rsid w:val="009A74DE"/>
    <w:rsid w:val="009A7A51"/>
    <w:rsid w:val="009A7A5D"/>
    <w:rsid w:val="009A7A70"/>
    <w:rsid w:val="009A7AD8"/>
    <w:rsid w:val="009A7B35"/>
    <w:rsid w:val="009A7CC1"/>
    <w:rsid w:val="009B012E"/>
    <w:rsid w:val="009B01FF"/>
    <w:rsid w:val="009B057C"/>
    <w:rsid w:val="009B05A3"/>
    <w:rsid w:val="009B0641"/>
    <w:rsid w:val="009B092A"/>
    <w:rsid w:val="009B09D9"/>
    <w:rsid w:val="009B0ACA"/>
    <w:rsid w:val="009B0C1B"/>
    <w:rsid w:val="009B0D15"/>
    <w:rsid w:val="009B0DB0"/>
    <w:rsid w:val="009B0EA9"/>
    <w:rsid w:val="009B0EF2"/>
    <w:rsid w:val="009B0EF4"/>
    <w:rsid w:val="009B0F68"/>
    <w:rsid w:val="009B0F8C"/>
    <w:rsid w:val="009B1216"/>
    <w:rsid w:val="009B121F"/>
    <w:rsid w:val="009B12BA"/>
    <w:rsid w:val="009B13FD"/>
    <w:rsid w:val="009B184D"/>
    <w:rsid w:val="009B1B92"/>
    <w:rsid w:val="009B1E00"/>
    <w:rsid w:val="009B1E2C"/>
    <w:rsid w:val="009B1F0F"/>
    <w:rsid w:val="009B1F65"/>
    <w:rsid w:val="009B2057"/>
    <w:rsid w:val="009B21E6"/>
    <w:rsid w:val="009B2313"/>
    <w:rsid w:val="009B2316"/>
    <w:rsid w:val="009B2422"/>
    <w:rsid w:val="009B267A"/>
    <w:rsid w:val="009B267D"/>
    <w:rsid w:val="009B2730"/>
    <w:rsid w:val="009B2A8C"/>
    <w:rsid w:val="009B2AF2"/>
    <w:rsid w:val="009B2B53"/>
    <w:rsid w:val="009B2FF0"/>
    <w:rsid w:val="009B3335"/>
    <w:rsid w:val="009B33E7"/>
    <w:rsid w:val="009B37F5"/>
    <w:rsid w:val="009B37FD"/>
    <w:rsid w:val="009B3A35"/>
    <w:rsid w:val="009B3E18"/>
    <w:rsid w:val="009B407B"/>
    <w:rsid w:val="009B4337"/>
    <w:rsid w:val="009B43D9"/>
    <w:rsid w:val="009B44EA"/>
    <w:rsid w:val="009B46F6"/>
    <w:rsid w:val="009B48CC"/>
    <w:rsid w:val="009B4A0D"/>
    <w:rsid w:val="009B506A"/>
    <w:rsid w:val="009B52A0"/>
    <w:rsid w:val="009B5421"/>
    <w:rsid w:val="009B55D6"/>
    <w:rsid w:val="009B58C5"/>
    <w:rsid w:val="009B5A38"/>
    <w:rsid w:val="009B5A45"/>
    <w:rsid w:val="009B5B3C"/>
    <w:rsid w:val="009B5D37"/>
    <w:rsid w:val="009B5DB1"/>
    <w:rsid w:val="009B5FE9"/>
    <w:rsid w:val="009B6147"/>
    <w:rsid w:val="009B6194"/>
    <w:rsid w:val="009B641E"/>
    <w:rsid w:val="009B6A2E"/>
    <w:rsid w:val="009B6AA7"/>
    <w:rsid w:val="009B6E0F"/>
    <w:rsid w:val="009B7112"/>
    <w:rsid w:val="009B7234"/>
    <w:rsid w:val="009B7275"/>
    <w:rsid w:val="009B7284"/>
    <w:rsid w:val="009B72F9"/>
    <w:rsid w:val="009B76CE"/>
    <w:rsid w:val="009B7917"/>
    <w:rsid w:val="009B7C9A"/>
    <w:rsid w:val="009B7DEF"/>
    <w:rsid w:val="009C000D"/>
    <w:rsid w:val="009C0198"/>
    <w:rsid w:val="009C027D"/>
    <w:rsid w:val="009C0712"/>
    <w:rsid w:val="009C07FE"/>
    <w:rsid w:val="009C08A7"/>
    <w:rsid w:val="009C08B4"/>
    <w:rsid w:val="009C0A12"/>
    <w:rsid w:val="009C0C58"/>
    <w:rsid w:val="009C0C84"/>
    <w:rsid w:val="009C0FC6"/>
    <w:rsid w:val="009C109B"/>
    <w:rsid w:val="009C10FF"/>
    <w:rsid w:val="009C135B"/>
    <w:rsid w:val="009C145C"/>
    <w:rsid w:val="009C14F3"/>
    <w:rsid w:val="009C1508"/>
    <w:rsid w:val="009C153A"/>
    <w:rsid w:val="009C1546"/>
    <w:rsid w:val="009C1636"/>
    <w:rsid w:val="009C16B5"/>
    <w:rsid w:val="009C1836"/>
    <w:rsid w:val="009C1A72"/>
    <w:rsid w:val="009C1AF2"/>
    <w:rsid w:val="009C222D"/>
    <w:rsid w:val="009C2327"/>
    <w:rsid w:val="009C233F"/>
    <w:rsid w:val="009C2363"/>
    <w:rsid w:val="009C23EB"/>
    <w:rsid w:val="009C23F3"/>
    <w:rsid w:val="009C2437"/>
    <w:rsid w:val="009C257C"/>
    <w:rsid w:val="009C2624"/>
    <w:rsid w:val="009C270E"/>
    <w:rsid w:val="009C2A93"/>
    <w:rsid w:val="009C2C91"/>
    <w:rsid w:val="009C2CE2"/>
    <w:rsid w:val="009C2FEA"/>
    <w:rsid w:val="009C308F"/>
    <w:rsid w:val="009C3137"/>
    <w:rsid w:val="009C31F1"/>
    <w:rsid w:val="009C335B"/>
    <w:rsid w:val="009C3425"/>
    <w:rsid w:val="009C3877"/>
    <w:rsid w:val="009C3A19"/>
    <w:rsid w:val="009C3AA9"/>
    <w:rsid w:val="009C3E41"/>
    <w:rsid w:val="009C4052"/>
    <w:rsid w:val="009C40A4"/>
    <w:rsid w:val="009C4152"/>
    <w:rsid w:val="009C42E8"/>
    <w:rsid w:val="009C43CE"/>
    <w:rsid w:val="009C4469"/>
    <w:rsid w:val="009C47B4"/>
    <w:rsid w:val="009C48A1"/>
    <w:rsid w:val="009C4903"/>
    <w:rsid w:val="009C492A"/>
    <w:rsid w:val="009C49B0"/>
    <w:rsid w:val="009C4C65"/>
    <w:rsid w:val="009C4C7A"/>
    <w:rsid w:val="009C4F8E"/>
    <w:rsid w:val="009C50BB"/>
    <w:rsid w:val="009C5118"/>
    <w:rsid w:val="009C5178"/>
    <w:rsid w:val="009C53F0"/>
    <w:rsid w:val="009C5562"/>
    <w:rsid w:val="009C561D"/>
    <w:rsid w:val="009C5AAF"/>
    <w:rsid w:val="009C5B18"/>
    <w:rsid w:val="009C5C01"/>
    <w:rsid w:val="009C5C86"/>
    <w:rsid w:val="009C5D7A"/>
    <w:rsid w:val="009C5F23"/>
    <w:rsid w:val="009C6097"/>
    <w:rsid w:val="009C60B0"/>
    <w:rsid w:val="009C6326"/>
    <w:rsid w:val="009C6425"/>
    <w:rsid w:val="009C6586"/>
    <w:rsid w:val="009C67DA"/>
    <w:rsid w:val="009C6849"/>
    <w:rsid w:val="009C6A9A"/>
    <w:rsid w:val="009C6B41"/>
    <w:rsid w:val="009C7202"/>
    <w:rsid w:val="009C7240"/>
    <w:rsid w:val="009C726C"/>
    <w:rsid w:val="009C7631"/>
    <w:rsid w:val="009C7664"/>
    <w:rsid w:val="009C76AF"/>
    <w:rsid w:val="009C772B"/>
    <w:rsid w:val="009C7747"/>
    <w:rsid w:val="009C7B44"/>
    <w:rsid w:val="009C7B4D"/>
    <w:rsid w:val="009C7C6C"/>
    <w:rsid w:val="009C7CCA"/>
    <w:rsid w:val="009C7D4C"/>
    <w:rsid w:val="009C7E05"/>
    <w:rsid w:val="009C7E0D"/>
    <w:rsid w:val="009D00AB"/>
    <w:rsid w:val="009D00E5"/>
    <w:rsid w:val="009D01F1"/>
    <w:rsid w:val="009D05CC"/>
    <w:rsid w:val="009D06AB"/>
    <w:rsid w:val="009D0C05"/>
    <w:rsid w:val="009D1000"/>
    <w:rsid w:val="009D1191"/>
    <w:rsid w:val="009D11CD"/>
    <w:rsid w:val="009D15BF"/>
    <w:rsid w:val="009D15FC"/>
    <w:rsid w:val="009D16B5"/>
    <w:rsid w:val="009D17CB"/>
    <w:rsid w:val="009D17D6"/>
    <w:rsid w:val="009D18E5"/>
    <w:rsid w:val="009D19FE"/>
    <w:rsid w:val="009D1A3A"/>
    <w:rsid w:val="009D1C14"/>
    <w:rsid w:val="009D1D1E"/>
    <w:rsid w:val="009D1D70"/>
    <w:rsid w:val="009D1D90"/>
    <w:rsid w:val="009D1FF2"/>
    <w:rsid w:val="009D1FFF"/>
    <w:rsid w:val="009D2007"/>
    <w:rsid w:val="009D2298"/>
    <w:rsid w:val="009D2310"/>
    <w:rsid w:val="009D23FA"/>
    <w:rsid w:val="009D2406"/>
    <w:rsid w:val="009D266A"/>
    <w:rsid w:val="009D2707"/>
    <w:rsid w:val="009D29A0"/>
    <w:rsid w:val="009D29F4"/>
    <w:rsid w:val="009D2D19"/>
    <w:rsid w:val="009D3097"/>
    <w:rsid w:val="009D312E"/>
    <w:rsid w:val="009D3183"/>
    <w:rsid w:val="009D3422"/>
    <w:rsid w:val="009D347A"/>
    <w:rsid w:val="009D35A9"/>
    <w:rsid w:val="009D3795"/>
    <w:rsid w:val="009D37A6"/>
    <w:rsid w:val="009D3CE5"/>
    <w:rsid w:val="009D3D19"/>
    <w:rsid w:val="009D3D56"/>
    <w:rsid w:val="009D3DD3"/>
    <w:rsid w:val="009D3E1A"/>
    <w:rsid w:val="009D3E60"/>
    <w:rsid w:val="009D3E61"/>
    <w:rsid w:val="009D3FDD"/>
    <w:rsid w:val="009D4010"/>
    <w:rsid w:val="009D4029"/>
    <w:rsid w:val="009D4460"/>
    <w:rsid w:val="009D46CD"/>
    <w:rsid w:val="009D47AA"/>
    <w:rsid w:val="009D47EE"/>
    <w:rsid w:val="009D4A30"/>
    <w:rsid w:val="009D4BD5"/>
    <w:rsid w:val="009D4CB6"/>
    <w:rsid w:val="009D4CD4"/>
    <w:rsid w:val="009D4DDF"/>
    <w:rsid w:val="009D4FAB"/>
    <w:rsid w:val="009D502B"/>
    <w:rsid w:val="009D52A4"/>
    <w:rsid w:val="009D54DF"/>
    <w:rsid w:val="009D5598"/>
    <w:rsid w:val="009D55D8"/>
    <w:rsid w:val="009D5839"/>
    <w:rsid w:val="009D58F7"/>
    <w:rsid w:val="009D5ABE"/>
    <w:rsid w:val="009D5DB9"/>
    <w:rsid w:val="009D6042"/>
    <w:rsid w:val="009D622A"/>
    <w:rsid w:val="009D63AA"/>
    <w:rsid w:val="009D63DE"/>
    <w:rsid w:val="009D6426"/>
    <w:rsid w:val="009D6440"/>
    <w:rsid w:val="009D69C0"/>
    <w:rsid w:val="009D6DF5"/>
    <w:rsid w:val="009D6E2D"/>
    <w:rsid w:val="009D704A"/>
    <w:rsid w:val="009D727E"/>
    <w:rsid w:val="009D73B3"/>
    <w:rsid w:val="009D7418"/>
    <w:rsid w:val="009D74BD"/>
    <w:rsid w:val="009D74BE"/>
    <w:rsid w:val="009D75AF"/>
    <w:rsid w:val="009D7993"/>
    <w:rsid w:val="009D79CD"/>
    <w:rsid w:val="009D7AFE"/>
    <w:rsid w:val="009D7C01"/>
    <w:rsid w:val="009D7E3E"/>
    <w:rsid w:val="009D7F85"/>
    <w:rsid w:val="009E00E7"/>
    <w:rsid w:val="009E01A5"/>
    <w:rsid w:val="009E02C4"/>
    <w:rsid w:val="009E0450"/>
    <w:rsid w:val="009E066F"/>
    <w:rsid w:val="009E0A73"/>
    <w:rsid w:val="009E0DC2"/>
    <w:rsid w:val="009E1185"/>
    <w:rsid w:val="009E11BE"/>
    <w:rsid w:val="009E154A"/>
    <w:rsid w:val="009E1570"/>
    <w:rsid w:val="009E16CF"/>
    <w:rsid w:val="009E178A"/>
    <w:rsid w:val="009E1A55"/>
    <w:rsid w:val="009E1BCA"/>
    <w:rsid w:val="009E1C35"/>
    <w:rsid w:val="009E1EE5"/>
    <w:rsid w:val="009E1F82"/>
    <w:rsid w:val="009E1FCB"/>
    <w:rsid w:val="009E1FD5"/>
    <w:rsid w:val="009E200A"/>
    <w:rsid w:val="009E2250"/>
    <w:rsid w:val="009E2369"/>
    <w:rsid w:val="009E2681"/>
    <w:rsid w:val="009E2934"/>
    <w:rsid w:val="009E2991"/>
    <w:rsid w:val="009E2A56"/>
    <w:rsid w:val="009E2AB3"/>
    <w:rsid w:val="009E2C4B"/>
    <w:rsid w:val="009E2C69"/>
    <w:rsid w:val="009E2D44"/>
    <w:rsid w:val="009E2D5F"/>
    <w:rsid w:val="009E2D8A"/>
    <w:rsid w:val="009E2F18"/>
    <w:rsid w:val="009E2FFC"/>
    <w:rsid w:val="009E30F0"/>
    <w:rsid w:val="009E316A"/>
    <w:rsid w:val="009E3273"/>
    <w:rsid w:val="009E329E"/>
    <w:rsid w:val="009E32AE"/>
    <w:rsid w:val="009E32C0"/>
    <w:rsid w:val="009E3460"/>
    <w:rsid w:val="009E366E"/>
    <w:rsid w:val="009E383B"/>
    <w:rsid w:val="009E390E"/>
    <w:rsid w:val="009E3B09"/>
    <w:rsid w:val="009E3BF0"/>
    <w:rsid w:val="009E3C00"/>
    <w:rsid w:val="009E3E9B"/>
    <w:rsid w:val="009E3F71"/>
    <w:rsid w:val="009E4013"/>
    <w:rsid w:val="009E401E"/>
    <w:rsid w:val="009E40DD"/>
    <w:rsid w:val="009E432B"/>
    <w:rsid w:val="009E4333"/>
    <w:rsid w:val="009E435A"/>
    <w:rsid w:val="009E4572"/>
    <w:rsid w:val="009E489C"/>
    <w:rsid w:val="009E49EB"/>
    <w:rsid w:val="009E4DCC"/>
    <w:rsid w:val="009E4DF1"/>
    <w:rsid w:val="009E4FAF"/>
    <w:rsid w:val="009E516D"/>
    <w:rsid w:val="009E5225"/>
    <w:rsid w:val="009E5349"/>
    <w:rsid w:val="009E54C6"/>
    <w:rsid w:val="009E5609"/>
    <w:rsid w:val="009E57F5"/>
    <w:rsid w:val="009E57F6"/>
    <w:rsid w:val="009E5807"/>
    <w:rsid w:val="009E5B18"/>
    <w:rsid w:val="009E5FF5"/>
    <w:rsid w:val="009E6131"/>
    <w:rsid w:val="009E628A"/>
    <w:rsid w:val="009E62AF"/>
    <w:rsid w:val="009E6451"/>
    <w:rsid w:val="009E65AE"/>
    <w:rsid w:val="009E68C9"/>
    <w:rsid w:val="009E68E7"/>
    <w:rsid w:val="009E6A03"/>
    <w:rsid w:val="009E6A54"/>
    <w:rsid w:val="009E6AEB"/>
    <w:rsid w:val="009E6CBB"/>
    <w:rsid w:val="009E6FB3"/>
    <w:rsid w:val="009E70FA"/>
    <w:rsid w:val="009E7205"/>
    <w:rsid w:val="009E72F5"/>
    <w:rsid w:val="009E73AE"/>
    <w:rsid w:val="009E791F"/>
    <w:rsid w:val="009E79CF"/>
    <w:rsid w:val="009E7B65"/>
    <w:rsid w:val="009E7BEA"/>
    <w:rsid w:val="009E7DFE"/>
    <w:rsid w:val="009F00B5"/>
    <w:rsid w:val="009F0295"/>
    <w:rsid w:val="009F02A3"/>
    <w:rsid w:val="009F0451"/>
    <w:rsid w:val="009F05B1"/>
    <w:rsid w:val="009F060F"/>
    <w:rsid w:val="009F0692"/>
    <w:rsid w:val="009F07E5"/>
    <w:rsid w:val="009F095B"/>
    <w:rsid w:val="009F0ABF"/>
    <w:rsid w:val="009F0E2A"/>
    <w:rsid w:val="009F0EEF"/>
    <w:rsid w:val="009F100C"/>
    <w:rsid w:val="009F10B3"/>
    <w:rsid w:val="009F1115"/>
    <w:rsid w:val="009F1281"/>
    <w:rsid w:val="009F14AD"/>
    <w:rsid w:val="009F1791"/>
    <w:rsid w:val="009F17F6"/>
    <w:rsid w:val="009F1943"/>
    <w:rsid w:val="009F1B29"/>
    <w:rsid w:val="009F1CE1"/>
    <w:rsid w:val="009F1F6D"/>
    <w:rsid w:val="009F1FBD"/>
    <w:rsid w:val="009F2069"/>
    <w:rsid w:val="009F2282"/>
    <w:rsid w:val="009F2661"/>
    <w:rsid w:val="009F277D"/>
    <w:rsid w:val="009F282A"/>
    <w:rsid w:val="009F2A7D"/>
    <w:rsid w:val="009F2C56"/>
    <w:rsid w:val="009F3378"/>
    <w:rsid w:val="009F3435"/>
    <w:rsid w:val="009F3684"/>
    <w:rsid w:val="009F37DC"/>
    <w:rsid w:val="009F3975"/>
    <w:rsid w:val="009F3A17"/>
    <w:rsid w:val="009F3BD3"/>
    <w:rsid w:val="009F3DB9"/>
    <w:rsid w:val="009F3DC8"/>
    <w:rsid w:val="009F4059"/>
    <w:rsid w:val="009F421F"/>
    <w:rsid w:val="009F4351"/>
    <w:rsid w:val="009F4649"/>
    <w:rsid w:val="009F46A7"/>
    <w:rsid w:val="009F4765"/>
    <w:rsid w:val="009F4B8E"/>
    <w:rsid w:val="009F4D4E"/>
    <w:rsid w:val="009F4D54"/>
    <w:rsid w:val="009F4D9D"/>
    <w:rsid w:val="009F4E1A"/>
    <w:rsid w:val="009F4E92"/>
    <w:rsid w:val="009F5027"/>
    <w:rsid w:val="009F5097"/>
    <w:rsid w:val="009F51E9"/>
    <w:rsid w:val="009F5334"/>
    <w:rsid w:val="009F53E6"/>
    <w:rsid w:val="009F5509"/>
    <w:rsid w:val="009F5624"/>
    <w:rsid w:val="009F5628"/>
    <w:rsid w:val="009F573A"/>
    <w:rsid w:val="009F5919"/>
    <w:rsid w:val="009F595E"/>
    <w:rsid w:val="009F5B8D"/>
    <w:rsid w:val="009F5B94"/>
    <w:rsid w:val="009F5D88"/>
    <w:rsid w:val="009F603D"/>
    <w:rsid w:val="009F6688"/>
    <w:rsid w:val="009F685E"/>
    <w:rsid w:val="009F68C1"/>
    <w:rsid w:val="009F68DD"/>
    <w:rsid w:val="009F697E"/>
    <w:rsid w:val="009F6BB8"/>
    <w:rsid w:val="009F6F8A"/>
    <w:rsid w:val="009F7090"/>
    <w:rsid w:val="009F7283"/>
    <w:rsid w:val="009F7303"/>
    <w:rsid w:val="009F7329"/>
    <w:rsid w:val="009F7577"/>
    <w:rsid w:val="009F76D5"/>
    <w:rsid w:val="009F7747"/>
    <w:rsid w:val="009F78F0"/>
    <w:rsid w:val="009F7C9A"/>
    <w:rsid w:val="009F7E3E"/>
    <w:rsid w:val="00A0000C"/>
    <w:rsid w:val="00A000DB"/>
    <w:rsid w:val="00A0018E"/>
    <w:rsid w:val="00A0034A"/>
    <w:rsid w:val="00A00507"/>
    <w:rsid w:val="00A00728"/>
    <w:rsid w:val="00A00873"/>
    <w:rsid w:val="00A00B69"/>
    <w:rsid w:val="00A00D4D"/>
    <w:rsid w:val="00A00D71"/>
    <w:rsid w:val="00A0124B"/>
    <w:rsid w:val="00A0174B"/>
    <w:rsid w:val="00A0175E"/>
    <w:rsid w:val="00A01773"/>
    <w:rsid w:val="00A01993"/>
    <w:rsid w:val="00A019F6"/>
    <w:rsid w:val="00A01BFF"/>
    <w:rsid w:val="00A01E1D"/>
    <w:rsid w:val="00A0239D"/>
    <w:rsid w:val="00A024F2"/>
    <w:rsid w:val="00A02552"/>
    <w:rsid w:val="00A0268B"/>
    <w:rsid w:val="00A02803"/>
    <w:rsid w:val="00A02884"/>
    <w:rsid w:val="00A028B8"/>
    <w:rsid w:val="00A028C9"/>
    <w:rsid w:val="00A02AED"/>
    <w:rsid w:val="00A02BC0"/>
    <w:rsid w:val="00A02EF2"/>
    <w:rsid w:val="00A03364"/>
    <w:rsid w:val="00A0385F"/>
    <w:rsid w:val="00A0390E"/>
    <w:rsid w:val="00A03A6A"/>
    <w:rsid w:val="00A03C57"/>
    <w:rsid w:val="00A03C5C"/>
    <w:rsid w:val="00A03CF5"/>
    <w:rsid w:val="00A0401C"/>
    <w:rsid w:val="00A0426A"/>
    <w:rsid w:val="00A04359"/>
    <w:rsid w:val="00A04613"/>
    <w:rsid w:val="00A047A4"/>
    <w:rsid w:val="00A047DA"/>
    <w:rsid w:val="00A049A3"/>
    <w:rsid w:val="00A04AE5"/>
    <w:rsid w:val="00A05278"/>
    <w:rsid w:val="00A052E1"/>
    <w:rsid w:val="00A05427"/>
    <w:rsid w:val="00A0581D"/>
    <w:rsid w:val="00A0597C"/>
    <w:rsid w:val="00A05986"/>
    <w:rsid w:val="00A05A44"/>
    <w:rsid w:val="00A05E3E"/>
    <w:rsid w:val="00A06012"/>
    <w:rsid w:val="00A062FF"/>
    <w:rsid w:val="00A066A5"/>
    <w:rsid w:val="00A069EF"/>
    <w:rsid w:val="00A06E05"/>
    <w:rsid w:val="00A06E2A"/>
    <w:rsid w:val="00A06EF7"/>
    <w:rsid w:val="00A07041"/>
    <w:rsid w:val="00A070E4"/>
    <w:rsid w:val="00A0767E"/>
    <w:rsid w:val="00A0773A"/>
    <w:rsid w:val="00A0782E"/>
    <w:rsid w:val="00A07910"/>
    <w:rsid w:val="00A07A17"/>
    <w:rsid w:val="00A07CBC"/>
    <w:rsid w:val="00A07D71"/>
    <w:rsid w:val="00A1010E"/>
    <w:rsid w:val="00A10516"/>
    <w:rsid w:val="00A1089C"/>
    <w:rsid w:val="00A10966"/>
    <w:rsid w:val="00A10AA1"/>
    <w:rsid w:val="00A10AA4"/>
    <w:rsid w:val="00A1146C"/>
    <w:rsid w:val="00A115C2"/>
    <w:rsid w:val="00A116E8"/>
    <w:rsid w:val="00A1181E"/>
    <w:rsid w:val="00A1191D"/>
    <w:rsid w:val="00A11A62"/>
    <w:rsid w:val="00A11D0D"/>
    <w:rsid w:val="00A11D70"/>
    <w:rsid w:val="00A11D94"/>
    <w:rsid w:val="00A11F11"/>
    <w:rsid w:val="00A11FF1"/>
    <w:rsid w:val="00A12082"/>
    <w:rsid w:val="00A121B2"/>
    <w:rsid w:val="00A12769"/>
    <w:rsid w:val="00A128EE"/>
    <w:rsid w:val="00A12ACA"/>
    <w:rsid w:val="00A12D9A"/>
    <w:rsid w:val="00A12DDE"/>
    <w:rsid w:val="00A12E9C"/>
    <w:rsid w:val="00A131E5"/>
    <w:rsid w:val="00A1321A"/>
    <w:rsid w:val="00A13391"/>
    <w:rsid w:val="00A13477"/>
    <w:rsid w:val="00A13631"/>
    <w:rsid w:val="00A13641"/>
    <w:rsid w:val="00A13AA3"/>
    <w:rsid w:val="00A13ADC"/>
    <w:rsid w:val="00A13B4E"/>
    <w:rsid w:val="00A13B64"/>
    <w:rsid w:val="00A14008"/>
    <w:rsid w:val="00A1400D"/>
    <w:rsid w:val="00A1401D"/>
    <w:rsid w:val="00A143F6"/>
    <w:rsid w:val="00A1442A"/>
    <w:rsid w:val="00A1472E"/>
    <w:rsid w:val="00A14956"/>
    <w:rsid w:val="00A14D09"/>
    <w:rsid w:val="00A14D2C"/>
    <w:rsid w:val="00A14EC2"/>
    <w:rsid w:val="00A14F19"/>
    <w:rsid w:val="00A1504B"/>
    <w:rsid w:val="00A15200"/>
    <w:rsid w:val="00A15518"/>
    <w:rsid w:val="00A1554D"/>
    <w:rsid w:val="00A15C31"/>
    <w:rsid w:val="00A15D41"/>
    <w:rsid w:val="00A15E36"/>
    <w:rsid w:val="00A15F0A"/>
    <w:rsid w:val="00A15F41"/>
    <w:rsid w:val="00A160E3"/>
    <w:rsid w:val="00A16195"/>
    <w:rsid w:val="00A162A8"/>
    <w:rsid w:val="00A163D7"/>
    <w:rsid w:val="00A163F9"/>
    <w:rsid w:val="00A165AD"/>
    <w:rsid w:val="00A1664E"/>
    <w:rsid w:val="00A166A7"/>
    <w:rsid w:val="00A16929"/>
    <w:rsid w:val="00A16A4F"/>
    <w:rsid w:val="00A16AE4"/>
    <w:rsid w:val="00A16B34"/>
    <w:rsid w:val="00A16CD6"/>
    <w:rsid w:val="00A16EE5"/>
    <w:rsid w:val="00A170DC"/>
    <w:rsid w:val="00A17188"/>
    <w:rsid w:val="00A1729C"/>
    <w:rsid w:val="00A174E8"/>
    <w:rsid w:val="00A1774B"/>
    <w:rsid w:val="00A17891"/>
    <w:rsid w:val="00A178A1"/>
    <w:rsid w:val="00A17A72"/>
    <w:rsid w:val="00A17BC6"/>
    <w:rsid w:val="00A17BD6"/>
    <w:rsid w:val="00A17C31"/>
    <w:rsid w:val="00A17DA0"/>
    <w:rsid w:val="00A17E42"/>
    <w:rsid w:val="00A200BA"/>
    <w:rsid w:val="00A205B0"/>
    <w:rsid w:val="00A205C4"/>
    <w:rsid w:val="00A2079D"/>
    <w:rsid w:val="00A207E7"/>
    <w:rsid w:val="00A20A05"/>
    <w:rsid w:val="00A20AB4"/>
    <w:rsid w:val="00A20B7C"/>
    <w:rsid w:val="00A20CA2"/>
    <w:rsid w:val="00A20CAC"/>
    <w:rsid w:val="00A20CFD"/>
    <w:rsid w:val="00A20D53"/>
    <w:rsid w:val="00A20DC2"/>
    <w:rsid w:val="00A20F15"/>
    <w:rsid w:val="00A20F42"/>
    <w:rsid w:val="00A2102C"/>
    <w:rsid w:val="00A21101"/>
    <w:rsid w:val="00A211B1"/>
    <w:rsid w:val="00A211C2"/>
    <w:rsid w:val="00A21290"/>
    <w:rsid w:val="00A2147A"/>
    <w:rsid w:val="00A21653"/>
    <w:rsid w:val="00A217CF"/>
    <w:rsid w:val="00A2187A"/>
    <w:rsid w:val="00A219C9"/>
    <w:rsid w:val="00A21AF7"/>
    <w:rsid w:val="00A21C49"/>
    <w:rsid w:val="00A21DA4"/>
    <w:rsid w:val="00A21E0C"/>
    <w:rsid w:val="00A21F05"/>
    <w:rsid w:val="00A220B5"/>
    <w:rsid w:val="00A221BC"/>
    <w:rsid w:val="00A228E4"/>
    <w:rsid w:val="00A22A19"/>
    <w:rsid w:val="00A22B2C"/>
    <w:rsid w:val="00A22D7A"/>
    <w:rsid w:val="00A22F60"/>
    <w:rsid w:val="00A234A7"/>
    <w:rsid w:val="00A23979"/>
    <w:rsid w:val="00A23B5A"/>
    <w:rsid w:val="00A23B74"/>
    <w:rsid w:val="00A23BE2"/>
    <w:rsid w:val="00A23C7F"/>
    <w:rsid w:val="00A23D7F"/>
    <w:rsid w:val="00A23E4E"/>
    <w:rsid w:val="00A23EB6"/>
    <w:rsid w:val="00A2407F"/>
    <w:rsid w:val="00A24222"/>
    <w:rsid w:val="00A243CE"/>
    <w:rsid w:val="00A244B6"/>
    <w:rsid w:val="00A244D8"/>
    <w:rsid w:val="00A24732"/>
    <w:rsid w:val="00A24852"/>
    <w:rsid w:val="00A24FA6"/>
    <w:rsid w:val="00A2538A"/>
    <w:rsid w:val="00A2539A"/>
    <w:rsid w:val="00A254DC"/>
    <w:rsid w:val="00A256AA"/>
    <w:rsid w:val="00A25A24"/>
    <w:rsid w:val="00A25CD3"/>
    <w:rsid w:val="00A25D29"/>
    <w:rsid w:val="00A25D99"/>
    <w:rsid w:val="00A25E19"/>
    <w:rsid w:val="00A25E32"/>
    <w:rsid w:val="00A25FF4"/>
    <w:rsid w:val="00A26978"/>
    <w:rsid w:val="00A26A62"/>
    <w:rsid w:val="00A26B19"/>
    <w:rsid w:val="00A26CCD"/>
    <w:rsid w:val="00A26D0E"/>
    <w:rsid w:val="00A26DBA"/>
    <w:rsid w:val="00A2709C"/>
    <w:rsid w:val="00A2718B"/>
    <w:rsid w:val="00A271B6"/>
    <w:rsid w:val="00A272C2"/>
    <w:rsid w:val="00A27966"/>
    <w:rsid w:val="00A279F5"/>
    <w:rsid w:val="00A27A1B"/>
    <w:rsid w:val="00A27A54"/>
    <w:rsid w:val="00A27B45"/>
    <w:rsid w:val="00A27C03"/>
    <w:rsid w:val="00A27DDA"/>
    <w:rsid w:val="00A30424"/>
    <w:rsid w:val="00A307A2"/>
    <w:rsid w:val="00A30833"/>
    <w:rsid w:val="00A30875"/>
    <w:rsid w:val="00A30930"/>
    <w:rsid w:val="00A30A49"/>
    <w:rsid w:val="00A30CB2"/>
    <w:rsid w:val="00A30D7D"/>
    <w:rsid w:val="00A30E00"/>
    <w:rsid w:val="00A30F55"/>
    <w:rsid w:val="00A310B1"/>
    <w:rsid w:val="00A3114F"/>
    <w:rsid w:val="00A31223"/>
    <w:rsid w:val="00A31394"/>
    <w:rsid w:val="00A315E9"/>
    <w:rsid w:val="00A315F7"/>
    <w:rsid w:val="00A31609"/>
    <w:rsid w:val="00A316FA"/>
    <w:rsid w:val="00A31824"/>
    <w:rsid w:val="00A31A33"/>
    <w:rsid w:val="00A31B26"/>
    <w:rsid w:val="00A31B4E"/>
    <w:rsid w:val="00A31BB1"/>
    <w:rsid w:val="00A31E46"/>
    <w:rsid w:val="00A31E54"/>
    <w:rsid w:val="00A31E8C"/>
    <w:rsid w:val="00A31FC4"/>
    <w:rsid w:val="00A32208"/>
    <w:rsid w:val="00A32295"/>
    <w:rsid w:val="00A32301"/>
    <w:rsid w:val="00A324F9"/>
    <w:rsid w:val="00A3251B"/>
    <w:rsid w:val="00A3262E"/>
    <w:rsid w:val="00A32838"/>
    <w:rsid w:val="00A3287F"/>
    <w:rsid w:val="00A32A18"/>
    <w:rsid w:val="00A32A1C"/>
    <w:rsid w:val="00A32B60"/>
    <w:rsid w:val="00A332C6"/>
    <w:rsid w:val="00A33481"/>
    <w:rsid w:val="00A33833"/>
    <w:rsid w:val="00A33A24"/>
    <w:rsid w:val="00A33E34"/>
    <w:rsid w:val="00A340E6"/>
    <w:rsid w:val="00A3431D"/>
    <w:rsid w:val="00A344C3"/>
    <w:rsid w:val="00A344DB"/>
    <w:rsid w:val="00A34893"/>
    <w:rsid w:val="00A3497C"/>
    <w:rsid w:val="00A34991"/>
    <w:rsid w:val="00A34D78"/>
    <w:rsid w:val="00A35256"/>
    <w:rsid w:val="00A35288"/>
    <w:rsid w:val="00A352AA"/>
    <w:rsid w:val="00A35471"/>
    <w:rsid w:val="00A356C0"/>
    <w:rsid w:val="00A357F5"/>
    <w:rsid w:val="00A35CFF"/>
    <w:rsid w:val="00A35F50"/>
    <w:rsid w:val="00A361FC"/>
    <w:rsid w:val="00A365A8"/>
    <w:rsid w:val="00A36708"/>
    <w:rsid w:val="00A3680C"/>
    <w:rsid w:val="00A36B00"/>
    <w:rsid w:val="00A36BCF"/>
    <w:rsid w:val="00A36C47"/>
    <w:rsid w:val="00A373D5"/>
    <w:rsid w:val="00A37481"/>
    <w:rsid w:val="00A37485"/>
    <w:rsid w:val="00A37584"/>
    <w:rsid w:val="00A3762C"/>
    <w:rsid w:val="00A37927"/>
    <w:rsid w:val="00A379E7"/>
    <w:rsid w:val="00A37B81"/>
    <w:rsid w:val="00A37BE7"/>
    <w:rsid w:val="00A37C19"/>
    <w:rsid w:val="00A37D9C"/>
    <w:rsid w:val="00A37EC9"/>
    <w:rsid w:val="00A40044"/>
    <w:rsid w:val="00A401F1"/>
    <w:rsid w:val="00A40310"/>
    <w:rsid w:val="00A406F4"/>
    <w:rsid w:val="00A40729"/>
    <w:rsid w:val="00A40736"/>
    <w:rsid w:val="00A410D6"/>
    <w:rsid w:val="00A411D5"/>
    <w:rsid w:val="00A411E0"/>
    <w:rsid w:val="00A415FD"/>
    <w:rsid w:val="00A418C7"/>
    <w:rsid w:val="00A419AA"/>
    <w:rsid w:val="00A419CB"/>
    <w:rsid w:val="00A41D49"/>
    <w:rsid w:val="00A41D7E"/>
    <w:rsid w:val="00A42112"/>
    <w:rsid w:val="00A42281"/>
    <w:rsid w:val="00A42398"/>
    <w:rsid w:val="00A4246E"/>
    <w:rsid w:val="00A42502"/>
    <w:rsid w:val="00A42673"/>
    <w:rsid w:val="00A42703"/>
    <w:rsid w:val="00A42D4A"/>
    <w:rsid w:val="00A42E31"/>
    <w:rsid w:val="00A42FBA"/>
    <w:rsid w:val="00A4311D"/>
    <w:rsid w:val="00A43191"/>
    <w:rsid w:val="00A431BF"/>
    <w:rsid w:val="00A43234"/>
    <w:rsid w:val="00A433DC"/>
    <w:rsid w:val="00A43893"/>
    <w:rsid w:val="00A43CA6"/>
    <w:rsid w:val="00A43DD0"/>
    <w:rsid w:val="00A43F16"/>
    <w:rsid w:val="00A440DC"/>
    <w:rsid w:val="00A44126"/>
    <w:rsid w:val="00A441B1"/>
    <w:rsid w:val="00A442EC"/>
    <w:rsid w:val="00A4435B"/>
    <w:rsid w:val="00A44436"/>
    <w:rsid w:val="00A44584"/>
    <w:rsid w:val="00A445AA"/>
    <w:rsid w:val="00A448B4"/>
    <w:rsid w:val="00A44938"/>
    <w:rsid w:val="00A449B8"/>
    <w:rsid w:val="00A44ECA"/>
    <w:rsid w:val="00A45399"/>
    <w:rsid w:val="00A45424"/>
    <w:rsid w:val="00A45493"/>
    <w:rsid w:val="00A45544"/>
    <w:rsid w:val="00A45A25"/>
    <w:rsid w:val="00A45F84"/>
    <w:rsid w:val="00A45FC4"/>
    <w:rsid w:val="00A45FEC"/>
    <w:rsid w:val="00A46046"/>
    <w:rsid w:val="00A46091"/>
    <w:rsid w:val="00A460A8"/>
    <w:rsid w:val="00A4614C"/>
    <w:rsid w:val="00A463B2"/>
    <w:rsid w:val="00A463D9"/>
    <w:rsid w:val="00A4648F"/>
    <w:rsid w:val="00A46559"/>
    <w:rsid w:val="00A46929"/>
    <w:rsid w:val="00A46B04"/>
    <w:rsid w:val="00A46BAB"/>
    <w:rsid w:val="00A47060"/>
    <w:rsid w:val="00A47178"/>
    <w:rsid w:val="00A472AC"/>
    <w:rsid w:val="00A472D5"/>
    <w:rsid w:val="00A47803"/>
    <w:rsid w:val="00A47BE5"/>
    <w:rsid w:val="00A47C55"/>
    <w:rsid w:val="00A50012"/>
    <w:rsid w:val="00A5010D"/>
    <w:rsid w:val="00A50150"/>
    <w:rsid w:val="00A501E4"/>
    <w:rsid w:val="00A503CF"/>
    <w:rsid w:val="00A50441"/>
    <w:rsid w:val="00A50618"/>
    <w:rsid w:val="00A5084F"/>
    <w:rsid w:val="00A50BC7"/>
    <w:rsid w:val="00A50C4E"/>
    <w:rsid w:val="00A50EAD"/>
    <w:rsid w:val="00A5112C"/>
    <w:rsid w:val="00A51136"/>
    <w:rsid w:val="00A51398"/>
    <w:rsid w:val="00A51586"/>
    <w:rsid w:val="00A5158C"/>
    <w:rsid w:val="00A515AD"/>
    <w:rsid w:val="00A516D8"/>
    <w:rsid w:val="00A518B4"/>
    <w:rsid w:val="00A51A1A"/>
    <w:rsid w:val="00A51A9D"/>
    <w:rsid w:val="00A51BED"/>
    <w:rsid w:val="00A51C34"/>
    <w:rsid w:val="00A51DA3"/>
    <w:rsid w:val="00A51F87"/>
    <w:rsid w:val="00A5214E"/>
    <w:rsid w:val="00A52265"/>
    <w:rsid w:val="00A522C2"/>
    <w:rsid w:val="00A52328"/>
    <w:rsid w:val="00A523A5"/>
    <w:rsid w:val="00A524CD"/>
    <w:rsid w:val="00A52570"/>
    <w:rsid w:val="00A52637"/>
    <w:rsid w:val="00A529D8"/>
    <w:rsid w:val="00A52EBD"/>
    <w:rsid w:val="00A52F4A"/>
    <w:rsid w:val="00A530DE"/>
    <w:rsid w:val="00A5359D"/>
    <w:rsid w:val="00A53793"/>
    <w:rsid w:val="00A53962"/>
    <w:rsid w:val="00A53992"/>
    <w:rsid w:val="00A53AEA"/>
    <w:rsid w:val="00A53B77"/>
    <w:rsid w:val="00A53BA8"/>
    <w:rsid w:val="00A53C5B"/>
    <w:rsid w:val="00A53DC2"/>
    <w:rsid w:val="00A53DC9"/>
    <w:rsid w:val="00A54169"/>
    <w:rsid w:val="00A54192"/>
    <w:rsid w:val="00A5434F"/>
    <w:rsid w:val="00A543A9"/>
    <w:rsid w:val="00A54551"/>
    <w:rsid w:val="00A5473D"/>
    <w:rsid w:val="00A5492C"/>
    <w:rsid w:val="00A54B20"/>
    <w:rsid w:val="00A54B26"/>
    <w:rsid w:val="00A54B80"/>
    <w:rsid w:val="00A54E31"/>
    <w:rsid w:val="00A55228"/>
    <w:rsid w:val="00A55243"/>
    <w:rsid w:val="00A554FC"/>
    <w:rsid w:val="00A55592"/>
    <w:rsid w:val="00A55630"/>
    <w:rsid w:val="00A5569A"/>
    <w:rsid w:val="00A556FD"/>
    <w:rsid w:val="00A55709"/>
    <w:rsid w:val="00A55A18"/>
    <w:rsid w:val="00A55B3F"/>
    <w:rsid w:val="00A55C46"/>
    <w:rsid w:val="00A55D4D"/>
    <w:rsid w:val="00A55F02"/>
    <w:rsid w:val="00A56056"/>
    <w:rsid w:val="00A562C7"/>
    <w:rsid w:val="00A564E9"/>
    <w:rsid w:val="00A56628"/>
    <w:rsid w:val="00A567EE"/>
    <w:rsid w:val="00A567F8"/>
    <w:rsid w:val="00A568EE"/>
    <w:rsid w:val="00A56929"/>
    <w:rsid w:val="00A56A98"/>
    <w:rsid w:val="00A56B71"/>
    <w:rsid w:val="00A56DF5"/>
    <w:rsid w:val="00A56F49"/>
    <w:rsid w:val="00A57018"/>
    <w:rsid w:val="00A570A1"/>
    <w:rsid w:val="00A57175"/>
    <w:rsid w:val="00A57184"/>
    <w:rsid w:val="00A57196"/>
    <w:rsid w:val="00A57449"/>
    <w:rsid w:val="00A5757A"/>
    <w:rsid w:val="00A5778F"/>
    <w:rsid w:val="00A579F5"/>
    <w:rsid w:val="00A57AA5"/>
    <w:rsid w:val="00A57BB3"/>
    <w:rsid w:val="00A57D56"/>
    <w:rsid w:val="00A57DFD"/>
    <w:rsid w:val="00A57ECB"/>
    <w:rsid w:val="00A57F45"/>
    <w:rsid w:val="00A60357"/>
    <w:rsid w:val="00A6039A"/>
    <w:rsid w:val="00A603D0"/>
    <w:rsid w:val="00A603F9"/>
    <w:rsid w:val="00A6055A"/>
    <w:rsid w:val="00A60716"/>
    <w:rsid w:val="00A60729"/>
    <w:rsid w:val="00A6087F"/>
    <w:rsid w:val="00A60A7E"/>
    <w:rsid w:val="00A60B2B"/>
    <w:rsid w:val="00A60EF6"/>
    <w:rsid w:val="00A61024"/>
    <w:rsid w:val="00A6128E"/>
    <w:rsid w:val="00A612E3"/>
    <w:rsid w:val="00A6168F"/>
    <w:rsid w:val="00A61694"/>
    <w:rsid w:val="00A61968"/>
    <w:rsid w:val="00A61B1D"/>
    <w:rsid w:val="00A61B70"/>
    <w:rsid w:val="00A61C40"/>
    <w:rsid w:val="00A61CEA"/>
    <w:rsid w:val="00A61D88"/>
    <w:rsid w:val="00A61E31"/>
    <w:rsid w:val="00A61F4D"/>
    <w:rsid w:val="00A6220D"/>
    <w:rsid w:val="00A622AB"/>
    <w:rsid w:val="00A623FF"/>
    <w:rsid w:val="00A62439"/>
    <w:rsid w:val="00A6253B"/>
    <w:rsid w:val="00A6264D"/>
    <w:rsid w:val="00A628EF"/>
    <w:rsid w:val="00A62CED"/>
    <w:rsid w:val="00A62D1D"/>
    <w:rsid w:val="00A62E77"/>
    <w:rsid w:val="00A62E95"/>
    <w:rsid w:val="00A63039"/>
    <w:rsid w:val="00A63097"/>
    <w:rsid w:val="00A632BD"/>
    <w:rsid w:val="00A6332A"/>
    <w:rsid w:val="00A633F3"/>
    <w:rsid w:val="00A634BA"/>
    <w:rsid w:val="00A635A0"/>
    <w:rsid w:val="00A6375E"/>
    <w:rsid w:val="00A63803"/>
    <w:rsid w:val="00A63911"/>
    <w:rsid w:val="00A63928"/>
    <w:rsid w:val="00A63BD5"/>
    <w:rsid w:val="00A63D5A"/>
    <w:rsid w:val="00A63F20"/>
    <w:rsid w:val="00A63F85"/>
    <w:rsid w:val="00A64272"/>
    <w:rsid w:val="00A64317"/>
    <w:rsid w:val="00A6431C"/>
    <w:rsid w:val="00A645C1"/>
    <w:rsid w:val="00A64F86"/>
    <w:rsid w:val="00A65002"/>
    <w:rsid w:val="00A65094"/>
    <w:rsid w:val="00A65224"/>
    <w:rsid w:val="00A6536A"/>
    <w:rsid w:val="00A65394"/>
    <w:rsid w:val="00A65AA0"/>
    <w:rsid w:val="00A65B3E"/>
    <w:rsid w:val="00A65B8B"/>
    <w:rsid w:val="00A65D11"/>
    <w:rsid w:val="00A65EB9"/>
    <w:rsid w:val="00A663B4"/>
    <w:rsid w:val="00A66530"/>
    <w:rsid w:val="00A66545"/>
    <w:rsid w:val="00A66600"/>
    <w:rsid w:val="00A667AC"/>
    <w:rsid w:val="00A6682E"/>
    <w:rsid w:val="00A668B8"/>
    <w:rsid w:val="00A668D1"/>
    <w:rsid w:val="00A669F1"/>
    <w:rsid w:val="00A66AAC"/>
    <w:rsid w:val="00A66B1B"/>
    <w:rsid w:val="00A66D72"/>
    <w:rsid w:val="00A670F2"/>
    <w:rsid w:val="00A6719E"/>
    <w:rsid w:val="00A6751C"/>
    <w:rsid w:val="00A67540"/>
    <w:rsid w:val="00A677AC"/>
    <w:rsid w:val="00A678F6"/>
    <w:rsid w:val="00A67A45"/>
    <w:rsid w:val="00A67AB3"/>
    <w:rsid w:val="00A67AC8"/>
    <w:rsid w:val="00A67C86"/>
    <w:rsid w:val="00A67F92"/>
    <w:rsid w:val="00A70291"/>
    <w:rsid w:val="00A70493"/>
    <w:rsid w:val="00A704DA"/>
    <w:rsid w:val="00A705AA"/>
    <w:rsid w:val="00A70905"/>
    <w:rsid w:val="00A70985"/>
    <w:rsid w:val="00A709DC"/>
    <w:rsid w:val="00A70A55"/>
    <w:rsid w:val="00A70D4B"/>
    <w:rsid w:val="00A70DB1"/>
    <w:rsid w:val="00A71068"/>
    <w:rsid w:val="00A71123"/>
    <w:rsid w:val="00A712DE"/>
    <w:rsid w:val="00A715D2"/>
    <w:rsid w:val="00A7162C"/>
    <w:rsid w:val="00A71748"/>
    <w:rsid w:val="00A7181E"/>
    <w:rsid w:val="00A71C33"/>
    <w:rsid w:val="00A71CB9"/>
    <w:rsid w:val="00A71D10"/>
    <w:rsid w:val="00A72031"/>
    <w:rsid w:val="00A7203A"/>
    <w:rsid w:val="00A720F9"/>
    <w:rsid w:val="00A72425"/>
    <w:rsid w:val="00A726C9"/>
    <w:rsid w:val="00A72712"/>
    <w:rsid w:val="00A7273B"/>
    <w:rsid w:val="00A7278A"/>
    <w:rsid w:val="00A727E8"/>
    <w:rsid w:val="00A728E6"/>
    <w:rsid w:val="00A729EF"/>
    <w:rsid w:val="00A72A91"/>
    <w:rsid w:val="00A72C5B"/>
    <w:rsid w:val="00A72CBB"/>
    <w:rsid w:val="00A72D2E"/>
    <w:rsid w:val="00A72D7B"/>
    <w:rsid w:val="00A72F44"/>
    <w:rsid w:val="00A7319F"/>
    <w:rsid w:val="00A733AF"/>
    <w:rsid w:val="00A7363E"/>
    <w:rsid w:val="00A7375D"/>
    <w:rsid w:val="00A737A7"/>
    <w:rsid w:val="00A73935"/>
    <w:rsid w:val="00A73AFD"/>
    <w:rsid w:val="00A73C15"/>
    <w:rsid w:val="00A73D7F"/>
    <w:rsid w:val="00A73DCB"/>
    <w:rsid w:val="00A73F54"/>
    <w:rsid w:val="00A73FB8"/>
    <w:rsid w:val="00A7401A"/>
    <w:rsid w:val="00A740CD"/>
    <w:rsid w:val="00A741C5"/>
    <w:rsid w:val="00A74390"/>
    <w:rsid w:val="00A743EC"/>
    <w:rsid w:val="00A74418"/>
    <w:rsid w:val="00A746D1"/>
    <w:rsid w:val="00A747B6"/>
    <w:rsid w:val="00A74894"/>
    <w:rsid w:val="00A74934"/>
    <w:rsid w:val="00A74964"/>
    <w:rsid w:val="00A74AAB"/>
    <w:rsid w:val="00A74B89"/>
    <w:rsid w:val="00A74B95"/>
    <w:rsid w:val="00A74BD9"/>
    <w:rsid w:val="00A74CFE"/>
    <w:rsid w:val="00A74E1D"/>
    <w:rsid w:val="00A74E65"/>
    <w:rsid w:val="00A74F59"/>
    <w:rsid w:val="00A7538C"/>
    <w:rsid w:val="00A753DF"/>
    <w:rsid w:val="00A7549F"/>
    <w:rsid w:val="00A75551"/>
    <w:rsid w:val="00A75577"/>
    <w:rsid w:val="00A756A0"/>
    <w:rsid w:val="00A7580D"/>
    <w:rsid w:val="00A7585B"/>
    <w:rsid w:val="00A7598F"/>
    <w:rsid w:val="00A75AD1"/>
    <w:rsid w:val="00A75E06"/>
    <w:rsid w:val="00A75EF5"/>
    <w:rsid w:val="00A7602B"/>
    <w:rsid w:val="00A765AD"/>
    <w:rsid w:val="00A76937"/>
    <w:rsid w:val="00A76980"/>
    <w:rsid w:val="00A76B27"/>
    <w:rsid w:val="00A76B59"/>
    <w:rsid w:val="00A76BCF"/>
    <w:rsid w:val="00A76C5B"/>
    <w:rsid w:val="00A76C5E"/>
    <w:rsid w:val="00A76EB2"/>
    <w:rsid w:val="00A7723C"/>
    <w:rsid w:val="00A776A1"/>
    <w:rsid w:val="00A77773"/>
    <w:rsid w:val="00A77824"/>
    <w:rsid w:val="00A77880"/>
    <w:rsid w:val="00A77D44"/>
    <w:rsid w:val="00A77DE1"/>
    <w:rsid w:val="00A77F83"/>
    <w:rsid w:val="00A77F8E"/>
    <w:rsid w:val="00A802C9"/>
    <w:rsid w:val="00A80385"/>
    <w:rsid w:val="00A8044C"/>
    <w:rsid w:val="00A804D4"/>
    <w:rsid w:val="00A805DD"/>
    <w:rsid w:val="00A805F4"/>
    <w:rsid w:val="00A809D7"/>
    <w:rsid w:val="00A80B66"/>
    <w:rsid w:val="00A80BDE"/>
    <w:rsid w:val="00A80DF4"/>
    <w:rsid w:val="00A80F5F"/>
    <w:rsid w:val="00A8107D"/>
    <w:rsid w:val="00A812E5"/>
    <w:rsid w:val="00A816B5"/>
    <w:rsid w:val="00A81838"/>
    <w:rsid w:val="00A8185D"/>
    <w:rsid w:val="00A8192D"/>
    <w:rsid w:val="00A81AD8"/>
    <w:rsid w:val="00A81C49"/>
    <w:rsid w:val="00A81CF0"/>
    <w:rsid w:val="00A81D2C"/>
    <w:rsid w:val="00A820BB"/>
    <w:rsid w:val="00A822F3"/>
    <w:rsid w:val="00A82373"/>
    <w:rsid w:val="00A824F8"/>
    <w:rsid w:val="00A825B8"/>
    <w:rsid w:val="00A82671"/>
    <w:rsid w:val="00A826B6"/>
    <w:rsid w:val="00A82733"/>
    <w:rsid w:val="00A82864"/>
    <w:rsid w:val="00A8286D"/>
    <w:rsid w:val="00A82A50"/>
    <w:rsid w:val="00A82AB7"/>
    <w:rsid w:val="00A82C6F"/>
    <w:rsid w:val="00A82C79"/>
    <w:rsid w:val="00A82CE2"/>
    <w:rsid w:val="00A82D2B"/>
    <w:rsid w:val="00A82E4C"/>
    <w:rsid w:val="00A82E86"/>
    <w:rsid w:val="00A82F00"/>
    <w:rsid w:val="00A82F34"/>
    <w:rsid w:val="00A8306E"/>
    <w:rsid w:val="00A83702"/>
    <w:rsid w:val="00A83752"/>
    <w:rsid w:val="00A837AF"/>
    <w:rsid w:val="00A83821"/>
    <w:rsid w:val="00A83D09"/>
    <w:rsid w:val="00A83F12"/>
    <w:rsid w:val="00A83F20"/>
    <w:rsid w:val="00A83F53"/>
    <w:rsid w:val="00A84166"/>
    <w:rsid w:val="00A842B0"/>
    <w:rsid w:val="00A84495"/>
    <w:rsid w:val="00A84775"/>
    <w:rsid w:val="00A84B47"/>
    <w:rsid w:val="00A84D1B"/>
    <w:rsid w:val="00A850CC"/>
    <w:rsid w:val="00A850CD"/>
    <w:rsid w:val="00A8511C"/>
    <w:rsid w:val="00A853E8"/>
    <w:rsid w:val="00A85564"/>
    <w:rsid w:val="00A8585B"/>
    <w:rsid w:val="00A859F8"/>
    <w:rsid w:val="00A85AD4"/>
    <w:rsid w:val="00A85B04"/>
    <w:rsid w:val="00A85B6A"/>
    <w:rsid w:val="00A85EF4"/>
    <w:rsid w:val="00A85F05"/>
    <w:rsid w:val="00A86062"/>
    <w:rsid w:val="00A86133"/>
    <w:rsid w:val="00A86144"/>
    <w:rsid w:val="00A861A8"/>
    <w:rsid w:val="00A861C1"/>
    <w:rsid w:val="00A86240"/>
    <w:rsid w:val="00A8651E"/>
    <w:rsid w:val="00A866E3"/>
    <w:rsid w:val="00A86704"/>
    <w:rsid w:val="00A868C2"/>
    <w:rsid w:val="00A869DF"/>
    <w:rsid w:val="00A86A70"/>
    <w:rsid w:val="00A86D2F"/>
    <w:rsid w:val="00A8726E"/>
    <w:rsid w:val="00A875F0"/>
    <w:rsid w:val="00A877BC"/>
    <w:rsid w:val="00A877F8"/>
    <w:rsid w:val="00A87880"/>
    <w:rsid w:val="00A87C26"/>
    <w:rsid w:val="00A87CD9"/>
    <w:rsid w:val="00A87D8A"/>
    <w:rsid w:val="00A87E2D"/>
    <w:rsid w:val="00A901FA"/>
    <w:rsid w:val="00A904C9"/>
    <w:rsid w:val="00A90516"/>
    <w:rsid w:val="00A9088F"/>
    <w:rsid w:val="00A90B19"/>
    <w:rsid w:val="00A90C04"/>
    <w:rsid w:val="00A90C05"/>
    <w:rsid w:val="00A90EAA"/>
    <w:rsid w:val="00A90F0F"/>
    <w:rsid w:val="00A9112A"/>
    <w:rsid w:val="00A911C3"/>
    <w:rsid w:val="00A91215"/>
    <w:rsid w:val="00A91445"/>
    <w:rsid w:val="00A915DD"/>
    <w:rsid w:val="00A91790"/>
    <w:rsid w:val="00A91838"/>
    <w:rsid w:val="00A91989"/>
    <w:rsid w:val="00A91B26"/>
    <w:rsid w:val="00A91EBF"/>
    <w:rsid w:val="00A9204E"/>
    <w:rsid w:val="00A92243"/>
    <w:rsid w:val="00A92266"/>
    <w:rsid w:val="00A9256F"/>
    <w:rsid w:val="00A92738"/>
    <w:rsid w:val="00A92759"/>
    <w:rsid w:val="00A9291B"/>
    <w:rsid w:val="00A92B3E"/>
    <w:rsid w:val="00A92EEB"/>
    <w:rsid w:val="00A93129"/>
    <w:rsid w:val="00A93271"/>
    <w:rsid w:val="00A9353B"/>
    <w:rsid w:val="00A938F4"/>
    <w:rsid w:val="00A93D8E"/>
    <w:rsid w:val="00A93E0A"/>
    <w:rsid w:val="00A93EAE"/>
    <w:rsid w:val="00A944D0"/>
    <w:rsid w:val="00A947E0"/>
    <w:rsid w:val="00A948D2"/>
    <w:rsid w:val="00A94A9F"/>
    <w:rsid w:val="00A94B62"/>
    <w:rsid w:val="00A94C2B"/>
    <w:rsid w:val="00A9501E"/>
    <w:rsid w:val="00A952D1"/>
    <w:rsid w:val="00A954C5"/>
    <w:rsid w:val="00A95626"/>
    <w:rsid w:val="00A9583C"/>
    <w:rsid w:val="00A958FE"/>
    <w:rsid w:val="00A95AD2"/>
    <w:rsid w:val="00A95D50"/>
    <w:rsid w:val="00A95F49"/>
    <w:rsid w:val="00A95FAD"/>
    <w:rsid w:val="00A96086"/>
    <w:rsid w:val="00A960E6"/>
    <w:rsid w:val="00A96378"/>
    <w:rsid w:val="00A963D8"/>
    <w:rsid w:val="00A964CE"/>
    <w:rsid w:val="00A9662C"/>
    <w:rsid w:val="00A96766"/>
    <w:rsid w:val="00A967F6"/>
    <w:rsid w:val="00A969AE"/>
    <w:rsid w:val="00A96A82"/>
    <w:rsid w:val="00A96A92"/>
    <w:rsid w:val="00A96B82"/>
    <w:rsid w:val="00A96BBE"/>
    <w:rsid w:val="00A96F4C"/>
    <w:rsid w:val="00A97172"/>
    <w:rsid w:val="00A972FD"/>
    <w:rsid w:val="00A97325"/>
    <w:rsid w:val="00A97330"/>
    <w:rsid w:val="00A97424"/>
    <w:rsid w:val="00A974AA"/>
    <w:rsid w:val="00A975B6"/>
    <w:rsid w:val="00A97736"/>
    <w:rsid w:val="00A9774C"/>
    <w:rsid w:val="00A97754"/>
    <w:rsid w:val="00A978D8"/>
    <w:rsid w:val="00A9793C"/>
    <w:rsid w:val="00A97DD5"/>
    <w:rsid w:val="00A97DD9"/>
    <w:rsid w:val="00A97F77"/>
    <w:rsid w:val="00A97FB1"/>
    <w:rsid w:val="00A97FB5"/>
    <w:rsid w:val="00AA0146"/>
    <w:rsid w:val="00AA01E3"/>
    <w:rsid w:val="00AA052F"/>
    <w:rsid w:val="00AA05B7"/>
    <w:rsid w:val="00AA0680"/>
    <w:rsid w:val="00AA06E3"/>
    <w:rsid w:val="00AA0907"/>
    <w:rsid w:val="00AA09E6"/>
    <w:rsid w:val="00AA0A7B"/>
    <w:rsid w:val="00AA0C31"/>
    <w:rsid w:val="00AA0C40"/>
    <w:rsid w:val="00AA0D59"/>
    <w:rsid w:val="00AA0F7E"/>
    <w:rsid w:val="00AA0FB8"/>
    <w:rsid w:val="00AA1035"/>
    <w:rsid w:val="00AA121B"/>
    <w:rsid w:val="00AA154D"/>
    <w:rsid w:val="00AA175F"/>
    <w:rsid w:val="00AA17B3"/>
    <w:rsid w:val="00AA1AD0"/>
    <w:rsid w:val="00AA1B4C"/>
    <w:rsid w:val="00AA1D43"/>
    <w:rsid w:val="00AA1FD4"/>
    <w:rsid w:val="00AA2146"/>
    <w:rsid w:val="00AA22AE"/>
    <w:rsid w:val="00AA237B"/>
    <w:rsid w:val="00AA27BF"/>
    <w:rsid w:val="00AA2B42"/>
    <w:rsid w:val="00AA2FF6"/>
    <w:rsid w:val="00AA30AF"/>
    <w:rsid w:val="00AA3328"/>
    <w:rsid w:val="00AA33FE"/>
    <w:rsid w:val="00AA36D4"/>
    <w:rsid w:val="00AA36E6"/>
    <w:rsid w:val="00AA37F2"/>
    <w:rsid w:val="00AA3911"/>
    <w:rsid w:val="00AA3BB7"/>
    <w:rsid w:val="00AA3CAC"/>
    <w:rsid w:val="00AA4198"/>
    <w:rsid w:val="00AA4225"/>
    <w:rsid w:val="00AA424E"/>
    <w:rsid w:val="00AA4424"/>
    <w:rsid w:val="00AA4663"/>
    <w:rsid w:val="00AA471C"/>
    <w:rsid w:val="00AA4B75"/>
    <w:rsid w:val="00AA4BA6"/>
    <w:rsid w:val="00AA4DB8"/>
    <w:rsid w:val="00AA4DF9"/>
    <w:rsid w:val="00AA4EF7"/>
    <w:rsid w:val="00AA51ED"/>
    <w:rsid w:val="00AA5219"/>
    <w:rsid w:val="00AA5315"/>
    <w:rsid w:val="00AA5505"/>
    <w:rsid w:val="00AA5551"/>
    <w:rsid w:val="00AA5592"/>
    <w:rsid w:val="00AA55DE"/>
    <w:rsid w:val="00AA5669"/>
    <w:rsid w:val="00AA5711"/>
    <w:rsid w:val="00AA59BD"/>
    <w:rsid w:val="00AA5AB3"/>
    <w:rsid w:val="00AA5AEC"/>
    <w:rsid w:val="00AA5C49"/>
    <w:rsid w:val="00AA5CC7"/>
    <w:rsid w:val="00AA6145"/>
    <w:rsid w:val="00AA6345"/>
    <w:rsid w:val="00AA647B"/>
    <w:rsid w:val="00AA64B0"/>
    <w:rsid w:val="00AA66E2"/>
    <w:rsid w:val="00AA689E"/>
    <w:rsid w:val="00AA68AF"/>
    <w:rsid w:val="00AA68D3"/>
    <w:rsid w:val="00AA6922"/>
    <w:rsid w:val="00AA6975"/>
    <w:rsid w:val="00AA6A1D"/>
    <w:rsid w:val="00AA6ACC"/>
    <w:rsid w:val="00AA6BDA"/>
    <w:rsid w:val="00AA6C9E"/>
    <w:rsid w:val="00AA6D4D"/>
    <w:rsid w:val="00AA6E6D"/>
    <w:rsid w:val="00AA6F9E"/>
    <w:rsid w:val="00AA7158"/>
    <w:rsid w:val="00AA7310"/>
    <w:rsid w:val="00AA7576"/>
    <w:rsid w:val="00AA770A"/>
    <w:rsid w:val="00AA7D0D"/>
    <w:rsid w:val="00AB032C"/>
    <w:rsid w:val="00AB0527"/>
    <w:rsid w:val="00AB055B"/>
    <w:rsid w:val="00AB05DD"/>
    <w:rsid w:val="00AB076C"/>
    <w:rsid w:val="00AB07B7"/>
    <w:rsid w:val="00AB07E8"/>
    <w:rsid w:val="00AB0975"/>
    <w:rsid w:val="00AB0D11"/>
    <w:rsid w:val="00AB0D6C"/>
    <w:rsid w:val="00AB0D72"/>
    <w:rsid w:val="00AB0F1B"/>
    <w:rsid w:val="00AB14A2"/>
    <w:rsid w:val="00AB188B"/>
    <w:rsid w:val="00AB1A8B"/>
    <w:rsid w:val="00AB1AD9"/>
    <w:rsid w:val="00AB1EEF"/>
    <w:rsid w:val="00AB1FF2"/>
    <w:rsid w:val="00AB217C"/>
    <w:rsid w:val="00AB24D1"/>
    <w:rsid w:val="00AB25DC"/>
    <w:rsid w:val="00AB261B"/>
    <w:rsid w:val="00AB285F"/>
    <w:rsid w:val="00AB2928"/>
    <w:rsid w:val="00AB2A1C"/>
    <w:rsid w:val="00AB2B15"/>
    <w:rsid w:val="00AB2BFA"/>
    <w:rsid w:val="00AB3034"/>
    <w:rsid w:val="00AB3435"/>
    <w:rsid w:val="00AB35B9"/>
    <w:rsid w:val="00AB364C"/>
    <w:rsid w:val="00AB36CF"/>
    <w:rsid w:val="00AB3717"/>
    <w:rsid w:val="00AB4051"/>
    <w:rsid w:val="00AB438E"/>
    <w:rsid w:val="00AB46D9"/>
    <w:rsid w:val="00AB4780"/>
    <w:rsid w:val="00AB4A94"/>
    <w:rsid w:val="00AB4A97"/>
    <w:rsid w:val="00AB4AD0"/>
    <w:rsid w:val="00AB4E10"/>
    <w:rsid w:val="00AB4FF0"/>
    <w:rsid w:val="00AB50EF"/>
    <w:rsid w:val="00AB5128"/>
    <w:rsid w:val="00AB5676"/>
    <w:rsid w:val="00AB569E"/>
    <w:rsid w:val="00AB5B74"/>
    <w:rsid w:val="00AB5BFD"/>
    <w:rsid w:val="00AB5C1F"/>
    <w:rsid w:val="00AB5C3E"/>
    <w:rsid w:val="00AB5D8B"/>
    <w:rsid w:val="00AB5F70"/>
    <w:rsid w:val="00AB60BF"/>
    <w:rsid w:val="00AB60C4"/>
    <w:rsid w:val="00AB60EE"/>
    <w:rsid w:val="00AB61D8"/>
    <w:rsid w:val="00AB629B"/>
    <w:rsid w:val="00AB632E"/>
    <w:rsid w:val="00AB6354"/>
    <w:rsid w:val="00AB64B9"/>
    <w:rsid w:val="00AB6529"/>
    <w:rsid w:val="00AB6768"/>
    <w:rsid w:val="00AB6AE3"/>
    <w:rsid w:val="00AB7011"/>
    <w:rsid w:val="00AB7079"/>
    <w:rsid w:val="00AB72E7"/>
    <w:rsid w:val="00AB7452"/>
    <w:rsid w:val="00AB7470"/>
    <w:rsid w:val="00AB748E"/>
    <w:rsid w:val="00AB7560"/>
    <w:rsid w:val="00AB771E"/>
    <w:rsid w:val="00AB7A72"/>
    <w:rsid w:val="00AB7A7E"/>
    <w:rsid w:val="00AB7DDD"/>
    <w:rsid w:val="00AB7E4B"/>
    <w:rsid w:val="00AC0314"/>
    <w:rsid w:val="00AC0BA3"/>
    <w:rsid w:val="00AC0EE3"/>
    <w:rsid w:val="00AC10EF"/>
    <w:rsid w:val="00AC1445"/>
    <w:rsid w:val="00AC16FE"/>
    <w:rsid w:val="00AC189A"/>
    <w:rsid w:val="00AC1BB0"/>
    <w:rsid w:val="00AC1BE3"/>
    <w:rsid w:val="00AC1EAF"/>
    <w:rsid w:val="00AC1EEB"/>
    <w:rsid w:val="00AC21C0"/>
    <w:rsid w:val="00AC22C4"/>
    <w:rsid w:val="00AC24FD"/>
    <w:rsid w:val="00AC295C"/>
    <w:rsid w:val="00AC2A79"/>
    <w:rsid w:val="00AC2EC0"/>
    <w:rsid w:val="00AC2F66"/>
    <w:rsid w:val="00AC3417"/>
    <w:rsid w:val="00AC3523"/>
    <w:rsid w:val="00AC36D9"/>
    <w:rsid w:val="00AC384E"/>
    <w:rsid w:val="00AC385B"/>
    <w:rsid w:val="00AC386B"/>
    <w:rsid w:val="00AC3CB5"/>
    <w:rsid w:val="00AC3E7A"/>
    <w:rsid w:val="00AC3E94"/>
    <w:rsid w:val="00AC3EAB"/>
    <w:rsid w:val="00AC3F89"/>
    <w:rsid w:val="00AC40B7"/>
    <w:rsid w:val="00AC410F"/>
    <w:rsid w:val="00AC43FB"/>
    <w:rsid w:val="00AC45A2"/>
    <w:rsid w:val="00AC4639"/>
    <w:rsid w:val="00AC468C"/>
    <w:rsid w:val="00AC4B63"/>
    <w:rsid w:val="00AC4DC1"/>
    <w:rsid w:val="00AC4E25"/>
    <w:rsid w:val="00AC4F4A"/>
    <w:rsid w:val="00AC4F95"/>
    <w:rsid w:val="00AC5052"/>
    <w:rsid w:val="00AC549E"/>
    <w:rsid w:val="00AC5959"/>
    <w:rsid w:val="00AC5C83"/>
    <w:rsid w:val="00AC5D2B"/>
    <w:rsid w:val="00AC5F62"/>
    <w:rsid w:val="00AC60D1"/>
    <w:rsid w:val="00AC61EF"/>
    <w:rsid w:val="00AC6274"/>
    <w:rsid w:val="00AC62BA"/>
    <w:rsid w:val="00AC62F3"/>
    <w:rsid w:val="00AC6385"/>
    <w:rsid w:val="00AC63AE"/>
    <w:rsid w:val="00AC63DB"/>
    <w:rsid w:val="00AC6602"/>
    <w:rsid w:val="00AC6622"/>
    <w:rsid w:val="00AC66D0"/>
    <w:rsid w:val="00AC687B"/>
    <w:rsid w:val="00AC6A90"/>
    <w:rsid w:val="00AC6E0E"/>
    <w:rsid w:val="00AC6E8A"/>
    <w:rsid w:val="00AC6F7E"/>
    <w:rsid w:val="00AC730C"/>
    <w:rsid w:val="00AC73A8"/>
    <w:rsid w:val="00AC758A"/>
    <w:rsid w:val="00AC75BE"/>
    <w:rsid w:val="00AC763F"/>
    <w:rsid w:val="00AC770B"/>
    <w:rsid w:val="00AC7722"/>
    <w:rsid w:val="00AC7832"/>
    <w:rsid w:val="00AC787A"/>
    <w:rsid w:val="00AC789A"/>
    <w:rsid w:val="00AC7ADD"/>
    <w:rsid w:val="00AC7EB4"/>
    <w:rsid w:val="00AD08DA"/>
    <w:rsid w:val="00AD09CF"/>
    <w:rsid w:val="00AD0A9C"/>
    <w:rsid w:val="00AD0AAC"/>
    <w:rsid w:val="00AD0C74"/>
    <w:rsid w:val="00AD0D02"/>
    <w:rsid w:val="00AD1156"/>
    <w:rsid w:val="00AD1359"/>
    <w:rsid w:val="00AD14FB"/>
    <w:rsid w:val="00AD1526"/>
    <w:rsid w:val="00AD176F"/>
    <w:rsid w:val="00AD1939"/>
    <w:rsid w:val="00AD19F9"/>
    <w:rsid w:val="00AD1B6B"/>
    <w:rsid w:val="00AD1EF7"/>
    <w:rsid w:val="00AD2003"/>
    <w:rsid w:val="00AD2082"/>
    <w:rsid w:val="00AD2191"/>
    <w:rsid w:val="00AD2282"/>
    <w:rsid w:val="00AD2451"/>
    <w:rsid w:val="00AD2572"/>
    <w:rsid w:val="00AD2575"/>
    <w:rsid w:val="00AD257A"/>
    <w:rsid w:val="00AD2687"/>
    <w:rsid w:val="00AD27B4"/>
    <w:rsid w:val="00AD27BA"/>
    <w:rsid w:val="00AD2A45"/>
    <w:rsid w:val="00AD2A9E"/>
    <w:rsid w:val="00AD2CF2"/>
    <w:rsid w:val="00AD2DA8"/>
    <w:rsid w:val="00AD2DE5"/>
    <w:rsid w:val="00AD2E5E"/>
    <w:rsid w:val="00AD2F4D"/>
    <w:rsid w:val="00AD2F74"/>
    <w:rsid w:val="00AD3091"/>
    <w:rsid w:val="00AD309C"/>
    <w:rsid w:val="00AD30F4"/>
    <w:rsid w:val="00AD32B6"/>
    <w:rsid w:val="00AD3397"/>
    <w:rsid w:val="00AD34F9"/>
    <w:rsid w:val="00AD3508"/>
    <w:rsid w:val="00AD358D"/>
    <w:rsid w:val="00AD3672"/>
    <w:rsid w:val="00AD3848"/>
    <w:rsid w:val="00AD38AD"/>
    <w:rsid w:val="00AD3A7E"/>
    <w:rsid w:val="00AD3CB3"/>
    <w:rsid w:val="00AD3EE5"/>
    <w:rsid w:val="00AD4022"/>
    <w:rsid w:val="00AD434E"/>
    <w:rsid w:val="00AD45BF"/>
    <w:rsid w:val="00AD46D3"/>
    <w:rsid w:val="00AD46D6"/>
    <w:rsid w:val="00AD46EC"/>
    <w:rsid w:val="00AD49C7"/>
    <w:rsid w:val="00AD49E3"/>
    <w:rsid w:val="00AD4ABF"/>
    <w:rsid w:val="00AD4AE2"/>
    <w:rsid w:val="00AD4BA0"/>
    <w:rsid w:val="00AD4FCF"/>
    <w:rsid w:val="00AD4FE7"/>
    <w:rsid w:val="00AD501C"/>
    <w:rsid w:val="00AD53F8"/>
    <w:rsid w:val="00AD5405"/>
    <w:rsid w:val="00AD54B1"/>
    <w:rsid w:val="00AD550C"/>
    <w:rsid w:val="00AD56C3"/>
    <w:rsid w:val="00AD5752"/>
    <w:rsid w:val="00AD5842"/>
    <w:rsid w:val="00AD5A96"/>
    <w:rsid w:val="00AD5BC5"/>
    <w:rsid w:val="00AD5C31"/>
    <w:rsid w:val="00AD5E10"/>
    <w:rsid w:val="00AD61C9"/>
    <w:rsid w:val="00AD6249"/>
    <w:rsid w:val="00AD63E9"/>
    <w:rsid w:val="00AD66B9"/>
    <w:rsid w:val="00AD66C7"/>
    <w:rsid w:val="00AD69C3"/>
    <w:rsid w:val="00AD6A83"/>
    <w:rsid w:val="00AD6AB6"/>
    <w:rsid w:val="00AD6D16"/>
    <w:rsid w:val="00AD7027"/>
    <w:rsid w:val="00AD71AE"/>
    <w:rsid w:val="00AD729F"/>
    <w:rsid w:val="00AD72F4"/>
    <w:rsid w:val="00AD7369"/>
    <w:rsid w:val="00AD73AD"/>
    <w:rsid w:val="00AD7427"/>
    <w:rsid w:val="00AD765C"/>
    <w:rsid w:val="00AD77AD"/>
    <w:rsid w:val="00AD785F"/>
    <w:rsid w:val="00AD795F"/>
    <w:rsid w:val="00AD7C9C"/>
    <w:rsid w:val="00AD7E45"/>
    <w:rsid w:val="00AE01B7"/>
    <w:rsid w:val="00AE04C8"/>
    <w:rsid w:val="00AE058D"/>
    <w:rsid w:val="00AE06A3"/>
    <w:rsid w:val="00AE075D"/>
    <w:rsid w:val="00AE07B4"/>
    <w:rsid w:val="00AE0881"/>
    <w:rsid w:val="00AE0A8C"/>
    <w:rsid w:val="00AE0B41"/>
    <w:rsid w:val="00AE0B82"/>
    <w:rsid w:val="00AE0B8D"/>
    <w:rsid w:val="00AE0CA7"/>
    <w:rsid w:val="00AE0E29"/>
    <w:rsid w:val="00AE0E2B"/>
    <w:rsid w:val="00AE1053"/>
    <w:rsid w:val="00AE13F5"/>
    <w:rsid w:val="00AE14B9"/>
    <w:rsid w:val="00AE1719"/>
    <w:rsid w:val="00AE1A5E"/>
    <w:rsid w:val="00AE1D3E"/>
    <w:rsid w:val="00AE2157"/>
    <w:rsid w:val="00AE21F9"/>
    <w:rsid w:val="00AE22CB"/>
    <w:rsid w:val="00AE243E"/>
    <w:rsid w:val="00AE25FC"/>
    <w:rsid w:val="00AE26D1"/>
    <w:rsid w:val="00AE2941"/>
    <w:rsid w:val="00AE2B96"/>
    <w:rsid w:val="00AE2BF7"/>
    <w:rsid w:val="00AE2DD4"/>
    <w:rsid w:val="00AE2F55"/>
    <w:rsid w:val="00AE3073"/>
    <w:rsid w:val="00AE3082"/>
    <w:rsid w:val="00AE3092"/>
    <w:rsid w:val="00AE30AD"/>
    <w:rsid w:val="00AE3193"/>
    <w:rsid w:val="00AE3440"/>
    <w:rsid w:val="00AE359F"/>
    <w:rsid w:val="00AE36D1"/>
    <w:rsid w:val="00AE37F2"/>
    <w:rsid w:val="00AE38E5"/>
    <w:rsid w:val="00AE393D"/>
    <w:rsid w:val="00AE3BE1"/>
    <w:rsid w:val="00AE3C25"/>
    <w:rsid w:val="00AE3D3A"/>
    <w:rsid w:val="00AE3DF7"/>
    <w:rsid w:val="00AE3E2F"/>
    <w:rsid w:val="00AE40C8"/>
    <w:rsid w:val="00AE4613"/>
    <w:rsid w:val="00AE485E"/>
    <w:rsid w:val="00AE488F"/>
    <w:rsid w:val="00AE489E"/>
    <w:rsid w:val="00AE49B2"/>
    <w:rsid w:val="00AE4A19"/>
    <w:rsid w:val="00AE4C97"/>
    <w:rsid w:val="00AE4E3E"/>
    <w:rsid w:val="00AE500D"/>
    <w:rsid w:val="00AE501A"/>
    <w:rsid w:val="00AE514C"/>
    <w:rsid w:val="00AE52E5"/>
    <w:rsid w:val="00AE54A0"/>
    <w:rsid w:val="00AE5599"/>
    <w:rsid w:val="00AE55A0"/>
    <w:rsid w:val="00AE55FD"/>
    <w:rsid w:val="00AE5A9D"/>
    <w:rsid w:val="00AE5F48"/>
    <w:rsid w:val="00AE646B"/>
    <w:rsid w:val="00AE6496"/>
    <w:rsid w:val="00AE64A6"/>
    <w:rsid w:val="00AE64F1"/>
    <w:rsid w:val="00AE6B71"/>
    <w:rsid w:val="00AE6CD8"/>
    <w:rsid w:val="00AE6EB7"/>
    <w:rsid w:val="00AE6EF0"/>
    <w:rsid w:val="00AE6F48"/>
    <w:rsid w:val="00AE749B"/>
    <w:rsid w:val="00AE74AC"/>
    <w:rsid w:val="00AE7529"/>
    <w:rsid w:val="00AE756E"/>
    <w:rsid w:val="00AE75C7"/>
    <w:rsid w:val="00AE7816"/>
    <w:rsid w:val="00AE78D1"/>
    <w:rsid w:val="00AE78FE"/>
    <w:rsid w:val="00AE7F38"/>
    <w:rsid w:val="00AF0034"/>
    <w:rsid w:val="00AF016F"/>
    <w:rsid w:val="00AF01C2"/>
    <w:rsid w:val="00AF01F9"/>
    <w:rsid w:val="00AF0325"/>
    <w:rsid w:val="00AF03B1"/>
    <w:rsid w:val="00AF0647"/>
    <w:rsid w:val="00AF064A"/>
    <w:rsid w:val="00AF067F"/>
    <w:rsid w:val="00AF06D3"/>
    <w:rsid w:val="00AF06F1"/>
    <w:rsid w:val="00AF083F"/>
    <w:rsid w:val="00AF0AF0"/>
    <w:rsid w:val="00AF0B18"/>
    <w:rsid w:val="00AF0C26"/>
    <w:rsid w:val="00AF0D64"/>
    <w:rsid w:val="00AF0D79"/>
    <w:rsid w:val="00AF0FBA"/>
    <w:rsid w:val="00AF10AC"/>
    <w:rsid w:val="00AF11E7"/>
    <w:rsid w:val="00AF11F3"/>
    <w:rsid w:val="00AF15E9"/>
    <w:rsid w:val="00AF1666"/>
    <w:rsid w:val="00AF17B6"/>
    <w:rsid w:val="00AF1C2A"/>
    <w:rsid w:val="00AF1C33"/>
    <w:rsid w:val="00AF1E4B"/>
    <w:rsid w:val="00AF1E90"/>
    <w:rsid w:val="00AF1F8F"/>
    <w:rsid w:val="00AF2006"/>
    <w:rsid w:val="00AF2019"/>
    <w:rsid w:val="00AF205C"/>
    <w:rsid w:val="00AF206A"/>
    <w:rsid w:val="00AF23F0"/>
    <w:rsid w:val="00AF2506"/>
    <w:rsid w:val="00AF26AB"/>
    <w:rsid w:val="00AF28D6"/>
    <w:rsid w:val="00AF2912"/>
    <w:rsid w:val="00AF2C35"/>
    <w:rsid w:val="00AF2D0F"/>
    <w:rsid w:val="00AF30E7"/>
    <w:rsid w:val="00AF31CE"/>
    <w:rsid w:val="00AF3360"/>
    <w:rsid w:val="00AF33E9"/>
    <w:rsid w:val="00AF3586"/>
    <w:rsid w:val="00AF358D"/>
    <w:rsid w:val="00AF3778"/>
    <w:rsid w:val="00AF3976"/>
    <w:rsid w:val="00AF398B"/>
    <w:rsid w:val="00AF3CF5"/>
    <w:rsid w:val="00AF4475"/>
    <w:rsid w:val="00AF4603"/>
    <w:rsid w:val="00AF4787"/>
    <w:rsid w:val="00AF47AD"/>
    <w:rsid w:val="00AF4BF3"/>
    <w:rsid w:val="00AF4C3D"/>
    <w:rsid w:val="00AF4D75"/>
    <w:rsid w:val="00AF4EBE"/>
    <w:rsid w:val="00AF51A0"/>
    <w:rsid w:val="00AF545D"/>
    <w:rsid w:val="00AF5489"/>
    <w:rsid w:val="00AF5629"/>
    <w:rsid w:val="00AF575D"/>
    <w:rsid w:val="00AF5908"/>
    <w:rsid w:val="00AF59F0"/>
    <w:rsid w:val="00AF5A1D"/>
    <w:rsid w:val="00AF5A51"/>
    <w:rsid w:val="00AF5B97"/>
    <w:rsid w:val="00AF5BB7"/>
    <w:rsid w:val="00AF5CF9"/>
    <w:rsid w:val="00AF5E29"/>
    <w:rsid w:val="00AF5F3F"/>
    <w:rsid w:val="00AF5FB7"/>
    <w:rsid w:val="00AF605E"/>
    <w:rsid w:val="00AF622D"/>
    <w:rsid w:val="00AF62AB"/>
    <w:rsid w:val="00AF6468"/>
    <w:rsid w:val="00AF64EF"/>
    <w:rsid w:val="00AF6606"/>
    <w:rsid w:val="00AF6634"/>
    <w:rsid w:val="00AF6864"/>
    <w:rsid w:val="00AF6954"/>
    <w:rsid w:val="00AF6B33"/>
    <w:rsid w:val="00AF6B73"/>
    <w:rsid w:val="00AF6C8B"/>
    <w:rsid w:val="00AF6CAB"/>
    <w:rsid w:val="00AF6DC6"/>
    <w:rsid w:val="00AF6E41"/>
    <w:rsid w:val="00AF6EA7"/>
    <w:rsid w:val="00AF6F16"/>
    <w:rsid w:val="00AF73EB"/>
    <w:rsid w:val="00AF7476"/>
    <w:rsid w:val="00AF7505"/>
    <w:rsid w:val="00AF754D"/>
    <w:rsid w:val="00AF75C7"/>
    <w:rsid w:val="00AF75E3"/>
    <w:rsid w:val="00AF7B5F"/>
    <w:rsid w:val="00AF7C63"/>
    <w:rsid w:val="00AF7D11"/>
    <w:rsid w:val="00AF7D86"/>
    <w:rsid w:val="00AF7DE0"/>
    <w:rsid w:val="00AF7E1F"/>
    <w:rsid w:val="00B000A4"/>
    <w:rsid w:val="00B0025C"/>
    <w:rsid w:val="00B002EB"/>
    <w:rsid w:val="00B0039E"/>
    <w:rsid w:val="00B004BD"/>
    <w:rsid w:val="00B006F4"/>
    <w:rsid w:val="00B0071F"/>
    <w:rsid w:val="00B0072D"/>
    <w:rsid w:val="00B00860"/>
    <w:rsid w:val="00B00A12"/>
    <w:rsid w:val="00B00BA3"/>
    <w:rsid w:val="00B00E24"/>
    <w:rsid w:val="00B01329"/>
    <w:rsid w:val="00B01343"/>
    <w:rsid w:val="00B018CE"/>
    <w:rsid w:val="00B01964"/>
    <w:rsid w:val="00B01E25"/>
    <w:rsid w:val="00B01E7E"/>
    <w:rsid w:val="00B02084"/>
    <w:rsid w:val="00B021B0"/>
    <w:rsid w:val="00B023FD"/>
    <w:rsid w:val="00B02411"/>
    <w:rsid w:val="00B02604"/>
    <w:rsid w:val="00B0261B"/>
    <w:rsid w:val="00B02824"/>
    <w:rsid w:val="00B02843"/>
    <w:rsid w:val="00B02885"/>
    <w:rsid w:val="00B028FE"/>
    <w:rsid w:val="00B0292D"/>
    <w:rsid w:val="00B02AC8"/>
    <w:rsid w:val="00B02F23"/>
    <w:rsid w:val="00B03180"/>
    <w:rsid w:val="00B03284"/>
    <w:rsid w:val="00B0350B"/>
    <w:rsid w:val="00B03693"/>
    <w:rsid w:val="00B03716"/>
    <w:rsid w:val="00B03D1D"/>
    <w:rsid w:val="00B03F28"/>
    <w:rsid w:val="00B04023"/>
    <w:rsid w:val="00B0414B"/>
    <w:rsid w:val="00B0421B"/>
    <w:rsid w:val="00B04326"/>
    <w:rsid w:val="00B0457B"/>
    <w:rsid w:val="00B04AA0"/>
    <w:rsid w:val="00B04AE6"/>
    <w:rsid w:val="00B04C73"/>
    <w:rsid w:val="00B04D9B"/>
    <w:rsid w:val="00B05065"/>
    <w:rsid w:val="00B05272"/>
    <w:rsid w:val="00B0527A"/>
    <w:rsid w:val="00B0530F"/>
    <w:rsid w:val="00B05365"/>
    <w:rsid w:val="00B0544A"/>
    <w:rsid w:val="00B054EB"/>
    <w:rsid w:val="00B057B8"/>
    <w:rsid w:val="00B05821"/>
    <w:rsid w:val="00B058E6"/>
    <w:rsid w:val="00B05A35"/>
    <w:rsid w:val="00B05D09"/>
    <w:rsid w:val="00B05E75"/>
    <w:rsid w:val="00B06194"/>
    <w:rsid w:val="00B062E0"/>
    <w:rsid w:val="00B06513"/>
    <w:rsid w:val="00B06582"/>
    <w:rsid w:val="00B06997"/>
    <w:rsid w:val="00B06A60"/>
    <w:rsid w:val="00B06B5B"/>
    <w:rsid w:val="00B06F4D"/>
    <w:rsid w:val="00B06F59"/>
    <w:rsid w:val="00B070CA"/>
    <w:rsid w:val="00B07126"/>
    <w:rsid w:val="00B0712F"/>
    <w:rsid w:val="00B07243"/>
    <w:rsid w:val="00B07274"/>
    <w:rsid w:val="00B072DC"/>
    <w:rsid w:val="00B0736A"/>
    <w:rsid w:val="00B07486"/>
    <w:rsid w:val="00B077EA"/>
    <w:rsid w:val="00B07982"/>
    <w:rsid w:val="00B079E4"/>
    <w:rsid w:val="00B07D29"/>
    <w:rsid w:val="00B07F40"/>
    <w:rsid w:val="00B100E4"/>
    <w:rsid w:val="00B1032A"/>
    <w:rsid w:val="00B103DF"/>
    <w:rsid w:val="00B10480"/>
    <w:rsid w:val="00B10A06"/>
    <w:rsid w:val="00B10AF4"/>
    <w:rsid w:val="00B10BA7"/>
    <w:rsid w:val="00B10D32"/>
    <w:rsid w:val="00B10F2A"/>
    <w:rsid w:val="00B11193"/>
    <w:rsid w:val="00B111A6"/>
    <w:rsid w:val="00B11413"/>
    <w:rsid w:val="00B114B0"/>
    <w:rsid w:val="00B114FC"/>
    <w:rsid w:val="00B117B5"/>
    <w:rsid w:val="00B11B83"/>
    <w:rsid w:val="00B11C7B"/>
    <w:rsid w:val="00B11D44"/>
    <w:rsid w:val="00B11E13"/>
    <w:rsid w:val="00B11E84"/>
    <w:rsid w:val="00B11FC7"/>
    <w:rsid w:val="00B121CA"/>
    <w:rsid w:val="00B1220A"/>
    <w:rsid w:val="00B12236"/>
    <w:rsid w:val="00B123EB"/>
    <w:rsid w:val="00B127F5"/>
    <w:rsid w:val="00B12A8A"/>
    <w:rsid w:val="00B12EBD"/>
    <w:rsid w:val="00B12EEB"/>
    <w:rsid w:val="00B13287"/>
    <w:rsid w:val="00B13370"/>
    <w:rsid w:val="00B138D4"/>
    <w:rsid w:val="00B13973"/>
    <w:rsid w:val="00B13AFD"/>
    <w:rsid w:val="00B13C8F"/>
    <w:rsid w:val="00B13FE5"/>
    <w:rsid w:val="00B140A4"/>
    <w:rsid w:val="00B14265"/>
    <w:rsid w:val="00B145F6"/>
    <w:rsid w:val="00B1467D"/>
    <w:rsid w:val="00B14780"/>
    <w:rsid w:val="00B147D0"/>
    <w:rsid w:val="00B149F5"/>
    <w:rsid w:val="00B14B31"/>
    <w:rsid w:val="00B14BC3"/>
    <w:rsid w:val="00B14C8E"/>
    <w:rsid w:val="00B150A5"/>
    <w:rsid w:val="00B15124"/>
    <w:rsid w:val="00B151F4"/>
    <w:rsid w:val="00B15205"/>
    <w:rsid w:val="00B1546A"/>
    <w:rsid w:val="00B15580"/>
    <w:rsid w:val="00B155B8"/>
    <w:rsid w:val="00B155CC"/>
    <w:rsid w:val="00B1575C"/>
    <w:rsid w:val="00B157A7"/>
    <w:rsid w:val="00B15903"/>
    <w:rsid w:val="00B15A11"/>
    <w:rsid w:val="00B15A6C"/>
    <w:rsid w:val="00B15CE1"/>
    <w:rsid w:val="00B15DA3"/>
    <w:rsid w:val="00B15DD5"/>
    <w:rsid w:val="00B15FDD"/>
    <w:rsid w:val="00B15FEE"/>
    <w:rsid w:val="00B161CE"/>
    <w:rsid w:val="00B165E1"/>
    <w:rsid w:val="00B166F0"/>
    <w:rsid w:val="00B168E7"/>
    <w:rsid w:val="00B169C7"/>
    <w:rsid w:val="00B16B9F"/>
    <w:rsid w:val="00B16D73"/>
    <w:rsid w:val="00B16D9E"/>
    <w:rsid w:val="00B16E48"/>
    <w:rsid w:val="00B16E56"/>
    <w:rsid w:val="00B17266"/>
    <w:rsid w:val="00B17301"/>
    <w:rsid w:val="00B17513"/>
    <w:rsid w:val="00B17611"/>
    <w:rsid w:val="00B17D6C"/>
    <w:rsid w:val="00B17E08"/>
    <w:rsid w:val="00B17EDE"/>
    <w:rsid w:val="00B17FA1"/>
    <w:rsid w:val="00B17FC1"/>
    <w:rsid w:val="00B2027D"/>
    <w:rsid w:val="00B2070A"/>
    <w:rsid w:val="00B20736"/>
    <w:rsid w:val="00B207DA"/>
    <w:rsid w:val="00B209D7"/>
    <w:rsid w:val="00B20BCB"/>
    <w:rsid w:val="00B20E54"/>
    <w:rsid w:val="00B20F14"/>
    <w:rsid w:val="00B20F71"/>
    <w:rsid w:val="00B21184"/>
    <w:rsid w:val="00B212BB"/>
    <w:rsid w:val="00B21385"/>
    <w:rsid w:val="00B214B7"/>
    <w:rsid w:val="00B216CE"/>
    <w:rsid w:val="00B219D7"/>
    <w:rsid w:val="00B219F5"/>
    <w:rsid w:val="00B21AFB"/>
    <w:rsid w:val="00B21DE9"/>
    <w:rsid w:val="00B22127"/>
    <w:rsid w:val="00B2224A"/>
    <w:rsid w:val="00B223DB"/>
    <w:rsid w:val="00B22655"/>
    <w:rsid w:val="00B22AAB"/>
    <w:rsid w:val="00B22B0A"/>
    <w:rsid w:val="00B22BB6"/>
    <w:rsid w:val="00B22D00"/>
    <w:rsid w:val="00B22D40"/>
    <w:rsid w:val="00B22FF0"/>
    <w:rsid w:val="00B232F6"/>
    <w:rsid w:val="00B23501"/>
    <w:rsid w:val="00B23520"/>
    <w:rsid w:val="00B2368B"/>
    <w:rsid w:val="00B23838"/>
    <w:rsid w:val="00B23886"/>
    <w:rsid w:val="00B239F9"/>
    <w:rsid w:val="00B23A97"/>
    <w:rsid w:val="00B23AC4"/>
    <w:rsid w:val="00B23B44"/>
    <w:rsid w:val="00B23BB3"/>
    <w:rsid w:val="00B23DFA"/>
    <w:rsid w:val="00B23DFB"/>
    <w:rsid w:val="00B23E2B"/>
    <w:rsid w:val="00B240EC"/>
    <w:rsid w:val="00B2450D"/>
    <w:rsid w:val="00B24698"/>
    <w:rsid w:val="00B24788"/>
    <w:rsid w:val="00B2480C"/>
    <w:rsid w:val="00B24854"/>
    <w:rsid w:val="00B24A01"/>
    <w:rsid w:val="00B24A6F"/>
    <w:rsid w:val="00B24B22"/>
    <w:rsid w:val="00B24E4E"/>
    <w:rsid w:val="00B24EE9"/>
    <w:rsid w:val="00B24F2A"/>
    <w:rsid w:val="00B25180"/>
    <w:rsid w:val="00B252B0"/>
    <w:rsid w:val="00B25320"/>
    <w:rsid w:val="00B255ED"/>
    <w:rsid w:val="00B25605"/>
    <w:rsid w:val="00B256D5"/>
    <w:rsid w:val="00B25701"/>
    <w:rsid w:val="00B2571E"/>
    <w:rsid w:val="00B25DC2"/>
    <w:rsid w:val="00B2627D"/>
    <w:rsid w:val="00B26723"/>
    <w:rsid w:val="00B267DE"/>
    <w:rsid w:val="00B268E7"/>
    <w:rsid w:val="00B26A3D"/>
    <w:rsid w:val="00B26C6D"/>
    <w:rsid w:val="00B274B3"/>
    <w:rsid w:val="00B27675"/>
    <w:rsid w:val="00B27820"/>
    <w:rsid w:val="00B2797D"/>
    <w:rsid w:val="00B279A4"/>
    <w:rsid w:val="00B27AEE"/>
    <w:rsid w:val="00B27D5B"/>
    <w:rsid w:val="00B27ED9"/>
    <w:rsid w:val="00B27F74"/>
    <w:rsid w:val="00B3018C"/>
    <w:rsid w:val="00B30D36"/>
    <w:rsid w:val="00B30E18"/>
    <w:rsid w:val="00B30F9F"/>
    <w:rsid w:val="00B311C4"/>
    <w:rsid w:val="00B31250"/>
    <w:rsid w:val="00B3125E"/>
    <w:rsid w:val="00B312A6"/>
    <w:rsid w:val="00B312F0"/>
    <w:rsid w:val="00B3135F"/>
    <w:rsid w:val="00B313F2"/>
    <w:rsid w:val="00B31461"/>
    <w:rsid w:val="00B315A5"/>
    <w:rsid w:val="00B31607"/>
    <w:rsid w:val="00B31862"/>
    <w:rsid w:val="00B31899"/>
    <w:rsid w:val="00B3190D"/>
    <w:rsid w:val="00B31C65"/>
    <w:rsid w:val="00B31CE3"/>
    <w:rsid w:val="00B31D0B"/>
    <w:rsid w:val="00B31E84"/>
    <w:rsid w:val="00B31EDF"/>
    <w:rsid w:val="00B320C7"/>
    <w:rsid w:val="00B321A9"/>
    <w:rsid w:val="00B322D5"/>
    <w:rsid w:val="00B324F0"/>
    <w:rsid w:val="00B32797"/>
    <w:rsid w:val="00B32ABD"/>
    <w:rsid w:val="00B32B43"/>
    <w:rsid w:val="00B32D08"/>
    <w:rsid w:val="00B32DBD"/>
    <w:rsid w:val="00B32E7A"/>
    <w:rsid w:val="00B32EDA"/>
    <w:rsid w:val="00B331C4"/>
    <w:rsid w:val="00B333B2"/>
    <w:rsid w:val="00B33562"/>
    <w:rsid w:val="00B336FD"/>
    <w:rsid w:val="00B33A2F"/>
    <w:rsid w:val="00B33C25"/>
    <w:rsid w:val="00B33CB8"/>
    <w:rsid w:val="00B33DEB"/>
    <w:rsid w:val="00B33FFF"/>
    <w:rsid w:val="00B340F3"/>
    <w:rsid w:val="00B34374"/>
    <w:rsid w:val="00B34400"/>
    <w:rsid w:val="00B34586"/>
    <w:rsid w:val="00B3464D"/>
    <w:rsid w:val="00B34729"/>
    <w:rsid w:val="00B34879"/>
    <w:rsid w:val="00B34930"/>
    <w:rsid w:val="00B34931"/>
    <w:rsid w:val="00B349A3"/>
    <w:rsid w:val="00B34DF1"/>
    <w:rsid w:val="00B35038"/>
    <w:rsid w:val="00B35336"/>
    <w:rsid w:val="00B353F5"/>
    <w:rsid w:val="00B357CB"/>
    <w:rsid w:val="00B35864"/>
    <w:rsid w:val="00B358C0"/>
    <w:rsid w:val="00B35A50"/>
    <w:rsid w:val="00B35AB4"/>
    <w:rsid w:val="00B35DB9"/>
    <w:rsid w:val="00B35E49"/>
    <w:rsid w:val="00B35F66"/>
    <w:rsid w:val="00B362E2"/>
    <w:rsid w:val="00B364EC"/>
    <w:rsid w:val="00B365F0"/>
    <w:rsid w:val="00B36621"/>
    <w:rsid w:val="00B367FE"/>
    <w:rsid w:val="00B36BC1"/>
    <w:rsid w:val="00B36BF7"/>
    <w:rsid w:val="00B36D0D"/>
    <w:rsid w:val="00B36DF7"/>
    <w:rsid w:val="00B370BB"/>
    <w:rsid w:val="00B372D4"/>
    <w:rsid w:val="00B37664"/>
    <w:rsid w:val="00B376AF"/>
    <w:rsid w:val="00B376D4"/>
    <w:rsid w:val="00B37879"/>
    <w:rsid w:val="00B378A1"/>
    <w:rsid w:val="00B378E5"/>
    <w:rsid w:val="00B3790B"/>
    <w:rsid w:val="00B37B2A"/>
    <w:rsid w:val="00B37C3C"/>
    <w:rsid w:val="00B37D79"/>
    <w:rsid w:val="00B37E36"/>
    <w:rsid w:val="00B40164"/>
    <w:rsid w:val="00B40225"/>
    <w:rsid w:val="00B40448"/>
    <w:rsid w:val="00B4074D"/>
    <w:rsid w:val="00B40813"/>
    <w:rsid w:val="00B40873"/>
    <w:rsid w:val="00B40E93"/>
    <w:rsid w:val="00B40F32"/>
    <w:rsid w:val="00B40F44"/>
    <w:rsid w:val="00B41051"/>
    <w:rsid w:val="00B413FA"/>
    <w:rsid w:val="00B4158D"/>
    <w:rsid w:val="00B41759"/>
    <w:rsid w:val="00B41C6E"/>
    <w:rsid w:val="00B41C73"/>
    <w:rsid w:val="00B41CED"/>
    <w:rsid w:val="00B41CFD"/>
    <w:rsid w:val="00B41E14"/>
    <w:rsid w:val="00B41FC8"/>
    <w:rsid w:val="00B4204C"/>
    <w:rsid w:val="00B422E8"/>
    <w:rsid w:val="00B4235D"/>
    <w:rsid w:val="00B42379"/>
    <w:rsid w:val="00B425D4"/>
    <w:rsid w:val="00B42889"/>
    <w:rsid w:val="00B4289E"/>
    <w:rsid w:val="00B42920"/>
    <w:rsid w:val="00B429D2"/>
    <w:rsid w:val="00B42B7E"/>
    <w:rsid w:val="00B42B87"/>
    <w:rsid w:val="00B42BAC"/>
    <w:rsid w:val="00B42DA5"/>
    <w:rsid w:val="00B42F0A"/>
    <w:rsid w:val="00B42F26"/>
    <w:rsid w:val="00B42FBA"/>
    <w:rsid w:val="00B4311B"/>
    <w:rsid w:val="00B43361"/>
    <w:rsid w:val="00B43447"/>
    <w:rsid w:val="00B43574"/>
    <w:rsid w:val="00B43BA0"/>
    <w:rsid w:val="00B43C4E"/>
    <w:rsid w:val="00B43D8A"/>
    <w:rsid w:val="00B43DC4"/>
    <w:rsid w:val="00B43F7A"/>
    <w:rsid w:val="00B43FA1"/>
    <w:rsid w:val="00B4429A"/>
    <w:rsid w:val="00B448E9"/>
    <w:rsid w:val="00B449B6"/>
    <w:rsid w:val="00B44C0F"/>
    <w:rsid w:val="00B44D8A"/>
    <w:rsid w:val="00B452B4"/>
    <w:rsid w:val="00B453A7"/>
    <w:rsid w:val="00B45590"/>
    <w:rsid w:val="00B4584D"/>
    <w:rsid w:val="00B45857"/>
    <w:rsid w:val="00B459E9"/>
    <w:rsid w:val="00B45B9A"/>
    <w:rsid w:val="00B45BA7"/>
    <w:rsid w:val="00B45C08"/>
    <w:rsid w:val="00B45CC4"/>
    <w:rsid w:val="00B45D66"/>
    <w:rsid w:val="00B45E2B"/>
    <w:rsid w:val="00B46265"/>
    <w:rsid w:val="00B46743"/>
    <w:rsid w:val="00B46815"/>
    <w:rsid w:val="00B4686B"/>
    <w:rsid w:val="00B46A65"/>
    <w:rsid w:val="00B46A82"/>
    <w:rsid w:val="00B46AC0"/>
    <w:rsid w:val="00B46B3E"/>
    <w:rsid w:val="00B46BFF"/>
    <w:rsid w:val="00B46FAD"/>
    <w:rsid w:val="00B473E0"/>
    <w:rsid w:val="00B473EF"/>
    <w:rsid w:val="00B47538"/>
    <w:rsid w:val="00B4757A"/>
    <w:rsid w:val="00B476AF"/>
    <w:rsid w:val="00B476F0"/>
    <w:rsid w:val="00B47701"/>
    <w:rsid w:val="00B47964"/>
    <w:rsid w:val="00B47A07"/>
    <w:rsid w:val="00B47C66"/>
    <w:rsid w:val="00B47E03"/>
    <w:rsid w:val="00B47E3F"/>
    <w:rsid w:val="00B47E55"/>
    <w:rsid w:val="00B5003D"/>
    <w:rsid w:val="00B50237"/>
    <w:rsid w:val="00B50326"/>
    <w:rsid w:val="00B50451"/>
    <w:rsid w:val="00B5052F"/>
    <w:rsid w:val="00B50571"/>
    <w:rsid w:val="00B50576"/>
    <w:rsid w:val="00B5061C"/>
    <w:rsid w:val="00B506B5"/>
    <w:rsid w:val="00B506ED"/>
    <w:rsid w:val="00B50A42"/>
    <w:rsid w:val="00B50E15"/>
    <w:rsid w:val="00B5117E"/>
    <w:rsid w:val="00B51302"/>
    <w:rsid w:val="00B513B3"/>
    <w:rsid w:val="00B514E8"/>
    <w:rsid w:val="00B515D1"/>
    <w:rsid w:val="00B51769"/>
    <w:rsid w:val="00B51775"/>
    <w:rsid w:val="00B51B5B"/>
    <w:rsid w:val="00B51B8E"/>
    <w:rsid w:val="00B51D57"/>
    <w:rsid w:val="00B520CA"/>
    <w:rsid w:val="00B520E4"/>
    <w:rsid w:val="00B52492"/>
    <w:rsid w:val="00B52559"/>
    <w:rsid w:val="00B525E8"/>
    <w:rsid w:val="00B52635"/>
    <w:rsid w:val="00B526AD"/>
    <w:rsid w:val="00B52748"/>
    <w:rsid w:val="00B5279A"/>
    <w:rsid w:val="00B5285A"/>
    <w:rsid w:val="00B52970"/>
    <w:rsid w:val="00B5297F"/>
    <w:rsid w:val="00B52B23"/>
    <w:rsid w:val="00B5301B"/>
    <w:rsid w:val="00B53030"/>
    <w:rsid w:val="00B531DF"/>
    <w:rsid w:val="00B533F3"/>
    <w:rsid w:val="00B53474"/>
    <w:rsid w:val="00B534EE"/>
    <w:rsid w:val="00B53665"/>
    <w:rsid w:val="00B53689"/>
    <w:rsid w:val="00B5390E"/>
    <w:rsid w:val="00B53944"/>
    <w:rsid w:val="00B53D0D"/>
    <w:rsid w:val="00B53D3E"/>
    <w:rsid w:val="00B53DA1"/>
    <w:rsid w:val="00B53EC4"/>
    <w:rsid w:val="00B53F76"/>
    <w:rsid w:val="00B5403F"/>
    <w:rsid w:val="00B541D5"/>
    <w:rsid w:val="00B542CC"/>
    <w:rsid w:val="00B545E7"/>
    <w:rsid w:val="00B54694"/>
    <w:rsid w:val="00B547B6"/>
    <w:rsid w:val="00B54B51"/>
    <w:rsid w:val="00B54BA4"/>
    <w:rsid w:val="00B54BC7"/>
    <w:rsid w:val="00B54F35"/>
    <w:rsid w:val="00B54F7B"/>
    <w:rsid w:val="00B54F93"/>
    <w:rsid w:val="00B55004"/>
    <w:rsid w:val="00B55022"/>
    <w:rsid w:val="00B5503B"/>
    <w:rsid w:val="00B55797"/>
    <w:rsid w:val="00B55807"/>
    <w:rsid w:val="00B55A4F"/>
    <w:rsid w:val="00B55AD2"/>
    <w:rsid w:val="00B55B9E"/>
    <w:rsid w:val="00B560E5"/>
    <w:rsid w:val="00B5624F"/>
    <w:rsid w:val="00B563E2"/>
    <w:rsid w:val="00B56622"/>
    <w:rsid w:val="00B5665F"/>
    <w:rsid w:val="00B569EB"/>
    <w:rsid w:val="00B56B68"/>
    <w:rsid w:val="00B56BF4"/>
    <w:rsid w:val="00B57201"/>
    <w:rsid w:val="00B57208"/>
    <w:rsid w:val="00B573CC"/>
    <w:rsid w:val="00B574F1"/>
    <w:rsid w:val="00B576B9"/>
    <w:rsid w:val="00B5790D"/>
    <w:rsid w:val="00B5792F"/>
    <w:rsid w:val="00B57B12"/>
    <w:rsid w:val="00B57F34"/>
    <w:rsid w:val="00B57FA4"/>
    <w:rsid w:val="00B601F9"/>
    <w:rsid w:val="00B60270"/>
    <w:rsid w:val="00B602A4"/>
    <w:rsid w:val="00B60347"/>
    <w:rsid w:val="00B603EF"/>
    <w:rsid w:val="00B6040B"/>
    <w:rsid w:val="00B6042E"/>
    <w:rsid w:val="00B60848"/>
    <w:rsid w:val="00B6084A"/>
    <w:rsid w:val="00B608F4"/>
    <w:rsid w:val="00B60AA5"/>
    <w:rsid w:val="00B60B43"/>
    <w:rsid w:val="00B60BE9"/>
    <w:rsid w:val="00B60EAA"/>
    <w:rsid w:val="00B613D0"/>
    <w:rsid w:val="00B61460"/>
    <w:rsid w:val="00B61563"/>
    <w:rsid w:val="00B61686"/>
    <w:rsid w:val="00B616C8"/>
    <w:rsid w:val="00B617C8"/>
    <w:rsid w:val="00B61982"/>
    <w:rsid w:val="00B61BF0"/>
    <w:rsid w:val="00B6272F"/>
    <w:rsid w:val="00B62839"/>
    <w:rsid w:val="00B628A8"/>
    <w:rsid w:val="00B62A3A"/>
    <w:rsid w:val="00B62A67"/>
    <w:rsid w:val="00B62BAD"/>
    <w:rsid w:val="00B62DEB"/>
    <w:rsid w:val="00B62E5D"/>
    <w:rsid w:val="00B632A8"/>
    <w:rsid w:val="00B63343"/>
    <w:rsid w:val="00B63351"/>
    <w:rsid w:val="00B633EB"/>
    <w:rsid w:val="00B63474"/>
    <w:rsid w:val="00B634F6"/>
    <w:rsid w:val="00B6351A"/>
    <w:rsid w:val="00B63557"/>
    <w:rsid w:val="00B635AA"/>
    <w:rsid w:val="00B635C3"/>
    <w:rsid w:val="00B6392D"/>
    <w:rsid w:val="00B63B1A"/>
    <w:rsid w:val="00B63B75"/>
    <w:rsid w:val="00B63C0B"/>
    <w:rsid w:val="00B63CA0"/>
    <w:rsid w:val="00B63E20"/>
    <w:rsid w:val="00B640DB"/>
    <w:rsid w:val="00B6417E"/>
    <w:rsid w:val="00B64372"/>
    <w:rsid w:val="00B643D3"/>
    <w:rsid w:val="00B644F6"/>
    <w:rsid w:val="00B64540"/>
    <w:rsid w:val="00B64689"/>
    <w:rsid w:val="00B6481B"/>
    <w:rsid w:val="00B648A7"/>
    <w:rsid w:val="00B64967"/>
    <w:rsid w:val="00B64A00"/>
    <w:rsid w:val="00B64ACE"/>
    <w:rsid w:val="00B64C1F"/>
    <w:rsid w:val="00B64D69"/>
    <w:rsid w:val="00B64D97"/>
    <w:rsid w:val="00B64E0D"/>
    <w:rsid w:val="00B64E9C"/>
    <w:rsid w:val="00B64EF8"/>
    <w:rsid w:val="00B650E3"/>
    <w:rsid w:val="00B656D3"/>
    <w:rsid w:val="00B6595C"/>
    <w:rsid w:val="00B65B7D"/>
    <w:rsid w:val="00B65D25"/>
    <w:rsid w:val="00B65EC3"/>
    <w:rsid w:val="00B65F9A"/>
    <w:rsid w:val="00B66116"/>
    <w:rsid w:val="00B661D5"/>
    <w:rsid w:val="00B66230"/>
    <w:rsid w:val="00B66257"/>
    <w:rsid w:val="00B66615"/>
    <w:rsid w:val="00B668C8"/>
    <w:rsid w:val="00B6693D"/>
    <w:rsid w:val="00B66BB0"/>
    <w:rsid w:val="00B66BBA"/>
    <w:rsid w:val="00B66C0B"/>
    <w:rsid w:val="00B66CC2"/>
    <w:rsid w:val="00B66D55"/>
    <w:rsid w:val="00B66EFA"/>
    <w:rsid w:val="00B66FA3"/>
    <w:rsid w:val="00B6713A"/>
    <w:rsid w:val="00B67327"/>
    <w:rsid w:val="00B67344"/>
    <w:rsid w:val="00B6743A"/>
    <w:rsid w:val="00B67720"/>
    <w:rsid w:val="00B67873"/>
    <w:rsid w:val="00B6791D"/>
    <w:rsid w:val="00B67A49"/>
    <w:rsid w:val="00B67B24"/>
    <w:rsid w:val="00B67C86"/>
    <w:rsid w:val="00B67CA5"/>
    <w:rsid w:val="00B67D28"/>
    <w:rsid w:val="00B67EAF"/>
    <w:rsid w:val="00B70071"/>
    <w:rsid w:val="00B704B6"/>
    <w:rsid w:val="00B705AE"/>
    <w:rsid w:val="00B70670"/>
    <w:rsid w:val="00B70839"/>
    <w:rsid w:val="00B70C5F"/>
    <w:rsid w:val="00B70CF6"/>
    <w:rsid w:val="00B70E09"/>
    <w:rsid w:val="00B70E88"/>
    <w:rsid w:val="00B70F64"/>
    <w:rsid w:val="00B70FFB"/>
    <w:rsid w:val="00B7100E"/>
    <w:rsid w:val="00B711DE"/>
    <w:rsid w:val="00B713CD"/>
    <w:rsid w:val="00B7146C"/>
    <w:rsid w:val="00B71D6A"/>
    <w:rsid w:val="00B7206F"/>
    <w:rsid w:val="00B720DD"/>
    <w:rsid w:val="00B7211B"/>
    <w:rsid w:val="00B7219C"/>
    <w:rsid w:val="00B722E5"/>
    <w:rsid w:val="00B72468"/>
    <w:rsid w:val="00B72609"/>
    <w:rsid w:val="00B7269D"/>
    <w:rsid w:val="00B726C6"/>
    <w:rsid w:val="00B72806"/>
    <w:rsid w:val="00B729ED"/>
    <w:rsid w:val="00B72C4B"/>
    <w:rsid w:val="00B72C7A"/>
    <w:rsid w:val="00B73012"/>
    <w:rsid w:val="00B730C7"/>
    <w:rsid w:val="00B73132"/>
    <w:rsid w:val="00B7316D"/>
    <w:rsid w:val="00B73317"/>
    <w:rsid w:val="00B736E8"/>
    <w:rsid w:val="00B73731"/>
    <w:rsid w:val="00B7387C"/>
    <w:rsid w:val="00B73DBC"/>
    <w:rsid w:val="00B73F61"/>
    <w:rsid w:val="00B73FDE"/>
    <w:rsid w:val="00B74124"/>
    <w:rsid w:val="00B74340"/>
    <w:rsid w:val="00B744A8"/>
    <w:rsid w:val="00B74577"/>
    <w:rsid w:val="00B7459A"/>
    <w:rsid w:val="00B7462C"/>
    <w:rsid w:val="00B746E1"/>
    <w:rsid w:val="00B7470A"/>
    <w:rsid w:val="00B74808"/>
    <w:rsid w:val="00B74A94"/>
    <w:rsid w:val="00B74B3A"/>
    <w:rsid w:val="00B74BBC"/>
    <w:rsid w:val="00B74DA9"/>
    <w:rsid w:val="00B74EC9"/>
    <w:rsid w:val="00B75288"/>
    <w:rsid w:val="00B753CA"/>
    <w:rsid w:val="00B754A9"/>
    <w:rsid w:val="00B75539"/>
    <w:rsid w:val="00B7598F"/>
    <w:rsid w:val="00B759ED"/>
    <w:rsid w:val="00B75A58"/>
    <w:rsid w:val="00B75B03"/>
    <w:rsid w:val="00B75BD3"/>
    <w:rsid w:val="00B75C50"/>
    <w:rsid w:val="00B75D82"/>
    <w:rsid w:val="00B75E69"/>
    <w:rsid w:val="00B7601B"/>
    <w:rsid w:val="00B76457"/>
    <w:rsid w:val="00B764F7"/>
    <w:rsid w:val="00B76531"/>
    <w:rsid w:val="00B76A08"/>
    <w:rsid w:val="00B76B6B"/>
    <w:rsid w:val="00B76BFC"/>
    <w:rsid w:val="00B76C14"/>
    <w:rsid w:val="00B76F5C"/>
    <w:rsid w:val="00B77013"/>
    <w:rsid w:val="00B77028"/>
    <w:rsid w:val="00B77040"/>
    <w:rsid w:val="00B77075"/>
    <w:rsid w:val="00B77334"/>
    <w:rsid w:val="00B776E7"/>
    <w:rsid w:val="00B77718"/>
    <w:rsid w:val="00B777DC"/>
    <w:rsid w:val="00B7796A"/>
    <w:rsid w:val="00B779BB"/>
    <w:rsid w:val="00B77BB0"/>
    <w:rsid w:val="00B77D66"/>
    <w:rsid w:val="00B77E89"/>
    <w:rsid w:val="00B77F60"/>
    <w:rsid w:val="00B8008A"/>
    <w:rsid w:val="00B800E0"/>
    <w:rsid w:val="00B802C7"/>
    <w:rsid w:val="00B804CC"/>
    <w:rsid w:val="00B80802"/>
    <w:rsid w:val="00B80967"/>
    <w:rsid w:val="00B809FF"/>
    <w:rsid w:val="00B80BEA"/>
    <w:rsid w:val="00B80C67"/>
    <w:rsid w:val="00B80F06"/>
    <w:rsid w:val="00B81244"/>
    <w:rsid w:val="00B812E5"/>
    <w:rsid w:val="00B81330"/>
    <w:rsid w:val="00B8138B"/>
    <w:rsid w:val="00B816DB"/>
    <w:rsid w:val="00B81709"/>
    <w:rsid w:val="00B81743"/>
    <w:rsid w:val="00B81916"/>
    <w:rsid w:val="00B819AA"/>
    <w:rsid w:val="00B81C61"/>
    <w:rsid w:val="00B81CB5"/>
    <w:rsid w:val="00B81D00"/>
    <w:rsid w:val="00B81DFC"/>
    <w:rsid w:val="00B820AF"/>
    <w:rsid w:val="00B820BD"/>
    <w:rsid w:val="00B820C2"/>
    <w:rsid w:val="00B8221A"/>
    <w:rsid w:val="00B8229E"/>
    <w:rsid w:val="00B8259C"/>
    <w:rsid w:val="00B82880"/>
    <w:rsid w:val="00B82976"/>
    <w:rsid w:val="00B82B69"/>
    <w:rsid w:val="00B82DB5"/>
    <w:rsid w:val="00B82E3E"/>
    <w:rsid w:val="00B82F1B"/>
    <w:rsid w:val="00B82F21"/>
    <w:rsid w:val="00B831C4"/>
    <w:rsid w:val="00B83369"/>
    <w:rsid w:val="00B83567"/>
    <w:rsid w:val="00B83720"/>
    <w:rsid w:val="00B837FC"/>
    <w:rsid w:val="00B837FE"/>
    <w:rsid w:val="00B839C9"/>
    <w:rsid w:val="00B83C6C"/>
    <w:rsid w:val="00B83CA9"/>
    <w:rsid w:val="00B83E66"/>
    <w:rsid w:val="00B83FCD"/>
    <w:rsid w:val="00B84768"/>
    <w:rsid w:val="00B84F74"/>
    <w:rsid w:val="00B850BD"/>
    <w:rsid w:val="00B851FB"/>
    <w:rsid w:val="00B85391"/>
    <w:rsid w:val="00B854AF"/>
    <w:rsid w:val="00B85519"/>
    <w:rsid w:val="00B855D6"/>
    <w:rsid w:val="00B855F9"/>
    <w:rsid w:val="00B8570D"/>
    <w:rsid w:val="00B859A3"/>
    <w:rsid w:val="00B85C1C"/>
    <w:rsid w:val="00B85E9F"/>
    <w:rsid w:val="00B85ED4"/>
    <w:rsid w:val="00B860CA"/>
    <w:rsid w:val="00B8628F"/>
    <w:rsid w:val="00B862F8"/>
    <w:rsid w:val="00B864B5"/>
    <w:rsid w:val="00B864CF"/>
    <w:rsid w:val="00B86623"/>
    <w:rsid w:val="00B86744"/>
    <w:rsid w:val="00B8674D"/>
    <w:rsid w:val="00B86889"/>
    <w:rsid w:val="00B8696A"/>
    <w:rsid w:val="00B86B65"/>
    <w:rsid w:val="00B86CCE"/>
    <w:rsid w:val="00B86DDC"/>
    <w:rsid w:val="00B86F7A"/>
    <w:rsid w:val="00B870BD"/>
    <w:rsid w:val="00B872AE"/>
    <w:rsid w:val="00B87373"/>
    <w:rsid w:val="00B8755D"/>
    <w:rsid w:val="00B876D9"/>
    <w:rsid w:val="00B8779F"/>
    <w:rsid w:val="00B877F8"/>
    <w:rsid w:val="00B87ECA"/>
    <w:rsid w:val="00B9030D"/>
    <w:rsid w:val="00B903DC"/>
    <w:rsid w:val="00B90550"/>
    <w:rsid w:val="00B905C9"/>
    <w:rsid w:val="00B90698"/>
    <w:rsid w:val="00B907CC"/>
    <w:rsid w:val="00B90CC9"/>
    <w:rsid w:val="00B91092"/>
    <w:rsid w:val="00B91230"/>
    <w:rsid w:val="00B9126C"/>
    <w:rsid w:val="00B918B4"/>
    <w:rsid w:val="00B91B0B"/>
    <w:rsid w:val="00B91C91"/>
    <w:rsid w:val="00B91DED"/>
    <w:rsid w:val="00B92074"/>
    <w:rsid w:val="00B9235C"/>
    <w:rsid w:val="00B928E2"/>
    <w:rsid w:val="00B92943"/>
    <w:rsid w:val="00B92B8A"/>
    <w:rsid w:val="00B92D1B"/>
    <w:rsid w:val="00B92EE7"/>
    <w:rsid w:val="00B9308F"/>
    <w:rsid w:val="00B9355D"/>
    <w:rsid w:val="00B93659"/>
    <w:rsid w:val="00B9379D"/>
    <w:rsid w:val="00B937EB"/>
    <w:rsid w:val="00B93838"/>
    <w:rsid w:val="00B93B30"/>
    <w:rsid w:val="00B93EF8"/>
    <w:rsid w:val="00B94105"/>
    <w:rsid w:val="00B94393"/>
    <w:rsid w:val="00B94445"/>
    <w:rsid w:val="00B9487F"/>
    <w:rsid w:val="00B948A4"/>
    <w:rsid w:val="00B948D8"/>
    <w:rsid w:val="00B94922"/>
    <w:rsid w:val="00B94A4E"/>
    <w:rsid w:val="00B94A6E"/>
    <w:rsid w:val="00B94B54"/>
    <w:rsid w:val="00B94B63"/>
    <w:rsid w:val="00B94C0B"/>
    <w:rsid w:val="00B94EFA"/>
    <w:rsid w:val="00B94F10"/>
    <w:rsid w:val="00B951FA"/>
    <w:rsid w:val="00B95211"/>
    <w:rsid w:val="00B9523E"/>
    <w:rsid w:val="00B95390"/>
    <w:rsid w:val="00B955B1"/>
    <w:rsid w:val="00B955EC"/>
    <w:rsid w:val="00B9570E"/>
    <w:rsid w:val="00B957B1"/>
    <w:rsid w:val="00B958D2"/>
    <w:rsid w:val="00B958F8"/>
    <w:rsid w:val="00B95B80"/>
    <w:rsid w:val="00B95DC9"/>
    <w:rsid w:val="00B961B3"/>
    <w:rsid w:val="00B964A0"/>
    <w:rsid w:val="00B9698D"/>
    <w:rsid w:val="00B969B8"/>
    <w:rsid w:val="00B97203"/>
    <w:rsid w:val="00B9726E"/>
    <w:rsid w:val="00B9730B"/>
    <w:rsid w:val="00B97577"/>
    <w:rsid w:val="00B976F5"/>
    <w:rsid w:val="00B97703"/>
    <w:rsid w:val="00B978BE"/>
    <w:rsid w:val="00B97ABF"/>
    <w:rsid w:val="00B97EE3"/>
    <w:rsid w:val="00BA03F0"/>
    <w:rsid w:val="00BA03FB"/>
    <w:rsid w:val="00BA0722"/>
    <w:rsid w:val="00BA08D5"/>
    <w:rsid w:val="00BA0927"/>
    <w:rsid w:val="00BA093E"/>
    <w:rsid w:val="00BA0C26"/>
    <w:rsid w:val="00BA0DAB"/>
    <w:rsid w:val="00BA0DEA"/>
    <w:rsid w:val="00BA13F5"/>
    <w:rsid w:val="00BA1421"/>
    <w:rsid w:val="00BA1442"/>
    <w:rsid w:val="00BA14C1"/>
    <w:rsid w:val="00BA17C3"/>
    <w:rsid w:val="00BA195B"/>
    <w:rsid w:val="00BA1B9E"/>
    <w:rsid w:val="00BA1C39"/>
    <w:rsid w:val="00BA1CAD"/>
    <w:rsid w:val="00BA1D68"/>
    <w:rsid w:val="00BA1FCE"/>
    <w:rsid w:val="00BA209F"/>
    <w:rsid w:val="00BA2245"/>
    <w:rsid w:val="00BA2343"/>
    <w:rsid w:val="00BA2532"/>
    <w:rsid w:val="00BA2889"/>
    <w:rsid w:val="00BA3240"/>
    <w:rsid w:val="00BA3377"/>
    <w:rsid w:val="00BA3452"/>
    <w:rsid w:val="00BA34A5"/>
    <w:rsid w:val="00BA35C7"/>
    <w:rsid w:val="00BA37E9"/>
    <w:rsid w:val="00BA3896"/>
    <w:rsid w:val="00BA399C"/>
    <w:rsid w:val="00BA3A35"/>
    <w:rsid w:val="00BA3C67"/>
    <w:rsid w:val="00BA3F5E"/>
    <w:rsid w:val="00BA4059"/>
    <w:rsid w:val="00BA421E"/>
    <w:rsid w:val="00BA42CE"/>
    <w:rsid w:val="00BA42E7"/>
    <w:rsid w:val="00BA4457"/>
    <w:rsid w:val="00BA462F"/>
    <w:rsid w:val="00BA4DCA"/>
    <w:rsid w:val="00BA4E7B"/>
    <w:rsid w:val="00BA4F39"/>
    <w:rsid w:val="00BA507D"/>
    <w:rsid w:val="00BA50F8"/>
    <w:rsid w:val="00BA5233"/>
    <w:rsid w:val="00BA55C1"/>
    <w:rsid w:val="00BA5675"/>
    <w:rsid w:val="00BA56ED"/>
    <w:rsid w:val="00BA5950"/>
    <w:rsid w:val="00BA5968"/>
    <w:rsid w:val="00BA5A47"/>
    <w:rsid w:val="00BA5C4F"/>
    <w:rsid w:val="00BA5C69"/>
    <w:rsid w:val="00BA5CFA"/>
    <w:rsid w:val="00BA5D34"/>
    <w:rsid w:val="00BA5D46"/>
    <w:rsid w:val="00BA5E88"/>
    <w:rsid w:val="00BA5F2F"/>
    <w:rsid w:val="00BA60A5"/>
    <w:rsid w:val="00BA6168"/>
    <w:rsid w:val="00BA61B4"/>
    <w:rsid w:val="00BA62A5"/>
    <w:rsid w:val="00BA6300"/>
    <w:rsid w:val="00BA6338"/>
    <w:rsid w:val="00BA66B8"/>
    <w:rsid w:val="00BA675B"/>
    <w:rsid w:val="00BA68C1"/>
    <w:rsid w:val="00BA6B03"/>
    <w:rsid w:val="00BA6B4C"/>
    <w:rsid w:val="00BA6BFE"/>
    <w:rsid w:val="00BA6D62"/>
    <w:rsid w:val="00BA6D87"/>
    <w:rsid w:val="00BA6DAA"/>
    <w:rsid w:val="00BA7376"/>
    <w:rsid w:val="00BA7441"/>
    <w:rsid w:val="00BA75BD"/>
    <w:rsid w:val="00BA797C"/>
    <w:rsid w:val="00BA7A38"/>
    <w:rsid w:val="00BA7B55"/>
    <w:rsid w:val="00BA7DDB"/>
    <w:rsid w:val="00BA7E10"/>
    <w:rsid w:val="00BA7E1B"/>
    <w:rsid w:val="00BA7E33"/>
    <w:rsid w:val="00BA7E6C"/>
    <w:rsid w:val="00BB03C8"/>
    <w:rsid w:val="00BB052A"/>
    <w:rsid w:val="00BB056B"/>
    <w:rsid w:val="00BB06B4"/>
    <w:rsid w:val="00BB0841"/>
    <w:rsid w:val="00BB0AC7"/>
    <w:rsid w:val="00BB0B74"/>
    <w:rsid w:val="00BB0D26"/>
    <w:rsid w:val="00BB0F5D"/>
    <w:rsid w:val="00BB0F65"/>
    <w:rsid w:val="00BB11F1"/>
    <w:rsid w:val="00BB1314"/>
    <w:rsid w:val="00BB13C5"/>
    <w:rsid w:val="00BB1855"/>
    <w:rsid w:val="00BB18A9"/>
    <w:rsid w:val="00BB1967"/>
    <w:rsid w:val="00BB19A2"/>
    <w:rsid w:val="00BB1A00"/>
    <w:rsid w:val="00BB1BDC"/>
    <w:rsid w:val="00BB1DE9"/>
    <w:rsid w:val="00BB22C6"/>
    <w:rsid w:val="00BB2303"/>
    <w:rsid w:val="00BB234B"/>
    <w:rsid w:val="00BB24CE"/>
    <w:rsid w:val="00BB24F2"/>
    <w:rsid w:val="00BB256F"/>
    <w:rsid w:val="00BB2643"/>
    <w:rsid w:val="00BB29E2"/>
    <w:rsid w:val="00BB29E8"/>
    <w:rsid w:val="00BB2C03"/>
    <w:rsid w:val="00BB2CFC"/>
    <w:rsid w:val="00BB2E17"/>
    <w:rsid w:val="00BB3190"/>
    <w:rsid w:val="00BB3A48"/>
    <w:rsid w:val="00BB3B25"/>
    <w:rsid w:val="00BB3B44"/>
    <w:rsid w:val="00BB3E15"/>
    <w:rsid w:val="00BB41DE"/>
    <w:rsid w:val="00BB4278"/>
    <w:rsid w:val="00BB42E1"/>
    <w:rsid w:val="00BB43CA"/>
    <w:rsid w:val="00BB448B"/>
    <w:rsid w:val="00BB44A4"/>
    <w:rsid w:val="00BB44FC"/>
    <w:rsid w:val="00BB472D"/>
    <w:rsid w:val="00BB47C1"/>
    <w:rsid w:val="00BB4A5A"/>
    <w:rsid w:val="00BB4D82"/>
    <w:rsid w:val="00BB4D9F"/>
    <w:rsid w:val="00BB4FC1"/>
    <w:rsid w:val="00BB5087"/>
    <w:rsid w:val="00BB51DB"/>
    <w:rsid w:val="00BB52DE"/>
    <w:rsid w:val="00BB532F"/>
    <w:rsid w:val="00BB539E"/>
    <w:rsid w:val="00BB53AD"/>
    <w:rsid w:val="00BB540B"/>
    <w:rsid w:val="00BB5508"/>
    <w:rsid w:val="00BB55C9"/>
    <w:rsid w:val="00BB5A2C"/>
    <w:rsid w:val="00BB5A4B"/>
    <w:rsid w:val="00BB5C80"/>
    <w:rsid w:val="00BB5EA5"/>
    <w:rsid w:val="00BB6048"/>
    <w:rsid w:val="00BB6085"/>
    <w:rsid w:val="00BB6264"/>
    <w:rsid w:val="00BB6489"/>
    <w:rsid w:val="00BB6888"/>
    <w:rsid w:val="00BB6BAC"/>
    <w:rsid w:val="00BB6C5F"/>
    <w:rsid w:val="00BB7088"/>
    <w:rsid w:val="00BB7137"/>
    <w:rsid w:val="00BB7294"/>
    <w:rsid w:val="00BB73F3"/>
    <w:rsid w:val="00BB7440"/>
    <w:rsid w:val="00BB7545"/>
    <w:rsid w:val="00BB7600"/>
    <w:rsid w:val="00BB7719"/>
    <w:rsid w:val="00BB7868"/>
    <w:rsid w:val="00BB7AC3"/>
    <w:rsid w:val="00BB7C56"/>
    <w:rsid w:val="00BB7CB2"/>
    <w:rsid w:val="00BB7D7F"/>
    <w:rsid w:val="00BC01FB"/>
    <w:rsid w:val="00BC030D"/>
    <w:rsid w:val="00BC0322"/>
    <w:rsid w:val="00BC0396"/>
    <w:rsid w:val="00BC06CD"/>
    <w:rsid w:val="00BC06D9"/>
    <w:rsid w:val="00BC153D"/>
    <w:rsid w:val="00BC15D6"/>
    <w:rsid w:val="00BC1CAC"/>
    <w:rsid w:val="00BC1D41"/>
    <w:rsid w:val="00BC1D7E"/>
    <w:rsid w:val="00BC1EE1"/>
    <w:rsid w:val="00BC1FF7"/>
    <w:rsid w:val="00BC21FA"/>
    <w:rsid w:val="00BC26FB"/>
    <w:rsid w:val="00BC27A7"/>
    <w:rsid w:val="00BC282A"/>
    <w:rsid w:val="00BC2871"/>
    <w:rsid w:val="00BC2B24"/>
    <w:rsid w:val="00BC2B3F"/>
    <w:rsid w:val="00BC2E64"/>
    <w:rsid w:val="00BC2F4E"/>
    <w:rsid w:val="00BC2F50"/>
    <w:rsid w:val="00BC2FC7"/>
    <w:rsid w:val="00BC30C5"/>
    <w:rsid w:val="00BC30D5"/>
    <w:rsid w:val="00BC31A4"/>
    <w:rsid w:val="00BC31DB"/>
    <w:rsid w:val="00BC328E"/>
    <w:rsid w:val="00BC32F3"/>
    <w:rsid w:val="00BC353A"/>
    <w:rsid w:val="00BC3567"/>
    <w:rsid w:val="00BC36A9"/>
    <w:rsid w:val="00BC3715"/>
    <w:rsid w:val="00BC3A4B"/>
    <w:rsid w:val="00BC3ABC"/>
    <w:rsid w:val="00BC3D8F"/>
    <w:rsid w:val="00BC3F8C"/>
    <w:rsid w:val="00BC3F9D"/>
    <w:rsid w:val="00BC4014"/>
    <w:rsid w:val="00BC41E3"/>
    <w:rsid w:val="00BC4378"/>
    <w:rsid w:val="00BC4499"/>
    <w:rsid w:val="00BC454E"/>
    <w:rsid w:val="00BC4587"/>
    <w:rsid w:val="00BC45A6"/>
    <w:rsid w:val="00BC4890"/>
    <w:rsid w:val="00BC4968"/>
    <w:rsid w:val="00BC4D81"/>
    <w:rsid w:val="00BC5043"/>
    <w:rsid w:val="00BC5161"/>
    <w:rsid w:val="00BC5348"/>
    <w:rsid w:val="00BC53B5"/>
    <w:rsid w:val="00BC5479"/>
    <w:rsid w:val="00BC55A5"/>
    <w:rsid w:val="00BC55C4"/>
    <w:rsid w:val="00BC56ED"/>
    <w:rsid w:val="00BC5905"/>
    <w:rsid w:val="00BC592A"/>
    <w:rsid w:val="00BC59E9"/>
    <w:rsid w:val="00BC5A29"/>
    <w:rsid w:val="00BC5BE2"/>
    <w:rsid w:val="00BC5CED"/>
    <w:rsid w:val="00BC5E57"/>
    <w:rsid w:val="00BC5EE2"/>
    <w:rsid w:val="00BC5F79"/>
    <w:rsid w:val="00BC6150"/>
    <w:rsid w:val="00BC62E3"/>
    <w:rsid w:val="00BC6397"/>
    <w:rsid w:val="00BC64D4"/>
    <w:rsid w:val="00BC650F"/>
    <w:rsid w:val="00BC656A"/>
    <w:rsid w:val="00BC65B6"/>
    <w:rsid w:val="00BC6781"/>
    <w:rsid w:val="00BC6795"/>
    <w:rsid w:val="00BC67C5"/>
    <w:rsid w:val="00BC68BE"/>
    <w:rsid w:val="00BC6959"/>
    <w:rsid w:val="00BC6B3C"/>
    <w:rsid w:val="00BC6B40"/>
    <w:rsid w:val="00BC6EEF"/>
    <w:rsid w:val="00BC6F12"/>
    <w:rsid w:val="00BC7073"/>
    <w:rsid w:val="00BC7482"/>
    <w:rsid w:val="00BC74A8"/>
    <w:rsid w:val="00BC7519"/>
    <w:rsid w:val="00BC7720"/>
    <w:rsid w:val="00BC78BE"/>
    <w:rsid w:val="00BC7AC3"/>
    <w:rsid w:val="00BC7D12"/>
    <w:rsid w:val="00BC7ED1"/>
    <w:rsid w:val="00BD0694"/>
    <w:rsid w:val="00BD06BB"/>
    <w:rsid w:val="00BD089F"/>
    <w:rsid w:val="00BD09B5"/>
    <w:rsid w:val="00BD0CAF"/>
    <w:rsid w:val="00BD0CC8"/>
    <w:rsid w:val="00BD1049"/>
    <w:rsid w:val="00BD1072"/>
    <w:rsid w:val="00BD1109"/>
    <w:rsid w:val="00BD112E"/>
    <w:rsid w:val="00BD13B7"/>
    <w:rsid w:val="00BD1425"/>
    <w:rsid w:val="00BD143B"/>
    <w:rsid w:val="00BD14DB"/>
    <w:rsid w:val="00BD150B"/>
    <w:rsid w:val="00BD15DF"/>
    <w:rsid w:val="00BD16CA"/>
    <w:rsid w:val="00BD18AE"/>
    <w:rsid w:val="00BD194B"/>
    <w:rsid w:val="00BD1E5A"/>
    <w:rsid w:val="00BD219E"/>
    <w:rsid w:val="00BD23B8"/>
    <w:rsid w:val="00BD252F"/>
    <w:rsid w:val="00BD2615"/>
    <w:rsid w:val="00BD27B5"/>
    <w:rsid w:val="00BD27C5"/>
    <w:rsid w:val="00BD2809"/>
    <w:rsid w:val="00BD2A40"/>
    <w:rsid w:val="00BD2A80"/>
    <w:rsid w:val="00BD2D7A"/>
    <w:rsid w:val="00BD2D88"/>
    <w:rsid w:val="00BD2E41"/>
    <w:rsid w:val="00BD2FD7"/>
    <w:rsid w:val="00BD326C"/>
    <w:rsid w:val="00BD33FE"/>
    <w:rsid w:val="00BD36DD"/>
    <w:rsid w:val="00BD38C5"/>
    <w:rsid w:val="00BD39C3"/>
    <w:rsid w:val="00BD3A46"/>
    <w:rsid w:val="00BD3B65"/>
    <w:rsid w:val="00BD3B9F"/>
    <w:rsid w:val="00BD3F64"/>
    <w:rsid w:val="00BD3F82"/>
    <w:rsid w:val="00BD3F92"/>
    <w:rsid w:val="00BD41A4"/>
    <w:rsid w:val="00BD4261"/>
    <w:rsid w:val="00BD4422"/>
    <w:rsid w:val="00BD44E1"/>
    <w:rsid w:val="00BD4777"/>
    <w:rsid w:val="00BD4825"/>
    <w:rsid w:val="00BD4C8D"/>
    <w:rsid w:val="00BD4DB5"/>
    <w:rsid w:val="00BD4EA4"/>
    <w:rsid w:val="00BD4F74"/>
    <w:rsid w:val="00BD4FF5"/>
    <w:rsid w:val="00BD500C"/>
    <w:rsid w:val="00BD50C7"/>
    <w:rsid w:val="00BD5142"/>
    <w:rsid w:val="00BD5256"/>
    <w:rsid w:val="00BD5487"/>
    <w:rsid w:val="00BD55B1"/>
    <w:rsid w:val="00BD5664"/>
    <w:rsid w:val="00BD5867"/>
    <w:rsid w:val="00BD5912"/>
    <w:rsid w:val="00BD5ADD"/>
    <w:rsid w:val="00BD5BAA"/>
    <w:rsid w:val="00BD5BC2"/>
    <w:rsid w:val="00BD5C2D"/>
    <w:rsid w:val="00BD5C6D"/>
    <w:rsid w:val="00BD5FDD"/>
    <w:rsid w:val="00BD6172"/>
    <w:rsid w:val="00BD622E"/>
    <w:rsid w:val="00BD639C"/>
    <w:rsid w:val="00BD63FD"/>
    <w:rsid w:val="00BD6625"/>
    <w:rsid w:val="00BD67AF"/>
    <w:rsid w:val="00BD67EF"/>
    <w:rsid w:val="00BD6850"/>
    <w:rsid w:val="00BD6928"/>
    <w:rsid w:val="00BD6B3D"/>
    <w:rsid w:val="00BD6B8E"/>
    <w:rsid w:val="00BD6EB1"/>
    <w:rsid w:val="00BD6F20"/>
    <w:rsid w:val="00BD6F85"/>
    <w:rsid w:val="00BD726C"/>
    <w:rsid w:val="00BD757E"/>
    <w:rsid w:val="00BD75EA"/>
    <w:rsid w:val="00BD77C4"/>
    <w:rsid w:val="00BD7818"/>
    <w:rsid w:val="00BD788A"/>
    <w:rsid w:val="00BD79D5"/>
    <w:rsid w:val="00BD7A5E"/>
    <w:rsid w:val="00BD7C26"/>
    <w:rsid w:val="00BD7C64"/>
    <w:rsid w:val="00BE014B"/>
    <w:rsid w:val="00BE015B"/>
    <w:rsid w:val="00BE0394"/>
    <w:rsid w:val="00BE03CC"/>
    <w:rsid w:val="00BE0451"/>
    <w:rsid w:val="00BE056D"/>
    <w:rsid w:val="00BE05DF"/>
    <w:rsid w:val="00BE068E"/>
    <w:rsid w:val="00BE06C7"/>
    <w:rsid w:val="00BE08FC"/>
    <w:rsid w:val="00BE09EA"/>
    <w:rsid w:val="00BE0BAF"/>
    <w:rsid w:val="00BE0C6E"/>
    <w:rsid w:val="00BE0D42"/>
    <w:rsid w:val="00BE0D7A"/>
    <w:rsid w:val="00BE0E2A"/>
    <w:rsid w:val="00BE0EB9"/>
    <w:rsid w:val="00BE0FE1"/>
    <w:rsid w:val="00BE105D"/>
    <w:rsid w:val="00BE122D"/>
    <w:rsid w:val="00BE129D"/>
    <w:rsid w:val="00BE13BE"/>
    <w:rsid w:val="00BE1562"/>
    <w:rsid w:val="00BE15ED"/>
    <w:rsid w:val="00BE1904"/>
    <w:rsid w:val="00BE1A97"/>
    <w:rsid w:val="00BE1B4F"/>
    <w:rsid w:val="00BE1B92"/>
    <w:rsid w:val="00BE1D34"/>
    <w:rsid w:val="00BE1DFC"/>
    <w:rsid w:val="00BE1E7B"/>
    <w:rsid w:val="00BE20DE"/>
    <w:rsid w:val="00BE23A2"/>
    <w:rsid w:val="00BE24D1"/>
    <w:rsid w:val="00BE294B"/>
    <w:rsid w:val="00BE29C2"/>
    <w:rsid w:val="00BE2AF7"/>
    <w:rsid w:val="00BE2BBE"/>
    <w:rsid w:val="00BE2F28"/>
    <w:rsid w:val="00BE3015"/>
    <w:rsid w:val="00BE317E"/>
    <w:rsid w:val="00BE3189"/>
    <w:rsid w:val="00BE322F"/>
    <w:rsid w:val="00BE323D"/>
    <w:rsid w:val="00BE331B"/>
    <w:rsid w:val="00BE37F6"/>
    <w:rsid w:val="00BE392F"/>
    <w:rsid w:val="00BE3AB3"/>
    <w:rsid w:val="00BE3C8E"/>
    <w:rsid w:val="00BE3E42"/>
    <w:rsid w:val="00BE3FED"/>
    <w:rsid w:val="00BE4188"/>
    <w:rsid w:val="00BE440D"/>
    <w:rsid w:val="00BE45C8"/>
    <w:rsid w:val="00BE473C"/>
    <w:rsid w:val="00BE479E"/>
    <w:rsid w:val="00BE4B6B"/>
    <w:rsid w:val="00BE4C56"/>
    <w:rsid w:val="00BE4FA1"/>
    <w:rsid w:val="00BE5018"/>
    <w:rsid w:val="00BE50F3"/>
    <w:rsid w:val="00BE513B"/>
    <w:rsid w:val="00BE52EF"/>
    <w:rsid w:val="00BE577A"/>
    <w:rsid w:val="00BE583C"/>
    <w:rsid w:val="00BE5C31"/>
    <w:rsid w:val="00BE615E"/>
    <w:rsid w:val="00BE620B"/>
    <w:rsid w:val="00BE629D"/>
    <w:rsid w:val="00BE62A5"/>
    <w:rsid w:val="00BE639A"/>
    <w:rsid w:val="00BE64AE"/>
    <w:rsid w:val="00BE65CE"/>
    <w:rsid w:val="00BE671A"/>
    <w:rsid w:val="00BE671F"/>
    <w:rsid w:val="00BE680B"/>
    <w:rsid w:val="00BE683D"/>
    <w:rsid w:val="00BE697F"/>
    <w:rsid w:val="00BE6C06"/>
    <w:rsid w:val="00BE6CF4"/>
    <w:rsid w:val="00BE6D4D"/>
    <w:rsid w:val="00BE6D8D"/>
    <w:rsid w:val="00BE6EA0"/>
    <w:rsid w:val="00BE6F77"/>
    <w:rsid w:val="00BE72A9"/>
    <w:rsid w:val="00BE73D1"/>
    <w:rsid w:val="00BE75CA"/>
    <w:rsid w:val="00BE7840"/>
    <w:rsid w:val="00BE7B5F"/>
    <w:rsid w:val="00BE7BC2"/>
    <w:rsid w:val="00BE7EBA"/>
    <w:rsid w:val="00BF01C5"/>
    <w:rsid w:val="00BF0910"/>
    <w:rsid w:val="00BF0A95"/>
    <w:rsid w:val="00BF0ABD"/>
    <w:rsid w:val="00BF0C4C"/>
    <w:rsid w:val="00BF0CC0"/>
    <w:rsid w:val="00BF0FB4"/>
    <w:rsid w:val="00BF1171"/>
    <w:rsid w:val="00BF11C2"/>
    <w:rsid w:val="00BF125D"/>
    <w:rsid w:val="00BF1431"/>
    <w:rsid w:val="00BF14BD"/>
    <w:rsid w:val="00BF14E0"/>
    <w:rsid w:val="00BF163E"/>
    <w:rsid w:val="00BF186E"/>
    <w:rsid w:val="00BF1946"/>
    <w:rsid w:val="00BF1B45"/>
    <w:rsid w:val="00BF1C23"/>
    <w:rsid w:val="00BF2519"/>
    <w:rsid w:val="00BF2596"/>
    <w:rsid w:val="00BF2728"/>
    <w:rsid w:val="00BF293C"/>
    <w:rsid w:val="00BF2ADC"/>
    <w:rsid w:val="00BF2D36"/>
    <w:rsid w:val="00BF3071"/>
    <w:rsid w:val="00BF30B1"/>
    <w:rsid w:val="00BF31F8"/>
    <w:rsid w:val="00BF320D"/>
    <w:rsid w:val="00BF3351"/>
    <w:rsid w:val="00BF3394"/>
    <w:rsid w:val="00BF33A6"/>
    <w:rsid w:val="00BF342C"/>
    <w:rsid w:val="00BF3785"/>
    <w:rsid w:val="00BF3787"/>
    <w:rsid w:val="00BF3906"/>
    <w:rsid w:val="00BF39DE"/>
    <w:rsid w:val="00BF3A0E"/>
    <w:rsid w:val="00BF3B89"/>
    <w:rsid w:val="00BF3D86"/>
    <w:rsid w:val="00BF411E"/>
    <w:rsid w:val="00BF4161"/>
    <w:rsid w:val="00BF473B"/>
    <w:rsid w:val="00BF47B7"/>
    <w:rsid w:val="00BF485E"/>
    <w:rsid w:val="00BF48BC"/>
    <w:rsid w:val="00BF4C5E"/>
    <w:rsid w:val="00BF4D4B"/>
    <w:rsid w:val="00BF4E14"/>
    <w:rsid w:val="00BF4E8B"/>
    <w:rsid w:val="00BF4EC8"/>
    <w:rsid w:val="00BF4EF0"/>
    <w:rsid w:val="00BF51D8"/>
    <w:rsid w:val="00BF522D"/>
    <w:rsid w:val="00BF52C3"/>
    <w:rsid w:val="00BF54DD"/>
    <w:rsid w:val="00BF5710"/>
    <w:rsid w:val="00BF5960"/>
    <w:rsid w:val="00BF5C41"/>
    <w:rsid w:val="00BF5CE7"/>
    <w:rsid w:val="00BF5D6B"/>
    <w:rsid w:val="00BF5F2E"/>
    <w:rsid w:val="00BF6191"/>
    <w:rsid w:val="00BF61F8"/>
    <w:rsid w:val="00BF6209"/>
    <w:rsid w:val="00BF6340"/>
    <w:rsid w:val="00BF6552"/>
    <w:rsid w:val="00BF6656"/>
    <w:rsid w:val="00BF66E7"/>
    <w:rsid w:val="00BF672B"/>
    <w:rsid w:val="00BF6C0C"/>
    <w:rsid w:val="00BF6CFF"/>
    <w:rsid w:val="00BF6FB2"/>
    <w:rsid w:val="00BF6FCD"/>
    <w:rsid w:val="00BF7140"/>
    <w:rsid w:val="00BF7196"/>
    <w:rsid w:val="00BF71E5"/>
    <w:rsid w:val="00BF769D"/>
    <w:rsid w:val="00BF7C2A"/>
    <w:rsid w:val="00BF7F79"/>
    <w:rsid w:val="00BF7FA4"/>
    <w:rsid w:val="00C0017C"/>
    <w:rsid w:val="00C00443"/>
    <w:rsid w:val="00C004F9"/>
    <w:rsid w:val="00C0062B"/>
    <w:rsid w:val="00C00653"/>
    <w:rsid w:val="00C0068C"/>
    <w:rsid w:val="00C00870"/>
    <w:rsid w:val="00C009E0"/>
    <w:rsid w:val="00C00AE2"/>
    <w:rsid w:val="00C00E2E"/>
    <w:rsid w:val="00C00EC7"/>
    <w:rsid w:val="00C0118C"/>
    <w:rsid w:val="00C011C5"/>
    <w:rsid w:val="00C01278"/>
    <w:rsid w:val="00C01457"/>
    <w:rsid w:val="00C01558"/>
    <w:rsid w:val="00C01946"/>
    <w:rsid w:val="00C01AEC"/>
    <w:rsid w:val="00C01B66"/>
    <w:rsid w:val="00C01C17"/>
    <w:rsid w:val="00C01C85"/>
    <w:rsid w:val="00C01D6F"/>
    <w:rsid w:val="00C01DA3"/>
    <w:rsid w:val="00C01E1B"/>
    <w:rsid w:val="00C01E94"/>
    <w:rsid w:val="00C020C9"/>
    <w:rsid w:val="00C021FA"/>
    <w:rsid w:val="00C024DF"/>
    <w:rsid w:val="00C02689"/>
    <w:rsid w:val="00C028FC"/>
    <w:rsid w:val="00C02AB3"/>
    <w:rsid w:val="00C02BD5"/>
    <w:rsid w:val="00C0309D"/>
    <w:rsid w:val="00C03348"/>
    <w:rsid w:val="00C034A9"/>
    <w:rsid w:val="00C036AA"/>
    <w:rsid w:val="00C036E6"/>
    <w:rsid w:val="00C03955"/>
    <w:rsid w:val="00C039B5"/>
    <w:rsid w:val="00C03ADD"/>
    <w:rsid w:val="00C03DDC"/>
    <w:rsid w:val="00C03F7C"/>
    <w:rsid w:val="00C0425D"/>
    <w:rsid w:val="00C0436E"/>
    <w:rsid w:val="00C045CE"/>
    <w:rsid w:val="00C04658"/>
    <w:rsid w:val="00C046B1"/>
    <w:rsid w:val="00C046B7"/>
    <w:rsid w:val="00C04960"/>
    <w:rsid w:val="00C04B9F"/>
    <w:rsid w:val="00C04CDE"/>
    <w:rsid w:val="00C04D20"/>
    <w:rsid w:val="00C04D37"/>
    <w:rsid w:val="00C04ED7"/>
    <w:rsid w:val="00C0511A"/>
    <w:rsid w:val="00C0525C"/>
    <w:rsid w:val="00C057AA"/>
    <w:rsid w:val="00C05845"/>
    <w:rsid w:val="00C05C31"/>
    <w:rsid w:val="00C05E29"/>
    <w:rsid w:val="00C05FA1"/>
    <w:rsid w:val="00C05FDA"/>
    <w:rsid w:val="00C05FE1"/>
    <w:rsid w:val="00C05FEB"/>
    <w:rsid w:val="00C0626E"/>
    <w:rsid w:val="00C06496"/>
    <w:rsid w:val="00C0650C"/>
    <w:rsid w:val="00C0657A"/>
    <w:rsid w:val="00C0679B"/>
    <w:rsid w:val="00C06A59"/>
    <w:rsid w:val="00C06E50"/>
    <w:rsid w:val="00C0725D"/>
    <w:rsid w:val="00C0730B"/>
    <w:rsid w:val="00C0761B"/>
    <w:rsid w:val="00C07912"/>
    <w:rsid w:val="00C079E1"/>
    <w:rsid w:val="00C079E3"/>
    <w:rsid w:val="00C07E0A"/>
    <w:rsid w:val="00C07F02"/>
    <w:rsid w:val="00C10274"/>
    <w:rsid w:val="00C1054F"/>
    <w:rsid w:val="00C10706"/>
    <w:rsid w:val="00C10733"/>
    <w:rsid w:val="00C107DA"/>
    <w:rsid w:val="00C109F7"/>
    <w:rsid w:val="00C10AE5"/>
    <w:rsid w:val="00C10B90"/>
    <w:rsid w:val="00C10D7F"/>
    <w:rsid w:val="00C10DD6"/>
    <w:rsid w:val="00C10E89"/>
    <w:rsid w:val="00C10FAE"/>
    <w:rsid w:val="00C111D4"/>
    <w:rsid w:val="00C1135C"/>
    <w:rsid w:val="00C1154E"/>
    <w:rsid w:val="00C11602"/>
    <w:rsid w:val="00C116EA"/>
    <w:rsid w:val="00C11744"/>
    <w:rsid w:val="00C120C5"/>
    <w:rsid w:val="00C1221B"/>
    <w:rsid w:val="00C1233C"/>
    <w:rsid w:val="00C124AD"/>
    <w:rsid w:val="00C12542"/>
    <w:rsid w:val="00C12775"/>
    <w:rsid w:val="00C12890"/>
    <w:rsid w:val="00C12B66"/>
    <w:rsid w:val="00C12DAB"/>
    <w:rsid w:val="00C12FCE"/>
    <w:rsid w:val="00C13003"/>
    <w:rsid w:val="00C134EB"/>
    <w:rsid w:val="00C137D4"/>
    <w:rsid w:val="00C13B00"/>
    <w:rsid w:val="00C13BBE"/>
    <w:rsid w:val="00C13E65"/>
    <w:rsid w:val="00C14159"/>
    <w:rsid w:val="00C14175"/>
    <w:rsid w:val="00C14260"/>
    <w:rsid w:val="00C1433A"/>
    <w:rsid w:val="00C143B2"/>
    <w:rsid w:val="00C143F4"/>
    <w:rsid w:val="00C145A0"/>
    <w:rsid w:val="00C1462D"/>
    <w:rsid w:val="00C146F1"/>
    <w:rsid w:val="00C148B6"/>
    <w:rsid w:val="00C14933"/>
    <w:rsid w:val="00C14989"/>
    <w:rsid w:val="00C14F03"/>
    <w:rsid w:val="00C15068"/>
    <w:rsid w:val="00C15169"/>
    <w:rsid w:val="00C151EB"/>
    <w:rsid w:val="00C15440"/>
    <w:rsid w:val="00C15982"/>
    <w:rsid w:val="00C15C2F"/>
    <w:rsid w:val="00C15CF5"/>
    <w:rsid w:val="00C15FD8"/>
    <w:rsid w:val="00C16503"/>
    <w:rsid w:val="00C16A7E"/>
    <w:rsid w:val="00C16B0E"/>
    <w:rsid w:val="00C16B50"/>
    <w:rsid w:val="00C16C76"/>
    <w:rsid w:val="00C16CFA"/>
    <w:rsid w:val="00C16D95"/>
    <w:rsid w:val="00C16E68"/>
    <w:rsid w:val="00C16EC0"/>
    <w:rsid w:val="00C172E2"/>
    <w:rsid w:val="00C174B7"/>
    <w:rsid w:val="00C17519"/>
    <w:rsid w:val="00C179AF"/>
    <w:rsid w:val="00C17A3B"/>
    <w:rsid w:val="00C17AD8"/>
    <w:rsid w:val="00C17F2C"/>
    <w:rsid w:val="00C17F3C"/>
    <w:rsid w:val="00C17FB3"/>
    <w:rsid w:val="00C200FD"/>
    <w:rsid w:val="00C2029F"/>
    <w:rsid w:val="00C20573"/>
    <w:rsid w:val="00C2062B"/>
    <w:rsid w:val="00C20722"/>
    <w:rsid w:val="00C2072A"/>
    <w:rsid w:val="00C20C42"/>
    <w:rsid w:val="00C20D64"/>
    <w:rsid w:val="00C20F14"/>
    <w:rsid w:val="00C21088"/>
    <w:rsid w:val="00C2116D"/>
    <w:rsid w:val="00C21195"/>
    <w:rsid w:val="00C211EE"/>
    <w:rsid w:val="00C2140B"/>
    <w:rsid w:val="00C21493"/>
    <w:rsid w:val="00C21693"/>
    <w:rsid w:val="00C21712"/>
    <w:rsid w:val="00C21C47"/>
    <w:rsid w:val="00C21CA1"/>
    <w:rsid w:val="00C22046"/>
    <w:rsid w:val="00C22673"/>
    <w:rsid w:val="00C2272F"/>
    <w:rsid w:val="00C2274D"/>
    <w:rsid w:val="00C22771"/>
    <w:rsid w:val="00C228B1"/>
    <w:rsid w:val="00C22948"/>
    <w:rsid w:val="00C22A7E"/>
    <w:rsid w:val="00C22B4A"/>
    <w:rsid w:val="00C22B90"/>
    <w:rsid w:val="00C231ED"/>
    <w:rsid w:val="00C2333D"/>
    <w:rsid w:val="00C233A6"/>
    <w:rsid w:val="00C2358A"/>
    <w:rsid w:val="00C2367F"/>
    <w:rsid w:val="00C2379B"/>
    <w:rsid w:val="00C2397C"/>
    <w:rsid w:val="00C23AB2"/>
    <w:rsid w:val="00C23BEC"/>
    <w:rsid w:val="00C23C30"/>
    <w:rsid w:val="00C23C97"/>
    <w:rsid w:val="00C23EFD"/>
    <w:rsid w:val="00C23F48"/>
    <w:rsid w:val="00C2404A"/>
    <w:rsid w:val="00C24105"/>
    <w:rsid w:val="00C241C9"/>
    <w:rsid w:val="00C242B2"/>
    <w:rsid w:val="00C24449"/>
    <w:rsid w:val="00C24472"/>
    <w:rsid w:val="00C244B4"/>
    <w:rsid w:val="00C24752"/>
    <w:rsid w:val="00C24981"/>
    <w:rsid w:val="00C24998"/>
    <w:rsid w:val="00C249CD"/>
    <w:rsid w:val="00C24A3A"/>
    <w:rsid w:val="00C24C52"/>
    <w:rsid w:val="00C24F1B"/>
    <w:rsid w:val="00C255DD"/>
    <w:rsid w:val="00C2562D"/>
    <w:rsid w:val="00C257FF"/>
    <w:rsid w:val="00C25CC7"/>
    <w:rsid w:val="00C25CDC"/>
    <w:rsid w:val="00C25D02"/>
    <w:rsid w:val="00C2607C"/>
    <w:rsid w:val="00C260A7"/>
    <w:rsid w:val="00C261B5"/>
    <w:rsid w:val="00C263C2"/>
    <w:rsid w:val="00C26532"/>
    <w:rsid w:val="00C265BF"/>
    <w:rsid w:val="00C26619"/>
    <w:rsid w:val="00C267A7"/>
    <w:rsid w:val="00C26A0C"/>
    <w:rsid w:val="00C26C75"/>
    <w:rsid w:val="00C26F47"/>
    <w:rsid w:val="00C272AD"/>
    <w:rsid w:val="00C275E0"/>
    <w:rsid w:val="00C275FA"/>
    <w:rsid w:val="00C2776F"/>
    <w:rsid w:val="00C278D8"/>
    <w:rsid w:val="00C27AF5"/>
    <w:rsid w:val="00C27B56"/>
    <w:rsid w:val="00C30135"/>
    <w:rsid w:val="00C30451"/>
    <w:rsid w:val="00C3055B"/>
    <w:rsid w:val="00C30560"/>
    <w:rsid w:val="00C30756"/>
    <w:rsid w:val="00C3097A"/>
    <w:rsid w:val="00C30AC2"/>
    <w:rsid w:val="00C30CEE"/>
    <w:rsid w:val="00C30FEC"/>
    <w:rsid w:val="00C310CD"/>
    <w:rsid w:val="00C31200"/>
    <w:rsid w:val="00C3134E"/>
    <w:rsid w:val="00C3141D"/>
    <w:rsid w:val="00C31548"/>
    <w:rsid w:val="00C3177C"/>
    <w:rsid w:val="00C317E3"/>
    <w:rsid w:val="00C318C4"/>
    <w:rsid w:val="00C31983"/>
    <w:rsid w:val="00C31B00"/>
    <w:rsid w:val="00C31C95"/>
    <w:rsid w:val="00C31D85"/>
    <w:rsid w:val="00C31EFC"/>
    <w:rsid w:val="00C32161"/>
    <w:rsid w:val="00C324B0"/>
    <w:rsid w:val="00C326D2"/>
    <w:rsid w:val="00C326DA"/>
    <w:rsid w:val="00C32872"/>
    <w:rsid w:val="00C32CA5"/>
    <w:rsid w:val="00C32FCF"/>
    <w:rsid w:val="00C33093"/>
    <w:rsid w:val="00C3321D"/>
    <w:rsid w:val="00C334AB"/>
    <w:rsid w:val="00C33527"/>
    <w:rsid w:val="00C335BA"/>
    <w:rsid w:val="00C33633"/>
    <w:rsid w:val="00C33659"/>
    <w:rsid w:val="00C33824"/>
    <w:rsid w:val="00C33A76"/>
    <w:rsid w:val="00C33B8D"/>
    <w:rsid w:val="00C33F95"/>
    <w:rsid w:val="00C33FDB"/>
    <w:rsid w:val="00C3413B"/>
    <w:rsid w:val="00C34193"/>
    <w:rsid w:val="00C345D2"/>
    <w:rsid w:val="00C346CF"/>
    <w:rsid w:val="00C347D1"/>
    <w:rsid w:val="00C347D5"/>
    <w:rsid w:val="00C34849"/>
    <w:rsid w:val="00C34B9F"/>
    <w:rsid w:val="00C34CBE"/>
    <w:rsid w:val="00C34ED8"/>
    <w:rsid w:val="00C34F05"/>
    <w:rsid w:val="00C34F4F"/>
    <w:rsid w:val="00C34F55"/>
    <w:rsid w:val="00C34FDA"/>
    <w:rsid w:val="00C3537C"/>
    <w:rsid w:val="00C353CB"/>
    <w:rsid w:val="00C35692"/>
    <w:rsid w:val="00C356F9"/>
    <w:rsid w:val="00C357AC"/>
    <w:rsid w:val="00C357C9"/>
    <w:rsid w:val="00C3584A"/>
    <w:rsid w:val="00C35A91"/>
    <w:rsid w:val="00C35B07"/>
    <w:rsid w:val="00C35C04"/>
    <w:rsid w:val="00C35D22"/>
    <w:rsid w:val="00C35E0B"/>
    <w:rsid w:val="00C35E5D"/>
    <w:rsid w:val="00C35E6E"/>
    <w:rsid w:val="00C36499"/>
    <w:rsid w:val="00C365EB"/>
    <w:rsid w:val="00C36862"/>
    <w:rsid w:val="00C36BF4"/>
    <w:rsid w:val="00C36C6A"/>
    <w:rsid w:val="00C36CD0"/>
    <w:rsid w:val="00C36E79"/>
    <w:rsid w:val="00C36ECD"/>
    <w:rsid w:val="00C370FB"/>
    <w:rsid w:val="00C3713C"/>
    <w:rsid w:val="00C37143"/>
    <w:rsid w:val="00C372F8"/>
    <w:rsid w:val="00C375FE"/>
    <w:rsid w:val="00C377CA"/>
    <w:rsid w:val="00C37845"/>
    <w:rsid w:val="00C3798B"/>
    <w:rsid w:val="00C379D6"/>
    <w:rsid w:val="00C37C48"/>
    <w:rsid w:val="00C400C2"/>
    <w:rsid w:val="00C4060B"/>
    <w:rsid w:val="00C40692"/>
    <w:rsid w:val="00C4069F"/>
    <w:rsid w:val="00C40766"/>
    <w:rsid w:val="00C407A1"/>
    <w:rsid w:val="00C407A2"/>
    <w:rsid w:val="00C409F6"/>
    <w:rsid w:val="00C40A17"/>
    <w:rsid w:val="00C40CF5"/>
    <w:rsid w:val="00C40E65"/>
    <w:rsid w:val="00C40ED0"/>
    <w:rsid w:val="00C40FCC"/>
    <w:rsid w:val="00C412FE"/>
    <w:rsid w:val="00C41451"/>
    <w:rsid w:val="00C41CFD"/>
    <w:rsid w:val="00C41E45"/>
    <w:rsid w:val="00C41E46"/>
    <w:rsid w:val="00C423DC"/>
    <w:rsid w:val="00C426B6"/>
    <w:rsid w:val="00C428D2"/>
    <w:rsid w:val="00C4297F"/>
    <w:rsid w:val="00C42A05"/>
    <w:rsid w:val="00C42A7D"/>
    <w:rsid w:val="00C42B69"/>
    <w:rsid w:val="00C42B82"/>
    <w:rsid w:val="00C431CB"/>
    <w:rsid w:val="00C4334E"/>
    <w:rsid w:val="00C4357C"/>
    <w:rsid w:val="00C436CA"/>
    <w:rsid w:val="00C43822"/>
    <w:rsid w:val="00C4396F"/>
    <w:rsid w:val="00C43BFD"/>
    <w:rsid w:val="00C44046"/>
    <w:rsid w:val="00C44134"/>
    <w:rsid w:val="00C4413B"/>
    <w:rsid w:val="00C44259"/>
    <w:rsid w:val="00C444F3"/>
    <w:rsid w:val="00C4450D"/>
    <w:rsid w:val="00C445A5"/>
    <w:rsid w:val="00C445D3"/>
    <w:rsid w:val="00C4469F"/>
    <w:rsid w:val="00C44761"/>
    <w:rsid w:val="00C447AF"/>
    <w:rsid w:val="00C44831"/>
    <w:rsid w:val="00C448FF"/>
    <w:rsid w:val="00C44B44"/>
    <w:rsid w:val="00C44B95"/>
    <w:rsid w:val="00C44E9C"/>
    <w:rsid w:val="00C451BD"/>
    <w:rsid w:val="00C45343"/>
    <w:rsid w:val="00C453A1"/>
    <w:rsid w:val="00C45961"/>
    <w:rsid w:val="00C459FD"/>
    <w:rsid w:val="00C45A93"/>
    <w:rsid w:val="00C45B8B"/>
    <w:rsid w:val="00C45B97"/>
    <w:rsid w:val="00C45F56"/>
    <w:rsid w:val="00C45FD8"/>
    <w:rsid w:val="00C4616F"/>
    <w:rsid w:val="00C4669C"/>
    <w:rsid w:val="00C46793"/>
    <w:rsid w:val="00C4687E"/>
    <w:rsid w:val="00C46926"/>
    <w:rsid w:val="00C46A7D"/>
    <w:rsid w:val="00C46DBD"/>
    <w:rsid w:val="00C46E73"/>
    <w:rsid w:val="00C471D3"/>
    <w:rsid w:val="00C47308"/>
    <w:rsid w:val="00C4732C"/>
    <w:rsid w:val="00C47531"/>
    <w:rsid w:val="00C47630"/>
    <w:rsid w:val="00C47B8A"/>
    <w:rsid w:val="00C47BBF"/>
    <w:rsid w:val="00C47C42"/>
    <w:rsid w:val="00C47D6E"/>
    <w:rsid w:val="00C47FA5"/>
    <w:rsid w:val="00C50008"/>
    <w:rsid w:val="00C5001B"/>
    <w:rsid w:val="00C500DD"/>
    <w:rsid w:val="00C50168"/>
    <w:rsid w:val="00C50434"/>
    <w:rsid w:val="00C504F0"/>
    <w:rsid w:val="00C505BC"/>
    <w:rsid w:val="00C50684"/>
    <w:rsid w:val="00C506B7"/>
    <w:rsid w:val="00C50932"/>
    <w:rsid w:val="00C50B42"/>
    <w:rsid w:val="00C50CA1"/>
    <w:rsid w:val="00C50CE0"/>
    <w:rsid w:val="00C50D3B"/>
    <w:rsid w:val="00C50E89"/>
    <w:rsid w:val="00C50E8F"/>
    <w:rsid w:val="00C50F30"/>
    <w:rsid w:val="00C510D1"/>
    <w:rsid w:val="00C510FA"/>
    <w:rsid w:val="00C51457"/>
    <w:rsid w:val="00C51550"/>
    <w:rsid w:val="00C51647"/>
    <w:rsid w:val="00C51713"/>
    <w:rsid w:val="00C5189F"/>
    <w:rsid w:val="00C5191A"/>
    <w:rsid w:val="00C519F0"/>
    <w:rsid w:val="00C51BF4"/>
    <w:rsid w:val="00C51E01"/>
    <w:rsid w:val="00C51F74"/>
    <w:rsid w:val="00C52222"/>
    <w:rsid w:val="00C522F5"/>
    <w:rsid w:val="00C52388"/>
    <w:rsid w:val="00C5269B"/>
    <w:rsid w:val="00C52892"/>
    <w:rsid w:val="00C53121"/>
    <w:rsid w:val="00C53228"/>
    <w:rsid w:val="00C53BE1"/>
    <w:rsid w:val="00C53BF7"/>
    <w:rsid w:val="00C53C85"/>
    <w:rsid w:val="00C53F15"/>
    <w:rsid w:val="00C541B6"/>
    <w:rsid w:val="00C54268"/>
    <w:rsid w:val="00C546D3"/>
    <w:rsid w:val="00C54A09"/>
    <w:rsid w:val="00C54A18"/>
    <w:rsid w:val="00C54AF5"/>
    <w:rsid w:val="00C54BB6"/>
    <w:rsid w:val="00C54D0B"/>
    <w:rsid w:val="00C54E16"/>
    <w:rsid w:val="00C55108"/>
    <w:rsid w:val="00C551E3"/>
    <w:rsid w:val="00C5524D"/>
    <w:rsid w:val="00C5537B"/>
    <w:rsid w:val="00C553F2"/>
    <w:rsid w:val="00C554FD"/>
    <w:rsid w:val="00C55540"/>
    <w:rsid w:val="00C55603"/>
    <w:rsid w:val="00C55964"/>
    <w:rsid w:val="00C5597C"/>
    <w:rsid w:val="00C55D5C"/>
    <w:rsid w:val="00C55DFF"/>
    <w:rsid w:val="00C55FF6"/>
    <w:rsid w:val="00C56194"/>
    <w:rsid w:val="00C562A1"/>
    <w:rsid w:val="00C562D9"/>
    <w:rsid w:val="00C564BA"/>
    <w:rsid w:val="00C56667"/>
    <w:rsid w:val="00C566A2"/>
    <w:rsid w:val="00C5676B"/>
    <w:rsid w:val="00C5682E"/>
    <w:rsid w:val="00C568C2"/>
    <w:rsid w:val="00C5699F"/>
    <w:rsid w:val="00C56A95"/>
    <w:rsid w:val="00C56B1D"/>
    <w:rsid w:val="00C56CEB"/>
    <w:rsid w:val="00C56F56"/>
    <w:rsid w:val="00C570D6"/>
    <w:rsid w:val="00C570FD"/>
    <w:rsid w:val="00C572C8"/>
    <w:rsid w:val="00C57493"/>
    <w:rsid w:val="00C5754B"/>
    <w:rsid w:val="00C5756B"/>
    <w:rsid w:val="00C5762E"/>
    <w:rsid w:val="00C57B7D"/>
    <w:rsid w:val="00C57C46"/>
    <w:rsid w:val="00C57D44"/>
    <w:rsid w:val="00C57EAD"/>
    <w:rsid w:val="00C60125"/>
    <w:rsid w:val="00C60570"/>
    <w:rsid w:val="00C605BE"/>
    <w:rsid w:val="00C6069C"/>
    <w:rsid w:val="00C60703"/>
    <w:rsid w:val="00C60A97"/>
    <w:rsid w:val="00C60CFB"/>
    <w:rsid w:val="00C60F85"/>
    <w:rsid w:val="00C60FD5"/>
    <w:rsid w:val="00C60FE0"/>
    <w:rsid w:val="00C6127E"/>
    <w:rsid w:val="00C6158F"/>
    <w:rsid w:val="00C6183B"/>
    <w:rsid w:val="00C61CBE"/>
    <w:rsid w:val="00C61D23"/>
    <w:rsid w:val="00C61E81"/>
    <w:rsid w:val="00C61F46"/>
    <w:rsid w:val="00C61F91"/>
    <w:rsid w:val="00C6238C"/>
    <w:rsid w:val="00C62773"/>
    <w:rsid w:val="00C628B1"/>
    <w:rsid w:val="00C62B48"/>
    <w:rsid w:val="00C62CB2"/>
    <w:rsid w:val="00C63351"/>
    <w:rsid w:val="00C63481"/>
    <w:rsid w:val="00C63485"/>
    <w:rsid w:val="00C63488"/>
    <w:rsid w:val="00C6349B"/>
    <w:rsid w:val="00C6353D"/>
    <w:rsid w:val="00C635E8"/>
    <w:rsid w:val="00C63630"/>
    <w:rsid w:val="00C637C6"/>
    <w:rsid w:val="00C6399A"/>
    <w:rsid w:val="00C63D13"/>
    <w:rsid w:val="00C63F26"/>
    <w:rsid w:val="00C63FC7"/>
    <w:rsid w:val="00C63FF9"/>
    <w:rsid w:val="00C64250"/>
    <w:rsid w:val="00C64407"/>
    <w:rsid w:val="00C64418"/>
    <w:rsid w:val="00C645F4"/>
    <w:rsid w:val="00C64617"/>
    <w:rsid w:val="00C64671"/>
    <w:rsid w:val="00C646F0"/>
    <w:rsid w:val="00C647C3"/>
    <w:rsid w:val="00C6485C"/>
    <w:rsid w:val="00C648EC"/>
    <w:rsid w:val="00C64AC9"/>
    <w:rsid w:val="00C64D85"/>
    <w:rsid w:val="00C64E57"/>
    <w:rsid w:val="00C6507C"/>
    <w:rsid w:val="00C652EC"/>
    <w:rsid w:val="00C654E5"/>
    <w:rsid w:val="00C65586"/>
    <w:rsid w:val="00C655E9"/>
    <w:rsid w:val="00C65A39"/>
    <w:rsid w:val="00C65ADD"/>
    <w:rsid w:val="00C65B5E"/>
    <w:rsid w:val="00C65C50"/>
    <w:rsid w:val="00C65C65"/>
    <w:rsid w:val="00C65CDF"/>
    <w:rsid w:val="00C66029"/>
    <w:rsid w:val="00C66198"/>
    <w:rsid w:val="00C666F1"/>
    <w:rsid w:val="00C66850"/>
    <w:rsid w:val="00C66852"/>
    <w:rsid w:val="00C668B7"/>
    <w:rsid w:val="00C668DE"/>
    <w:rsid w:val="00C66CE8"/>
    <w:rsid w:val="00C66DBE"/>
    <w:rsid w:val="00C66F7D"/>
    <w:rsid w:val="00C66F88"/>
    <w:rsid w:val="00C66FFE"/>
    <w:rsid w:val="00C6733B"/>
    <w:rsid w:val="00C6750F"/>
    <w:rsid w:val="00C679D2"/>
    <w:rsid w:val="00C679FD"/>
    <w:rsid w:val="00C67A22"/>
    <w:rsid w:val="00C67D19"/>
    <w:rsid w:val="00C67F58"/>
    <w:rsid w:val="00C67FD8"/>
    <w:rsid w:val="00C700CE"/>
    <w:rsid w:val="00C700FA"/>
    <w:rsid w:val="00C70411"/>
    <w:rsid w:val="00C70425"/>
    <w:rsid w:val="00C70641"/>
    <w:rsid w:val="00C70771"/>
    <w:rsid w:val="00C70774"/>
    <w:rsid w:val="00C7083A"/>
    <w:rsid w:val="00C708EE"/>
    <w:rsid w:val="00C709BE"/>
    <w:rsid w:val="00C70A9D"/>
    <w:rsid w:val="00C70C0D"/>
    <w:rsid w:val="00C70DA5"/>
    <w:rsid w:val="00C70F1D"/>
    <w:rsid w:val="00C70F38"/>
    <w:rsid w:val="00C70F96"/>
    <w:rsid w:val="00C710D9"/>
    <w:rsid w:val="00C711B1"/>
    <w:rsid w:val="00C714D4"/>
    <w:rsid w:val="00C71533"/>
    <w:rsid w:val="00C715B6"/>
    <w:rsid w:val="00C71743"/>
    <w:rsid w:val="00C718E4"/>
    <w:rsid w:val="00C7192A"/>
    <w:rsid w:val="00C719D8"/>
    <w:rsid w:val="00C719EC"/>
    <w:rsid w:val="00C71AB0"/>
    <w:rsid w:val="00C71B41"/>
    <w:rsid w:val="00C71C14"/>
    <w:rsid w:val="00C71FFA"/>
    <w:rsid w:val="00C7275D"/>
    <w:rsid w:val="00C729B3"/>
    <w:rsid w:val="00C72A63"/>
    <w:rsid w:val="00C72C1F"/>
    <w:rsid w:val="00C72CA1"/>
    <w:rsid w:val="00C72D89"/>
    <w:rsid w:val="00C72FFF"/>
    <w:rsid w:val="00C730F7"/>
    <w:rsid w:val="00C732C7"/>
    <w:rsid w:val="00C732E6"/>
    <w:rsid w:val="00C737E1"/>
    <w:rsid w:val="00C73880"/>
    <w:rsid w:val="00C73B8B"/>
    <w:rsid w:val="00C73C56"/>
    <w:rsid w:val="00C73C8C"/>
    <w:rsid w:val="00C73E70"/>
    <w:rsid w:val="00C74050"/>
    <w:rsid w:val="00C74291"/>
    <w:rsid w:val="00C742CE"/>
    <w:rsid w:val="00C7430F"/>
    <w:rsid w:val="00C74442"/>
    <w:rsid w:val="00C74567"/>
    <w:rsid w:val="00C74B7C"/>
    <w:rsid w:val="00C74BEB"/>
    <w:rsid w:val="00C74C18"/>
    <w:rsid w:val="00C74DC2"/>
    <w:rsid w:val="00C74E13"/>
    <w:rsid w:val="00C74E5B"/>
    <w:rsid w:val="00C7516D"/>
    <w:rsid w:val="00C751D2"/>
    <w:rsid w:val="00C751DE"/>
    <w:rsid w:val="00C751F5"/>
    <w:rsid w:val="00C75327"/>
    <w:rsid w:val="00C7536F"/>
    <w:rsid w:val="00C7539D"/>
    <w:rsid w:val="00C755D9"/>
    <w:rsid w:val="00C759CA"/>
    <w:rsid w:val="00C75AF5"/>
    <w:rsid w:val="00C75B0C"/>
    <w:rsid w:val="00C75CCD"/>
    <w:rsid w:val="00C75D55"/>
    <w:rsid w:val="00C75E4B"/>
    <w:rsid w:val="00C75F1F"/>
    <w:rsid w:val="00C75F7D"/>
    <w:rsid w:val="00C7609B"/>
    <w:rsid w:val="00C760D1"/>
    <w:rsid w:val="00C76453"/>
    <w:rsid w:val="00C7661C"/>
    <w:rsid w:val="00C7664F"/>
    <w:rsid w:val="00C76AED"/>
    <w:rsid w:val="00C76B61"/>
    <w:rsid w:val="00C76C99"/>
    <w:rsid w:val="00C76D1D"/>
    <w:rsid w:val="00C76D3A"/>
    <w:rsid w:val="00C76E25"/>
    <w:rsid w:val="00C7702B"/>
    <w:rsid w:val="00C7719C"/>
    <w:rsid w:val="00C77264"/>
    <w:rsid w:val="00C7766A"/>
    <w:rsid w:val="00C778D6"/>
    <w:rsid w:val="00C77B04"/>
    <w:rsid w:val="00C77C8A"/>
    <w:rsid w:val="00C77CD4"/>
    <w:rsid w:val="00C77D4E"/>
    <w:rsid w:val="00C77E51"/>
    <w:rsid w:val="00C8018B"/>
    <w:rsid w:val="00C801E4"/>
    <w:rsid w:val="00C803C6"/>
    <w:rsid w:val="00C8051C"/>
    <w:rsid w:val="00C8054E"/>
    <w:rsid w:val="00C8062A"/>
    <w:rsid w:val="00C8083F"/>
    <w:rsid w:val="00C80964"/>
    <w:rsid w:val="00C80B23"/>
    <w:rsid w:val="00C80D3F"/>
    <w:rsid w:val="00C80D76"/>
    <w:rsid w:val="00C80E8D"/>
    <w:rsid w:val="00C80F21"/>
    <w:rsid w:val="00C81053"/>
    <w:rsid w:val="00C81202"/>
    <w:rsid w:val="00C814A1"/>
    <w:rsid w:val="00C8176D"/>
    <w:rsid w:val="00C818C7"/>
    <w:rsid w:val="00C81A23"/>
    <w:rsid w:val="00C81B39"/>
    <w:rsid w:val="00C81F85"/>
    <w:rsid w:val="00C820B4"/>
    <w:rsid w:val="00C8224E"/>
    <w:rsid w:val="00C82339"/>
    <w:rsid w:val="00C825D3"/>
    <w:rsid w:val="00C82770"/>
    <w:rsid w:val="00C828CA"/>
    <w:rsid w:val="00C82A95"/>
    <w:rsid w:val="00C82B56"/>
    <w:rsid w:val="00C82BC5"/>
    <w:rsid w:val="00C82E93"/>
    <w:rsid w:val="00C82FAC"/>
    <w:rsid w:val="00C8313F"/>
    <w:rsid w:val="00C832D6"/>
    <w:rsid w:val="00C833B8"/>
    <w:rsid w:val="00C8340A"/>
    <w:rsid w:val="00C835F0"/>
    <w:rsid w:val="00C8380D"/>
    <w:rsid w:val="00C83866"/>
    <w:rsid w:val="00C83940"/>
    <w:rsid w:val="00C8399B"/>
    <w:rsid w:val="00C83AF7"/>
    <w:rsid w:val="00C83DB5"/>
    <w:rsid w:val="00C83E4A"/>
    <w:rsid w:val="00C83E72"/>
    <w:rsid w:val="00C840C1"/>
    <w:rsid w:val="00C8427F"/>
    <w:rsid w:val="00C843DC"/>
    <w:rsid w:val="00C844DD"/>
    <w:rsid w:val="00C84568"/>
    <w:rsid w:val="00C8479B"/>
    <w:rsid w:val="00C847FE"/>
    <w:rsid w:val="00C84820"/>
    <w:rsid w:val="00C84A5E"/>
    <w:rsid w:val="00C84C59"/>
    <w:rsid w:val="00C84D26"/>
    <w:rsid w:val="00C84D43"/>
    <w:rsid w:val="00C84F5D"/>
    <w:rsid w:val="00C84FF7"/>
    <w:rsid w:val="00C8521C"/>
    <w:rsid w:val="00C852BA"/>
    <w:rsid w:val="00C8532A"/>
    <w:rsid w:val="00C854AB"/>
    <w:rsid w:val="00C854C9"/>
    <w:rsid w:val="00C85536"/>
    <w:rsid w:val="00C85572"/>
    <w:rsid w:val="00C858C9"/>
    <w:rsid w:val="00C858FF"/>
    <w:rsid w:val="00C85968"/>
    <w:rsid w:val="00C8596B"/>
    <w:rsid w:val="00C85A34"/>
    <w:rsid w:val="00C85AE1"/>
    <w:rsid w:val="00C85B37"/>
    <w:rsid w:val="00C85C77"/>
    <w:rsid w:val="00C85EB1"/>
    <w:rsid w:val="00C85F04"/>
    <w:rsid w:val="00C85F87"/>
    <w:rsid w:val="00C86110"/>
    <w:rsid w:val="00C8619E"/>
    <w:rsid w:val="00C863F3"/>
    <w:rsid w:val="00C865B6"/>
    <w:rsid w:val="00C86752"/>
    <w:rsid w:val="00C868E0"/>
    <w:rsid w:val="00C8695C"/>
    <w:rsid w:val="00C86E90"/>
    <w:rsid w:val="00C8713D"/>
    <w:rsid w:val="00C87363"/>
    <w:rsid w:val="00C878E1"/>
    <w:rsid w:val="00C878ED"/>
    <w:rsid w:val="00C87A88"/>
    <w:rsid w:val="00C87F80"/>
    <w:rsid w:val="00C90425"/>
    <w:rsid w:val="00C905FC"/>
    <w:rsid w:val="00C90637"/>
    <w:rsid w:val="00C908DE"/>
    <w:rsid w:val="00C90911"/>
    <w:rsid w:val="00C90A94"/>
    <w:rsid w:val="00C90AD8"/>
    <w:rsid w:val="00C90B07"/>
    <w:rsid w:val="00C90B77"/>
    <w:rsid w:val="00C90B7B"/>
    <w:rsid w:val="00C90CA6"/>
    <w:rsid w:val="00C90CB1"/>
    <w:rsid w:val="00C90D62"/>
    <w:rsid w:val="00C90FF5"/>
    <w:rsid w:val="00C9111F"/>
    <w:rsid w:val="00C911B6"/>
    <w:rsid w:val="00C91292"/>
    <w:rsid w:val="00C912DE"/>
    <w:rsid w:val="00C9166F"/>
    <w:rsid w:val="00C919B2"/>
    <w:rsid w:val="00C91E20"/>
    <w:rsid w:val="00C91F06"/>
    <w:rsid w:val="00C92101"/>
    <w:rsid w:val="00C92239"/>
    <w:rsid w:val="00C9223F"/>
    <w:rsid w:val="00C92258"/>
    <w:rsid w:val="00C92334"/>
    <w:rsid w:val="00C92387"/>
    <w:rsid w:val="00C92774"/>
    <w:rsid w:val="00C927D5"/>
    <w:rsid w:val="00C92AEC"/>
    <w:rsid w:val="00C92B72"/>
    <w:rsid w:val="00C92B81"/>
    <w:rsid w:val="00C92B83"/>
    <w:rsid w:val="00C92B8D"/>
    <w:rsid w:val="00C92C91"/>
    <w:rsid w:val="00C92E6D"/>
    <w:rsid w:val="00C93101"/>
    <w:rsid w:val="00C93C1B"/>
    <w:rsid w:val="00C93CC1"/>
    <w:rsid w:val="00C93CEA"/>
    <w:rsid w:val="00C93D20"/>
    <w:rsid w:val="00C93D61"/>
    <w:rsid w:val="00C93FF3"/>
    <w:rsid w:val="00C94025"/>
    <w:rsid w:val="00C942BD"/>
    <w:rsid w:val="00C94322"/>
    <w:rsid w:val="00C94818"/>
    <w:rsid w:val="00C9499A"/>
    <w:rsid w:val="00C94AEC"/>
    <w:rsid w:val="00C94B90"/>
    <w:rsid w:val="00C94BEB"/>
    <w:rsid w:val="00C94D69"/>
    <w:rsid w:val="00C94FE8"/>
    <w:rsid w:val="00C94FFD"/>
    <w:rsid w:val="00C951DD"/>
    <w:rsid w:val="00C95208"/>
    <w:rsid w:val="00C95651"/>
    <w:rsid w:val="00C95A01"/>
    <w:rsid w:val="00C95C44"/>
    <w:rsid w:val="00C95EAC"/>
    <w:rsid w:val="00C95F1E"/>
    <w:rsid w:val="00C96053"/>
    <w:rsid w:val="00C960CD"/>
    <w:rsid w:val="00C96102"/>
    <w:rsid w:val="00C9615F"/>
    <w:rsid w:val="00C96194"/>
    <w:rsid w:val="00C961B9"/>
    <w:rsid w:val="00C96454"/>
    <w:rsid w:val="00C964B0"/>
    <w:rsid w:val="00C9659F"/>
    <w:rsid w:val="00C96783"/>
    <w:rsid w:val="00C967CE"/>
    <w:rsid w:val="00C96A62"/>
    <w:rsid w:val="00C96B5F"/>
    <w:rsid w:val="00C96D97"/>
    <w:rsid w:val="00C971E1"/>
    <w:rsid w:val="00C973A4"/>
    <w:rsid w:val="00C977A6"/>
    <w:rsid w:val="00C97939"/>
    <w:rsid w:val="00C97A77"/>
    <w:rsid w:val="00C97A9E"/>
    <w:rsid w:val="00C97C0C"/>
    <w:rsid w:val="00C97D6C"/>
    <w:rsid w:val="00C97DA5"/>
    <w:rsid w:val="00C97DEE"/>
    <w:rsid w:val="00CA0055"/>
    <w:rsid w:val="00CA00FA"/>
    <w:rsid w:val="00CA02BC"/>
    <w:rsid w:val="00CA0317"/>
    <w:rsid w:val="00CA034A"/>
    <w:rsid w:val="00CA04CD"/>
    <w:rsid w:val="00CA05DA"/>
    <w:rsid w:val="00CA072B"/>
    <w:rsid w:val="00CA0814"/>
    <w:rsid w:val="00CA08BD"/>
    <w:rsid w:val="00CA09D1"/>
    <w:rsid w:val="00CA0A41"/>
    <w:rsid w:val="00CA0B15"/>
    <w:rsid w:val="00CA0C1C"/>
    <w:rsid w:val="00CA0F2E"/>
    <w:rsid w:val="00CA11F3"/>
    <w:rsid w:val="00CA1380"/>
    <w:rsid w:val="00CA1438"/>
    <w:rsid w:val="00CA1753"/>
    <w:rsid w:val="00CA17B4"/>
    <w:rsid w:val="00CA1839"/>
    <w:rsid w:val="00CA1D37"/>
    <w:rsid w:val="00CA1D52"/>
    <w:rsid w:val="00CA1E15"/>
    <w:rsid w:val="00CA20BA"/>
    <w:rsid w:val="00CA21A5"/>
    <w:rsid w:val="00CA222F"/>
    <w:rsid w:val="00CA2279"/>
    <w:rsid w:val="00CA22E9"/>
    <w:rsid w:val="00CA2375"/>
    <w:rsid w:val="00CA23F3"/>
    <w:rsid w:val="00CA24A2"/>
    <w:rsid w:val="00CA259C"/>
    <w:rsid w:val="00CA27C9"/>
    <w:rsid w:val="00CA2A90"/>
    <w:rsid w:val="00CA2B36"/>
    <w:rsid w:val="00CA2C1A"/>
    <w:rsid w:val="00CA2C62"/>
    <w:rsid w:val="00CA2DE8"/>
    <w:rsid w:val="00CA328A"/>
    <w:rsid w:val="00CA397F"/>
    <w:rsid w:val="00CA39CB"/>
    <w:rsid w:val="00CA3A12"/>
    <w:rsid w:val="00CA3BAB"/>
    <w:rsid w:val="00CA3BFB"/>
    <w:rsid w:val="00CA3D37"/>
    <w:rsid w:val="00CA3DA9"/>
    <w:rsid w:val="00CA3DAA"/>
    <w:rsid w:val="00CA3F5B"/>
    <w:rsid w:val="00CA3FAC"/>
    <w:rsid w:val="00CA44B2"/>
    <w:rsid w:val="00CA44B7"/>
    <w:rsid w:val="00CA4536"/>
    <w:rsid w:val="00CA4647"/>
    <w:rsid w:val="00CA4724"/>
    <w:rsid w:val="00CA474C"/>
    <w:rsid w:val="00CA4C04"/>
    <w:rsid w:val="00CA4CA6"/>
    <w:rsid w:val="00CA4E39"/>
    <w:rsid w:val="00CA5429"/>
    <w:rsid w:val="00CA554C"/>
    <w:rsid w:val="00CA56C0"/>
    <w:rsid w:val="00CA5A2A"/>
    <w:rsid w:val="00CA5A52"/>
    <w:rsid w:val="00CA5C94"/>
    <w:rsid w:val="00CA5E30"/>
    <w:rsid w:val="00CA5F97"/>
    <w:rsid w:val="00CA6003"/>
    <w:rsid w:val="00CA61B0"/>
    <w:rsid w:val="00CA6649"/>
    <w:rsid w:val="00CA66B2"/>
    <w:rsid w:val="00CA66E1"/>
    <w:rsid w:val="00CA686D"/>
    <w:rsid w:val="00CA68E9"/>
    <w:rsid w:val="00CA69B7"/>
    <w:rsid w:val="00CA69F9"/>
    <w:rsid w:val="00CA6AB6"/>
    <w:rsid w:val="00CA6B2F"/>
    <w:rsid w:val="00CA6B82"/>
    <w:rsid w:val="00CA6C6B"/>
    <w:rsid w:val="00CA6CA0"/>
    <w:rsid w:val="00CA6F4E"/>
    <w:rsid w:val="00CA6FE3"/>
    <w:rsid w:val="00CA7019"/>
    <w:rsid w:val="00CA74C1"/>
    <w:rsid w:val="00CA7512"/>
    <w:rsid w:val="00CA7647"/>
    <w:rsid w:val="00CA7675"/>
    <w:rsid w:val="00CA76D7"/>
    <w:rsid w:val="00CA79E1"/>
    <w:rsid w:val="00CA7A68"/>
    <w:rsid w:val="00CA7B13"/>
    <w:rsid w:val="00CA7BBC"/>
    <w:rsid w:val="00CA7CBB"/>
    <w:rsid w:val="00CA7D91"/>
    <w:rsid w:val="00CA7F5F"/>
    <w:rsid w:val="00CB0035"/>
    <w:rsid w:val="00CB00ED"/>
    <w:rsid w:val="00CB00F6"/>
    <w:rsid w:val="00CB0439"/>
    <w:rsid w:val="00CB052B"/>
    <w:rsid w:val="00CB08C4"/>
    <w:rsid w:val="00CB0963"/>
    <w:rsid w:val="00CB0A2E"/>
    <w:rsid w:val="00CB0AE7"/>
    <w:rsid w:val="00CB0AF9"/>
    <w:rsid w:val="00CB0B99"/>
    <w:rsid w:val="00CB0BFF"/>
    <w:rsid w:val="00CB1097"/>
    <w:rsid w:val="00CB11AE"/>
    <w:rsid w:val="00CB11F5"/>
    <w:rsid w:val="00CB1243"/>
    <w:rsid w:val="00CB129A"/>
    <w:rsid w:val="00CB12E3"/>
    <w:rsid w:val="00CB179D"/>
    <w:rsid w:val="00CB19D6"/>
    <w:rsid w:val="00CB1C43"/>
    <w:rsid w:val="00CB1C73"/>
    <w:rsid w:val="00CB1ECE"/>
    <w:rsid w:val="00CB22D7"/>
    <w:rsid w:val="00CB2689"/>
    <w:rsid w:val="00CB2A28"/>
    <w:rsid w:val="00CB2FAC"/>
    <w:rsid w:val="00CB3204"/>
    <w:rsid w:val="00CB33CE"/>
    <w:rsid w:val="00CB33F3"/>
    <w:rsid w:val="00CB37FC"/>
    <w:rsid w:val="00CB382A"/>
    <w:rsid w:val="00CB3927"/>
    <w:rsid w:val="00CB3AE2"/>
    <w:rsid w:val="00CB41B5"/>
    <w:rsid w:val="00CB43BA"/>
    <w:rsid w:val="00CB4649"/>
    <w:rsid w:val="00CB4671"/>
    <w:rsid w:val="00CB46E7"/>
    <w:rsid w:val="00CB4A8C"/>
    <w:rsid w:val="00CB50A0"/>
    <w:rsid w:val="00CB5106"/>
    <w:rsid w:val="00CB51E6"/>
    <w:rsid w:val="00CB5581"/>
    <w:rsid w:val="00CB5619"/>
    <w:rsid w:val="00CB573D"/>
    <w:rsid w:val="00CB5950"/>
    <w:rsid w:val="00CB5962"/>
    <w:rsid w:val="00CB5B08"/>
    <w:rsid w:val="00CB5C17"/>
    <w:rsid w:val="00CB5C45"/>
    <w:rsid w:val="00CB5C6C"/>
    <w:rsid w:val="00CB5D7F"/>
    <w:rsid w:val="00CB5DB4"/>
    <w:rsid w:val="00CB5E8A"/>
    <w:rsid w:val="00CB6011"/>
    <w:rsid w:val="00CB608F"/>
    <w:rsid w:val="00CB619A"/>
    <w:rsid w:val="00CB63C4"/>
    <w:rsid w:val="00CB66EB"/>
    <w:rsid w:val="00CB66F4"/>
    <w:rsid w:val="00CB689A"/>
    <w:rsid w:val="00CB696F"/>
    <w:rsid w:val="00CB703E"/>
    <w:rsid w:val="00CB70C0"/>
    <w:rsid w:val="00CB70CB"/>
    <w:rsid w:val="00CB77B5"/>
    <w:rsid w:val="00CB77E4"/>
    <w:rsid w:val="00CB790C"/>
    <w:rsid w:val="00CB7A16"/>
    <w:rsid w:val="00CB7B7F"/>
    <w:rsid w:val="00CB7CD2"/>
    <w:rsid w:val="00CB7D27"/>
    <w:rsid w:val="00CB7DA6"/>
    <w:rsid w:val="00CB7E3A"/>
    <w:rsid w:val="00CB7E90"/>
    <w:rsid w:val="00CB7FC1"/>
    <w:rsid w:val="00CC021A"/>
    <w:rsid w:val="00CC033A"/>
    <w:rsid w:val="00CC03C2"/>
    <w:rsid w:val="00CC0424"/>
    <w:rsid w:val="00CC055F"/>
    <w:rsid w:val="00CC05F0"/>
    <w:rsid w:val="00CC08C7"/>
    <w:rsid w:val="00CC09FA"/>
    <w:rsid w:val="00CC0AC4"/>
    <w:rsid w:val="00CC0D25"/>
    <w:rsid w:val="00CC0E69"/>
    <w:rsid w:val="00CC0EE3"/>
    <w:rsid w:val="00CC1363"/>
    <w:rsid w:val="00CC1724"/>
    <w:rsid w:val="00CC1910"/>
    <w:rsid w:val="00CC1AAF"/>
    <w:rsid w:val="00CC1C5C"/>
    <w:rsid w:val="00CC1C76"/>
    <w:rsid w:val="00CC1CB8"/>
    <w:rsid w:val="00CC1D16"/>
    <w:rsid w:val="00CC1FF7"/>
    <w:rsid w:val="00CC233A"/>
    <w:rsid w:val="00CC24F7"/>
    <w:rsid w:val="00CC2DE5"/>
    <w:rsid w:val="00CC300E"/>
    <w:rsid w:val="00CC3014"/>
    <w:rsid w:val="00CC30F1"/>
    <w:rsid w:val="00CC32F7"/>
    <w:rsid w:val="00CC337C"/>
    <w:rsid w:val="00CC376F"/>
    <w:rsid w:val="00CC3922"/>
    <w:rsid w:val="00CC3AF8"/>
    <w:rsid w:val="00CC3C11"/>
    <w:rsid w:val="00CC3C32"/>
    <w:rsid w:val="00CC3D8D"/>
    <w:rsid w:val="00CC3E01"/>
    <w:rsid w:val="00CC3EAB"/>
    <w:rsid w:val="00CC42A8"/>
    <w:rsid w:val="00CC42F5"/>
    <w:rsid w:val="00CC42F7"/>
    <w:rsid w:val="00CC441A"/>
    <w:rsid w:val="00CC4630"/>
    <w:rsid w:val="00CC467F"/>
    <w:rsid w:val="00CC47F7"/>
    <w:rsid w:val="00CC483F"/>
    <w:rsid w:val="00CC4A8B"/>
    <w:rsid w:val="00CC4CE1"/>
    <w:rsid w:val="00CC4F17"/>
    <w:rsid w:val="00CC507E"/>
    <w:rsid w:val="00CC521B"/>
    <w:rsid w:val="00CC523A"/>
    <w:rsid w:val="00CC556E"/>
    <w:rsid w:val="00CC5605"/>
    <w:rsid w:val="00CC56DE"/>
    <w:rsid w:val="00CC5778"/>
    <w:rsid w:val="00CC58EE"/>
    <w:rsid w:val="00CC5988"/>
    <w:rsid w:val="00CC59FB"/>
    <w:rsid w:val="00CC5BB8"/>
    <w:rsid w:val="00CC5C48"/>
    <w:rsid w:val="00CC5EC7"/>
    <w:rsid w:val="00CC5EDF"/>
    <w:rsid w:val="00CC5FAE"/>
    <w:rsid w:val="00CC607C"/>
    <w:rsid w:val="00CC61C9"/>
    <w:rsid w:val="00CC622B"/>
    <w:rsid w:val="00CC6349"/>
    <w:rsid w:val="00CC63B3"/>
    <w:rsid w:val="00CC674D"/>
    <w:rsid w:val="00CC6756"/>
    <w:rsid w:val="00CC6952"/>
    <w:rsid w:val="00CC6AF3"/>
    <w:rsid w:val="00CC6B67"/>
    <w:rsid w:val="00CC6E63"/>
    <w:rsid w:val="00CC6EB1"/>
    <w:rsid w:val="00CC6EDF"/>
    <w:rsid w:val="00CC70BC"/>
    <w:rsid w:val="00CC72DC"/>
    <w:rsid w:val="00CC74AB"/>
    <w:rsid w:val="00CC74E5"/>
    <w:rsid w:val="00CC769E"/>
    <w:rsid w:val="00CC76A3"/>
    <w:rsid w:val="00CC782B"/>
    <w:rsid w:val="00CC7A96"/>
    <w:rsid w:val="00CC7C51"/>
    <w:rsid w:val="00CC7C65"/>
    <w:rsid w:val="00CC7D8A"/>
    <w:rsid w:val="00CC7E42"/>
    <w:rsid w:val="00CD0153"/>
    <w:rsid w:val="00CD017C"/>
    <w:rsid w:val="00CD01E9"/>
    <w:rsid w:val="00CD0511"/>
    <w:rsid w:val="00CD079E"/>
    <w:rsid w:val="00CD07D1"/>
    <w:rsid w:val="00CD093D"/>
    <w:rsid w:val="00CD0BF3"/>
    <w:rsid w:val="00CD0E32"/>
    <w:rsid w:val="00CD0E84"/>
    <w:rsid w:val="00CD0EC2"/>
    <w:rsid w:val="00CD0F51"/>
    <w:rsid w:val="00CD0FE0"/>
    <w:rsid w:val="00CD118A"/>
    <w:rsid w:val="00CD137B"/>
    <w:rsid w:val="00CD139F"/>
    <w:rsid w:val="00CD14B9"/>
    <w:rsid w:val="00CD1565"/>
    <w:rsid w:val="00CD159A"/>
    <w:rsid w:val="00CD16E2"/>
    <w:rsid w:val="00CD17AD"/>
    <w:rsid w:val="00CD17E8"/>
    <w:rsid w:val="00CD1A69"/>
    <w:rsid w:val="00CD1AE9"/>
    <w:rsid w:val="00CD1B6F"/>
    <w:rsid w:val="00CD1E25"/>
    <w:rsid w:val="00CD1F1E"/>
    <w:rsid w:val="00CD2032"/>
    <w:rsid w:val="00CD2205"/>
    <w:rsid w:val="00CD247F"/>
    <w:rsid w:val="00CD2565"/>
    <w:rsid w:val="00CD25DE"/>
    <w:rsid w:val="00CD276F"/>
    <w:rsid w:val="00CD2817"/>
    <w:rsid w:val="00CD290C"/>
    <w:rsid w:val="00CD2969"/>
    <w:rsid w:val="00CD29C8"/>
    <w:rsid w:val="00CD2AA5"/>
    <w:rsid w:val="00CD2C7F"/>
    <w:rsid w:val="00CD2E52"/>
    <w:rsid w:val="00CD2EEF"/>
    <w:rsid w:val="00CD303A"/>
    <w:rsid w:val="00CD345B"/>
    <w:rsid w:val="00CD36DA"/>
    <w:rsid w:val="00CD3D43"/>
    <w:rsid w:val="00CD3D5F"/>
    <w:rsid w:val="00CD3EEA"/>
    <w:rsid w:val="00CD3F75"/>
    <w:rsid w:val="00CD41D1"/>
    <w:rsid w:val="00CD42CA"/>
    <w:rsid w:val="00CD4334"/>
    <w:rsid w:val="00CD443F"/>
    <w:rsid w:val="00CD454C"/>
    <w:rsid w:val="00CD49BC"/>
    <w:rsid w:val="00CD49D7"/>
    <w:rsid w:val="00CD4B00"/>
    <w:rsid w:val="00CD4BF1"/>
    <w:rsid w:val="00CD4C37"/>
    <w:rsid w:val="00CD4CB6"/>
    <w:rsid w:val="00CD4F3D"/>
    <w:rsid w:val="00CD4FE7"/>
    <w:rsid w:val="00CD507A"/>
    <w:rsid w:val="00CD5130"/>
    <w:rsid w:val="00CD5143"/>
    <w:rsid w:val="00CD5210"/>
    <w:rsid w:val="00CD53DA"/>
    <w:rsid w:val="00CD562E"/>
    <w:rsid w:val="00CD56B7"/>
    <w:rsid w:val="00CD58C8"/>
    <w:rsid w:val="00CD59EC"/>
    <w:rsid w:val="00CD5B8C"/>
    <w:rsid w:val="00CD5CEE"/>
    <w:rsid w:val="00CD6487"/>
    <w:rsid w:val="00CD64A4"/>
    <w:rsid w:val="00CD65E8"/>
    <w:rsid w:val="00CD69FF"/>
    <w:rsid w:val="00CD6C05"/>
    <w:rsid w:val="00CD6CC1"/>
    <w:rsid w:val="00CD6E9C"/>
    <w:rsid w:val="00CD6F3B"/>
    <w:rsid w:val="00CD6FE1"/>
    <w:rsid w:val="00CD7017"/>
    <w:rsid w:val="00CD70E9"/>
    <w:rsid w:val="00CD7127"/>
    <w:rsid w:val="00CD78E7"/>
    <w:rsid w:val="00CD7952"/>
    <w:rsid w:val="00CD79DC"/>
    <w:rsid w:val="00CD79F5"/>
    <w:rsid w:val="00CD7CD6"/>
    <w:rsid w:val="00CD7E86"/>
    <w:rsid w:val="00CD7F12"/>
    <w:rsid w:val="00CE00DF"/>
    <w:rsid w:val="00CE00F6"/>
    <w:rsid w:val="00CE00F9"/>
    <w:rsid w:val="00CE0182"/>
    <w:rsid w:val="00CE0347"/>
    <w:rsid w:val="00CE03E7"/>
    <w:rsid w:val="00CE0744"/>
    <w:rsid w:val="00CE076E"/>
    <w:rsid w:val="00CE094B"/>
    <w:rsid w:val="00CE09D8"/>
    <w:rsid w:val="00CE0D1E"/>
    <w:rsid w:val="00CE0E63"/>
    <w:rsid w:val="00CE10C7"/>
    <w:rsid w:val="00CE10E2"/>
    <w:rsid w:val="00CE115F"/>
    <w:rsid w:val="00CE12E5"/>
    <w:rsid w:val="00CE1364"/>
    <w:rsid w:val="00CE14BE"/>
    <w:rsid w:val="00CE15AE"/>
    <w:rsid w:val="00CE17E2"/>
    <w:rsid w:val="00CE184F"/>
    <w:rsid w:val="00CE19CE"/>
    <w:rsid w:val="00CE1DAD"/>
    <w:rsid w:val="00CE217C"/>
    <w:rsid w:val="00CE24D3"/>
    <w:rsid w:val="00CE24E8"/>
    <w:rsid w:val="00CE273C"/>
    <w:rsid w:val="00CE2822"/>
    <w:rsid w:val="00CE28D3"/>
    <w:rsid w:val="00CE2990"/>
    <w:rsid w:val="00CE2A59"/>
    <w:rsid w:val="00CE2A7A"/>
    <w:rsid w:val="00CE2AD1"/>
    <w:rsid w:val="00CE2BD3"/>
    <w:rsid w:val="00CE2E8D"/>
    <w:rsid w:val="00CE2F34"/>
    <w:rsid w:val="00CE2FA2"/>
    <w:rsid w:val="00CE3052"/>
    <w:rsid w:val="00CE30A5"/>
    <w:rsid w:val="00CE30A8"/>
    <w:rsid w:val="00CE30DA"/>
    <w:rsid w:val="00CE32C6"/>
    <w:rsid w:val="00CE337D"/>
    <w:rsid w:val="00CE35D8"/>
    <w:rsid w:val="00CE35E1"/>
    <w:rsid w:val="00CE3864"/>
    <w:rsid w:val="00CE3AAC"/>
    <w:rsid w:val="00CE3C0A"/>
    <w:rsid w:val="00CE3D09"/>
    <w:rsid w:val="00CE40B3"/>
    <w:rsid w:val="00CE417F"/>
    <w:rsid w:val="00CE4228"/>
    <w:rsid w:val="00CE4229"/>
    <w:rsid w:val="00CE44D4"/>
    <w:rsid w:val="00CE46DA"/>
    <w:rsid w:val="00CE483E"/>
    <w:rsid w:val="00CE4864"/>
    <w:rsid w:val="00CE488F"/>
    <w:rsid w:val="00CE48B5"/>
    <w:rsid w:val="00CE4A2A"/>
    <w:rsid w:val="00CE4A89"/>
    <w:rsid w:val="00CE4B30"/>
    <w:rsid w:val="00CE4B6D"/>
    <w:rsid w:val="00CE4CE1"/>
    <w:rsid w:val="00CE4D2D"/>
    <w:rsid w:val="00CE4FE2"/>
    <w:rsid w:val="00CE5274"/>
    <w:rsid w:val="00CE56AA"/>
    <w:rsid w:val="00CE5995"/>
    <w:rsid w:val="00CE59B3"/>
    <w:rsid w:val="00CE5BEA"/>
    <w:rsid w:val="00CE5C96"/>
    <w:rsid w:val="00CE5D26"/>
    <w:rsid w:val="00CE5E17"/>
    <w:rsid w:val="00CE6000"/>
    <w:rsid w:val="00CE60BA"/>
    <w:rsid w:val="00CE61A2"/>
    <w:rsid w:val="00CE6425"/>
    <w:rsid w:val="00CE6582"/>
    <w:rsid w:val="00CE6614"/>
    <w:rsid w:val="00CE662D"/>
    <w:rsid w:val="00CE6677"/>
    <w:rsid w:val="00CE69F2"/>
    <w:rsid w:val="00CE6B65"/>
    <w:rsid w:val="00CE6C18"/>
    <w:rsid w:val="00CE6EEC"/>
    <w:rsid w:val="00CE6F31"/>
    <w:rsid w:val="00CE704C"/>
    <w:rsid w:val="00CE72B0"/>
    <w:rsid w:val="00CE7314"/>
    <w:rsid w:val="00CE7332"/>
    <w:rsid w:val="00CE76E0"/>
    <w:rsid w:val="00CE7728"/>
    <w:rsid w:val="00CE798A"/>
    <w:rsid w:val="00CE7B42"/>
    <w:rsid w:val="00CE7B85"/>
    <w:rsid w:val="00CE7C59"/>
    <w:rsid w:val="00CE7C64"/>
    <w:rsid w:val="00CE7D2B"/>
    <w:rsid w:val="00CE7D40"/>
    <w:rsid w:val="00CE7E25"/>
    <w:rsid w:val="00CE7E33"/>
    <w:rsid w:val="00CE7F49"/>
    <w:rsid w:val="00CF0197"/>
    <w:rsid w:val="00CF0293"/>
    <w:rsid w:val="00CF032C"/>
    <w:rsid w:val="00CF0503"/>
    <w:rsid w:val="00CF0575"/>
    <w:rsid w:val="00CF05E1"/>
    <w:rsid w:val="00CF0701"/>
    <w:rsid w:val="00CF0860"/>
    <w:rsid w:val="00CF0B2C"/>
    <w:rsid w:val="00CF0BCE"/>
    <w:rsid w:val="00CF0CAE"/>
    <w:rsid w:val="00CF0E7C"/>
    <w:rsid w:val="00CF11AB"/>
    <w:rsid w:val="00CF14D5"/>
    <w:rsid w:val="00CF152F"/>
    <w:rsid w:val="00CF16A8"/>
    <w:rsid w:val="00CF171A"/>
    <w:rsid w:val="00CF17F0"/>
    <w:rsid w:val="00CF18F5"/>
    <w:rsid w:val="00CF1935"/>
    <w:rsid w:val="00CF1B1F"/>
    <w:rsid w:val="00CF1E20"/>
    <w:rsid w:val="00CF2133"/>
    <w:rsid w:val="00CF255B"/>
    <w:rsid w:val="00CF25F4"/>
    <w:rsid w:val="00CF2C50"/>
    <w:rsid w:val="00CF2EB7"/>
    <w:rsid w:val="00CF2F88"/>
    <w:rsid w:val="00CF3017"/>
    <w:rsid w:val="00CF303A"/>
    <w:rsid w:val="00CF31AE"/>
    <w:rsid w:val="00CF31FB"/>
    <w:rsid w:val="00CF3597"/>
    <w:rsid w:val="00CF3870"/>
    <w:rsid w:val="00CF3A79"/>
    <w:rsid w:val="00CF3B32"/>
    <w:rsid w:val="00CF3BC6"/>
    <w:rsid w:val="00CF3E94"/>
    <w:rsid w:val="00CF4196"/>
    <w:rsid w:val="00CF4769"/>
    <w:rsid w:val="00CF48A4"/>
    <w:rsid w:val="00CF4BDC"/>
    <w:rsid w:val="00CF4D6E"/>
    <w:rsid w:val="00CF4DAE"/>
    <w:rsid w:val="00CF4EF1"/>
    <w:rsid w:val="00CF4FC2"/>
    <w:rsid w:val="00CF50E7"/>
    <w:rsid w:val="00CF5154"/>
    <w:rsid w:val="00CF527F"/>
    <w:rsid w:val="00CF5547"/>
    <w:rsid w:val="00CF5726"/>
    <w:rsid w:val="00CF5750"/>
    <w:rsid w:val="00CF5B6D"/>
    <w:rsid w:val="00CF5EC9"/>
    <w:rsid w:val="00CF6286"/>
    <w:rsid w:val="00CF65D2"/>
    <w:rsid w:val="00CF66F0"/>
    <w:rsid w:val="00CF67AA"/>
    <w:rsid w:val="00CF6839"/>
    <w:rsid w:val="00CF6842"/>
    <w:rsid w:val="00CF6CA6"/>
    <w:rsid w:val="00CF6CB3"/>
    <w:rsid w:val="00CF6DE6"/>
    <w:rsid w:val="00CF7016"/>
    <w:rsid w:val="00CF71EF"/>
    <w:rsid w:val="00CF73D7"/>
    <w:rsid w:val="00CF7446"/>
    <w:rsid w:val="00CF7573"/>
    <w:rsid w:val="00CF7B11"/>
    <w:rsid w:val="00CF7D65"/>
    <w:rsid w:val="00CF7D78"/>
    <w:rsid w:val="00D00020"/>
    <w:rsid w:val="00D000AB"/>
    <w:rsid w:val="00D00904"/>
    <w:rsid w:val="00D009AD"/>
    <w:rsid w:val="00D009F9"/>
    <w:rsid w:val="00D00BAB"/>
    <w:rsid w:val="00D00CAE"/>
    <w:rsid w:val="00D00F3E"/>
    <w:rsid w:val="00D01128"/>
    <w:rsid w:val="00D0117E"/>
    <w:rsid w:val="00D01281"/>
    <w:rsid w:val="00D01664"/>
    <w:rsid w:val="00D01871"/>
    <w:rsid w:val="00D01A75"/>
    <w:rsid w:val="00D01A9F"/>
    <w:rsid w:val="00D01B80"/>
    <w:rsid w:val="00D01C3B"/>
    <w:rsid w:val="00D01DEA"/>
    <w:rsid w:val="00D01DF5"/>
    <w:rsid w:val="00D01EDF"/>
    <w:rsid w:val="00D02220"/>
    <w:rsid w:val="00D022E3"/>
    <w:rsid w:val="00D02564"/>
    <w:rsid w:val="00D02592"/>
    <w:rsid w:val="00D025B2"/>
    <w:rsid w:val="00D02986"/>
    <w:rsid w:val="00D02CB0"/>
    <w:rsid w:val="00D02D38"/>
    <w:rsid w:val="00D0314D"/>
    <w:rsid w:val="00D032E9"/>
    <w:rsid w:val="00D03353"/>
    <w:rsid w:val="00D033B2"/>
    <w:rsid w:val="00D03842"/>
    <w:rsid w:val="00D03880"/>
    <w:rsid w:val="00D0391F"/>
    <w:rsid w:val="00D039DF"/>
    <w:rsid w:val="00D03AC2"/>
    <w:rsid w:val="00D03CCA"/>
    <w:rsid w:val="00D03D75"/>
    <w:rsid w:val="00D03DC0"/>
    <w:rsid w:val="00D03DED"/>
    <w:rsid w:val="00D03DF8"/>
    <w:rsid w:val="00D04038"/>
    <w:rsid w:val="00D04046"/>
    <w:rsid w:val="00D041E0"/>
    <w:rsid w:val="00D041F2"/>
    <w:rsid w:val="00D043EC"/>
    <w:rsid w:val="00D04600"/>
    <w:rsid w:val="00D04710"/>
    <w:rsid w:val="00D04716"/>
    <w:rsid w:val="00D04849"/>
    <w:rsid w:val="00D04920"/>
    <w:rsid w:val="00D04995"/>
    <w:rsid w:val="00D04A0E"/>
    <w:rsid w:val="00D04A63"/>
    <w:rsid w:val="00D04B63"/>
    <w:rsid w:val="00D04B97"/>
    <w:rsid w:val="00D04BDD"/>
    <w:rsid w:val="00D04C39"/>
    <w:rsid w:val="00D04CF1"/>
    <w:rsid w:val="00D05586"/>
    <w:rsid w:val="00D05664"/>
    <w:rsid w:val="00D0573C"/>
    <w:rsid w:val="00D05754"/>
    <w:rsid w:val="00D05946"/>
    <w:rsid w:val="00D05FB9"/>
    <w:rsid w:val="00D06099"/>
    <w:rsid w:val="00D06299"/>
    <w:rsid w:val="00D066A6"/>
    <w:rsid w:val="00D0676C"/>
    <w:rsid w:val="00D06894"/>
    <w:rsid w:val="00D06A59"/>
    <w:rsid w:val="00D06B30"/>
    <w:rsid w:val="00D06EAE"/>
    <w:rsid w:val="00D06F41"/>
    <w:rsid w:val="00D06F89"/>
    <w:rsid w:val="00D07067"/>
    <w:rsid w:val="00D072F9"/>
    <w:rsid w:val="00D0734A"/>
    <w:rsid w:val="00D074A2"/>
    <w:rsid w:val="00D078EC"/>
    <w:rsid w:val="00D07B35"/>
    <w:rsid w:val="00D07C90"/>
    <w:rsid w:val="00D1008A"/>
    <w:rsid w:val="00D100D4"/>
    <w:rsid w:val="00D10182"/>
    <w:rsid w:val="00D1036B"/>
    <w:rsid w:val="00D106B9"/>
    <w:rsid w:val="00D1077A"/>
    <w:rsid w:val="00D108E3"/>
    <w:rsid w:val="00D10975"/>
    <w:rsid w:val="00D10983"/>
    <w:rsid w:val="00D10AC5"/>
    <w:rsid w:val="00D10B55"/>
    <w:rsid w:val="00D10B72"/>
    <w:rsid w:val="00D10E63"/>
    <w:rsid w:val="00D10E75"/>
    <w:rsid w:val="00D10F92"/>
    <w:rsid w:val="00D112A5"/>
    <w:rsid w:val="00D1155D"/>
    <w:rsid w:val="00D11894"/>
    <w:rsid w:val="00D11A93"/>
    <w:rsid w:val="00D11CEC"/>
    <w:rsid w:val="00D11D81"/>
    <w:rsid w:val="00D12099"/>
    <w:rsid w:val="00D12215"/>
    <w:rsid w:val="00D12275"/>
    <w:rsid w:val="00D12364"/>
    <w:rsid w:val="00D1263D"/>
    <w:rsid w:val="00D12649"/>
    <w:rsid w:val="00D126C8"/>
    <w:rsid w:val="00D1284C"/>
    <w:rsid w:val="00D128DA"/>
    <w:rsid w:val="00D12C02"/>
    <w:rsid w:val="00D12DE6"/>
    <w:rsid w:val="00D12EF4"/>
    <w:rsid w:val="00D12F9E"/>
    <w:rsid w:val="00D13079"/>
    <w:rsid w:val="00D13A14"/>
    <w:rsid w:val="00D13A6F"/>
    <w:rsid w:val="00D13DA0"/>
    <w:rsid w:val="00D14393"/>
    <w:rsid w:val="00D14448"/>
    <w:rsid w:val="00D14561"/>
    <w:rsid w:val="00D14695"/>
    <w:rsid w:val="00D14768"/>
    <w:rsid w:val="00D14796"/>
    <w:rsid w:val="00D148FA"/>
    <w:rsid w:val="00D14E51"/>
    <w:rsid w:val="00D14EDC"/>
    <w:rsid w:val="00D15010"/>
    <w:rsid w:val="00D15109"/>
    <w:rsid w:val="00D1553F"/>
    <w:rsid w:val="00D1588F"/>
    <w:rsid w:val="00D15916"/>
    <w:rsid w:val="00D15A4D"/>
    <w:rsid w:val="00D15C18"/>
    <w:rsid w:val="00D15D36"/>
    <w:rsid w:val="00D15EAC"/>
    <w:rsid w:val="00D1645D"/>
    <w:rsid w:val="00D16656"/>
    <w:rsid w:val="00D166A1"/>
    <w:rsid w:val="00D167DC"/>
    <w:rsid w:val="00D1692A"/>
    <w:rsid w:val="00D16EBD"/>
    <w:rsid w:val="00D16F98"/>
    <w:rsid w:val="00D1705D"/>
    <w:rsid w:val="00D1709A"/>
    <w:rsid w:val="00D170F9"/>
    <w:rsid w:val="00D171AE"/>
    <w:rsid w:val="00D17223"/>
    <w:rsid w:val="00D17458"/>
    <w:rsid w:val="00D1757B"/>
    <w:rsid w:val="00D178A1"/>
    <w:rsid w:val="00D17972"/>
    <w:rsid w:val="00D17CEF"/>
    <w:rsid w:val="00D17DA1"/>
    <w:rsid w:val="00D17DFD"/>
    <w:rsid w:val="00D17E00"/>
    <w:rsid w:val="00D17E2C"/>
    <w:rsid w:val="00D17E6B"/>
    <w:rsid w:val="00D17FA9"/>
    <w:rsid w:val="00D201D9"/>
    <w:rsid w:val="00D20622"/>
    <w:rsid w:val="00D2063C"/>
    <w:rsid w:val="00D2072F"/>
    <w:rsid w:val="00D209DD"/>
    <w:rsid w:val="00D20B04"/>
    <w:rsid w:val="00D20D27"/>
    <w:rsid w:val="00D20F6F"/>
    <w:rsid w:val="00D210DA"/>
    <w:rsid w:val="00D21492"/>
    <w:rsid w:val="00D21553"/>
    <w:rsid w:val="00D217E4"/>
    <w:rsid w:val="00D21C85"/>
    <w:rsid w:val="00D21DED"/>
    <w:rsid w:val="00D21E11"/>
    <w:rsid w:val="00D21E4A"/>
    <w:rsid w:val="00D21F41"/>
    <w:rsid w:val="00D22162"/>
    <w:rsid w:val="00D228AD"/>
    <w:rsid w:val="00D228D8"/>
    <w:rsid w:val="00D22914"/>
    <w:rsid w:val="00D229A0"/>
    <w:rsid w:val="00D22B06"/>
    <w:rsid w:val="00D22BAD"/>
    <w:rsid w:val="00D22BE9"/>
    <w:rsid w:val="00D22C9A"/>
    <w:rsid w:val="00D22E4B"/>
    <w:rsid w:val="00D22F24"/>
    <w:rsid w:val="00D2306C"/>
    <w:rsid w:val="00D23180"/>
    <w:rsid w:val="00D23997"/>
    <w:rsid w:val="00D23D3B"/>
    <w:rsid w:val="00D23F1A"/>
    <w:rsid w:val="00D240D7"/>
    <w:rsid w:val="00D2415E"/>
    <w:rsid w:val="00D242A3"/>
    <w:rsid w:val="00D243C8"/>
    <w:rsid w:val="00D249B8"/>
    <w:rsid w:val="00D24A9E"/>
    <w:rsid w:val="00D24AED"/>
    <w:rsid w:val="00D24BEA"/>
    <w:rsid w:val="00D24C90"/>
    <w:rsid w:val="00D25096"/>
    <w:rsid w:val="00D250F8"/>
    <w:rsid w:val="00D2510C"/>
    <w:rsid w:val="00D2578F"/>
    <w:rsid w:val="00D25969"/>
    <w:rsid w:val="00D25D79"/>
    <w:rsid w:val="00D25F6D"/>
    <w:rsid w:val="00D263F1"/>
    <w:rsid w:val="00D263FD"/>
    <w:rsid w:val="00D264B2"/>
    <w:rsid w:val="00D2677B"/>
    <w:rsid w:val="00D2697B"/>
    <w:rsid w:val="00D26AF9"/>
    <w:rsid w:val="00D26B3C"/>
    <w:rsid w:val="00D26F43"/>
    <w:rsid w:val="00D271AE"/>
    <w:rsid w:val="00D271F3"/>
    <w:rsid w:val="00D2722A"/>
    <w:rsid w:val="00D273EE"/>
    <w:rsid w:val="00D27407"/>
    <w:rsid w:val="00D27572"/>
    <w:rsid w:val="00D2772F"/>
    <w:rsid w:val="00D27864"/>
    <w:rsid w:val="00D27987"/>
    <w:rsid w:val="00D27AA9"/>
    <w:rsid w:val="00D27B42"/>
    <w:rsid w:val="00D27F39"/>
    <w:rsid w:val="00D27F49"/>
    <w:rsid w:val="00D27FB2"/>
    <w:rsid w:val="00D3004C"/>
    <w:rsid w:val="00D3018D"/>
    <w:rsid w:val="00D3041F"/>
    <w:rsid w:val="00D304CD"/>
    <w:rsid w:val="00D3058C"/>
    <w:rsid w:val="00D3069A"/>
    <w:rsid w:val="00D306E6"/>
    <w:rsid w:val="00D306F1"/>
    <w:rsid w:val="00D3096B"/>
    <w:rsid w:val="00D30A4D"/>
    <w:rsid w:val="00D30B9C"/>
    <w:rsid w:val="00D30BAC"/>
    <w:rsid w:val="00D30BD1"/>
    <w:rsid w:val="00D30D5E"/>
    <w:rsid w:val="00D3145A"/>
    <w:rsid w:val="00D3146E"/>
    <w:rsid w:val="00D31C13"/>
    <w:rsid w:val="00D31D06"/>
    <w:rsid w:val="00D31E50"/>
    <w:rsid w:val="00D31F9F"/>
    <w:rsid w:val="00D32110"/>
    <w:rsid w:val="00D322A9"/>
    <w:rsid w:val="00D323C8"/>
    <w:rsid w:val="00D3240F"/>
    <w:rsid w:val="00D324A2"/>
    <w:rsid w:val="00D3263B"/>
    <w:rsid w:val="00D3296F"/>
    <w:rsid w:val="00D32B96"/>
    <w:rsid w:val="00D32EA0"/>
    <w:rsid w:val="00D32F0F"/>
    <w:rsid w:val="00D331E4"/>
    <w:rsid w:val="00D33243"/>
    <w:rsid w:val="00D335BB"/>
    <w:rsid w:val="00D33977"/>
    <w:rsid w:val="00D33B06"/>
    <w:rsid w:val="00D33E05"/>
    <w:rsid w:val="00D34000"/>
    <w:rsid w:val="00D342A7"/>
    <w:rsid w:val="00D34427"/>
    <w:rsid w:val="00D3456F"/>
    <w:rsid w:val="00D34586"/>
    <w:rsid w:val="00D345DB"/>
    <w:rsid w:val="00D34606"/>
    <w:rsid w:val="00D3479E"/>
    <w:rsid w:val="00D347A9"/>
    <w:rsid w:val="00D34A5C"/>
    <w:rsid w:val="00D34E6F"/>
    <w:rsid w:val="00D34ED4"/>
    <w:rsid w:val="00D3510F"/>
    <w:rsid w:val="00D35211"/>
    <w:rsid w:val="00D3522F"/>
    <w:rsid w:val="00D3524F"/>
    <w:rsid w:val="00D352A7"/>
    <w:rsid w:val="00D353C7"/>
    <w:rsid w:val="00D354B9"/>
    <w:rsid w:val="00D356A4"/>
    <w:rsid w:val="00D356B7"/>
    <w:rsid w:val="00D3591B"/>
    <w:rsid w:val="00D359AD"/>
    <w:rsid w:val="00D35CC3"/>
    <w:rsid w:val="00D35E5C"/>
    <w:rsid w:val="00D36010"/>
    <w:rsid w:val="00D3604C"/>
    <w:rsid w:val="00D36055"/>
    <w:rsid w:val="00D36135"/>
    <w:rsid w:val="00D3637B"/>
    <w:rsid w:val="00D3666B"/>
    <w:rsid w:val="00D366A4"/>
    <w:rsid w:val="00D3675A"/>
    <w:rsid w:val="00D36A9C"/>
    <w:rsid w:val="00D36ADA"/>
    <w:rsid w:val="00D36BBA"/>
    <w:rsid w:val="00D36C5F"/>
    <w:rsid w:val="00D36E21"/>
    <w:rsid w:val="00D36EA8"/>
    <w:rsid w:val="00D36F12"/>
    <w:rsid w:val="00D371C3"/>
    <w:rsid w:val="00D37252"/>
    <w:rsid w:val="00D3733A"/>
    <w:rsid w:val="00D37346"/>
    <w:rsid w:val="00D37375"/>
    <w:rsid w:val="00D3766D"/>
    <w:rsid w:val="00D37855"/>
    <w:rsid w:val="00D37C50"/>
    <w:rsid w:val="00D37E25"/>
    <w:rsid w:val="00D37E86"/>
    <w:rsid w:val="00D37EB3"/>
    <w:rsid w:val="00D37F1E"/>
    <w:rsid w:val="00D40121"/>
    <w:rsid w:val="00D401D0"/>
    <w:rsid w:val="00D403D7"/>
    <w:rsid w:val="00D403FF"/>
    <w:rsid w:val="00D406C8"/>
    <w:rsid w:val="00D40843"/>
    <w:rsid w:val="00D40AA8"/>
    <w:rsid w:val="00D40ACB"/>
    <w:rsid w:val="00D40AD3"/>
    <w:rsid w:val="00D40BD3"/>
    <w:rsid w:val="00D40BEA"/>
    <w:rsid w:val="00D40C7E"/>
    <w:rsid w:val="00D40CF9"/>
    <w:rsid w:val="00D40ED8"/>
    <w:rsid w:val="00D410A9"/>
    <w:rsid w:val="00D410D4"/>
    <w:rsid w:val="00D41144"/>
    <w:rsid w:val="00D41260"/>
    <w:rsid w:val="00D41357"/>
    <w:rsid w:val="00D4135A"/>
    <w:rsid w:val="00D41425"/>
    <w:rsid w:val="00D415B0"/>
    <w:rsid w:val="00D4189A"/>
    <w:rsid w:val="00D4195D"/>
    <w:rsid w:val="00D41B44"/>
    <w:rsid w:val="00D41E0A"/>
    <w:rsid w:val="00D420B4"/>
    <w:rsid w:val="00D4210E"/>
    <w:rsid w:val="00D4229B"/>
    <w:rsid w:val="00D422DE"/>
    <w:rsid w:val="00D424E5"/>
    <w:rsid w:val="00D4274E"/>
    <w:rsid w:val="00D4287B"/>
    <w:rsid w:val="00D429E1"/>
    <w:rsid w:val="00D42A8D"/>
    <w:rsid w:val="00D42AED"/>
    <w:rsid w:val="00D42B4E"/>
    <w:rsid w:val="00D42C1E"/>
    <w:rsid w:val="00D42C83"/>
    <w:rsid w:val="00D42D39"/>
    <w:rsid w:val="00D42D6D"/>
    <w:rsid w:val="00D42FA7"/>
    <w:rsid w:val="00D43035"/>
    <w:rsid w:val="00D4319F"/>
    <w:rsid w:val="00D432B5"/>
    <w:rsid w:val="00D43565"/>
    <w:rsid w:val="00D43604"/>
    <w:rsid w:val="00D43605"/>
    <w:rsid w:val="00D438D0"/>
    <w:rsid w:val="00D43B1C"/>
    <w:rsid w:val="00D43D68"/>
    <w:rsid w:val="00D43D83"/>
    <w:rsid w:val="00D43D89"/>
    <w:rsid w:val="00D43EFC"/>
    <w:rsid w:val="00D43F17"/>
    <w:rsid w:val="00D43F37"/>
    <w:rsid w:val="00D44006"/>
    <w:rsid w:val="00D44018"/>
    <w:rsid w:val="00D4410D"/>
    <w:rsid w:val="00D44185"/>
    <w:rsid w:val="00D4463D"/>
    <w:rsid w:val="00D4490B"/>
    <w:rsid w:val="00D44CA9"/>
    <w:rsid w:val="00D44DEE"/>
    <w:rsid w:val="00D44FF3"/>
    <w:rsid w:val="00D4506D"/>
    <w:rsid w:val="00D451F1"/>
    <w:rsid w:val="00D451F9"/>
    <w:rsid w:val="00D452DF"/>
    <w:rsid w:val="00D45324"/>
    <w:rsid w:val="00D453C1"/>
    <w:rsid w:val="00D455CA"/>
    <w:rsid w:val="00D45626"/>
    <w:rsid w:val="00D456ED"/>
    <w:rsid w:val="00D45956"/>
    <w:rsid w:val="00D45A1A"/>
    <w:rsid w:val="00D45A29"/>
    <w:rsid w:val="00D45DE0"/>
    <w:rsid w:val="00D461EC"/>
    <w:rsid w:val="00D46279"/>
    <w:rsid w:val="00D462DA"/>
    <w:rsid w:val="00D4632E"/>
    <w:rsid w:val="00D4660F"/>
    <w:rsid w:val="00D4688C"/>
    <w:rsid w:val="00D46A60"/>
    <w:rsid w:val="00D46B4E"/>
    <w:rsid w:val="00D46C48"/>
    <w:rsid w:val="00D46CE7"/>
    <w:rsid w:val="00D46D59"/>
    <w:rsid w:val="00D46EBD"/>
    <w:rsid w:val="00D4701F"/>
    <w:rsid w:val="00D470C1"/>
    <w:rsid w:val="00D47253"/>
    <w:rsid w:val="00D472D8"/>
    <w:rsid w:val="00D47331"/>
    <w:rsid w:val="00D473F2"/>
    <w:rsid w:val="00D473FF"/>
    <w:rsid w:val="00D474C7"/>
    <w:rsid w:val="00D47808"/>
    <w:rsid w:val="00D479F5"/>
    <w:rsid w:val="00D47A42"/>
    <w:rsid w:val="00D47A96"/>
    <w:rsid w:val="00D47B01"/>
    <w:rsid w:val="00D47CE2"/>
    <w:rsid w:val="00D47E1F"/>
    <w:rsid w:val="00D50163"/>
    <w:rsid w:val="00D50287"/>
    <w:rsid w:val="00D502FF"/>
    <w:rsid w:val="00D5043D"/>
    <w:rsid w:val="00D505A8"/>
    <w:rsid w:val="00D506C2"/>
    <w:rsid w:val="00D50805"/>
    <w:rsid w:val="00D5087E"/>
    <w:rsid w:val="00D50892"/>
    <w:rsid w:val="00D50AEE"/>
    <w:rsid w:val="00D50F26"/>
    <w:rsid w:val="00D50F74"/>
    <w:rsid w:val="00D50F83"/>
    <w:rsid w:val="00D51077"/>
    <w:rsid w:val="00D51082"/>
    <w:rsid w:val="00D51090"/>
    <w:rsid w:val="00D511E1"/>
    <w:rsid w:val="00D5125E"/>
    <w:rsid w:val="00D512C9"/>
    <w:rsid w:val="00D51375"/>
    <w:rsid w:val="00D5137B"/>
    <w:rsid w:val="00D514E8"/>
    <w:rsid w:val="00D51715"/>
    <w:rsid w:val="00D51724"/>
    <w:rsid w:val="00D51725"/>
    <w:rsid w:val="00D517D5"/>
    <w:rsid w:val="00D51814"/>
    <w:rsid w:val="00D519DA"/>
    <w:rsid w:val="00D51B4F"/>
    <w:rsid w:val="00D51CBA"/>
    <w:rsid w:val="00D51F96"/>
    <w:rsid w:val="00D52405"/>
    <w:rsid w:val="00D52487"/>
    <w:rsid w:val="00D52601"/>
    <w:rsid w:val="00D52717"/>
    <w:rsid w:val="00D52C49"/>
    <w:rsid w:val="00D52CDF"/>
    <w:rsid w:val="00D52DE6"/>
    <w:rsid w:val="00D52F11"/>
    <w:rsid w:val="00D52F1F"/>
    <w:rsid w:val="00D53165"/>
    <w:rsid w:val="00D53269"/>
    <w:rsid w:val="00D53483"/>
    <w:rsid w:val="00D534E8"/>
    <w:rsid w:val="00D53AAD"/>
    <w:rsid w:val="00D53DC9"/>
    <w:rsid w:val="00D5417A"/>
    <w:rsid w:val="00D541A5"/>
    <w:rsid w:val="00D541F0"/>
    <w:rsid w:val="00D542A2"/>
    <w:rsid w:val="00D548AC"/>
    <w:rsid w:val="00D54A2A"/>
    <w:rsid w:val="00D54B5B"/>
    <w:rsid w:val="00D54C33"/>
    <w:rsid w:val="00D54DD8"/>
    <w:rsid w:val="00D54DE7"/>
    <w:rsid w:val="00D54FAA"/>
    <w:rsid w:val="00D54FBB"/>
    <w:rsid w:val="00D54FEF"/>
    <w:rsid w:val="00D55829"/>
    <w:rsid w:val="00D55918"/>
    <w:rsid w:val="00D55A17"/>
    <w:rsid w:val="00D55B4E"/>
    <w:rsid w:val="00D55BAD"/>
    <w:rsid w:val="00D55C89"/>
    <w:rsid w:val="00D55D52"/>
    <w:rsid w:val="00D55D72"/>
    <w:rsid w:val="00D560E9"/>
    <w:rsid w:val="00D560EE"/>
    <w:rsid w:val="00D5617D"/>
    <w:rsid w:val="00D56482"/>
    <w:rsid w:val="00D56797"/>
    <w:rsid w:val="00D56A7B"/>
    <w:rsid w:val="00D56BC8"/>
    <w:rsid w:val="00D56C56"/>
    <w:rsid w:val="00D56F1A"/>
    <w:rsid w:val="00D5707C"/>
    <w:rsid w:val="00D5707D"/>
    <w:rsid w:val="00D571D7"/>
    <w:rsid w:val="00D571DD"/>
    <w:rsid w:val="00D57299"/>
    <w:rsid w:val="00D57364"/>
    <w:rsid w:val="00D5744A"/>
    <w:rsid w:val="00D57607"/>
    <w:rsid w:val="00D5772B"/>
    <w:rsid w:val="00D57A50"/>
    <w:rsid w:val="00D57E5E"/>
    <w:rsid w:val="00D57F82"/>
    <w:rsid w:val="00D57FB2"/>
    <w:rsid w:val="00D6000B"/>
    <w:rsid w:val="00D60027"/>
    <w:rsid w:val="00D601B4"/>
    <w:rsid w:val="00D601FB"/>
    <w:rsid w:val="00D60234"/>
    <w:rsid w:val="00D60452"/>
    <w:rsid w:val="00D60997"/>
    <w:rsid w:val="00D60AB7"/>
    <w:rsid w:val="00D60C8F"/>
    <w:rsid w:val="00D60E1A"/>
    <w:rsid w:val="00D60FD4"/>
    <w:rsid w:val="00D6111D"/>
    <w:rsid w:val="00D613DA"/>
    <w:rsid w:val="00D61844"/>
    <w:rsid w:val="00D61C3A"/>
    <w:rsid w:val="00D61F07"/>
    <w:rsid w:val="00D62554"/>
    <w:rsid w:val="00D627D8"/>
    <w:rsid w:val="00D62C45"/>
    <w:rsid w:val="00D62CBA"/>
    <w:rsid w:val="00D63175"/>
    <w:rsid w:val="00D632B9"/>
    <w:rsid w:val="00D632F3"/>
    <w:rsid w:val="00D63339"/>
    <w:rsid w:val="00D6340C"/>
    <w:rsid w:val="00D637AD"/>
    <w:rsid w:val="00D6382F"/>
    <w:rsid w:val="00D638F6"/>
    <w:rsid w:val="00D638F8"/>
    <w:rsid w:val="00D639C8"/>
    <w:rsid w:val="00D63A46"/>
    <w:rsid w:val="00D6406E"/>
    <w:rsid w:val="00D6440B"/>
    <w:rsid w:val="00D648A5"/>
    <w:rsid w:val="00D64AB5"/>
    <w:rsid w:val="00D64AF9"/>
    <w:rsid w:val="00D64C84"/>
    <w:rsid w:val="00D64D19"/>
    <w:rsid w:val="00D64EC6"/>
    <w:rsid w:val="00D64F43"/>
    <w:rsid w:val="00D6522D"/>
    <w:rsid w:val="00D65658"/>
    <w:rsid w:val="00D6571E"/>
    <w:rsid w:val="00D65726"/>
    <w:rsid w:val="00D659A1"/>
    <w:rsid w:val="00D659B9"/>
    <w:rsid w:val="00D659E7"/>
    <w:rsid w:val="00D65BF2"/>
    <w:rsid w:val="00D65C76"/>
    <w:rsid w:val="00D65C8A"/>
    <w:rsid w:val="00D65CA7"/>
    <w:rsid w:val="00D6601B"/>
    <w:rsid w:val="00D66039"/>
    <w:rsid w:val="00D6621B"/>
    <w:rsid w:val="00D66433"/>
    <w:rsid w:val="00D6647D"/>
    <w:rsid w:val="00D664E8"/>
    <w:rsid w:val="00D6692B"/>
    <w:rsid w:val="00D66B07"/>
    <w:rsid w:val="00D66F96"/>
    <w:rsid w:val="00D6727B"/>
    <w:rsid w:val="00D67339"/>
    <w:rsid w:val="00D67507"/>
    <w:rsid w:val="00D677F5"/>
    <w:rsid w:val="00D67A9C"/>
    <w:rsid w:val="00D67C04"/>
    <w:rsid w:val="00D67DDC"/>
    <w:rsid w:val="00D67DE2"/>
    <w:rsid w:val="00D70040"/>
    <w:rsid w:val="00D70088"/>
    <w:rsid w:val="00D70387"/>
    <w:rsid w:val="00D70398"/>
    <w:rsid w:val="00D706D7"/>
    <w:rsid w:val="00D70BE0"/>
    <w:rsid w:val="00D70C4A"/>
    <w:rsid w:val="00D70C8D"/>
    <w:rsid w:val="00D70DD7"/>
    <w:rsid w:val="00D70FBA"/>
    <w:rsid w:val="00D71057"/>
    <w:rsid w:val="00D710CE"/>
    <w:rsid w:val="00D711D2"/>
    <w:rsid w:val="00D7121F"/>
    <w:rsid w:val="00D712F4"/>
    <w:rsid w:val="00D7130D"/>
    <w:rsid w:val="00D713C0"/>
    <w:rsid w:val="00D717CE"/>
    <w:rsid w:val="00D717DC"/>
    <w:rsid w:val="00D71800"/>
    <w:rsid w:val="00D71805"/>
    <w:rsid w:val="00D7199A"/>
    <w:rsid w:val="00D71BC5"/>
    <w:rsid w:val="00D71C23"/>
    <w:rsid w:val="00D71D29"/>
    <w:rsid w:val="00D71E19"/>
    <w:rsid w:val="00D71E65"/>
    <w:rsid w:val="00D71F28"/>
    <w:rsid w:val="00D720C1"/>
    <w:rsid w:val="00D72133"/>
    <w:rsid w:val="00D72237"/>
    <w:rsid w:val="00D725A7"/>
    <w:rsid w:val="00D72658"/>
    <w:rsid w:val="00D727B8"/>
    <w:rsid w:val="00D728BB"/>
    <w:rsid w:val="00D728E0"/>
    <w:rsid w:val="00D7299C"/>
    <w:rsid w:val="00D72B02"/>
    <w:rsid w:val="00D72DAD"/>
    <w:rsid w:val="00D72E30"/>
    <w:rsid w:val="00D72EA1"/>
    <w:rsid w:val="00D72FC4"/>
    <w:rsid w:val="00D73037"/>
    <w:rsid w:val="00D7345A"/>
    <w:rsid w:val="00D738CB"/>
    <w:rsid w:val="00D738FE"/>
    <w:rsid w:val="00D743B5"/>
    <w:rsid w:val="00D74478"/>
    <w:rsid w:val="00D74551"/>
    <w:rsid w:val="00D7460D"/>
    <w:rsid w:val="00D746F5"/>
    <w:rsid w:val="00D74764"/>
    <w:rsid w:val="00D747D2"/>
    <w:rsid w:val="00D74892"/>
    <w:rsid w:val="00D74ADA"/>
    <w:rsid w:val="00D74B10"/>
    <w:rsid w:val="00D74DD7"/>
    <w:rsid w:val="00D74E86"/>
    <w:rsid w:val="00D74F8C"/>
    <w:rsid w:val="00D75172"/>
    <w:rsid w:val="00D7520E"/>
    <w:rsid w:val="00D7523D"/>
    <w:rsid w:val="00D75392"/>
    <w:rsid w:val="00D753C3"/>
    <w:rsid w:val="00D7544B"/>
    <w:rsid w:val="00D75683"/>
    <w:rsid w:val="00D757F2"/>
    <w:rsid w:val="00D75933"/>
    <w:rsid w:val="00D75B2B"/>
    <w:rsid w:val="00D7624E"/>
    <w:rsid w:val="00D76418"/>
    <w:rsid w:val="00D7643C"/>
    <w:rsid w:val="00D7650B"/>
    <w:rsid w:val="00D7654D"/>
    <w:rsid w:val="00D7670B"/>
    <w:rsid w:val="00D7693C"/>
    <w:rsid w:val="00D769AE"/>
    <w:rsid w:val="00D76A00"/>
    <w:rsid w:val="00D76B5D"/>
    <w:rsid w:val="00D76C49"/>
    <w:rsid w:val="00D76D33"/>
    <w:rsid w:val="00D76E16"/>
    <w:rsid w:val="00D76EBD"/>
    <w:rsid w:val="00D7700C"/>
    <w:rsid w:val="00D77287"/>
    <w:rsid w:val="00D77542"/>
    <w:rsid w:val="00D77970"/>
    <w:rsid w:val="00D779CD"/>
    <w:rsid w:val="00D77B69"/>
    <w:rsid w:val="00D77CA2"/>
    <w:rsid w:val="00D77D4E"/>
    <w:rsid w:val="00D77F28"/>
    <w:rsid w:val="00D800C7"/>
    <w:rsid w:val="00D8025B"/>
    <w:rsid w:val="00D8025F"/>
    <w:rsid w:val="00D804FF"/>
    <w:rsid w:val="00D80589"/>
    <w:rsid w:val="00D80A55"/>
    <w:rsid w:val="00D80AC1"/>
    <w:rsid w:val="00D80B64"/>
    <w:rsid w:val="00D80C98"/>
    <w:rsid w:val="00D80FF9"/>
    <w:rsid w:val="00D8100A"/>
    <w:rsid w:val="00D811BA"/>
    <w:rsid w:val="00D814ED"/>
    <w:rsid w:val="00D81504"/>
    <w:rsid w:val="00D81602"/>
    <w:rsid w:val="00D81688"/>
    <w:rsid w:val="00D816DD"/>
    <w:rsid w:val="00D8186C"/>
    <w:rsid w:val="00D818AB"/>
    <w:rsid w:val="00D81C5B"/>
    <w:rsid w:val="00D81C9B"/>
    <w:rsid w:val="00D81D0A"/>
    <w:rsid w:val="00D81D97"/>
    <w:rsid w:val="00D81FF9"/>
    <w:rsid w:val="00D824C3"/>
    <w:rsid w:val="00D82742"/>
    <w:rsid w:val="00D82840"/>
    <w:rsid w:val="00D82CD7"/>
    <w:rsid w:val="00D82CE5"/>
    <w:rsid w:val="00D82DC0"/>
    <w:rsid w:val="00D82ED9"/>
    <w:rsid w:val="00D82FAF"/>
    <w:rsid w:val="00D83090"/>
    <w:rsid w:val="00D83359"/>
    <w:rsid w:val="00D8372C"/>
    <w:rsid w:val="00D839D5"/>
    <w:rsid w:val="00D83B08"/>
    <w:rsid w:val="00D83E5B"/>
    <w:rsid w:val="00D84041"/>
    <w:rsid w:val="00D84188"/>
    <w:rsid w:val="00D8452D"/>
    <w:rsid w:val="00D84580"/>
    <w:rsid w:val="00D845A6"/>
    <w:rsid w:val="00D845B4"/>
    <w:rsid w:val="00D846BD"/>
    <w:rsid w:val="00D84842"/>
    <w:rsid w:val="00D84A0A"/>
    <w:rsid w:val="00D84B1E"/>
    <w:rsid w:val="00D84E10"/>
    <w:rsid w:val="00D84ED3"/>
    <w:rsid w:val="00D84FB8"/>
    <w:rsid w:val="00D85103"/>
    <w:rsid w:val="00D851E0"/>
    <w:rsid w:val="00D853AE"/>
    <w:rsid w:val="00D8541B"/>
    <w:rsid w:val="00D85B6A"/>
    <w:rsid w:val="00D85C04"/>
    <w:rsid w:val="00D85EEC"/>
    <w:rsid w:val="00D85FEC"/>
    <w:rsid w:val="00D8601D"/>
    <w:rsid w:val="00D860FF"/>
    <w:rsid w:val="00D861E0"/>
    <w:rsid w:val="00D861ED"/>
    <w:rsid w:val="00D86454"/>
    <w:rsid w:val="00D86618"/>
    <w:rsid w:val="00D8671B"/>
    <w:rsid w:val="00D867B5"/>
    <w:rsid w:val="00D8685A"/>
    <w:rsid w:val="00D8690E"/>
    <w:rsid w:val="00D86965"/>
    <w:rsid w:val="00D869F2"/>
    <w:rsid w:val="00D86AE7"/>
    <w:rsid w:val="00D86BE0"/>
    <w:rsid w:val="00D86E48"/>
    <w:rsid w:val="00D871B7"/>
    <w:rsid w:val="00D8733E"/>
    <w:rsid w:val="00D873B9"/>
    <w:rsid w:val="00D87481"/>
    <w:rsid w:val="00D87492"/>
    <w:rsid w:val="00D87596"/>
    <w:rsid w:val="00D875D1"/>
    <w:rsid w:val="00D8767E"/>
    <w:rsid w:val="00D8771B"/>
    <w:rsid w:val="00D87880"/>
    <w:rsid w:val="00D87898"/>
    <w:rsid w:val="00D87933"/>
    <w:rsid w:val="00D87A47"/>
    <w:rsid w:val="00D87F36"/>
    <w:rsid w:val="00D87F4A"/>
    <w:rsid w:val="00D903C9"/>
    <w:rsid w:val="00D906FD"/>
    <w:rsid w:val="00D90734"/>
    <w:rsid w:val="00D9079F"/>
    <w:rsid w:val="00D90826"/>
    <w:rsid w:val="00D908F6"/>
    <w:rsid w:val="00D90986"/>
    <w:rsid w:val="00D909B3"/>
    <w:rsid w:val="00D90A4F"/>
    <w:rsid w:val="00D90AA2"/>
    <w:rsid w:val="00D90CE5"/>
    <w:rsid w:val="00D90FD6"/>
    <w:rsid w:val="00D916A8"/>
    <w:rsid w:val="00D916D3"/>
    <w:rsid w:val="00D918CB"/>
    <w:rsid w:val="00D9199E"/>
    <w:rsid w:val="00D919B0"/>
    <w:rsid w:val="00D91A1C"/>
    <w:rsid w:val="00D91C5B"/>
    <w:rsid w:val="00D91D4C"/>
    <w:rsid w:val="00D91F2F"/>
    <w:rsid w:val="00D920E1"/>
    <w:rsid w:val="00D92104"/>
    <w:rsid w:val="00D9221E"/>
    <w:rsid w:val="00D924F3"/>
    <w:rsid w:val="00D925DB"/>
    <w:rsid w:val="00D925FD"/>
    <w:rsid w:val="00D927E6"/>
    <w:rsid w:val="00D92954"/>
    <w:rsid w:val="00D92B20"/>
    <w:rsid w:val="00D93168"/>
    <w:rsid w:val="00D9331A"/>
    <w:rsid w:val="00D93378"/>
    <w:rsid w:val="00D936D2"/>
    <w:rsid w:val="00D938F5"/>
    <w:rsid w:val="00D939AA"/>
    <w:rsid w:val="00D93AFB"/>
    <w:rsid w:val="00D93B04"/>
    <w:rsid w:val="00D93B6F"/>
    <w:rsid w:val="00D93C76"/>
    <w:rsid w:val="00D93E31"/>
    <w:rsid w:val="00D93F7E"/>
    <w:rsid w:val="00D94283"/>
    <w:rsid w:val="00D9429F"/>
    <w:rsid w:val="00D946AE"/>
    <w:rsid w:val="00D9476D"/>
    <w:rsid w:val="00D9477D"/>
    <w:rsid w:val="00D947F9"/>
    <w:rsid w:val="00D94A8D"/>
    <w:rsid w:val="00D94C6D"/>
    <w:rsid w:val="00D94F72"/>
    <w:rsid w:val="00D94FEE"/>
    <w:rsid w:val="00D95139"/>
    <w:rsid w:val="00D951E1"/>
    <w:rsid w:val="00D952BD"/>
    <w:rsid w:val="00D95381"/>
    <w:rsid w:val="00D95420"/>
    <w:rsid w:val="00D95491"/>
    <w:rsid w:val="00D9553C"/>
    <w:rsid w:val="00D95603"/>
    <w:rsid w:val="00D9565A"/>
    <w:rsid w:val="00D957BD"/>
    <w:rsid w:val="00D95803"/>
    <w:rsid w:val="00D95CB2"/>
    <w:rsid w:val="00D95CCA"/>
    <w:rsid w:val="00D95CDE"/>
    <w:rsid w:val="00D95D57"/>
    <w:rsid w:val="00D95E9B"/>
    <w:rsid w:val="00D96104"/>
    <w:rsid w:val="00D964DC"/>
    <w:rsid w:val="00D966E8"/>
    <w:rsid w:val="00D967FE"/>
    <w:rsid w:val="00D96938"/>
    <w:rsid w:val="00D96978"/>
    <w:rsid w:val="00D96B23"/>
    <w:rsid w:val="00D96B5B"/>
    <w:rsid w:val="00D96BE0"/>
    <w:rsid w:val="00D96D07"/>
    <w:rsid w:val="00D96D3D"/>
    <w:rsid w:val="00D96EB1"/>
    <w:rsid w:val="00D96FC4"/>
    <w:rsid w:val="00D97072"/>
    <w:rsid w:val="00D9725C"/>
    <w:rsid w:val="00D97840"/>
    <w:rsid w:val="00D978F3"/>
    <w:rsid w:val="00D97985"/>
    <w:rsid w:val="00D979A2"/>
    <w:rsid w:val="00D97B13"/>
    <w:rsid w:val="00D97B27"/>
    <w:rsid w:val="00D97C92"/>
    <w:rsid w:val="00D97D93"/>
    <w:rsid w:val="00D97EAC"/>
    <w:rsid w:val="00D97ED5"/>
    <w:rsid w:val="00D97EFF"/>
    <w:rsid w:val="00D97F63"/>
    <w:rsid w:val="00DA032C"/>
    <w:rsid w:val="00DA0789"/>
    <w:rsid w:val="00DA0806"/>
    <w:rsid w:val="00DA0909"/>
    <w:rsid w:val="00DA0AB0"/>
    <w:rsid w:val="00DA0B57"/>
    <w:rsid w:val="00DA0BE7"/>
    <w:rsid w:val="00DA0D16"/>
    <w:rsid w:val="00DA0E1C"/>
    <w:rsid w:val="00DA0F9D"/>
    <w:rsid w:val="00DA10CF"/>
    <w:rsid w:val="00DA11E3"/>
    <w:rsid w:val="00DA12B7"/>
    <w:rsid w:val="00DA13E7"/>
    <w:rsid w:val="00DA1550"/>
    <w:rsid w:val="00DA16AE"/>
    <w:rsid w:val="00DA18DB"/>
    <w:rsid w:val="00DA1B1F"/>
    <w:rsid w:val="00DA1C99"/>
    <w:rsid w:val="00DA1EA2"/>
    <w:rsid w:val="00DA2084"/>
    <w:rsid w:val="00DA22B9"/>
    <w:rsid w:val="00DA2620"/>
    <w:rsid w:val="00DA27E7"/>
    <w:rsid w:val="00DA29EA"/>
    <w:rsid w:val="00DA2A1A"/>
    <w:rsid w:val="00DA2C0B"/>
    <w:rsid w:val="00DA2E2D"/>
    <w:rsid w:val="00DA2E7C"/>
    <w:rsid w:val="00DA312B"/>
    <w:rsid w:val="00DA365D"/>
    <w:rsid w:val="00DA3951"/>
    <w:rsid w:val="00DA3CF4"/>
    <w:rsid w:val="00DA3D0C"/>
    <w:rsid w:val="00DA3D1D"/>
    <w:rsid w:val="00DA3DED"/>
    <w:rsid w:val="00DA3FF8"/>
    <w:rsid w:val="00DA4180"/>
    <w:rsid w:val="00DA47CF"/>
    <w:rsid w:val="00DA48A6"/>
    <w:rsid w:val="00DA4989"/>
    <w:rsid w:val="00DA4D12"/>
    <w:rsid w:val="00DA4FD5"/>
    <w:rsid w:val="00DA50B6"/>
    <w:rsid w:val="00DA52AD"/>
    <w:rsid w:val="00DA53C1"/>
    <w:rsid w:val="00DA5753"/>
    <w:rsid w:val="00DA5768"/>
    <w:rsid w:val="00DA59EC"/>
    <w:rsid w:val="00DA5BBE"/>
    <w:rsid w:val="00DA5BD6"/>
    <w:rsid w:val="00DA5BE6"/>
    <w:rsid w:val="00DA5C3D"/>
    <w:rsid w:val="00DA5C63"/>
    <w:rsid w:val="00DA5EF4"/>
    <w:rsid w:val="00DA5F32"/>
    <w:rsid w:val="00DA60D9"/>
    <w:rsid w:val="00DA611A"/>
    <w:rsid w:val="00DA627D"/>
    <w:rsid w:val="00DA6378"/>
    <w:rsid w:val="00DA65C3"/>
    <w:rsid w:val="00DA65D1"/>
    <w:rsid w:val="00DA67F8"/>
    <w:rsid w:val="00DA6988"/>
    <w:rsid w:val="00DA6AD6"/>
    <w:rsid w:val="00DA6BFF"/>
    <w:rsid w:val="00DA6DC7"/>
    <w:rsid w:val="00DA6F21"/>
    <w:rsid w:val="00DA709A"/>
    <w:rsid w:val="00DA70D3"/>
    <w:rsid w:val="00DA71B4"/>
    <w:rsid w:val="00DA7445"/>
    <w:rsid w:val="00DA7603"/>
    <w:rsid w:val="00DA768E"/>
    <w:rsid w:val="00DA776D"/>
    <w:rsid w:val="00DA789B"/>
    <w:rsid w:val="00DA7AFF"/>
    <w:rsid w:val="00DA7B55"/>
    <w:rsid w:val="00DA7C2D"/>
    <w:rsid w:val="00DA7DBD"/>
    <w:rsid w:val="00DA7E8B"/>
    <w:rsid w:val="00DA7EA4"/>
    <w:rsid w:val="00DA7F99"/>
    <w:rsid w:val="00DA7FD5"/>
    <w:rsid w:val="00DB0097"/>
    <w:rsid w:val="00DB0511"/>
    <w:rsid w:val="00DB05A3"/>
    <w:rsid w:val="00DB05E9"/>
    <w:rsid w:val="00DB06C7"/>
    <w:rsid w:val="00DB075E"/>
    <w:rsid w:val="00DB09AD"/>
    <w:rsid w:val="00DB0A7E"/>
    <w:rsid w:val="00DB0A8D"/>
    <w:rsid w:val="00DB0CBA"/>
    <w:rsid w:val="00DB0F7E"/>
    <w:rsid w:val="00DB0FAB"/>
    <w:rsid w:val="00DB100D"/>
    <w:rsid w:val="00DB1610"/>
    <w:rsid w:val="00DB17B7"/>
    <w:rsid w:val="00DB17DC"/>
    <w:rsid w:val="00DB195E"/>
    <w:rsid w:val="00DB1BF9"/>
    <w:rsid w:val="00DB1C7B"/>
    <w:rsid w:val="00DB1D47"/>
    <w:rsid w:val="00DB1EB9"/>
    <w:rsid w:val="00DB2623"/>
    <w:rsid w:val="00DB267B"/>
    <w:rsid w:val="00DB28A5"/>
    <w:rsid w:val="00DB2BCD"/>
    <w:rsid w:val="00DB2D7C"/>
    <w:rsid w:val="00DB2E49"/>
    <w:rsid w:val="00DB2F3D"/>
    <w:rsid w:val="00DB30E6"/>
    <w:rsid w:val="00DB3226"/>
    <w:rsid w:val="00DB3259"/>
    <w:rsid w:val="00DB3328"/>
    <w:rsid w:val="00DB3363"/>
    <w:rsid w:val="00DB3508"/>
    <w:rsid w:val="00DB354E"/>
    <w:rsid w:val="00DB38D9"/>
    <w:rsid w:val="00DB39EF"/>
    <w:rsid w:val="00DB3B39"/>
    <w:rsid w:val="00DB3B54"/>
    <w:rsid w:val="00DB3B9C"/>
    <w:rsid w:val="00DB3C8D"/>
    <w:rsid w:val="00DB3F3F"/>
    <w:rsid w:val="00DB4304"/>
    <w:rsid w:val="00DB4308"/>
    <w:rsid w:val="00DB44FB"/>
    <w:rsid w:val="00DB474D"/>
    <w:rsid w:val="00DB49A7"/>
    <w:rsid w:val="00DB4D8D"/>
    <w:rsid w:val="00DB512D"/>
    <w:rsid w:val="00DB514A"/>
    <w:rsid w:val="00DB5592"/>
    <w:rsid w:val="00DB5A39"/>
    <w:rsid w:val="00DB5D71"/>
    <w:rsid w:val="00DB5F7F"/>
    <w:rsid w:val="00DB5FFA"/>
    <w:rsid w:val="00DB6015"/>
    <w:rsid w:val="00DB604B"/>
    <w:rsid w:val="00DB6076"/>
    <w:rsid w:val="00DB620D"/>
    <w:rsid w:val="00DB6298"/>
    <w:rsid w:val="00DB63BF"/>
    <w:rsid w:val="00DB6894"/>
    <w:rsid w:val="00DB6A96"/>
    <w:rsid w:val="00DB6B60"/>
    <w:rsid w:val="00DB6B6C"/>
    <w:rsid w:val="00DB6DF0"/>
    <w:rsid w:val="00DB6E70"/>
    <w:rsid w:val="00DB7017"/>
    <w:rsid w:val="00DB727B"/>
    <w:rsid w:val="00DB73D5"/>
    <w:rsid w:val="00DB7636"/>
    <w:rsid w:val="00DB7699"/>
    <w:rsid w:val="00DB7730"/>
    <w:rsid w:val="00DB7AA9"/>
    <w:rsid w:val="00DB7BE3"/>
    <w:rsid w:val="00DB7C7D"/>
    <w:rsid w:val="00DB7C95"/>
    <w:rsid w:val="00DB7CAB"/>
    <w:rsid w:val="00DB7D89"/>
    <w:rsid w:val="00DB7DB2"/>
    <w:rsid w:val="00DB7DFC"/>
    <w:rsid w:val="00DB7FFE"/>
    <w:rsid w:val="00DC0148"/>
    <w:rsid w:val="00DC0154"/>
    <w:rsid w:val="00DC064F"/>
    <w:rsid w:val="00DC071C"/>
    <w:rsid w:val="00DC09FE"/>
    <w:rsid w:val="00DC0AF8"/>
    <w:rsid w:val="00DC0B40"/>
    <w:rsid w:val="00DC0D25"/>
    <w:rsid w:val="00DC0E3A"/>
    <w:rsid w:val="00DC1099"/>
    <w:rsid w:val="00DC115E"/>
    <w:rsid w:val="00DC11A7"/>
    <w:rsid w:val="00DC124F"/>
    <w:rsid w:val="00DC125F"/>
    <w:rsid w:val="00DC12CE"/>
    <w:rsid w:val="00DC1729"/>
    <w:rsid w:val="00DC17D0"/>
    <w:rsid w:val="00DC17EA"/>
    <w:rsid w:val="00DC1879"/>
    <w:rsid w:val="00DC1904"/>
    <w:rsid w:val="00DC1AB5"/>
    <w:rsid w:val="00DC1B4E"/>
    <w:rsid w:val="00DC1B7C"/>
    <w:rsid w:val="00DC1D81"/>
    <w:rsid w:val="00DC1D82"/>
    <w:rsid w:val="00DC1E67"/>
    <w:rsid w:val="00DC1F43"/>
    <w:rsid w:val="00DC1F65"/>
    <w:rsid w:val="00DC20AE"/>
    <w:rsid w:val="00DC21D5"/>
    <w:rsid w:val="00DC2461"/>
    <w:rsid w:val="00DC27BA"/>
    <w:rsid w:val="00DC290F"/>
    <w:rsid w:val="00DC2CF8"/>
    <w:rsid w:val="00DC2E6E"/>
    <w:rsid w:val="00DC315A"/>
    <w:rsid w:val="00DC36C1"/>
    <w:rsid w:val="00DC375F"/>
    <w:rsid w:val="00DC3937"/>
    <w:rsid w:val="00DC3984"/>
    <w:rsid w:val="00DC3A54"/>
    <w:rsid w:val="00DC3A83"/>
    <w:rsid w:val="00DC3AC9"/>
    <w:rsid w:val="00DC3D35"/>
    <w:rsid w:val="00DC3DFE"/>
    <w:rsid w:val="00DC3E88"/>
    <w:rsid w:val="00DC40C2"/>
    <w:rsid w:val="00DC41C8"/>
    <w:rsid w:val="00DC4279"/>
    <w:rsid w:val="00DC4706"/>
    <w:rsid w:val="00DC47EF"/>
    <w:rsid w:val="00DC4A4F"/>
    <w:rsid w:val="00DC4A51"/>
    <w:rsid w:val="00DC4BF5"/>
    <w:rsid w:val="00DC4CD3"/>
    <w:rsid w:val="00DC5106"/>
    <w:rsid w:val="00DC5172"/>
    <w:rsid w:val="00DC5284"/>
    <w:rsid w:val="00DC55D3"/>
    <w:rsid w:val="00DC56A7"/>
    <w:rsid w:val="00DC56F2"/>
    <w:rsid w:val="00DC585E"/>
    <w:rsid w:val="00DC5B0F"/>
    <w:rsid w:val="00DC5C21"/>
    <w:rsid w:val="00DC5CEA"/>
    <w:rsid w:val="00DC5DCD"/>
    <w:rsid w:val="00DC5EE2"/>
    <w:rsid w:val="00DC624A"/>
    <w:rsid w:val="00DC6358"/>
    <w:rsid w:val="00DC6516"/>
    <w:rsid w:val="00DC6885"/>
    <w:rsid w:val="00DC6A37"/>
    <w:rsid w:val="00DC6ABA"/>
    <w:rsid w:val="00DC6B29"/>
    <w:rsid w:val="00DC6B30"/>
    <w:rsid w:val="00DC6E0F"/>
    <w:rsid w:val="00DC6E8C"/>
    <w:rsid w:val="00DC6FFA"/>
    <w:rsid w:val="00DC72B9"/>
    <w:rsid w:val="00DC7385"/>
    <w:rsid w:val="00DC7629"/>
    <w:rsid w:val="00DC7862"/>
    <w:rsid w:val="00DC79D1"/>
    <w:rsid w:val="00DC7B53"/>
    <w:rsid w:val="00DC7CE4"/>
    <w:rsid w:val="00DC7D3E"/>
    <w:rsid w:val="00DC7FD0"/>
    <w:rsid w:val="00DD00CE"/>
    <w:rsid w:val="00DD04EE"/>
    <w:rsid w:val="00DD0526"/>
    <w:rsid w:val="00DD0614"/>
    <w:rsid w:val="00DD0720"/>
    <w:rsid w:val="00DD0764"/>
    <w:rsid w:val="00DD0969"/>
    <w:rsid w:val="00DD0C30"/>
    <w:rsid w:val="00DD0C5D"/>
    <w:rsid w:val="00DD0DFF"/>
    <w:rsid w:val="00DD0FDB"/>
    <w:rsid w:val="00DD12A1"/>
    <w:rsid w:val="00DD1467"/>
    <w:rsid w:val="00DD146B"/>
    <w:rsid w:val="00DD163A"/>
    <w:rsid w:val="00DD168E"/>
    <w:rsid w:val="00DD16AD"/>
    <w:rsid w:val="00DD1814"/>
    <w:rsid w:val="00DD19B8"/>
    <w:rsid w:val="00DD19DE"/>
    <w:rsid w:val="00DD1E00"/>
    <w:rsid w:val="00DD1E90"/>
    <w:rsid w:val="00DD1F25"/>
    <w:rsid w:val="00DD1FAE"/>
    <w:rsid w:val="00DD225B"/>
    <w:rsid w:val="00DD22BE"/>
    <w:rsid w:val="00DD22D6"/>
    <w:rsid w:val="00DD2320"/>
    <w:rsid w:val="00DD2361"/>
    <w:rsid w:val="00DD2668"/>
    <w:rsid w:val="00DD2756"/>
    <w:rsid w:val="00DD28BC"/>
    <w:rsid w:val="00DD2978"/>
    <w:rsid w:val="00DD2BD7"/>
    <w:rsid w:val="00DD2BE9"/>
    <w:rsid w:val="00DD2D3D"/>
    <w:rsid w:val="00DD2DEC"/>
    <w:rsid w:val="00DD2EC0"/>
    <w:rsid w:val="00DD3067"/>
    <w:rsid w:val="00DD30D2"/>
    <w:rsid w:val="00DD3122"/>
    <w:rsid w:val="00DD32BB"/>
    <w:rsid w:val="00DD32E2"/>
    <w:rsid w:val="00DD351E"/>
    <w:rsid w:val="00DD35DB"/>
    <w:rsid w:val="00DD363A"/>
    <w:rsid w:val="00DD365E"/>
    <w:rsid w:val="00DD36D8"/>
    <w:rsid w:val="00DD38E9"/>
    <w:rsid w:val="00DD3948"/>
    <w:rsid w:val="00DD399C"/>
    <w:rsid w:val="00DD39F4"/>
    <w:rsid w:val="00DD3C6E"/>
    <w:rsid w:val="00DD3D8B"/>
    <w:rsid w:val="00DD3E7A"/>
    <w:rsid w:val="00DD3E7D"/>
    <w:rsid w:val="00DD4068"/>
    <w:rsid w:val="00DD4421"/>
    <w:rsid w:val="00DD45F9"/>
    <w:rsid w:val="00DD45FB"/>
    <w:rsid w:val="00DD460E"/>
    <w:rsid w:val="00DD46A7"/>
    <w:rsid w:val="00DD46E1"/>
    <w:rsid w:val="00DD47DB"/>
    <w:rsid w:val="00DD48AC"/>
    <w:rsid w:val="00DD495C"/>
    <w:rsid w:val="00DD49D5"/>
    <w:rsid w:val="00DD4ACD"/>
    <w:rsid w:val="00DD4B4F"/>
    <w:rsid w:val="00DD4BDC"/>
    <w:rsid w:val="00DD4E1C"/>
    <w:rsid w:val="00DD4EC5"/>
    <w:rsid w:val="00DD4F4C"/>
    <w:rsid w:val="00DD506A"/>
    <w:rsid w:val="00DD50FD"/>
    <w:rsid w:val="00DD5128"/>
    <w:rsid w:val="00DD5513"/>
    <w:rsid w:val="00DD5669"/>
    <w:rsid w:val="00DD58E1"/>
    <w:rsid w:val="00DD59B4"/>
    <w:rsid w:val="00DD60F4"/>
    <w:rsid w:val="00DD6959"/>
    <w:rsid w:val="00DD69BE"/>
    <w:rsid w:val="00DD6CB9"/>
    <w:rsid w:val="00DD6CEF"/>
    <w:rsid w:val="00DD6D94"/>
    <w:rsid w:val="00DD6DF6"/>
    <w:rsid w:val="00DD7651"/>
    <w:rsid w:val="00DD77C9"/>
    <w:rsid w:val="00DD7F1F"/>
    <w:rsid w:val="00DD7F3F"/>
    <w:rsid w:val="00DE0379"/>
    <w:rsid w:val="00DE03E4"/>
    <w:rsid w:val="00DE0431"/>
    <w:rsid w:val="00DE091C"/>
    <w:rsid w:val="00DE0945"/>
    <w:rsid w:val="00DE0AD5"/>
    <w:rsid w:val="00DE0AFA"/>
    <w:rsid w:val="00DE0BE0"/>
    <w:rsid w:val="00DE0EE8"/>
    <w:rsid w:val="00DE14B8"/>
    <w:rsid w:val="00DE180C"/>
    <w:rsid w:val="00DE181C"/>
    <w:rsid w:val="00DE1944"/>
    <w:rsid w:val="00DE1953"/>
    <w:rsid w:val="00DE199B"/>
    <w:rsid w:val="00DE1C52"/>
    <w:rsid w:val="00DE1EC6"/>
    <w:rsid w:val="00DE2026"/>
    <w:rsid w:val="00DE23BD"/>
    <w:rsid w:val="00DE27D9"/>
    <w:rsid w:val="00DE2D90"/>
    <w:rsid w:val="00DE31C7"/>
    <w:rsid w:val="00DE31FF"/>
    <w:rsid w:val="00DE3263"/>
    <w:rsid w:val="00DE33C5"/>
    <w:rsid w:val="00DE34AE"/>
    <w:rsid w:val="00DE3568"/>
    <w:rsid w:val="00DE35BB"/>
    <w:rsid w:val="00DE3693"/>
    <w:rsid w:val="00DE3AF5"/>
    <w:rsid w:val="00DE3B9B"/>
    <w:rsid w:val="00DE3E7B"/>
    <w:rsid w:val="00DE4137"/>
    <w:rsid w:val="00DE41E2"/>
    <w:rsid w:val="00DE4391"/>
    <w:rsid w:val="00DE45BC"/>
    <w:rsid w:val="00DE4992"/>
    <w:rsid w:val="00DE4A80"/>
    <w:rsid w:val="00DE4B3C"/>
    <w:rsid w:val="00DE4FAE"/>
    <w:rsid w:val="00DE5130"/>
    <w:rsid w:val="00DE51F9"/>
    <w:rsid w:val="00DE532F"/>
    <w:rsid w:val="00DE574D"/>
    <w:rsid w:val="00DE59C4"/>
    <w:rsid w:val="00DE5A18"/>
    <w:rsid w:val="00DE5E0D"/>
    <w:rsid w:val="00DE61F7"/>
    <w:rsid w:val="00DE6343"/>
    <w:rsid w:val="00DE63E4"/>
    <w:rsid w:val="00DE642F"/>
    <w:rsid w:val="00DE6430"/>
    <w:rsid w:val="00DE66A9"/>
    <w:rsid w:val="00DE6AB8"/>
    <w:rsid w:val="00DE6B5A"/>
    <w:rsid w:val="00DE6F08"/>
    <w:rsid w:val="00DE6F36"/>
    <w:rsid w:val="00DE723A"/>
    <w:rsid w:val="00DE76C7"/>
    <w:rsid w:val="00DE7AF0"/>
    <w:rsid w:val="00DE7B56"/>
    <w:rsid w:val="00DE7C10"/>
    <w:rsid w:val="00DE7C69"/>
    <w:rsid w:val="00DF00BF"/>
    <w:rsid w:val="00DF00D0"/>
    <w:rsid w:val="00DF018C"/>
    <w:rsid w:val="00DF01C9"/>
    <w:rsid w:val="00DF02E9"/>
    <w:rsid w:val="00DF02F9"/>
    <w:rsid w:val="00DF0681"/>
    <w:rsid w:val="00DF078C"/>
    <w:rsid w:val="00DF07BE"/>
    <w:rsid w:val="00DF07C6"/>
    <w:rsid w:val="00DF07FE"/>
    <w:rsid w:val="00DF0855"/>
    <w:rsid w:val="00DF08D6"/>
    <w:rsid w:val="00DF0AA5"/>
    <w:rsid w:val="00DF0D2C"/>
    <w:rsid w:val="00DF0D94"/>
    <w:rsid w:val="00DF0E26"/>
    <w:rsid w:val="00DF0F69"/>
    <w:rsid w:val="00DF105B"/>
    <w:rsid w:val="00DF1081"/>
    <w:rsid w:val="00DF1240"/>
    <w:rsid w:val="00DF12E5"/>
    <w:rsid w:val="00DF1322"/>
    <w:rsid w:val="00DF1403"/>
    <w:rsid w:val="00DF1796"/>
    <w:rsid w:val="00DF1836"/>
    <w:rsid w:val="00DF1A1F"/>
    <w:rsid w:val="00DF1B94"/>
    <w:rsid w:val="00DF1BAF"/>
    <w:rsid w:val="00DF1CAC"/>
    <w:rsid w:val="00DF211E"/>
    <w:rsid w:val="00DF2192"/>
    <w:rsid w:val="00DF2405"/>
    <w:rsid w:val="00DF262D"/>
    <w:rsid w:val="00DF2641"/>
    <w:rsid w:val="00DF282E"/>
    <w:rsid w:val="00DF2918"/>
    <w:rsid w:val="00DF2D7F"/>
    <w:rsid w:val="00DF2D8F"/>
    <w:rsid w:val="00DF2DE6"/>
    <w:rsid w:val="00DF2FDA"/>
    <w:rsid w:val="00DF30D6"/>
    <w:rsid w:val="00DF318E"/>
    <w:rsid w:val="00DF34B8"/>
    <w:rsid w:val="00DF3595"/>
    <w:rsid w:val="00DF3638"/>
    <w:rsid w:val="00DF39C3"/>
    <w:rsid w:val="00DF3BCD"/>
    <w:rsid w:val="00DF3BD7"/>
    <w:rsid w:val="00DF3C0F"/>
    <w:rsid w:val="00DF3CBF"/>
    <w:rsid w:val="00DF3D0B"/>
    <w:rsid w:val="00DF3D26"/>
    <w:rsid w:val="00DF3E0B"/>
    <w:rsid w:val="00DF3EE5"/>
    <w:rsid w:val="00DF3FFF"/>
    <w:rsid w:val="00DF438E"/>
    <w:rsid w:val="00DF4437"/>
    <w:rsid w:val="00DF4559"/>
    <w:rsid w:val="00DF45D5"/>
    <w:rsid w:val="00DF462D"/>
    <w:rsid w:val="00DF48BF"/>
    <w:rsid w:val="00DF499B"/>
    <w:rsid w:val="00DF4CDC"/>
    <w:rsid w:val="00DF4D38"/>
    <w:rsid w:val="00DF4EDF"/>
    <w:rsid w:val="00DF4EEF"/>
    <w:rsid w:val="00DF516E"/>
    <w:rsid w:val="00DF5259"/>
    <w:rsid w:val="00DF5420"/>
    <w:rsid w:val="00DF544D"/>
    <w:rsid w:val="00DF563B"/>
    <w:rsid w:val="00DF563F"/>
    <w:rsid w:val="00DF569C"/>
    <w:rsid w:val="00DF5C0B"/>
    <w:rsid w:val="00DF5C1D"/>
    <w:rsid w:val="00DF5D4E"/>
    <w:rsid w:val="00DF61F0"/>
    <w:rsid w:val="00DF6234"/>
    <w:rsid w:val="00DF6387"/>
    <w:rsid w:val="00DF6529"/>
    <w:rsid w:val="00DF6546"/>
    <w:rsid w:val="00DF67C1"/>
    <w:rsid w:val="00DF6911"/>
    <w:rsid w:val="00DF6995"/>
    <w:rsid w:val="00DF6D3F"/>
    <w:rsid w:val="00DF71A9"/>
    <w:rsid w:val="00DF71F4"/>
    <w:rsid w:val="00DF72A5"/>
    <w:rsid w:val="00DF7884"/>
    <w:rsid w:val="00DF7A8F"/>
    <w:rsid w:val="00DF7B49"/>
    <w:rsid w:val="00DF7B9A"/>
    <w:rsid w:val="00DF7D12"/>
    <w:rsid w:val="00E00116"/>
    <w:rsid w:val="00E0012B"/>
    <w:rsid w:val="00E00135"/>
    <w:rsid w:val="00E003CC"/>
    <w:rsid w:val="00E006F2"/>
    <w:rsid w:val="00E008F5"/>
    <w:rsid w:val="00E00919"/>
    <w:rsid w:val="00E00973"/>
    <w:rsid w:val="00E00DFC"/>
    <w:rsid w:val="00E00F81"/>
    <w:rsid w:val="00E00FE6"/>
    <w:rsid w:val="00E01169"/>
    <w:rsid w:val="00E011B4"/>
    <w:rsid w:val="00E01364"/>
    <w:rsid w:val="00E0146B"/>
    <w:rsid w:val="00E0152C"/>
    <w:rsid w:val="00E01569"/>
    <w:rsid w:val="00E0165F"/>
    <w:rsid w:val="00E0175D"/>
    <w:rsid w:val="00E01867"/>
    <w:rsid w:val="00E018D1"/>
    <w:rsid w:val="00E01B0A"/>
    <w:rsid w:val="00E01C2F"/>
    <w:rsid w:val="00E01CFC"/>
    <w:rsid w:val="00E01DC5"/>
    <w:rsid w:val="00E01E0F"/>
    <w:rsid w:val="00E01F0F"/>
    <w:rsid w:val="00E02110"/>
    <w:rsid w:val="00E02334"/>
    <w:rsid w:val="00E023B7"/>
    <w:rsid w:val="00E025E3"/>
    <w:rsid w:val="00E02660"/>
    <w:rsid w:val="00E0271D"/>
    <w:rsid w:val="00E02811"/>
    <w:rsid w:val="00E028C1"/>
    <w:rsid w:val="00E028D2"/>
    <w:rsid w:val="00E029F3"/>
    <w:rsid w:val="00E030CB"/>
    <w:rsid w:val="00E03777"/>
    <w:rsid w:val="00E03A26"/>
    <w:rsid w:val="00E03AC5"/>
    <w:rsid w:val="00E03AFE"/>
    <w:rsid w:val="00E03D55"/>
    <w:rsid w:val="00E03DDC"/>
    <w:rsid w:val="00E0406A"/>
    <w:rsid w:val="00E0436E"/>
    <w:rsid w:val="00E043AF"/>
    <w:rsid w:val="00E04416"/>
    <w:rsid w:val="00E045C6"/>
    <w:rsid w:val="00E045F9"/>
    <w:rsid w:val="00E0469B"/>
    <w:rsid w:val="00E04919"/>
    <w:rsid w:val="00E04922"/>
    <w:rsid w:val="00E04B9E"/>
    <w:rsid w:val="00E04EF9"/>
    <w:rsid w:val="00E0503E"/>
    <w:rsid w:val="00E05069"/>
    <w:rsid w:val="00E0510E"/>
    <w:rsid w:val="00E051E1"/>
    <w:rsid w:val="00E052B9"/>
    <w:rsid w:val="00E052FA"/>
    <w:rsid w:val="00E0531C"/>
    <w:rsid w:val="00E05363"/>
    <w:rsid w:val="00E05A3B"/>
    <w:rsid w:val="00E05E50"/>
    <w:rsid w:val="00E06045"/>
    <w:rsid w:val="00E0624C"/>
    <w:rsid w:val="00E0638E"/>
    <w:rsid w:val="00E06423"/>
    <w:rsid w:val="00E06446"/>
    <w:rsid w:val="00E0646B"/>
    <w:rsid w:val="00E0646F"/>
    <w:rsid w:val="00E064D4"/>
    <w:rsid w:val="00E065F2"/>
    <w:rsid w:val="00E066ED"/>
    <w:rsid w:val="00E0684F"/>
    <w:rsid w:val="00E069BB"/>
    <w:rsid w:val="00E06A3F"/>
    <w:rsid w:val="00E06AE9"/>
    <w:rsid w:val="00E06F79"/>
    <w:rsid w:val="00E071D3"/>
    <w:rsid w:val="00E073E9"/>
    <w:rsid w:val="00E0774E"/>
    <w:rsid w:val="00E077F6"/>
    <w:rsid w:val="00E07845"/>
    <w:rsid w:val="00E078F5"/>
    <w:rsid w:val="00E079AF"/>
    <w:rsid w:val="00E07A09"/>
    <w:rsid w:val="00E07C59"/>
    <w:rsid w:val="00E07CA8"/>
    <w:rsid w:val="00E07D60"/>
    <w:rsid w:val="00E07E5D"/>
    <w:rsid w:val="00E100D4"/>
    <w:rsid w:val="00E10231"/>
    <w:rsid w:val="00E10B18"/>
    <w:rsid w:val="00E10B1C"/>
    <w:rsid w:val="00E10CB3"/>
    <w:rsid w:val="00E10D36"/>
    <w:rsid w:val="00E10D41"/>
    <w:rsid w:val="00E10D9C"/>
    <w:rsid w:val="00E10D9D"/>
    <w:rsid w:val="00E10E12"/>
    <w:rsid w:val="00E110DB"/>
    <w:rsid w:val="00E114FD"/>
    <w:rsid w:val="00E11544"/>
    <w:rsid w:val="00E1172D"/>
    <w:rsid w:val="00E11926"/>
    <w:rsid w:val="00E11CB6"/>
    <w:rsid w:val="00E11D6F"/>
    <w:rsid w:val="00E11DB7"/>
    <w:rsid w:val="00E11F0C"/>
    <w:rsid w:val="00E11F16"/>
    <w:rsid w:val="00E12036"/>
    <w:rsid w:val="00E120DC"/>
    <w:rsid w:val="00E123DF"/>
    <w:rsid w:val="00E124C4"/>
    <w:rsid w:val="00E12864"/>
    <w:rsid w:val="00E129C6"/>
    <w:rsid w:val="00E12AF1"/>
    <w:rsid w:val="00E12E04"/>
    <w:rsid w:val="00E12E4A"/>
    <w:rsid w:val="00E12F82"/>
    <w:rsid w:val="00E12FF8"/>
    <w:rsid w:val="00E13099"/>
    <w:rsid w:val="00E13105"/>
    <w:rsid w:val="00E131C5"/>
    <w:rsid w:val="00E1325B"/>
    <w:rsid w:val="00E13295"/>
    <w:rsid w:val="00E13304"/>
    <w:rsid w:val="00E133A0"/>
    <w:rsid w:val="00E134AB"/>
    <w:rsid w:val="00E1365E"/>
    <w:rsid w:val="00E13904"/>
    <w:rsid w:val="00E13929"/>
    <w:rsid w:val="00E139F8"/>
    <w:rsid w:val="00E13BA6"/>
    <w:rsid w:val="00E13CBE"/>
    <w:rsid w:val="00E1459A"/>
    <w:rsid w:val="00E14665"/>
    <w:rsid w:val="00E148BD"/>
    <w:rsid w:val="00E1490B"/>
    <w:rsid w:val="00E14AD6"/>
    <w:rsid w:val="00E14AF5"/>
    <w:rsid w:val="00E14B34"/>
    <w:rsid w:val="00E14DAE"/>
    <w:rsid w:val="00E14F7D"/>
    <w:rsid w:val="00E14FD2"/>
    <w:rsid w:val="00E15042"/>
    <w:rsid w:val="00E15193"/>
    <w:rsid w:val="00E1526A"/>
    <w:rsid w:val="00E154AB"/>
    <w:rsid w:val="00E154FE"/>
    <w:rsid w:val="00E15612"/>
    <w:rsid w:val="00E1561A"/>
    <w:rsid w:val="00E15670"/>
    <w:rsid w:val="00E15684"/>
    <w:rsid w:val="00E156C5"/>
    <w:rsid w:val="00E15891"/>
    <w:rsid w:val="00E15988"/>
    <w:rsid w:val="00E15A9A"/>
    <w:rsid w:val="00E15AC8"/>
    <w:rsid w:val="00E15D4C"/>
    <w:rsid w:val="00E15DC1"/>
    <w:rsid w:val="00E15E67"/>
    <w:rsid w:val="00E15EE4"/>
    <w:rsid w:val="00E15F72"/>
    <w:rsid w:val="00E16042"/>
    <w:rsid w:val="00E16265"/>
    <w:rsid w:val="00E1629F"/>
    <w:rsid w:val="00E163F8"/>
    <w:rsid w:val="00E1644A"/>
    <w:rsid w:val="00E16579"/>
    <w:rsid w:val="00E1659C"/>
    <w:rsid w:val="00E1668B"/>
    <w:rsid w:val="00E16942"/>
    <w:rsid w:val="00E1694C"/>
    <w:rsid w:val="00E16CC7"/>
    <w:rsid w:val="00E16F01"/>
    <w:rsid w:val="00E1755B"/>
    <w:rsid w:val="00E17662"/>
    <w:rsid w:val="00E177BC"/>
    <w:rsid w:val="00E17850"/>
    <w:rsid w:val="00E178B0"/>
    <w:rsid w:val="00E178B2"/>
    <w:rsid w:val="00E179AB"/>
    <w:rsid w:val="00E17A82"/>
    <w:rsid w:val="00E17E94"/>
    <w:rsid w:val="00E2018D"/>
    <w:rsid w:val="00E202EA"/>
    <w:rsid w:val="00E20443"/>
    <w:rsid w:val="00E205D7"/>
    <w:rsid w:val="00E20A5D"/>
    <w:rsid w:val="00E20CCE"/>
    <w:rsid w:val="00E20F22"/>
    <w:rsid w:val="00E210E1"/>
    <w:rsid w:val="00E213C4"/>
    <w:rsid w:val="00E21513"/>
    <w:rsid w:val="00E2173E"/>
    <w:rsid w:val="00E21861"/>
    <w:rsid w:val="00E2187B"/>
    <w:rsid w:val="00E21A10"/>
    <w:rsid w:val="00E21A50"/>
    <w:rsid w:val="00E21A59"/>
    <w:rsid w:val="00E21C67"/>
    <w:rsid w:val="00E2212C"/>
    <w:rsid w:val="00E221EB"/>
    <w:rsid w:val="00E222AB"/>
    <w:rsid w:val="00E222E7"/>
    <w:rsid w:val="00E22489"/>
    <w:rsid w:val="00E22613"/>
    <w:rsid w:val="00E22818"/>
    <w:rsid w:val="00E22B60"/>
    <w:rsid w:val="00E22D46"/>
    <w:rsid w:val="00E22E40"/>
    <w:rsid w:val="00E22E5B"/>
    <w:rsid w:val="00E22F20"/>
    <w:rsid w:val="00E22F64"/>
    <w:rsid w:val="00E22FC9"/>
    <w:rsid w:val="00E230EC"/>
    <w:rsid w:val="00E2323A"/>
    <w:rsid w:val="00E23297"/>
    <w:rsid w:val="00E23B8B"/>
    <w:rsid w:val="00E23C67"/>
    <w:rsid w:val="00E23F74"/>
    <w:rsid w:val="00E24004"/>
    <w:rsid w:val="00E24043"/>
    <w:rsid w:val="00E24260"/>
    <w:rsid w:val="00E2426E"/>
    <w:rsid w:val="00E24399"/>
    <w:rsid w:val="00E245F9"/>
    <w:rsid w:val="00E24654"/>
    <w:rsid w:val="00E24676"/>
    <w:rsid w:val="00E246A6"/>
    <w:rsid w:val="00E248F3"/>
    <w:rsid w:val="00E24A76"/>
    <w:rsid w:val="00E24D0B"/>
    <w:rsid w:val="00E25055"/>
    <w:rsid w:val="00E2516A"/>
    <w:rsid w:val="00E2537E"/>
    <w:rsid w:val="00E254D1"/>
    <w:rsid w:val="00E255E3"/>
    <w:rsid w:val="00E256DB"/>
    <w:rsid w:val="00E258B2"/>
    <w:rsid w:val="00E25A40"/>
    <w:rsid w:val="00E25B32"/>
    <w:rsid w:val="00E25B99"/>
    <w:rsid w:val="00E25C7B"/>
    <w:rsid w:val="00E25E9E"/>
    <w:rsid w:val="00E25EFA"/>
    <w:rsid w:val="00E25F1C"/>
    <w:rsid w:val="00E25F52"/>
    <w:rsid w:val="00E25FF9"/>
    <w:rsid w:val="00E26335"/>
    <w:rsid w:val="00E263AC"/>
    <w:rsid w:val="00E26451"/>
    <w:rsid w:val="00E264C0"/>
    <w:rsid w:val="00E264E3"/>
    <w:rsid w:val="00E265D9"/>
    <w:rsid w:val="00E265EE"/>
    <w:rsid w:val="00E266AE"/>
    <w:rsid w:val="00E26938"/>
    <w:rsid w:val="00E2698C"/>
    <w:rsid w:val="00E26BDD"/>
    <w:rsid w:val="00E26CE1"/>
    <w:rsid w:val="00E26D84"/>
    <w:rsid w:val="00E26E71"/>
    <w:rsid w:val="00E26EAD"/>
    <w:rsid w:val="00E270F9"/>
    <w:rsid w:val="00E27333"/>
    <w:rsid w:val="00E27567"/>
    <w:rsid w:val="00E277AE"/>
    <w:rsid w:val="00E2780C"/>
    <w:rsid w:val="00E279AE"/>
    <w:rsid w:val="00E279C8"/>
    <w:rsid w:val="00E27B50"/>
    <w:rsid w:val="00E27C70"/>
    <w:rsid w:val="00E27E79"/>
    <w:rsid w:val="00E27F0C"/>
    <w:rsid w:val="00E301D5"/>
    <w:rsid w:val="00E30284"/>
    <w:rsid w:val="00E303A6"/>
    <w:rsid w:val="00E303EB"/>
    <w:rsid w:val="00E30556"/>
    <w:rsid w:val="00E307F7"/>
    <w:rsid w:val="00E30F6A"/>
    <w:rsid w:val="00E31023"/>
    <w:rsid w:val="00E311C6"/>
    <w:rsid w:val="00E311E2"/>
    <w:rsid w:val="00E31DA1"/>
    <w:rsid w:val="00E31E6C"/>
    <w:rsid w:val="00E31F07"/>
    <w:rsid w:val="00E31F53"/>
    <w:rsid w:val="00E31FC8"/>
    <w:rsid w:val="00E32186"/>
    <w:rsid w:val="00E32403"/>
    <w:rsid w:val="00E32678"/>
    <w:rsid w:val="00E326D1"/>
    <w:rsid w:val="00E326DD"/>
    <w:rsid w:val="00E32744"/>
    <w:rsid w:val="00E3289F"/>
    <w:rsid w:val="00E32C16"/>
    <w:rsid w:val="00E330D7"/>
    <w:rsid w:val="00E3312A"/>
    <w:rsid w:val="00E332EE"/>
    <w:rsid w:val="00E333AF"/>
    <w:rsid w:val="00E3350A"/>
    <w:rsid w:val="00E3365B"/>
    <w:rsid w:val="00E336EB"/>
    <w:rsid w:val="00E337EB"/>
    <w:rsid w:val="00E33818"/>
    <w:rsid w:val="00E33914"/>
    <w:rsid w:val="00E33938"/>
    <w:rsid w:val="00E33BC2"/>
    <w:rsid w:val="00E33D3F"/>
    <w:rsid w:val="00E33ED1"/>
    <w:rsid w:val="00E33F41"/>
    <w:rsid w:val="00E33FB7"/>
    <w:rsid w:val="00E34211"/>
    <w:rsid w:val="00E3427B"/>
    <w:rsid w:val="00E3458A"/>
    <w:rsid w:val="00E347CD"/>
    <w:rsid w:val="00E34935"/>
    <w:rsid w:val="00E34CE1"/>
    <w:rsid w:val="00E34D1B"/>
    <w:rsid w:val="00E34D55"/>
    <w:rsid w:val="00E34D5D"/>
    <w:rsid w:val="00E34DFE"/>
    <w:rsid w:val="00E34EC9"/>
    <w:rsid w:val="00E34F76"/>
    <w:rsid w:val="00E34FB9"/>
    <w:rsid w:val="00E34FCA"/>
    <w:rsid w:val="00E3518D"/>
    <w:rsid w:val="00E353CD"/>
    <w:rsid w:val="00E35CBE"/>
    <w:rsid w:val="00E35D51"/>
    <w:rsid w:val="00E35D7B"/>
    <w:rsid w:val="00E35DF2"/>
    <w:rsid w:val="00E36034"/>
    <w:rsid w:val="00E360BD"/>
    <w:rsid w:val="00E3613E"/>
    <w:rsid w:val="00E36526"/>
    <w:rsid w:val="00E3670F"/>
    <w:rsid w:val="00E36720"/>
    <w:rsid w:val="00E36753"/>
    <w:rsid w:val="00E367CA"/>
    <w:rsid w:val="00E367E1"/>
    <w:rsid w:val="00E36883"/>
    <w:rsid w:val="00E36978"/>
    <w:rsid w:val="00E36AD2"/>
    <w:rsid w:val="00E36B77"/>
    <w:rsid w:val="00E36CAE"/>
    <w:rsid w:val="00E36E62"/>
    <w:rsid w:val="00E371C7"/>
    <w:rsid w:val="00E373C7"/>
    <w:rsid w:val="00E374BE"/>
    <w:rsid w:val="00E37696"/>
    <w:rsid w:val="00E37B4A"/>
    <w:rsid w:val="00E37CBD"/>
    <w:rsid w:val="00E37D31"/>
    <w:rsid w:val="00E40184"/>
    <w:rsid w:val="00E402A3"/>
    <w:rsid w:val="00E403CE"/>
    <w:rsid w:val="00E4040B"/>
    <w:rsid w:val="00E406B5"/>
    <w:rsid w:val="00E407B3"/>
    <w:rsid w:val="00E407F2"/>
    <w:rsid w:val="00E40CD3"/>
    <w:rsid w:val="00E40F33"/>
    <w:rsid w:val="00E4118C"/>
    <w:rsid w:val="00E412B3"/>
    <w:rsid w:val="00E413D7"/>
    <w:rsid w:val="00E4162B"/>
    <w:rsid w:val="00E41A51"/>
    <w:rsid w:val="00E4203E"/>
    <w:rsid w:val="00E42163"/>
    <w:rsid w:val="00E422B6"/>
    <w:rsid w:val="00E4237F"/>
    <w:rsid w:val="00E4251D"/>
    <w:rsid w:val="00E42670"/>
    <w:rsid w:val="00E426FD"/>
    <w:rsid w:val="00E429AB"/>
    <w:rsid w:val="00E42C30"/>
    <w:rsid w:val="00E42EE8"/>
    <w:rsid w:val="00E430B8"/>
    <w:rsid w:val="00E43173"/>
    <w:rsid w:val="00E4317D"/>
    <w:rsid w:val="00E43197"/>
    <w:rsid w:val="00E431EB"/>
    <w:rsid w:val="00E4328A"/>
    <w:rsid w:val="00E43B8D"/>
    <w:rsid w:val="00E43BC9"/>
    <w:rsid w:val="00E43C61"/>
    <w:rsid w:val="00E43CED"/>
    <w:rsid w:val="00E43D18"/>
    <w:rsid w:val="00E43E32"/>
    <w:rsid w:val="00E43EC8"/>
    <w:rsid w:val="00E43F10"/>
    <w:rsid w:val="00E44038"/>
    <w:rsid w:val="00E441B2"/>
    <w:rsid w:val="00E44270"/>
    <w:rsid w:val="00E4477B"/>
    <w:rsid w:val="00E4495D"/>
    <w:rsid w:val="00E4497A"/>
    <w:rsid w:val="00E44A6C"/>
    <w:rsid w:val="00E44A7C"/>
    <w:rsid w:val="00E44D1B"/>
    <w:rsid w:val="00E44E10"/>
    <w:rsid w:val="00E450E4"/>
    <w:rsid w:val="00E45212"/>
    <w:rsid w:val="00E45221"/>
    <w:rsid w:val="00E4532D"/>
    <w:rsid w:val="00E45434"/>
    <w:rsid w:val="00E455B0"/>
    <w:rsid w:val="00E4581D"/>
    <w:rsid w:val="00E45B2D"/>
    <w:rsid w:val="00E45BE6"/>
    <w:rsid w:val="00E45C10"/>
    <w:rsid w:val="00E45D7D"/>
    <w:rsid w:val="00E45D81"/>
    <w:rsid w:val="00E45D9D"/>
    <w:rsid w:val="00E45DB3"/>
    <w:rsid w:val="00E45F3F"/>
    <w:rsid w:val="00E46074"/>
    <w:rsid w:val="00E463C2"/>
    <w:rsid w:val="00E46A6B"/>
    <w:rsid w:val="00E46D0E"/>
    <w:rsid w:val="00E4705A"/>
    <w:rsid w:val="00E472D7"/>
    <w:rsid w:val="00E473CB"/>
    <w:rsid w:val="00E477D1"/>
    <w:rsid w:val="00E47D35"/>
    <w:rsid w:val="00E47DBC"/>
    <w:rsid w:val="00E47E62"/>
    <w:rsid w:val="00E47F7F"/>
    <w:rsid w:val="00E47FBB"/>
    <w:rsid w:val="00E50010"/>
    <w:rsid w:val="00E5012B"/>
    <w:rsid w:val="00E50180"/>
    <w:rsid w:val="00E503A9"/>
    <w:rsid w:val="00E50409"/>
    <w:rsid w:val="00E50942"/>
    <w:rsid w:val="00E50C5A"/>
    <w:rsid w:val="00E50CAA"/>
    <w:rsid w:val="00E50EF1"/>
    <w:rsid w:val="00E50F11"/>
    <w:rsid w:val="00E50FA8"/>
    <w:rsid w:val="00E5105D"/>
    <w:rsid w:val="00E51192"/>
    <w:rsid w:val="00E5127B"/>
    <w:rsid w:val="00E512B5"/>
    <w:rsid w:val="00E5153F"/>
    <w:rsid w:val="00E51561"/>
    <w:rsid w:val="00E51619"/>
    <w:rsid w:val="00E51626"/>
    <w:rsid w:val="00E516CA"/>
    <w:rsid w:val="00E5170E"/>
    <w:rsid w:val="00E5187C"/>
    <w:rsid w:val="00E51CFF"/>
    <w:rsid w:val="00E51E5B"/>
    <w:rsid w:val="00E51F1F"/>
    <w:rsid w:val="00E520E6"/>
    <w:rsid w:val="00E5224A"/>
    <w:rsid w:val="00E524F9"/>
    <w:rsid w:val="00E52984"/>
    <w:rsid w:val="00E52A92"/>
    <w:rsid w:val="00E52B04"/>
    <w:rsid w:val="00E52B15"/>
    <w:rsid w:val="00E52D6A"/>
    <w:rsid w:val="00E52DDA"/>
    <w:rsid w:val="00E52E03"/>
    <w:rsid w:val="00E52EB5"/>
    <w:rsid w:val="00E53066"/>
    <w:rsid w:val="00E530D4"/>
    <w:rsid w:val="00E5325C"/>
    <w:rsid w:val="00E536DE"/>
    <w:rsid w:val="00E53969"/>
    <w:rsid w:val="00E53992"/>
    <w:rsid w:val="00E53B24"/>
    <w:rsid w:val="00E53D10"/>
    <w:rsid w:val="00E53D35"/>
    <w:rsid w:val="00E53E6A"/>
    <w:rsid w:val="00E53E9E"/>
    <w:rsid w:val="00E53F5D"/>
    <w:rsid w:val="00E53F5F"/>
    <w:rsid w:val="00E540A4"/>
    <w:rsid w:val="00E541F3"/>
    <w:rsid w:val="00E543CD"/>
    <w:rsid w:val="00E5464B"/>
    <w:rsid w:val="00E54700"/>
    <w:rsid w:val="00E54911"/>
    <w:rsid w:val="00E54C27"/>
    <w:rsid w:val="00E54C66"/>
    <w:rsid w:val="00E54E6C"/>
    <w:rsid w:val="00E54F0D"/>
    <w:rsid w:val="00E54F15"/>
    <w:rsid w:val="00E54F4E"/>
    <w:rsid w:val="00E55072"/>
    <w:rsid w:val="00E550A6"/>
    <w:rsid w:val="00E55530"/>
    <w:rsid w:val="00E5572F"/>
    <w:rsid w:val="00E557E7"/>
    <w:rsid w:val="00E5585B"/>
    <w:rsid w:val="00E558FA"/>
    <w:rsid w:val="00E55AAD"/>
    <w:rsid w:val="00E55B85"/>
    <w:rsid w:val="00E55C68"/>
    <w:rsid w:val="00E55CC4"/>
    <w:rsid w:val="00E5619B"/>
    <w:rsid w:val="00E562F7"/>
    <w:rsid w:val="00E563BC"/>
    <w:rsid w:val="00E5652D"/>
    <w:rsid w:val="00E565D8"/>
    <w:rsid w:val="00E56842"/>
    <w:rsid w:val="00E56ADC"/>
    <w:rsid w:val="00E56B73"/>
    <w:rsid w:val="00E56C92"/>
    <w:rsid w:val="00E56D3D"/>
    <w:rsid w:val="00E56D9D"/>
    <w:rsid w:val="00E56DC6"/>
    <w:rsid w:val="00E56EF0"/>
    <w:rsid w:val="00E56F12"/>
    <w:rsid w:val="00E5710B"/>
    <w:rsid w:val="00E572EE"/>
    <w:rsid w:val="00E5731B"/>
    <w:rsid w:val="00E573CC"/>
    <w:rsid w:val="00E573F1"/>
    <w:rsid w:val="00E57505"/>
    <w:rsid w:val="00E575D8"/>
    <w:rsid w:val="00E5772B"/>
    <w:rsid w:val="00E579B0"/>
    <w:rsid w:val="00E579C3"/>
    <w:rsid w:val="00E579CD"/>
    <w:rsid w:val="00E57A5C"/>
    <w:rsid w:val="00E57B06"/>
    <w:rsid w:val="00E57D8E"/>
    <w:rsid w:val="00E6017E"/>
    <w:rsid w:val="00E603D2"/>
    <w:rsid w:val="00E60404"/>
    <w:rsid w:val="00E608FD"/>
    <w:rsid w:val="00E60947"/>
    <w:rsid w:val="00E60954"/>
    <w:rsid w:val="00E60ACC"/>
    <w:rsid w:val="00E60DEC"/>
    <w:rsid w:val="00E60EB6"/>
    <w:rsid w:val="00E61165"/>
    <w:rsid w:val="00E61296"/>
    <w:rsid w:val="00E61465"/>
    <w:rsid w:val="00E61471"/>
    <w:rsid w:val="00E61869"/>
    <w:rsid w:val="00E61929"/>
    <w:rsid w:val="00E61C10"/>
    <w:rsid w:val="00E61C91"/>
    <w:rsid w:val="00E61CCB"/>
    <w:rsid w:val="00E61F0E"/>
    <w:rsid w:val="00E61FF0"/>
    <w:rsid w:val="00E620AF"/>
    <w:rsid w:val="00E621B6"/>
    <w:rsid w:val="00E623CC"/>
    <w:rsid w:val="00E62427"/>
    <w:rsid w:val="00E6242A"/>
    <w:rsid w:val="00E625B4"/>
    <w:rsid w:val="00E625CC"/>
    <w:rsid w:val="00E6267A"/>
    <w:rsid w:val="00E626A8"/>
    <w:rsid w:val="00E62BCD"/>
    <w:rsid w:val="00E62F49"/>
    <w:rsid w:val="00E63383"/>
    <w:rsid w:val="00E63465"/>
    <w:rsid w:val="00E634B9"/>
    <w:rsid w:val="00E6352B"/>
    <w:rsid w:val="00E6381A"/>
    <w:rsid w:val="00E6388E"/>
    <w:rsid w:val="00E63959"/>
    <w:rsid w:val="00E63AA5"/>
    <w:rsid w:val="00E63B17"/>
    <w:rsid w:val="00E63B26"/>
    <w:rsid w:val="00E63CDD"/>
    <w:rsid w:val="00E63D26"/>
    <w:rsid w:val="00E63E30"/>
    <w:rsid w:val="00E63EFF"/>
    <w:rsid w:val="00E64000"/>
    <w:rsid w:val="00E64358"/>
    <w:rsid w:val="00E6439D"/>
    <w:rsid w:val="00E6466C"/>
    <w:rsid w:val="00E6485D"/>
    <w:rsid w:val="00E648CE"/>
    <w:rsid w:val="00E6493F"/>
    <w:rsid w:val="00E64A76"/>
    <w:rsid w:val="00E64AD6"/>
    <w:rsid w:val="00E64E3C"/>
    <w:rsid w:val="00E64FAD"/>
    <w:rsid w:val="00E64FDD"/>
    <w:rsid w:val="00E65141"/>
    <w:rsid w:val="00E65306"/>
    <w:rsid w:val="00E65449"/>
    <w:rsid w:val="00E654F7"/>
    <w:rsid w:val="00E65803"/>
    <w:rsid w:val="00E65A89"/>
    <w:rsid w:val="00E65DE1"/>
    <w:rsid w:val="00E65DE2"/>
    <w:rsid w:val="00E65EE9"/>
    <w:rsid w:val="00E65F1C"/>
    <w:rsid w:val="00E661C1"/>
    <w:rsid w:val="00E662A2"/>
    <w:rsid w:val="00E66496"/>
    <w:rsid w:val="00E6660E"/>
    <w:rsid w:val="00E66A09"/>
    <w:rsid w:val="00E66BDA"/>
    <w:rsid w:val="00E66BEA"/>
    <w:rsid w:val="00E66C3A"/>
    <w:rsid w:val="00E66DF0"/>
    <w:rsid w:val="00E66DF4"/>
    <w:rsid w:val="00E66E4C"/>
    <w:rsid w:val="00E6704F"/>
    <w:rsid w:val="00E67077"/>
    <w:rsid w:val="00E671A1"/>
    <w:rsid w:val="00E67239"/>
    <w:rsid w:val="00E6723D"/>
    <w:rsid w:val="00E67715"/>
    <w:rsid w:val="00E67B8D"/>
    <w:rsid w:val="00E67CBE"/>
    <w:rsid w:val="00E67D71"/>
    <w:rsid w:val="00E70086"/>
    <w:rsid w:val="00E70222"/>
    <w:rsid w:val="00E70446"/>
    <w:rsid w:val="00E7048E"/>
    <w:rsid w:val="00E707CC"/>
    <w:rsid w:val="00E70B1F"/>
    <w:rsid w:val="00E70BDB"/>
    <w:rsid w:val="00E70EF8"/>
    <w:rsid w:val="00E7171E"/>
    <w:rsid w:val="00E71906"/>
    <w:rsid w:val="00E71AB8"/>
    <w:rsid w:val="00E71AC1"/>
    <w:rsid w:val="00E71CFA"/>
    <w:rsid w:val="00E72119"/>
    <w:rsid w:val="00E722BE"/>
    <w:rsid w:val="00E723B4"/>
    <w:rsid w:val="00E7277F"/>
    <w:rsid w:val="00E7278C"/>
    <w:rsid w:val="00E72935"/>
    <w:rsid w:val="00E72BFB"/>
    <w:rsid w:val="00E72BFC"/>
    <w:rsid w:val="00E72DE8"/>
    <w:rsid w:val="00E72DF9"/>
    <w:rsid w:val="00E72E8C"/>
    <w:rsid w:val="00E72E93"/>
    <w:rsid w:val="00E72EE4"/>
    <w:rsid w:val="00E72EF2"/>
    <w:rsid w:val="00E72F9C"/>
    <w:rsid w:val="00E730C5"/>
    <w:rsid w:val="00E73112"/>
    <w:rsid w:val="00E73348"/>
    <w:rsid w:val="00E733F5"/>
    <w:rsid w:val="00E7376F"/>
    <w:rsid w:val="00E738E6"/>
    <w:rsid w:val="00E738F6"/>
    <w:rsid w:val="00E73A05"/>
    <w:rsid w:val="00E73B50"/>
    <w:rsid w:val="00E73C84"/>
    <w:rsid w:val="00E73FFF"/>
    <w:rsid w:val="00E7407E"/>
    <w:rsid w:val="00E740EE"/>
    <w:rsid w:val="00E7467F"/>
    <w:rsid w:val="00E74983"/>
    <w:rsid w:val="00E75189"/>
    <w:rsid w:val="00E753E7"/>
    <w:rsid w:val="00E75700"/>
    <w:rsid w:val="00E7589B"/>
    <w:rsid w:val="00E758C2"/>
    <w:rsid w:val="00E75929"/>
    <w:rsid w:val="00E75A4F"/>
    <w:rsid w:val="00E75AF4"/>
    <w:rsid w:val="00E75F99"/>
    <w:rsid w:val="00E75FE9"/>
    <w:rsid w:val="00E76417"/>
    <w:rsid w:val="00E7652D"/>
    <w:rsid w:val="00E7667B"/>
    <w:rsid w:val="00E76732"/>
    <w:rsid w:val="00E76888"/>
    <w:rsid w:val="00E76ABE"/>
    <w:rsid w:val="00E76C26"/>
    <w:rsid w:val="00E76D4C"/>
    <w:rsid w:val="00E76F07"/>
    <w:rsid w:val="00E76FA8"/>
    <w:rsid w:val="00E76FCA"/>
    <w:rsid w:val="00E77169"/>
    <w:rsid w:val="00E771A9"/>
    <w:rsid w:val="00E77272"/>
    <w:rsid w:val="00E775E6"/>
    <w:rsid w:val="00E776C8"/>
    <w:rsid w:val="00E77730"/>
    <w:rsid w:val="00E778A9"/>
    <w:rsid w:val="00E77942"/>
    <w:rsid w:val="00E77A45"/>
    <w:rsid w:val="00E77EAD"/>
    <w:rsid w:val="00E800A7"/>
    <w:rsid w:val="00E800B8"/>
    <w:rsid w:val="00E8019A"/>
    <w:rsid w:val="00E801C9"/>
    <w:rsid w:val="00E8054C"/>
    <w:rsid w:val="00E80567"/>
    <w:rsid w:val="00E808CC"/>
    <w:rsid w:val="00E80993"/>
    <w:rsid w:val="00E80B72"/>
    <w:rsid w:val="00E80BB4"/>
    <w:rsid w:val="00E80CA2"/>
    <w:rsid w:val="00E80E69"/>
    <w:rsid w:val="00E80EC1"/>
    <w:rsid w:val="00E811ED"/>
    <w:rsid w:val="00E8125D"/>
    <w:rsid w:val="00E813B6"/>
    <w:rsid w:val="00E8144A"/>
    <w:rsid w:val="00E81760"/>
    <w:rsid w:val="00E817EB"/>
    <w:rsid w:val="00E81BA3"/>
    <w:rsid w:val="00E81D51"/>
    <w:rsid w:val="00E81E5F"/>
    <w:rsid w:val="00E82169"/>
    <w:rsid w:val="00E8220F"/>
    <w:rsid w:val="00E823EB"/>
    <w:rsid w:val="00E8248D"/>
    <w:rsid w:val="00E82711"/>
    <w:rsid w:val="00E82800"/>
    <w:rsid w:val="00E8289C"/>
    <w:rsid w:val="00E82B16"/>
    <w:rsid w:val="00E82EFA"/>
    <w:rsid w:val="00E8300F"/>
    <w:rsid w:val="00E8313F"/>
    <w:rsid w:val="00E833AD"/>
    <w:rsid w:val="00E8350D"/>
    <w:rsid w:val="00E835B0"/>
    <w:rsid w:val="00E83866"/>
    <w:rsid w:val="00E839C2"/>
    <w:rsid w:val="00E839F8"/>
    <w:rsid w:val="00E83A40"/>
    <w:rsid w:val="00E83B39"/>
    <w:rsid w:val="00E83C83"/>
    <w:rsid w:val="00E83CAA"/>
    <w:rsid w:val="00E83E8E"/>
    <w:rsid w:val="00E83FAF"/>
    <w:rsid w:val="00E8415A"/>
    <w:rsid w:val="00E8418C"/>
    <w:rsid w:val="00E842D5"/>
    <w:rsid w:val="00E8443D"/>
    <w:rsid w:val="00E844F4"/>
    <w:rsid w:val="00E8494D"/>
    <w:rsid w:val="00E849FB"/>
    <w:rsid w:val="00E84A10"/>
    <w:rsid w:val="00E84BA8"/>
    <w:rsid w:val="00E84E08"/>
    <w:rsid w:val="00E84FE1"/>
    <w:rsid w:val="00E84FF1"/>
    <w:rsid w:val="00E85026"/>
    <w:rsid w:val="00E852AE"/>
    <w:rsid w:val="00E85372"/>
    <w:rsid w:val="00E8539E"/>
    <w:rsid w:val="00E85502"/>
    <w:rsid w:val="00E85669"/>
    <w:rsid w:val="00E85BBC"/>
    <w:rsid w:val="00E85E49"/>
    <w:rsid w:val="00E85FB5"/>
    <w:rsid w:val="00E85FCA"/>
    <w:rsid w:val="00E860F3"/>
    <w:rsid w:val="00E862B9"/>
    <w:rsid w:val="00E864E5"/>
    <w:rsid w:val="00E86537"/>
    <w:rsid w:val="00E868DC"/>
    <w:rsid w:val="00E86A32"/>
    <w:rsid w:val="00E86A7D"/>
    <w:rsid w:val="00E86B14"/>
    <w:rsid w:val="00E86C2B"/>
    <w:rsid w:val="00E8701F"/>
    <w:rsid w:val="00E87084"/>
    <w:rsid w:val="00E873CA"/>
    <w:rsid w:val="00E8740B"/>
    <w:rsid w:val="00E8743E"/>
    <w:rsid w:val="00E8764A"/>
    <w:rsid w:val="00E87922"/>
    <w:rsid w:val="00E87ACB"/>
    <w:rsid w:val="00E87B38"/>
    <w:rsid w:val="00E87BDF"/>
    <w:rsid w:val="00E87CED"/>
    <w:rsid w:val="00E87D74"/>
    <w:rsid w:val="00E87D83"/>
    <w:rsid w:val="00E87E72"/>
    <w:rsid w:val="00E87EA8"/>
    <w:rsid w:val="00E87EAA"/>
    <w:rsid w:val="00E9003C"/>
    <w:rsid w:val="00E9010D"/>
    <w:rsid w:val="00E901DD"/>
    <w:rsid w:val="00E909A5"/>
    <w:rsid w:val="00E909F0"/>
    <w:rsid w:val="00E90B39"/>
    <w:rsid w:val="00E90C7D"/>
    <w:rsid w:val="00E9100B"/>
    <w:rsid w:val="00E91095"/>
    <w:rsid w:val="00E91231"/>
    <w:rsid w:val="00E91680"/>
    <w:rsid w:val="00E91A35"/>
    <w:rsid w:val="00E91A71"/>
    <w:rsid w:val="00E91E07"/>
    <w:rsid w:val="00E91F08"/>
    <w:rsid w:val="00E920D3"/>
    <w:rsid w:val="00E921A4"/>
    <w:rsid w:val="00E92653"/>
    <w:rsid w:val="00E9265B"/>
    <w:rsid w:val="00E926FD"/>
    <w:rsid w:val="00E9270D"/>
    <w:rsid w:val="00E927F4"/>
    <w:rsid w:val="00E92A97"/>
    <w:rsid w:val="00E92DBF"/>
    <w:rsid w:val="00E92FD5"/>
    <w:rsid w:val="00E9322E"/>
    <w:rsid w:val="00E93368"/>
    <w:rsid w:val="00E93389"/>
    <w:rsid w:val="00E9344A"/>
    <w:rsid w:val="00E934B5"/>
    <w:rsid w:val="00E936BA"/>
    <w:rsid w:val="00E93946"/>
    <w:rsid w:val="00E93959"/>
    <w:rsid w:val="00E93F50"/>
    <w:rsid w:val="00E94057"/>
    <w:rsid w:val="00E940CE"/>
    <w:rsid w:val="00E9416E"/>
    <w:rsid w:val="00E943BE"/>
    <w:rsid w:val="00E944B3"/>
    <w:rsid w:val="00E94514"/>
    <w:rsid w:val="00E946C0"/>
    <w:rsid w:val="00E9487A"/>
    <w:rsid w:val="00E94DBB"/>
    <w:rsid w:val="00E94E58"/>
    <w:rsid w:val="00E951BD"/>
    <w:rsid w:val="00E9538B"/>
    <w:rsid w:val="00E95607"/>
    <w:rsid w:val="00E956F5"/>
    <w:rsid w:val="00E95705"/>
    <w:rsid w:val="00E95CB2"/>
    <w:rsid w:val="00E95D4B"/>
    <w:rsid w:val="00E95D55"/>
    <w:rsid w:val="00E95E07"/>
    <w:rsid w:val="00E95E4F"/>
    <w:rsid w:val="00E95ED1"/>
    <w:rsid w:val="00E95F2F"/>
    <w:rsid w:val="00E95FB5"/>
    <w:rsid w:val="00E95FF6"/>
    <w:rsid w:val="00E961E6"/>
    <w:rsid w:val="00E962A5"/>
    <w:rsid w:val="00E9636B"/>
    <w:rsid w:val="00E96478"/>
    <w:rsid w:val="00E96535"/>
    <w:rsid w:val="00E96555"/>
    <w:rsid w:val="00E965F9"/>
    <w:rsid w:val="00E966B7"/>
    <w:rsid w:val="00E96733"/>
    <w:rsid w:val="00E96853"/>
    <w:rsid w:val="00E96952"/>
    <w:rsid w:val="00E96962"/>
    <w:rsid w:val="00E9698A"/>
    <w:rsid w:val="00E96A10"/>
    <w:rsid w:val="00E96A74"/>
    <w:rsid w:val="00E96F86"/>
    <w:rsid w:val="00E96FBC"/>
    <w:rsid w:val="00E971AA"/>
    <w:rsid w:val="00E9724D"/>
    <w:rsid w:val="00E97512"/>
    <w:rsid w:val="00E97532"/>
    <w:rsid w:val="00E97598"/>
    <w:rsid w:val="00E97795"/>
    <w:rsid w:val="00E977FD"/>
    <w:rsid w:val="00E97859"/>
    <w:rsid w:val="00E978FE"/>
    <w:rsid w:val="00E9792C"/>
    <w:rsid w:val="00E9795E"/>
    <w:rsid w:val="00E97A0A"/>
    <w:rsid w:val="00E97C2E"/>
    <w:rsid w:val="00E97D37"/>
    <w:rsid w:val="00E97D66"/>
    <w:rsid w:val="00E97E2C"/>
    <w:rsid w:val="00E97FAA"/>
    <w:rsid w:val="00EA0091"/>
    <w:rsid w:val="00EA022C"/>
    <w:rsid w:val="00EA029F"/>
    <w:rsid w:val="00EA0378"/>
    <w:rsid w:val="00EA0405"/>
    <w:rsid w:val="00EA04E9"/>
    <w:rsid w:val="00EA0640"/>
    <w:rsid w:val="00EA0B42"/>
    <w:rsid w:val="00EA0C9D"/>
    <w:rsid w:val="00EA0EC5"/>
    <w:rsid w:val="00EA0EF4"/>
    <w:rsid w:val="00EA1135"/>
    <w:rsid w:val="00EA1224"/>
    <w:rsid w:val="00EA13B2"/>
    <w:rsid w:val="00EA1426"/>
    <w:rsid w:val="00EA16F8"/>
    <w:rsid w:val="00EA1861"/>
    <w:rsid w:val="00EA191E"/>
    <w:rsid w:val="00EA1978"/>
    <w:rsid w:val="00EA1C7A"/>
    <w:rsid w:val="00EA1F58"/>
    <w:rsid w:val="00EA2308"/>
    <w:rsid w:val="00EA2411"/>
    <w:rsid w:val="00EA253E"/>
    <w:rsid w:val="00EA259A"/>
    <w:rsid w:val="00EA2816"/>
    <w:rsid w:val="00EA2920"/>
    <w:rsid w:val="00EA29D4"/>
    <w:rsid w:val="00EA2A2B"/>
    <w:rsid w:val="00EA2CD9"/>
    <w:rsid w:val="00EA2EC2"/>
    <w:rsid w:val="00EA2F03"/>
    <w:rsid w:val="00EA2F8E"/>
    <w:rsid w:val="00EA3208"/>
    <w:rsid w:val="00EA331E"/>
    <w:rsid w:val="00EA3343"/>
    <w:rsid w:val="00EA343A"/>
    <w:rsid w:val="00EA3478"/>
    <w:rsid w:val="00EA3586"/>
    <w:rsid w:val="00EA369D"/>
    <w:rsid w:val="00EA37F4"/>
    <w:rsid w:val="00EA3BB2"/>
    <w:rsid w:val="00EA3C43"/>
    <w:rsid w:val="00EA3C4C"/>
    <w:rsid w:val="00EA3C8D"/>
    <w:rsid w:val="00EA3FB6"/>
    <w:rsid w:val="00EA4032"/>
    <w:rsid w:val="00EA405B"/>
    <w:rsid w:val="00EA40DD"/>
    <w:rsid w:val="00EA4146"/>
    <w:rsid w:val="00EA41F6"/>
    <w:rsid w:val="00EA4409"/>
    <w:rsid w:val="00EA44F7"/>
    <w:rsid w:val="00EA45B8"/>
    <w:rsid w:val="00EA477B"/>
    <w:rsid w:val="00EA48CC"/>
    <w:rsid w:val="00EA4AE3"/>
    <w:rsid w:val="00EA4AE9"/>
    <w:rsid w:val="00EA4B3A"/>
    <w:rsid w:val="00EA4C0D"/>
    <w:rsid w:val="00EA4F1B"/>
    <w:rsid w:val="00EA58F3"/>
    <w:rsid w:val="00EA59A7"/>
    <w:rsid w:val="00EA61F0"/>
    <w:rsid w:val="00EA6274"/>
    <w:rsid w:val="00EA6557"/>
    <w:rsid w:val="00EA67CF"/>
    <w:rsid w:val="00EA68A8"/>
    <w:rsid w:val="00EA6BC2"/>
    <w:rsid w:val="00EA6BE4"/>
    <w:rsid w:val="00EA6C09"/>
    <w:rsid w:val="00EA6C3B"/>
    <w:rsid w:val="00EA6DDE"/>
    <w:rsid w:val="00EA6E8A"/>
    <w:rsid w:val="00EA6FA0"/>
    <w:rsid w:val="00EA70D6"/>
    <w:rsid w:val="00EA7170"/>
    <w:rsid w:val="00EA7250"/>
    <w:rsid w:val="00EA7294"/>
    <w:rsid w:val="00EA72FE"/>
    <w:rsid w:val="00EA73DF"/>
    <w:rsid w:val="00EA7418"/>
    <w:rsid w:val="00EA746C"/>
    <w:rsid w:val="00EA751F"/>
    <w:rsid w:val="00EA7577"/>
    <w:rsid w:val="00EA75E9"/>
    <w:rsid w:val="00EA7CC3"/>
    <w:rsid w:val="00EA7D69"/>
    <w:rsid w:val="00EA7E81"/>
    <w:rsid w:val="00EA7ED0"/>
    <w:rsid w:val="00EA7F25"/>
    <w:rsid w:val="00EB0078"/>
    <w:rsid w:val="00EB0281"/>
    <w:rsid w:val="00EB0503"/>
    <w:rsid w:val="00EB0977"/>
    <w:rsid w:val="00EB0B02"/>
    <w:rsid w:val="00EB0F21"/>
    <w:rsid w:val="00EB0FB7"/>
    <w:rsid w:val="00EB1251"/>
    <w:rsid w:val="00EB1339"/>
    <w:rsid w:val="00EB1412"/>
    <w:rsid w:val="00EB154A"/>
    <w:rsid w:val="00EB1760"/>
    <w:rsid w:val="00EB1764"/>
    <w:rsid w:val="00EB17F8"/>
    <w:rsid w:val="00EB1ACD"/>
    <w:rsid w:val="00EB1B31"/>
    <w:rsid w:val="00EB1CE0"/>
    <w:rsid w:val="00EB20E8"/>
    <w:rsid w:val="00EB2128"/>
    <w:rsid w:val="00EB218B"/>
    <w:rsid w:val="00EB21DC"/>
    <w:rsid w:val="00EB24B3"/>
    <w:rsid w:val="00EB2778"/>
    <w:rsid w:val="00EB2A0C"/>
    <w:rsid w:val="00EB2A65"/>
    <w:rsid w:val="00EB2BEC"/>
    <w:rsid w:val="00EB2D02"/>
    <w:rsid w:val="00EB310D"/>
    <w:rsid w:val="00EB356F"/>
    <w:rsid w:val="00EB364E"/>
    <w:rsid w:val="00EB3768"/>
    <w:rsid w:val="00EB38C8"/>
    <w:rsid w:val="00EB3ADA"/>
    <w:rsid w:val="00EB3B82"/>
    <w:rsid w:val="00EB404F"/>
    <w:rsid w:val="00EB4337"/>
    <w:rsid w:val="00EB434F"/>
    <w:rsid w:val="00EB4363"/>
    <w:rsid w:val="00EB45FE"/>
    <w:rsid w:val="00EB47AE"/>
    <w:rsid w:val="00EB49AE"/>
    <w:rsid w:val="00EB49B2"/>
    <w:rsid w:val="00EB4ABE"/>
    <w:rsid w:val="00EB4AD3"/>
    <w:rsid w:val="00EB4C6A"/>
    <w:rsid w:val="00EB4CC3"/>
    <w:rsid w:val="00EB4CED"/>
    <w:rsid w:val="00EB4D05"/>
    <w:rsid w:val="00EB4E7C"/>
    <w:rsid w:val="00EB4E84"/>
    <w:rsid w:val="00EB54A0"/>
    <w:rsid w:val="00EB5512"/>
    <w:rsid w:val="00EB565A"/>
    <w:rsid w:val="00EB576C"/>
    <w:rsid w:val="00EB5896"/>
    <w:rsid w:val="00EB597D"/>
    <w:rsid w:val="00EB5B2F"/>
    <w:rsid w:val="00EB5C14"/>
    <w:rsid w:val="00EB5F2A"/>
    <w:rsid w:val="00EB624F"/>
    <w:rsid w:val="00EB6666"/>
    <w:rsid w:val="00EB6709"/>
    <w:rsid w:val="00EB67E1"/>
    <w:rsid w:val="00EB6AC9"/>
    <w:rsid w:val="00EB6E01"/>
    <w:rsid w:val="00EB6F1C"/>
    <w:rsid w:val="00EB6F4E"/>
    <w:rsid w:val="00EB6F94"/>
    <w:rsid w:val="00EB7057"/>
    <w:rsid w:val="00EB705C"/>
    <w:rsid w:val="00EB7081"/>
    <w:rsid w:val="00EB72CB"/>
    <w:rsid w:val="00EB744D"/>
    <w:rsid w:val="00EB7B7D"/>
    <w:rsid w:val="00EB7E6C"/>
    <w:rsid w:val="00EB7E9B"/>
    <w:rsid w:val="00EC014B"/>
    <w:rsid w:val="00EC0383"/>
    <w:rsid w:val="00EC0670"/>
    <w:rsid w:val="00EC0820"/>
    <w:rsid w:val="00EC0B21"/>
    <w:rsid w:val="00EC0CBF"/>
    <w:rsid w:val="00EC0DB5"/>
    <w:rsid w:val="00EC0DD0"/>
    <w:rsid w:val="00EC0DD8"/>
    <w:rsid w:val="00EC0DE4"/>
    <w:rsid w:val="00EC1115"/>
    <w:rsid w:val="00EC1180"/>
    <w:rsid w:val="00EC11F7"/>
    <w:rsid w:val="00EC12F7"/>
    <w:rsid w:val="00EC13C6"/>
    <w:rsid w:val="00EC16BE"/>
    <w:rsid w:val="00EC1704"/>
    <w:rsid w:val="00EC1906"/>
    <w:rsid w:val="00EC1B1B"/>
    <w:rsid w:val="00EC1B95"/>
    <w:rsid w:val="00EC1C96"/>
    <w:rsid w:val="00EC1D00"/>
    <w:rsid w:val="00EC1DBE"/>
    <w:rsid w:val="00EC1EBD"/>
    <w:rsid w:val="00EC210A"/>
    <w:rsid w:val="00EC2443"/>
    <w:rsid w:val="00EC24F0"/>
    <w:rsid w:val="00EC2578"/>
    <w:rsid w:val="00EC2AEE"/>
    <w:rsid w:val="00EC2CF7"/>
    <w:rsid w:val="00EC2EAF"/>
    <w:rsid w:val="00EC2FFF"/>
    <w:rsid w:val="00EC3381"/>
    <w:rsid w:val="00EC3677"/>
    <w:rsid w:val="00EC3687"/>
    <w:rsid w:val="00EC3859"/>
    <w:rsid w:val="00EC39F9"/>
    <w:rsid w:val="00EC3DE3"/>
    <w:rsid w:val="00EC3E84"/>
    <w:rsid w:val="00EC3EF4"/>
    <w:rsid w:val="00EC4015"/>
    <w:rsid w:val="00EC41CC"/>
    <w:rsid w:val="00EC45C9"/>
    <w:rsid w:val="00EC4607"/>
    <w:rsid w:val="00EC462A"/>
    <w:rsid w:val="00EC484B"/>
    <w:rsid w:val="00EC4866"/>
    <w:rsid w:val="00EC48BD"/>
    <w:rsid w:val="00EC48F4"/>
    <w:rsid w:val="00EC48F6"/>
    <w:rsid w:val="00EC4A8A"/>
    <w:rsid w:val="00EC4B2B"/>
    <w:rsid w:val="00EC4B58"/>
    <w:rsid w:val="00EC4BC7"/>
    <w:rsid w:val="00EC4F08"/>
    <w:rsid w:val="00EC5036"/>
    <w:rsid w:val="00EC52F0"/>
    <w:rsid w:val="00EC5895"/>
    <w:rsid w:val="00EC5A33"/>
    <w:rsid w:val="00EC5A4C"/>
    <w:rsid w:val="00EC5BBF"/>
    <w:rsid w:val="00EC5DD1"/>
    <w:rsid w:val="00EC5E69"/>
    <w:rsid w:val="00EC5EDD"/>
    <w:rsid w:val="00EC5EEA"/>
    <w:rsid w:val="00EC5F4D"/>
    <w:rsid w:val="00EC5F94"/>
    <w:rsid w:val="00EC6010"/>
    <w:rsid w:val="00EC60A1"/>
    <w:rsid w:val="00EC614F"/>
    <w:rsid w:val="00EC615B"/>
    <w:rsid w:val="00EC6275"/>
    <w:rsid w:val="00EC6619"/>
    <w:rsid w:val="00EC6886"/>
    <w:rsid w:val="00EC6888"/>
    <w:rsid w:val="00EC688C"/>
    <w:rsid w:val="00EC690A"/>
    <w:rsid w:val="00EC6CDA"/>
    <w:rsid w:val="00EC6FB0"/>
    <w:rsid w:val="00EC72E2"/>
    <w:rsid w:val="00EC7678"/>
    <w:rsid w:val="00EC7869"/>
    <w:rsid w:val="00EC7B3E"/>
    <w:rsid w:val="00EC7D0F"/>
    <w:rsid w:val="00EC7ECC"/>
    <w:rsid w:val="00EC7F25"/>
    <w:rsid w:val="00EC7F45"/>
    <w:rsid w:val="00ED01BF"/>
    <w:rsid w:val="00ED02C3"/>
    <w:rsid w:val="00ED0526"/>
    <w:rsid w:val="00ED05EE"/>
    <w:rsid w:val="00ED07FA"/>
    <w:rsid w:val="00ED08DC"/>
    <w:rsid w:val="00ED098B"/>
    <w:rsid w:val="00ED0AE7"/>
    <w:rsid w:val="00ED0C7B"/>
    <w:rsid w:val="00ED0CF5"/>
    <w:rsid w:val="00ED0E95"/>
    <w:rsid w:val="00ED0F0C"/>
    <w:rsid w:val="00ED105C"/>
    <w:rsid w:val="00ED105F"/>
    <w:rsid w:val="00ED1501"/>
    <w:rsid w:val="00ED16D3"/>
    <w:rsid w:val="00ED1CDC"/>
    <w:rsid w:val="00ED1CF5"/>
    <w:rsid w:val="00ED2118"/>
    <w:rsid w:val="00ED24AD"/>
    <w:rsid w:val="00ED260E"/>
    <w:rsid w:val="00ED266B"/>
    <w:rsid w:val="00ED2981"/>
    <w:rsid w:val="00ED29E3"/>
    <w:rsid w:val="00ED2A0D"/>
    <w:rsid w:val="00ED2ACD"/>
    <w:rsid w:val="00ED2D5D"/>
    <w:rsid w:val="00ED2EFB"/>
    <w:rsid w:val="00ED30C6"/>
    <w:rsid w:val="00ED3248"/>
    <w:rsid w:val="00ED32CC"/>
    <w:rsid w:val="00ED3545"/>
    <w:rsid w:val="00ED35C0"/>
    <w:rsid w:val="00ED363E"/>
    <w:rsid w:val="00ED363F"/>
    <w:rsid w:val="00ED36E3"/>
    <w:rsid w:val="00ED373E"/>
    <w:rsid w:val="00ED3873"/>
    <w:rsid w:val="00ED3EF2"/>
    <w:rsid w:val="00ED3F30"/>
    <w:rsid w:val="00ED416A"/>
    <w:rsid w:val="00ED41AC"/>
    <w:rsid w:val="00ED4447"/>
    <w:rsid w:val="00ED472E"/>
    <w:rsid w:val="00ED477E"/>
    <w:rsid w:val="00ED4806"/>
    <w:rsid w:val="00ED48CC"/>
    <w:rsid w:val="00ED49A0"/>
    <w:rsid w:val="00ED4CBB"/>
    <w:rsid w:val="00ED4D83"/>
    <w:rsid w:val="00ED5440"/>
    <w:rsid w:val="00ED5481"/>
    <w:rsid w:val="00ED5593"/>
    <w:rsid w:val="00ED5AF6"/>
    <w:rsid w:val="00ED5D56"/>
    <w:rsid w:val="00ED5EAA"/>
    <w:rsid w:val="00ED5F6B"/>
    <w:rsid w:val="00ED6213"/>
    <w:rsid w:val="00ED6231"/>
    <w:rsid w:val="00ED6264"/>
    <w:rsid w:val="00ED6278"/>
    <w:rsid w:val="00ED639E"/>
    <w:rsid w:val="00ED649B"/>
    <w:rsid w:val="00ED663A"/>
    <w:rsid w:val="00ED66FB"/>
    <w:rsid w:val="00ED6773"/>
    <w:rsid w:val="00ED680D"/>
    <w:rsid w:val="00ED6A43"/>
    <w:rsid w:val="00ED6CFF"/>
    <w:rsid w:val="00ED6F15"/>
    <w:rsid w:val="00ED713F"/>
    <w:rsid w:val="00ED730D"/>
    <w:rsid w:val="00ED7580"/>
    <w:rsid w:val="00ED7581"/>
    <w:rsid w:val="00ED76FA"/>
    <w:rsid w:val="00ED778F"/>
    <w:rsid w:val="00ED7A0D"/>
    <w:rsid w:val="00ED7B0C"/>
    <w:rsid w:val="00ED7BB5"/>
    <w:rsid w:val="00ED7CAD"/>
    <w:rsid w:val="00ED7D52"/>
    <w:rsid w:val="00EE01D6"/>
    <w:rsid w:val="00EE0243"/>
    <w:rsid w:val="00EE02AA"/>
    <w:rsid w:val="00EE02B8"/>
    <w:rsid w:val="00EE0616"/>
    <w:rsid w:val="00EE069A"/>
    <w:rsid w:val="00EE09B4"/>
    <w:rsid w:val="00EE0A41"/>
    <w:rsid w:val="00EE0A76"/>
    <w:rsid w:val="00EE0AC1"/>
    <w:rsid w:val="00EE0B17"/>
    <w:rsid w:val="00EE0B61"/>
    <w:rsid w:val="00EE0C4E"/>
    <w:rsid w:val="00EE0DB6"/>
    <w:rsid w:val="00EE0E4E"/>
    <w:rsid w:val="00EE0FF1"/>
    <w:rsid w:val="00EE101A"/>
    <w:rsid w:val="00EE105D"/>
    <w:rsid w:val="00EE1381"/>
    <w:rsid w:val="00EE14F2"/>
    <w:rsid w:val="00EE1526"/>
    <w:rsid w:val="00EE159A"/>
    <w:rsid w:val="00EE1669"/>
    <w:rsid w:val="00EE1887"/>
    <w:rsid w:val="00EE1995"/>
    <w:rsid w:val="00EE1D6C"/>
    <w:rsid w:val="00EE1F83"/>
    <w:rsid w:val="00EE1FBD"/>
    <w:rsid w:val="00EE230A"/>
    <w:rsid w:val="00EE256A"/>
    <w:rsid w:val="00EE2662"/>
    <w:rsid w:val="00EE27D4"/>
    <w:rsid w:val="00EE28F0"/>
    <w:rsid w:val="00EE2956"/>
    <w:rsid w:val="00EE2B41"/>
    <w:rsid w:val="00EE2B7A"/>
    <w:rsid w:val="00EE2EFC"/>
    <w:rsid w:val="00EE303C"/>
    <w:rsid w:val="00EE3072"/>
    <w:rsid w:val="00EE3141"/>
    <w:rsid w:val="00EE3365"/>
    <w:rsid w:val="00EE359B"/>
    <w:rsid w:val="00EE366C"/>
    <w:rsid w:val="00EE377E"/>
    <w:rsid w:val="00EE398B"/>
    <w:rsid w:val="00EE398E"/>
    <w:rsid w:val="00EE39C1"/>
    <w:rsid w:val="00EE3AD6"/>
    <w:rsid w:val="00EE3AFD"/>
    <w:rsid w:val="00EE3C74"/>
    <w:rsid w:val="00EE3C9A"/>
    <w:rsid w:val="00EE3CDA"/>
    <w:rsid w:val="00EE40E6"/>
    <w:rsid w:val="00EE41F2"/>
    <w:rsid w:val="00EE4332"/>
    <w:rsid w:val="00EE450A"/>
    <w:rsid w:val="00EE4634"/>
    <w:rsid w:val="00EE46D2"/>
    <w:rsid w:val="00EE4934"/>
    <w:rsid w:val="00EE498F"/>
    <w:rsid w:val="00EE4A2E"/>
    <w:rsid w:val="00EE4A6E"/>
    <w:rsid w:val="00EE4BBD"/>
    <w:rsid w:val="00EE4D81"/>
    <w:rsid w:val="00EE4E2A"/>
    <w:rsid w:val="00EE4E58"/>
    <w:rsid w:val="00EE506B"/>
    <w:rsid w:val="00EE5261"/>
    <w:rsid w:val="00EE52B9"/>
    <w:rsid w:val="00EE52DF"/>
    <w:rsid w:val="00EE5485"/>
    <w:rsid w:val="00EE54B7"/>
    <w:rsid w:val="00EE553A"/>
    <w:rsid w:val="00EE5652"/>
    <w:rsid w:val="00EE5659"/>
    <w:rsid w:val="00EE576D"/>
    <w:rsid w:val="00EE58A8"/>
    <w:rsid w:val="00EE5B59"/>
    <w:rsid w:val="00EE5F00"/>
    <w:rsid w:val="00EE64D4"/>
    <w:rsid w:val="00EE65B8"/>
    <w:rsid w:val="00EE662E"/>
    <w:rsid w:val="00EE6785"/>
    <w:rsid w:val="00EE6870"/>
    <w:rsid w:val="00EE68F7"/>
    <w:rsid w:val="00EE6A56"/>
    <w:rsid w:val="00EE6B8B"/>
    <w:rsid w:val="00EE6CD3"/>
    <w:rsid w:val="00EE6E6E"/>
    <w:rsid w:val="00EE6F38"/>
    <w:rsid w:val="00EE70D0"/>
    <w:rsid w:val="00EE728D"/>
    <w:rsid w:val="00EE7322"/>
    <w:rsid w:val="00EE73B9"/>
    <w:rsid w:val="00EE7971"/>
    <w:rsid w:val="00EE79AE"/>
    <w:rsid w:val="00EE7AA0"/>
    <w:rsid w:val="00EE7D90"/>
    <w:rsid w:val="00EE7E56"/>
    <w:rsid w:val="00EF022F"/>
    <w:rsid w:val="00EF0493"/>
    <w:rsid w:val="00EF0559"/>
    <w:rsid w:val="00EF0583"/>
    <w:rsid w:val="00EF05AE"/>
    <w:rsid w:val="00EF05D1"/>
    <w:rsid w:val="00EF065A"/>
    <w:rsid w:val="00EF079A"/>
    <w:rsid w:val="00EF08E1"/>
    <w:rsid w:val="00EF0BB1"/>
    <w:rsid w:val="00EF0C37"/>
    <w:rsid w:val="00EF0C96"/>
    <w:rsid w:val="00EF0CFD"/>
    <w:rsid w:val="00EF0D9E"/>
    <w:rsid w:val="00EF1261"/>
    <w:rsid w:val="00EF13A0"/>
    <w:rsid w:val="00EF1586"/>
    <w:rsid w:val="00EF16A1"/>
    <w:rsid w:val="00EF174A"/>
    <w:rsid w:val="00EF1BC3"/>
    <w:rsid w:val="00EF1BF4"/>
    <w:rsid w:val="00EF1CBE"/>
    <w:rsid w:val="00EF1CED"/>
    <w:rsid w:val="00EF2029"/>
    <w:rsid w:val="00EF214F"/>
    <w:rsid w:val="00EF223E"/>
    <w:rsid w:val="00EF22AE"/>
    <w:rsid w:val="00EF2426"/>
    <w:rsid w:val="00EF28D0"/>
    <w:rsid w:val="00EF2BE1"/>
    <w:rsid w:val="00EF2C0A"/>
    <w:rsid w:val="00EF2FAA"/>
    <w:rsid w:val="00EF2FAF"/>
    <w:rsid w:val="00EF31D2"/>
    <w:rsid w:val="00EF36F9"/>
    <w:rsid w:val="00EF36FE"/>
    <w:rsid w:val="00EF38D1"/>
    <w:rsid w:val="00EF38FA"/>
    <w:rsid w:val="00EF3A04"/>
    <w:rsid w:val="00EF3ABC"/>
    <w:rsid w:val="00EF3C37"/>
    <w:rsid w:val="00EF3FB1"/>
    <w:rsid w:val="00EF4273"/>
    <w:rsid w:val="00EF4450"/>
    <w:rsid w:val="00EF4809"/>
    <w:rsid w:val="00EF4A67"/>
    <w:rsid w:val="00EF4AC5"/>
    <w:rsid w:val="00EF4B1A"/>
    <w:rsid w:val="00EF4B36"/>
    <w:rsid w:val="00EF4DA4"/>
    <w:rsid w:val="00EF4F79"/>
    <w:rsid w:val="00EF4F8F"/>
    <w:rsid w:val="00EF5107"/>
    <w:rsid w:val="00EF5139"/>
    <w:rsid w:val="00EF521F"/>
    <w:rsid w:val="00EF53CC"/>
    <w:rsid w:val="00EF5703"/>
    <w:rsid w:val="00EF5AC0"/>
    <w:rsid w:val="00EF5B03"/>
    <w:rsid w:val="00EF5B62"/>
    <w:rsid w:val="00EF5C12"/>
    <w:rsid w:val="00EF6050"/>
    <w:rsid w:val="00EF6147"/>
    <w:rsid w:val="00EF6302"/>
    <w:rsid w:val="00EF6432"/>
    <w:rsid w:val="00EF6453"/>
    <w:rsid w:val="00EF6609"/>
    <w:rsid w:val="00EF6846"/>
    <w:rsid w:val="00EF6A9A"/>
    <w:rsid w:val="00EF6B25"/>
    <w:rsid w:val="00EF6BBE"/>
    <w:rsid w:val="00EF6D82"/>
    <w:rsid w:val="00EF6EAE"/>
    <w:rsid w:val="00EF6F2E"/>
    <w:rsid w:val="00EF70EF"/>
    <w:rsid w:val="00EF711C"/>
    <w:rsid w:val="00EF75BA"/>
    <w:rsid w:val="00EF786F"/>
    <w:rsid w:val="00EF7A5D"/>
    <w:rsid w:val="00EF7CD2"/>
    <w:rsid w:val="00EF7CE6"/>
    <w:rsid w:val="00EF7DAD"/>
    <w:rsid w:val="00F00213"/>
    <w:rsid w:val="00F0034A"/>
    <w:rsid w:val="00F00368"/>
    <w:rsid w:val="00F00387"/>
    <w:rsid w:val="00F00408"/>
    <w:rsid w:val="00F004F2"/>
    <w:rsid w:val="00F00556"/>
    <w:rsid w:val="00F006F2"/>
    <w:rsid w:val="00F008BE"/>
    <w:rsid w:val="00F00999"/>
    <w:rsid w:val="00F00B56"/>
    <w:rsid w:val="00F00C36"/>
    <w:rsid w:val="00F00FF6"/>
    <w:rsid w:val="00F01048"/>
    <w:rsid w:val="00F0105C"/>
    <w:rsid w:val="00F0107F"/>
    <w:rsid w:val="00F010E3"/>
    <w:rsid w:val="00F013B5"/>
    <w:rsid w:val="00F01585"/>
    <w:rsid w:val="00F01704"/>
    <w:rsid w:val="00F01719"/>
    <w:rsid w:val="00F0196A"/>
    <w:rsid w:val="00F019C4"/>
    <w:rsid w:val="00F01A1C"/>
    <w:rsid w:val="00F01A70"/>
    <w:rsid w:val="00F01C30"/>
    <w:rsid w:val="00F01C8D"/>
    <w:rsid w:val="00F01DCF"/>
    <w:rsid w:val="00F01E91"/>
    <w:rsid w:val="00F02184"/>
    <w:rsid w:val="00F02324"/>
    <w:rsid w:val="00F0281C"/>
    <w:rsid w:val="00F029A9"/>
    <w:rsid w:val="00F02AE3"/>
    <w:rsid w:val="00F02DA3"/>
    <w:rsid w:val="00F02ECF"/>
    <w:rsid w:val="00F02EF3"/>
    <w:rsid w:val="00F03281"/>
    <w:rsid w:val="00F036BA"/>
    <w:rsid w:val="00F03901"/>
    <w:rsid w:val="00F039B5"/>
    <w:rsid w:val="00F03A24"/>
    <w:rsid w:val="00F03B94"/>
    <w:rsid w:val="00F03DF5"/>
    <w:rsid w:val="00F03E40"/>
    <w:rsid w:val="00F04379"/>
    <w:rsid w:val="00F0438F"/>
    <w:rsid w:val="00F0446E"/>
    <w:rsid w:val="00F046BF"/>
    <w:rsid w:val="00F0484E"/>
    <w:rsid w:val="00F048E2"/>
    <w:rsid w:val="00F04956"/>
    <w:rsid w:val="00F04CBA"/>
    <w:rsid w:val="00F04EC5"/>
    <w:rsid w:val="00F04F7C"/>
    <w:rsid w:val="00F050DB"/>
    <w:rsid w:val="00F05115"/>
    <w:rsid w:val="00F052B9"/>
    <w:rsid w:val="00F05595"/>
    <w:rsid w:val="00F055C0"/>
    <w:rsid w:val="00F05664"/>
    <w:rsid w:val="00F057B0"/>
    <w:rsid w:val="00F059BD"/>
    <w:rsid w:val="00F059FF"/>
    <w:rsid w:val="00F05A44"/>
    <w:rsid w:val="00F05B8E"/>
    <w:rsid w:val="00F05C63"/>
    <w:rsid w:val="00F05D22"/>
    <w:rsid w:val="00F05F0B"/>
    <w:rsid w:val="00F06093"/>
    <w:rsid w:val="00F060BA"/>
    <w:rsid w:val="00F064E6"/>
    <w:rsid w:val="00F06515"/>
    <w:rsid w:val="00F06794"/>
    <w:rsid w:val="00F06956"/>
    <w:rsid w:val="00F06B2A"/>
    <w:rsid w:val="00F06D94"/>
    <w:rsid w:val="00F06DF0"/>
    <w:rsid w:val="00F06EF4"/>
    <w:rsid w:val="00F06F51"/>
    <w:rsid w:val="00F0707D"/>
    <w:rsid w:val="00F071CA"/>
    <w:rsid w:val="00F07307"/>
    <w:rsid w:val="00F0775C"/>
    <w:rsid w:val="00F07A40"/>
    <w:rsid w:val="00F07BF2"/>
    <w:rsid w:val="00F07C4E"/>
    <w:rsid w:val="00F07E34"/>
    <w:rsid w:val="00F07EE9"/>
    <w:rsid w:val="00F07FF3"/>
    <w:rsid w:val="00F1004F"/>
    <w:rsid w:val="00F101FF"/>
    <w:rsid w:val="00F1047E"/>
    <w:rsid w:val="00F10543"/>
    <w:rsid w:val="00F10951"/>
    <w:rsid w:val="00F10968"/>
    <w:rsid w:val="00F109A8"/>
    <w:rsid w:val="00F10D12"/>
    <w:rsid w:val="00F10DA9"/>
    <w:rsid w:val="00F10DCD"/>
    <w:rsid w:val="00F10EFA"/>
    <w:rsid w:val="00F10F5D"/>
    <w:rsid w:val="00F116AB"/>
    <w:rsid w:val="00F1176F"/>
    <w:rsid w:val="00F1195D"/>
    <w:rsid w:val="00F11AD3"/>
    <w:rsid w:val="00F11B16"/>
    <w:rsid w:val="00F11B60"/>
    <w:rsid w:val="00F11E19"/>
    <w:rsid w:val="00F11F1B"/>
    <w:rsid w:val="00F120E1"/>
    <w:rsid w:val="00F12534"/>
    <w:rsid w:val="00F127D3"/>
    <w:rsid w:val="00F1294C"/>
    <w:rsid w:val="00F12A04"/>
    <w:rsid w:val="00F12AF0"/>
    <w:rsid w:val="00F12D6B"/>
    <w:rsid w:val="00F12F5C"/>
    <w:rsid w:val="00F13054"/>
    <w:rsid w:val="00F13073"/>
    <w:rsid w:val="00F13203"/>
    <w:rsid w:val="00F133FB"/>
    <w:rsid w:val="00F134A3"/>
    <w:rsid w:val="00F1355F"/>
    <w:rsid w:val="00F13650"/>
    <w:rsid w:val="00F136FB"/>
    <w:rsid w:val="00F13751"/>
    <w:rsid w:val="00F137C1"/>
    <w:rsid w:val="00F1389D"/>
    <w:rsid w:val="00F139C2"/>
    <w:rsid w:val="00F13CAB"/>
    <w:rsid w:val="00F13D96"/>
    <w:rsid w:val="00F13DEB"/>
    <w:rsid w:val="00F13E7A"/>
    <w:rsid w:val="00F13E90"/>
    <w:rsid w:val="00F13F2D"/>
    <w:rsid w:val="00F14194"/>
    <w:rsid w:val="00F141B4"/>
    <w:rsid w:val="00F1429C"/>
    <w:rsid w:val="00F142BA"/>
    <w:rsid w:val="00F145F5"/>
    <w:rsid w:val="00F147CE"/>
    <w:rsid w:val="00F14879"/>
    <w:rsid w:val="00F14BAF"/>
    <w:rsid w:val="00F14BF9"/>
    <w:rsid w:val="00F14D34"/>
    <w:rsid w:val="00F14D43"/>
    <w:rsid w:val="00F14F06"/>
    <w:rsid w:val="00F15225"/>
    <w:rsid w:val="00F155C8"/>
    <w:rsid w:val="00F15773"/>
    <w:rsid w:val="00F15787"/>
    <w:rsid w:val="00F158D5"/>
    <w:rsid w:val="00F15B32"/>
    <w:rsid w:val="00F15B47"/>
    <w:rsid w:val="00F15BBD"/>
    <w:rsid w:val="00F15DBE"/>
    <w:rsid w:val="00F160CF"/>
    <w:rsid w:val="00F160DC"/>
    <w:rsid w:val="00F1625A"/>
    <w:rsid w:val="00F1667B"/>
    <w:rsid w:val="00F16872"/>
    <w:rsid w:val="00F16A20"/>
    <w:rsid w:val="00F16B4E"/>
    <w:rsid w:val="00F16BA6"/>
    <w:rsid w:val="00F16F68"/>
    <w:rsid w:val="00F16FEC"/>
    <w:rsid w:val="00F1712F"/>
    <w:rsid w:val="00F173C4"/>
    <w:rsid w:val="00F173F7"/>
    <w:rsid w:val="00F17490"/>
    <w:rsid w:val="00F17507"/>
    <w:rsid w:val="00F17580"/>
    <w:rsid w:val="00F176A7"/>
    <w:rsid w:val="00F17731"/>
    <w:rsid w:val="00F17812"/>
    <w:rsid w:val="00F17833"/>
    <w:rsid w:val="00F1792E"/>
    <w:rsid w:val="00F179D1"/>
    <w:rsid w:val="00F2009B"/>
    <w:rsid w:val="00F20151"/>
    <w:rsid w:val="00F203C5"/>
    <w:rsid w:val="00F2060B"/>
    <w:rsid w:val="00F2085E"/>
    <w:rsid w:val="00F20BA5"/>
    <w:rsid w:val="00F213A5"/>
    <w:rsid w:val="00F213DF"/>
    <w:rsid w:val="00F215B8"/>
    <w:rsid w:val="00F215D6"/>
    <w:rsid w:val="00F2170E"/>
    <w:rsid w:val="00F21787"/>
    <w:rsid w:val="00F217CE"/>
    <w:rsid w:val="00F21C4B"/>
    <w:rsid w:val="00F21C57"/>
    <w:rsid w:val="00F21D3E"/>
    <w:rsid w:val="00F21DB4"/>
    <w:rsid w:val="00F21F83"/>
    <w:rsid w:val="00F220E0"/>
    <w:rsid w:val="00F22311"/>
    <w:rsid w:val="00F2243F"/>
    <w:rsid w:val="00F22444"/>
    <w:rsid w:val="00F2256B"/>
    <w:rsid w:val="00F22575"/>
    <w:rsid w:val="00F225FB"/>
    <w:rsid w:val="00F22741"/>
    <w:rsid w:val="00F22954"/>
    <w:rsid w:val="00F22BF8"/>
    <w:rsid w:val="00F23230"/>
    <w:rsid w:val="00F23465"/>
    <w:rsid w:val="00F235E2"/>
    <w:rsid w:val="00F2363D"/>
    <w:rsid w:val="00F2367F"/>
    <w:rsid w:val="00F23836"/>
    <w:rsid w:val="00F23CBB"/>
    <w:rsid w:val="00F23CCB"/>
    <w:rsid w:val="00F2406B"/>
    <w:rsid w:val="00F241A8"/>
    <w:rsid w:val="00F24341"/>
    <w:rsid w:val="00F24584"/>
    <w:rsid w:val="00F245DD"/>
    <w:rsid w:val="00F24770"/>
    <w:rsid w:val="00F24A99"/>
    <w:rsid w:val="00F24BF3"/>
    <w:rsid w:val="00F24CA0"/>
    <w:rsid w:val="00F24CF1"/>
    <w:rsid w:val="00F24CFA"/>
    <w:rsid w:val="00F24D76"/>
    <w:rsid w:val="00F24E30"/>
    <w:rsid w:val="00F25129"/>
    <w:rsid w:val="00F2513B"/>
    <w:rsid w:val="00F252E9"/>
    <w:rsid w:val="00F2536A"/>
    <w:rsid w:val="00F255AA"/>
    <w:rsid w:val="00F256A2"/>
    <w:rsid w:val="00F258D0"/>
    <w:rsid w:val="00F25930"/>
    <w:rsid w:val="00F25A21"/>
    <w:rsid w:val="00F25B01"/>
    <w:rsid w:val="00F25B5E"/>
    <w:rsid w:val="00F25C9E"/>
    <w:rsid w:val="00F25E2E"/>
    <w:rsid w:val="00F26282"/>
    <w:rsid w:val="00F262F4"/>
    <w:rsid w:val="00F266CE"/>
    <w:rsid w:val="00F26806"/>
    <w:rsid w:val="00F26866"/>
    <w:rsid w:val="00F268F0"/>
    <w:rsid w:val="00F2691A"/>
    <w:rsid w:val="00F26A28"/>
    <w:rsid w:val="00F26A7F"/>
    <w:rsid w:val="00F26AC4"/>
    <w:rsid w:val="00F26C76"/>
    <w:rsid w:val="00F26F39"/>
    <w:rsid w:val="00F27109"/>
    <w:rsid w:val="00F2710A"/>
    <w:rsid w:val="00F27147"/>
    <w:rsid w:val="00F27174"/>
    <w:rsid w:val="00F272F7"/>
    <w:rsid w:val="00F27694"/>
    <w:rsid w:val="00F27756"/>
    <w:rsid w:val="00F2786C"/>
    <w:rsid w:val="00F27981"/>
    <w:rsid w:val="00F27A05"/>
    <w:rsid w:val="00F27A1F"/>
    <w:rsid w:val="00F27D15"/>
    <w:rsid w:val="00F30005"/>
    <w:rsid w:val="00F30014"/>
    <w:rsid w:val="00F30028"/>
    <w:rsid w:val="00F300D6"/>
    <w:rsid w:val="00F30335"/>
    <w:rsid w:val="00F309EE"/>
    <w:rsid w:val="00F30A16"/>
    <w:rsid w:val="00F30CA6"/>
    <w:rsid w:val="00F30F64"/>
    <w:rsid w:val="00F310A7"/>
    <w:rsid w:val="00F3114F"/>
    <w:rsid w:val="00F31254"/>
    <w:rsid w:val="00F31300"/>
    <w:rsid w:val="00F3145E"/>
    <w:rsid w:val="00F314B0"/>
    <w:rsid w:val="00F31836"/>
    <w:rsid w:val="00F31884"/>
    <w:rsid w:val="00F31C9D"/>
    <w:rsid w:val="00F32349"/>
    <w:rsid w:val="00F323B7"/>
    <w:rsid w:val="00F32535"/>
    <w:rsid w:val="00F327F7"/>
    <w:rsid w:val="00F32A2A"/>
    <w:rsid w:val="00F32A5A"/>
    <w:rsid w:val="00F32AB6"/>
    <w:rsid w:val="00F32E24"/>
    <w:rsid w:val="00F33146"/>
    <w:rsid w:val="00F3315B"/>
    <w:rsid w:val="00F332B0"/>
    <w:rsid w:val="00F33558"/>
    <w:rsid w:val="00F335DC"/>
    <w:rsid w:val="00F338B6"/>
    <w:rsid w:val="00F338F6"/>
    <w:rsid w:val="00F33AA4"/>
    <w:rsid w:val="00F33BB1"/>
    <w:rsid w:val="00F33BB7"/>
    <w:rsid w:val="00F33CAD"/>
    <w:rsid w:val="00F33D60"/>
    <w:rsid w:val="00F33F34"/>
    <w:rsid w:val="00F33F50"/>
    <w:rsid w:val="00F33FF2"/>
    <w:rsid w:val="00F343A1"/>
    <w:rsid w:val="00F343A6"/>
    <w:rsid w:val="00F3451B"/>
    <w:rsid w:val="00F345EC"/>
    <w:rsid w:val="00F34622"/>
    <w:rsid w:val="00F34A76"/>
    <w:rsid w:val="00F35000"/>
    <w:rsid w:val="00F35018"/>
    <w:rsid w:val="00F351B1"/>
    <w:rsid w:val="00F35525"/>
    <w:rsid w:val="00F35611"/>
    <w:rsid w:val="00F3566F"/>
    <w:rsid w:val="00F3585A"/>
    <w:rsid w:val="00F3588F"/>
    <w:rsid w:val="00F35D5B"/>
    <w:rsid w:val="00F3612B"/>
    <w:rsid w:val="00F366E5"/>
    <w:rsid w:val="00F3673D"/>
    <w:rsid w:val="00F3699B"/>
    <w:rsid w:val="00F36AB5"/>
    <w:rsid w:val="00F36AFB"/>
    <w:rsid w:val="00F36D01"/>
    <w:rsid w:val="00F3708F"/>
    <w:rsid w:val="00F37139"/>
    <w:rsid w:val="00F371BD"/>
    <w:rsid w:val="00F372D3"/>
    <w:rsid w:val="00F372E5"/>
    <w:rsid w:val="00F37338"/>
    <w:rsid w:val="00F3735D"/>
    <w:rsid w:val="00F376BA"/>
    <w:rsid w:val="00F379A7"/>
    <w:rsid w:val="00F37ACE"/>
    <w:rsid w:val="00F37B9C"/>
    <w:rsid w:val="00F37BC1"/>
    <w:rsid w:val="00F37E8D"/>
    <w:rsid w:val="00F37F70"/>
    <w:rsid w:val="00F40000"/>
    <w:rsid w:val="00F400EC"/>
    <w:rsid w:val="00F401B6"/>
    <w:rsid w:val="00F4059B"/>
    <w:rsid w:val="00F40772"/>
    <w:rsid w:val="00F40AC1"/>
    <w:rsid w:val="00F40F57"/>
    <w:rsid w:val="00F411CA"/>
    <w:rsid w:val="00F4129F"/>
    <w:rsid w:val="00F41358"/>
    <w:rsid w:val="00F4135D"/>
    <w:rsid w:val="00F4145A"/>
    <w:rsid w:val="00F414E6"/>
    <w:rsid w:val="00F41550"/>
    <w:rsid w:val="00F41597"/>
    <w:rsid w:val="00F41793"/>
    <w:rsid w:val="00F4194A"/>
    <w:rsid w:val="00F41A77"/>
    <w:rsid w:val="00F41AC7"/>
    <w:rsid w:val="00F41B74"/>
    <w:rsid w:val="00F41CB2"/>
    <w:rsid w:val="00F41D87"/>
    <w:rsid w:val="00F41E14"/>
    <w:rsid w:val="00F41F79"/>
    <w:rsid w:val="00F42024"/>
    <w:rsid w:val="00F42539"/>
    <w:rsid w:val="00F42665"/>
    <w:rsid w:val="00F4272F"/>
    <w:rsid w:val="00F42737"/>
    <w:rsid w:val="00F427C3"/>
    <w:rsid w:val="00F428F1"/>
    <w:rsid w:val="00F42939"/>
    <w:rsid w:val="00F42A11"/>
    <w:rsid w:val="00F42ADF"/>
    <w:rsid w:val="00F42B83"/>
    <w:rsid w:val="00F42CAF"/>
    <w:rsid w:val="00F42CDA"/>
    <w:rsid w:val="00F42D2E"/>
    <w:rsid w:val="00F42DAA"/>
    <w:rsid w:val="00F42E88"/>
    <w:rsid w:val="00F42FA0"/>
    <w:rsid w:val="00F43020"/>
    <w:rsid w:val="00F4311C"/>
    <w:rsid w:val="00F431AE"/>
    <w:rsid w:val="00F433D5"/>
    <w:rsid w:val="00F43463"/>
    <w:rsid w:val="00F435F2"/>
    <w:rsid w:val="00F438BE"/>
    <w:rsid w:val="00F43948"/>
    <w:rsid w:val="00F4395F"/>
    <w:rsid w:val="00F43BDC"/>
    <w:rsid w:val="00F43BF0"/>
    <w:rsid w:val="00F43D80"/>
    <w:rsid w:val="00F44018"/>
    <w:rsid w:val="00F443D5"/>
    <w:rsid w:val="00F44464"/>
    <w:rsid w:val="00F4450E"/>
    <w:rsid w:val="00F445A8"/>
    <w:rsid w:val="00F44901"/>
    <w:rsid w:val="00F449FB"/>
    <w:rsid w:val="00F44E18"/>
    <w:rsid w:val="00F45021"/>
    <w:rsid w:val="00F45023"/>
    <w:rsid w:val="00F450D2"/>
    <w:rsid w:val="00F45128"/>
    <w:rsid w:val="00F45130"/>
    <w:rsid w:val="00F45260"/>
    <w:rsid w:val="00F4553A"/>
    <w:rsid w:val="00F45734"/>
    <w:rsid w:val="00F45871"/>
    <w:rsid w:val="00F45873"/>
    <w:rsid w:val="00F45A8C"/>
    <w:rsid w:val="00F45AFB"/>
    <w:rsid w:val="00F45B6C"/>
    <w:rsid w:val="00F45DD7"/>
    <w:rsid w:val="00F46102"/>
    <w:rsid w:val="00F463D2"/>
    <w:rsid w:val="00F46410"/>
    <w:rsid w:val="00F465F3"/>
    <w:rsid w:val="00F469ED"/>
    <w:rsid w:val="00F46A95"/>
    <w:rsid w:val="00F47120"/>
    <w:rsid w:val="00F4738E"/>
    <w:rsid w:val="00F473BB"/>
    <w:rsid w:val="00F4748E"/>
    <w:rsid w:val="00F475D7"/>
    <w:rsid w:val="00F47B77"/>
    <w:rsid w:val="00F47D81"/>
    <w:rsid w:val="00F47F0B"/>
    <w:rsid w:val="00F5007C"/>
    <w:rsid w:val="00F5016B"/>
    <w:rsid w:val="00F502D4"/>
    <w:rsid w:val="00F50339"/>
    <w:rsid w:val="00F506A3"/>
    <w:rsid w:val="00F50742"/>
    <w:rsid w:val="00F5078C"/>
    <w:rsid w:val="00F50942"/>
    <w:rsid w:val="00F5099F"/>
    <w:rsid w:val="00F50AC5"/>
    <w:rsid w:val="00F50DD8"/>
    <w:rsid w:val="00F5102F"/>
    <w:rsid w:val="00F511F2"/>
    <w:rsid w:val="00F5138B"/>
    <w:rsid w:val="00F51537"/>
    <w:rsid w:val="00F516D0"/>
    <w:rsid w:val="00F5198E"/>
    <w:rsid w:val="00F51D17"/>
    <w:rsid w:val="00F51DFE"/>
    <w:rsid w:val="00F52227"/>
    <w:rsid w:val="00F52287"/>
    <w:rsid w:val="00F522AE"/>
    <w:rsid w:val="00F522C2"/>
    <w:rsid w:val="00F5236F"/>
    <w:rsid w:val="00F524C5"/>
    <w:rsid w:val="00F528C1"/>
    <w:rsid w:val="00F52AF1"/>
    <w:rsid w:val="00F52C7D"/>
    <w:rsid w:val="00F52C94"/>
    <w:rsid w:val="00F52CDB"/>
    <w:rsid w:val="00F52DA0"/>
    <w:rsid w:val="00F52ECC"/>
    <w:rsid w:val="00F5317D"/>
    <w:rsid w:val="00F53291"/>
    <w:rsid w:val="00F5355F"/>
    <w:rsid w:val="00F535B9"/>
    <w:rsid w:val="00F538E8"/>
    <w:rsid w:val="00F53C0C"/>
    <w:rsid w:val="00F53DAA"/>
    <w:rsid w:val="00F53DBE"/>
    <w:rsid w:val="00F54006"/>
    <w:rsid w:val="00F5417C"/>
    <w:rsid w:val="00F54246"/>
    <w:rsid w:val="00F54261"/>
    <w:rsid w:val="00F542FF"/>
    <w:rsid w:val="00F5487E"/>
    <w:rsid w:val="00F5497A"/>
    <w:rsid w:val="00F549E4"/>
    <w:rsid w:val="00F54C8A"/>
    <w:rsid w:val="00F54CEC"/>
    <w:rsid w:val="00F54D1F"/>
    <w:rsid w:val="00F54DE4"/>
    <w:rsid w:val="00F54E4F"/>
    <w:rsid w:val="00F54F19"/>
    <w:rsid w:val="00F54F8D"/>
    <w:rsid w:val="00F55286"/>
    <w:rsid w:val="00F553E9"/>
    <w:rsid w:val="00F5545B"/>
    <w:rsid w:val="00F55747"/>
    <w:rsid w:val="00F557F8"/>
    <w:rsid w:val="00F55917"/>
    <w:rsid w:val="00F55C8E"/>
    <w:rsid w:val="00F55D6E"/>
    <w:rsid w:val="00F560B8"/>
    <w:rsid w:val="00F5629F"/>
    <w:rsid w:val="00F5644B"/>
    <w:rsid w:val="00F565BC"/>
    <w:rsid w:val="00F566B4"/>
    <w:rsid w:val="00F56B3A"/>
    <w:rsid w:val="00F56B7B"/>
    <w:rsid w:val="00F56E3E"/>
    <w:rsid w:val="00F56FA8"/>
    <w:rsid w:val="00F570D0"/>
    <w:rsid w:val="00F572B5"/>
    <w:rsid w:val="00F574EA"/>
    <w:rsid w:val="00F575DD"/>
    <w:rsid w:val="00F577E2"/>
    <w:rsid w:val="00F57986"/>
    <w:rsid w:val="00F57B5F"/>
    <w:rsid w:val="00F57E93"/>
    <w:rsid w:val="00F6043A"/>
    <w:rsid w:val="00F6082D"/>
    <w:rsid w:val="00F6089F"/>
    <w:rsid w:val="00F608E7"/>
    <w:rsid w:val="00F60B52"/>
    <w:rsid w:val="00F60BE7"/>
    <w:rsid w:val="00F60D37"/>
    <w:rsid w:val="00F60F28"/>
    <w:rsid w:val="00F60F58"/>
    <w:rsid w:val="00F61298"/>
    <w:rsid w:val="00F613D9"/>
    <w:rsid w:val="00F614D8"/>
    <w:rsid w:val="00F61560"/>
    <w:rsid w:val="00F618E5"/>
    <w:rsid w:val="00F61CBA"/>
    <w:rsid w:val="00F61E3E"/>
    <w:rsid w:val="00F622A3"/>
    <w:rsid w:val="00F623EF"/>
    <w:rsid w:val="00F62506"/>
    <w:rsid w:val="00F62552"/>
    <w:rsid w:val="00F6255E"/>
    <w:rsid w:val="00F628AC"/>
    <w:rsid w:val="00F62CF2"/>
    <w:rsid w:val="00F62F35"/>
    <w:rsid w:val="00F63129"/>
    <w:rsid w:val="00F6316C"/>
    <w:rsid w:val="00F632C6"/>
    <w:rsid w:val="00F632EE"/>
    <w:rsid w:val="00F6365A"/>
    <w:rsid w:val="00F636D5"/>
    <w:rsid w:val="00F6381B"/>
    <w:rsid w:val="00F63A97"/>
    <w:rsid w:val="00F63AAE"/>
    <w:rsid w:val="00F63C24"/>
    <w:rsid w:val="00F63E00"/>
    <w:rsid w:val="00F64670"/>
    <w:rsid w:val="00F649B4"/>
    <w:rsid w:val="00F64B33"/>
    <w:rsid w:val="00F64BA5"/>
    <w:rsid w:val="00F64EE8"/>
    <w:rsid w:val="00F654BD"/>
    <w:rsid w:val="00F65555"/>
    <w:rsid w:val="00F657FF"/>
    <w:rsid w:val="00F65869"/>
    <w:rsid w:val="00F65C49"/>
    <w:rsid w:val="00F65DBC"/>
    <w:rsid w:val="00F65FD7"/>
    <w:rsid w:val="00F66258"/>
    <w:rsid w:val="00F664B8"/>
    <w:rsid w:val="00F66824"/>
    <w:rsid w:val="00F6690F"/>
    <w:rsid w:val="00F66A21"/>
    <w:rsid w:val="00F66A5E"/>
    <w:rsid w:val="00F66AA1"/>
    <w:rsid w:val="00F66BDA"/>
    <w:rsid w:val="00F66C42"/>
    <w:rsid w:val="00F66CB5"/>
    <w:rsid w:val="00F66E89"/>
    <w:rsid w:val="00F66EE0"/>
    <w:rsid w:val="00F66F06"/>
    <w:rsid w:val="00F67093"/>
    <w:rsid w:val="00F6741E"/>
    <w:rsid w:val="00F6752D"/>
    <w:rsid w:val="00F675DA"/>
    <w:rsid w:val="00F6790D"/>
    <w:rsid w:val="00F6791F"/>
    <w:rsid w:val="00F6793A"/>
    <w:rsid w:val="00F67985"/>
    <w:rsid w:val="00F67AE7"/>
    <w:rsid w:val="00F7016F"/>
    <w:rsid w:val="00F704D7"/>
    <w:rsid w:val="00F70916"/>
    <w:rsid w:val="00F7094A"/>
    <w:rsid w:val="00F70C12"/>
    <w:rsid w:val="00F70DE0"/>
    <w:rsid w:val="00F70E35"/>
    <w:rsid w:val="00F70FFA"/>
    <w:rsid w:val="00F71255"/>
    <w:rsid w:val="00F713E8"/>
    <w:rsid w:val="00F714D5"/>
    <w:rsid w:val="00F71667"/>
    <w:rsid w:val="00F71738"/>
    <w:rsid w:val="00F7175A"/>
    <w:rsid w:val="00F718EA"/>
    <w:rsid w:val="00F71AC3"/>
    <w:rsid w:val="00F71B40"/>
    <w:rsid w:val="00F71DB5"/>
    <w:rsid w:val="00F720CE"/>
    <w:rsid w:val="00F720E2"/>
    <w:rsid w:val="00F7220A"/>
    <w:rsid w:val="00F72328"/>
    <w:rsid w:val="00F72592"/>
    <w:rsid w:val="00F727EB"/>
    <w:rsid w:val="00F72AB9"/>
    <w:rsid w:val="00F72BAD"/>
    <w:rsid w:val="00F72C19"/>
    <w:rsid w:val="00F72D60"/>
    <w:rsid w:val="00F72E04"/>
    <w:rsid w:val="00F72FB3"/>
    <w:rsid w:val="00F73176"/>
    <w:rsid w:val="00F73306"/>
    <w:rsid w:val="00F73437"/>
    <w:rsid w:val="00F735F5"/>
    <w:rsid w:val="00F7374B"/>
    <w:rsid w:val="00F73B59"/>
    <w:rsid w:val="00F73C36"/>
    <w:rsid w:val="00F73C38"/>
    <w:rsid w:val="00F73D3C"/>
    <w:rsid w:val="00F73E74"/>
    <w:rsid w:val="00F74080"/>
    <w:rsid w:val="00F740F2"/>
    <w:rsid w:val="00F742CA"/>
    <w:rsid w:val="00F74735"/>
    <w:rsid w:val="00F7490D"/>
    <w:rsid w:val="00F7498C"/>
    <w:rsid w:val="00F74AE6"/>
    <w:rsid w:val="00F74C54"/>
    <w:rsid w:val="00F74CDC"/>
    <w:rsid w:val="00F74D51"/>
    <w:rsid w:val="00F74D8F"/>
    <w:rsid w:val="00F74FE9"/>
    <w:rsid w:val="00F751BA"/>
    <w:rsid w:val="00F75345"/>
    <w:rsid w:val="00F75426"/>
    <w:rsid w:val="00F755B6"/>
    <w:rsid w:val="00F75839"/>
    <w:rsid w:val="00F75AE5"/>
    <w:rsid w:val="00F75AF0"/>
    <w:rsid w:val="00F75B7E"/>
    <w:rsid w:val="00F75FBA"/>
    <w:rsid w:val="00F761BE"/>
    <w:rsid w:val="00F7644E"/>
    <w:rsid w:val="00F76698"/>
    <w:rsid w:val="00F767EA"/>
    <w:rsid w:val="00F76A0D"/>
    <w:rsid w:val="00F76B12"/>
    <w:rsid w:val="00F76C65"/>
    <w:rsid w:val="00F76DF7"/>
    <w:rsid w:val="00F76E5F"/>
    <w:rsid w:val="00F76FC3"/>
    <w:rsid w:val="00F77085"/>
    <w:rsid w:val="00F77270"/>
    <w:rsid w:val="00F7729D"/>
    <w:rsid w:val="00F7738B"/>
    <w:rsid w:val="00F773E6"/>
    <w:rsid w:val="00F774C6"/>
    <w:rsid w:val="00F7771F"/>
    <w:rsid w:val="00F778AC"/>
    <w:rsid w:val="00F779EB"/>
    <w:rsid w:val="00F77A25"/>
    <w:rsid w:val="00F77CF9"/>
    <w:rsid w:val="00F77DB9"/>
    <w:rsid w:val="00F77FE4"/>
    <w:rsid w:val="00F80068"/>
    <w:rsid w:val="00F80159"/>
    <w:rsid w:val="00F8023E"/>
    <w:rsid w:val="00F80425"/>
    <w:rsid w:val="00F8050B"/>
    <w:rsid w:val="00F805B1"/>
    <w:rsid w:val="00F805D0"/>
    <w:rsid w:val="00F80602"/>
    <w:rsid w:val="00F809B5"/>
    <w:rsid w:val="00F809B9"/>
    <w:rsid w:val="00F80A77"/>
    <w:rsid w:val="00F80ACA"/>
    <w:rsid w:val="00F80C07"/>
    <w:rsid w:val="00F80DF8"/>
    <w:rsid w:val="00F80E3A"/>
    <w:rsid w:val="00F81030"/>
    <w:rsid w:val="00F81041"/>
    <w:rsid w:val="00F81332"/>
    <w:rsid w:val="00F815C2"/>
    <w:rsid w:val="00F815DB"/>
    <w:rsid w:val="00F81704"/>
    <w:rsid w:val="00F8178D"/>
    <w:rsid w:val="00F81817"/>
    <w:rsid w:val="00F8184A"/>
    <w:rsid w:val="00F8189A"/>
    <w:rsid w:val="00F81A7B"/>
    <w:rsid w:val="00F81BA9"/>
    <w:rsid w:val="00F81D98"/>
    <w:rsid w:val="00F81E21"/>
    <w:rsid w:val="00F81E6D"/>
    <w:rsid w:val="00F81EE0"/>
    <w:rsid w:val="00F81F5C"/>
    <w:rsid w:val="00F82012"/>
    <w:rsid w:val="00F8208D"/>
    <w:rsid w:val="00F820AF"/>
    <w:rsid w:val="00F82187"/>
    <w:rsid w:val="00F822D3"/>
    <w:rsid w:val="00F82327"/>
    <w:rsid w:val="00F82561"/>
    <w:rsid w:val="00F82841"/>
    <w:rsid w:val="00F8294D"/>
    <w:rsid w:val="00F82A87"/>
    <w:rsid w:val="00F82CA6"/>
    <w:rsid w:val="00F82DBA"/>
    <w:rsid w:val="00F82EE8"/>
    <w:rsid w:val="00F82FC8"/>
    <w:rsid w:val="00F832BB"/>
    <w:rsid w:val="00F832E0"/>
    <w:rsid w:val="00F83409"/>
    <w:rsid w:val="00F839DF"/>
    <w:rsid w:val="00F83D9A"/>
    <w:rsid w:val="00F83EA3"/>
    <w:rsid w:val="00F83F44"/>
    <w:rsid w:val="00F84094"/>
    <w:rsid w:val="00F84097"/>
    <w:rsid w:val="00F84116"/>
    <w:rsid w:val="00F84305"/>
    <w:rsid w:val="00F8441A"/>
    <w:rsid w:val="00F844CF"/>
    <w:rsid w:val="00F84809"/>
    <w:rsid w:val="00F84BA2"/>
    <w:rsid w:val="00F84EA5"/>
    <w:rsid w:val="00F850CB"/>
    <w:rsid w:val="00F8532F"/>
    <w:rsid w:val="00F85386"/>
    <w:rsid w:val="00F85717"/>
    <w:rsid w:val="00F857AF"/>
    <w:rsid w:val="00F8581A"/>
    <w:rsid w:val="00F858BB"/>
    <w:rsid w:val="00F85941"/>
    <w:rsid w:val="00F859AD"/>
    <w:rsid w:val="00F85CA1"/>
    <w:rsid w:val="00F85E2F"/>
    <w:rsid w:val="00F85EB9"/>
    <w:rsid w:val="00F861AC"/>
    <w:rsid w:val="00F8623E"/>
    <w:rsid w:val="00F86251"/>
    <w:rsid w:val="00F862B1"/>
    <w:rsid w:val="00F86486"/>
    <w:rsid w:val="00F8686B"/>
    <w:rsid w:val="00F86D7B"/>
    <w:rsid w:val="00F87013"/>
    <w:rsid w:val="00F870F2"/>
    <w:rsid w:val="00F8716C"/>
    <w:rsid w:val="00F871E1"/>
    <w:rsid w:val="00F87447"/>
    <w:rsid w:val="00F8745A"/>
    <w:rsid w:val="00F877BA"/>
    <w:rsid w:val="00F877BC"/>
    <w:rsid w:val="00F8783D"/>
    <w:rsid w:val="00F87865"/>
    <w:rsid w:val="00F87E59"/>
    <w:rsid w:val="00F9028F"/>
    <w:rsid w:val="00F9033C"/>
    <w:rsid w:val="00F90454"/>
    <w:rsid w:val="00F904A0"/>
    <w:rsid w:val="00F9058C"/>
    <w:rsid w:val="00F9063A"/>
    <w:rsid w:val="00F9069B"/>
    <w:rsid w:val="00F906AD"/>
    <w:rsid w:val="00F906B8"/>
    <w:rsid w:val="00F907CA"/>
    <w:rsid w:val="00F909C2"/>
    <w:rsid w:val="00F90B17"/>
    <w:rsid w:val="00F90B28"/>
    <w:rsid w:val="00F90BDA"/>
    <w:rsid w:val="00F90C24"/>
    <w:rsid w:val="00F90C90"/>
    <w:rsid w:val="00F90D58"/>
    <w:rsid w:val="00F90E64"/>
    <w:rsid w:val="00F914A9"/>
    <w:rsid w:val="00F914AD"/>
    <w:rsid w:val="00F91AB8"/>
    <w:rsid w:val="00F91B42"/>
    <w:rsid w:val="00F91C6A"/>
    <w:rsid w:val="00F91DF6"/>
    <w:rsid w:val="00F91F53"/>
    <w:rsid w:val="00F91FB0"/>
    <w:rsid w:val="00F9214D"/>
    <w:rsid w:val="00F9244D"/>
    <w:rsid w:val="00F9270F"/>
    <w:rsid w:val="00F9281A"/>
    <w:rsid w:val="00F92954"/>
    <w:rsid w:val="00F92B26"/>
    <w:rsid w:val="00F9302D"/>
    <w:rsid w:val="00F93055"/>
    <w:rsid w:val="00F9306B"/>
    <w:rsid w:val="00F93128"/>
    <w:rsid w:val="00F9319D"/>
    <w:rsid w:val="00F9322D"/>
    <w:rsid w:val="00F933BE"/>
    <w:rsid w:val="00F933C1"/>
    <w:rsid w:val="00F935DE"/>
    <w:rsid w:val="00F93675"/>
    <w:rsid w:val="00F9370B"/>
    <w:rsid w:val="00F93970"/>
    <w:rsid w:val="00F939B6"/>
    <w:rsid w:val="00F939DC"/>
    <w:rsid w:val="00F93CB4"/>
    <w:rsid w:val="00F93CD9"/>
    <w:rsid w:val="00F93D42"/>
    <w:rsid w:val="00F93EB4"/>
    <w:rsid w:val="00F93F3B"/>
    <w:rsid w:val="00F9427C"/>
    <w:rsid w:val="00F945D1"/>
    <w:rsid w:val="00F947BA"/>
    <w:rsid w:val="00F9484A"/>
    <w:rsid w:val="00F94990"/>
    <w:rsid w:val="00F949B2"/>
    <w:rsid w:val="00F94A6B"/>
    <w:rsid w:val="00F94CEF"/>
    <w:rsid w:val="00F94D0A"/>
    <w:rsid w:val="00F94D52"/>
    <w:rsid w:val="00F94DA0"/>
    <w:rsid w:val="00F94DC1"/>
    <w:rsid w:val="00F94E31"/>
    <w:rsid w:val="00F94F87"/>
    <w:rsid w:val="00F94FAA"/>
    <w:rsid w:val="00F951D2"/>
    <w:rsid w:val="00F95467"/>
    <w:rsid w:val="00F9562E"/>
    <w:rsid w:val="00F95811"/>
    <w:rsid w:val="00F9584D"/>
    <w:rsid w:val="00F96114"/>
    <w:rsid w:val="00F9631C"/>
    <w:rsid w:val="00F963ED"/>
    <w:rsid w:val="00F96478"/>
    <w:rsid w:val="00F965A9"/>
    <w:rsid w:val="00F9668A"/>
    <w:rsid w:val="00F96905"/>
    <w:rsid w:val="00F96990"/>
    <w:rsid w:val="00F969C6"/>
    <w:rsid w:val="00F96D8E"/>
    <w:rsid w:val="00F96DAA"/>
    <w:rsid w:val="00F96DE5"/>
    <w:rsid w:val="00F96F9C"/>
    <w:rsid w:val="00F9746F"/>
    <w:rsid w:val="00F97542"/>
    <w:rsid w:val="00F97563"/>
    <w:rsid w:val="00F97637"/>
    <w:rsid w:val="00F97745"/>
    <w:rsid w:val="00F9789C"/>
    <w:rsid w:val="00F97951"/>
    <w:rsid w:val="00F97AD2"/>
    <w:rsid w:val="00F97B65"/>
    <w:rsid w:val="00F97CEA"/>
    <w:rsid w:val="00FA0158"/>
    <w:rsid w:val="00FA03E5"/>
    <w:rsid w:val="00FA0672"/>
    <w:rsid w:val="00FA06D7"/>
    <w:rsid w:val="00FA0A8E"/>
    <w:rsid w:val="00FA0ABC"/>
    <w:rsid w:val="00FA0F11"/>
    <w:rsid w:val="00FA0FDF"/>
    <w:rsid w:val="00FA1146"/>
    <w:rsid w:val="00FA1277"/>
    <w:rsid w:val="00FA12DD"/>
    <w:rsid w:val="00FA1512"/>
    <w:rsid w:val="00FA1AAF"/>
    <w:rsid w:val="00FA1B4C"/>
    <w:rsid w:val="00FA1B51"/>
    <w:rsid w:val="00FA1D12"/>
    <w:rsid w:val="00FA1D1D"/>
    <w:rsid w:val="00FA1F0E"/>
    <w:rsid w:val="00FA2016"/>
    <w:rsid w:val="00FA21A3"/>
    <w:rsid w:val="00FA2509"/>
    <w:rsid w:val="00FA28E9"/>
    <w:rsid w:val="00FA2AC8"/>
    <w:rsid w:val="00FA2B2E"/>
    <w:rsid w:val="00FA2C87"/>
    <w:rsid w:val="00FA2D08"/>
    <w:rsid w:val="00FA2D79"/>
    <w:rsid w:val="00FA303F"/>
    <w:rsid w:val="00FA30E7"/>
    <w:rsid w:val="00FA3156"/>
    <w:rsid w:val="00FA33C7"/>
    <w:rsid w:val="00FA353F"/>
    <w:rsid w:val="00FA35A7"/>
    <w:rsid w:val="00FA3641"/>
    <w:rsid w:val="00FA38C8"/>
    <w:rsid w:val="00FA3BA2"/>
    <w:rsid w:val="00FA3DD0"/>
    <w:rsid w:val="00FA3ED6"/>
    <w:rsid w:val="00FA417D"/>
    <w:rsid w:val="00FA42BC"/>
    <w:rsid w:val="00FA4313"/>
    <w:rsid w:val="00FA43AC"/>
    <w:rsid w:val="00FA45D0"/>
    <w:rsid w:val="00FA4887"/>
    <w:rsid w:val="00FA48EA"/>
    <w:rsid w:val="00FA4B06"/>
    <w:rsid w:val="00FA5118"/>
    <w:rsid w:val="00FA515B"/>
    <w:rsid w:val="00FA5309"/>
    <w:rsid w:val="00FA54C5"/>
    <w:rsid w:val="00FA5617"/>
    <w:rsid w:val="00FA5755"/>
    <w:rsid w:val="00FA58CD"/>
    <w:rsid w:val="00FA597F"/>
    <w:rsid w:val="00FA5B75"/>
    <w:rsid w:val="00FA5BEA"/>
    <w:rsid w:val="00FA61E3"/>
    <w:rsid w:val="00FA6255"/>
    <w:rsid w:val="00FA6372"/>
    <w:rsid w:val="00FA63C7"/>
    <w:rsid w:val="00FA66F4"/>
    <w:rsid w:val="00FA6772"/>
    <w:rsid w:val="00FA68DC"/>
    <w:rsid w:val="00FA6A0D"/>
    <w:rsid w:val="00FA6B8D"/>
    <w:rsid w:val="00FA6F17"/>
    <w:rsid w:val="00FA6FFD"/>
    <w:rsid w:val="00FA72DF"/>
    <w:rsid w:val="00FA730F"/>
    <w:rsid w:val="00FA7513"/>
    <w:rsid w:val="00FA75BC"/>
    <w:rsid w:val="00FA7726"/>
    <w:rsid w:val="00FA7A1E"/>
    <w:rsid w:val="00FA7DEE"/>
    <w:rsid w:val="00FA7EAD"/>
    <w:rsid w:val="00FA7ED2"/>
    <w:rsid w:val="00FA7F6F"/>
    <w:rsid w:val="00FA7F8D"/>
    <w:rsid w:val="00FB0206"/>
    <w:rsid w:val="00FB0358"/>
    <w:rsid w:val="00FB0529"/>
    <w:rsid w:val="00FB0642"/>
    <w:rsid w:val="00FB089C"/>
    <w:rsid w:val="00FB0912"/>
    <w:rsid w:val="00FB0974"/>
    <w:rsid w:val="00FB09DB"/>
    <w:rsid w:val="00FB0D73"/>
    <w:rsid w:val="00FB0F72"/>
    <w:rsid w:val="00FB1330"/>
    <w:rsid w:val="00FB1388"/>
    <w:rsid w:val="00FB17CE"/>
    <w:rsid w:val="00FB182B"/>
    <w:rsid w:val="00FB1A18"/>
    <w:rsid w:val="00FB1C56"/>
    <w:rsid w:val="00FB1E2E"/>
    <w:rsid w:val="00FB1F6A"/>
    <w:rsid w:val="00FB20D7"/>
    <w:rsid w:val="00FB2293"/>
    <w:rsid w:val="00FB22FD"/>
    <w:rsid w:val="00FB277F"/>
    <w:rsid w:val="00FB27E4"/>
    <w:rsid w:val="00FB28C4"/>
    <w:rsid w:val="00FB29C0"/>
    <w:rsid w:val="00FB2A81"/>
    <w:rsid w:val="00FB2AFE"/>
    <w:rsid w:val="00FB31BA"/>
    <w:rsid w:val="00FB31C8"/>
    <w:rsid w:val="00FB3241"/>
    <w:rsid w:val="00FB3350"/>
    <w:rsid w:val="00FB3384"/>
    <w:rsid w:val="00FB34CB"/>
    <w:rsid w:val="00FB350F"/>
    <w:rsid w:val="00FB3697"/>
    <w:rsid w:val="00FB376A"/>
    <w:rsid w:val="00FB386C"/>
    <w:rsid w:val="00FB38B8"/>
    <w:rsid w:val="00FB38C5"/>
    <w:rsid w:val="00FB3B53"/>
    <w:rsid w:val="00FB3B6B"/>
    <w:rsid w:val="00FB3D33"/>
    <w:rsid w:val="00FB3D93"/>
    <w:rsid w:val="00FB3DE3"/>
    <w:rsid w:val="00FB3E04"/>
    <w:rsid w:val="00FB4397"/>
    <w:rsid w:val="00FB469B"/>
    <w:rsid w:val="00FB474A"/>
    <w:rsid w:val="00FB4759"/>
    <w:rsid w:val="00FB4A13"/>
    <w:rsid w:val="00FB4A58"/>
    <w:rsid w:val="00FB4B9F"/>
    <w:rsid w:val="00FB4CA6"/>
    <w:rsid w:val="00FB4D0E"/>
    <w:rsid w:val="00FB4E0E"/>
    <w:rsid w:val="00FB4EC9"/>
    <w:rsid w:val="00FB4F22"/>
    <w:rsid w:val="00FB582F"/>
    <w:rsid w:val="00FB5C4E"/>
    <w:rsid w:val="00FB5D1D"/>
    <w:rsid w:val="00FB5E42"/>
    <w:rsid w:val="00FB5E6F"/>
    <w:rsid w:val="00FB5EA0"/>
    <w:rsid w:val="00FB646F"/>
    <w:rsid w:val="00FB64EF"/>
    <w:rsid w:val="00FB6581"/>
    <w:rsid w:val="00FB6807"/>
    <w:rsid w:val="00FB68B1"/>
    <w:rsid w:val="00FB6900"/>
    <w:rsid w:val="00FB6BAA"/>
    <w:rsid w:val="00FB6CAD"/>
    <w:rsid w:val="00FB6CF5"/>
    <w:rsid w:val="00FB707F"/>
    <w:rsid w:val="00FB71DE"/>
    <w:rsid w:val="00FB7206"/>
    <w:rsid w:val="00FB7249"/>
    <w:rsid w:val="00FB72C4"/>
    <w:rsid w:val="00FB73D9"/>
    <w:rsid w:val="00FB73F7"/>
    <w:rsid w:val="00FB7440"/>
    <w:rsid w:val="00FB7800"/>
    <w:rsid w:val="00FB791C"/>
    <w:rsid w:val="00FB7A98"/>
    <w:rsid w:val="00FB7BCF"/>
    <w:rsid w:val="00FB7C30"/>
    <w:rsid w:val="00FB7FBE"/>
    <w:rsid w:val="00FC0021"/>
    <w:rsid w:val="00FC0200"/>
    <w:rsid w:val="00FC096D"/>
    <w:rsid w:val="00FC0AEE"/>
    <w:rsid w:val="00FC0BA3"/>
    <w:rsid w:val="00FC0DA6"/>
    <w:rsid w:val="00FC0E4A"/>
    <w:rsid w:val="00FC0E7E"/>
    <w:rsid w:val="00FC0F0F"/>
    <w:rsid w:val="00FC10DA"/>
    <w:rsid w:val="00FC11A2"/>
    <w:rsid w:val="00FC120C"/>
    <w:rsid w:val="00FC1210"/>
    <w:rsid w:val="00FC1399"/>
    <w:rsid w:val="00FC17F5"/>
    <w:rsid w:val="00FC1948"/>
    <w:rsid w:val="00FC1987"/>
    <w:rsid w:val="00FC1BD6"/>
    <w:rsid w:val="00FC1D19"/>
    <w:rsid w:val="00FC2011"/>
    <w:rsid w:val="00FC20B7"/>
    <w:rsid w:val="00FC21EF"/>
    <w:rsid w:val="00FC244E"/>
    <w:rsid w:val="00FC2A49"/>
    <w:rsid w:val="00FC2B36"/>
    <w:rsid w:val="00FC2D22"/>
    <w:rsid w:val="00FC2D40"/>
    <w:rsid w:val="00FC2FB7"/>
    <w:rsid w:val="00FC3318"/>
    <w:rsid w:val="00FC33CA"/>
    <w:rsid w:val="00FC3626"/>
    <w:rsid w:val="00FC3B6B"/>
    <w:rsid w:val="00FC3D2E"/>
    <w:rsid w:val="00FC3DC9"/>
    <w:rsid w:val="00FC3DFD"/>
    <w:rsid w:val="00FC3EDB"/>
    <w:rsid w:val="00FC4166"/>
    <w:rsid w:val="00FC43D0"/>
    <w:rsid w:val="00FC4467"/>
    <w:rsid w:val="00FC44C3"/>
    <w:rsid w:val="00FC4704"/>
    <w:rsid w:val="00FC48F7"/>
    <w:rsid w:val="00FC4B1C"/>
    <w:rsid w:val="00FC4C03"/>
    <w:rsid w:val="00FC4C49"/>
    <w:rsid w:val="00FC4C8C"/>
    <w:rsid w:val="00FC4D8A"/>
    <w:rsid w:val="00FC4ED1"/>
    <w:rsid w:val="00FC4F73"/>
    <w:rsid w:val="00FC508D"/>
    <w:rsid w:val="00FC5238"/>
    <w:rsid w:val="00FC58A8"/>
    <w:rsid w:val="00FC597A"/>
    <w:rsid w:val="00FC59A0"/>
    <w:rsid w:val="00FC59D4"/>
    <w:rsid w:val="00FC5A2C"/>
    <w:rsid w:val="00FC5B34"/>
    <w:rsid w:val="00FC5DEC"/>
    <w:rsid w:val="00FC5E24"/>
    <w:rsid w:val="00FC5F50"/>
    <w:rsid w:val="00FC6036"/>
    <w:rsid w:val="00FC6200"/>
    <w:rsid w:val="00FC6229"/>
    <w:rsid w:val="00FC64FE"/>
    <w:rsid w:val="00FC65C2"/>
    <w:rsid w:val="00FC66CB"/>
    <w:rsid w:val="00FC6A87"/>
    <w:rsid w:val="00FC6EA6"/>
    <w:rsid w:val="00FC7243"/>
    <w:rsid w:val="00FC770B"/>
    <w:rsid w:val="00FC7AA8"/>
    <w:rsid w:val="00FC7C08"/>
    <w:rsid w:val="00FC7CD0"/>
    <w:rsid w:val="00FC7D03"/>
    <w:rsid w:val="00FC7D3D"/>
    <w:rsid w:val="00FD011F"/>
    <w:rsid w:val="00FD06B4"/>
    <w:rsid w:val="00FD0A6C"/>
    <w:rsid w:val="00FD0F17"/>
    <w:rsid w:val="00FD0F8A"/>
    <w:rsid w:val="00FD10D4"/>
    <w:rsid w:val="00FD1188"/>
    <w:rsid w:val="00FD141B"/>
    <w:rsid w:val="00FD151E"/>
    <w:rsid w:val="00FD1560"/>
    <w:rsid w:val="00FD1C78"/>
    <w:rsid w:val="00FD1D48"/>
    <w:rsid w:val="00FD1D88"/>
    <w:rsid w:val="00FD1F6A"/>
    <w:rsid w:val="00FD1F9D"/>
    <w:rsid w:val="00FD1FD9"/>
    <w:rsid w:val="00FD211D"/>
    <w:rsid w:val="00FD2343"/>
    <w:rsid w:val="00FD2612"/>
    <w:rsid w:val="00FD2671"/>
    <w:rsid w:val="00FD27D1"/>
    <w:rsid w:val="00FD284E"/>
    <w:rsid w:val="00FD295F"/>
    <w:rsid w:val="00FD29FA"/>
    <w:rsid w:val="00FD2B3C"/>
    <w:rsid w:val="00FD2D58"/>
    <w:rsid w:val="00FD3049"/>
    <w:rsid w:val="00FD32C2"/>
    <w:rsid w:val="00FD3378"/>
    <w:rsid w:val="00FD353B"/>
    <w:rsid w:val="00FD386E"/>
    <w:rsid w:val="00FD3D15"/>
    <w:rsid w:val="00FD3D80"/>
    <w:rsid w:val="00FD3DB9"/>
    <w:rsid w:val="00FD3E42"/>
    <w:rsid w:val="00FD4142"/>
    <w:rsid w:val="00FD4337"/>
    <w:rsid w:val="00FD448F"/>
    <w:rsid w:val="00FD48D9"/>
    <w:rsid w:val="00FD4A19"/>
    <w:rsid w:val="00FD4A96"/>
    <w:rsid w:val="00FD4D70"/>
    <w:rsid w:val="00FD5022"/>
    <w:rsid w:val="00FD50F3"/>
    <w:rsid w:val="00FD52C0"/>
    <w:rsid w:val="00FD5661"/>
    <w:rsid w:val="00FD5AAA"/>
    <w:rsid w:val="00FD5C24"/>
    <w:rsid w:val="00FD5C87"/>
    <w:rsid w:val="00FD5C95"/>
    <w:rsid w:val="00FD5D32"/>
    <w:rsid w:val="00FD5D97"/>
    <w:rsid w:val="00FD5E06"/>
    <w:rsid w:val="00FD61D6"/>
    <w:rsid w:val="00FD64B3"/>
    <w:rsid w:val="00FD6569"/>
    <w:rsid w:val="00FD65B1"/>
    <w:rsid w:val="00FD6756"/>
    <w:rsid w:val="00FD67AB"/>
    <w:rsid w:val="00FD6804"/>
    <w:rsid w:val="00FD6979"/>
    <w:rsid w:val="00FD6A1A"/>
    <w:rsid w:val="00FD6AEA"/>
    <w:rsid w:val="00FD6AFD"/>
    <w:rsid w:val="00FD6B37"/>
    <w:rsid w:val="00FD6C8D"/>
    <w:rsid w:val="00FD6DCA"/>
    <w:rsid w:val="00FD6EF5"/>
    <w:rsid w:val="00FD7412"/>
    <w:rsid w:val="00FD7515"/>
    <w:rsid w:val="00FD7728"/>
    <w:rsid w:val="00FD776D"/>
    <w:rsid w:val="00FD77EF"/>
    <w:rsid w:val="00FD786C"/>
    <w:rsid w:val="00FD7B1E"/>
    <w:rsid w:val="00FD7CB9"/>
    <w:rsid w:val="00FD7CEC"/>
    <w:rsid w:val="00FD7D3E"/>
    <w:rsid w:val="00FD7E7C"/>
    <w:rsid w:val="00FD7E81"/>
    <w:rsid w:val="00FD7ECD"/>
    <w:rsid w:val="00FD7F0C"/>
    <w:rsid w:val="00FE00BD"/>
    <w:rsid w:val="00FE00C4"/>
    <w:rsid w:val="00FE00FB"/>
    <w:rsid w:val="00FE013B"/>
    <w:rsid w:val="00FE01F3"/>
    <w:rsid w:val="00FE0361"/>
    <w:rsid w:val="00FE064C"/>
    <w:rsid w:val="00FE0860"/>
    <w:rsid w:val="00FE0A14"/>
    <w:rsid w:val="00FE0BB7"/>
    <w:rsid w:val="00FE0F56"/>
    <w:rsid w:val="00FE0F61"/>
    <w:rsid w:val="00FE1240"/>
    <w:rsid w:val="00FE125C"/>
    <w:rsid w:val="00FE1396"/>
    <w:rsid w:val="00FE1521"/>
    <w:rsid w:val="00FE171E"/>
    <w:rsid w:val="00FE190C"/>
    <w:rsid w:val="00FE1ACD"/>
    <w:rsid w:val="00FE1B59"/>
    <w:rsid w:val="00FE1BD3"/>
    <w:rsid w:val="00FE1E71"/>
    <w:rsid w:val="00FE2077"/>
    <w:rsid w:val="00FE217E"/>
    <w:rsid w:val="00FE21A0"/>
    <w:rsid w:val="00FE2438"/>
    <w:rsid w:val="00FE24D0"/>
    <w:rsid w:val="00FE2876"/>
    <w:rsid w:val="00FE2AB8"/>
    <w:rsid w:val="00FE2BA7"/>
    <w:rsid w:val="00FE2CB5"/>
    <w:rsid w:val="00FE2CE6"/>
    <w:rsid w:val="00FE2DA7"/>
    <w:rsid w:val="00FE2EF8"/>
    <w:rsid w:val="00FE30BE"/>
    <w:rsid w:val="00FE320D"/>
    <w:rsid w:val="00FE3484"/>
    <w:rsid w:val="00FE3982"/>
    <w:rsid w:val="00FE3A56"/>
    <w:rsid w:val="00FE3AC7"/>
    <w:rsid w:val="00FE3F6D"/>
    <w:rsid w:val="00FE4003"/>
    <w:rsid w:val="00FE405E"/>
    <w:rsid w:val="00FE40AC"/>
    <w:rsid w:val="00FE4121"/>
    <w:rsid w:val="00FE4506"/>
    <w:rsid w:val="00FE4587"/>
    <w:rsid w:val="00FE45F5"/>
    <w:rsid w:val="00FE4722"/>
    <w:rsid w:val="00FE478D"/>
    <w:rsid w:val="00FE47FA"/>
    <w:rsid w:val="00FE498C"/>
    <w:rsid w:val="00FE4BBA"/>
    <w:rsid w:val="00FE4F6A"/>
    <w:rsid w:val="00FE5028"/>
    <w:rsid w:val="00FE50A0"/>
    <w:rsid w:val="00FE53C4"/>
    <w:rsid w:val="00FE5536"/>
    <w:rsid w:val="00FE5569"/>
    <w:rsid w:val="00FE55DE"/>
    <w:rsid w:val="00FE56C5"/>
    <w:rsid w:val="00FE581A"/>
    <w:rsid w:val="00FE5985"/>
    <w:rsid w:val="00FE5A38"/>
    <w:rsid w:val="00FE5E70"/>
    <w:rsid w:val="00FE6012"/>
    <w:rsid w:val="00FE60C2"/>
    <w:rsid w:val="00FE6103"/>
    <w:rsid w:val="00FE6170"/>
    <w:rsid w:val="00FE620F"/>
    <w:rsid w:val="00FE64A1"/>
    <w:rsid w:val="00FE6514"/>
    <w:rsid w:val="00FE66A6"/>
    <w:rsid w:val="00FE66AC"/>
    <w:rsid w:val="00FE6B09"/>
    <w:rsid w:val="00FE6B44"/>
    <w:rsid w:val="00FE6C44"/>
    <w:rsid w:val="00FE6E6C"/>
    <w:rsid w:val="00FE6F8B"/>
    <w:rsid w:val="00FE6FD8"/>
    <w:rsid w:val="00FE7188"/>
    <w:rsid w:val="00FE7225"/>
    <w:rsid w:val="00FE76BE"/>
    <w:rsid w:val="00FE7A97"/>
    <w:rsid w:val="00FE7C5A"/>
    <w:rsid w:val="00FE7C75"/>
    <w:rsid w:val="00FE7DCF"/>
    <w:rsid w:val="00FE7DF8"/>
    <w:rsid w:val="00FE7F3D"/>
    <w:rsid w:val="00FE7F8B"/>
    <w:rsid w:val="00FF0061"/>
    <w:rsid w:val="00FF02A6"/>
    <w:rsid w:val="00FF0318"/>
    <w:rsid w:val="00FF035B"/>
    <w:rsid w:val="00FF049B"/>
    <w:rsid w:val="00FF04EB"/>
    <w:rsid w:val="00FF0683"/>
    <w:rsid w:val="00FF083F"/>
    <w:rsid w:val="00FF0997"/>
    <w:rsid w:val="00FF0A4F"/>
    <w:rsid w:val="00FF0B63"/>
    <w:rsid w:val="00FF0DAB"/>
    <w:rsid w:val="00FF0F1B"/>
    <w:rsid w:val="00FF0FF0"/>
    <w:rsid w:val="00FF10B1"/>
    <w:rsid w:val="00FF1263"/>
    <w:rsid w:val="00FF1378"/>
    <w:rsid w:val="00FF150C"/>
    <w:rsid w:val="00FF16AF"/>
    <w:rsid w:val="00FF172E"/>
    <w:rsid w:val="00FF1893"/>
    <w:rsid w:val="00FF193E"/>
    <w:rsid w:val="00FF1971"/>
    <w:rsid w:val="00FF1AFF"/>
    <w:rsid w:val="00FF1D73"/>
    <w:rsid w:val="00FF2243"/>
    <w:rsid w:val="00FF224B"/>
    <w:rsid w:val="00FF227C"/>
    <w:rsid w:val="00FF2AAF"/>
    <w:rsid w:val="00FF2DF8"/>
    <w:rsid w:val="00FF3142"/>
    <w:rsid w:val="00FF3222"/>
    <w:rsid w:val="00FF32E9"/>
    <w:rsid w:val="00FF3319"/>
    <w:rsid w:val="00FF3392"/>
    <w:rsid w:val="00FF366C"/>
    <w:rsid w:val="00FF39D0"/>
    <w:rsid w:val="00FF3A34"/>
    <w:rsid w:val="00FF3A97"/>
    <w:rsid w:val="00FF3AB4"/>
    <w:rsid w:val="00FF3BE1"/>
    <w:rsid w:val="00FF3E77"/>
    <w:rsid w:val="00FF3F9D"/>
    <w:rsid w:val="00FF416D"/>
    <w:rsid w:val="00FF42B6"/>
    <w:rsid w:val="00FF42CE"/>
    <w:rsid w:val="00FF432C"/>
    <w:rsid w:val="00FF43D9"/>
    <w:rsid w:val="00FF4604"/>
    <w:rsid w:val="00FF4676"/>
    <w:rsid w:val="00FF46A4"/>
    <w:rsid w:val="00FF4A13"/>
    <w:rsid w:val="00FF4B99"/>
    <w:rsid w:val="00FF4D81"/>
    <w:rsid w:val="00FF4F15"/>
    <w:rsid w:val="00FF5146"/>
    <w:rsid w:val="00FF567F"/>
    <w:rsid w:val="00FF5743"/>
    <w:rsid w:val="00FF5828"/>
    <w:rsid w:val="00FF5A23"/>
    <w:rsid w:val="00FF5CF9"/>
    <w:rsid w:val="00FF5DD4"/>
    <w:rsid w:val="00FF5DE7"/>
    <w:rsid w:val="00FF5FFF"/>
    <w:rsid w:val="00FF60B8"/>
    <w:rsid w:val="00FF65BF"/>
    <w:rsid w:val="00FF6659"/>
    <w:rsid w:val="00FF6877"/>
    <w:rsid w:val="00FF6C17"/>
    <w:rsid w:val="00FF6E4F"/>
    <w:rsid w:val="00FF6FC6"/>
    <w:rsid w:val="00FF7110"/>
    <w:rsid w:val="00FF72A3"/>
    <w:rsid w:val="00FF7355"/>
    <w:rsid w:val="00FF75F1"/>
    <w:rsid w:val="00FF7712"/>
    <w:rsid w:val="00FF78D9"/>
    <w:rsid w:val="00FF7A41"/>
    <w:rsid w:val="00FF7A94"/>
    <w:rsid w:val="00FF7AAD"/>
    <w:rsid w:val="00FF7CF0"/>
    <w:rsid w:val="00FF7D3C"/>
    <w:rsid w:val="00FF7D91"/>
    <w:rsid w:val="00FF7EDA"/>
    <w:rsid w:val="04958A95"/>
    <w:rsid w:val="09FBDCFD"/>
    <w:rsid w:val="0B31C5AB"/>
    <w:rsid w:val="0CCD960C"/>
    <w:rsid w:val="12FE7FA9"/>
    <w:rsid w:val="160C2A68"/>
    <w:rsid w:val="1FE4864C"/>
    <w:rsid w:val="22AA8945"/>
    <w:rsid w:val="24FE4125"/>
    <w:rsid w:val="25A1EA5E"/>
    <w:rsid w:val="320FE534"/>
    <w:rsid w:val="3A9AA589"/>
    <w:rsid w:val="3ABEC97C"/>
    <w:rsid w:val="401FCFA9"/>
    <w:rsid w:val="44616663"/>
    <w:rsid w:val="45A50950"/>
    <w:rsid w:val="5271BACF"/>
    <w:rsid w:val="56F0ADF0"/>
    <w:rsid w:val="58EEBDDC"/>
    <w:rsid w:val="5977615A"/>
    <w:rsid w:val="5ACC2116"/>
    <w:rsid w:val="5C0592ED"/>
    <w:rsid w:val="5D95D69B"/>
    <w:rsid w:val="62DCC320"/>
    <w:rsid w:val="6328B01D"/>
    <w:rsid w:val="642445AC"/>
    <w:rsid w:val="652F4956"/>
    <w:rsid w:val="666784E6"/>
    <w:rsid w:val="6DCF1393"/>
    <w:rsid w:val="7EA9A739"/>
    <w:rsid w:val="7F4E28D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52CF7F"/>
  <w15:docId w15:val="{E7120597-16CC-6148-A660-47E016E9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607"/>
  </w:style>
  <w:style w:type="paragraph" w:styleId="Ttulo1">
    <w:name w:val="heading 1"/>
    <w:basedOn w:val="Normal"/>
    <w:next w:val="Normal"/>
    <w:link w:val="Ttulo1Carter"/>
    <w:uiPriority w:val="9"/>
    <w:qFormat/>
    <w:pPr>
      <w:keepNext/>
      <w:jc w:val="center"/>
      <w:outlineLvl w:val="0"/>
    </w:pPr>
    <w:rPr>
      <w:b/>
      <w:sz w:val="28"/>
    </w:rPr>
  </w:style>
  <w:style w:type="paragraph" w:styleId="Ttulo2">
    <w:name w:val="heading 2"/>
    <w:basedOn w:val="Normal"/>
    <w:next w:val="Normal"/>
    <w:link w:val="Ttulo2Carter"/>
    <w:qFormat/>
    <w:pPr>
      <w:keepNext/>
      <w:jc w:val="center"/>
      <w:outlineLvl w:val="1"/>
    </w:pPr>
    <w:rPr>
      <w:b/>
      <w:sz w:val="28"/>
    </w:rPr>
  </w:style>
  <w:style w:type="paragraph" w:styleId="Ttulo3">
    <w:name w:val="heading 3"/>
    <w:basedOn w:val="Normal"/>
    <w:next w:val="Normal"/>
    <w:link w:val="Ttulo3Carter"/>
    <w:qFormat/>
    <w:pPr>
      <w:keepNext/>
      <w:spacing w:before="240" w:after="60"/>
      <w:outlineLvl w:val="2"/>
    </w:pPr>
    <w:rPr>
      <w:rFonts w:ascii="Arial" w:hAnsi="Arial"/>
      <w:b/>
      <w:sz w:val="26"/>
    </w:rPr>
  </w:style>
  <w:style w:type="paragraph" w:styleId="Ttulo4">
    <w:name w:val="heading 4"/>
    <w:basedOn w:val="Normal"/>
    <w:next w:val="Normal"/>
    <w:link w:val="Ttulo4Carter"/>
    <w:qFormat/>
    <w:pPr>
      <w:keepNext/>
      <w:outlineLvl w:val="3"/>
    </w:pPr>
    <w:rPr>
      <w:b/>
      <w:sz w:val="24"/>
    </w:rPr>
  </w:style>
  <w:style w:type="paragraph" w:styleId="Ttulo5">
    <w:name w:val="heading 5"/>
    <w:basedOn w:val="Normal"/>
    <w:next w:val="Normal"/>
    <w:link w:val="Ttulo5Carter"/>
    <w:qFormat/>
    <w:pPr>
      <w:keepNext/>
      <w:outlineLvl w:val="4"/>
    </w:pPr>
    <w:rPr>
      <w:sz w:val="24"/>
    </w:rPr>
  </w:style>
  <w:style w:type="paragraph" w:styleId="Ttulo6">
    <w:name w:val="heading 6"/>
    <w:basedOn w:val="Normal"/>
    <w:next w:val="Normal"/>
    <w:link w:val="Ttulo6Carter"/>
    <w:qFormat/>
    <w:pPr>
      <w:keepNext/>
      <w:jc w:val="center"/>
      <w:outlineLvl w:val="5"/>
    </w:pPr>
    <w:rPr>
      <w:i/>
    </w:rPr>
  </w:style>
  <w:style w:type="paragraph" w:styleId="Ttulo7">
    <w:name w:val="heading 7"/>
    <w:basedOn w:val="Normal"/>
    <w:next w:val="Normal"/>
    <w:link w:val="Ttulo7Carter"/>
    <w:qFormat/>
    <w:pPr>
      <w:keepNext/>
      <w:jc w:val="center"/>
      <w:outlineLvl w:val="6"/>
    </w:pPr>
    <w:rPr>
      <w:i/>
      <w:sz w:val="22"/>
    </w:rPr>
  </w:style>
  <w:style w:type="paragraph" w:styleId="Ttulo8">
    <w:name w:val="heading 8"/>
    <w:basedOn w:val="Normal"/>
    <w:next w:val="Normal"/>
    <w:link w:val="Ttulo8Carter"/>
    <w:qFormat/>
    <w:pPr>
      <w:keepNext/>
      <w:outlineLvl w:val="7"/>
    </w:pPr>
    <w:rPr>
      <w:i/>
      <w:sz w:val="22"/>
    </w:rPr>
  </w:style>
  <w:style w:type="paragraph" w:styleId="Ttulo9">
    <w:name w:val="heading 9"/>
    <w:basedOn w:val="Normal"/>
    <w:next w:val="Normal"/>
    <w:link w:val="Ttulo9Carter"/>
    <w:qFormat/>
    <w:pPr>
      <w:keepNext/>
      <w:tabs>
        <w:tab w:val="left" w:pos="450"/>
      </w:tabs>
      <w:ind w:right="90"/>
      <w:jc w:val="center"/>
      <w:outlineLvl w:val="8"/>
    </w:pPr>
    <w:rPr>
      <w:b/>
      <w:sz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pPr>
      <w:tabs>
        <w:tab w:val="center" w:pos="4320"/>
        <w:tab w:val="right" w:pos="8640"/>
      </w:tabs>
    </w:pPr>
  </w:style>
  <w:style w:type="character" w:styleId="Nmerodepgina">
    <w:name w:val="page number"/>
    <w:basedOn w:val="Tipodeletrapredefinidodopargrafo"/>
  </w:style>
  <w:style w:type="character" w:styleId="Hiperligao">
    <w:name w:val="Hyperlink"/>
    <w:uiPriority w:val="99"/>
    <w:rPr>
      <w:color w:val="0000FF"/>
      <w:u w:val="single"/>
    </w:rPr>
  </w:style>
  <w:style w:type="paragraph" w:styleId="Rodap">
    <w:name w:val="footer"/>
    <w:basedOn w:val="Normal"/>
    <w:link w:val="RodapCarter"/>
    <w:uiPriority w:val="99"/>
    <w:pPr>
      <w:tabs>
        <w:tab w:val="center" w:pos="4153"/>
        <w:tab w:val="right" w:pos="8306"/>
      </w:tabs>
    </w:pPr>
  </w:style>
  <w:style w:type="paragraph" w:styleId="Corpodetexto">
    <w:name w:val="Body Text"/>
    <w:basedOn w:val="Normal"/>
    <w:link w:val="CorpodetextoCarter"/>
    <w:pPr>
      <w:spacing w:after="220" w:line="220" w:lineRule="atLeast"/>
      <w:jc w:val="both"/>
    </w:pPr>
    <w:rPr>
      <w:rFonts w:ascii="Arial" w:hAnsi="Arial"/>
      <w:spacing w:val="-5"/>
    </w:rPr>
  </w:style>
  <w:style w:type="paragraph" w:customStyle="1" w:styleId="Achievement">
    <w:name w:val="Achievement"/>
    <w:basedOn w:val="Corpodetexto"/>
    <w:pPr>
      <w:spacing w:after="60"/>
      <w:ind w:left="245" w:hanging="245"/>
    </w:pPr>
  </w:style>
  <w:style w:type="paragraph" w:customStyle="1" w:styleId="Address1">
    <w:name w:val="Address 1"/>
    <w:basedOn w:val="Normal"/>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pPr>
      <w:framePr w:w="2030" w:wrap="notBeside" w:vAnchor="page" w:hAnchor="page" w:x="6121" w:y="1153"/>
      <w:spacing w:line="160" w:lineRule="atLeast"/>
      <w:jc w:val="both"/>
    </w:pPr>
    <w:rPr>
      <w:rFonts w:ascii="Arial" w:hAnsi="Arial"/>
      <w:sz w:val="14"/>
    </w:rPr>
  </w:style>
  <w:style w:type="paragraph" w:customStyle="1" w:styleId="CompanyName">
    <w:name w:val="Company Name"/>
    <w:basedOn w:val="Normal"/>
    <w:next w:val="Normal"/>
    <w:pPr>
      <w:tabs>
        <w:tab w:val="left" w:pos="2160"/>
        <w:tab w:val="right" w:pos="6480"/>
      </w:tabs>
      <w:spacing w:before="240" w:after="40" w:line="220" w:lineRule="atLeast"/>
    </w:pPr>
    <w:rPr>
      <w:rFonts w:ascii="Arial" w:hAnsi="Arial"/>
    </w:rPr>
  </w:style>
  <w:style w:type="paragraph" w:customStyle="1" w:styleId="JobTitle">
    <w:name w:val="Job Title"/>
    <w:next w:val="Achievement"/>
    <w:pPr>
      <w:overflowPunct w:val="0"/>
      <w:autoSpaceDE w:val="0"/>
      <w:autoSpaceDN w:val="0"/>
      <w:adjustRightInd w:val="0"/>
      <w:spacing w:after="60" w:line="220" w:lineRule="atLeast"/>
      <w:textAlignment w:val="baseline"/>
    </w:pPr>
    <w:rPr>
      <w:rFonts w:ascii="Arial Black" w:hAnsi="Arial Black"/>
      <w:spacing w:val="-10"/>
      <w:lang w:val="en-US"/>
    </w:rPr>
  </w:style>
  <w:style w:type="paragraph" w:customStyle="1" w:styleId="Name">
    <w:name w:val="Name"/>
    <w:basedOn w:val="Normal"/>
    <w:next w:val="Normal"/>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uiPriority w:val="99"/>
    <w:pPr>
      <w:spacing w:before="220" w:line="220" w:lineRule="atLeast"/>
    </w:pPr>
    <w:rPr>
      <w:b/>
      <w:spacing w:val="-10"/>
      <w:sz w:val="22"/>
    </w:rPr>
  </w:style>
  <w:style w:type="paragraph" w:customStyle="1" w:styleId="Objective">
    <w:name w:val="Objective"/>
    <w:basedOn w:val="Normal"/>
    <w:next w:val="Corpodetexto"/>
    <w:pPr>
      <w:spacing w:before="240" w:after="220" w:line="220" w:lineRule="atLeast"/>
    </w:pPr>
    <w:rPr>
      <w:rFonts w:ascii="Arial" w:hAnsi="Arial"/>
    </w:rPr>
  </w:style>
  <w:style w:type="paragraph" w:styleId="Corpodetexto2">
    <w:name w:val="Body Text 2"/>
    <w:basedOn w:val="Normal"/>
    <w:link w:val="Corpodetexto2Carter"/>
    <w:pPr>
      <w:ind w:left="4320"/>
    </w:pPr>
    <w:rPr>
      <w:rFonts w:ascii="Arial" w:hAnsi="Arial"/>
      <w:sz w:val="22"/>
      <w:lang w:val="en-US"/>
    </w:rPr>
  </w:style>
  <w:style w:type="paragraph" w:styleId="Corpodetexto3">
    <w:name w:val="Body Text 3"/>
    <w:basedOn w:val="Normal"/>
    <w:link w:val="Corpodetexto3Carter"/>
    <w:rPr>
      <w:sz w:val="22"/>
    </w:rPr>
  </w:style>
  <w:style w:type="character" w:styleId="Hiperligaovisitada">
    <w:name w:val="FollowedHyperlink"/>
    <w:uiPriority w:val="99"/>
    <w:rPr>
      <w:color w:val="800080"/>
      <w:u w:val="single"/>
    </w:rPr>
  </w:style>
  <w:style w:type="paragraph" w:styleId="Avanodecorpodetexto2">
    <w:name w:val="Body Text Indent 2"/>
    <w:basedOn w:val="Normal"/>
    <w:link w:val="Avanodecorpodetexto2Carter"/>
    <w:pPr>
      <w:ind w:left="720"/>
      <w:jc w:val="both"/>
    </w:pPr>
  </w:style>
  <w:style w:type="paragraph" w:styleId="Textodebloco">
    <w:name w:val="Block Text"/>
    <w:basedOn w:val="Normal"/>
    <w:pPr>
      <w:tabs>
        <w:tab w:val="left" w:pos="450"/>
        <w:tab w:val="left" w:pos="1800"/>
      </w:tabs>
      <w:ind w:left="450" w:right="90"/>
      <w:jc w:val="both"/>
    </w:pPr>
    <w:rPr>
      <w:sz w:val="22"/>
    </w:rPr>
  </w:style>
  <w:style w:type="paragraph" w:styleId="Avanodecorpodetexto3">
    <w:name w:val="Body Text Indent 3"/>
    <w:basedOn w:val="Normal"/>
    <w:link w:val="Avanodecorpodetexto3Carter"/>
    <w:pPr>
      <w:ind w:left="426"/>
    </w:pPr>
    <w:rPr>
      <w:sz w:val="22"/>
    </w:rPr>
  </w:style>
  <w:style w:type="paragraph" w:styleId="NormalWeb">
    <w:name w:val="Normal (Web)"/>
    <w:basedOn w:val="Normal"/>
    <w:uiPriority w:val="99"/>
    <w:pPr>
      <w:spacing w:before="100" w:after="100"/>
    </w:pPr>
    <w:rPr>
      <w:sz w:val="24"/>
    </w:rPr>
  </w:style>
  <w:style w:type="paragraph" w:styleId="Ttulo">
    <w:name w:val="Title"/>
    <w:basedOn w:val="Normal"/>
    <w:link w:val="TtuloCarter"/>
    <w:qFormat/>
    <w:pPr>
      <w:jc w:val="center"/>
    </w:pPr>
    <w:rPr>
      <w:rFonts w:ascii="Arial" w:hAnsi="Arial"/>
      <w:sz w:val="24"/>
    </w:rPr>
  </w:style>
  <w:style w:type="paragraph" w:styleId="Subttulo">
    <w:name w:val="Subtitle"/>
    <w:basedOn w:val="Normal"/>
    <w:link w:val="SubttuloCarter"/>
    <w:qFormat/>
    <w:pPr>
      <w:jc w:val="center"/>
    </w:pPr>
    <w:rPr>
      <w:rFonts w:ascii="Arial" w:hAnsi="Arial"/>
      <w:b/>
      <w:sz w:val="28"/>
    </w:rPr>
  </w:style>
  <w:style w:type="paragraph" w:customStyle="1" w:styleId="body">
    <w:name w:val="body"/>
    <w:aliases w:val="bd"/>
    <w:basedOn w:val="Normal"/>
    <w:pPr>
      <w:jc w:val="both"/>
    </w:pPr>
    <w:rPr>
      <w:rFonts w:ascii="Times" w:hAnsi="Times"/>
      <w:sz w:val="24"/>
    </w:rPr>
  </w:style>
  <w:style w:type="paragraph" w:styleId="Textodecomentrio">
    <w:name w:val="annotation text"/>
    <w:basedOn w:val="Normal"/>
    <w:link w:val="TextodecomentrioCarter"/>
    <w:uiPriority w:val="99"/>
    <w:semiHidden/>
    <w:pPr>
      <w:jc w:val="both"/>
    </w:pPr>
    <w:rPr>
      <w:sz w:val="24"/>
    </w:rPr>
  </w:style>
  <w:style w:type="character" w:styleId="Forte">
    <w:name w:val="Strong"/>
    <w:uiPriority w:val="22"/>
    <w:qFormat/>
    <w:rsid w:val="00082F66"/>
    <w:rPr>
      <w:b/>
      <w:bCs/>
    </w:rPr>
  </w:style>
  <w:style w:type="paragraph" w:styleId="Textodebalo">
    <w:name w:val="Balloon Text"/>
    <w:basedOn w:val="Normal"/>
    <w:link w:val="TextodebaloCarter"/>
    <w:semiHidden/>
    <w:rsid w:val="009D0ED6"/>
    <w:rPr>
      <w:rFonts w:ascii="Tahoma" w:hAnsi="Tahoma" w:cs="Tahoma"/>
      <w:sz w:val="16"/>
      <w:szCs w:val="16"/>
    </w:rPr>
  </w:style>
  <w:style w:type="paragraph" w:styleId="Listacommarcas">
    <w:name w:val="List Bullet"/>
    <w:basedOn w:val="Normal"/>
    <w:next w:val="Normal"/>
    <w:rsid w:val="006177A0"/>
    <w:pPr>
      <w:widowControl w:val="0"/>
      <w:numPr>
        <w:numId w:val="1"/>
      </w:numPr>
      <w:tabs>
        <w:tab w:val="num" w:pos="357"/>
        <w:tab w:val="left" w:pos="3600"/>
      </w:tabs>
      <w:ind w:left="357" w:hanging="357"/>
    </w:pPr>
    <w:rPr>
      <w:rFonts w:ascii="Arial" w:hAnsi="Arial"/>
      <w:szCs w:val="24"/>
    </w:rPr>
  </w:style>
  <w:style w:type="character" w:styleId="nfase">
    <w:name w:val="Emphasis"/>
    <w:uiPriority w:val="20"/>
    <w:qFormat/>
    <w:rsid w:val="005903A3"/>
    <w:rPr>
      <w:i/>
      <w:iCs/>
    </w:rPr>
  </w:style>
  <w:style w:type="character" w:customStyle="1" w:styleId="gmailquote">
    <w:name w:val="gmail_quote"/>
    <w:basedOn w:val="Tipodeletrapredefinidodopargrafo"/>
    <w:rsid w:val="00A069A3"/>
  </w:style>
  <w:style w:type="character" w:styleId="MquinadeescreverHTML">
    <w:name w:val="HTML Typewriter"/>
    <w:rsid w:val="00DE6946"/>
    <w:rPr>
      <w:rFonts w:ascii="Courier New" w:eastAsia="Times New Roman" w:hAnsi="Courier New" w:cs="Courier New"/>
      <w:sz w:val="20"/>
      <w:szCs w:val="20"/>
    </w:rPr>
  </w:style>
  <w:style w:type="paragraph" w:customStyle="1" w:styleId="msonospacing0">
    <w:name w:val="msonospacing"/>
    <w:basedOn w:val="Normal"/>
    <w:rsid w:val="002C373B"/>
    <w:pPr>
      <w:spacing w:before="100" w:beforeAutospacing="1" w:after="100" w:afterAutospacing="1"/>
    </w:pPr>
    <w:rPr>
      <w:sz w:val="24"/>
      <w:szCs w:val="24"/>
      <w:lang w:val="en-US"/>
    </w:rPr>
  </w:style>
  <w:style w:type="character" w:customStyle="1" w:styleId="ec156281515-27052008">
    <w:name w:val="ec_156281515-27052008"/>
    <w:basedOn w:val="Tipodeletrapredefinidodopargrafo"/>
    <w:rsid w:val="00437588"/>
  </w:style>
  <w:style w:type="paragraph" w:styleId="Textosimples">
    <w:name w:val="Plain Text"/>
    <w:basedOn w:val="Normal"/>
    <w:link w:val="TextosimplesCarter"/>
    <w:uiPriority w:val="99"/>
    <w:rsid w:val="00AD1DEB"/>
    <w:rPr>
      <w:rFonts w:ascii="Arial" w:hAnsi="Arial" w:cs="Arial"/>
      <w:lang w:val="en-US"/>
    </w:rPr>
  </w:style>
  <w:style w:type="character" w:customStyle="1" w:styleId="ec517313008-27062008">
    <w:name w:val="ec_517313008-27062008"/>
    <w:basedOn w:val="Tipodeletrapredefinidodopargrafo"/>
    <w:rsid w:val="00313579"/>
  </w:style>
  <w:style w:type="character" w:customStyle="1" w:styleId="ecec704584111-24062008">
    <w:name w:val="ec_ec_704584111-24062008"/>
    <w:basedOn w:val="Tipodeletrapredefinidodopargrafo"/>
    <w:rsid w:val="00313579"/>
  </w:style>
  <w:style w:type="character" w:customStyle="1" w:styleId="ec377373511-27062008">
    <w:name w:val="ec_377373511-27062008"/>
    <w:basedOn w:val="Tipodeletrapredefinidodopargrafo"/>
    <w:rsid w:val="00811CF8"/>
  </w:style>
  <w:style w:type="character" w:customStyle="1" w:styleId="Ttulo1Carter">
    <w:name w:val="Título 1 Caráter"/>
    <w:link w:val="Ttulo1"/>
    <w:uiPriority w:val="9"/>
    <w:rsid w:val="007F0660"/>
    <w:rPr>
      <w:b/>
      <w:sz w:val="28"/>
    </w:rPr>
  </w:style>
  <w:style w:type="character" w:customStyle="1" w:styleId="Ttulo2Carter">
    <w:name w:val="Título 2 Caráter"/>
    <w:link w:val="Ttulo2"/>
    <w:uiPriority w:val="1"/>
    <w:rsid w:val="007F0660"/>
    <w:rPr>
      <w:b/>
      <w:sz w:val="28"/>
    </w:rPr>
  </w:style>
  <w:style w:type="character" w:customStyle="1" w:styleId="Ttulo3Carter">
    <w:name w:val="Título 3 Caráter"/>
    <w:link w:val="Ttulo3"/>
    <w:rsid w:val="007F0660"/>
    <w:rPr>
      <w:rFonts w:ascii="Arial" w:hAnsi="Arial"/>
      <w:b/>
      <w:sz w:val="26"/>
    </w:rPr>
  </w:style>
  <w:style w:type="character" w:customStyle="1" w:styleId="Ttulo4Carter">
    <w:name w:val="Título 4 Caráter"/>
    <w:link w:val="Ttulo4"/>
    <w:rsid w:val="007F0660"/>
    <w:rPr>
      <w:b/>
      <w:sz w:val="24"/>
    </w:rPr>
  </w:style>
  <w:style w:type="character" w:customStyle="1" w:styleId="TtuloCarter">
    <w:name w:val="Título Caráter"/>
    <w:link w:val="Ttulo"/>
    <w:rsid w:val="007F0660"/>
    <w:rPr>
      <w:rFonts w:ascii="Arial" w:hAnsi="Arial"/>
      <w:sz w:val="24"/>
    </w:rPr>
  </w:style>
  <w:style w:type="character" w:customStyle="1" w:styleId="CabealhoCarter">
    <w:name w:val="Cabeçalho Caráter"/>
    <w:basedOn w:val="Tipodeletrapredefinidodopargrafo"/>
    <w:link w:val="Cabealho"/>
    <w:rsid w:val="007F0660"/>
  </w:style>
  <w:style w:type="character" w:customStyle="1" w:styleId="RodapCarter">
    <w:name w:val="Rodapé Caráter"/>
    <w:basedOn w:val="Tipodeletrapredefinidodopargrafo"/>
    <w:link w:val="Rodap"/>
    <w:uiPriority w:val="99"/>
    <w:rsid w:val="007F0660"/>
  </w:style>
  <w:style w:type="character" w:customStyle="1" w:styleId="TextodebaloCarter">
    <w:name w:val="Texto de balão Caráter"/>
    <w:link w:val="Textodebalo"/>
    <w:semiHidden/>
    <w:rsid w:val="007F0660"/>
    <w:rPr>
      <w:rFonts w:ascii="Tahoma" w:hAnsi="Tahoma" w:cs="Tahoma"/>
      <w:sz w:val="16"/>
      <w:szCs w:val="16"/>
    </w:rPr>
  </w:style>
  <w:style w:type="character" w:customStyle="1" w:styleId="Ttulo5Carter">
    <w:name w:val="Título 5 Caráter"/>
    <w:link w:val="Ttulo5"/>
    <w:rsid w:val="000160AC"/>
    <w:rPr>
      <w:sz w:val="24"/>
    </w:rPr>
  </w:style>
  <w:style w:type="character" w:customStyle="1" w:styleId="Ttulo6Carter">
    <w:name w:val="Título 6 Caráter"/>
    <w:link w:val="Ttulo6"/>
    <w:rsid w:val="000160AC"/>
    <w:rPr>
      <w:i/>
    </w:rPr>
  </w:style>
  <w:style w:type="character" w:customStyle="1" w:styleId="Ttulo7Carter">
    <w:name w:val="Título 7 Caráter"/>
    <w:link w:val="Ttulo7"/>
    <w:rsid w:val="000160AC"/>
    <w:rPr>
      <w:i/>
      <w:sz w:val="22"/>
    </w:rPr>
  </w:style>
  <w:style w:type="character" w:customStyle="1" w:styleId="Ttulo8Carter">
    <w:name w:val="Título 8 Caráter"/>
    <w:link w:val="Ttulo8"/>
    <w:rsid w:val="000160AC"/>
    <w:rPr>
      <w:i/>
      <w:sz w:val="22"/>
    </w:rPr>
  </w:style>
  <w:style w:type="character" w:customStyle="1" w:styleId="Ttulo9Carter">
    <w:name w:val="Título 9 Caráter"/>
    <w:link w:val="Ttulo9"/>
    <w:rsid w:val="000160AC"/>
    <w:rPr>
      <w:b/>
      <w:sz w:val="32"/>
    </w:rPr>
  </w:style>
  <w:style w:type="character" w:customStyle="1" w:styleId="BodyTextChar">
    <w:name w:val="Body Text Char"/>
    <w:rsid w:val="000160AC"/>
    <w:rPr>
      <w:rFonts w:ascii="Arial" w:hAnsi="Arial"/>
      <w:lang w:eastAsia="zh-CN"/>
    </w:rPr>
  </w:style>
  <w:style w:type="paragraph" w:customStyle="1" w:styleId="BodySingle">
    <w:name w:val="Body Single"/>
    <w:basedOn w:val="Corpodetexto"/>
    <w:rsid w:val="000160AC"/>
    <w:pPr>
      <w:spacing w:after="0" w:line="240" w:lineRule="atLeast"/>
      <w:jc w:val="left"/>
    </w:pPr>
    <w:rPr>
      <w:rFonts w:eastAsia="SimSun"/>
      <w:spacing w:val="0"/>
      <w:lang w:eastAsia="zh-CN"/>
    </w:rPr>
  </w:style>
  <w:style w:type="character" w:customStyle="1" w:styleId="Corpodetexto2Carter">
    <w:name w:val="Corpo de texto 2 Caráter"/>
    <w:link w:val="Corpodetexto2"/>
    <w:rsid w:val="000160AC"/>
    <w:rPr>
      <w:rFonts w:ascii="Arial" w:hAnsi="Arial"/>
      <w:sz w:val="22"/>
      <w:lang w:val="en-US"/>
    </w:rPr>
  </w:style>
  <w:style w:type="character" w:customStyle="1" w:styleId="Corpodetexto3Carter">
    <w:name w:val="Corpo de texto 3 Caráter"/>
    <w:link w:val="Corpodetexto3"/>
    <w:rsid w:val="000160AC"/>
    <w:rPr>
      <w:sz w:val="22"/>
    </w:rPr>
  </w:style>
  <w:style w:type="paragraph" w:styleId="Primeiroavanodecorpodetexto">
    <w:name w:val="Body Text First Indent"/>
    <w:basedOn w:val="Corpodetexto"/>
    <w:link w:val="PrimeiroavanodecorpodetextoCarter"/>
    <w:rsid w:val="000160AC"/>
    <w:pPr>
      <w:spacing w:after="240" w:line="240" w:lineRule="atLeast"/>
      <w:ind w:firstLine="595"/>
      <w:jc w:val="left"/>
    </w:pPr>
    <w:rPr>
      <w:rFonts w:eastAsia="SimSun"/>
      <w:spacing w:val="0"/>
      <w:lang w:eastAsia="zh-CN"/>
    </w:rPr>
  </w:style>
  <w:style w:type="character" w:customStyle="1" w:styleId="CorpodetextoCarter">
    <w:name w:val="Corpo de texto Caráter"/>
    <w:link w:val="Corpodetexto"/>
    <w:rsid w:val="000160AC"/>
    <w:rPr>
      <w:rFonts w:ascii="Arial" w:hAnsi="Arial"/>
      <w:spacing w:val="-5"/>
    </w:rPr>
  </w:style>
  <w:style w:type="character" w:customStyle="1" w:styleId="PrimeiroavanodecorpodetextoCarter">
    <w:name w:val="Primeiro avanço de corpo de texto Caráter"/>
    <w:link w:val="Primeiroavanodecorpodetexto"/>
    <w:rsid w:val="000160AC"/>
    <w:rPr>
      <w:rFonts w:ascii="Arial" w:eastAsia="SimSun" w:hAnsi="Arial"/>
      <w:spacing w:val="-5"/>
      <w:lang w:eastAsia="zh-CN"/>
    </w:rPr>
  </w:style>
  <w:style w:type="paragraph" w:styleId="Avanodecorpodetexto">
    <w:name w:val="Body Text Indent"/>
    <w:basedOn w:val="Corpodetexto"/>
    <w:link w:val="AvanodecorpodetextoCarter"/>
    <w:rsid w:val="000160AC"/>
    <w:pPr>
      <w:spacing w:after="240" w:line="240" w:lineRule="atLeast"/>
      <w:ind w:left="595"/>
      <w:jc w:val="left"/>
    </w:pPr>
    <w:rPr>
      <w:rFonts w:eastAsia="SimSun"/>
      <w:spacing w:val="0"/>
      <w:lang w:eastAsia="zh-CN"/>
    </w:rPr>
  </w:style>
  <w:style w:type="character" w:customStyle="1" w:styleId="AvanodecorpodetextoCarter">
    <w:name w:val="Avanço de corpo de texto Caráter"/>
    <w:link w:val="Avanodecorpodetexto"/>
    <w:rsid w:val="000160AC"/>
    <w:rPr>
      <w:rFonts w:ascii="Arial" w:eastAsia="SimSun" w:hAnsi="Arial"/>
      <w:lang w:eastAsia="zh-CN"/>
    </w:rPr>
  </w:style>
  <w:style w:type="paragraph" w:styleId="Primeiroavanodecorpodetexto2">
    <w:name w:val="Body Text First Indent 2"/>
    <w:basedOn w:val="Corpodetexto2"/>
    <w:link w:val="Primeiroavanodecorpodetexto2Carter"/>
    <w:rsid w:val="000160AC"/>
    <w:pPr>
      <w:spacing w:after="240" w:line="480" w:lineRule="auto"/>
      <w:ind w:left="0" w:firstLine="595"/>
    </w:pPr>
    <w:rPr>
      <w:rFonts w:eastAsia="SimSun"/>
      <w:sz w:val="20"/>
      <w:lang w:val="en-GB" w:eastAsia="zh-CN"/>
    </w:rPr>
  </w:style>
  <w:style w:type="character" w:customStyle="1" w:styleId="Primeiroavanodecorpodetexto2Carter">
    <w:name w:val="Primeiro avanço de corpo de texto 2 Caráter"/>
    <w:basedOn w:val="AvanodecorpodetextoCarter"/>
    <w:link w:val="Primeiroavanodecorpodetexto2"/>
    <w:rsid w:val="000160AC"/>
    <w:rPr>
      <w:rFonts w:ascii="Arial" w:eastAsia="SimSun" w:hAnsi="Arial"/>
      <w:lang w:eastAsia="zh-CN"/>
    </w:rPr>
  </w:style>
  <w:style w:type="character" w:customStyle="1" w:styleId="Avanodecorpodetexto2Carter">
    <w:name w:val="Avanço de corpo de texto 2 Caráter"/>
    <w:basedOn w:val="Tipodeletrapredefinidodopargrafo"/>
    <w:link w:val="Avanodecorpodetexto2"/>
    <w:rsid w:val="000160AC"/>
  </w:style>
  <w:style w:type="character" w:customStyle="1" w:styleId="Avanodecorpodetexto3Carter">
    <w:name w:val="Avanço de corpo de texto 3 Caráter"/>
    <w:link w:val="Avanodecorpodetexto3"/>
    <w:rsid w:val="000160AC"/>
    <w:rPr>
      <w:sz w:val="22"/>
    </w:rPr>
  </w:style>
  <w:style w:type="paragraph" w:styleId="Legenda">
    <w:name w:val="caption"/>
    <w:basedOn w:val="Normal"/>
    <w:next w:val="Normal"/>
    <w:qFormat/>
    <w:rsid w:val="000160AC"/>
    <w:pPr>
      <w:spacing w:line="240" w:lineRule="atLeast"/>
    </w:pPr>
    <w:rPr>
      <w:rFonts w:ascii="Arial" w:eastAsia="SimSun" w:hAnsi="Arial"/>
      <w:b/>
      <w:lang w:eastAsia="zh-CN"/>
    </w:rPr>
  </w:style>
  <w:style w:type="paragraph" w:styleId="Rematedecarta">
    <w:name w:val="Closing"/>
    <w:basedOn w:val="Normal"/>
    <w:link w:val="RematedecartaCarter"/>
    <w:rsid w:val="000160AC"/>
    <w:pPr>
      <w:spacing w:line="240" w:lineRule="atLeast"/>
    </w:pPr>
    <w:rPr>
      <w:rFonts w:ascii="Arial" w:eastAsia="SimSun" w:hAnsi="Arial"/>
      <w:lang w:eastAsia="zh-CN"/>
    </w:rPr>
  </w:style>
  <w:style w:type="character" w:customStyle="1" w:styleId="RematedecartaCarter">
    <w:name w:val="Remate de carta Caráter"/>
    <w:link w:val="Rematedecarta"/>
    <w:rsid w:val="000160AC"/>
    <w:rPr>
      <w:rFonts w:ascii="Arial" w:eastAsia="SimSun" w:hAnsi="Arial"/>
      <w:lang w:eastAsia="zh-CN"/>
    </w:rPr>
  </w:style>
  <w:style w:type="character" w:styleId="Refdecomentrio">
    <w:name w:val="annotation reference"/>
    <w:rsid w:val="000160AC"/>
    <w:rPr>
      <w:sz w:val="16"/>
    </w:rPr>
  </w:style>
  <w:style w:type="character" w:customStyle="1" w:styleId="TextodecomentrioCarter">
    <w:name w:val="Texto de comentário Caráter"/>
    <w:link w:val="Textodecomentrio"/>
    <w:uiPriority w:val="99"/>
    <w:semiHidden/>
    <w:rsid w:val="000160AC"/>
    <w:rPr>
      <w:sz w:val="24"/>
    </w:rPr>
  </w:style>
  <w:style w:type="paragraph" w:styleId="Data">
    <w:name w:val="Date"/>
    <w:basedOn w:val="Normal"/>
    <w:next w:val="Normal"/>
    <w:link w:val="DataCarter"/>
    <w:rsid w:val="000160AC"/>
    <w:pPr>
      <w:spacing w:line="240" w:lineRule="atLeast"/>
    </w:pPr>
    <w:rPr>
      <w:rFonts w:ascii="Arial" w:eastAsia="SimSun" w:hAnsi="Arial"/>
      <w:lang w:eastAsia="zh-CN"/>
    </w:rPr>
  </w:style>
  <w:style w:type="character" w:customStyle="1" w:styleId="DataCarter">
    <w:name w:val="Data Caráter"/>
    <w:link w:val="Data"/>
    <w:rsid w:val="000160AC"/>
    <w:rPr>
      <w:rFonts w:ascii="Arial" w:eastAsia="SimSun" w:hAnsi="Arial"/>
      <w:lang w:eastAsia="zh-CN"/>
    </w:rPr>
  </w:style>
  <w:style w:type="paragraph" w:styleId="Mapadodocumento">
    <w:name w:val="Document Map"/>
    <w:basedOn w:val="Normal"/>
    <w:link w:val="MapadodocumentoCarter"/>
    <w:rsid w:val="000160AC"/>
    <w:pPr>
      <w:shd w:val="clear" w:color="auto" w:fill="000080"/>
      <w:spacing w:after="260" w:line="240" w:lineRule="atLeast"/>
    </w:pPr>
    <w:rPr>
      <w:rFonts w:ascii="Tahoma" w:eastAsia="SimSun" w:hAnsi="Tahoma"/>
      <w:lang w:eastAsia="zh-CN"/>
    </w:rPr>
  </w:style>
  <w:style w:type="character" w:customStyle="1" w:styleId="MapadodocumentoCarter">
    <w:name w:val="Mapa do documento Caráter"/>
    <w:link w:val="Mapadodocumento"/>
    <w:rsid w:val="000160AC"/>
    <w:rPr>
      <w:rFonts w:ascii="Tahoma" w:eastAsia="SimSun" w:hAnsi="Tahoma"/>
      <w:shd w:val="clear" w:color="auto" w:fill="000080"/>
      <w:lang w:eastAsia="zh-CN"/>
    </w:rPr>
  </w:style>
  <w:style w:type="paragraph" w:styleId="Textodenotadefim">
    <w:name w:val="endnote text"/>
    <w:basedOn w:val="Normal"/>
    <w:link w:val="TextodenotadefimCarter"/>
    <w:rsid w:val="000160AC"/>
    <w:pPr>
      <w:spacing w:after="260" w:line="240" w:lineRule="atLeast"/>
    </w:pPr>
    <w:rPr>
      <w:rFonts w:ascii="Arial" w:eastAsia="SimSun" w:hAnsi="Arial"/>
      <w:lang w:eastAsia="zh-CN"/>
    </w:rPr>
  </w:style>
  <w:style w:type="character" w:customStyle="1" w:styleId="TextodenotadefimCarter">
    <w:name w:val="Texto de nota de fim Caráter"/>
    <w:link w:val="Textodenotadefim"/>
    <w:rsid w:val="000160AC"/>
    <w:rPr>
      <w:rFonts w:ascii="Arial" w:eastAsia="SimSun" w:hAnsi="Arial"/>
      <w:lang w:eastAsia="zh-CN"/>
    </w:rPr>
  </w:style>
  <w:style w:type="paragraph" w:styleId="Destinatrio">
    <w:name w:val="envelope address"/>
    <w:basedOn w:val="Normal"/>
    <w:rsid w:val="000160AC"/>
    <w:pPr>
      <w:framePr w:w="7920" w:h="1980" w:hRule="exact" w:hSpace="180" w:wrap="auto" w:hAnchor="page" w:xAlign="center" w:yAlign="bottom"/>
      <w:spacing w:line="240" w:lineRule="atLeast"/>
      <w:ind w:left="2976"/>
    </w:pPr>
    <w:rPr>
      <w:rFonts w:ascii="Arial" w:eastAsia="SimSun" w:hAnsi="Arial"/>
      <w:lang w:eastAsia="zh-CN"/>
    </w:rPr>
  </w:style>
  <w:style w:type="paragraph" w:styleId="Remetente">
    <w:name w:val="envelope return"/>
    <w:basedOn w:val="Normal"/>
    <w:rsid w:val="000160AC"/>
    <w:pPr>
      <w:spacing w:line="240" w:lineRule="atLeast"/>
    </w:pPr>
    <w:rPr>
      <w:rFonts w:ascii="Arial" w:eastAsia="SimSun" w:hAnsi="Arial"/>
      <w:lang w:eastAsia="zh-CN"/>
    </w:rPr>
  </w:style>
  <w:style w:type="paragraph" w:styleId="Textodenotaderodap">
    <w:name w:val="footnote text"/>
    <w:basedOn w:val="Normal"/>
    <w:link w:val="TextodenotaderodapCarter"/>
    <w:rsid w:val="000160AC"/>
    <w:pPr>
      <w:spacing w:line="240" w:lineRule="atLeast"/>
    </w:pPr>
    <w:rPr>
      <w:rFonts w:ascii="Arial" w:eastAsia="SimSun" w:hAnsi="Arial"/>
      <w:lang w:eastAsia="zh-CN"/>
    </w:rPr>
  </w:style>
  <w:style w:type="character" w:customStyle="1" w:styleId="TextodenotaderodapCarter">
    <w:name w:val="Texto de nota de rodapé Caráter"/>
    <w:link w:val="Textodenotaderodap"/>
    <w:rsid w:val="000160AC"/>
    <w:rPr>
      <w:rFonts w:ascii="Arial" w:eastAsia="SimSun" w:hAnsi="Arial"/>
      <w:lang w:eastAsia="zh-CN"/>
    </w:rPr>
  </w:style>
  <w:style w:type="paragraph" w:styleId="ndiceremissivo1">
    <w:name w:val="index 1"/>
    <w:basedOn w:val="Normal"/>
    <w:next w:val="Normal"/>
    <w:rsid w:val="000160AC"/>
    <w:pPr>
      <w:spacing w:line="240" w:lineRule="atLeast"/>
      <w:ind w:left="200" w:hanging="200"/>
    </w:pPr>
    <w:rPr>
      <w:rFonts w:ascii="Arial" w:eastAsia="SimSun" w:hAnsi="Arial"/>
      <w:sz w:val="18"/>
      <w:lang w:eastAsia="zh-CN"/>
    </w:rPr>
  </w:style>
  <w:style w:type="paragraph" w:styleId="ndiceremissivo2">
    <w:name w:val="index 2"/>
    <w:basedOn w:val="Normal"/>
    <w:next w:val="Normal"/>
    <w:rsid w:val="000160AC"/>
    <w:pPr>
      <w:spacing w:line="240" w:lineRule="atLeast"/>
      <w:ind w:left="400" w:hanging="200"/>
    </w:pPr>
    <w:rPr>
      <w:rFonts w:ascii="Arial" w:eastAsia="SimSun" w:hAnsi="Arial"/>
      <w:sz w:val="18"/>
      <w:lang w:eastAsia="zh-CN"/>
    </w:rPr>
  </w:style>
  <w:style w:type="paragraph" w:styleId="ndiceremissivo3">
    <w:name w:val="index 3"/>
    <w:basedOn w:val="Normal"/>
    <w:next w:val="Normal"/>
    <w:rsid w:val="000160AC"/>
    <w:pPr>
      <w:spacing w:line="240" w:lineRule="atLeast"/>
      <w:ind w:left="600" w:hanging="200"/>
    </w:pPr>
    <w:rPr>
      <w:rFonts w:ascii="Arial" w:eastAsia="SimSun" w:hAnsi="Arial"/>
      <w:sz w:val="18"/>
      <w:lang w:eastAsia="zh-CN"/>
    </w:rPr>
  </w:style>
  <w:style w:type="paragraph" w:styleId="ndiceremissivo4">
    <w:name w:val="index 4"/>
    <w:basedOn w:val="Normal"/>
    <w:next w:val="Normal"/>
    <w:rsid w:val="000160AC"/>
    <w:pPr>
      <w:spacing w:line="240" w:lineRule="atLeast"/>
      <w:ind w:left="800" w:hanging="200"/>
    </w:pPr>
    <w:rPr>
      <w:rFonts w:ascii="Arial" w:eastAsia="SimSun" w:hAnsi="Arial"/>
      <w:sz w:val="18"/>
      <w:lang w:eastAsia="zh-CN"/>
    </w:rPr>
  </w:style>
  <w:style w:type="paragraph" w:styleId="ndiceremissivo5">
    <w:name w:val="index 5"/>
    <w:basedOn w:val="Normal"/>
    <w:next w:val="Normal"/>
    <w:rsid w:val="000160AC"/>
    <w:pPr>
      <w:spacing w:line="240" w:lineRule="atLeast"/>
      <w:ind w:left="1000" w:hanging="200"/>
    </w:pPr>
    <w:rPr>
      <w:rFonts w:ascii="Arial" w:eastAsia="SimSun" w:hAnsi="Arial"/>
      <w:sz w:val="18"/>
      <w:lang w:eastAsia="zh-CN"/>
    </w:rPr>
  </w:style>
  <w:style w:type="paragraph" w:styleId="ndiceremissivo6">
    <w:name w:val="index 6"/>
    <w:basedOn w:val="Normal"/>
    <w:next w:val="Normal"/>
    <w:rsid w:val="000160AC"/>
    <w:pPr>
      <w:spacing w:line="240" w:lineRule="atLeast"/>
      <w:ind w:left="1200" w:hanging="200"/>
    </w:pPr>
    <w:rPr>
      <w:rFonts w:ascii="Arial" w:eastAsia="SimSun" w:hAnsi="Arial"/>
      <w:sz w:val="18"/>
      <w:lang w:eastAsia="zh-CN"/>
    </w:rPr>
  </w:style>
  <w:style w:type="paragraph" w:styleId="ndiceremissivo7">
    <w:name w:val="index 7"/>
    <w:basedOn w:val="Normal"/>
    <w:next w:val="Normal"/>
    <w:rsid w:val="000160AC"/>
    <w:pPr>
      <w:spacing w:line="240" w:lineRule="atLeast"/>
      <w:ind w:left="1400" w:hanging="200"/>
    </w:pPr>
    <w:rPr>
      <w:rFonts w:ascii="Arial" w:eastAsia="SimSun" w:hAnsi="Arial"/>
      <w:sz w:val="18"/>
      <w:lang w:eastAsia="zh-CN"/>
    </w:rPr>
  </w:style>
  <w:style w:type="paragraph" w:styleId="ndiceremissivo8">
    <w:name w:val="index 8"/>
    <w:basedOn w:val="Normal"/>
    <w:next w:val="Normal"/>
    <w:rsid w:val="000160AC"/>
    <w:pPr>
      <w:spacing w:line="240" w:lineRule="atLeast"/>
      <w:ind w:left="1600" w:hanging="200"/>
    </w:pPr>
    <w:rPr>
      <w:rFonts w:ascii="Arial" w:eastAsia="SimSun" w:hAnsi="Arial"/>
      <w:sz w:val="18"/>
      <w:lang w:eastAsia="zh-CN"/>
    </w:rPr>
  </w:style>
  <w:style w:type="paragraph" w:styleId="ndiceremissivo9">
    <w:name w:val="index 9"/>
    <w:basedOn w:val="Normal"/>
    <w:next w:val="Normal"/>
    <w:rsid w:val="000160AC"/>
    <w:pPr>
      <w:spacing w:line="240" w:lineRule="atLeast"/>
      <w:ind w:left="1800" w:hanging="200"/>
    </w:pPr>
    <w:rPr>
      <w:rFonts w:ascii="Arial" w:eastAsia="SimSun" w:hAnsi="Arial"/>
      <w:sz w:val="18"/>
      <w:lang w:eastAsia="zh-CN"/>
    </w:rPr>
  </w:style>
  <w:style w:type="paragraph" w:styleId="Cabealhodendiceremissivo">
    <w:name w:val="index heading"/>
    <w:basedOn w:val="Normal"/>
    <w:next w:val="ndiceremissivo1"/>
    <w:rsid w:val="000160AC"/>
    <w:pPr>
      <w:pBdr>
        <w:top w:val="single" w:sz="12" w:space="0" w:color="auto"/>
      </w:pBdr>
      <w:spacing w:before="360" w:after="240" w:line="240" w:lineRule="atLeast"/>
    </w:pPr>
    <w:rPr>
      <w:rFonts w:ascii="Arial" w:eastAsia="SimSun" w:hAnsi="Arial"/>
      <w:b/>
      <w:i/>
      <w:sz w:val="26"/>
      <w:lang w:eastAsia="zh-CN"/>
    </w:rPr>
  </w:style>
  <w:style w:type="paragraph" w:styleId="Lista">
    <w:name w:val="List"/>
    <w:basedOn w:val="Normal"/>
    <w:rsid w:val="000160AC"/>
    <w:pPr>
      <w:spacing w:after="240" w:line="240" w:lineRule="atLeast"/>
      <w:ind w:left="595" w:hanging="595"/>
    </w:pPr>
    <w:rPr>
      <w:rFonts w:ascii="Arial" w:eastAsia="SimSun" w:hAnsi="Arial"/>
      <w:lang w:eastAsia="zh-CN"/>
    </w:rPr>
  </w:style>
  <w:style w:type="paragraph" w:styleId="Lista2">
    <w:name w:val="List 2"/>
    <w:basedOn w:val="Normal"/>
    <w:rsid w:val="000160AC"/>
    <w:pPr>
      <w:spacing w:after="240" w:line="240" w:lineRule="atLeast"/>
      <w:ind w:left="1190" w:hanging="595"/>
    </w:pPr>
    <w:rPr>
      <w:rFonts w:ascii="Arial" w:eastAsia="SimSun" w:hAnsi="Arial"/>
      <w:lang w:eastAsia="zh-CN"/>
    </w:rPr>
  </w:style>
  <w:style w:type="paragraph" w:styleId="Lista3">
    <w:name w:val="List 3"/>
    <w:basedOn w:val="Normal"/>
    <w:rsid w:val="000160AC"/>
    <w:pPr>
      <w:spacing w:after="240" w:line="240" w:lineRule="atLeast"/>
      <w:ind w:left="1786" w:hanging="595"/>
    </w:pPr>
    <w:rPr>
      <w:rFonts w:ascii="Arial" w:eastAsia="SimSun" w:hAnsi="Arial"/>
      <w:lang w:eastAsia="zh-CN"/>
    </w:rPr>
  </w:style>
  <w:style w:type="paragraph" w:styleId="Lista4">
    <w:name w:val="List 4"/>
    <w:basedOn w:val="Normal"/>
    <w:rsid w:val="000160AC"/>
    <w:pPr>
      <w:spacing w:after="240" w:line="240" w:lineRule="atLeast"/>
      <w:ind w:left="2381" w:hanging="595"/>
    </w:pPr>
    <w:rPr>
      <w:rFonts w:ascii="Arial" w:eastAsia="SimSun" w:hAnsi="Arial"/>
      <w:lang w:eastAsia="zh-CN"/>
    </w:rPr>
  </w:style>
  <w:style w:type="paragraph" w:styleId="Lista5">
    <w:name w:val="List 5"/>
    <w:basedOn w:val="Normal"/>
    <w:rsid w:val="000160AC"/>
    <w:pPr>
      <w:spacing w:after="260" w:line="240" w:lineRule="atLeast"/>
      <w:ind w:left="2976" w:hanging="595"/>
    </w:pPr>
    <w:rPr>
      <w:rFonts w:ascii="Arial" w:eastAsia="SimSun" w:hAnsi="Arial"/>
      <w:lang w:eastAsia="zh-CN"/>
    </w:rPr>
  </w:style>
  <w:style w:type="paragraph" w:styleId="Listacommarcas2">
    <w:name w:val="List Bullet 2"/>
    <w:basedOn w:val="Normal"/>
    <w:rsid w:val="000160AC"/>
    <w:pPr>
      <w:tabs>
        <w:tab w:val="num" w:pos="1191"/>
      </w:tabs>
      <w:spacing w:after="240" w:line="240" w:lineRule="atLeast"/>
      <w:ind w:left="1191" w:hanging="595"/>
    </w:pPr>
    <w:rPr>
      <w:rFonts w:ascii="Arial" w:eastAsia="SimSun" w:hAnsi="Arial"/>
      <w:lang w:eastAsia="zh-CN"/>
    </w:rPr>
  </w:style>
  <w:style w:type="paragraph" w:styleId="Listacommarcas3">
    <w:name w:val="List Bullet 3"/>
    <w:basedOn w:val="Normal"/>
    <w:rsid w:val="000160AC"/>
    <w:pPr>
      <w:tabs>
        <w:tab w:val="num" w:pos="1786"/>
      </w:tabs>
      <w:spacing w:after="240" w:line="240" w:lineRule="atLeast"/>
      <w:ind w:left="1786" w:hanging="595"/>
    </w:pPr>
    <w:rPr>
      <w:rFonts w:ascii="Arial" w:eastAsia="SimSun" w:hAnsi="Arial"/>
      <w:lang w:eastAsia="zh-CN"/>
    </w:rPr>
  </w:style>
  <w:style w:type="paragraph" w:styleId="Listacommarcas4">
    <w:name w:val="List Bullet 4"/>
    <w:basedOn w:val="Normal"/>
    <w:rsid w:val="000160AC"/>
    <w:pPr>
      <w:tabs>
        <w:tab w:val="num" w:pos="2381"/>
      </w:tabs>
      <w:spacing w:after="240" w:line="240" w:lineRule="atLeast"/>
      <w:ind w:left="2381" w:hanging="595"/>
    </w:pPr>
    <w:rPr>
      <w:rFonts w:ascii="Arial" w:eastAsia="SimSun" w:hAnsi="Arial"/>
      <w:lang w:eastAsia="zh-CN"/>
    </w:rPr>
  </w:style>
  <w:style w:type="paragraph" w:styleId="Listacommarcas5">
    <w:name w:val="List Bullet 5"/>
    <w:basedOn w:val="Normal"/>
    <w:rsid w:val="000160AC"/>
    <w:pPr>
      <w:tabs>
        <w:tab w:val="num" w:pos="2976"/>
      </w:tabs>
      <w:spacing w:after="240" w:line="240" w:lineRule="atLeast"/>
      <w:ind w:left="2976" w:hanging="595"/>
    </w:pPr>
    <w:rPr>
      <w:rFonts w:ascii="Arial" w:eastAsia="SimSun" w:hAnsi="Arial"/>
      <w:lang w:eastAsia="zh-CN"/>
    </w:rPr>
  </w:style>
  <w:style w:type="paragraph" w:styleId="Listadecont">
    <w:name w:val="List Continue"/>
    <w:basedOn w:val="Normal"/>
    <w:rsid w:val="000160AC"/>
    <w:pPr>
      <w:spacing w:after="240" w:line="240" w:lineRule="atLeast"/>
      <w:ind w:left="595"/>
    </w:pPr>
    <w:rPr>
      <w:rFonts w:ascii="Arial" w:eastAsia="SimSun" w:hAnsi="Arial"/>
      <w:lang w:eastAsia="zh-CN"/>
    </w:rPr>
  </w:style>
  <w:style w:type="paragraph" w:styleId="Listadecont2">
    <w:name w:val="List Continue 2"/>
    <w:basedOn w:val="Normal"/>
    <w:rsid w:val="000160AC"/>
    <w:pPr>
      <w:spacing w:after="240" w:line="240" w:lineRule="atLeast"/>
      <w:ind w:left="1191"/>
    </w:pPr>
    <w:rPr>
      <w:rFonts w:ascii="Arial" w:eastAsia="SimSun" w:hAnsi="Arial"/>
      <w:lang w:eastAsia="zh-CN"/>
    </w:rPr>
  </w:style>
  <w:style w:type="paragraph" w:styleId="Listadecont3">
    <w:name w:val="List Continue 3"/>
    <w:basedOn w:val="Normal"/>
    <w:rsid w:val="000160AC"/>
    <w:pPr>
      <w:spacing w:after="240" w:line="240" w:lineRule="atLeast"/>
      <w:ind w:left="1786"/>
    </w:pPr>
    <w:rPr>
      <w:rFonts w:ascii="Arial" w:eastAsia="SimSun" w:hAnsi="Arial"/>
      <w:lang w:eastAsia="zh-CN"/>
    </w:rPr>
  </w:style>
  <w:style w:type="paragraph" w:styleId="Listadecont4">
    <w:name w:val="List Continue 4"/>
    <w:basedOn w:val="Normal"/>
    <w:rsid w:val="000160AC"/>
    <w:pPr>
      <w:spacing w:after="240" w:line="240" w:lineRule="atLeast"/>
      <w:ind w:left="2381"/>
    </w:pPr>
    <w:rPr>
      <w:rFonts w:ascii="Arial" w:eastAsia="SimSun" w:hAnsi="Arial"/>
      <w:lang w:eastAsia="zh-CN"/>
    </w:rPr>
  </w:style>
  <w:style w:type="paragraph" w:styleId="Listadecont5">
    <w:name w:val="List Continue 5"/>
    <w:basedOn w:val="Normal"/>
    <w:rsid w:val="000160AC"/>
    <w:pPr>
      <w:spacing w:after="240" w:line="240" w:lineRule="atLeast"/>
      <w:ind w:left="2977"/>
    </w:pPr>
    <w:rPr>
      <w:rFonts w:ascii="Arial" w:eastAsia="SimSun" w:hAnsi="Arial"/>
      <w:lang w:eastAsia="zh-CN"/>
    </w:rPr>
  </w:style>
  <w:style w:type="paragraph" w:styleId="Listanumerada">
    <w:name w:val="List Number"/>
    <w:basedOn w:val="Normal"/>
    <w:rsid w:val="000160AC"/>
    <w:pPr>
      <w:numPr>
        <w:numId w:val="2"/>
      </w:numPr>
      <w:spacing w:after="240" w:line="240" w:lineRule="atLeast"/>
    </w:pPr>
    <w:rPr>
      <w:rFonts w:ascii="Arial" w:eastAsia="SimSun" w:hAnsi="Arial"/>
      <w:lang w:eastAsia="zh-CN"/>
    </w:rPr>
  </w:style>
  <w:style w:type="paragraph" w:styleId="Listanumerada2">
    <w:name w:val="List Number 2"/>
    <w:basedOn w:val="Normal"/>
    <w:rsid w:val="000160AC"/>
    <w:pPr>
      <w:numPr>
        <w:ilvl w:val="1"/>
        <w:numId w:val="2"/>
      </w:numPr>
      <w:spacing w:after="240" w:line="240" w:lineRule="atLeast"/>
    </w:pPr>
    <w:rPr>
      <w:rFonts w:ascii="Arial" w:eastAsia="SimSun" w:hAnsi="Arial"/>
      <w:lang w:eastAsia="zh-CN"/>
    </w:rPr>
  </w:style>
  <w:style w:type="paragraph" w:styleId="Listanumerada3">
    <w:name w:val="List Number 3"/>
    <w:basedOn w:val="Normal"/>
    <w:rsid w:val="000160AC"/>
    <w:pPr>
      <w:numPr>
        <w:ilvl w:val="2"/>
        <w:numId w:val="2"/>
      </w:numPr>
      <w:spacing w:after="240" w:line="240" w:lineRule="atLeast"/>
    </w:pPr>
    <w:rPr>
      <w:rFonts w:ascii="Arial" w:eastAsia="SimSun" w:hAnsi="Arial"/>
      <w:lang w:eastAsia="zh-CN"/>
    </w:rPr>
  </w:style>
  <w:style w:type="paragraph" w:styleId="Listanumerada4">
    <w:name w:val="List Number 4"/>
    <w:basedOn w:val="Normal"/>
    <w:rsid w:val="000160AC"/>
    <w:pPr>
      <w:numPr>
        <w:ilvl w:val="3"/>
        <w:numId w:val="2"/>
      </w:numPr>
      <w:spacing w:after="240" w:line="240" w:lineRule="atLeast"/>
    </w:pPr>
    <w:rPr>
      <w:rFonts w:ascii="Arial" w:eastAsia="SimSun" w:hAnsi="Arial"/>
      <w:lang w:eastAsia="zh-CN"/>
    </w:rPr>
  </w:style>
  <w:style w:type="paragraph" w:styleId="Listanumerada5">
    <w:name w:val="List Number 5"/>
    <w:basedOn w:val="Normal"/>
    <w:rsid w:val="000160AC"/>
    <w:pPr>
      <w:numPr>
        <w:ilvl w:val="4"/>
        <w:numId w:val="2"/>
      </w:numPr>
      <w:spacing w:after="240" w:line="240" w:lineRule="atLeast"/>
    </w:pPr>
    <w:rPr>
      <w:rFonts w:ascii="Arial" w:eastAsia="SimSun" w:hAnsi="Arial"/>
      <w:lang w:eastAsia="zh-CN"/>
    </w:rPr>
  </w:style>
  <w:style w:type="paragraph" w:styleId="Textodemacro">
    <w:name w:val="macro"/>
    <w:link w:val="TextodemacroCarter"/>
    <w:rsid w:val="000160AC"/>
    <w:pPr>
      <w:tabs>
        <w:tab w:val="left" w:pos="480"/>
        <w:tab w:val="left" w:pos="960"/>
        <w:tab w:val="left" w:pos="1440"/>
        <w:tab w:val="left" w:pos="1920"/>
        <w:tab w:val="left" w:pos="2400"/>
        <w:tab w:val="left" w:pos="2880"/>
        <w:tab w:val="left" w:pos="3360"/>
        <w:tab w:val="left" w:pos="3840"/>
        <w:tab w:val="left" w:pos="4320"/>
      </w:tabs>
      <w:spacing w:after="260" w:line="260" w:lineRule="atLeast"/>
    </w:pPr>
    <w:rPr>
      <w:rFonts w:ascii="Courier New" w:eastAsia="SimSun" w:hAnsi="Courier New"/>
    </w:rPr>
  </w:style>
  <w:style w:type="character" w:customStyle="1" w:styleId="TextodemacroCarter">
    <w:name w:val="Texto de macro Caráter"/>
    <w:link w:val="Textodemacro"/>
    <w:rsid w:val="000160AC"/>
    <w:rPr>
      <w:rFonts w:ascii="Courier New" w:eastAsia="SimSun" w:hAnsi="Courier New"/>
      <w:lang w:val="en-GB" w:eastAsia="en-US" w:bidi="ar-SA"/>
    </w:rPr>
  </w:style>
  <w:style w:type="paragraph" w:styleId="Cabealhodamensagem">
    <w:name w:val="Message Header"/>
    <w:basedOn w:val="Normal"/>
    <w:link w:val="CabealhodamensagemCarter"/>
    <w:rsid w:val="000160AC"/>
    <w:pPr>
      <w:pBdr>
        <w:top w:val="single" w:sz="6" w:space="1" w:color="auto"/>
        <w:left w:val="single" w:sz="6" w:space="1" w:color="auto"/>
        <w:bottom w:val="single" w:sz="6" w:space="1" w:color="auto"/>
        <w:right w:val="single" w:sz="6" w:space="1" w:color="auto"/>
      </w:pBdr>
      <w:shd w:val="pct20" w:color="auto" w:fill="auto"/>
      <w:spacing w:after="260" w:line="240" w:lineRule="atLeast"/>
      <w:ind w:left="1134" w:hanging="1134"/>
    </w:pPr>
    <w:rPr>
      <w:rFonts w:ascii="Arial" w:eastAsia="SimSun" w:hAnsi="Arial"/>
      <w:lang w:eastAsia="zh-CN"/>
    </w:rPr>
  </w:style>
  <w:style w:type="character" w:customStyle="1" w:styleId="CabealhodamensagemCarter">
    <w:name w:val="Cabeçalho da mensagem Caráter"/>
    <w:link w:val="Cabealhodamensagem"/>
    <w:rsid w:val="000160AC"/>
    <w:rPr>
      <w:rFonts w:ascii="Arial" w:eastAsia="SimSun" w:hAnsi="Arial"/>
      <w:shd w:val="pct20" w:color="auto" w:fill="auto"/>
      <w:lang w:eastAsia="zh-CN"/>
    </w:rPr>
  </w:style>
  <w:style w:type="paragraph" w:styleId="Avanonormal">
    <w:name w:val="Normal Indent"/>
    <w:basedOn w:val="Normal"/>
    <w:rsid w:val="000160AC"/>
    <w:pPr>
      <w:spacing w:line="240" w:lineRule="atLeast"/>
      <w:ind w:left="595"/>
    </w:pPr>
    <w:rPr>
      <w:rFonts w:ascii="Arial" w:eastAsia="SimSun" w:hAnsi="Arial"/>
      <w:lang w:eastAsia="zh-CN"/>
    </w:rPr>
  </w:style>
  <w:style w:type="paragraph" w:styleId="Cabealhodanota">
    <w:name w:val="Note Heading"/>
    <w:basedOn w:val="Normal"/>
    <w:next w:val="Normal"/>
    <w:link w:val="CabealhodanotaCarter"/>
    <w:rsid w:val="000160AC"/>
    <w:pPr>
      <w:spacing w:line="240" w:lineRule="atLeast"/>
    </w:pPr>
    <w:rPr>
      <w:rFonts w:ascii="Arial" w:eastAsia="SimSun" w:hAnsi="Arial"/>
      <w:lang w:eastAsia="zh-CN"/>
    </w:rPr>
  </w:style>
  <w:style w:type="character" w:customStyle="1" w:styleId="CabealhodanotaCarter">
    <w:name w:val="Cabeçalho da nota Caráter"/>
    <w:link w:val="Cabealhodanota"/>
    <w:rsid w:val="000160AC"/>
    <w:rPr>
      <w:rFonts w:ascii="Arial" w:eastAsia="SimSun" w:hAnsi="Arial"/>
      <w:lang w:eastAsia="zh-CN"/>
    </w:rPr>
  </w:style>
  <w:style w:type="character" w:customStyle="1" w:styleId="TextosimplesCarter">
    <w:name w:val="Texto simples Caráter"/>
    <w:link w:val="Textosimples"/>
    <w:uiPriority w:val="99"/>
    <w:rsid w:val="000160AC"/>
    <w:rPr>
      <w:rFonts w:ascii="Arial" w:hAnsi="Arial" w:cs="Arial"/>
      <w:lang w:val="en-US"/>
    </w:rPr>
  </w:style>
  <w:style w:type="paragraph" w:styleId="Inciodecarta">
    <w:name w:val="Salutation"/>
    <w:basedOn w:val="Normal"/>
    <w:next w:val="Normal"/>
    <w:link w:val="InciodecartaCarter"/>
    <w:rsid w:val="000160AC"/>
    <w:pPr>
      <w:spacing w:line="240" w:lineRule="atLeast"/>
    </w:pPr>
    <w:rPr>
      <w:rFonts w:ascii="Arial" w:eastAsia="SimSun" w:hAnsi="Arial"/>
      <w:lang w:eastAsia="zh-CN"/>
    </w:rPr>
  </w:style>
  <w:style w:type="character" w:customStyle="1" w:styleId="InciodecartaCarter">
    <w:name w:val="Início de carta Caráter"/>
    <w:link w:val="Inciodecarta"/>
    <w:rsid w:val="000160AC"/>
    <w:rPr>
      <w:rFonts w:ascii="Arial" w:eastAsia="SimSun" w:hAnsi="Arial"/>
      <w:lang w:eastAsia="zh-CN"/>
    </w:rPr>
  </w:style>
  <w:style w:type="paragraph" w:styleId="Assinatura">
    <w:name w:val="Signature"/>
    <w:basedOn w:val="Normal"/>
    <w:link w:val="AssinaturaCarter"/>
    <w:rsid w:val="000160AC"/>
    <w:pPr>
      <w:spacing w:line="240" w:lineRule="atLeast"/>
    </w:pPr>
    <w:rPr>
      <w:rFonts w:ascii="Arial" w:eastAsia="SimSun" w:hAnsi="Arial"/>
      <w:lang w:eastAsia="zh-CN"/>
    </w:rPr>
  </w:style>
  <w:style w:type="character" w:customStyle="1" w:styleId="AssinaturaCarter">
    <w:name w:val="Assinatura Caráter"/>
    <w:link w:val="Assinatura"/>
    <w:rsid w:val="000160AC"/>
    <w:rPr>
      <w:rFonts w:ascii="Arial" w:eastAsia="SimSun" w:hAnsi="Arial"/>
      <w:lang w:eastAsia="zh-CN"/>
    </w:rPr>
  </w:style>
  <w:style w:type="character" w:customStyle="1" w:styleId="SubttuloCarter">
    <w:name w:val="Subtítulo Caráter"/>
    <w:link w:val="Subttulo"/>
    <w:rsid w:val="000160AC"/>
    <w:rPr>
      <w:rFonts w:ascii="Arial" w:hAnsi="Arial"/>
      <w:b/>
      <w:sz w:val="28"/>
    </w:rPr>
  </w:style>
  <w:style w:type="paragraph" w:customStyle="1" w:styleId="TableText">
    <w:name w:val="Table Text"/>
    <w:basedOn w:val="Normal"/>
    <w:rsid w:val="000160AC"/>
    <w:pPr>
      <w:spacing w:before="120" w:after="170" w:line="240" w:lineRule="atLeast"/>
    </w:pPr>
    <w:rPr>
      <w:rFonts w:ascii="Arial" w:eastAsia="SimSun" w:hAnsi="Arial"/>
      <w:lang w:eastAsia="zh-CN"/>
    </w:rPr>
  </w:style>
  <w:style w:type="paragraph" w:customStyle="1" w:styleId="TableBullet">
    <w:name w:val="Table Bullet"/>
    <w:basedOn w:val="TableText"/>
    <w:rsid w:val="000160AC"/>
    <w:pPr>
      <w:numPr>
        <w:numId w:val="3"/>
      </w:numPr>
    </w:pPr>
  </w:style>
  <w:style w:type="paragraph" w:customStyle="1" w:styleId="TableColumnHeader">
    <w:name w:val="Table Column Header"/>
    <w:basedOn w:val="TableText"/>
    <w:rsid w:val="000160AC"/>
    <w:rPr>
      <w:b/>
    </w:rPr>
  </w:style>
  <w:style w:type="paragraph" w:customStyle="1" w:styleId="TableFigure">
    <w:name w:val="Table Figure"/>
    <w:basedOn w:val="TableText"/>
    <w:rsid w:val="000160AC"/>
    <w:pPr>
      <w:tabs>
        <w:tab w:val="decimal" w:pos="595"/>
      </w:tabs>
    </w:pPr>
  </w:style>
  <w:style w:type="paragraph" w:customStyle="1" w:styleId="TableFigure2">
    <w:name w:val="Table Figure 2"/>
    <w:basedOn w:val="TableFigure"/>
    <w:rsid w:val="000160AC"/>
    <w:rPr>
      <w:b/>
    </w:rPr>
  </w:style>
  <w:style w:type="paragraph" w:customStyle="1" w:styleId="TableListNumber">
    <w:name w:val="Table List Number"/>
    <w:basedOn w:val="TableText"/>
    <w:rsid w:val="000160AC"/>
    <w:pPr>
      <w:numPr>
        <w:numId w:val="4"/>
      </w:numPr>
      <w:tabs>
        <w:tab w:val="left" w:pos="298"/>
      </w:tabs>
    </w:pPr>
  </w:style>
  <w:style w:type="paragraph" w:styleId="ndicedeautoridades">
    <w:name w:val="table of authorities"/>
    <w:basedOn w:val="Normal"/>
    <w:next w:val="Normal"/>
    <w:rsid w:val="000160AC"/>
    <w:pPr>
      <w:spacing w:line="240" w:lineRule="atLeast"/>
      <w:ind w:left="595" w:hanging="200"/>
    </w:pPr>
    <w:rPr>
      <w:rFonts w:ascii="Arial" w:eastAsia="SimSun" w:hAnsi="Arial"/>
      <w:lang w:eastAsia="zh-CN"/>
    </w:rPr>
  </w:style>
  <w:style w:type="paragraph" w:styleId="ndicedeilustraes">
    <w:name w:val="table of figures"/>
    <w:basedOn w:val="Normal"/>
    <w:next w:val="Normal"/>
    <w:rsid w:val="000160AC"/>
    <w:pPr>
      <w:spacing w:line="240" w:lineRule="atLeast"/>
      <w:ind w:left="595" w:hanging="400"/>
    </w:pPr>
    <w:rPr>
      <w:rFonts w:ascii="Arial" w:eastAsia="SimSun" w:hAnsi="Arial"/>
      <w:lang w:eastAsia="zh-CN"/>
    </w:rPr>
  </w:style>
  <w:style w:type="paragraph" w:customStyle="1" w:styleId="TableRowHeader">
    <w:name w:val="Table Row Header"/>
    <w:basedOn w:val="TableText"/>
    <w:rsid w:val="000160AC"/>
  </w:style>
  <w:style w:type="paragraph" w:customStyle="1" w:styleId="TableSubTotal">
    <w:name w:val="Table SubTotal"/>
    <w:basedOn w:val="TableFigure"/>
    <w:rsid w:val="000160AC"/>
    <w:pPr>
      <w:pBdr>
        <w:top w:val="single" w:sz="2" w:space="2" w:color="auto"/>
      </w:pBdr>
    </w:pPr>
  </w:style>
  <w:style w:type="paragraph" w:customStyle="1" w:styleId="TableSubtotal2">
    <w:name w:val="Table Subtotal 2"/>
    <w:basedOn w:val="TableSubTotal"/>
    <w:rsid w:val="000160AC"/>
    <w:rPr>
      <w:b/>
    </w:rPr>
  </w:style>
  <w:style w:type="paragraph" w:customStyle="1" w:styleId="TableTotal">
    <w:name w:val="Table Total"/>
    <w:basedOn w:val="TableFigure"/>
    <w:rsid w:val="000160AC"/>
    <w:pPr>
      <w:pBdr>
        <w:top w:val="single" w:sz="2" w:space="2" w:color="auto"/>
        <w:bottom w:val="single" w:sz="12" w:space="2" w:color="auto"/>
      </w:pBdr>
    </w:pPr>
  </w:style>
  <w:style w:type="paragraph" w:customStyle="1" w:styleId="TableTotal2">
    <w:name w:val="Table Total 2"/>
    <w:basedOn w:val="TableTotal"/>
    <w:rsid w:val="000160AC"/>
    <w:rPr>
      <w:b/>
    </w:rPr>
  </w:style>
  <w:style w:type="paragraph" w:styleId="Cabealhodendicedeautoridades">
    <w:name w:val="toa heading"/>
    <w:basedOn w:val="Normal"/>
    <w:next w:val="Normal"/>
    <w:rsid w:val="000160AC"/>
    <w:pPr>
      <w:spacing w:before="120" w:line="240" w:lineRule="atLeast"/>
    </w:pPr>
    <w:rPr>
      <w:rFonts w:ascii="Arial" w:eastAsia="SimSun" w:hAnsi="Arial"/>
      <w:b/>
      <w:lang w:eastAsia="zh-CN"/>
    </w:rPr>
  </w:style>
  <w:style w:type="paragraph" w:styleId="ndice1">
    <w:name w:val="toc 1"/>
    <w:basedOn w:val="Normal"/>
    <w:next w:val="Normal"/>
    <w:rsid w:val="000160AC"/>
    <w:pPr>
      <w:spacing w:line="240" w:lineRule="atLeast"/>
    </w:pPr>
    <w:rPr>
      <w:rFonts w:ascii="Arial" w:eastAsia="SimSun" w:hAnsi="Arial"/>
      <w:lang w:eastAsia="zh-CN"/>
    </w:rPr>
  </w:style>
  <w:style w:type="paragraph" w:styleId="ndice2">
    <w:name w:val="toc 2"/>
    <w:basedOn w:val="Normal"/>
    <w:next w:val="Normal"/>
    <w:rsid w:val="000160AC"/>
    <w:pPr>
      <w:spacing w:line="240" w:lineRule="atLeast"/>
      <w:ind w:left="200"/>
    </w:pPr>
    <w:rPr>
      <w:rFonts w:ascii="Arial" w:eastAsia="SimSun" w:hAnsi="Arial"/>
      <w:lang w:eastAsia="zh-CN"/>
    </w:rPr>
  </w:style>
  <w:style w:type="paragraph" w:styleId="ndice3">
    <w:name w:val="toc 3"/>
    <w:basedOn w:val="Normal"/>
    <w:next w:val="Normal"/>
    <w:rsid w:val="000160AC"/>
    <w:pPr>
      <w:spacing w:line="240" w:lineRule="atLeast"/>
      <w:ind w:left="400"/>
    </w:pPr>
    <w:rPr>
      <w:rFonts w:ascii="Arial" w:eastAsia="SimSun" w:hAnsi="Arial"/>
      <w:lang w:eastAsia="zh-CN"/>
    </w:rPr>
  </w:style>
  <w:style w:type="paragraph" w:styleId="ndice4">
    <w:name w:val="toc 4"/>
    <w:basedOn w:val="Normal"/>
    <w:next w:val="Normal"/>
    <w:rsid w:val="000160AC"/>
    <w:pPr>
      <w:spacing w:line="240" w:lineRule="atLeast"/>
      <w:ind w:left="600"/>
    </w:pPr>
    <w:rPr>
      <w:rFonts w:ascii="Arial" w:eastAsia="SimSun" w:hAnsi="Arial"/>
      <w:lang w:eastAsia="zh-CN"/>
    </w:rPr>
  </w:style>
  <w:style w:type="paragraph" w:styleId="ndice5">
    <w:name w:val="toc 5"/>
    <w:basedOn w:val="Normal"/>
    <w:next w:val="Normal"/>
    <w:rsid w:val="000160AC"/>
    <w:pPr>
      <w:spacing w:line="240" w:lineRule="atLeast"/>
      <w:ind w:left="800"/>
    </w:pPr>
    <w:rPr>
      <w:rFonts w:ascii="Arial" w:eastAsia="SimSun" w:hAnsi="Arial"/>
      <w:lang w:eastAsia="zh-CN"/>
    </w:rPr>
  </w:style>
  <w:style w:type="paragraph" w:styleId="ndice6">
    <w:name w:val="toc 6"/>
    <w:basedOn w:val="Normal"/>
    <w:next w:val="Normal"/>
    <w:rsid w:val="000160AC"/>
    <w:pPr>
      <w:spacing w:line="240" w:lineRule="atLeast"/>
      <w:ind w:left="1000"/>
    </w:pPr>
    <w:rPr>
      <w:rFonts w:ascii="Arial" w:eastAsia="SimSun" w:hAnsi="Arial"/>
      <w:lang w:eastAsia="zh-CN"/>
    </w:rPr>
  </w:style>
  <w:style w:type="paragraph" w:styleId="ndice7">
    <w:name w:val="toc 7"/>
    <w:basedOn w:val="Normal"/>
    <w:next w:val="Normal"/>
    <w:rsid w:val="000160AC"/>
    <w:pPr>
      <w:spacing w:line="240" w:lineRule="atLeast"/>
      <w:ind w:left="1200"/>
    </w:pPr>
    <w:rPr>
      <w:rFonts w:ascii="Arial" w:eastAsia="SimSun" w:hAnsi="Arial"/>
      <w:lang w:eastAsia="zh-CN"/>
    </w:rPr>
  </w:style>
  <w:style w:type="paragraph" w:styleId="ndice8">
    <w:name w:val="toc 8"/>
    <w:basedOn w:val="Normal"/>
    <w:next w:val="Normal"/>
    <w:rsid w:val="000160AC"/>
    <w:pPr>
      <w:spacing w:line="240" w:lineRule="atLeast"/>
      <w:ind w:left="1400"/>
    </w:pPr>
    <w:rPr>
      <w:rFonts w:ascii="Arial" w:eastAsia="SimSun" w:hAnsi="Arial"/>
      <w:lang w:eastAsia="zh-CN"/>
    </w:rPr>
  </w:style>
  <w:style w:type="paragraph" w:styleId="ndice9">
    <w:name w:val="toc 9"/>
    <w:basedOn w:val="Normal"/>
    <w:next w:val="Normal"/>
    <w:rsid w:val="000160AC"/>
    <w:pPr>
      <w:spacing w:line="240" w:lineRule="atLeast"/>
      <w:ind w:left="1600"/>
    </w:pPr>
    <w:rPr>
      <w:rFonts w:ascii="Arial" w:eastAsia="SimSun" w:hAnsi="Arial"/>
      <w:lang w:eastAsia="zh-CN"/>
    </w:rPr>
  </w:style>
  <w:style w:type="character" w:customStyle="1" w:styleId="homepagetext1">
    <w:name w:val="homepagetext1"/>
    <w:rsid w:val="00AC36E9"/>
    <w:rPr>
      <w:rFonts w:ascii="Arial" w:hAnsi="Arial" w:cs="Arial" w:hint="default"/>
      <w:b w:val="0"/>
      <w:bCs w:val="0"/>
      <w:color w:val="666666"/>
      <w:sz w:val="18"/>
      <w:szCs w:val="18"/>
    </w:rPr>
  </w:style>
  <w:style w:type="character" w:customStyle="1" w:styleId="style9">
    <w:name w:val="style9"/>
    <w:basedOn w:val="Tipodeletrapredefinidodopargrafo"/>
    <w:rsid w:val="00AC36E9"/>
  </w:style>
  <w:style w:type="character" w:customStyle="1" w:styleId="style10">
    <w:name w:val="style10"/>
    <w:basedOn w:val="Tipodeletrapredefinidodopargrafo"/>
    <w:rsid w:val="00AC36E9"/>
  </w:style>
  <w:style w:type="character" w:customStyle="1" w:styleId="style1">
    <w:name w:val="style1"/>
    <w:basedOn w:val="Tipodeletrapredefinidodopargrafo"/>
    <w:rsid w:val="00AC36E9"/>
  </w:style>
  <w:style w:type="character" w:customStyle="1" w:styleId="locality">
    <w:name w:val="locality"/>
    <w:basedOn w:val="Tipodeletrapredefinidodopargrafo"/>
    <w:rsid w:val="00AC36E9"/>
  </w:style>
  <w:style w:type="character" w:customStyle="1" w:styleId="region">
    <w:name w:val="region"/>
    <w:basedOn w:val="Tipodeletrapredefinidodopargrafo"/>
    <w:rsid w:val="00AC36E9"/>
  </w:style>
  <w:style w:type="character" w:customStyle="1" w:styleId="postal-code">
    <w:name w:val="postal-code"/>
    <w:basedOn w:val="Tipodeletrapredefinidodopargrafo"/>
    <w:rsid w:val="00AC36E9"/>
  </w:style>
  <w:style w:type="character" w:customStyle="1" w:styleId="pagecopy">
    <w:name w:val="pagecopy"/>
    <w:rsid w:val="00AC36E9"/>
    <w:rPr>
      <w:rFonts w:ascii="Verdana" w:hAnsi="Verdana" w:hint="default"/>
      <w:color w:val="000000"/>
      <w:sz w:val="18"/>
      <w:szCs w:val="18"/>
    </w:rPr>
  </w:style>
  <w:style w:type="character" w:customStyle="1" w:styleId="text">
    <w:name w:val="text"/>
    <w:basedOn w:val="Tipodeletrapredefinidodopargrafo"/>
    <w:rsid w:val="00AC36E9"/>
  </w:style>
  <w:style w:type="paragraph" w:customStyle="1" w:styleId="CPAbullets">
    <w:name w:val="CPA bullets"/>
    <w:basedOn w:val="Normal"/>
    <w:rsid w:val="0066391A"/>
    <w:pPr>
      <w:numPr>
        <w:numId w:val="5"/>
      </w:numPr>
      <w:spacing w:before="120"/>
      <w:jc w:val="both"/>
    </w:pPr>
    <w:rPr>
      <w:rFonts w:ascii="Arial" w:eastAsia="MS Mincho" w:hAnsi="Arial" w:cs="Arial"/>
      <w:bCs/>
      <w:sz w:val="19"/>
      <w:szCs w:val="19"/>
      <w:lang w:val="en-US"/>
    </w:rPr>
  </w:style>
  <w:style w:type="paragraph" w:styleId="PargrafodaLista">
    <w:name w:val="List Paragraph"/>
    <w:aliases w:val="Bullets"/>
    <w:basedOn w:val="Normal"/>
    <w:link w:val="PargrafodaListaCarter"/>
    <w:uiPriority w:val="34"/>
    <w:qFormat/>
    <w:rsid w:val="009622FB"/>
    <w:pPr>
      <w:widowControl w:val="0"/>
      <w:ind w:left="720"/>
      <w:contextualSpacing/>
    </w:pPr>
    <w:rPr>
      <w:color w:val="000000"/>
      <w:sz w:val="24"/>
      <w:szCs w:val="24"/>
      <w:lang w:val="en-US"/>
    </w:rPr>
  </w:style>
  <w:style w:type="paragraph" w:customStyle="1" w:styleId="ResumeAlignRight">
    <w:name w:val="Resume Align Right"/>
    <w:basedOn w:val="Normal"/>
    <w:rsid w:val="00C25D15"/>
    <w:pPr>
      <w:tabs>
        <w:tab w:val="right" w:pos="10080"/>
      </w:tabs>
    </w:pPr>
    <w:rPr>
      <w:rFonts w:eastAsia="SimSun"/>
      <w:sz w:val="24"/>
      <w:szCs w:val="24"/>
      <w:lang w:val="en-US" w:eastAsia="zh-CN"/>
    </w:rPr>
  </w:style>
  <w:style w:type="paragraph" w:customStyle="1" w:styleId="Left">
    <w:name w:val="Left"/>
    <w:rsid w:val="00196CFD"/>
    <w:pPr>
      <w:widowControl w:val="0"/>
      <w:autoSpaceDE w:val="0"/>
      <w:autoSpaceDN w:val="0"/>
      <w:adjustRightInd w:val="0"/>
    </w:pPr>
    <w:rPr>
      <w:sz w:val="24"/>
      <w:szCs w:val="24"/>
      <w:lang w:val="en-US"/>
    </w:rPr>
  </w:style>
  <w:style w:type="paragraph" w:customStyle="1" w:styleId="mainbody">
    <w:name w:val="mainbody"/>
    <w:basedOn w:val="Normal"/>
    <w:rsid w:val="00E23F63"/>
    <w:pPr>
      <w:spacing w:before="100" w:beforeAutospacing="1" w:after="100" w:afterAutospacing="1"/>
    </w:pPr>
    <w:rPr>
      <w:rFonts w:ascii="Verdana" w:eastAsia="Arial Unicode MS" w:hAnsi="Verdana" w:cs="Arial Unicode MS"/>
      <w:color w:val="003399"/>
      <w:sz w:val="17"/>
      <w:szCs w:val="17"/>
    </w:rPr>
  </w:style>
  <w:style w:type="character" w:customStyle="1" w:styleId="mainbody1">
    <w:name w:val="mainbody1"/>
    <w:rsid w:val="00E23F63"/>
    <w:rPr>
      <w:rFonts w:ascii="Verdana" w:hAnsi="Verdana" w:hint="default"/>
      <w:b w:val="0"/>
      <w:bCs w:val="0"/>
      <w:color w:val="003399"/>
      <w:sz w:val="17"/>
      <w:szCs w:val="17"/>
    </w:rPr>
  </w:style>
  <w:style w:type="paragraph" w:customStyle="1" w:styleId="cvtext">
    <w:name w:val="cvtext"/>
    <w:basedOn w:val="Normal"/>
    <w:rsid w:val="00E23F63"/>
    <w:pPr>
      <w:spacing w:before="100" w:beforeAutospacing="1" w:after="100" w:afterAutospacing="1"/>
    </w:pPr>
    <w:rPr>
      <w:rFonts w:ascii="Verdana" w:eastAsia="Arial Unicode MS" w:hAnsi="Verdana" w:cs="Arial Unicode MS"/>
      <w:color w:val="000000"/>
      <w:sz w:val="17"/>
      <w:szCs w:val="17"/>
    </w:rPr>
  </w:style>
  <w:style w:type="paragraph" w:customStyle="1" w:styleId="cvbold">
    <w:name w:val="cvbold"/>
    <w:basedOn w:val="Normal"/>
    <w:rsid w:val="00E23F63"/>
    <w:pPr>
      <w:spacing w:before="100" w:beforeAutospacing="1" w:after="100" w:afterAutospacing="1"/>
    </w:pPr>
    <w:rPr>
      <w:rFonts w:ascii="Verdana" w:eastAsia="Arial Unicode MS" w:hAnsi="Verdana" w:cs="Arial Unicode MS"/>
      <w:b/>
      <w:bCs/>
      <w:color w:val="000000"/>
      <w:sz w:val="17"/>
      <w:szCs w:val="17"/>
    </w:rPr>
  </w:style>
  <w:style w:type="paragraph" w:customStyle="1" w:styleId="Body0">
    <w:name w:val="Body"/>
    <w:rsid w:val="00D519DA"/>
    <w:pPr>
      <w:pBdr>
        <w:top w:val="nil"/>
        <w:left w:val="nil"/>
        <w:bottom w:val="nil"/>
        <w:right w:val="nil"/>
        <w:between w:val="nil"/>
        <w:bar w:val="nil"/>
      </w:pBdr>
    </w:pPr>
    <w:rPr>
      <w:rFonts w:ascii="Arial" w:eastAsia="Arial Unicode MS" w:hAnsi="Arial" w:cs="Arial Unicode MS"/>
      <w:color w:val="000000"/>
      <w:u w:color="000000"/>
      <w:bdr w:val="nil"/>
      <w:lang w:val="en-US" w:eastAsia="en-GB"/>
    </w:rPr>
  </w:style>
  <w:style w:type="paragraph" w:customStyle="1" w:styleId="Level1">
    <w:name w:val="Level 1"/>
    <w:rsid w:val="00D519DA"/>
    <w:pPr>
      <w:widowControl w:val="0"/>
      <w:pBdr>
        <w:top w:val="nil"/>
        <w:left w:val="nil"/>
        <w:bottom w:val="nil"/>
        <w:right w:val="nil"/>
        <w:between w:val="nil"/>
        <w:bar w:val="nil"/>
      </w:pBdr>
      <w:ind w:left="720" w:hanging="720"/>
    </w:pPr>
    <w:rPr>
      <w:rFonts w:eastAsia="Arial Unicode MS" w:cs="Arial Unicode MS"/>
      <w:color w:val="000000"/>
      <w:u w:color="000000"/>
      <w:bdr w:val="nil"/>
      <w:lang w:val="en-US" w:eastAsia="en-GB"/>
    </w:rPr>
  </w:style>
  <w:style w:type="paragraph" w:styleId="SemEspaamento">
    <w:name w:val="No Spacing"/>
    <w:link w:val="SemEspaamentoCarter"/>
    <w:uiPriority w:val="1"/>
    <w:qFormat/>
    <w:rsid w:val="005C7323"/>
    <w:rPr>
      <w:rFonts w:asciiTheme="minorHAnsi" w:eastAsiaTheme="minorHAnsi" w:hAnsiTheme="minorHAnsi" w:cstheme="minorBidi"/>
      <w:sz w:val="22"/>
      <w:szCs w:val="22"/>
    </w:rPr>
  </w:style>
  <w:style w:type="character" w:customStyle="1" w:styleId="highlight">
    <w:name w:val="highlight"/>
    <w:basedOn w:val="Tipodeletrapredefinidodopargrafo"/>
    <w:rsid w:val="00BF5CE7"/>
  </w:style>
  <w:style w:type="paragraph" w:customStyle="1" w:styleId="NormalArial">
    <w:name w:val="Normal + Arial"/>
    <w:aliases w:val="11 pt,Body Text + Calibri,Bold,After:  0 pt,Line spacing:  At least 12 pt"/>
    <w:basedOn w:val="Normal"/>
    <w:uiPriority w:val="99"/>
    <w:rsid w:val="00BF5CE7"/>
    <w:rPr>
      <w:rFonts w:ascii="CG Times (W1)" w:hAnsi="CG Times (W1)"/>
      <w:b/>
      <w:sz w:val="22"/>
      <w:szCs w:val="22"/>
      <w:lang w:val="en-US"/>
    </w:rPr>
  </w:style>
  <w:style w:type="paragraph" w:customStyle="1" w:styleId="TableParagraph">
    <w:name w:val="Table Paragraph"/>
    <w:basedOn w:val="Normal"/>
    <w:uiPriority w:val="1"/>
    <w:qFormat/>
    <w:rsid w:val="007A1A1D"/>
    <w:pPr>
      <w:widowControl w:val="0"/>
      <w:spacing w:line="241" w:lineRule="exact"/>
      <w:ind w:left="28"/>
    </w:pPr>
    <w:rPr>
      <w:rFonts w:ascii="Cambria" w:hAnsi="Cambria" w:cs="Cambria"/>
      <w:sz w:val="24"/>
      <w:szCs w:val="24"/>
      <w:lang w:eastAsia="en-GB"/>
    </w:rPr>
  </w:style>
  <w:style w:type="character" w:customStyle="1" w:styleId="apple-style-span">
    <w:name w:val="apple-style-span"/>
    <w:basedOn w:val="Tipodeletrapredefinidodopargrafo"/>
    <w:rsid w:val="00D728E0"/>
  </w:style>
  <w:style w:type="paragraph" w:styleId="Assuntodecomentrio">
    <w:name w:val="annotation subject"/>
    <w:basedOn w:val="Textodecomentrio"/>
    <w:next w:val="Textodecomentrio"/>
    <w:link w:val="AssuntodecomentrioCarter"/>
    <w:uiPriority w:val="99"/>
    <w:semiHidden/>
    <w:unhideWhenUsed/>
    <w:rsid w:val="00612098"/>
    <w:pPr>
      <w:spacing w:after="200"/>
      <w:jc w:val="left"/>
    </w:pPr>
    <w:rPr>
      <w:rFonts w:ascii="Calibri" w:eastAsia="Calibri" w:hAnsi="Calibri"/>
      <w:b/>
      <w:bCs/>
      <w:sz w:val="20"/>
      <w:lang w:val="en-US"/>
    </w:rPr>
  </w:style>
  <w:style w:type="character" w:customStyle="1" w:styleId="AssuntodecomentrioCarter">
    <w:name w:val="Assunto de comentário Caráter"/>
    <w:basedOn w:val="TextodecomentrioCarter"/>
    <w:link w:val="Assuntodecomentrio"/>
    <w:uiPriority w:val="99"/>
    <w:semiHidden/>
    <w:rsid w:val="00612098"/>
    <w:rPr>
      <w:rFonts w:ascii="Calibri" w:eastAsia="Calibri" w:hAnsi="Calibri"/>
      <w:b/>
      <w:bCs/>
      <w:sz w:val="24"/>
      <w:lang w:val="en-US"/>
    </w:rPr>
  </w:style>
  <w:style w:type="paragraph" w:customStyle="1" w:styleId="Default">
    <w:name w:val="Default"/>
    <w:rsid w:val="00291293"/>
    <w:pPr>
      <w:autoSpaceDE w:val="0"/>
      <w:autoSpaceDN w:val="0"/>
      <w:adjustRightInd w:val="0"/>
    </w:pPr>
    <w:rPr>
      <w:rFonts w:ascii="Tw Cen MT" w:eastAsiaTheme="minorEastAsia" w:hAnsi="Tw Cen MT" w:cs="Tw Cen MT"/>
      <w:color w:val="000000"/>
      <w:sz w:val="24"/>
      <w:szCs w:val="24"/>
      <w:lang w:val="en-US"/>
    </w:rPr>
  </w:style>
  <w:style w:type="paragraph" w:customStyle="1" w:styleId="Subsection">
    <w:name w:val="Subsection"/>
    <w:basedOn w:val="Ttulo2"/>
    <w:rsid w:val="000F48DF"/>
    <w:pPr>
      <w:keepLines/>
      <w:jc w:val="left"/>
    </w:pPr>
    <w:rPr>
      <w:rFonts w:asciiTheme="minorHAnsi" w:eastAsiaTheme="majorEastAsia" w:hAnsiTheme="minorHAnsi" w:cstheme="majorBidi"/>
      <w:b w:val="0"/>
      <w:bCs/>
      <w:color w:val="404040" w:themeColor="text1" w:themeTint="BF"/>
      <w:sz w:val="24"/>
      <w:szCs w:val="26"/>
      <w:lang w:val="en-US"/>
    </w:rPr>
  </w:style>
  <w:style w:type="paragraph" w:customStyle="1" w:styleId="SectionHeading">
    <w:name w:val="Section Heading"/>
    <w:basedOn w:val="Ttulo1"/>
    <w:next w:val="Normal"/>
    <w:qFormat/>
    <w:rsid w:val="00C14F03"/>
    <w:pPr>
      <w:keepLines/>
      <w:spacing w:before="300"/>
      <w:jc w:val="left"/>
    </w:pPr>
    <w:rPr>
      <w:rFonts w:asciiTheme="majorHAnsi" w:eastAsiaTheme="majorEastAsia" w:hAnsiTheme="majorHAnsi" w:cstheme="majorBidi"/>
      <w:b w:val="0"/>
      <w:bCs/>
      <w:color w:val="1F497D" w:themeColor="text2"/>
      <w:szCs w:val="32"/>
      <w:lang w:val="en-US"/>
    </w:rPr>
  </w:style>
  <w:style w:type="paragraph" w:customStyle="1" w:styleId="ResumeText">
    <w:name w:val="Resume Text"/>
    <w:basedOn w:val="Normal"/>
    <w:uiPriority w:val="10"/>
    <w:qFormat/>
    <w:rsid w:val="00C47D6E"/>
    <w:pPr>
      <w:spacing w:before="40" w:after="40" w:line="288" w:lineRule="auto"/>
      <w:ind w:right="1440"/>
    </w:pPr>
    <w:rPr>
      <w:rFonts w:asciiTheme="minorHAnsi" w:eastAsiaTheme="minorHAnsi" w:hAnsiTheme="minorHAnsi" w:cstheme="minorBidi"/>
      <w:color w:val="595959" w:themeColor="text1" w:themeTint="A6"/>
      <w:kern w:val="20"/>
      <w:lang w:val="en-US" w:eastAsia="ja-JP"/>
    </w:rPr>
  </w:style>
  <w:style w:type="table" w:customStyle="1" w:styleId="TableGrid">
    <w:name w:val="TableGrid"/>
    <w:rsid w:val="007B4CE8"/>
    <w:rPr>
      <w:rFonts w:asciiTheme="minorHAnsi" w:eastAsiaTheme="minorEastAsia" w:hAnsiTheme="minorHAnsi" w:cstheme="minorBidi"/>
      <w:sz w:val="22"/>
      <w:szCs w:val="22"/>
      <w:lang w:val="en-PH" w:eastAsia="en-PH"/>
    </w:rPr>
    <w:tblPr>
      <w:tblCellMar>
        <w:top w:w="0" w:type="dxa"/>
        <w:left w:w="0" w:type="dxa"/>
        <w:bottom w:w="0" w:type="dxa"/>
        <w:right w:w="0" w:type="dxa"/>
      </w:tblCellMar>
    </w:tblPr>
  </w:style>
  <w:style w:type="paragraph" w:customStyle="1" w:styleId="liste">
    <w:name w:val="liste"/>
    <w:basedOn w:val="SemEspaamento"/>
    <w:link w:val="listeChar"/>
    <w:qFormat/>
    <w:rsid w:val="0049733A"/>
    <w:pPr>
      <w:numPr>
        <w:numId w:val="6"/>
      </w:numPr>
    </w:pPr>
    <w:rPr>
      <w:rFonts w:ascii="Noto Sans" w:hAnsi="Noto Sans"/>
      <w:color w:val="222E39"/>
      <w:sz w:val="20"/>
    </w:rPr>
  </w:style>
  <w:style w:type="character" w:customStyle="1" w:styleId="listeChar">
    <w:name w:val="liste Char"/>
    <w:basedOn w:val="Tipodeletrapredefinidodopargrafo"/>
    <w:link w:val="liste"/>
    <w:rsid w:val="0049733A"/>
    <w:rPr>
      <w:rFonts w:ascii="Noto Sans" w:eastAsiaTheme="minorHAnsi" w:hAnsi="Noto Sans" w:cstheme="minorBidi"/>
      <w:color w:val="222E39"/>
      <w:szCs w:val="22"/>
    </w:rPr>
  </w:style>
  <w:style w:type="paragraph" w:customStyle="1" w:styleId="headerlist">
    <w:name w:val="header list"/>
    <w:link w:val="headerlistChar"/>
    <w:qFormat/>
    <w:rsid w:val="0049733A"/>
    <w:pPr>
      <w:spacing w:line="259" w:lineRule="auto"/>
    </w:pPr>
    <w:rPr>
      <w:rFonts w:ascii="Noto Sans" w:eastAsiaTheme="majorEastAsia" w:hAnsi="Noto Sans" w:cstheme="majorBidi"/>
      <w:color w:val="222E39"/>
      <w:szCs w:val="32"/>
    </w:rPr>
  </w:style>
  <w:style w:type="character" w:customStyle="1" w:styleId="headerlistChar">
    <w:name w:val="header list Char"/>
    <w:basedOn w:val="Tipodeletrapredefinidodopargrafo"/>
    <w:link w:val="headerlist"/>
    <w:rsid w:val="0049733A"/>
    <w:rPr>
      <w:rFonts w:ascii="Noto Sans" w:eastAsiaTheme="majorEastAsia" w:hAnsi="Noto Sans" w:cstheme="majorBidi"/>
      <w:color w:val="222E39"/>
      <w:szCs w:val="32"/>
    </w:rPr>
  </w:style>
  <w:style w:type="paragraph" w:customStyle="1" w:styleId="paragraph">
    <w:name w:val="paragraph"/>
    <w:basedOn w:val="Normal"/>
    <w:rsid w:val="00A603D0"/>
    <w:rPr>
      <w:sz w:val="24"/>
      <w:szCs w:val="24"/>
      <w:lang w:val="en-TT" w:eastAsia="en-TT"/>
    </w:rPr>
  </w:style>
  <w:style w:type="character" w:customStyle="1" w:styleId="normaltextrun">
    <w:name w:val="normaltextrun"/>
    <w:basedOn w:val="Tipodeletrapredefinidodopargrafo"/>
    <w:rsid w:val="00A603D0"/>
  </w:style>
  <w:style w:type="character" w:customStyle="1" w:styleId="eop">
    <w:name w:val="eop"/>
    <w:basedOn w:val="Tipodeletrapredefinidodopargrafo"/>
    <w:rsid w:val="00CA4C04"/>
  </w:style>
  <w:style w:type="paragraph" w:customStyle="1" w:styleId="p">
    <w:name w:val="p"/>
    <w:basedOn w:val="Normal"/>
    <w:rsid w:val="00D3041F"/>
    <w:pPr>
      <w:spacing w:line="240" w:lineRule="atLeast"/>
    </w:pPr>
    <w:rPr>
      <w:sz w:val="24"/>
      <w:szCs w:val="24"/>
      <w:lang w:val="en-US"/>
    </w:rPr>
  </w:style>
  <w:style w:type="character" w:customStyle="1" w:styleId="span">
    <w:name w:val="span"/>
    <w:basedOn w:val="Tipodeletrapredefinidodopargrafo"/>
    <w:rsid w:val="000522B5"/>
    <w:rPr>
      <w:sz w:val="24"/>
      <w:szCs w:val="24"/>
      <w:bdr w:val="none" w:sz="0" w:space="0" w:color="auto"/>
      <w:vertAlign w:val="baseline"/>
    </w:rPr>
  </w:style>
  <w:style w:type="paragraph" w:customStyle="1" w:styleId="divdocumentulli">
    <w:name w:val="div_document_ul_li"/>
    <w:basedOn w:val="Normal"/>
    <w:rsid w:val="000522B5"/>
    <w:pPr>
      <w:spacing w:line="240" w:lineRule="atLeast"/>
    </w:pPr>
    <w:rPr>
      <w:sz w:val="24"/>
      <w:szCs w:val="24"/>
      <w:lang w:val="en-US"/>
    </w:rPr>
  </w:style>
  <w:style w:type="character" w:customStyle="1" w:styleId="None">
    <w:name w:val="None"/>
    <w:rsid w:val="00315DE5"/>
  </w:style>
  <w:style w:type="paragraph" w:customStyle="1" w:styleId="BodyA">
    <w:name w:val="Body A"/>
    <w:rsid w:val="00D12DE6"/>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en-US" w:eastAsia="en-PH"/>
    </w:rPr>
  </w:style>
  <w:style w:type="numbering" w:customStyle="1" w:styleId="Bullet">
    <w:name w:val="Bullet"/>
    <w:rsid w:val="00AA1FD4"/>
    <w:pPr>
      <w:numPr>
        <w:numId w:val="7"/>
      </w:numPr>
    </w:pPr>
  </w:style>
  <w:style w:type="numbering" w:customStyle="1" w:styleId="ImportedStyle1">
    <w:name w:val="Imported Style 1"/>
    <w:rsid w:val="003D594F"/>
    <w:pPr>
      <w:numPr>
        <w:numId w:val="8"/>
      </w:numPr>
    </w:pPr>
  </w:style>
  <w:style w:type="numbering" w:customStyle="1" w:styleId="ImportedStyle2">
    <w:name w:val="Imported Style 2"/>
    <w:rsid w:val="003D594F"/>
    <w:pPr>
      <w:numPr>
        <w:numId w:val="9"/>
      </w:numPr>
    </w:pPr>
  </w:style>
  <w:style w:type="numbering" w:customStyle="1" w:styleId="ImportedStyle3">
    <w:name w:val="Imported Style 3"/>
    <w:rsid w:val="00456F25"/>
    <w:pPr>
      <w:numPr>
        <w:numId w:val="10"/>
      </w:numPr>
    </w:pPr>
  </w:style>
  <w:style w:type="numbering" w:customStyle="1" w:styleId="ImportedStyle4">
    <w:name w:val="Imported Style 4"/>
    <w:rsid w:val="00456F25"/>
    <w:pPr>
      <w:numPr>
        <w:numId w:val="11"/>
      </w:numPr>
    </w:pPr>
  </w:style>
  <w:style w:type="numbering" w:customStyle="1" w:styleId="ImportedStyle5">
    <w:name w:val="Imported Style 5"/>
    <w:rsid w:val="00456F25"/>
    <w:pPr>
      <w:numPr>
        <w:numId w:val="12"/>
      </w:numPr>
    </w:pPr>
  </w:style>
  <w:style w:type="numbering" w:customStyle="1" w:styleId="ImportedStyle6">
    <w:name w:val="Imported Style 6"/>
    <w:rsid w:val="00932630"/>
    <w:pPr>
      <w:numPr>
        <w:numId w:val="13"/>
      </w:numPr>
    </w:pPr>
  </w:style>
  <w:style w:type="table" w:styleId="TabelacomGrelha">
    <w:name w:val="Table Grid"/>
    <w:basedOn w:val="Tabelanormal"/>
    <w:uiPriority w:val="59"/>
    <w:rsid w:val="006A057A"/>
    <w:rPr>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nyNameOne">
    <w:name w:val="Company Name One"/>
    <w:basedOn w:val="Normal"/>
    <w:next w:val="JobTitle"/>
    <w:rsid w:val="009C5C01"/>
    <w:pPr>
      <w:tabs>
        <w:tab w:val="left" w:pos="1440"/>
        <w:tab w:val="right" w:pos="6480"/>
      </w:tabs>
      <w:spacing w:before="60" w:line="220" w:lineRule="atLeast"/>
    </w:pPr>
    <w:rPr>
      <w:rFonts w:ascii="Garamond" w:hAnsi="Garamond"/>
      <w:sz w:val="22"/>
      <w:lang w:val="en-US"/>
    </w:rPr>
  </w:style>
  <w:style w:type="character" w:customStyle="1" w:styleId="black121">
    <w:name w:val="black121"/>
    <w:rsid w:val="00CF255B"/>
    <w:rPr>
      <w:b w:val="0"/>
      <w:bCs w:val="0"/>
      <w:color w:val="000000"/>
      <w:sz w:val="16"/>
      <w:szCs w:val="16"/>
    </w:rPr>
  </w:style>
  <w:style w:type="paragraph" w:customStyle="1" w:styleId="Normal1">
    <w:name w:val="Normal1"/>
    <w:basedOn w:val="Normal"/>
    <w:rsid w:val="00B05D09"/>
    <w:rPr>
      <w:sz w:val="24"/>
      <w:szCs w:val="24"/>
    </w:rPr>
  </w:style>
  <w:style w:type="character" w:customStyle="1" w:styleId="yshortcuts">
    <w:name w:val="yshortcuts"/>
    <w:basedOn w:val="Tipodeletrapredefinidodopargrafo"/>
    <w:rsid w:val="00B05D09"/>
  </w:style>
  <w:style w:type="paragraph" w:customStyle="1" w:styleId="Style11">
    <w:name w:val="Style 1"/>
    <w:basedOn w:val="Normal"/>
    <w:uiPriority w:val="99"/>
    <w:rsid w:val="0051702F"/>
    <w:pPr>
      <w:widowControl w:val="0"/>
    </w:pPr>
    <w:rPr>
      <w:lang w:val="en-US" w:eastAsia="en-GB"/>
    </w:rPr>
  </w:style>
  <w:style w:type="paragraph" w:customStyle="1" w:styleId="Style2">
    <w:name w:val="Style 2"/>
    <w:basedOn w:val="Normal"/>
    <w:uiPriority w:val="99"/>
    <w:rsid w:val="0051702F"/>
    <w:pPr>
      <w:widowControl w:val="0"/>
    </w:pPr>
    <w:rPr>
      <w:rFonts w:ascii="Garamond" w:hAnsi="Garamond" w:cs="Garamond"/>
      <w:sz w:val="21"/>
      <w:szCs w:val="21"/>
      <w:lang w:val="en-US" w:eastAsia="en-GB"/>
    </w:rPr>
  </w:style>
  <w:style w:type="character" w:customStyle="1" w:styleId="CharacterStyle1">
    <w:name w:val="Character Style 1"/>
    <w:uiPriority w:val="99"/>
    <w:rsid w:val="0051702F"/>
    <w:rPr>
      <w:rFonts w:ascii="Garamond" w:hAnsi="Garamond" w:cs="Garamond" w:hint="default"/>
      <w:sz w:val="21"/>
      <w:szCs w:val="21"/>
    </w:rPr>
  </w:style>
  <w:style w:type="character" w:customStyle="1" w:styleId="CharacterStyle2">
    <w:name w:val="Character Style 2"/>
    <w:uiPriority w:val="99"/>
    <w:rsid w:val="0051702F"/>
    <w:rPr>
      <w:sz w:val="20"/>
      <w:szCs w:val="20"/>
    </w:rPr>
  </w:style>
  <w:style w:type="character" w:customStyle="1" w:styleId="UnresolvedMention1">
    <w:name w:val="Unresolved Mention1"/>
    <w:basedOn w:val="Tipodeletrapredefinidodopargrafo"/>
    <w:uiPriority w:val="99"/>
    <w:semiHidden/>
    <w:unhideWhenUsed/>
    <w:rsid w:val="00893AB9"/>
    <w:rPr>
      <w:color w:val="605E5C"/>
      <w:shd w:val="clear" w:color="auto" w:fill="E1DFDD"/>
    </w:rPr>
  </w:style>
  <w:style w:type="paragraph" w:customStyle="1" w:styleId="MediumGrid1-Accent21">
    <w:name w:val="Medium Grid 1 - Accent 21"/>
    <w:basedOn w:val="Normal"/>
    <w:uiPriority w:val="99"/>
    <w:rsid w:val="006B2704"/>
    <w:pPr>
      <w:spacing w:after="200" w:line="276" w:lineRule="auto"/>
      <w:ind w:left="720"/>
      <w:contextualSpacing/>
      <w:jc w:val="both"/>
    </w:pPr>
    <w:rPr>
      <w:rFonts w:ascii="Cambria" w:hAnsi="Cambria"/>
      <w:lang w:val="en-US"/>
    </w:rPr>
  </w:style>
  <w:style w:type="paragraph" w:customStyle="1" w:styleId="BulletedList">
    <w:name w:val="Bulleted List"/>
    <w:next w:val="Normal"/>
    <w:rsid w:val="005E21CE"/>
    <w:pPr>
      <w:numPr>
        <w:numId w:val="14"/>
      </w:numPr>
      <w:tabs>
        <w:tab w:val="clear" w:pos="785"/>
        <w:tab w:val="num" w:pos="502"/>
      </w:tabs>
      <w:ind w:left="502"/>
    </w:pPr>
    <w:rPr>
      <w:spacing w:val="-5"/>
      <w:sz w:val="22"/>
      <w:lang w:val="en-US"/>
    </w:rPr>
  </w:style>
  <w:style w:type="character" w:customStyle="1" w:styleId="f">
    <w:name w:val="f"/>
    <w:basedOn w:val="Tipodeletrapredefinidodopargrafo"/>
    <w:rsid w:val="004007C8"/>
  </w:style>
  <w:style w:type="character" w:customStyle="1" w:styleId="lt-line-clampraw-line">
    <w:name w:val="lt-line-clamp__raw-line"/>
    <w:basedOn w:val="Tipodeletrapredefinidodopargrafo"/>
    <w:rsid w:val="00B92EE7"/>
  </w:style>
  <w:style w:type="character" w:customStyle="1" w:styleId="lt-line-clampline">
    <w:name w:val="lt-line-clamp__line"/>
    <w:basedOn w:val="Tipodeletrapredefinidodopargrafo"/>
    <w:rsid w:val="000965B7"/>
  </w:style>
  <w:style w:type="character" w:customStyle="1" w:styleId="apple-converted-space">
    <w:name w:val="apple-converted-space"/>
    <w:basedOn w:val="Tipodeletrapredefinidodopargrafo"/>
    <w:rsid w:val="00F718EA"/>
  </w:style>
  <w:style w:type="character" w:customStyle="1" w:styleId="SemEspaamentoCarter">
    <w:name w:val="Sem Espaçamento Caráter"/>
    <w:basedOn w:val="Tipodeletrapredefinidodopargrafo"/>
    <w:link w:val="SemEspaamento"/>
    <w:uiPriority w:val="1"/>
    <w:rsid w:val="00016997"/>
    <w:rPr>
      <w:rFonts w:asciiTheme="minorHAnsi" w:eastAsiaTheme="minorHAnsi" w:hAnsiTheme="minorHAnsi" w:cstheme="minorBidi"/>
      <w:sz w:val="22"/>
      <w:szCs w:val="22"/>
    </w:rPr>
  </w:style>
  <w:style w:type="paragraph" w:customStyle="1" w:styleId="BasicParagraph">
    <w:name w:val="[Basic Paragraph]"/>
    <w:basedOn w:val="Normal"/>
    <w:uiPriority w:val="99"/>
    <w:rsid w:val="00203D3B"/>
    <w:pPr>
      <w:widowControl w:val="0"/>
      <w:spacing w:line="288" w:lineRule="auto"/>
      <w:textAlignment w:val="center"/>
    </w:pPr>
    <w:rPr>
      <w:rFonts w:ascii="MinionPro-Regular" w:eastAsia="Cambria" w:hAnsi="MinionPro-Regular" w:cs="MinionPro-Regular"/>
      <w:color w:val="000000"/>
      <w:sz w:val="24"/>
      <w:szCs w:val="24"/>
    </w:rPr>
  </w:style>
  <w:style w:type="paragraph" w:customStyle="1" w:styleId="JobDetails">
    <w:name w:val="Job Details"/>
    <w:basedOn w:val="Normal"/>
    <w:uiPriority w:val="1"/>
    <w:qFormat/>
    <w:rsid w:val="0095012E"/>
    <w:pPr>
      <w:widowControl w:val="0"/>
      <w:autoSpaceDE w:val="0"/>
      <w:autoSpaceDN w:val="0"/>
      <w:adjustRightInd w:val="0"/>
    </w:pPr>
    <w:rPr>
      <w:rFonts w:ascii="Georgia" w:hAnsi="Georgia" w:cs="Georgia"/>
      <w:sz w:val="22"/>
      <w:szCs w:val="22"/>
      <w:lang w:val="en-US"/>
    </w:rPr>
  </w:style>
  <w:style w:type="paragraph" w:customStyle="1" w:styleId="JobDescription">
    <w:name w:val="Job Description"/>
    <w:basedOn w:val="Normal"/>
    <w:qFormat/>
    <w:rsid w:val="0050039A"/>
    <w:pPr>
      <w:widowControl w:val="0"/>
      <w:autoSpaceDE w:val="0"/>
      <w:autoSpaceDN w:val="0"/>
      <w:adjustRightInd w:val="0"/>
      <w:spacing w:before="120"/>
    </w:pPr>
    <w:rPr>
      <w:rFonts w:ascii="Georgia" w:hAnsi="Georgia" w:cs="Georgia"/>
      <w:sz w:val="22"/>
      <w:szCs w:val="22"/>
      <w:lang w:val="en-US"/>
    </w:rPr>
  </w:style>
  <w:style w:type="paragraph" w:customStyle="1" w:styleId="BodyText1">
    <w:name w:val="Body Text 1"/>
    <w:basedOn w:val="Normal"/>
    <w:qFormat/>
    <w:rsid w:val="006055F6"/>
    <w:pPr>
      <w:spacing w:before="80" w:after="80"/>
    </w:pPr>
    <w:rPr>
      <w:rFonts w:asciiTheme="minorHAnsi" w:eastAsiaTheme="minorEastAsia" w:hAnsiTheme="minorHAnsi" w:cstheme="minorBidi"/>
      <w:szCs w:val="22"/>
      <w:lang w:eastAsia="en-GB"/>
    </w:rPr>
  </w:style>
  <w:style w:type="paragraph" w:customStyle="1" w:styleId="ResumeHeading1">
    <w:name w:val="Resume Heading 1"/>
    <w:basedOn w:val="Normal"/>
    <w:qFormat/>
    <w:rsid w:val="00826E37"/>
    <w:pPr>
      <w:spacing w:before="120" w:after="120"/>
    </w:pPr>
    <w:rPr>
      <w:rFonts w:asciiTheme="minorHAnsi" w:eastAsiaTheme="minorEastAsia" w:hAnsiTheme="minorHAnsi" w:cstheme="minorBidi"/>
      <w:b/>
      <w:caps/>
      <w:color w:val="C0504D" w:themeColor="accent2"/>
      <w:sz w:val="22"/>
      <w:szCs w:val="22"/>
      <w:lang w:eastAsia="en-GB"/>
    </w:rPr>
  </w:style>
  <w:style w:type="paragraph" w:customStyle="1" w:styleId="YourTitle">
    <w:name w:val="Your Title"/>
    <w:basedOn w:val="Normal"/>
    <w:qFormat/>
    <w:rsid w:val="0046580E"/>
    <w:rPr>
      <w:rFonts w:asciiTheme="minorHAnsi" w:eastAsiaTheme="minorEastAsia" w:hAnsiTheme="minorHAnsi" w:cstheme="minorBidi"/>
      <w:i/>
      <w:sz w:val="22"/>
      <w:szCs w:val="22"/>
      <w:lang w:eastAsia="en-GB"/>
    </w:rPr>
  </w:style>
  <w:style w:type="paragraph" w:customStyle="1" w:styleId="ResumeHeading2">
    <w:name w:val="Resume Heading 2"/>
    <w:basedOn w:val="Normal"/>
    <w:qFormat/>
    <w:rsid w:val="004E1050"/>
    <w:pPr>
      <w:spacing w:before="120" w:after="120"/>
      <w:ind w:left="346"/>
    </w:pPr>
    <w:rPr>
      <w:rFonts w:asciiTheme="minorHAnsi" w:eastAsiaTheme="minorEastAsia" w:hAnsiTheme="minorHAnsi" w:cstheme="minorBidi"/>
      <w:color w:val="C0504D" w:themeColor="accent2"/>
      <w:sz w:val="22"/>
      <w:szCs w:val="22"/>
      <w:lang w:eastAsia="en-GB"/>
    </w:rPr>
  </w:style>
  <w:style w:type="paragraph" w:customStyle="1" w:styleId="IndentedBodyText">
    <w:name w:val="Indented Body Text"/>
    <w:basedOn w:val="Normal"/>
    <w:qFormat/>
    <w:rsid w:val="004A5B22"/>
    <w:pPr>
      <w:spacing w:before="40" w:after="200"/>
      <w:ind w:left="504"/>
      <w:contextualSpacing/>
    </w:pPr>
    <w:rPr>
      <w:rFonts w:asciiTheme="minorHAnsi" w:eastAsiaTheme="minorEastAsia" w:hAnsiTheme="minorHAnsi" w:cstheme="minorBidi"/>
      <w:szCs w:val="22"/>
      <w:lang w:eastAsia="en-GB"/>
    </w:rPr>
  </w:style>
  <w:style w:type="paragraph" w:customStyle="1" w:styleId="spanpaddedline">
    <w:name w:val="span_paddedline"/>
    <w:basedOn w:val="Normal"/>
    <w:rsid w:val="007B3308"/>
    <w:pPr>
      <w:spacing w:line="240" w:lineRule="atLeast"/>
    </w:pPr>
    <w:rPr>
      <w:sz w:val="24"/>
      <w:szCs w:val="24"/>
      <w:lang w:val="en-ZA" w:eastAsia="en-ZA"/>
    </w:rPr>
  </w:style>
  <w:style w:type="character" w:customStyle="1" w:styleId="divdocumentdivparagraphsinglecolumn">
    <w:name w:val="div_document_div_paragraph_singlecolumn"/>
    <w:basedOn w:val="Tipodeletrapredefinidodopargrafo"/>
    <w:rsid w:val="00E71CFA"/>
  </w:style>
  <w:style w:type="character" w:customStyle="1" w:styleId="t-bold">
    <w:name w:val="t-bold"/>
    <w:basedOn w:val="Tipodeletrapredefinidodopargrafo"/>
    <w:rsid w:val="00B13AFD"/>
  </w:style>
  <w:style w:type="character" w:customStyle="1" w:styleId="visually-hidden">
    <w:name w:val="visually-hidden"/>
    <w:basedOn w:val="Tipodeletrapredefinidodopargrafo"/>
    <w:rsid w:val="00B13AFD"/>
  </w:style>
  <w:style w:type="character" w:customStyle="1" w:styleId="t-14">
    <w:name w:val="t-14"/>
    <w:basedOn w:val="Tipodeletrapredefinidodopargrafo"/>
    <w:rsid w:val="00B13AFD"/>
  </w:style>
  <w:style w:type="character" w:customStyle="1" w:styleId="white-space-pre">
    <w:name w:val="white-space-pre"/>
    <w:basedOn w:val="Tipodeletrapredefinidodopargrafo"/>
    <w:rsid w:val="00BA1D68"/>
  </w:style>
  <w:style w:type="paragraph" w:customStyle="1" w:styleId="Style6">
    <w:name w:val="Style6"/>
    <w:basedOn w:val="PargrafodaLista"/>
    <w:qFormat/>
    <w:rsid w:val="00B10BA7"/>
    <w:pPr>
      <w:widowControl/>
      <w:tabs>
        <w:tab w:val="num" w:pos="360"/>
      </w:tabs>
      <w:ind w:left="454" w:hanging="227"/>
      <w:jc w:val="both"/>
    </w:pPr>
    <w:rPr>
      <w:rFonts w:asciiTheme="majorHAnsi" w:hAnsiTheme="majorHAnsi" w:cstheme="minorBidi"/>
      <w:color w:val="000000" w:themeColor="text1"/>
      <w:sz w:val="22"/>
      <w:szCs w:val="22"/>
      <w:lang w:val="en-GB"/>
    </w:rPr>
  </w:style>
  <w:style w:type="character" w:customStyle="1" w:styleId="PargrafodaListaCarter">
    <w:name w:val="Parágrafo da Lista Caráter"/>
    <w:aliases w:val="Bullets Caráter"/>
    <w:basedOn w:val="Tipodeletrapredefinidodopargrafo"/>
    <w:link w:val="PargrafodaLista"/>
    <w:uiPriority w:val="34"/>
    <w:rsid w:val="00B10BA7"/>
    <w:rPr>
      <w:color w:val="000000"/>
      <w:sz w:val="24"/>
      <w:szCs w:val="24"/>
      <w:lang w:val="en-US"/>
    </w:rPr>
  </w:style>
  <w:style w:type="paragraph" w:customStyle="1" w:styleId="companynameone0">
    <w:name w:val="companynameone"/>
    <w:basedOn w:val="Normal"/>
    <w:rsid w:val="00285982"/>
    <w:pPr>
      <w:spacing w:before="100" w:after="100"/>
    </w:pPr>
    <w:rPr>
      <w:sz w:val="24"/>
      <w:lang w:val="en-US"/>
    </w:rPr>
  </w:style>
  <w:style w:type="character" w:styleId="nfaseDiscreta">
    <w:name w:val="Subtle Emphasis"/>
    <w:basedOn w:val="Tipodeletrapredefinidodopargrafo"/>
    <w:uiPriority w:val="19"/>
    <w:qFormat/>
    <w:rsid w:val="00764FF4"/>
    <w:rPr>
      <w:i/>
      <w:iCs/>
      <w:color w:val="808080" w:themeColor="text1" w:themeTint="7F"/>
    </w:rPr>
  </w:style>
  <w:style w:type="character" w:customStyle="1" w:styleId="mr1">
    <w:name w:val="mr1"/>
    <w:basedOn w:val="Tipodeletrapredefinidodopargrafo"/>
    <w:rsid w:val="003F4CCB"/>
  </w:style>
  <w:style w:type="paragraph" w:customStyle="1" w:styleId="JDAccomplishment">
    <w:name w:val="JD Accomplishment"/>
    <w:basedOn w:val="Normal"/>
    <w:qFormat/>
    <w:rsid w:val="00DF48BF"/>
    <w:pPr>
      <w:numPr>
        <w:numId w:val="15"/>
      </w:numPr>
      <w:pBdr>
        <w:top w:val="nil"/>
        <w:left w:val="nil"/>
        <w:bottom w:val="nil"/>
        <w:right w:val="nil"/>
        <w:between w:val="nil"/>
      </w:pBdr>
      <w:spacing w:after="480"/>
      <w:contextualSpacing/>
    </w:pPr>
    <w:rPr>
      <w:rFonts w:ascii="Helvetica Neue" w:eastAsia="Helvetica Neue" w:hAnsi="Helvetica Neue" w:cs="Helvetica Neue"/>
      <w:color w:val="282828"/>
    </w:rPr>
  </w:style>
  <w:style w:type="character" w:customStyle="1" w:styleId="jpfdse">
    <w:name w:val="jpfdse"/>
    <w:basedOn w:val="Tipodeletrapredefinidodopargrafo"/>
    <w:rsid w:val="00E4118C"/>
  </w:style>
  <w:style w:type="character" w:customStyle="1" w:styleId="jsgrdq">
    <w:name w:val="jsgrdq"/>
    <w:basedOn w:val="Tipodeletrapredefinidodopargrafo"/>
    <w:rsid w:val="00C92774"/>
  </w:style>
  <w:style w:type="character" w:customStyle="1" w:styleId="NoneB">
    <w:name w:val="None B"/>
    <w:rsid w:val="004A446F"/>
    <w:rPr>
      <w:lang w:val="en-US"/>
    </w:rPr>
  </w:style>
  <w:style w:type="character" w:customStyle="1" w:styleId="Hyperlink0">
    <w:name w:val="Hyperlink.0"/>
    <w:basedOn w:val="Tipodeletrapredefinidodopargrafo"/>
    <w:rsid w:val="004A446F"/>
    <w:rPr>
      <w:b/>
      <w:bCs/>
      <w:color w:val="0000FF"/>
      <w:u w:val="single" w:color="0000FF"/>
      <w14:textOutline w14:w="0" w14:cap="rnd" w14:cmpd="sng" w14:algn="ctr">
        <w14:noFill/>
        <w14:prstDash w14:val="solid"/>
        <w14:bevel/>
      </w14:textOutline>
    </w:rPr>
  </w:style>
  <w:style w:type="numbering" w:customStyle="1" w:styleId="ImportedStyle10">
    <w:name w:val="Imported Style 1.0"/>
    <w:rsid w:val="004A446F"/>
    <w:pPr>
      <w:numPr>
        <w:numId w:val="16"/>
      </w:numPr>
    </w:pPr>
  </w:style>
  <w:style w:type="paragraph" w:customStyle="1" w:styleId="BodyB">
    <w:name w:val="Body B"/>
    <w:rsid w:val="004A446F"/>
    <w:pPr>
      <w:pBdr>
        <w:top w:val="nil"/>
        <w:left w:val="nil"/>
        <w:bottom w:val="nil"/>
        <w:right w:val="nil"/>
        <w:between w:val="nil"/>
        <w:bar w:val="nil"/>
      </w:pBdr>
    </w:pPr>
    <w:rPr>
      <w:color w:val="000000"/>
      <w:sz w:val="24"/>
      <w:szCs w:val="24"/>
      <w:u w:color="000000"/>
      <w:bdr w:val="nil"/>
      <w:lang w:val="en-US" w:eastAsia="en-GB"/>
      <w14:textOutline w14:w="12700" w14:cap="flat" w14:cmpd="sng" w14:algn="ctr">
        <w14:noFill/>
        <w14:prstDash w14:val="solid"/>
        <w14:miter w14:lim="400000"/>
      </w14:textOutline>
    </w:rPr>
  </w:style>
  <w:style w:type="numbering" w:customStyle="1" w:styleId="ImportedStyle100">
    <w:name w:val="Imported Style 1.0.0"/>
    <w:rsid w:val="004A446F"/>
    <w:pPr>
      <w:numPr>
        <w:numId w:val="17"/>
      </w:numPr>
    </w:pPr>
  </w:style>
  <w:style w:type="paragraph" w:customStyle="1" w:styleId="BioBodyTextNoIndent">
    <w:name w:val="Bio Body Text (No Indent)"/>
    <w:basedOn w:val="Corpodetexto"/>
    <w:rsid w:val="00DB09AD"/>
    <w:pPr>
      <w:tabs>
        <w:tab w:val="left" w:pos="432"/>
        <w:tab w:val="left" w:pos="864"/>
        <w:tab w:val="left" w:pos="1296"/>
        <w:tab w:val="left" w:pos="1728"/>
        <w:tab w:val="left" w:pos="2160"/>
      </w:tabs>
      <w:spacing w:before="220" w:after="0" w:line="220" w:lineRule="exact"/>
    </w:pPr>
    <w:rPr>
      <w:spacing w:val="0"/>
      <w:sz w:val="18"/>
      <w:szCs w:val="24"/>
      <w:lang w:val="en-US"/>
    </w:rPr>
  </w:style>
  <w:style w:type="character" w:customStyle="1" w:styleId="ui-provider">
    <w:name w:val="ui-provider"/>
    <w:basedOn w:val="Tipodeletrapredefinidodopargrafo"/>
    <w:rsid w:val="007D3295"/>
  </w:style>
  <w:style w:type="character" w:customStyle="1" w:styleId="fui-primitive">
    <w:name w:val="fui-primitive"/>
    <w:basedOn w:val="Tipodeletrapredefinidodopargrafo"/>
    <w:rsid w:val="00EE5652"/>
  </w:style>
  <w:style w:type="character" w:customStyle="1" w:styleId="tag-text">
    <w:name w:val="tag-text"/>
    <w:basedOn w:val="Tipodeletrapredefinidodopargrafo"/>
    <w:rsid w:val="0095240D"/>
  </w:style>
  <w:style w:type="paragraph" w:customStyle="1" w:styleId="divdocumentsinglecolumnli">
    <w:name w:val="div_document_singlecolumn_li"/>
    <w:basedOn w:val="Normal"/>
    <w:rsid w:val="005C1DCA"/>
    <w:pPr>
      <w:spacing w:line="240" w:lineRule="atLeast"/>
      <w:textAlignment w:val="baseline"/>
    </w:pPr>
    <w:rPr>
      <w:sz w:val="24"/>
      <w:szCs w:val="24"/>
      <w:lang w:val="en-US"/>
    </w:rPr>
  </w:style>
  <w:style w:type="character" w:customStyle="1" w:styleId="degree">
    <w:name w:val="degree"/>
    <w:basedOn w:val="Tipodeletrapredefinidodopargrafo"/>
    <w:rsid w:val="002D077D"/>
    <w:rPr>
      <w:b/>
      <w:bCs/>
    </w:rPr>
  </w:style>
  <w:style w:type="character" w:customStyle="1" w:styleId="UnresolvedMention2">
    <w:name w:val="Unresolved Mention2"/>
    <w:basedOn w:val="Tipodeletrapredefinidodopargrafo"/>
    <w:uiPriority w:val="99"/>
    <w:semiHidden/>
    <w:unhideWhenUsed/>
    <w:rsid w:val="00992A91"/>
    <w:rPr>
      <w:color w:val="605E5C"/>
      <w:shd w:val="clear" w:color="auto" w:fill="E1DFDD"/>
    </w:rPr>
  </w:style>
  <w:style w:type="character" w:styleId="MenoNoResolvida">
    <w:name w:val="Unresolved Mention"/>
    <w:basedOn w:val="Tipodeletrapredefinidodopargrafo"/>
    <w:uiPriority w:val="99"/>
    <w:semiHidden/>
    <w:unhideWhenUsed/>
    <w:rsid w:val="00FB7C30"/>
    <w:rPr>
      <w:color w:val="605E5C"/>
      <w:shd w:val="clear" w:color="auto" w:fill="E1DFDD"/>
    </w:rPr>
  </w:style>
  <w:style w:type="paragraph" w:customStyle="1" w:styleId="kowufjwtykegkqivxsyfdnoqinysxyhjefc">
    <w:name w:val="kowufjwtykegkqivxsyfdnoqinysxyhjefc"/>
    <w:basedOn w:val="Normal"/>
    <w:rsid w:val="004F738B"/>
    <w:pPr>
      <w:spacing w:before="100" w:beforeAutospacing="1" w:after="100" w:afterAutospacing="1"/>
    </w:pPr>
    <w:rPr>
      <w:sz w:val="24"/>
      <w:szCs w:val="24"/>
      <w:lang w:val="en-PH" w:eastAsia="en-PH"/>
    </w:rPr>
  </w:style>
  <w:style w:type="paragraph" w:customStyle="1" w:styleId="pvs-listitem--with-top-padding">
    <w:name w:val="pvs-list__item--with-top-padding"/>
    <w:basedOn w:val="Normal"/>
    <w:rsid w:val="004F738B"/>
    <w:pPr>
      <w:spacing w:before="100" w:beforeAutospacing="1" w:after="100" w:afterAutospacing="1"/>
    </w:pPr>
    <w:rPr>
      <w:sz w:val="24"/>
      <w:szCs w:val="24"/>
      <w:lang w:val="en-PH" w:eastAsia="en-PH"/>
    </w:rPr>
  </w:style>
  <w:style w:type="character" w:customStyle="1" w:styleId="pvs-entitycaption-wrapper">
    <w:name w:val="pvs-entity__caption-wrapper"/>
    <w:basedOn w:val="Tipodeletrapredefinidodopargrafo"/>
    <w:rsid w:val="007B2B9F"/>
  </w:style>
  <w:style w:type="paragraph" w:customStyle="1" w:styleId="hkqtbdgrcoocveykwinixtedrogiordapxxyw">
    <w:name w:val="hkqtbdgrcoocveykwinixtedrogiordapxxyw"/>
    <w:basedOn w:val="Normal"/>
    <w:rsid w:val="007B2B9F"/>
    <w:pPr>
      <w:spacing w:before="100" w:beforeAutospacing="1" w:after="100" w:afterAutospacing="1"/>
    </w:pPr>
    <w:rPr>
      <w:sz w:val="24"/>
      <w:szCs w:val="24"/>
      <w:lang w:val="en-PH" w:eastAsia="en-PH"/>
    </w:rPr>
  </w:style>
  <w:style w:type="paragraph" w:customStyle="1" w:styleId="li">
    <w:name w:val="li"/>
    <w:basedOn w:val="Normal"/>
    <w:rsid w:val="00451674"/>
    <w:rPr>
      <w:rFonts w:ascii="Georgia" w:eastAsia="Georgia" w:hAnsi="Georgia" w:cs="Georgia"/>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43">
      <w:bodyDiv w:val="1"/>
      <w:marLeft w:val="0"/>
      <w:marRight w:val="0"/>
      <w:marTop w:val="0"/>
      <w:marBottom w:val="0"/>
      <w:divBdr>
        <w:top w:val="none" w:sz="0" w:space="0" w:color="auto"/>
        <w:left w:val="none" w:sz="0" w:space="0" w:color="auto"/>
        <w:bottom w:val="none" w:sz="0" w:space="0" w:color="auto"/>
        <w:right w:val="none" w:sz="0" w:space="0" w:color="auto"/>
      </w:divBdr>
      <w:divsChild>
        <w:div w:id="59524798">
          <w:marLeft w:val="0"/>
          <w:marRight w:val="0"/>
          <w:marTop w:val="0"/>
          <w:marBottom w:val="0"/>
          <w:divBdr>
            <w:top w:val="none" w:sz="0" w:space="0" w:color="auto"/>
            <w:left w:val="none" w:sz="0" w:space="0" w:color="auto"/>
            <w:bottom w:val="none" w:sz="0" w:space="0" w:color="auto"/>
            <w:right w:val="none" w:sz="0" w:space="0" w:color="auto"/>
          </w:divBdr>
        </w:div>
      </w:divsChild>
    </w:div>
    <w:div w:id="2516250">
      <w:bodyDiv w:val="1"/>
      <w:marLeft w:val="0"/>
      <w:marRight w:val="0"/>
      <w:marTop w:val="0"/>
      <w:marBottom w:val="0"/>
      <w:divBdr>
        <w:top w:val="none" w:sz="0" w:space="0" w:color="auto"/>
        <w:left w:val="none" w:sz="0" w:space="0" w:color="auto"/>
        <w:bottom w:val="none" w:sz="0" w:space="0" w:color="auto"/>
        <w:right w:val="none" w:sz="0" w:space="0" w:color="auto"/>
      </w:divBdr>
    </w:div>
    <w:div w:id="4863004">
      <w:bodyDiv w:val="1"/>
      <w:marLeft w:val="0"/>
      <w:marRight w:val="0"/>
      <w:marTop w:val="0"/>
      <w:marBottom w:val="0"/>
      <w:divBdr>
        <w:top w:val="none" w:sz="0" w:space="0" w:color="auto"/>
        <w:left w:val="none" w:sz="0" w:space="0" w:color="auto"/>
        <w:bottom w:val="none" w:sz="0" w:space="0" w:color="auto"/>
        <w:right w:val="none" w:sz="0" w:space="0" w:color="auto"/>
      </w:divBdr>
    </w:div>
    <w:div w:id="9990957">
      <w:bodyDiv w:val="1"/>
      <w:marLeft w:val="0"/>
      <w:marRight w:val="0"/>
      <w:marTop w:val="0"/>
      <w:marBottom w:val="0"/>
      <w:divBdr>
        <w:top w:val="none" w:sz="0" w:space="0" w:color="auto"/>
        <w:left w:val="none" w:sz="0" w:space="0" w:color="auto"/>
        <w:bottom w:val="none" w:sz="0" w:space="0" w:color="auto"/>
        <w:right w:val="none" w:sz="0" w:space="0" w:color="auto"/>
      </w:divBdr>
      <w:divsChild>
        <w:div w:id="814565549">
          <w:marLeft w:val="0"/>
          <w:marRight w:val="0"/>
          <w:marTop w:val="0"/>
          <w:marBottom w:val="0"/>
          <w:divBdr>
            <w:top w:val="none" w:sz="0" w:space="0" w:color="auto"/>
            <w:left w:val="none" w:sz="0" w:space="0" w:color="auto"/>
            <w:bottom w:val="none" w:sz="0" w:space="0" w:color="auto"/>
            <w:right w:val="none" w:sz="0" w:space="0" w:color="auto"/>
          </w:divBdr>
        </w:div>
        <w:div w:id="1035736691">
          <w:marLeft w:val="0"/>
          <w:marRight w:val="0"/>
          <w:marTop w:val="0"/>
          <w:marBottom w:val="0"/>
          <w:divBdr>
            <w:top w:val="none" w:sz="0" w:space="0" w:color="auto"/>
            <w:left w:val="none" w:sz="0" w:space="0" w:color="auto"/>
            <w:bottom w:val="none" w:sz="0" w:space="0" w:color="auto"/>
            <w:right w:val="none" w:sz="0" w:space="0" w:color="auto"/>
          </w:divBdr>
        </w:div>
        <w:div w:id="1293290073">
          <w:marLeft w:val="0"/>
          <w:marRight w:val="0"/>
          <w:marTop w:val="0"/>
          <w:marBottom w:val="0"/>
          <w:divBdr>
            <w:top w:val="none" w:sz="0" w:space="0" w:color="auto"/>
            <w:left w:val="none" w:sz="0" w:space="0" w:color="auto"/>
            <w:bottom w:val="none" w:sz="0" w:space="0" w:color="auto"/>
            <w:right w:val="none" w:sz="0" w:space="0" w:color="auto"/>
          </w:divBdr>
        </w:div>
        <w:div w:id="168954997">
          <w:marLeft w:val="0"/>
          <w:marRight w:val="0"/>
          <w:marTop w:val="0"/>
          <w:marBottom w:val="0"/>
          <w:divBdr>
            <w:top w:val="none" w:sz="0" w:space="0" w:color="auto"/>
            <w:left w:val="none" w:sz="0" w:space="0" w:color="auto"/>
            <w:bottom w:val="none" w:sz="0" w:space="0" w:color="auto"/>
            <w:right w:val="none" w:sz="0" w:space="0" w:color="auto"/>
          </w:divBdr>
        </w:div>
        <w:div w:id="2115440578">
          <w:marLeft w:val="0"/>
          <w:marRight w:val="0"/>
          <w:marTop w:val="0"/>
          <w:marBottom w:val="0"/>
          <w:divBdr>
            <w:top w:val="none" w:sz="0" w:space="0" w:color="auto"/>
            <w:left w:val="none" w:sz="0" w:space="0" w:color="auto"/>
            <w:bottom w:val="none" w:sz="0" w:space="0" w:color="auto"/>
            <w:right w:val="none" w:sz="0" w:space="0" w:color="auto"/>
          </w:divBdr>
        </w:div>
        <w:div w:id="398216636">
          <w:marLeft w:val="0"/>
          <w:marRight w:val="0"/>
          <w:marTop w:val="0"/>
          <w:marBottom w:val="0"/>
          <w:divBdr>
            <w:top w:val="none" w:sz="0" w:space="0" w:color="auto"/>
            <w:left w:val="none" w:sz="0" w:space="0" w:color="auto"/>
            <w:bottom w:val="none" w:sz="0" w:space="0" w:color="auto"/>
            <w:right w:val="none" w:sz="0" w:space="0" w:color="auto"/>
          </w:divBdr>
        </w:div>
        <w:div w:id="1160846439">
          <w:marLeft w:val="0"/>
          <w:marRight w:val="0"/>
          <w:marTop w:val="0"/>
          <w:marBottom w:val="0"/>
          <w:divBdr>
            <w:top w:val="none" w:sz="0" w:space="0" w:color="auto"/>
            <w:left w:val="none" w:sz="0" w:space="0" w:color="auto"/>
            <w:bottom w:val="none" w:sz="0" w:space="0" w:color="auto"/>
            <w:right w:val="none" w:sz="0" w:space="0" w:color="auto"/>
          </w:divBdr>
        </w:div>
        <w:div w:id="446701203">
          <w:marLeft w:val="0"/>
          <w:marRight w:val="0"/>
          <w:marTop w:val="0"/>
          <w:marBottom w:val="0"/>
          <w:divBdr>
            <w:top w:val="none" w:sz="0" w:space="0" w:color="auto"/>
            <w:left w:val="none" w:sz="0" w:space="0" w:color="auto"/>
            <w:bottom w:val="none" w:sz="0" w:space="0" w:color="auto"/>
            <w:right w:val="none" w:sz="0" w:space="0" w:color="auto"/>
          </w:divBdr>
        </w:div>
        <w:div w:id="273563335">
          <w:marLeft w:val="0"/>
          <w:marRight w:val="0"/>
          <w:marTop w:val="0"/>
          <w:marBottom w:val="0"/>
          <w:divBdr>
            <w:top w:val="none" w:sz="0" w:space="0" w:color="auto"/>
            <w:left w:val="none" w:sz="0" w:space="0" w:color="auto"/>
            <w:bottom w:val="none" w:sz="0" w:space="0" w:color="auto"/>
            <w:right w:val="none" w:sz="0" w:space="0" w:color="auto"/>
          </w:divBdr>
        </w:div>
        <w:div w:id="2108847108">
          <w:marLeft w:val="0"/>
          <w:marRight w:val="0"/>
          <w:marTop w:val="0"/>
          <w:marBottom w:val="0"/>
          <w:divBdr>
            <w:top w:val="none" w:sz="0" w:space="0" w:color="auto"/>
            <w:left w:val="none" w:sz="0" w:space="0" w:color="auto"/>
            <w:bottom w:val="none" w:sz="0" w:space="0" w:color="auto"/>
            <w:right w:val="none" w:sz="0" w:space="0" w:color="auto"/>
          </w:divBdr>
        </w:div>
        <w:div w:id="1450933670">
          <w:marLeft w:val="0"/>
          <w:marRight w:val="0"/>
          <w:marTop w:val="0"/>
          <w:marBottom w:val="0"/>
          <w:divBdr>
            <w:top w:val="none" w:sz="0" w:space="0" w:color="auto"/>
            <w:left w:val="none" w:sz="0" w:space="0" w:color="auto"/>
            <w:bottom w:val="none" w:sz="0" w:space="0" w:color="auto"/>
            <w:right w:val="none" w:sz="0" w:space="0" w:color="auto"/>
          </w:divBdr>
        </w:div>
        <w:div w:id="1846479261">
          <w:marLeft w:val="0"/>
          <w:marRight w:val="0"/>
          <w:marTop w:val="0"/>
          <w:marBottom w:val="0"/>
          <w:divBdr>
            <w:top w:val="none" w:sz="0" w:space="0" w:color="auto"/>
            <w:left w:val="none" w:sz="0" w:space="0" w:color="auto"/>
            <w:bottom w:val="none" w:sz="0" w:space="0" w:color="auto"/>
            <w:right w:val="none" w:sz="0" w:space="0" w:color="auto"/>
          </w:divBdr>
        </w:div>
        <w:div w:id="1598517087">
          <w:marLeft w:val="0"/>
          <w:marRight w:val="0"/>
          <w:marTop w:val="0"/>
          <w:marBottom w:val="0"/>
          <w:divBdr>
            <w:top w:val="none" w:sz="0" w:space="0" w:color="auto"/>
            <w:left w:val="none" w:sz="0" w:space="0" w:color="auto"/>
            <w:bottom w:val="none" w:sz="0" w:space="0" w:color="auto"/>
            <w:right w:val="none" w:sz="0" w:space="0" w:color="auto"/>
          </w:divBdr>
        </w:div>
        <w:div w:id="925917728">
          <w:marLeft w:val="0"/>
          <w:marRight w:val="0"/>
          <w:marTop w:val="0"/>
          <w:marBottom w:val="0"/>
          <w:divBdr>
            <w:top w:val="none" w:sz="0" w:space="0" w:color="auto"/>
            <w:left w:val="none" w:sz="0" w:space="0" w:color="auto"/>
            <w:bottom w:val="none" w:sz="0" w:space="0" w:color="auto"/>
            <w:right w:val="none" w:sz="0" w:space="0" w:color="auto"/>
          </w:divBdr>
        </w:div>
        <w:div w:id="170874479">
          <w:marLeft w:val="0"/>
          <w:marRight w:val="0"/>
          <w:marTop w:val="0"/>
          <w:marBottom w:val="0"/>
          <w:divBdr>
            <w:top w:val="none" w:sz="0" w:space="0" w:color="auto"/>
            <w:left w:val="none" w:sz="0" w:space="0" w:color="auto"/>
            <w:bottom w:val="none" w:sz="0" w:space="0" w:color="auto"/>
            <w:right w:val="none" w:sz="0" w:space="0" w:color="auto"/>
          </w:divBdr>
        </w:div>
        <w:div w:id="97140184">
          <w:marLeft w:val="0"/>
          <w:marRight w:val="0"/>
          <w:marTop w:val="0"/>
          <w:marBottom w:val="0"/>
          <w:divBdr>
            <w:top w:val="none" w:sz="0" w:space="0" w:color="auto"/>
            <w:left w:val="none" w:sz="0" w:space="0" w:color="auto"/>
            <w:bottom w:val="none" w:sz="0" w:space="0" w:color="auto"/>
            <w:right w:val="none" w:sz="0" w:space="0" w:color="auto"/>
          </w:divBdr>
        </w:div>
        <w:div w:id="370618181">
          <w:marLeft w:val="0"/>
          <w:marRight w:val="0"/>
          <w:marTop w:val="0"/>
          <w:marBottom w:val="0"/>
          <w:divBdr>
            <w:top w:val="none" w:sz="0" w:space="0" w:color="auto"/>
            <w:left w:val="none" w:sz="0" w:space="0" w:color="auto"/>
            <w:bottom w:val="none" w:sz="0" w:space="0" w:color="auto"/>
            <w:right w:val="none" w:sz="0" w:space="0" w:color="auto"/>
          </w:divBdr>
        </w:div>
        <w:div w:id="80371350">
          <w:marLeft w:val="0"/>
          <w:marRight w:val="0"/>
          <w:marTop w:val="0"/>
          <w:marBottom w:val="0"/>
          <w:divBdr>
            <w:top w:val="none" w:sz="0" w:space="0" w:color="auto"/>
            <w:left w:val="none" w:sz="0" w:space="0" w:color="auto"/>
            <w:bottom w:val="none" w:sz="0" w:space="0" w:color="auto"/>
            <w:right w:val="none" w:sz="0" w:space="0" w:color="auto"/>
          </w:divBdr>
        </w:div>
        <w:div w:id="847523789">
          <w:marLeft w:val="0"/>
          <w:marRight w:val="0"/>
          <w:marTop w:val="0"/>
          <w:marBottom w:val="0"/>
          <w:divBdr>
            <w:top w:val="none" w:sz="0" w:space="0" w:color="auto"/>
            <w:left w:val="none" w:sz="0" w:space="0" w:color="auto"/>
            <w:bottom w:val="none" w:sz="0" w:space="0" w:color="auto"/>
            <w:right w:val="none" w:sz="0" w:space="0" w:color="auto"/>
          </w:divBdr>
        </w:div>
        <w:div w:id="1847093087">
          <w:marLeft w:val="0"/>
          <w:marRight w:val="0"/>
          <w:marTop w:val="0"/>
          <w:marBottom w:val="0"/>
          <w:divBdr>
            <w:top w:val="none" w:sz="0" w:space="0" w:color="auto"/>
            <w:left w:val="none" w:sz="0" w:space="0" w:color="auto"/>
            <w:bottom w:val="none" w:sz="0" w:space="0" w:color="auto"/>
            <w:right w:val="none" w:sz="0" w:space="0" w:color="auto"/>
          </w:divBdr>
        </w:div>
        <w:div w:id="1108621396">
          <w:marLeft w:val="0"/>
          <w:marRight w:val="0"/>
          <w:marTop w:val="0"/>
          <w:marBottom w:val="0"/>
          <w:divBdr>
            <w:top w:val="none" w:sz="0" w:space="0" w:color="auto"/>
            <w:left w:val="none" w:sz="0" w:space="0" w:color="auto"/>
            <w:bottom w:val="none" w:sz="0" w:space="0" w:color="auto"/>
            <w:right w:val="none" w:sz="0" w:space="0" w:color="auto"/>
          </w:divBdr>
        </w:div>
      </w:divsChild>
    </w:div>
    <w:div w:id="10686618">
      <w:bodyDiv w:val="1"/>
      <w:marLeft w:val="0"/>
      <w:marRight w:val="0"/>
      <w:marTop w:val="0"/>
      <w:marBottom w:val="0"/>
      <w:divBdr>
        <w:top w:val="none" w:sz="0" w:space="0" w:color="auto"/>
        <w:left w:val="none" w:sz="0" w:space="0" w:color="auto"/>
        <w:bottom w:val="none" w:sz="0" w:space="0" w:color="auto"/>
        <w:right w:val="none" w:sz="0" w:space="0" w:color="auto"/>
      </w:divBdr>
      <w:divsChild>
        <w:div w:id="767241426">
          <w:marLeft w:val="0"/>
          <w:marRight w:val="0"/>
          <w:marTop w:val="0"/>
          <w:marBottom w:val="0"/>
          <w:divBdr>
            <w:top w:val="none" w:sz="0" w:space="0" w:color="auto"/>
            <w:left w:val="none" w:sz="0" w:space="0" w:color="auto"/>
            <w:bottom w:val="none" w:sz="0" w:space="0" w:color="auto"/>
            <w:right w:val="none" w:sz="0" w:space="0" w:color="auto"/>
          </w:divBdr>
        </w:div>
        <w:div w:id="2051301188">
          <w:marLeft w:val="0"/>
          <w:marRight w:val="0"/>
          <w:marTop w:val="0"/>
          <w:marBottom w:val="0"/>
          <w:divBdr>
            <w:top w:val="none" w:sz="0" w:space="0" w:color="auto"/>
            <w:left w:val="none" w:sz="0" w:space="0" w:color="auto"/>
            <w:bottom w:val="none" w:sz="0" w:space="0" w:color="auto"/>
            <w:right w:val="none" w:sz="0" w:space="0" w:color="auto"/>
          </w:divBdr>
        </w:div>
        <w:div w:id="1504708545">
          <w:marLeft w:val="0"/>
          <w:marRight w:val="0"/>
          <w:marTop w:val="0"/>
          <w:marBottom w:val="0"/>
          <w:divBdr>
            <w:top w:val="none" w:sz="0" w:space="0" w:color="auto"/>
            <w:left w:val="none" w:sz="0" w:space="0" w:color="auto"/>
            <w:bottom w:val="none" w:sz="0" w:space="0" w:color="auto"/>
            <w:right w:val="none" w:sz="0" w:space="0" w:color="auto"/>
          </w:divBdr>
        </w:div>
      </w:divsChild>
    </w:div>
    <w:div w:id="11031277">
      <w:bodyDiv w:val="1"/>
      <w:marLeft w:val="0"/>
      <w:marRight w:val="0"/>
      <w:marTop w:val="0"/>
      <w:marBottom w:val="0"/>
      <w:divBdr>
        <w:top w:val="none" w:sz="0" w:space="0" w:color="auto"/>
        <w:left w:val="none" w:sz="0" w:space="0" w:color="auto"/>
        <w:bottom w:val="none" w:sz="0" w:space="0" w:color="auto"/>
        <w:right w:val="none" w:sz="0" w:space="0" w:color="auto"/>
      </w:divBdr>
    </w:div>
    <w:div w:id="11762406">
      <w:bodyDiv w:val="1"/>
      <w:marLeft w:val="0"/>
      <w:marRight w:val="0"/>
      <w:marTop w:val="0"/>
      <w:marBottom w:val="0"/>
      <w:divBdr>
        <w:top w:val="none" w:sz="0" w:space="0" w:color="auto"/>
        <w:left w:val="none" w:sz="0" w:space="0" w:color="auto"/>
        <w:bottom w:val="none" w:sz="0" w:space="0" w:color="auto"/>
        <w:right w:val="none" w:sz="0" w:space="0" w:color="auto"/>
      </w:divBdr>
    </w:div>
    <w:div w:id="11877142">
      <w:bodyDiv w:val="1"/>
      <w:marLeft w:val="0"/>
      <w:marRight w:val="0"/>
      <w:marTop w:val="0"/>
      <w:marBottom w:val="0"/>
      <w:divBdr>
        <w:top w:val="none" w:sz="0" w:space="0" w:color="auto"/>
        <w:left w:val="none" w:sz="0" w:space="0" w:color="auto"/>
        <w:bottom w:val="none" w:sz="0" w:space="0" w:color="auto"/>
        <w:right w:val="none" w:sz="0" w:space="0" w:color="auto"/>
      </w:divBdr>
    </w:div>
    <w:div w:id="13461356">
      <w:bodyDiv w:val="1"/>
      <w:marLeft w:val="0"/>
      <w:marRight w:val="0"/>
      <w:marTop w:val="0"/>
      <w:marBottom w:val="0"/>
      <w:divBdr>
        <w:top w:val="none" w:sz="0" w:space="0" w:color="auto"/>
        <w:left w:val="none" w:sz="0" w:space="0" w:color="auto"/>
        <w:bottom w:val="none" w:sz="0" w:space="0" w:color="auto"/>
        <w:right w:val="none" w:sz="0" w:space="0" w:color="auto"/>
      </w:divBdr>
    </w:div>
    <w:div w:id="19941317">
      <w:bodyDiv w:val="1"/>
      <w:marLeft w:val="0"/>
      <w:marRight w:val="0"/>
      <w:marTop w:val="0"/>
      <w:marBottom w:val="0"/>
      <w:divBdr>
        <w:top w:val="none" w:sz="0" w:space="0" w:color="auto"/>
        <w:left w:val="none" w:sz="0" w:space="0" w:color="auto"/>
        <w:bottom w:val="none" w:sz="0" w:space="0" w:color="auto"/>
        <w:right w:val="none" w:sz="0" w:space="0" w:color="auto"/>
      </w:divBdr>
      <w:divsChild>
        <w:div w:id="144667142">
          <w:marLeft w:val="0"/>
          <w:marRight w:val="0"/>
          <w:marTop w:val="0"/>
          <w:marBottom w:val="0"/>
          <w:divBdr>
            <w:top w:val="none" w:sz="0" w:space="0" w:color="auto"/>
            <w:left w:val="none" w:sz="0" w:space="0" w:color="auto"/>
            <w:bottom w:val="none" w:sz="0" w:space="0" w:color="auto"/>
            <w:right w:val="none" w:sz="0" w:space="0" w:color="auto"/>
          </w:divBdr>
        </w:div>
        <w:div w:id="1791389281">
          <w:marLeft w:val="0"/>
          <w:marRight w:val="0"/>
          <w:marTop w:val="0"/>
          <w:marBottom w:val="0"/>
          <w:divBdr>
            <w:top w:val="none" w:sz="0" w:space="0" w:color="auto"/>
            <w:left w:val="none" w:sz="0" w:space="0" w:color="auto"/>
            <w:bottom w:val="none" w:sz="0" w:space="0" w:color="auto"/>
            <w:right w:val="none" w:sz="0" w:space="0" w:color="auto"/>
          </w:divBdr>
        </w:div>
        <w:div w:id="841317144">
          <w:marLeft w:val="0"/>
          <w:marRight w:val="0"/>
          <w:marTop w:val="0"/>
          <w:marBottom w:val="0"/>
          <w:divBdr>
            <w:top w:val="none" w:sz="0" w:space="0" w:color="auto"/>
            <w:left w:val="none" w:sz="0" w:space="0" w:color="auto"/>
            <w:bottom w:val="none" w:sz="0" w:space="0" w:color="auto"/>
            <w:right w:val="none" w:sz="0" w:space="0" w:color="auto"/>
          </w:divBdr>
        </w:div>
      </w:divsChild>
    </w:div>
    <w:div w:id="21513754">
      <w:bodyDiv w:val="1"/>
      <w:marLeft w:val="0"/>
      <w:marRight w:val="0"/>
      <w:marTop w:val="0"/>
      <w:marBottom w:val="0"/>
      <w:divBdr>
        <w:top w:val="none" w:sz="0" w:space="0" w:color="auto"/>
        <w:left w:val="none" w:sz="0" w:space="0" w:color="auto"/>
        <w:bottom w:val="none" w:sz="0" w:space="0" w:color="auto"/>
        <w:right w:val="none" w:sz="0" w:space="0" w:color="auto"/>
      </w:divBdr>
    </w:div>
    <w:div w:id="24789926">
      <w:bodyDiv w:val="1"/>
      <w:marLeft w:val="0"/>
      <w:marRight w:val="0"/>
      <w:marTop w:val="0"/>
      <w:marBottom w:val="0"/>
      <w:divBdr>
        <w:top w:val="none" w:sz="0" w:space="0" w:color="auto"/>
        <w:left w:val="none" w:sz="0" w:space="0" w:color="auto"/>
        <w:bottom w:val="none" w:sz="0" w:space="0" w:color="auto"/>
        <w:right w:val="none" w:sz="0" w:space="0" w:color="auto"/>
      </w:divBdr>
    </w:div>
    <w:div w:id="25721889">
      <w:bodyDiv w:val="1"/>
      <w:marLeft w:val="0"/>
      <w:marRight w:val="0"/>
      <w:marTop w:val="0"/>
      <w:marBottom w:val="0"/>
      <w:divBdr>
        <w:top w:val="none" w:sz="0" w:space="0" w:color="auto"/>
        <w:left w:val="none" w:sz="0" w:space="0" w:color="auto"/>
        <w:bottom w:val="none" w:sz="0" w:space="0" w:color="auto"/>
        <w:right w:val="none" w:sz="0" w:space="0" w:color="auto"/>
      </w:divBdr>
    </w:div>
    <w:div w:id="26565769">
      <w:bodyDiv w:val="1"/>
      <w:marLeft w:val="0"/>
      <w:marRight w:val="0"/>
      <w:marTop w:val="0"/>
      <w:marBottom w:val="0"/>
      <w:divBdr>
        <w:top w:val="none" w:sz="0" w:space="0" w:color="auto"/>
        <w:left w:val="none" w:sz="0" w:space="0" w:color="auto"/>
        <w:bottom w:val="none" w:sz="0" w:space="0" w:color="auto"/>
        <w:right w:val="none" w:sz="0" w:space="0" w:color="auto"/>
      </w:divBdr>
    </w:div>
    <w:div w:id="26954561">
      <w:bodyDiv w:val="1"/>
      <w:marLeft w:val="0"/>
      <w:marRight w:val="0"/>
      <w:marTop w:val="0"/>
      <w:marBottom w:val="0"/>
      <w:divBdr>
        <w:top w:val="none" w:sz="0" w:space="0" w:color="auto"/>
        <w:left w:val="none" w:sz="0" w:space="0" w:color="auto"/>
        <w:bottom w:val="none" w:sz="0" w:space="0" w:color="auto"/>
        <w:right w:val="none" w:sz="0" w:space="0" w:color="auto"/>
      </w:divBdr>
    </w:div>
    <w:div w:id="28340909">
      <w:bodyDiv w:val="1"/>
      <w:marLeft w:val="0"/>
      <w:marRight w:val="0"/>
      <w:marTop w:val="0"/>
      <w:marBottom w:val="0"/>
      <w:divBdr>
        <w:top w:val="none" w:sz="0" w:space="0" w:color="auto"/>
        <w:left w:val="none" w:sz="0" w:space="0" w:color="auto"/>
        <w:bottom w:val="none" w:sz="0" w:space="0" w:color="auto"/>
        <w:right w:val="none" w:sz="0" w:space="0" w:color="auto"/>
      </w:divBdr>
    </w:div>
    <w:div w:id="31658945">
      <w:bodyDiv w:val="1"/>
      <w:marLeft w:val="0"/>
      <w:marRight w:val="0"/>
      <w:marTop w:val="0"/>
      <w:marBottom w:val="0"/>
      <w:divBdr>
        <w:top w:val="none" w:sz="0" w:space="0" w:color="auto"/>
        <w:left w:val="none" w:sz="0" w:space="0" w:color="auto"/>
        <w:bottom w:val="none" w:sz="0" w:space="0" w:color="auto"/>
        <w:right w:val="none" w:sz="0" w:space="0" w:color="auto"/>
      </w:divBdr>
    </w:div>
    <w:div w:id="32270602">
      <w:bodyDiv w:val="1"/>
      <w:marLeft w:val="0"/>
      <w:marRight w:val="0"/>
      <w:marTop w:val="0"/>
      <w:marBottom w:val="0"/>
      <w:divBdr>
        <w:top w:val="none" w:sz="0" w:space="0" w:color="auto"/>
        <w:left w:val="none" w:sz="0" w:space="0" w:color="auto"/>
        <w:bottom w:val="none" w:sz="0" w:space="0" w:color="auto"/>
        <w:right w:val="none" w:sz="0" w:space="0" w:color="auto"/>
      </w:divBdr>
    </w:div>
    <w:div w:id="34695401">
      <w:bodyDiv w:val="1"/>
      <w:marLeft w:val="0"/>
      <w:marRight w:val="0"/>
      <w:marTop w:val="0"/>
      <w:marBottom w:val="0"/>
      <w:divBdr>
        <w:top w:val="none" w:sz="0" w:space="0" w:color="auto"/>
        <w:left w:val="none" w:sz="0" w:space="0" w:color="auto"/>
        <w:bottom w:val="none" w:sz="0" w:space="0" w:color="auto"/>
        <w:right w:val="none" w:sz="0" w:space="0" w:color="auto"/>
      </w:divBdr>
    </w:div>
    <w:div w:id="34814761">
      <w:bodyDiv w:val="1"/>
      <w:marLeft w:val="0"/>
      <w:marRight w:val="0"/>
      <w:marTop w:val="0"/>
      <w:marBottom w:val="0"/>
      <w:divBdr>
        <w:top w:val="none" w:sz="0" w:space="0" w:color="auto"/>
        <w:left w:val="none" w:sz="0" w:space="0" w:color="auto"/>
        <w:bottom w:val="none" w:sz="0" w:space="0" w:color="auto"/>
        <w:right w:val="none" w:sz="0" w:space="0" w:color="auto"/>
      </w:divBdr>
    </w:div>
    <w:div w:id="40130624">
      <w:bodyDiv w:val="1"/>
      <w:marLeft w:val="0"/>
      <w:marRight w:val="0"/>
      <w:marTop w:val="0"/>
      <w:marBottom w:val="0"/>
      <w:divBdr>
        <w:top w:val="none" w:sz="0" w:space="0" w:color="auto"/>
        <w:left w:val="none" w:sz="0" w:space="0" w:color="auto"/>
        <w:bottom w:val="none" w:sz="0" w:space="0" w:color="auto"/>
        <w:right w:val="none" w:sz="0" w:space="0" w:color="auto"/>
      </w:divBdr>
    </w:div>
    <w:div w:id="41489048">
      <w:bodyDiv w:val="1"/>
      <w:marLeft w:val="0"/>
      <w:marRight w:val="0"/>
      <w:marTop w:val="0"/>
      <w:marBottom w:val="0"/>
      <w:divBdr>
        <w:top w:val="none" w:sz="0" w:space="0" w:color="auto"/>
        <w:left w:val="none" w:sz="0" w:space="0" w:color="auto"/>
        <w:bottom w:val="none" w:sz="0" w:space="0" w:color="auto"/>
        <w:right w:val="none" w:sz="0" w:space="0" w:color="auto"/>
      </w:divBdr>
      <w:divsChild>
        <w:div w:id="1942101498">
          <w:marLeft w:val="0"/>
          <w:marRight w:val="0"/>
          <w:marTop w:val="0"/>
          <w:marBottom w:val="0"/>
          <w:divBdr>
            <w:top w:val="none" w:sz="0" w:space="0" w:color="auto"/>
            <w:left w:val="none" w:sz="0" w:space="0" w:color="auto"/>
            <w:bottom w:val="none" w:sz="0" w:space="0" w:color="auto"/>
            <w:right w:val="none" w:sz="0" w:space="0" w:color="auto"/>
          </w:divBdr>
        </w:div>
        <w:div w:id="486828010">
          <w:marLeft w:val="0"/>
          <w:marRight w:val="0"/>
          <w:marTop w:val="0"/>
          <w:marBottom w:val="0"/>
          <w:divBdr>
            <w:top w:val="none" w:sz="0" w:space="0" w:color="auto"/>
            <w:left w:val="none" w:sz="0" w:space="0" w:color="auto"/>
            <w:bottom w:val="none" w:sz="0" w:space="0" w:color="auto"/>
            <w:right w:val="none" w:sz="0" w:space="0" w:color="auto"/>
          </w:divBdr>
        </w:div>
        <w:div w:id="472645802">
          <w:marLeft w:val="0"/>
          <w:marRight w:val="0"/>
          <w:marTop w:val="0"/>
          <w:marBottom w:val="0"/>
          <w:divBdr>
            <w:top w:val="none" w:sz="0" w:space="0" w:color="auto"/>
            <w:left w:val="none" w:sz="0" w:space="0" w:color="auto"/>
            <w:bottom w:val="none" w:sz="0" w:space="0" w:color="auto"/>
            <w:right w:val="none" w:sz="0" w:space="0" w:color="auto"/>
          </w:divBdr>
        </w:div>
      </w:divsChild>
    </w:div>
    <w:div w:id="46953703">
      <w:bodyDiv w:val="1"/>
      <w:marLeft w:val="0"/>
      <w:marRight w:val="0"/>
      <w:marTop w:val="0"/>
      <w:marBottom w:val="0"/>
      <w:divBdr>
        <w:top w:val="none" w:sz="0" w:space="0" w:color="auto"/>
        <w:left w:val="none" w:sz="0" w:space="0" w:color="auto"/>
        <w:bottom w:val="none" w:sz="0" w:space="0" w:color="auto"/>
        <w:right w:val="none" w:sz="0" w:space="0" w:color="auto"/>
      </w:divBdr>
    </w:div>
    <w:div w:id="48576633">
      <w:bodyDiv w:val="1"/>
      <w:marLeft w:val="0"/>
      <w:marRight w:val="0"/>
      <w:marTop w:val="0"/>
      <w:marBottom w:val="0"/>
      <w:divBdr>
        <w:top w:val="none" w:sz="0" w:space="0" w:color="auto"/>
        <w:left w:val="none" w:sz="0" w:space="0" w:color="auto"/>
        <w:bottom w:val="none" w:sz="0" w:space="0" w:color="auto"/>
        <w:right w:val="none" w:sz="0" w:space="0" w:color="auto"/>
      </w:divBdr>
      <w:divsChild>
        <w:div w:id="48117926">
          <w:marLeft w:val="1200"/>
          <w:marRight w:val="0"/>
          <w:marTop w:val="0"/>
          <w:marBottom w:val="0"/>
          <w:divBdr>
            <w:top w:val="none" w:sz="0" w:space="0" w:color="auto"/>
            <w:left w:val="none" w:sz="0" w:space="0" w:color="auto"/>
            <w:bottom w:val="none" w:sz="0" w:space="0" w:color="auto"/>
            <w:right w:val="none" w:sz="0" w:space="0" w:color="auto"/>
          </w:divBdr>
          <w:divsChild>
            <w:div w:id="639530612">
              <w:marLeft w:val="0"/>
              <w:marRight w:val="0"/>
              <w:marTop w:val="0"/>
              <w:marBottom w:val="0"/>
              <w:divBdr>
                <w:top w:val="none" w:sz="0" w:space="0" w:color="auto"/>
                <w:left w:val="none" w:sz="0" w:space="0" w:color="auto"/>
                <w:bottom w:val="none" w:sz="0" w:space="0" w:color="auto"/>
                <w:right w:val="none" w:sz="0" w:space="0" w:color="auto"/>
              </w:divBdr>
            </w:div>
          </w:divsChild>
        </w:div>
        <w:div w:id="1151481369">
          <w:marLeft w:val="1200"/>
          <w:marRight w:val="0"/>
          <w:marTop w:val="0"/>
          <w:marBottom w:val="0"/>
          <w:divBdr>
            <w:top w:val="none" w:sz="0" w:space="0" w:color="auto"/>
            <w:left w:val="none" w:sz="0" w:space="0" w:color="auto"/>
            <w:bottom w:val="none" w:sz="0" w:space="0" w:color="auto"/>
            <w:right w:val="none" w:sz="0" w:space="0" w:color="auto"/>
          </w:divBdr>
        </w:div>
      </w:divsChild>
    </w:div>
    <w:div w:id="53629713">
      <w:bodyDiv w:val="1"/>
      <w:marLeft w:val="0"/>
      <w:marRight w:val="0"/>
      <w:marTop w:val="0"/>
      <w:marBottom w:val="0"/>
      <w:divBdr>
        <w:top w:val="none" w:sz="0" w:space="0" w:color="auto"/>
        <w:left w:val="none" w:sz="0" w:space="0" w:color="auto"/>
        <w:bottom w:val="none" w:sz="0" w:space="0" w:color="auto"/>
        <w:right w:val="none" w:sz="0" w:space="0" w:color="auto"/>
      </w:divBdr>
    </w:div>
    <w:div w:id="61413223">
      <w:bodyDiv w:val="1"/>
      <w:marLeft w:val="0"/>
      <w:marRight w:val="0"/>
      <w:marTop w:val="0"/>
      <w:marBottom w:val="0"/>
      <w:divBdr>
        <w:top w:val="none" w:sz="0" w:space="0" w:color="auto"/>
        <w:left w:val="none" w:sz="0" w:space="0" w:color="auto"/>
        <w:bottom w:val="none" w:sz="0" w:space="0" w:color="auto"/>
        <w:right w:val="none" w:sz="0" w:space="0" w:color="auto"/>
      </w:divBdr>
    </w:div>
    <w:div w:id="63262617">
      <w:bodyDiv w:val="1"/>
      <w:marLeft w:val="0"/>
      <w:marRight w:val="0"/>
      <w:marTop w:val="0"/>
      <w:marBottom w:val="0"/>
      <w:divBdr>
        <w:top w:val="none" w:sz="0" w:space="0" w:color="auto"/>
        <w:left w:val="none" w:sz="0" w:space="0" w:color="auto"/>
        <w:bottom w:val="none" w:sz="0" w:space="0" w:color="auto"/>
        <w:right w:val="none" w:sz="0" w:space="0" w:color="auto"/>
      </w:divBdr>
    </w:div>
    <w:div w:id="63334390">
      <w:bodyDiv w:val="1"/>
      <w:marLeft w:val="0"/>
      <w:marRight w:val="0"/>
      <w:marTop w:val="0"/>
      <w:marBottom w:val="0"/>
      <w:divBdr>
        <w:top w:val="none" w:sz="0" w:space="0" w:color="auto"/>
        <w:left w:val="none" w:sz="0" w:space="0" w:color="auto"/>
        <w:bottom w:val="none" w:sz="0" w:space="0" w:color="auto"/>
        <w:right w:val="none" w:sz="0" w:space="0" w:color="auto"/>
      </w:divBdr>
    </w:div>
    <w:div w:id="64689352">
      <w:bodyDiv w:val="1"/>
      <w:marLeft w:val="0"/>
      <w:marRight w:val="0"/>
      <w:marTop w:val="0"/>
      <w:marBottom w:val="0"/>
      <w:divBdr>
        <w:top w:val="none" w:sz="0" w:space="0" w:color="auto"/>
        <w:left w:val="none" w:sz="0" w:space="0" w:color="auto"/>
        <w:bottom w:val="none" w:sz="0" w:space="0" w:color="auto"/>
        <w:right w:val="none" w:sz="0" w:space="0" w:color="auto"/>
      </w:divBdr>
      <w:divsChild>
        <w:div w:id="1673991660">
          <w:marLeft w:val="0"/>
          <w:marRight w:val="0"/>
          <w:marTop w:val="0"/>
          <w:marBottom w:val="0"/>
          <w:divBdr>
            <w:top w:val="none" w:sz="0" w:space="0" w:color="auto"/>
            <w:left w:val="none" w:sz="0" w:space="0" w:color="auto"/>
            <w:bottom w:val="none" w:sz="0" w:space="0" w:color="auto"/>
            <w:right w:val="none" w:sz="0" w:space="0" w:color="auto"/>
          </w:divBdr>
        </w:div>
        <w:div w:id="2118673772">
          <w:marLeft w:val="0"/>
          <w:marRight w:val="0"/>
          <w:marTop w:val="0"/>
          <w:marBottom w:val="0"/>
          <w:divBdr>
            <w:top w:val="none" w:sz="0" w:space="0" w:color="auto"/>
            <w:left w:val="none" w:sz="0" w:space="0" w:color="auto"/>
            <w:bottom w:val="none" w:sz="0" w:space="0" w:color="auto"/>
            <w:right w:val="none" w:sz="0" w:space="0" w:color="auto"/>
          </w:divBdr>
        </w:div>
        <w:div w:id="147283675">
          <w:marLeft w:val="0"/>
          <w:marRight w:val="0"/>
          <w:marTop w:val="0"/>
          <w:marBottom w:val="0"/>
          <w:divBdr>
            <w:top w:val="none" w:sz="0" w:space="0" w:color="auto"/>
            <w:left w:val="none" w:sz="0" w:space="0" w:color="auto"/>
            <w:bottom w:val="none" w:sz="0" w:space="0" w:color="auto"/>
            <w:right w:val="none" w:sz="0" w:space="0" w:color="auto"/>
          </w:divBdr>
        </w:div>
        <w:div w:id="213783716">
          <w:marLeft w:val="0"/>
          <w:marRight w:val="0"/>
          <w:marTop w:val="0"/>
          <w:marBottom w:val="0"/>
          <w:divBdr>
            <w:top w:val="none" w:sz="0" w:space="0" w:color="auto"/>
            <w:left w:val="none" w:sz="0" w:space="0" w:color="auto"/>
            <w:bottom w:val="none" w:sz="0" w:space="0" w:color="auto"/>
            <w:right w:val="none" w:sz="0" w:space="0" w:color="auto"/>
          </w:divBdr>
        </w:div>
        <w:div w:id="1545172101">
          <w:marLeft w:val="0"/>
          <w:marRight w:val="0"/>
          <w:marTop w:val="0"/>
          <w:marBottom w:val="0"/>
          <w:divBdr>
            <w:top w:val="none" w:sz="0" w:space="0" w:color="auto"/>
            <w:left w:val="none" w:sz="0" w:space="0" w:color="auto"/>
            <w:bottom w:val="none" w:sz="0" w:space="0" w:color="auto"/>
            <w:right w:val="none" w:sz="0" w:space="0" w:color="auto"/>
          </w:divBdr>
        </w:div>
        <w:div w:id="1286740174">
          <w:marLeft w:val="0"/>
          <w:marRight w:val="0"/>
          <w:marTop w:val="0"/>
          <w:marBottom w:val="0"/>
          <w:divBdr>
            <w:top w:val="none" w:sz="0" w:space="0" w:color="auto"/>
            <w:left w:val="none" w:sz="0" w:space="0" w:color="auto"/>
            <w:bottom w:val="none" w:sz="0" w:space="0" w:color="auto"/>
            <w:right w:val="none" w:sz="0" w:space="0" w:color="auto"/>
          </w:divBdr>
        </w:div>
        <w:div w:id="349262900">
          <w:marLeft w:val="0"/>
          <w:marRight w:val="0"/>
          <w:marTop w:val="0"/>
          <w:marBottom w:val="0"/>
          <w:divBdr>
            <w:top w:val="none" w:sz="0" w:space="0" w:color="auto"/>
            <w:left w:val="none" w:sz="0" w:space="0" w:color="auto"/>
            <w:bottom w:val="none" w:sz="0" w:space="0" w:color="auto"/>
            <w:right w:val="none" w:sz="0" w:space="0" w:color="auto"/>
          </w:divBdr>
        </w:div>
        <w:div w:id="2105610445">
          <w:marLeft w:val="0"/>
          <w:marRight w:val="0"/>
          <w:marTop w:val="0"/>
          <w:marBottom w:val="0"/>
          <w:divBdr>
            <w:top w:val="none" w:sz="0" w:space="0" w:color="auto"/>
            <w:left w:val="none" w:sz="0" w:space="0" w:color="auto"/>
            <w:bottom w:val="none" w:sz="0" w:space="0" w:color="auto"/>
            <w:right w:val="none" w:sz="0" w:space="0" w:color="auto"/>
          </w:divBdr>
        </w:div>
        <w:div w:id="395785968">
          <w:marLeft w:val="0"/>
          <w:marRight w:val="0"/>
          <w:marTop w:val="0"/>
          <w:marBottom w:val="0"/>
          <w:divBdr>
            <w:top w:val="none" w:sz="0" w:space="0" w:color="auto"/>
            <w:left w:val="none" w:sz="0" w:space="0" w:color="auto"/>
            <w:bottom w:val="none" w:sz="0" w:space="0" w:color="auto"/>
            <w:right w:val="none" w:sz="0" w:space="0" w:color="auto"/>
          </w:divBdr>
        </w:div>
        <w:div w:id="865560168">
          <w:marLeft w:val="0"/>
          <w:marRight w:val="0"/>
          <w:marTop w:val="0"/>
          <w:marBottom w:val="0"/>
          <w:divBdr>
            <w:top w:val="none" w:sz="0" w:space="0" w:color="auto"/>
            <w:left w:val="none" w:sz="0" w:space="0" w:color="auto"/>
            <w:bottom w:val="none" w:sz="0" w:space="0" w:color="auto"/>
            <w:right w:val="none" w:sz="0" w:space="0" w:color="auto"/>
          </w:divBdr>
        </w:div>
        <w:div w:id="965089719">
          <w:marLeft w:val="0"/>
          <w:marRight w:val="0"/>
          <w:marTop w:val="0"/>
          <w:marBottom w:val="0"/>
          <w:divBdr>
            <w:top w:val="none" w:sz="0" w:space="0" w:color="auto"/>
            <w:left w:val="none" w:sz="0" w:space="0" w:color="auto"/>
            <w:bottom w:val="none" w:sz="0" w:space="0" w:color="auto"/>
            <w:right w:val="none" w:sz="0" w:space="0" w:color="auto"/>
          </w:divBdr>
        </w:div>
      </w:divsChild>
    </w:div>
    <w:div w:id="68816038">
      <w:bodyDiv w:val="1"/>
      <w:marLeft w:val="0"/>
      <w:marRight w:val="0"/>
      <w:marTop w:val="0"/>
      <w:marBottom w:val="0"/>
      <w:divBdr>
        <w:top w:val="none" w:sz="0" w:space="0" w:color="auto"/>
        <w:left w:val="none" w:sz="0" w:space="0" w:color="auto"/>
        <w:bottom w:val="none" w:sz="0" w:space="0" w:color="auto"/>
        <w:right w:val="none" w:sz="0" w:space="0" w:color="auto"/>
      </w:divBdr>
    </w:div>
    <w:div w:id="73164911">
      <w:bodyDiv w:val="1"/>
      <w:marLeft w:val="0"/>
      <w:marRight w:val="0"/>
      <w:marTop w:val="0"/>
      <w:marBottom w:val="0"/>
      <w:divBdr>
        <w:top w:val="none" w:sz="0" w:space="0" w:color="auto"/>
        <w:left w:val="none" w:sz="0" w:space="0" w:color="auto"/>
        <w:bottom w:val="none" w:sz="0" w:space="0" w:color="auto"/>
        <w:right w:val="none" w:sz="0" w:space="0" w:color="auto"/>
      </w:divBdr>
    </w:div>
    <w:div w:id="73169047">
      <w:bodyDiv w:val="1"/>
      <w:marLeft w:val="0"/>
      <w:marRight w:val="0"/>
      <w:marTop w:val="0"/>
      <w:marBottom w:val="0"/>
      <w:divBdr>
        <w:top w:val="none" w:sz="0" w:space="0" w:color="auto"/>
        <w:left w:val="none" w:sz="0" w:space="0" w:color="auto"/>
        <w:bottom w:val="none" w:sz="0" w:space="0" w:color="auto"/>
        <w:right w:val="none" w:sz="0" w:space="0" w:color="auto"/>
      </w:divBdr>
      <w:divsChild>
        <w:div w:id="239995071">
          <w:marLeft w:val="0"/>
          <w:marRight w:val="0"/>
          <w:marTop w:val="0"/>
          <w:marBottom w:val="0"/>
          <w:divBdr>
            <w:top w:val="none" w:sz="0" w:space="0" w:color="auto"/>
            <w:left w:val="none" w:sz="0" w:space="0" w:color="auto"/>
            <w:bottom w:val="none" w:sz="0" w:space="0" w:color="auto"/>
            <w:right w:val="none" w:sz="0" w:space="0" w:color="auto"/>
          </w:divBdr>
        </w:div>
      </w:divsChild>
    </w:div>
    <w:div w:id="76172222">
      <w:bodyDiv w:val="1"/>
      <w:marLeft w:val="0"/>
      <w:marRight w:val="0"/>
      <w:marTop w:val="0"/>
      <w:marBottom w:val="0"/>
      <w:divBdr>
        <w:top w:val="none" w:sz="0" w:space="0" w:color="auto"/>
        <w:left w:val="none" w:sz="0" w:space="0" w:color="auto"/>
        <w:bottom w:val="none" w:sz="0" w:space="0" w:color="auto"/>
        <w:right w:val="none" w:sz="0" w:space="0" w:color="auto"/>
      </w:divBdr>
    </w:div>
    <w:div w:id="79496968">
      <w:bodyDiv w:val="1"/>
      <w:marLeft w:val="0"/>
      <w:marRight w:val="0"/>
      <w:marTop w:val="0"/>
      <w:marBottom w:val="0"/>
      <w:divBdr>
        <w:top w:val="none" w:sz="0" w:space="0" w:color="auto"/>
        <w:left w:val="none" w:sz="0" w:space="0" w:color="auto"/>
        <w:bottom w:val="none" w:sz="0" w:space="0" w:color="auto"/>
        <w:right w:val="none" w:sz="0" w:space="0" w:color="auto"/>
      </w:divBdr>
    </w:div>
    <w:div w:id="80377829">
      <w:bodyDiv w:val="1"/>
      <w:marLeft w:val="0"/>
      <w:marRight w:val="0"/>
      <w:marTop w:val="0"/>
      <w:marBottom w:val="0"/>
      <w:divBdr>
        <w:top w:val="none" w:sz="0" w:space="0" w:color="auto"/>
        <w:left w:val="none" w:sz="0" w:space="0" w:color="auto"/>
        <w:bottom w:val="none" w:sz="0" w:space="0" w:color="auto"/>
        <w:right w:val="none" w:sz="0" w:space="0" w:color="auto"/>
      </w:divBdr>
    </w:div>
    <w:div w:id="82604383">
      <w:bodyDiv w:val="1"/>
      <w:marLeft w:val="0"/>
      <w:marRight w:val="0"/>
      <w:marTop w:val="0"/>
      <w:marBottom w:val="0"/>
      <w:divBdr>
        <w:top w:val="none" w:sz="0" w:space="0" w:color="auto"/>
        <w:left w:val="none" w:sz="0" w:space="0" w:color="auto"/>
        <w:bottom w:val="none" w:sz="0" w:space="0" w:color="auto"/>
        <w:right w:val="none" w:sz="0" w:space="0" w:color="auto"/>
      </w:divBdr>
    </w:div>
    <w:div w:id="87699023">
      <w:bodyDiv w:val="1"/>
      <w:marLeft w:val="0"/>
      <w:marRight w:val="0"/>
      <w:marTop w:val="0"/>
      <w:marBottom w:val="0"/>
      <w:divBdr>
        <w:top w:val="none" w:sz="0" w:space="0" w:color="auto"/>
        <w:left w:val="none" w:sz="0" w:space="0" w:color="auto"/>
        <w:bottom w:val="none" w:sz="0" w:space="0" w:color="auto"/>
        <w:right w:val="none" w:sz="0" w:space="0" w:color="auto"/>
      </w:divBdr>
    </w:div>
    <w:div w:id="93284230">
      <w:bodyDiv w:val="1"/>
      <w:marLeft w:val="0"/>
      <w:marRight w:val="0"/>
      <w:marTop w:val="0"/>
      <w:marBottom w:val="0"/>
      <w:divBdr>
        <w:top w:val="none" w:sz="0" w:space="0" w:color="auto"/>
        <w:left w:val="none" w:sz="0" w:space="0" w:color="auto"/>
        <w:bottom w:val="none" w:sz="0" w:space="0" w:color="auto"/>
        <w:right w:val="none" w:sz="0" w:space="0" w:color="auto"/>
      </w:divBdr>
    </w:div>
    <w:div w:id="95180656">
      <w:bodyDiv w:val="1"/>
      <w:marLeft w:val="0"/>
      <w:marRight w:val="0"/>
      <w:marTop w:val="0"/>
      <w:marBottom w:val="0"/>
      <w:divBdr>
        <w:top w:val="none" w:sz="0" w:space="0" w:color="auto"/>
        <w:left w:val="none" w:sz="0" w:space="0" w:color="auto"/>
        <w:bottom w:val="none" w:sz="0" w:space="0" w:color="auto"/>
        <w:right w:val="none" w:sz="0" w:space="0" w:color="auto"/>
      </w:divBdr>
    </w:div>
    <w:div w:id="98571870">
      <w:bodyDiv w:val="1"/>
      <w:marLeft w:val="0"/>
      <w:marRight w:val="0"/>
      <w:marTop w:val="0"/>
      <w:marBottom w:val="0"/>
      <w:divBdr>
        <w:top w:val="none" w:sz="0" w:space="0" w:color="auto"/>
        <w:left w:val="none" w:sz="0" w:space="0" w:color="auto"/>
        <w:bottom w:val="none" w:sz="0" w:space="0" w:color="auto"/>
        <w:right w:val="none" w:sz="0" w:space="0" w:color="auto"/>
      </w:divBdr>
    </w:div>
    <w:div w:id="101456453">
      <w:bodyDiv w:val="1"/>
      <w:marLeft w:val="0"/>
      <w:marRight w:val="0"/>
      <w:marTop w:val="0"/>
      <w:marBottom w:val="0"/>
      <w:divBdr>
        <w:top w:val="none" w:sz="0" w:space="0" w:color="auto"/>
        <w:left w:val="none" w:sz="0" w:space="0" w:color="auto"/>
        <w:bottom w:val="none" w:sz="0" w:space="0" w:color="auto"/>
        <w:right w:val="none" w:sz="0" w:space="0" w:color="auto"/>
      </w:divBdr>
    </w:div>
    <w:div w:id="102573898">
      <w:bodyDiv w:val="1"/>
      <w:marLeft w:val="0"/>
      <w:marRight w:val="0"/>
      <w:marTop w:val="0"/>
      <w:marBottom w:val="0"/>
      <w:divBdr>
        <w:top w:val="none" w:sz="0" w:space="0" w:color="auto"/>
        <w:left w:val="none" w:sz="0" w:space="0" w:color="auto"/>
        <w:bottom w:val="none" w:sz="0" w:space="0" w:color="auto"/>
        <w:right w:val="none" w:sz="0" w:space="0" w:color="auto"/>
      </w:divBdr>
      <w:divsChild>
        <w:div w:id="1070538097">
          <w:marLeft w:val="0"/>
          <w:marRight w:val="0"/>
          <w:marTop w:val="0"/>
          <w:marBottom w:val="0"/>
          <w:divBdr>
            <w:top w:val="none" w:sz="0" w:space="0" w:color="auto"/>
            <w:left w:val="none" w:sz="0" w:space="0" w:color="auto"/>
            <w:bottom w:val="none" w:sz="0" w:space="0" w:color="auto"/>
            <w:right w:val="none" w:sz="0" w:space="0" w:color="auto"/>
          </w:divBdr>
          <w:divsChild>
            <w:div w:id="720056805">
              <w:marLeft w:val="0"/>
              <w:marRight w:val="0"/>
              <w:marTop w:val="0"/>
              <w:marBottom w:val="0"/>
              <w:divBdr>
                <w:top w:val="none" w:sz="0" w:space="0" w:color="auto"/>
                <w:left w:val="none" w:sz="0" w:space="0" w:color="auto"/>
                <w:bottom w:val="none" w:sz="0" w:space="0" w:color="auto"/>
                <w:right w:val="none" w:sz="0" w:space="0" w:color="auto"/>
              </w:divBdr>
              <w:divsChild>
                <w:div w:id="17550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3009">
      <w:bodyDiv w:val="1"/>
      <w:marLeft w:val="0"/>
      <w:marRight w:val="0"/>
      <w:marTop w:val="0"/>
      <w:marBottom w:val="0"/>
      <w:divBdr>
        <w:top w:val="none" w:sz="0" w:space="0" w:color="auto"/>
        <w:left w:val="none" w:sz="0" w:space="0" w:color="auto"/>
        <w:bottom w:val="none" w:sz="0" w:space="0" w:color="auto"/>
        <w:right w:val="none" w:sz="0" w:space="0" w:color="auto"/>
      </w:divBdr>
    </w:div>
    <w:div w:id="105009075">
      <w:bodyDiv w:val="1"/>
      <w:marLeft w:val="0"/>
      <w:marRight w:val="0"/>
      <w:marTop w:val="0"/>
      <w:marBottom w:val="0"/>
      <w:divBdr>
        <w:top w:val="none" w:sz="0" w:space="0" w:color="auto"/>
        <w:left w:val="none" w:sz="0" w:space="0" w:color="auto"/>
        <w:bottom w:val="none" w:sz="0" w:space="0" w:color="auto"/>
        <w:right w:val="none" w:sz="0" w:space="0" w:color="auto"/>
      </w:divBdr>
    </w:div>
    <w:div w:id="107743714">
      <w:bodyDiv w:val="1"/>
      <w:marLeft w:val="0"/>
      <w:marRight w:val="0"/>
      <w:marTop w:val="0"/>
      <w:marBottom w:val="0"/>
      <w:divBdr>
        <w:top w:val="none" w:sz="0" w:space="0" w:color="auto"/>
        <w:left w:val="none" w:sz="0" w:space="0" w:color="auto"/>
        <w:bottom w:val="none" w:sz="0" w:space="0" w:color="auto"/>
        <w:right w:val="none" w:sz="0" w:space="0" w:color="auto"/>
      </w:divBdr>
    </w:div>
    <w:div w:id="108283166">
      <w:bodyDiv w:val="1"/>
      <w:marLeft w:val="0"/>
      <w:marRight w:val="0"/>
      <w:marTop w:val="0"/>
      <w:marBottom w:val="0"/>
      <w:divBdr>
        <w:top w:val="none" w:sz="0" w:space="0" w:color="auto"/>
        <w:left w:val="none" w:sz="0" w:space="0" w:color="auto"/>
        <w:bottom w:val="none" w:sz="0" w:space="0" w:color="auto"/>
        <w:right w:val="none" w:sz="0" w:space="0" w:color="auto"/>
      </w:divBdr>
      <w:divsChild>
        <w:div w:id="1096369945">
          <w:marLeft w:val="0"/>
          <w:marRight w:val="75"/>
          <w:marTop w:val="75"/>
          <w:marBottom w:val="0"/>
          <w:divBdr>
            <w:top w:val="single" w:sz="6" w:space="5" w:color="DEDEDE"/>
            <w:left w:val="single" w:sz="6" w:space="8" w:color="DEDEDE"/>
            <w:bottom w:val="single" w:sz="6" w:space="5" w:color="DEDEDE"/>
            <w:right w:val="single" w:sz="6" w:space="8" w:color="DEDEDE"/>
          </w:divBdr>
        </w:div>
        <w:div w:id="720592719">
          <w:marLeft w:val="0"/>
          <w:marRight w:val="75"/>
          <w:marTop w:val="75"/>
          <w:marBottom w:val="0"/>
          <w:divBdr>
            <w:top w:val="single" w:sz="6" w:space="5" w:color="DEDEDE"/>
            <w:left w:val="single" w:sz="6" w:space="8" w:color="DEDEDE"/>
            <w:bottom w:val="single" w:sz="6" w:space="5" w:color="DEDEDE"/>
            <w:right w:val="single" w:sz="6" w:space="8" w:color="DEDEDE"/>
          </w:divBdr>
        </w:div>
        <w:div w:id="2056463125">
          <w:marLeft w:val="0"/>
          <w:marRight w:val="75"/>
          <w:marTop w:val="75"/>
          <w:marBottom w:val="0"/>
          <w:divBdr>
            <w:top w:val="single" w:sz="6" w:space="5" w:color="DEDEDE"/>
            <w:left w:val="single" w:sz="6" w:space="8" w:color="DEDEDE"/>
            <w:bottom w:val="single" w:sz="6" w:space="5" w:color="DEDEDE"/>
            <w:right w:val="single" w:sz="6" w:space="8" w:color="DEDEDE"/>
          </w:divBdr>
        </w:div>
        <w:div w:id="1641686362">
          <w:marLeft w:val="0"/>
          <w:marRight w:val="75"/>
          <w:marTop w:val="75"/>
          <w:marBottom w:val="0"/>
          <w:divBdr>
            <w:top w:val="single" w:sz="6" w:space="5" w:color="DEDEDE"/>
            <w:left w:val="single" w:sz="6" w:space="8" w:color="DEDEDE"/>
            <w:bottom w:val="single" w:sz="6" w:space="5" w:color="DEDEDE"/>
            <w:right w:val="single" w:sz="6" w:space="8" w:color="DEDEDE"/>
          </w:divBdr>
        </w:div>
      </w:divsChild>
    </w:div>
    <w:div w:id="111441815">
      <w:bodyDiv w:val="1"/>
      <w:marLeft w:val="0"/>
      <w:marRight w:val="0"/>
      <w:marTop w:val="0"/>
      <w:marBottom w:val="0"/>
      <w:divBdr>
        <w:top w:val="none" w:sz="0" w:space="0" w:color="auto"/>
        <w:left w:val="none" w:sz="0" w:space="0" w:color="auto"/>
        <w:bottom w:val="none" w:sz="0" w:space="0" w:color="auto"/>
        <w:right w:val="none" w:sz="0" w:space="0" w:color="auto"/>
      </w:divBdr>
    </w:div>
    <w:div w:id="112329174">
      <w:bodyDiv w:val="1"/>
      <w:marLeft w:val="0"/>
      <w:marRight w:val="0"/>
      <w:marTop w:val="0"/>
      <w:marBottom w:val="0"/>
      <w:divBdr>
        <w:top w:val="none" w:sz="0" w:space="0" w:color="auto"/>
        <w:left w:val="none" w:sz="0" w:space="0" w:color="auto"/>
        <w:bottom w:val="none" w:sz="0" w:space="0" w:color="auto"/>
        <w:right w:val="none" w:sz="0" w:space="0" w:color="auto"/>
      </w:divBdr>
    </w:div>
    <w:div w:id="113406707">
      <w:bodyDiv w:val="1"/>
      <w:marLeft w:val="0"/>
      <w:marRight w:val="0"/>
      <w:marTop w:val="0"/>
      <w:marBottom w:val="0"/>
      <w:divBdr>
        <w:top w:val="none" w:sz="0" w:space="0" w:color="auto"/>
        <w:left w:val="none" w:sz="0" w:space="0" w:color="auto"/>
        <w:bottom w:val="none" w:sz="0" w:space="0" w:color="auto"/>
        <w:right w:val="none" w:sz="0" w:space="0" w:color="auto"/>
      </w:divBdr>
    </w:div>
    <w:div w:id="117333567">
      <w:bodyDiv w:val="1"/>
      <w:marLeft w:val="0"/>
      <w:marRight w:val="0"/>
      <w:marTop w:val="0"/>
      <w:marBottom w:val="0"/>
      <w:divBdr>
        <w:top w:val="none" w:sz="0" w:space="0" w:color="auto"/>
        <w:left w:val="none" w:sz="0" w:space="0" w:color="auto"/>
        <w:bottom w:val="none" w:sz="0" w:space="0" w:color="auto"/>
        <w:right w:val="none" w:sz="0" w:space="0" w:color="auto"/>
      </w:divBdr>
    </w:div>
    <w:div w:id="118887245">
      <w:bodyDiv w:val="1"/>
      <w:marLeft w:val="0"/>
      <w:marRight w:val="0"/>
      <w:marTop w:val="0"/>
      <w:marBottom w:val="0"/>
      <w:divBdr>
        <w:top w:val="none" w:sz="0" w:space="0" w:color="auto"/>
        <w:left w:val="none" w:sz="0" w:space="0" w:color="auto"/>
        <w:bottom w:val="none" w:sz="0" w:space="0" w:color="auto"/>
        <w:right w:val="none" w:sz="0" w:space="0" w:color="auto"/>
      </w:divBdr>
      <w:divsChild>
        <w:div w:id="998733559">
          <w:marLeft w:val="1200"/>
          <w:marRight w:val="0"/>
          <w:marTop w:val="0"/>
          <w:marBottom w:val="0"/>
          <w:divBdr>
            <w:top w:val="none" w:sz="0" w:space="0" w:color="auto"/>
            <w:left w:val="none" w:sz="0" w:space="0" w:color="auto"/>
            <w:bottom w:val="none" w:sz="0" w:space="0" w:color="auto"/>
            <w:right w:val="none" w:sz="0" w:space="0" w:color="auto"/>
          </w:divBdr>
        </w:div>
      </w:divsChild>
    </w:div>
    <w:div w:id="119810723">
      <w:bodyDiv w:val="1"/>
      <w:marLeft w:val="0"/>
      <w:marRight w:val="0"/>
      <w:marTop w:val="0"/>
      <w:marBottom w:val="0"/>
      <w:divBdr>
        <w:top w:val="none" w:sz="0" w:space="0" w:color="auto"/>
        <w:left w:val="none" w:sz="0" w:space="0" w:color="auto"/>
        <w:bottom w:val="none" w:sz="0" w:space="0" w:color="auto"/>
        <w:right w:val="none" w:sz="0" w:space="0" w:color="auto"/>
      </w:divBdr>
    </w:div>
    <w:div w:id="122701093">
      <w:bodyDiv w:val="1"/>
      <w:marLeft w:val="0"/>
      <w:marRight w:val="0"/>
      <w:marTop w:val="0"/>
      <w:marBottom w:val="0"/>
      <w:divBdr>
        <w:top w:val="none" w:sz="0" w:space="0" w:color="auto"/>
        <w:left w:val="none" w:sz="0" w:space="0" w:color="auto"/>
        <w:bottom w:val="none" w:sz="0" w:space="0" w:color="auto"/>
        <w:right w:val="none" w:sz="0" w:space="0" w:color="auto"/>
      </w:divBdr>
    </w:div>
    <w:div w:id="123043087">
      <w:bodyDiv w:val="1"/>
      <w:marLeft w:val="0"/>
      <w:marRight w:val="0"/>
      <w:marTop w:val="0"/>
      <w:marBottom w:val="0"/>
      <w:divBdr>
        <w:top w:val="none" w:sz="0" w:space="0" w:color="auto"/>
        <w:left w:val="none" w:sz="0" w:space="0" w:color="auto"/>
        <w:bottom w:val="none" w:sz="0" w:space="0" w:color="auto"/>
        <w:right w:val="none" w:sz="0" w:space="0" w:color="auto"/>
      </w:divBdr>
      <w:divsChild>
        <w:div w:id="1311597282">
          <w:marLeft w:val="0"/>
          <w:marRight w:val="0"/>
          <w:marTop w:val="0"/>
          <w:marBottom w:val="0"/>
          <w:divBdr>
            <w:top w:val="none" w:sz="0" w:space="0" w:color="auto"/>
            <w:left w:val="none" w:sz="0" w:space="0" w:color="auto"/>
            <w:bottom w:val="none" w:sz="0" w:space="0" w:color="auto"/>
            <w:right w:val="none" w:sz="0" w:space="0" w:color="auto"/>
          </w:divBdr>
          <w:divsChild>
            <w:div w:id="1478689324">
              <w:marLeft w:val="0"/>
              <w:marRight w:val="0"/>
              <w:marTop w:val="0"/>
              <w:marBottom w:val="0"/>
              <w:divBdr>
                <w:top w:val="none" w:sz="0" w:space="0" w:color="auto"/>
                <w:left w:val="none" w:sz="0" w:space="0" w:color="auto"/>
                <w:bottom w:val="none" w:sz="0" w:space="0" w:color="auto"/>
                <w:right w:val="none" w:sz="0" w:space="0" w:color="auto"/>
              </w:divBdr>
              <w:divsChild>
                <w:div w:id="1437873118">
                  <w:marLeft w:val="0"/>
                  <w:marRight w:val="0"/>
                  <w:marTop w:val="0"/>
                  <w:marBottom w:val="0"/>
                  <w:divBdr>
                    <w:top w:val="none" w:sz="0" w:space="0" w:color="auto"/>
                    <w:left w:val="none" w:sz="0" w:space="0" w:color="auto"/>
                    <w:bottom w:val="none" w:sz="0" w:space="0" w:color="auto"/>
                    <w:right w:val="none" w:sz="0" w:space="0" w:color="auto"/>
                  </w:divBdr>
                  <w:divsChild>
                    <w:div w:id="50620869">
                      <w:marLeft w:val="0"/>
                      <w:marRight w:val="0"/>
                      <w:marTop w:val="0"/>
                      <w:marBottom w:val="0"/>
                      <w:divBdr>
                        <w:top w:val="none" w:sz="0" w:space="0" w:color="auto"/>
                        <w:left w:val="none" w:sz="0" w:space="0" w:color="auto"/>
                        <w:bottom w:val="none" w:sz="0" w:space="0" w:color="auto"/>
                        <w:right w:val="none" w:sz="0" w:space="0" w:color="auto"/>
                      </w:divBdr>
                      <w:divsChild>
                        <w:div w:id="600916153">
                          <w:marLeft w:val="0"/>
                          <w:marRight w:val="0"/>
                          <w:marTop w:val="60"/>
                          <w:marBottom w:val="300"/>
                          <w:divBdr>
                            <w:top w:val="none" w:sz="0" w:space="0" w:color="auto"/>
                            <w:left w:val="none" w:sz="0" w:space="0" w:color="auto"/>
                            <w:bottom w:val="none" w:sz="0" w:space="0" w:color="auto"/>
                            <w:right w:val="none" w:sz="0" w:space="0" w:color="auto"/>
                          </w:divBdr>
                          <w:divsChild>
                            <w:div w:id="357004364">
                              <w:marLeft w:val="0"/>
                              <w:marRight w:val="240"/>
                              <w:marTop w:val="0"/>
                              <w:marBottom w:val="0"/>
                              <w:divBdr>
                                <w:top w:val="none" w:sz="0" w:space="0" w:color="auto"/>
                                <w:left w:val="none" w:sz="0" w:space="0" w:color="auto"/>
                                <w:bottom w:val="none" w:sz="0" w:space="0" w:color="auto"/>
                                <w:right w:val="none" w:sz="0" w:space="0" w:color="auto"/>
                              </w:divBdr>
                              <w:divsChild>
                                <w:div w:id="821504160">
                                  <w:marLeft w:val="0"/>
                                  <w:marRight w:val="0"/>
                                  <w:marTop w:val="0"/>
                                  <w:marBottom w:val="0"/>
                                  <w:divBdr>
                                    <w:top w:val="none" w:sz="0" w:space="0" w:color="auto"/>
                                    <w:left w:val="none" w:sz="0" w:space="0" w:color="auto"/>
                                    <w:bottom w:val="none" w:sz="0" w:space="0" w:color="auto"/>
                                    <w:right w:val="none" w:sz="0" w:space="0" w:color="auto"/>
                                  </w:divBdr>
                                  <w:divsChild>
                                    <w:div w:id="240721323">
                                      <w:marLeft w:val="0"/>
                                      <w:marRight w:val="0"/>
                                      <w:marTop w:val="0"/>
                                      <w:marBottom w:val="0"/>
                                      <w:divBdr>
                                        <w:top w:val="none" w:sz="0" w:space="0" w:color="auto"/>
                                        <w:left w:val="none" w:sz="0" w:space="0" w:color="auto"/>
                                        <w:bottom w:val="none" w:sz="0" w:space="0" w:color="auto"/>
                                        <w:right w:val="none" w:sz="0" w:space="0" w:color="auto"/>
                                      </w:divBdr>
                                      <w:divsChild>
                                        <w:div w:id="1680765840">
                                          <w:marLeft w:val="0"/>
                                          <w:marRight w:val="0"/>
                                          <w:marTop w:val="0"/>
                                          <w:marBottom w:val="0"/>
                                          <w:divBdr>
                                            <w:top w:val="none" w:sz="0" w:space="0" w:color="auto"/>
                                            <w:left w:val="none" w:sz="0" w:space="0" w:color="auto"/>
                                            <w:bottom w:val="none" w:sz="0" w:space="0" w:color="auto"/>
                                            <w:right w:val="none" w:sz="0" w:space="0" w:color="auto"/>
                                          </w:divBdr>
                                          <w:divsChild>
                                            <w:div w:id="1290430991">
                                              <w:marLeft w:val="0"/>
                                              <w:marRight w:val="0"/>
                                              <w:marTop w:val="0"/>
                                              <w:marBottom w:val="0"/>
                                              <w:divBdr>
                                                <w:top w:val="none" w:sz="0" w:space="0" w:color="auto"/>
                                                <w:left w:val="none" w:sz="0" w:space="0" w:color="auto"/>
                                                <w:bottom w:val="none" w:sz="0" w:space="0" w:color="auto"/>
                                                <w:right w:val="none" w:sz="0" w:space="0" w:color="auto"/>
                                              </w:divBdr>
                                              <w:divsChild>
                                                <w:div w:id="813257125">
                                                  <w:marLeft w:val="0"/>
                                                  <w:marRight w:val="0"/>
                                                  <w:marTop w:val="0"/>
                                                  <w:marBottom w:val="0"/>
                                                  <w:divBdr>
                                                    <w:top w:val="none" w:sz="0" w:space="0" w:color="auto"/>
                                                    <w:left w:val="none" w:sz="0" w:space="0" w:color="auto"/>
                                                    <w:bottom w:val="none" w:sz="0" w:space="0" w:color="auto"/>
                                                    <w:right w:val="none" w:sz="0" w:space="0" w:color="auto"/>
                                                  </w:divBdr>
                                                  <w:divsChild>
                                                    <w:div w:id="18627372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3542236">
          <w:marLeft w:val="0"/>
          <w:marRight w:val="0"/>
          <w:marTop w:val="0"/>
          <w:marBottom w:val="0"/>
          <w:divBdr>
            <w:top w:val="none" w:sz="0" w:space="0" w:color="auto"/>
            <w:left w:val="none" w:sz="0" w:space="0" w:color="auto"/>
            <w:bottom w:val="none" w:sz="0" w:space="0" w:color="auto"/>
            <w:right w:val="none" w:sz="0" w:space="0" w:color="auto"/>
          </w:divBdr>
        </w:div>
      </w:divsChild>
    </w:div>
    <w:div w:id="123080509">
      <w:bodyDiv w:val="1"/>
      <w:marLeft w:val="0"/>
      <w:marRight w:val="0"/>
      <w:marTop w:val="0"/>
      <w:marBottom w:val="0"/>
      <w:divBdr>
        <w:top w:val="none" w:sz="0" w:space="0" w:color="auto"/>
        <w:left w:val="none" w:sz="0" w:space="0" w:color="auto"/>
        <w:bottom w:val="none" w:sz="0" w:space="0" w:color="auto"/>
        <w:right w:val="none" w:sz="0" w:space="0" w:color="auto"/>
      </w:divBdr>
    </w:div>
    <w:div w:id="131558039">
      <w:bodyDiv w:val="1"/>
      <w:marLeft w:val="0"/>
      <w:marRight w:val="0"/>
      <w:marTop w:val="0"/>
      <w:marBottom w:val="0"/>
      <w:divBdr>
        <w:top w:val="none" w:sz="0" w:space="0" w:color="auto"/>
        <w:left w:val="none" w:sz="0" w:space="0" w:color="auto"/>
        <w:bottom w:val="none" w:sz="0" w:space="0" w:color="auto"/>
        <w:right w:val="none" w:sz="0" w:space="0" w:color="auto"/>
      </w:divBdr>
    </w:div>
    <w:div w:id="132718292">
      <w:bodyDiv w:val="1"/>
      <w:marLeft w:val="0"/>
      <w:marRight w:val="0"/>
      <w:marTop w:val="0"/>
      <w:marBottom w:val="0"/>
      <w:divBdr>
        <w:top w:val="none" w:sz="0" w:space="0" w:color="auto"/>
        <w:left w:val="none" w:sz="0" w:space="0" w:color="auto"/>
        <w:bottom w:val="none" w:sz="0" w:space="0" w:color="auto"/>
        <w:right w:val="none" w:sz="0" w:space="0" w:color="auto"/>
      </w:divBdr>
    </w:div>
    <w:div w:id="133068742">
      <w:bodyDiv w:val="1"/>
      <w:marLeft w:val="0"/>
      <w:marRight w:val="0"/>
      <w:marTop w:val="0"/>
      <w:marBottom w:val="0"/>
      <w:divBdr>
        <w:top w:val="none" w:sz="0" w:space="0" w:color="auto"/>
        <w:left w:val="none" w:sz="0" w:space="0" w:color="auto"/>
        <w:bottom w:val="none" w:sz="0" w:space="0" w:color="auto"/>
        <w:right w:val="none" w:sz="0" w:space="0" w:color="auto"/>
      </w:divBdr>
    </w:div>
    <w:div w:id="138353566">
      <w:bodyDiv w:val="1"/>
      <w:marLeft w:val="0"/>
      <w:marRight w:val="0"/>
      <w:marTop w:val="0"/>
      <w:marBottom w:val="0"/>
      <w:divBdr>
        <w:top w:val="none" w:sz="0" w:space="0" w:color="auto"/>
        <w:left w:val="none" w:sz="0" w:space="0" w:color="auto"/>
        <w:bottom w:val="none" w:sz="0" w:space="0" w:color="auto"/>
        <w:right w:val="none" w:sz="0" w:space="0" w:color="auto"/>
      </w:divBdr>
    </w:div>
    <w:div w:id="146868326">
      <w:bodyDiv w:val="1"/>
      <w:marLeft w:val="0"/>
      <w:marRight w:val="0"/>
      <w:marTop w:val="0"/>
      <w:marBottom w:val="0"/>
      <w:divBdr>
        <w:top w:val="none" w:sz="0" w:space="0" w:color="auto"/>
        <w:left w:val="none" w:sz="0" w:space="0" w:color="auto"/>
        <w:bottom w:val="none" w:sz="0" w:space="0" w:color="auto"/>
        <w:right w:val="none" w:sz="0" w:space="0" w:color="auto"/>
      </w:divBdr>
      <w:divsChild>
        <w:div w:id="1381981113">
          <w:marLeft w:val="0"/>
          <w:marRight w:val="0"/>
          <w:marTop w:val="0"/>
          <w:marBottom w:val="0"/>
          <w:divBdr>
            <w:top w:val="none" w:sz="0" w:space="0" w:color="auto"/>
            <w:left w:val="none" w:sz="0" w:space="0" w:color="auto"/>
            <w:bottom w:val="none" w:sz="0" w:space="0" w:color="auto"/>
            <w:right w:val="none" w:sz="0" w:space="0" w:color="auto"/>
          </w:divBdr>
        </w:div>
        <w:div w:id="1842117787">
          <w:marLeft w:val="0"/>
          <w:marRight w:val="0"/>
          <w:marTop w:val="0"/>
          <w:marBottom w:val="0"/>
          <w:divBdr>
            <w:top w:val="none" w:sz="0" w:space="0" w:color="auto"/>
            <w:left w:val="none" w:sz="0" w:space="0" w:color="auto"/>
            <w:bottom w:val="none" w:sz="0" w:space="0" w:color="auto"/>
            <w:right w:val="none" w:sz="0" w:space="0" w:color="auto"/>
          </w:divBdr>
        </w:div>
        <w:div w:id="1747847989">
          <w:marLeft w:val="0"/>
          <w:marRight w:val="0"/>
          <w:marTop w:val="0"/>
          <w:marBottom w:val="0"/>
          <w:divBdr>
            <w:top w:val="none" w:sz="0" w:space="0" w:color="auto"/>
            <w:left w:val="none" w:sz="0" w:space="0" w:color="auto"/>
            <w:bottom w:val="none" w:sz="0" w:space="0" w:color="auto"/>
            <w:right w:val="none" w:sz="0" w:space="0" w:color="auto"/>
          </w:divBdr>
        </w:div>
        <w:div w:id="2009479641">
          <w:marLeft w:val="0"/>
          <w:marRight w:val="0"/>
          <w:marTop w:val="0"/>
          <w:marBottom w:val="0"/>
          <w:divBdr>
            <w:top w:val="none" w:sz="0" w:space="0" w:color="auto"/>
            <w:left w:val="none" w:sz="0" w:space="0" w:color="auto"/>
            <w:bottom w:val="none" w:sz="0" w:space="0" w:color="auto"/>
            <w:right w:val="none" w:sz="0" w:space="0" w:color="auto"/>
          </w:divBdr>
        </w:div>
        <w:div w:id="1231648467">
          <w:marLeft w:val="0"/>
          <w:marRight w:val="0"/>
          <w:marTop w:val="0"/>
          <w:marBottom w:val="0"/>
          <w:divBdr>
            <w:top w:val="none" w:sz="0" w:space="0" w:color="auto"/>
            <w:left w:val="none" w:sz="0" w:space="0" w:color="auto"/>
            <w:bottom w:val="none" w:sz="0" w:space="0" w:color="auto"/>
            <w:right w:val="none" w:sz="0" w:space="0" w:color="auto"/>
          </w:divBdr>
        </w:div>
        <w:div w:id="985203976">
          <w:marLeft w:val="0"/>
          <w:marRight w:val="0"/>
          <w:marTop w:val="0"/>
          <w:marBottom w:val="0"/>
          <w:divBdr>
            <w:top w:val="none" w:sz="0" w:space="0" w:color="auto"/>
            <w:left w:val="none" w:sz="0" w:space="0" w:color="auto"/>
            <w:bottom w:val="none" w:sz="0" w:space="0" w:color="auto"/>
            <w:right w:val="none" w:sz="0" w:space="0" w:color="auto"/>
          </w:divBdr>
        </w:div>
        <w:div w:id="313872198">
          <w:marLeft w:val="0"/>
          <w:marRight w:val="0"/>
          <w:marTop w:val="0"/>
          <w:marBottom w:val="0"/>
          <w:divBdr>
            <w:top w:val="none" w:sz="0" w:space="0" w:color="auto"/>
            <w:left w:val="none" w:sz="0" w:space="0" w:color="auto"/>
            <w:bottom w:val="none" w:sz="0" w:space="0" w:color="auto"/>
            <w:right w:val="none" w:sz="0" w:space="0" w:color="auto"/>
          </w:divBdr>
        </w:div>
        <w:div w:id="1258712799">
          <w:marLeft w:val="0"/>
          <w:marRight w:val="0"/>
          <w:marTop w:val="0"/>
          <w:marBottom w:val="0"/>
          <w:divBdr>
            <w:top w:val="none" w:sz="0" w:space="0" w:color="auto"/>
            <w:left w:val="none" w:sz="0" w:space="0" w:color="auto"/>
            <w:bottom w:val="none" w:sz="0" w:space="0" w:color="auto"/>
            <w:right w:val="none" w:sz="0" w:space="0" w:color="auto"/>
          </w:divBdr>
        </w:div>
      </w:divsChild>
    </w:div>
    <w:div w:id="148059333">
      <w:bodyDiv w:val="1"/>
      <w:marLeft w:val="0"/>
      <w:marRight w:val="0"/>
      <w:marTop w:val="0"/>
      <w:marBottom w:val="0"/>
      <w:divBdr>
        <w:top w:val="none" w:sz="0" w:space="0" w:color="auto"/>
        <w:left w:val="none" w:sz="0" w:space="0" w:color="auto"/>
        <w:bottom w:val="none" w:sz="0" w:space="0" w:color="auto"/>
        <w:right w:val="none" w:sz="0" w:space="0" w:color="auto"/>
      </w:divBdr>
    </w:div>
    <w:div w:id="150339910">
      <w:bodyDiv w:val="1"/>
      <w:marLeft w:val="0"/>
      <w:marRight w:val="0"/>
      <w:marTop w:val="0"/>
      <w:marBottom w:val="0"/>
      <w:divBdr>
        <w:top w:val="none" w:sz="0" w:space="0" w:color="auto"/>
        <w:left w:val="none" w:sz="0" w:space="0" w:color="auto"/>
        <w:bottom w:val="none" w:sz="0" w:space="0" w:color="auto"/>
        <w:right w:val="none" w:sz="0" w:space="0" w:color="auto"/>
      </w:divBdr>
      <w:divsChild>
        <w:div w:id="582111501">
          <w:marLeft w:val="0"/>
          <w:marRight w:val="0"/>
          <w:marTop w:val="0"/>
          <w:marBottom w:val="0"/>
          <w:divBdr>
            <w:top w:val="none" w:sz="0" w:space="0" w:color="auto"/>
            <w:left w:val="none" w:sz="0" w:space="0" w:color="auto"/>
            <w:bottom w:val="none" w:sz="0" w:space="0" w:color="auto"/>
            <w:right w:val="none" w:sz="0" w:space="0" w:color="auto"/>
          </w:divBdr>
          <w:divsChild>
            <w:div w:id="1724328387">
              <w:marLeft w:val="0"/>
              <w:marRight w:val="0"/>
              <w:marTop w:val="0"/>
              <w:marBottom w:val="0"/>
              <w:divBdr>
                <w:top w:val="none" w:sz="0" w:space="0" w:color="auto"/>
                <w:left w:val="none" w:sz="0" w:space="0" w:color="auto"/>
                <w:bottom w:val="none" w:sz="0" w:space="0" w:color="auto"/>
                <w:right w:val="none" w:sz="0" w:space="0" w:color="auto"/>
              </w:divBdr>
              <w:divsChild>
                <w:div w:id="1482892854">
                  <w:marLeft w:val="0"/>
                  <w:marRight w:val="0"/>
                  <w:marTop w:val="0"/>
                  <w:marBottom w:val="0"/>
                  <w:divBdr>
                    <w:top w:val="none" w:sz="0" w:space="0" w:color="auto"/>
                    <w:left w:val="none" w:sz="0" w:space="0" w:color="auto"/>
                    <w:bottom w:val="none" w:sz="0" w:space="0" w:color="auto"/>
                    <w:right w:val="none" w:sz="0" w:space="0" w:color="auto"/>
                  </w:divBdr>
                  <w:divsChild>
                    <w:div w:id="1773744344">
                      <w:marLeft w:val="0"/>
                      <w:marRight w:val="0"/>
                      <w:marTop w:val="60"/>
                      <w:marBottom w:val="300"/>
                      <w:divBdr>
                        <w:top w:val="none" w:sz="0" w:space="0" w:color="auto"/>
                        <w:left w:val="none" w:sz="0" w:space="0" w:color="auto"/>
                        <w:bottom w:val="none" w:sz="0" w:space="0" w:color="auto"/>
                        <w:right w:val="none" w:sz="0" w:space="0" w:color="auto"/>
                      </w:divBdr>
                      <w:divsChild>
                        <w:div w:id="237835825">
                          <w:marLeft w:val="0"/>
                          <w:marRight w:val="240"/>
                          <w:marTop w:val="0"/>
                          <w:marBottom w:val="0"/>
                          <w:divBdr>
                            <w:top w:val="none" w:sz="0" w:space="0" w:color="auto"/>
                            <w:left w:val="none" w:sz="0" w:space="0" w:color="auto"/>
                            <w:bottom w:val="none" w:sz="0" w:space="0" w:color="auto"/>
                            <w:right w:val="none" w:sz="0" w:space="0" w:color="auto"/>
                          </w:divBdr>
                          <w:divsChild>
                            <w:div w:id="2019191202">
                              <w:marLeft w:val="0"/>
                              <w:marRight w:val="0"/>
                              <w:marTop w:val="0"/>
                              <w:marBottom w:val="0"/>
                              <w:divBdr>
                                <w:top w:val="none" w:sz="0" w:space="0" w:color="auto"/>
                                <w:left w:val="none" w:sz="0" w:space="0" w:color="auto"/>
                                <w:bottom w:val="none" w:sz="0" w:space="0" w:color="auto"/>
                                <w:right w:val="none" w:sz="0" w:space="0" w:color="auto"/>
                              </w:divBdr>
                              <w:divsChild>
                                <w:div w:id="33820189">
                                  <w:marLeft w:val="0"/>
                                  <w:marRight w:val="0"/>
                                  <w:marTop w:val="0"/>
                                  <w:marBottom w:val="0"/>
                                  <w:divBdr>
                                    <w:top w:val="none" w:sz="0" w:space="0" w:color="auto"/>
                                    <w:left w:val="none" w:sz="0" w:space="0" w:color="auto"/>
                                    <w:bottom w:val="none" w:sz="0" w:space="0" w:color="auto"/>
                                    <w:right w:val="none" w:sz="0" w:space="0" w:color="auto"/>
                                  </w:divBdr>
                                  <w:divsChild>
                                    <w:div w:id="744641722">
                                      <w:marLeft w:val="0"/>
                                      <w:marRight w:val="0"/>
                                      <w:marTop w:val="0"/>
                                      <w:marBottom w:val="0"/>
                                      <w:divBdr>
                                        <w:top w:val="none" w:sz="0" w:space="0" w:color="auto"/>
                                        <w:left w:val="none" w:sz="0" w:space="0" w:color="auto"/>
                                        <w:bottom w:val="none" w:sz="0" w:space="0" w:color="auto"/>
                                        <w:right w:val="none" w:sz="0" w:space="0" w:color="auto"/>
                                      </w:divBdr>
                                      <w:divsChild>
                                        <w:div w:id="1892306307">
                                          <w:marLeft w:val="0"/>
                                          <w:marRight w:val="0"/>
                                          <w:marTop w:val="0"/>
                                          <w:marBottom w:val="0"/>
                                          <w:divBdr>
                                            <w:top w:val="none" w:sz="0" w:space="0" w:color="auto"/>
                                            <w:left w:val="none" w:sz="0" w:space="0" w:color="auto"/>
                                            <w:bottom w:val="none" w:sz="0" w:space="0" w:color="auto"/>
                                            <w:right w:val="none" w:sz="0" w:space="0" w:color="auto"/>
                                          </w:divBdr>
                                          <w:divsChild>
                                            <w:div w:id="456222089">
                                              <w:marLeft w:val="0"/>
                                              <w:marRight w:val="0"/>
                                              <w:marTop w:val="0"/>
                                              <w:marBottom w:val="0"/>
                                              <w:divBdr>
                                                <w:top w:val="none" w:sz="0" w:space="0" w:color="auto"/>
                                                <w:left w:val="none" w:sz="0" w:space="0" w:color="auto"/>
                                                <w:bottom w:val="none" w:sz="0" w:space="0" w:color="auto"/>
                                                <w:right w:val="none" w:sz="0" w:space="0" w:color="auto"/>
                                              </w:divBdr>
                                              <w:divsChild>
                                                <w:div w:id="524757987">
                                                  <w:marLeft w:val="0"/>
                                                  <w:marRight w:val="0"/>
                                                  <w:marTop w:val="0"/>
                                                  <w:marBottom w:val="0"/>
                                                  <w:divBdr>
                                                    <w:top w:val="none" w:sz="0" w:space="0" w:color="auto"/>
                                                    <w:left w:val="none" w:sz="0" w:space="0" w:color="auto"/>
                                                    <w:bottom w:val="none" w:sz="0" w:space="0" w:color="auto"/>
                                                    <w:right w:val="none" w:sz="0" w:space="0" w:color="auto"/>
                                                  </w:divBdr>
                                                </w:div>
                                                <w:div w:id="814299838">
                                                  <w:marLeft w:val="0"/>
                                                  <w:marRight w:val="0"/>
                                                  <w:marTop w:val="0"/>
                                                  <w:marBottom w:val="0"/>
                                                  <w:divBdr>
                                                    <w:top w:val="none" w:sz="0" w:space="0" w:color="auto"/>
                                                    <w:left w:val="none" w:sz="0" w:space="0" w:color="auto"/>
                                                    <w:bottom w:val="none" w:sz="0" w:space="0" w:color="auto"/>
                                                    <w:right w:val="none" w:sz="0" w:space="0" w:color="auto"/>
                                                  </w:divBdr>
                                                  <w:divsChild>
                                                    <w:div w:id="9291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4887089">
          <w:marLeft w:val="0"/>
          <w:marRight w:val="0"/>
          <w:marTop w:val="0"/>
          <w:marBottom w:val="0"/>
          <w:divBdr>
            <w:top w:val="none" w:sz="0" w:space="0" w:color="auto"/>
            <w:left w:val="none" w:sz="0" w:space="0" w:color="auto"/>
            <w:bottom w:val="none" w:sz="0" w:space="0" w:color="auto"/>
            <w:right w:val="none" w:sz="0" w:space="0" w:color="auto"/>
          </w:divBdr>
        </w:div>
      </w:divsChild>
    </w:div>
    <w:div w:id="152182555">
      <w:bodyDiv w:val="1"/>
      <w:marLeft w:val="0"/>
      <w:marRight w:val="0"/>
      <w:marTop w:val="0"/>
      <w:marBottom w:val="0"/>
      <w:divBdr>
        <w:top w:val="none" w:sz="0" w:space="0" w:color="auto"/>
        <w:left w:val="none" w:sz="0" w:space="0" w:color="auto"/>
        <w:bottom w:val="none" w:sz="0" w:space="0" w:color="auto"/>
        <w:right w:val="none" w:sz="0" w:space="0" w:color="auto"/>
      </w:divBdr>
    </w:div>
    <w:div w:id="152962867">
      <w:bodyDiv w:val="1"/>
      <w:marLeft w:val="0"/>
      <w:marRight w:val="0"/>
      <w:marTop w:val="0"/>
      <w:marBottom w:val="0"/>
      <w:divBdr>
        <w:top w:val="none" w:sz="0" w:space="0" w:color="auto"/>
        <w:left w:val="none" w:sz="0" w:space="0" w:color="auto"/>
        <w:bottom w:val="none" w:sz="0" w:space="0" w:color="auto"/>
        <w:right w:val="none" w:sz="0" w:space="0" w:color="auto"/>
      </w:divBdr>
      <w:divsChild>
        <w:div w:id="2025398799">
          <w:marLeft w:val="0"/>
          <w:marRight w:val="75"/>
          <w:marTop w:val="75"/>
          <w:marBottom w:val="0"/>
          <w:divBdr>
            <w:top w:val="single" w:sz="6" w:space="5" w:color="DEDEDE"/>
            <w:left w:val="single" w:sz="6" w:space="8" w:color="DEDEDE"/>
            <w:bottom w:val="single" w:sz="6" w:space="5" w:color="DEDEDE"/>
            <w:right w:val="single" w:sz="6" w:space="8" w:color="DEDEDE"/>
          </w:divBdr>
        </w:div>
        <w:div w:id="764154398">
          <w:marLeft w:val="0"/>
          <w:marRight w:val="75"/>
          <w:marTop w:val="75"/>
          <w:marBottom w:val="0"/>
          <w:divBdr>
            <w:top w:val="single" w:sz="6" w:space="5" w:color="DEDEDE"/>
            <w:left w:val="single" w:sz="6" w:space="8" w:color="DEDEDE"/>
            <w:bottom w:val="single" w:sz="6" w:space="5" w:color="DEDEDE"/>
            <w:right w:val="single" w:sz="6" w:space="8" w:color="DEDEDE"/>
          </w:divBdr>
        </w:div>
      </w:divsChild>
    </w:div>
    <w:div w:id="155808927">
      <w:bodyDiv w:val="1"/>
      <w:marLeft w:val="0"/>
      <w:marRight w:val="0"/>
      <w:marTop w:val="0"/>
      <w:marBottom w:val="0"/>
      <w:divBdr>
        <w:top w:val="none" w:sz="0" w:space="0" w:color="auto"/>
        <w:left w:val="none" w:sz="0" w:space="0" w:color="auto"/>
        <w:bottom w:val="none" w:sz="0" w:space="0" w:color="auto"/>
        <w:right w:val="none" w:sz="0" w:space="0" w:color="auto"/>
      </w:divBdr>
    </w:div>
    <w:div w:id="156118084">
      <w:bodyDiv w:val="1"/>
      <w:marLeft w:val="0"/>
      <w:marRight w:val="0"/>
      <w:marTop w:val="0"/>
      <w:marBottom w:val="0"/>
      <w:divBdr>
        <w:top w:val="none" w:sz="0" w:space="0" w:color="auto"/>
        <w:left w:val="none" w:sz="0" w:space="0" w:color="auto"/>
        <w:bottom w:val="none" w:sz="0" w:space="0" w:color="auto"/>
        <w:right w:val="none" w:sz="0" w:space="0" w:color="auto"/>
      </w:divBdr>
    </w:div>
    <w:div w:id="156460517">
      <w:bodyDiv w:val="1"/>
      <w:marLeft w:val="0"/>
      <w:marRight w:val="0"/>
      <w:marTop w:val="0"/>
      <w:marBottom w:val="0"/>
      <w:divBdr>
        <w:top w:val="none" w:sz="0" w:space="0" w:color="auto"/>
        <w:left w:val="none" w:sz="0" w:space="0" w:color="auto"/>
        <w:bottom w:val="none" w:sz="0" w:space="0" w:color="auto"/>
        <w:right w:val="none" w:sz="0" w:space="0" w:color="auto"/>
      </w:divBdr>
    </w:div>
    <w:div w:id="159127021">
      <w:bodyDiv w:val="1"/>
      <w:marLeft w:val="0"/>
      <w:marRight w:val="0"/>
      <w:marTop w:val="0"/>
      <w:marBottom w:val="0"/>
      <w:divBdr>
        <w:top w:val="none" w:sz="0" w:space="0" w:color="auto"/>
        <w:left w:val="none" w:sz="0" w:space="0" w:color="auto"/>
        <w:bottom w:val="none" w:sz="0" w:space="0" w:color="auto"/>
        <w:right w:val="none" w:sz="0" w:space="0" w:color="auto"/>
      </w:divBdr>
    </w:div>
    <w:div w:id="165486161">
      <w:bodyDiv w:val="1"/>
      <w:marLeft w:val="0"/>
      <w:marRight w:val="0"/>
      <w:marTop w:val="0"/>
      <w:marBottom w:val="0"/>
      <w:divBdr>
        <w:top w:val="none" w:sz="0" w:space="0" w:color="auto"/>
        <w:left w:val="none" w:sz="0" w:space="0" w:color="auto"/>
        <w:bottom w:val="none" w:sz="0" w:space="0" w:color="auto"/>
        <w:right w:val="none" w:sz="0" w:space="0" w:color="auto"/>
      </w:divBdr>
    </w:div>
    <w:div w:id="169151446">
      <w:bodyDiv w:val="1"/>
      <w:marLeft w:val="0"/>
      <w:marRight w:val="0"/>
      <w:marTop w:val="0"/>
      <w:marBottom w:val="0"/>
      <w:divBdr>
        <w:top w:val="none" w:sz="0" w:space="0" w:color="auto"/>
        <w:left w:val="none" w:sz="0" w:space="0" w:color="auto"/>
        <w:bottom w:val="none" w:sz="0" w:space="0" w:color="auto"/>
        <w:right w:val="none" w:sz="0" w:space="0" w:color="auto"/>
      </w:divBdr>
    </w:div>
    <w:div w:id="170343581">
      <w:bodyDiv w:val="1"/>
      <w:marLeft w:val="0"/>
      <w:marRight w:val="0"/>
      <w:marTop w:val="0"/>
      <w:marBottom w:val="0"/>
      <w:divBdr>
        <w:top w:val="none" w:sz="0" w:space="0" w:color="auto"/>
        <w:left w:val="none" w:sz="0" w:space="0" w:color="auto"/>
        <w:bottom w:val="none" w:sz="0" w:space="0" w:color="auto"/>
        <w:right w:val="none" w:sz="0" w:space="0" w:color="auto"/>
      </w:divBdr>
    </w:div>
    <w:div w:id="171185936">
      <w:bodyDiv w:val="1"/>
      <w:marLeft w:val="0"/>
      <w:marRight w:val="0"/>
      <w:marTop w:val="0"/>
      <w:marBottom w:val="0"/>
      <w:divBdr>
        <w:top w:val="none" w:sz="0" w:space="0" w:color="auto"/>
        <w:left w:val="none" w:sz="0" w:space="0" w:color="auto"/>
        <w:bottom w:val="none" w:sz="0" w:space="0" w:color="auto"/>
        <w:right w:val="none" w:sz="0" w:space="0" w:color="auto"/>
      </w:divBdr>
    </w:div>
    <w:div w:id="178008071">
      <w:bodyDiv w:val="1"/>
      <w:marLeft w:val="0"/>
      <w:marRight w:val="0"/>
      <w:marTop w:val="0"/>
      <w:marBottom w:val="0"/>
      <w:divBdr>
        <w:top w:val="none" w:sz="0" w:space="0" w:color="auto"/>
        <w:left w:val="none" w:sz="0" w:space="0" w:color="auto"/>
        <w:bottom w:val="none" w:sz="0" w:space="0" w:color="auto"/>
        <w:right w:val="none" w:sz="0" w:space="0" w:color="auto"/>
      </w:divBdr>
    </w:div>
    <w:div w:id="180433262">
      <w:bodyDiv w:val="1"/>
      <w:marLeft w:val="0"/>
      <w:marRight w:val="0"/>
      <w:marTop w:val="0"/>
      <w:marBottom w:val="0"/>
      <w:divBdr>
        <w:top w:val="none" w:sz="0" w:space="0" w:color="auto"/>
        <w:left w:val="none" w:sz="0" w:space="0" w:color="auto"/>
        <w:bottom w:val="none" w:sz="0" w:space="0" w:color="auto"/>
        <w:right w:val="none" w:sz="0" w:space="0" w:color="auto"/>
      </w:divBdr>
      <w:divsChild>
        <w:div w:id="531919917">
          <w:marLeft w:val="1200"/>
          <w:marRight w:val="0"/>
          <w:marTop w:val="0"/>
          <w:marBottom w:val="0"/>
          <w:divBdr>
            <w:top w:val="none" w:sz="0" w:space="0" w:color="auto"/>
            <w:left w:val="none" w:sz="0" w:space="0" w:color="auto"/>
            <w:bottom w:val="none" w:sz="0" w:space="0" w:color="auto"/>
            <w:right w:val="none" w:sz="0" w:space="0" w:color="auto"/>
          </w:divBdr>
          <w:divsChild>
            <w:div w:id="18071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4173">
      <w:bodyDiv w:val="1"/>
      <w:marLeft w:val="0"/>
      <w:marRight w:val="0"/>
      <w:marTop w:val="0"/>
      <w:marBottom w:val="0"/>
      <w:divBdr>
        <w:top w:val="none" w:sz="0" w:space="0" w:color="auto"/>
        <w:left w:val="none" w:sz="0" w:space="0" w:color="auto"/>
        <w:bottom w:val="none" w:sz="0" w:space="0" w:color="auto"/>
        <w:right w:val="none" w:sz="0" w:space="0" w:color="auto"/>
      </w:divBdr>
    </w:div>
    <w:div w:id="184950237">
      <w:bodyDiv w:val="1"/>
      <w:marLeft w:val="0"/>
      <w:marRight w:val="0"/>
      <w:marTop w:val="0"/>
      <w:marBottom w:val="0"/>
      <w:divBdr>
        <w:top w:val="none" w:sz="0" w:space="0" w:color="auto"/>
        <w:left w:val="none" w:sz="0" w:space="0" w:color="auto"/>
        <w:bottom w:val="none" w:sz="0" w:space="0" w:color="auto"/>
        <w:right w:val="none" w:sz="0" w:space="0" w:color="auto"/>
      </w:divBdr>
    </w:div>
    <w:div w:id="187305423">
      <w:bodyDiv w:val="1"/>
      <w:marLeft w:val="0"/>
      <w:marRight w:val="0"/>
      <w:marTop w:val="0"/>
      <w:marBottom w:val="0"/>
      <w:divBdr>
        <w:top w:val="none" w:sz="0" w:space="0" w:color="auto"/>
        <w:left w:val="none" w:sz="0" w:space="0" w:color="auto"/>
        <w:bottom w:val="none" w:sz="0" w:space="0" w:color="auto"/>
        <w:right w:val="none" w:sz="0" w:space="0" w:color="auto"/>
      </w:divBdr>
    </w:div>
    <w:div w:id="188642729">
      <w:bodyDiv w:val="1"/>
      <w:marLeft w:val="0"/>
      <w:marRight w:val="0"/>
      <w:marTop w:val="0"/>
      <w:marBottom w:val="0"/>
      <w:divBdr>
        <w:top w:val="none" w:sz="0" w:space="0" w:color="auto"/>
        <w:left w:val="none" w:sz="0" w:space="0" w:color="auto"/>
        <w:bottom w:val="none" w:sz="0" w:space="0" w:color="auto"/>
        <w:right w:val="none" w:sz="0" w:space="0" w:color="auto"/>
      </w:divBdr>
      <w:divsChild>
        <w:div w:id="1816986743">
          <w:marLeft w:val="0"/>
          <w:marRight w:val="0"/>
          <w:marTop w:val="0"/>
          <w:marBottom w:val="0"/>
          <w:divBdr>
            <w:top w:val="none" w:sz="0" w:space="0" w:color="auto"/>
            <w:left w:val="none" w:sz="0" w:space="0" w:color="auto"/>
            <w:bottom w:val="none" w:sz="0" w:space="0" w:color="auto"/>
            <w:right w:val="none" w:sz="0" w:space="0" w:color="auto"/>
          </w:divBdr>
        </w:div>
        <w:div w:id="1110588442">
          <w:marLeft w:val="0"/>
          <w:marRight w:val="0"/>
          <w:marTop w:val="0"/>
          <w:marBottom w:val="0"/>
          <w:divBdr>
            <w:top w:val="none" w:sz="0" w:space="0" w:color="auto"/>
            <w:left w:val="none" w:sz="0" w:space="0" w:color="auto"/>
            <w:bottom w:val="none" w:sz="0" w:space="0" w:color="auto"/>
            <w:right w:val="none" w:sz="0" w:space="0" w:color="auto"/>
          </w:divBdr>
        </w:div>
        <w:div w:id="1160147950">
          <w:marLeft w:val="0"/>
          <w:marRight w:val="0"/>
          <w:marTop w:val="0"/>
          <w:marBottom w:val="0"/>
          <w:divBdr>
            <w:top w:val="none" w:sz="0" w:space="0" w:color="auto"/>
            <w:left w:val="none" w:sz="0" w:space="0" w:color="auto"/>
            <w:bottom w:val="none" w:sz="0" w:space="0" w:color="auto"/>
            <w:right w:val="none" w:sz="0" w:space="0" w:color="auto"/>
          </w:divBdr>
        </w:div>
      </w:divsChild>
    </w:div>
    <w:div w:id="189219357">
      <w:bodyDiv w:val="1"/>
      <w:marLeft w:val="0"/>
      <w:marRight w:val="0"/>
      <w:marTop w:val="0"/>
      <w:marBottom w:val="0"/>
      <w:divBdr>
        <w:top w:val="none" w:sz="0" w:space="0" w:color="auto"/>
        <w:left w:val="none" w:sz="0" w:space="0" w:color="auto"/>
        <w:bottom w:val="none" w:sz="0" w:space="0" w:color="auto"/>
        <w:right w:val="none" w:sz="0" w:space="0" w:color="auto"/>
      </w:divBdr>
    </w:div>
    <w:div w:id="191266244">
      <w:bodyDiv w:val="1"/>
      <w:marLeft w:val="0"/>
      <w:marRight w:val="0"/>
      <w:marTop w:val="0"/>
      <w:marBottom w:val="0"/>
      <w:divBdr>
        <w:top w:val="none" w:sz="0" w:space="0" w:color="auto"/>
        <w:left w:val="none" w:sz="0" w:space="0" w:color="auto"/>
        <w:bottom w:val="none" w:sz="0" w:space="0" w:color="auto"/>
        <w:right w:val="none" w:sz="0" w:space="0" w:color="auto"/>
      </w:divBdr>
    </w:div>
    <w:div w:id="191849152">
      <w:bodyDiv w:val="1"/>
      <w:marLeft w:val="0"/>
      <w:marRight w:val="0"/>
      <w:marTop w:val="0"/>
      <w:marBottom w:val="0"/>
      <w:divBdr>
        <w:top w:val="none" w:sz="0" w:space="0" w:color="auto"/>
        <w:left w:val="none" w:sz="0" w:space="0" w:color="auto"/>
        <w:bottom w:val="none" w:sz="0" w:space="0" w:color="auto"/>
        <w:right w:val="none" w:sz="0" w:space="0" w:color="auto"/>
      </w:divBdr>
    </w:div>
    <w:div w:id="191917242">
      <w:bodyDiv w:val="1"/>
      <w:marLeft w:val="0"/>
      <w:marRight w:val="0"/>
      <w:marTop w:val="0"/>
      <w:marBottom w:val="0"/>
      <w:divBdr>
        <w:top w:val="none" w:sz="0" w:space="0" w:color="auto"/>
        <w:left w:val="none" w:sz="0" w:space="0" w:color="auto"/>
        <w:bottom w:val="none" w:sz="0" w:space="0" w:color="auto"/>
        <w:right w:val="none" w:sz="0" w:space="0" w:color="auto"/>
      </w:divBdr>
      <w:divsChild>
        <w:div w:id="1584873160">
          <w:marLeft w:val="1200"/>
          <w:marRight w:val="0"/>
          <w:marTop w:val="0"/>
          <w:marBottom w:val="0"/>
          <w:divBdr>
            <w:top w:val="none" w:sz="0" w:space="0" w:color="auto"/>
            <w:left w:val="none" w:sz="0" w:space="0" w:color="auto"/>
            <w:bottom w:val="none" w:sz="0" w:space="0" w:color="auto"/>
            <w:right w:val="none" w:sz="0" w:space="0" w:color="auto"/>
          </w:divBdr>
        </w:div>
      </w:divsChild>
    </w:div>
    <w:div w:id="194196724">
      <w:bodyDiv w:val="1"/>
      <w:marLeft w:val="0"/>
      <w:marRight w:val="0"/>
      <w:marTop w:val="0"/>
      <w:marBottom w:val="0"/>
      <w:divBdr>
        <w:top w:val="none" w:sz="0" w:space="0" w:color="auto"/>
        <w:left w:val="none" w:sz="0" w:space="0" w:color="auto"/>
        <w:bottom w:val="none" w:sz="0" w:space="0" w:color="auto"/>
        <w:right w:val="none" w:sz="0" w:space="0" w:color="auto"/>
      </w:divBdr>
    </w:div>
    <w:div w:id="196477346">
      <w:bodyDiv w:val="1"/>
      <w:marLeft w:val="0"/>
      <w:marRight w:val="0"/>
      <w:marTop w:val="0"/>
      <w:marBottom w:val="0"/>
      <w:divBdr>
        <w:top w:val="none" w:sz="0" w:space="0" w:color="auto"/>
        <w:left w:val="none" w:sz="0" w:space="0" w:color="auto"/>
        <w:bottom w:val="none" w:sz="0" w:space="0" w:color="auto"/>
        <w:right w:val="none" w:sz="0" w:space="0" w:color="auto"/>
      </w:divBdr>
    </w:div>
    <w:div w:id="197162563">
      <w:bodyDiv w:val="1"/>
      <w:marLeft w:val="0"/>
      <w:marRight w:val="0"/>
      <w:marTop w:val="0"/>
      <w:marBottom w:val="0"/>
      <w:divBdr>
        <w:top w:val="none" w:sz="0" w:space="0" w:color="auto"/>
        <w:left w:val="none" w:sz="0" w:space="0" w:color="auto"/>
        <w:bottom w:val="none" w:sz="0" w:space="0" w:color="auto"/>
        <w:right w:val="none" w:sz="0" w:space="0" w:color="auto"/>
      </w:divBdr>
    </w:div>
    <w:div w:id="197936953">
      <w:bodyDiv w:val="1"/>
      <w:marLeft w:val="0"/>
      <w:marRight w:val="0"/>
      <w:marTop w:val="0"/>
      <w:marBottom w:val="0"/>
      <w:divBdr>
        <w:top w:val="none" w:sz="0" w:space="0" w:color="auto"/>
        <w:left w:val="none" w:sz="0" w:space="0" w:color="auto"/>
        <w:bottom w:val="none" w:sz="0" w:space="0" w:color="auto"/>
        <w:right w:val="none" w:sz="0" w:space="0" w:color="auto"/>
      </w:divBdr>
    </w:div>
    <w:div w:id="199317803">
      <w:bodyDiv w:val="1"/>
      <w:marLeft w:val="0"/>
      <w:marRight w:val="0"/>
      <w:marTop w:val="0"/>
      <w:marBottom w:val="0"/>
      <w:divBdr>
        <w:top w:val="none" w:sz="0" w:space="0" w:color="auto"/>
        <w:left w:val="none" w:sz="0" w:space="0" w:color="auto"/>
        <w:bottom w:val="none" w:sz="0" w:space="0" w:color="auto"/>
        <w:right w:val="none" w:sz="0" w:space="0" w:color="auto"/>
      </w:divBdr>
    </w:div>
    <w:div w:id="201792138">
      <w:bodyDiv w:val="1"/>
      <w:marLeft w:val="0"/>
      <w:marRight w:val="0"/>
      <w:marTop w:val="0"/>
      <w:marBottom w:val="0"/>
      <w:divBdr>
        <w:top w:val="none" w:sz="0" w:space="0" w:color="auto"/>
        <w:left w:val="none" w:sz="0" w:space="0" w:color="auto"/>
        <w:bottom w:val="none" w:sz="0" w:space="0" w:color="auto"/>
        <w:right w:val="none" w:sz="0" w:space="0" w:color="auto"/>
      </w:divBdr>
    </w:div>
    <w:div w:id="202376192">
      <w:bodyDiv w:val="1"/>
      <w:marLeft w:val="0"/>
      <w:marRight w:val="0"/>
      <w:marTop w:val="0"/>
      <w:marBottom w:val="0"/>
      <w:divBdr>
        <w:top w:val="none" w:sz="0" w:space="0" w:color="auto"/>
        <w:left w:val="none" w:sz="0" w:space="0" w:color="auto"/>
        <w:bottom w:val="none" w:sz="0" w:space="0" w:color="auto"/>
        <w:right w:val="none" w:sz="0" w:space="0" w:color="auto"/>
      </w:divBdr>
    </w:div>
    <w:div w:id="202790303">
      <w:bodyDiv w:val="1"/>
      <w:marLeft w:val="0"/>
      <w:marRight w:val="0"/>
      <w:marTop w:val="0"/>
      <w:marBottom w:val="0"/>
      <w:divBdr>
        <w:top w:val="none" w:sz="0" w:space="0" w:color="auto"/>
        <w:left w:val="none" w:sz="0" w:space="0" w:color="auto"/>
        <w:bottom w:val="none" w:sz="0" w:space="0" w:color="auto"/>
        <w:right w:val="none" w:sz="0" w:space="0" w:color="auto"/>
      </w:divBdr>
    </w:div>
    <w:div w:id="212617546">
      <w:bodyDiv w:val="1"/>
      <w:marLeft w:val="0"/>
      <w:marRight w:val="0"/>
      <w:marTop w:val="0"/>
      <w:marBottom w:val="0"/>
      <w:divBdr>
        <w:top w:val="none" w:sz="0" w:space="0" w:color="auto"/>
        <w:left w:val="none" w:sz="0" w:space="0" w:color="auto"/>
        <w:bottom w:val="none" w:sz="0" w:space="0" w:color="auto"/>
        <w:right w:val="none" w:sz="0" w:space="0" w:color="auto"/>
      </w:divBdr>
    </w:div>
    <w:div w:id="215942917">
      <w:bodyDiv w:val="1"/>
      <w:marLeft w:val="0"/>
      <w:marRight w:val="0"/>
      <w:marTop w:val="0"/>
      <w:marBottom w:val="0"/>
      <w:divBdr>
        <w:top w:val="none" w:sz="0" w:space="0" w:color="auto"/>
        <w:left w:val="none" w:sz="0" w:space="0" w:color="auto"/>
        <w:bottom w:val="none" w:sz="0" w:space="0" w:color="auto"/>
        <w:right w:val="none" w:sz="0" w:space="0" w:color="auto"/>
      </w:divBdr>
    </w:div>
    <w:div w:id="217134678">
      <w:bodyDiv w:val="1"/>
      <w:marLeft w:val="0"/>
      <w:marRight w:val="0"/>
      <w:marTop w:val="0"/>
      <w:marBottom w:val="0"/>
      <w:divBdr>
        <w:top w:val="none" w:sz="0" w:space="0" w:color="auto"/>
        <w:left w:val="none" w:sz="0" w:space="0" w:color="auto"/>
        <w:bottom w:val="none" w:sz="0" w:space="0" w:color="auto"/>
        <w:right w:val="none" w:sz="0" w:space="0" w:color="auto"/>
      </w:divBdr>
      <w:divsChild>
        <w:div w:id="710963231">
          <w:marLeft w:val="0"/>
          <w:marRight w:val="0"/>
          <w:marTop w:val="0"/>
          <w:marBottom w:val="0"/>
          <w:divBdr>
            <w:top w:val="none" w:sz="0" w:space="0" w:color="auto"/>
            <w:left w:val="none" w:sz="0" w:space="0" w:color="auto"/>
            <w:bottom w:val="none" w:sz="0" w:space="0" w:color="auto"/>
            <w:right w:val="none" w:sz="0" w:space="0" w:color="auto"/>
          </w:divBdr>
        </w:div>
        <w:div w:id="1903364474">
          <w:marLeft w:val="0"/>
          <w:marRight w:val="0"/>
          <w:marTop w:val="0"/>
          <w:marBottom w:val="0"/>
          <w:divBdr>
            <w:top w:val="none" w:sz="0" w:space="0" w:color="auto"/>
            <w:left w:val="none" w:sz="0" w:space="0" w:color="auto"/>
            <w:bottom w:val="none" w:sz="0" w:space="0" w:color="auto"/>
            <w:right w:val="none" w:sz="0" w:space="0" w:color="auto"/>
          </w:divBdr>
        </w:div>
        <w:div w:id="696200055">
          <w:marLeft w:val="0"/>
          <w:marRight w:val="0"/>
          <w:marTop w:val="0"/>
          <w:marBottom w:val="0"/>
          <w:divBdr>
            <w:top w:val="none" w:sz="0" w:space="0" w:color="auto"/>
            <w:left w:val="none" w:sz="0" w:space="0" w:color="auto"/>
            <w:bottom w:val="none" w:sz="0" w:space="0" w:color="auto"/>
            <w:right w:val="none" w:sz="0" w:space="0" w:color="auto"/>
          </w:divBdr>
        </w:div>
      </w:divsChild>
    </w:div>
    <w:div w:id="220605124">
      <w:bodyDiv w:val="1"/>
      <w:marLeft w:val="0"/>
      <w:marRight w:val="0"/>
      <w:marTop w:val="0"/>
      <w:marBottom w:val="0"/>
      <w:divBdr>
        <w:top w:val="none" w:sz="0" w:space="0" w:color="auto"/>
        <w:left w:val="none" w:sz="0" w:space="0" w:color="auto"/>
        <w:bottom w:val="none" w:sz="0" w:space="0" w:color="auto"/>
        <w:right w:val="none" w:sz="0" w:space="0" w:color="auto"/>
      </w:divBdr>
    </w:div>
    <w:div w:id="222568568">
      <w:bodyDiv w:val="1"/>
      <w:marLeft w:val="0"/>
      <w:marRight w:val="0"/>
      <w:marTop w:val="0"/>
      <w:marBottom w:val="0"/>
      <w:divBdr>
        <w:top w:val="none" w:sz="0" w:space="0" w:color="auto"/>
        <w:left w:val="none" w:sz="0" w:space="0" w:color="auto"/>
        <w:bottom w:val="none" w:sz="0" w:space="0" w:color="auto"/>
        <w:right w:val="none" w:sz="0" w:space="0" w:color="auto"/>
      </w:divBdr>
    </w:div>
    <w:div w:id="227962228">
      <w:bodyDiv w:val="1"/>
      <w:marLeft w:val="0"/>
      <w:marRight w:val="0"/>
      <w:marTop w:val="0"/>
      <w:marBottom w:val="0"/>
      <w:divBdr>
        <w:top w:val="none" w:sz="0" w:space="0" w:color="auto"/>
        <w:left w:val="none" w:sz="0" w:space="0" w:color="auto"/>
        <w:bottom w:val="none" w:sz="0" w:space="0" w:color="auto"/>
        <w:right w:val="none" w:sz="0" w:space="0" w:color="auto"/>
      </w:divBdr>
    </w:div>
    <w:div w:id="230969433">
      <w:bodyDiv w:val="1"/>
      <w:marLeft w:val="0"/>
      <w:marRight w:val="0"/>
      <w:marTop w:val="0"/>
      <w:marBottom w:val="0"/>
      <w:divBdr>
        <w:top w:val="none" w:sz="0" w:space="0" w:color="auto"/>
        <w:left w:val="none" w:sz="0" w:space="0" w:color="auto"/>
        <w:bottom w:val="none" w:sz="0" w:space="0" w:color="auto"/>
        <w:right w:val="none" w:sz="0" w:space="0" w:color="auto"/>
      </w:divBdr>
    </w:div>
    <w:div w:id="233903651">
      <w:bodyDiv w:val="1"/>
      <w:marLeft w:val="0"/>
      <w:marRight w:val="0"/>
      <w:marTop w:val="0"/>
      <w:marBottom w:val="0"/>
      <w:divBdr>
        <w:top w:val="none" w:sz="0" w:space="0" w:color="auto"/>
        <w:left w:val="none" w:sz="0" w:space="0" w:color="auto"/>
        <w:bottom w:val="none" w:sz="0" w:space="0" w:color="auto"/>
        <w:right w:val="none" w:sz="0" w:space="0" w:color="auto"/>
      </w:divBdr>
    </w:div>
    <w:div w:id="233976018">
      <w:bodyDiv w:val="1"/>
      <w:marLeft w:val="0"/>
      <w:marRight w:val="0"/>
      <w:marTop w:val="0"/>
      <w:marBottom w:val="0"/>
      <w:divBdr>
        <w:top w:val="none" w:sz="0" w:space="0" w:color="auto"/>
        <w:left w:val="none" w:sz="0" w:space="0" w:color="auto"/>
        <w:bottom w:val="none" w:sz="0" w:space="0" w:color="auto"/>
        <w:right w:val="none" w:sz="0" w:space="0" w:color="auto"/>
      </w:divBdr>
      <w:divsChild>
        <w:div w:id="904024737">
          <w:marLeft w:val="1200"/>
          <w:marRight w:val="0"/>
          <w:marTop w:val="0"/>
          <w:marBottom w:val="0"/>
          <w:divBdr>
            <w:top w:val="none" w:sz="0" w:space="0" w:color="auto"/>
            <w:left w:val="none" w:sz="0" w:space="0" w:color="auto"/>
            <w:bottom w:val="none" w:sz="0" w:space="0" w:color="auto"/>
            <w:right w:val="none" w:sz="0" w:space="0" w:color="auto"/>
          </w:divBdr>
          <w:divsChild>
            <w:div w:id="3004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5112">
      <w:bodyDiv w:val="1"/>
      <w:marLeft w:val="0"/>
      <w:marRight w:val="0"/>
      <w:marTop w:val="0"/>
      <w:marBottom w:val="0"/>
      <w:divBdr>
        <w:top w:val="none" w:sz="0" w:space="0" w:color="auto"/>
        <w:left w:val="none" w:sz="0" w:space="0" w:color="auto"/>
        <w:bottom w:val="none" w:sz="0" w:space="0" w:color="auto"/>
        <w:right w:val="none" w:sz="0" w:space="0" w:color="auto"/>
      </w:divBdr>
      <w:divsChild>
        <w:div w:id="1995865769">
          <w:marLeft w:val="0"/>
          <w:marRight w:val="0"/>
          <w:marTop w:val="0"/>
          <w:marBottom w:val="0"/>
          <w:divBdr>
            <w:top w:val="none" w:sz="0" w:space="0" w:color="auto"/>
            <w:left w:val="none" w:sz="0" w:space="0" w:color="auto"/>
            <w:bottom w:val="none" w:sz="0" w:space="0" w:color="auto"/>
            <w:right w:val="none" w:sz="0" w:space="0" w:color="auto"/>
          </w:divBdr>
          <w:divsChild>
            <w:div w:id="1100222608">
              <w:marLeft w:val="0"/>
              <w:marRight w:val="0"/>
              <w:marTop w:val="0"/>
              <w:marBottom w:val="0"/>
              <w:divBdr>
                <w:top w:val="none" w:sz="0" w:space="0" w:color="auto"/>
                <w:left w:val="none" w:sz="0" w:space="0" w:color="auto"/>
                <w:bottom w:val="none" w:sz="0" w:space="0" w:color="auto"/>
                <w:right w:val="none" w:sz="0" w:space="0" w:color="auto"/>
              </w:divBdr>
            </w:div>
          </w:divsChild>
        </w:div>
        <w:div w:id="1726487264">
          <w:marLeft w:val="0"/>
          <w:marRight w:val="0"/>
          <w:marTop w:val="0"/>
          <w:marBottom w:val="0"/>
          <w:divBdr>
            <w:top w:val="none" w:sz="0" w:space="0" w:color="auto"/>
            <w:left w:val="none" w:sz="0" w:space="0" w:color="auto"/>
            <w:bottom w:val="none" w:sz="0" w:space="0" w:color="auto"/>
            <w:right w:val="none" w:sz="0" w:space="0" w:color="auto"/>
          </w:divBdr>
          <w:divsChild>
            <w:div w:id="1044407516">
              <w:marLeft w:val="0"/>
              <w:marRight w:val="0"/>
              <w:marTop w:val="0"/>
              <w:marBottom w:val="0"/>
              <w:divBdr>
                <w:top w:val="none" w:sz="0" w:space="0" w:color="auto"/>
                <w:left w:val="none" w:sz="0" w:space="0" w:color="auto"/>
                <w:bottom w:val="none" w:sz="0" w:space="0" w:color="auto"/>
                <w:right w:val="none" w:sz="0" w:space="0" w:color="auto"/>
              </w:divBdr>
              <w:divsChild>
                <w:div w:id="1126582946">
                  <w:marLeft w:val="0"/>
                  <w:marRight w:val="0"/>
                  <w:marTop w:val="0"/>
                  <w:marBottom w:val="0"/>
                  <w:divBdr>
                    <w:top w:val="none" w:sz="0" w:space="0" w:color="auto"/>
                    <w:left w:val="none" w:sz="0" w:space="0" w:color="auto"/>
                    <w:bottom w:val="none" w:sz="0" w:space="0" w:color="auto"/>
                    <w:right w:val="none" w:sz="0" w:space="0" w:color="auto"/>
                  </w:divBdr>
                  <w:divsChild>
                    <w:div w:id="968977013">
                      <w:marLeft w:val="0"/>
                      <w:marRight w:val="0"/>
                      <w:marTop w:val="0"/>
                      <w:marBottom w:val="0"/>
                      <w:divBdr>
                        <w:top w:val="none" w:sz="0" w:space="0" w:color="auto"/>
                        <w:left w:val="none" w:sz="0" w:space="0" w:color="auto"/>
                        <w:bottom w:val="none" w:sz="0" w:space="0" w:color="auto"/>
                        <w:right w:val="none" w:sz="0" w:space="0" w:color="auto"/>
                      </w:divBdr>
                      <w:divsChild>
                        <w:div w:id="23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090772">
          <w:marLeft w:val="0"/>
          <w:marRight w:val="0"/>
          <w:marTop w:val="0"/>
          <w:marBottom w:val="0"/>
          <w:divBdr>
            <w:top w:val="none" w:sz="0" w:space="0" w:color="auto"/>
            <w:left w:val="none" w:sz="0" w:space="0" w:color="auto"/>
            <w:bottom w:val="none" w:sz="0" w:space="0" w:color="auto"/>
            <w:right w:val="none" w:sz="0" w:space="0" w:color="auto"/>
          </w:divBdr>
          <w:divsChild>
            <w:div w:id="1366251634">
              <w:marLeft w:val="0"/>
              <w:marRight w:val="0"/>
              <w:marTop w:val="0"/>
              <w:marBottom w:val="0"/>
              <w:divBdr>
                <w:top w:val="none" w:sz="0" w:space="0" w:color="auto"/>
                <w:left w:val="none" w:sz="0" w:space="0" w:color="auto"/>
                <w:bottom w:val="none" w:sz="0" w:space="0" w:color="auto"/>
                <w:right w:val="none" w:sz="0" w:space="0" w:color="auto"/>
              </w:divBdr>
              <w:divsChild>
                <w:div w:id="593392490">
                  <w:marLeft w:val="0"/>
                  <w:marRight w:val="0"/>
                  <w:marTop w:val="0"/>
                  <w:marBottom w:val="0"/>
                  <w:divBdr>
                    <w:top w:val="none" w:sz="0" w:space="0" w:color="auto"/>
                    <w:left w:val="none" w:sz="0" w:space="0" w:color="auto"/>
                    <w:bottom w:val="none" w:sz="0" w:space="0" w:color="auto"/>
                    <w:right w:val="none" w:sz="0" w:space="0" w:color="auto"/>
                  </w:divBdr>
                  <w:divsChild>
                    <w:div w:id="1043745823">
                      <w:marLeft w:val="0"/>
                      <w:marRight w:val="0"/>
                      <w:marTop w:val="0"/>
                      <w:marBottom w:val="0"/>
                      <w:divBdr>
                        <w:top w:val="none" w:sz="0" w:space="0" w:color="auto"/>
                        <w:left w:val="none" w:sz="0" w:space="0" w:color="auto"/>
                        <w:bottom w:val="none" w:sz="0" w:space="0" w:color="auto"/>
                        <w:right w:val="none" w:sz="0" w:space="0" w:color="auto"/>
                      </w:divBdr>
                      <w:divsChild>
                        <w:div w:id="2111469451">
                          <w:marLeft w:val="0"/>
                          <w:marRight w:val="0"/>
                          <w:marTop w:val="0"/>
                          <w:marBottom w:val="0"/>
                          <w:divBdr>
                            <w:top w:val="none" w:sz="0" w:space="0" w:color="auto"/>
                            <w:left w:val="none" w:sz="0" w:space="0" w:color="auto"/>
                            <w:bottom w:val="none" w:sz="0" w:space="0" w:color="auto"/>
                            <w:right w:val="none" w:sz="0" w:space="0" w:color="auto"/>
                          </w:divBdr>
                          <w:divsChild>
                            <w:div w:id="163933452">
                              <w:marLeft w:val="0"/>
                              <w:marRight w:val="0"/>
                              <w:marTop w:val="0"/>
                              <w:marBottom w:val="0"/>
                              <w:divBdr>
                                <w:top w:val="none" w:sz="0" w:space="0" w:color="auto"/>
                                <w:left w:val="none" w:sz="0" w:space="0" w:color="auto"/>
                                <w:bottom w:val="none" w:sz="0" w:space="0" w:color="auto"/>
                                <w:right w:val="none" w:sz="0" w:space="0" w:color="auto"/>
                              </w:divBdr>
                              <w:divsChild>
                                <w:div w:id="1476677838">
                                  <w:marLeft w:val="0"/>
                                  <w:marRight w:val="0"/>
                                  <w:marTop w:val="0"/>
                                  <w:marBottom w:val="0"/>
                                  <w:divBdr>
                                    <w:top w:val="none" w:sz="0" w:space="0" w:color="auto"/>
                                    <w:left w:val="none" w:sz="0" w:space="0" w:color="auto"/>
                                    <w:bottom w:val="none" w:sz="0" w:space="0" w:color="auto"/>
                                    <w:right w:val="none" w:sz="0" w:space="0" w:color="auto"/>
                                  </w:divBdr>
                                  <w:divsChild>
                                    <w:div w:id="1608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635045">
                      <w:marLeft w:val="0"/>
                      <w:marRight w:val="0"/>
                      <w:marTop w:val="0"/>
                      <w:marBottom w:val="0"/>
                      <w:divBdr>
                        <w:top w:val="none" w:sz="0" w:space="0" w:color="auto"/>
                        <w:left w:val="none" w:sz="0" w:space="0" w:color="auto"/>
                        <w:bottom w:val="none" w:sz="0" w:space="0" w:color="auto"/>
                        <w:right w:val="none" w:sz="0" w:space="0" w:color="auto"/>
                      </w:divBdr>
                      <w:divsChild>
                        <w:div w:id="529535489">
                          <w:marLeft w:val="0"/>
                          <w:marRight w:val="0"/>
                          <w:marTop w:val="0"/>
                          <w:marBottom w:val="0"/>
                          <w:divBdr>
                            <w:top w:val="none" w:sz="0" w:space="0" w:color="auto"/>
                            <w:left w:val="none" w:sz="0" w:space="0" w:color="auto"/>
                            <w:bottom w:val="none" w:sz="0" w:space="0" w:color="auto"/>
                            <w:right w:val="none" w:sz="0" w:space="0" w:color="auto"/>
                          </w:divBdr>
                          <w:divsChild>
                            <w:div w:id="1464153946">
                              <w:marLeft w:val="0"/>
                              <w:marRight w:val="0"/>
                              <w:marTop w:val="0"/>
                              <w:marBottom w:val="0"/>
                              <w:divBdr>
                                <w:top w:val="none" w:sz="0" w:space="0" w:color="auto"/>
                                <w:left w:val="none" w:sz="0" w:space="0" w:color="auto"/>
                                <w:bottom w:val="none" w:sz="0" w:space="0" w:color="auto"/>
                                <w:right w:val="none" w:sz="0" w:space="0" w:color="auto"/>
                              </w:divBdr>
                              <w:divsChild>
                                <w:div w:id="886912973">
                                  <w:marLeft w:val="0"/>
                                  <w:marRight w:val="0"/>
                                  <w:marTop w:val="0"/>
                                  <w:marBottom w:val="0"/>
                                  <w:divBdr>
                                    <w:top w:val="none" w:sz="0" w:space="0" w:color="auto"/>
                                    <w:left w:val="none" w:sz="0" w:space="0" w:color="auto"/>
                                    <w:bottom w:val="none" w:sz="0" w:space="0" w:color="auto"/>
                                    <w:right w:val="none" w:sz="0" w:space="0" w:color="auto"/>
                                  </w:divBdr>
                                  <w:divsChild>
                                    <w:div w:id="1665888685">
                                      <w:marLeft w:val="0"/>
                                      <w:marRight w:val="0"/>
                                      <w:marTop w:val="0"/>
                                      <w:marBottom w:val="0"/>
                                      <w:divBdr>
                                        <w:top w:val="none" w:sz="0" w:space="0" w:color="auto"/>
                                        <w:left w:val="none" w:sz="0" w:space="0" w:color="auto"/>
                                        <w:bottom w:val="none" w:sz="0" w:space="0" w:color="auto"/>
                                        <w:right w:val="none" w:sz="0" w:space="0" w:color="auto"/>
                                      </w:divBdr>
                                      <w:divsChild>
                                        <w:div w:id="15985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697538">
              <w:marLeft w:val="0"/>
              <w:marRight w:val="0"/>
              <w:marTop w:val="0"/>
              <w:marBottom w:val="0"/>
              <w:divBdr>
                <w:top w:val="none" w:sz="0" w:space="0" w:color="auto"/>
                <w:left w:val="none" w:sz="0" w:space="0" w:color="auto"/>
                <w:bottom w:val="none" w:sz="0" w:space="0" w:color="auto"/>
                <w:right w:val="none" w:sz="0" w:space="0" w:color="auto"/>
              </w:divBdr>
              <w:divsChild>
                <w:div w:id="403650332">
                  <w:marLeft w:val="0"/>
                  <w:marRight w:val="0"/>
                  <w:marTop w:val="0"/>
                  <w:marBottom w:val="0"/>
                  <w:divBdr>
                    <w:top w:val="none" w:sz="0" w:space="0" w:color="auto"/>
                    <w:left w:val="none" w:sz="0" w:space="0" w:color="auto"/>
                    <w:bottom w:val="none" w:sz="0" w:space="0" w:color="auto"/>
                    <w:right w:val="none" w:sz="0" w:space="0" w:color="auto"/>
                  </w:divBdr>
                  <w:divsChild>
                    <w:div w:id="227688425">
                      <w:marLeft w:val="0"/>
                      <w:marRight w:val="0"/>
                      <w:marTop w:val="0"/>
                      <w:marBottom w:val="0"/>
                      <w:divBdr>
                        <w:top w:val="none" w:sz="0" w:space="0" w:color="auto"/>
                        <w:left w:val="none" w:sz="0" w:space="0" w:color="auto"/>
                        <w:bottom w:val="none" w:sz="0" w:space="0" w:color="auto"/>
                        <w:right w:val="none" w:sz="0" w:space="0" w:color="auto"/>
                      </w:divBdr>
                      <w:divsChild>
                        <w:div w:id="968126385">
                          <w:marLeft w:val="0"/>
                          <w:marRight w:val="0"/>
                          <w:marTop w:val="0"/>
                          <w:marBottom w:val="0"/>
                          <w:divBdr>
                            <w:top w:val="none" w:sz="0" w:space="0" w:color="auto"/>
                            <w:left w:val="none" w:sz="0" w:space="0" w:color="auto"/>
                            <w:bottom w:val="none" w:sz="0" w:space="0" w:color="auto"/>
                            <w:right w:val="none" w:sz="0" w:space="0" w:color="auto"/>
                          </w:divBdr>
                          <w:divsChild>
                            <w:div w:id="297801324">
                              <w:marLeft w:val="0"/>
                              <w:marRight w:val="0"/>
                              <w:marTop w:val="0"/>
                              <w:marBottom w:val="0"/>
                              <w:divBdr>
                                <w:top w:val="none" w:sz="0" w:space="0" w:color="auto"/>
                                <w:left w:val="none" w:sz="0" w:space="0" w:color="auto"/>
                                <w:bottom w:val="none" w:sz="0" w:space="0" w:color="auto"/>
                                <w:right w:val="none" w:sz="0" w:space="0" w:color="auto"/>
                              </w:divBdr>
                              <w:divsChild>
                                <w:div w:id="1405908851">
                                  <w:marLeft w:val="0"/>
                                  <w:marRight w:val="0"/>
                                  <w:marTop w:val="0"/>
                                  <w:marBottom w:val="0"/>
                                  <w:divBdr>
                                    <w:top w:val="none" w:sz="0" w:space="0" w:color="auto"/>
                                    <w:left w:val="none" w:sz="0" w:space="0" w:color="auto"/>
                                    <w:bottom w:val="none" w:sz="0" w:space="0" w:color="auto"/>
                                    <w:right w:val="none" w:sz="0" w:space="0" w:color="auto"/>
                                  </w:divBdr>
                                  <w:divsChild>
                                    <w:div w:id="9255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26747">
                      <w:marLeft w:val="0"/>
                      <w:marRight w:val="0"/>
                      <w:marTop w:val="0"/>
                      <w:marBottom w:val="0"/>
                      <w:divBdr>
                        <w:top w:val="none" w:sz="0" w:space="0" w:color="auto"/>
                        <w:left w:val="none" w:sz="0" w:space="0" w:color="auto"/>
                        <w:bottom w:val="none" w:sz="0" w:space="0" w:color="auto"/>
                        <w:right w:val="none" w:sz="0" w:space="0" w:color="auto"/>
                      </w:divBdr>
                      <w:divsChild>
                        <w:div w:id="616331919">
                          <w:marLeft w:val="0"/>
                          <w:marRight w:val="0"/>
                          <w:marTop w:val="0"/>
                          <w:marBottom w:val="0"/>
                          <w:divBdr>
                            <w:top w:val="none" w:sz="0" w:space="0" w:color="auto"/>
                            <w:left w:val="none" w:sz="0" w:space="0" w:color="auto"/>
                            <w:bottom w:val="none" w:sz="0" w:space="0" w:color="auto"/>
                            <w:right w:val="none" w:sz="0" w:space="0" w:color="auto"/>
                          </w:divBdr>
                          <w:divsChild>
                            <w:div w:id="49697475">
                              <w:marLeft w:val="0"/>
                              <w:marRight w:val="0"/>
                              <w:marTop w:val="0"/>
                              <w:marBottom w:val="0"/>
                              <w:divBdr>
                                <w:top w:val="none" w:sz="0" w:space="0" w:color="auto"/>
                                <w:left w:val="none" w:sz="0" w:space="0" w:color="auto"/>
                                <w:bottom w:val="none" w:sz="0" w:space="0" w:color="auto"/>
                                <w:right w:val="none" w:sz="0" w:space="0" w:color="auto"/>
                              </w:divBdr>
                              <w:divsChild>
                                <w:div w:id="1217399222">
                                  <w:marLeft w:val="0"/>
                                  <w:marRight w:val="0"/>
                                  <w:marTop w:val="0"/>
                                  <w:marBottom w:val="0"/>
                                  <w:divBdr>
                                    <w:top w:val="none" w:sz="0" w:space="0" w:color="auto"/>
                                    <w:left w:val="none" w:sz="0" w:space="0" w:color="auto"/>
                                    <w:bottom w:val="none" w:sz="0" w:space="0" w:color="auto"/>
                                    <w:right w:val="none" w:sz="0" w:space="0" w:color="auto"/>
                                  </w:divBdr>
                                  <w:divsChild>
                                    <w:div w:id="869152443">
                                      <w:marLeft w:val="0"/>
                                      <w:marRight w:val="0"/>
                                      <w:marTop w:val="0"/>
                                      <w:marBottom w:val="0"/>
                                      <w:divBdr>
                                        <w:top w:val="none" w:sz="0" w:space="0" w:color="auto"/>
                                        <w:left w:val="none" w:sz="0" w:space="0" w:color="auto"/>
                                        <w:bottom w:val="none" w:sz="0" w:space="0" w:color="auto"/>
                                        <w:right w:val="none" w:sz="0" w:space="0" w:color="auto"/>
                                      </w:divBdr>
                                      <w:divsChild>
                                        <w:div w:id="20623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669026">
      <w:bodyDiv w:val="1"/>
      <w:marLeft w:val="0"/>
      <w:marRight w:val="0"/>
      <w:marTop w:val="0"/>
      <w:marBottom w:val="0"/>
      <w:divBdr>
        <w:top w:val="none" w:sz="0" w:space="0" w:color="auto"/>
        <w:left w:val="none" w:sz="0" w:space="0" w:color="auto"/>
        <w:bottom w:val="none" w:sz="0" w:space="0" w:color="auto"/>
        <w:right w:val="none" w:sz="0" w:space="0" w:color="auto"/>
      </w:divBdr>
      <w:divsChild>
        <w:div w:id="1636830593">
          <w:marLeft w:val="0"/>
          <w:marRight w:val="0"/>
          <w:marTop w:val="0"/>
          <w:marBottom w:val="0"/>
          <w:divBdr>
            <w:top w:val="none" w:sz="0" w:space="0" w:color="auto"/>
            <w:left w:val="none" w:sz="0" w:space="0" w:color="auto"/>
            <w:bottom w:val="none" w:sz="0" w:space="0" w:color="auto"/>
            <w:right w:val="none" w:sz="0" w:space="0" w:color="auto"/>
          </w:divBdr>
          <w:divsChild>
            <w:div w:id="704136780">
              <w:marLeft w:val="0"/>
              <w:marRight w:val="0"/>
              <w:marTop w:val="0"/>
              <w:marBottom w:val="0"/>
              <w:divBdr>
                <w:top w:val="none" w:sz="0" w:space="0" w:color="auto"/>
                <w:left w:val="none" w:sz="0" w:space="0" w:color="auto"/>
                <w:bottom w:val="none" w:sz="0" w:space="0" w:color="auto"/>
                <w:right w:val="none" w:sz="0" w:space="0" w:color="auto"/>
              </w:divBdr>
              <w:divsChild>
                <w:div w:id="1447583878">
                  <w:marLeft w:val="0"/>
                  <w:marRight w:val="0"/>
                  <w:marTop w:val="0"/>
                  <w:marBottom w:val="0"/>
                  <w:divBdr>
                    <w:top w:val="none" w:sz="0" w:space="0" w:color="auto"/>
                    <w:left w:val="none" w:sz="0" w:space="0" w:color="auto"/>
                    <w:bottom w:val="none" w:sz="0" w:space="0" w:color="auto"/>
                    <w:right w:val="none" w:sz="0" w:space="0" w:color="auto"/>
                  </w:divBdr>
                  <w:divsChild>
                    <w:div w:id="806507992">
                      <w:marLeft w:val="0"/>
                      <w:marRight w:val="0"/>
                      <w:marTop w:val="0"/>
                      <w:marBottom w:val="0"/>
                      <w:divBdr>
                        <w:top w:val="none" w:sz="0" w:space="0" w:color="auto"/>
                        <w:left w:val="none" w:sz="0" w:space="0" w:color="auto"/>
                        <w:bottom w:val="none" w:sz="0" w:space="0" w:color="auto"/>
                        <w:right w:val="none" w:sz="0" w:space="0" w:color="auto"/>
                      </w:divBdr>
                      <w:divsChild>
                        <w:div w:id="5576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684240">
      <w:bodyDiv w:val="1"/>
      <w:marLeft w:val="0"/>
      <w:marRight w:val="0"/>
      <w:marTop w:val="0"/>
      <w:marBottom w:val="0"/>
      <w:divBdr>
        <w:top w:val="none" w:sz="0" w:space="0" w:color="auto"/>
        <w:left w:val="none" w:sz="0" w:space="0" w:color="auto"/>
        <w:bottom w:val="none" w:sz="0" w:space="0" w:color="auto"/>
        <w:right w:val="none" w:sz="0" w:space="0" w:color="auto"/>
      </w:divBdr>
    </w:div>
    <w:div w:id="239490841">
      <w:bodyDiv w:val="1"/>
      <w:marLeft w:val="0"/>
      <w:marRight w:val="0"/>
      <w:marTop w:val="0"/>
      <w:marBottom w:val="0"/>
      <w:divBdr>
        <w:top w:val="none" w:sz="0" w:space="0" w:color="auto"/>
        <w:left w:val="none" w:sz="0" w:space="0" w:color="auto"/>
        <w:bottom w:val="none" w:sz="0" w:space="0" w:color="auto"/>
        <w:right w:val="none" w:sz="0" w:space="0" w:color="auto"/>
      </w:divBdr>
    </w:div>
    <w:div w:id="246695739">
      <w:bodyDiv w:val="1"/>
      <w:marLeft w:val="0"/>
      <w:marRight w:val="0"/>
      <w:marTop w:val="0"/>
      <w:marBottom w:val="0"/>
      <w:divBdr>
        <w:top w:val="none" w:sz="0" w:space="0" w:color="auto"/>
        <w:left w:val="none" w:sz="0" w:space="0" w:color="auto"/>
        <w:bottom w:val="none" w:sz="0" w:space="0" w:color="auto"/>
        <w:right w:val="none" w:sz="0" w:space="0" w:color="auto"/>
      </w:divBdr>
    </w:div>
    <w:div w:id="246966800">
      <w:bodyDiv w:val="1"/>
      <w:marLeft w:val="0"/>
      <w:marRight w:val="0"/>
      <w:marTop w:val="0"/>
      <w:marBottom w:val="0"/>
      <w:divBdr>
        <w:top w:val="none" w:sz="0" w:space="0" w:color="auto"/>
        <w:left w:val="none" w:sz="0" w:space="0" w:color="auto"/>
        <w:bottom w:val="none" w:sz="0" w:space="0" w:color="auto"/>
        <w:right w:val="none" w:sz="0" w:space="0" w:color="auto"/>
      </w:divBdr>
      <w:divsChild>
        <w:div w:id="1924336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925568">
      <w:bodyDiv w:val="1"/>
      <w:marLeft w:val="0"/>
      <w:marRight w:val="0"/>
      <w:marTop w:val="0"/>
      <w:marBottom w:val="0"/>
      <w:divBdr>
        <w:top w:val="none" w:sz="0" w:space="0" w:color="auto"/>
        <w:left w:val="none" w:sz="0" w:space="0" w:color="auto"/>
        <w:bottom w:val="none" w:sz="0" w:space="0" w:color="auto"/>
        <w:right w:val="none" w:sz="0" w:space="0" w:color="auto"/>
      </w:divBdr>
      <w:divsChild>
        <w:div w:id="1057824357">
          <w:marLeft w:val="0"/>
          <w:marRight w:val="0"/>
          <w:marTop w:val="0"/>
          <w:marBottom w:val="0"/>
          <w:divBdr>
            <w:top w:val="none" w:sz="0" w:space="0" w:color="auto"/>
            <w:left w:val="none" w:sz="0" w:space="0" w:color="auto"/>
            <w:bottom w:val="none" w:sz="0" w:space="0" w:color="auto"/>
            <w:right w:val="none" w:sz="0" w:space="0" w:color="auto"/>
          </w:divBdr>
          <w:divsChild>
            <w:div w:id="2104761561">
              <w:marLeft w:val="0"/>
              <w:marRight w:val="0"/>
              <w:marTop w:val="0"/>
              <w:marBottom w:val="0"/>
              <w:divBdr>
                <w:top w:val="none" w:sz="0" w:space="0" w:color="auto"/>
                <w:left w:val="none" w:sz="0" w:space="0" w:color="auto"/>
                <w:bottom w:val="none" w:sz="0" w:space="0" w:color="auto"/>
                <w:right w:val="none" w:sz="0" w:space="0" w:color="auto"/>
              </w:divBdr>
              <w:divsChild>
                <w:div w:id="21371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08685">
      <w:bodyDiv w:val="1"/>
      <w:marLeft w:val="0"/>
      <w:marRight w:val="0"/>
      <w:marTop w:val="0"/>
      <w:marBottom w:val="0"/>
      <w:divBdr>
        <w:top w:val="none" w:sz="0" w:space="0" w:color="auto"/>
        <w:left w:val="none" w:sz="0" w:space="0" w:color="auto"/>
        <w:bottom w:val="none" w:sz="0" w:space="0" w:color="auto"/>
        <w:right w:val="none" w:sz="0" w:space="0" w:color="auto"/>
      </w:divBdr>
      <w:divsChild>
        <w:div w:id="1207063451">
          <w:marLeft w:val="0"/>
          <w:marRight w:val="0"/>
          <w:marTop w:val="90"/>
          <w:marBottom w:val="0"/>
          <w:divBdr>
            <w:top w:val="none" w:sz="0" w:space="0" w:color="auto"/>
            <w:left w:val="none" w:sz="0" w:space="0" w:color="auto"/>
            <w:bottom w:val="none" w:sz="0" w:space="0" w:color="auto"/>
            <w:right w:val="none" w:sz="0" w:space="0" w:color="auto"/>
          </w:divBdr>
          <w:divsChild>
            <w:div w:id="1891846278">
              <w:marLeft w:val="0"/>
              <w:marRight w:val="0"/>
              <w:marTop w:val="0"/>
              <w:marBottom w:val="420"/>
              <w:divBdr>
                <w:top w:val="none" w:sz="0" w:space="0" w:color="auto"/>
                <w:left w:val="none" w:sz="0" w:space="0" w:color="auto"/>
                <w:bottom w:val="none" w:sz="0" w:space="0" w:color="auto"/>
                <w:right w:val="none" w:sz="0" w:space="0" w:color="auto"/>
              </w:divBdr>
              <w:divsChild>
                <w:div w:id="14117401">
                  <w:marLeft w:val="0"/>
                  <w:marRight w:val="0"/>
                  <w:marTop w:val="0"/>
                  <w:marBottom w:val="0"/>
                  <w:divBdr>
                    <w:top w:val="none" w:sz="0" w:space="0" w:color="auto"/>
                    <w:left w:val="none" w:sz="0" w:space="0" w:color="auto"/>
                    <w:bottom w:val="none" w:sz="0" w:space="0" w:color="auto"/>
                    <w:right w:val="none" w:sz="0" w:space="0" w:color="auto"/>
                  </w:divBdr>
                  <w:divsChild>
                    <w:div w:id="6903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055766">
      <w:bodyDiv w:val="1"/>
      <w:marLeft w:val="0"/>
      <w:marRight w:val="0"/>
      <w:marTop w:val="0"/>
      <w:marBottom w:val="0"/>
      <w:divBdr>
        <w:top w:val="none" w:sz="0" w:space="0" w:color="auto"/>
        <w:left w:val="none" w:sz="0" w:space="0" w:color="auto"/>
        <w:bottom w:val="none" w:sz="0" w:space="0" w:color="auto"/>
        <w:right w:val="none" w:sz="0" w:space="0" w:color="auto"/>
      </w:divBdr>
    </w:div>
    <w:div w:id="254439223">
      <w:bodyDiv w:val="1"/>
      <w:marLeft w:val="0"/>
      <w:marRight w:val="0"/>
      <w:marTop w:val="0"/>
      <w:marBottom w:val="0"/>
      <w:divBdr>
        <w:top w:val="none" w:sz="0" w:space="0" w:color="auto"/>
        <w:left w:val="none" w:sz="0" w:space="0" w:color="auto"/>
        <w:bottom w:val="none" w:sz="0" w:space="0" w:color="auto"/>
        <w:right w:val="none" w:sz="0" w:space="0" w:color="auto"/>
      </w:divBdr>
      <w:divsChild>
        <w:div w:id="1566529022">
          <w:marLeft w:val="0"/>
          <w:marRight w:val="0"/>
          <w:marTop w:val="0"/>
          <w:marBottom w:val="0"/>
          <w:divBdr>
            <w:top w:val="none" w:sz="0" w:space="0" w:color="auto"/>
            <w:left w:val="none" w:sz="0" w:space="0" w:color="auto"/>
            <w:bottom w:val="none" w:sz="0" w:space="0" w:color="auto"/>
            <w:right w:val="none" w:sz="0" w:space="0" w:color="auto"/>
          </w:divBdr>
          <w:divsChild>
            <w:div w:id="987976735">
              <w:marLeft w:val="0"/>
              <w:marRight w:val="0"/>
              <w:marTop w:val="0"/>
              <w:marBottom w:val="0"/>
              <w:divBdr>
                <w:top w:val="none" w:sz="0" w:space="0" w:color="auto"/>
                <w:left w:val="none" w:sz="0" w:space="0" w:color="auto"/>
                <w:bottom w:val="none" w:sz="0" w:space="0" w:color="auto"/>
                <w:right w:val="none" w:sz="0" w:space="0" w:color="auto"/>
              </w:divBdr>
              <w:divsChild>
                <w:div w:id="616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29381">
      <w:bodyDiv w:val="1"/>
      <w:marLeft w:val="0"/>
      <w:marRight w:val="0"/>
      <w:marTop w:val="0"/>
      <w:marBottom w:val="0"/>
      <w:divBdr>
        <w:top w:val="none" w:sz="0" w:space="0" w:color="auto"/>
        <w:left w:val="none" w:sz="0" w:space="0" w:color="auto"/>
        <w:bottom w:val="none" w:sz="0" w:space="0" w:color="auto"/>
        <w:right w:val="none" w:sz="0" w:space="0" w:color="auto"/>
      </w:divBdr>
    </w:div>
    <w:div w:id="254678443">
      <w:bodyDiv w:val="1"/>
      <w:marLeft w:val="0"/>
      <w:marRight w:val="0"/>
      <w:marTop w:val="0"/>
      <w:marBottom w:val="0"/>
      <w:divBdr>
        <w:top w:val="none" w:sz="0" w:space="0" w:color="auto"/>
        <w:left w:val="none" w:sz="0" w:space="0" w:color="auto"/>
        <w:bottom w:val="none" w:sz="0" w:space="0" w:color="auto"/>
        <w:right w:val="none" w:sz="0" w:space="0" w:color="auto"/>
      </w:divBdr>
      <w:divsChild>
        <w:div w:id="1776243304">
          <w:marLeft w:val="0"/>
          <w:marRight w:val="240"/>
          <w:marTop w:val="0"/>
          <w:marBottom w:val="0"/>
          <w:divBdr>
            <w:top w:val="none" w:sz="0" w:space="0" w:color="auto"/>
            <w:left w:val="none" w:sz="0" w:space="0" w:color="auto"/>
            <w:bottom w:val="none" w:sz="0" w:space="0" w:color="auto"/>
            <w:right w:val="none" w:sz="0" w:space="0" w:color="auto"/>
          </w:divBdr>
          <w:divsChild>
            <w:div w:id="8069001">
              <w:marLeft w:val="0"/>
              <w:marRight w:val="0"/>
              <w:marTop w:val="0"/>
              <w:marBottom w:val="0"/>
              <w:divBdr>
                <w:top w:val="none" w:sz="0" w:space="0" w:color="auto"/>
                <w:left w:val="none" w:sz="0" w:space="0" w:color="auto"/>
                <w:bottom w:val="none" w:sz="0" w:space="0" w:color="auto"/>
                <w:right w:val="none" w:sz="0" w:space="0" w:color="auto"/>
              </w:divBdr>
              <w:divsChild>
                <w:div w:id="1910310035">
                  <w:marLeft w:val="0"/>
                  <w:marRight w:val="0"/>
                  <w:marTop w:val="0"/>
                  <w:marBottom w:val="0"/>
                  <w:divBdr>
                    <w:top w:val="none" w:sz="0" w:space="0" w:color="auto"/>
                    <w:left w:val="none" w:sz="0" w:space="0" w:color="auto"/>
                    <w:bottom w:val="none" w:sz="0" w:space="0" w:color="auto"/>
                    <w:right w:val="none" w:sz="0" w:space="0" w:color="auto"/>
                  </w:divBdr>
                  <w:divsChild>
                    <w:div w:id="644504095">
                      <w:marLeft w:val="0"/>
                      <w:marRight w:val="0"/>
                      <w:marTop w:val="0"/>
                      <w:marBottom w:val="0"/>
                      <w:divBdr>
                        <w:top w:val="none" w:sz="0" w:space="0" w:color="auto"/>
                        <w:left w:val="none" w:sz="0" w:space="0" w:color="auto"/>
                        <w:bottom w:val="none" w:sz="0" w:space="0" w:color="auto"/>
                        <w:right w:val="none" w:sz="0" w:space="0" w:color="auto"/>
                      </w:divBdr>
                      <w:divsChild>
                        <w:div w:id="1870138767">
                          <w:marLeft w:val="0"/>
                          <w:marRight w:val="0"/>
                          <w:marTop w:val="0"/>
                          <w:marBottom w:val="0"/>
                          <w:divBdr>
                            <w:top w:val="none" w:sz="0" w:space="0" w:color="auto"/>
                            <w:left w:val="none" w:sz="0" w:space="0" w:color="auto"/>
                            <w:bottom w:val="none" w:sz="0" w:space="0" w:color="auto"/>
                            <w:right w:val="none" w:sz="0" w:space="0" w:color="auto"/>
                          </w:divBdr>
                          <w:divsChild>
                            <w:div w:id="1736851140">
                              <w:marLeft w:val="0"/>
                              <w:marRight w:val="0"/>
                              <w:marTop w:val="0"/>
                              <w:marBottom w:val="0"/>
                              <w:divBdr>
                                <w:top w:val="none" w:sz="0" w:space="0" w:color="auto"/>
                                <w:left w:val="none" w:sz="0" w:space="0" w:color="auto"/>
                                <w:bottom w:val="none" w:sz="0" w:space="0" w:color="auto"/>
                                <w:right w:val="none" w:sz="0" w:space="0" w:color="auto"/>
                              </w:divBdr>
                              <w:divsChild>
                                <w:div w:id="18506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6498">
                          <w:marLeft w:val="0"/>
                          <w:marRight w:val="0"/>
                          <w:marTop w:val="0"/>
                          <w:marBottom w:val="0"/>
                          <w:divBdr>
                            <w:top w:val="none" w:sz="0" w:space="0" w:color="auto"/>
                            <w:left w:val="none" w:sz="0" w:space="0" w:color="auto"/>
                            <w:bottom w:val="none" w:sz="0" w:space="0" w:color="auto"/>
                            <w:right w:val="none" w:sz="0" w:space="0" w:color="auto"/>
                          </w:divBdr>
                          <w:divsChild>
                            <w:div w:id="2145155745">
                              <w:marLeft w:val="0"/>
                              <w:marRight w:val="0"/>
                              <w:marTop w:val="0"/>
                              <w:marBottom w:val="0"/>
                              <w:divBdr>
                                <w:top w:val="none" w:sz="0" w:space="0" w:color="auto"/>
                                <w:left w:val="none" w:sz="0" w:space="0" w:color="auto"/>
                                <w:bottom w:val="none" w:sz="0" w:space="0" w:color="auto"/>
                                <w:right w:val="none" w:sz="0" w:space="0" w:color="auto"/>
                              </w:divBdr>
                              <w:divsChild>
                                <w:div w:id="84918052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912219">
      <w:bodyDiv w:val="1"/>
      <w:marLeft w:val="0"/>
      <w:marRight w:val="0"/>
      <w:marTop w:val="0"/>
      <w:marBottom w:val="0"/>
      <w:divBdr>
        <w:top w:val="none" w:sz="0" w:space="0" w:color="auto"/>
        <w:left w:val="none" w:sz="0" w:space="0" w:color="auto"/>
        <w:bottom w:val="none" w:sz="0" w:space="0" w:color="auto"/>
        <w:right w:val="none" w:sz="0" w:space="0" w:color="auto"/>
      </w:divBdr>
    </w:div>
    <w:div w:id="262542956">
      <w:bodyDiv w:val="1"/>
      <w:marLeft w:val="0"/>
      <w:marRight w:val="0"/>
      <w:marTop w:val="0"/>
      <w:marBottom w:val="0"/>
      <w:divBdr>
        <w:top w:val="none" w:sz="0" w:space="0" w:color="auto"/>
        <w:left w:val="none" w:sz="0" w:space="0" w:color="auto"/>
        <w:bottom w:val="none" w:sz="0" w:space="0" w:color="auto"/>
        <w:right w:val="none" w:sz="0" w:space="0" w:color="auto"/>
      </w:divBdr>
    </w:div>
    <w:div w:id="264581005">
      <w:bodyDiv w:val="1"/>
      <w:marLeft w:val="0"/>
      <w:marRight w:val="0"/>
      <w:marTop w:val="0"/>
      <w:marBottom w:val="0"/>
      <w:divBdr>
        <w:top w:val="none" w:sz="0" w:space="0" w:color="auto"/>
        <w:left w:val="none" w:sz="0" w:space="0" w:color="auto"/>
        <w:bottom w:val="none" w:sz="0" w:space="0" w:color="auto"/>
        <w:right w:val="none" w:sz="0" w:space="0" w:color="auto"/>
      </w:divBdr>
      <w:divsChild>
        <w:div w:id="1958676566">
          <w:marLeft w:val="0"/>
          <w:marRight w:val="0"/>
          <w:marTop w:val="0"/>
          <w:marBottom w:val="0"/>
          <w:divBdr>
            <w:top w:val="none" w:sz="0" w:space="0" w:color="auto"/>
            <w:left w:val="none" w:sz="0" w:space="0" w:color="auto"/>
            <w:bottom w:val="none" w:sz="0" w:space="0" w:color="auto"/>
            <w:right w:val="none" w:sz="0" w:space="0" w:color="auto"/>
          </w:divBdr>
          <w:divsChild>
            <w:div w:id="1388264485">
              <w:marLeft w:val="0"/>
              <w:marRight w:val="0"/>
              <w:marTop w:val="0"/>
              <w:marBottom w:val="0"/>
              <w:divBdr>
                <w:top w:val="none" w:sz="0" w:space="0" w:color="auto"/>
                <w:left w:val="none" w:sz="0" w:space="0" w:color="auto"/>
                <w:bottom w:val="none" w:sz="0" w:space="0" w:color="auto"/>
                <w:right w:val="none" w:sz="0" w:space="0" w:color="auto"/>
              </w:divBdr>
              <w:divsChild>
                <w:div w:id="354891018">
                  <w:marLeft w:val="0"/>
                  <w:marRight w:val="0"/>
                  <w:marTop w:val="0"/>
                  <w:marBottom w:val="0"/>
                  <w:divBdr>
                    <w:top w:val="none" w:sz="0" w:space="0" w:color="auto"/>
                    <w:left w:val="none" w:sz="0" w:space="0" w:color="auto"/>
                    <w:bottom w:val="none" w:sz="0" w:space="0" w:color="auto"/>
                    <w:right w:val="none" w:sz="0" w:space="0" w:color="auto"/>
                  </w:divBdr>
                  <w:divsChild>
                    <w:div w:id="958418673">
                      <w:marLeft w:val="0"/>
                      <w:marRight w:val="0"/>
                      <w:marTop w:val="0"/>
                      <w:marBottom w:val="0"/>
                      <w:divBdr>
                        <w:top w:val="none" w:sz="0" w:space="0" w:color="auto"/>
                        <w:left w:val="none" w:sz="0" w:space="0" w:color="auto"/>
                        <w:bottom w:val="none" w:sz="0" w:space="0" w:color="auto"/>
                        <w:right w:val="none" w:sz="0" w:space="0" w:color="auto"/>
                      </w:divBdr>
                      <w:divsChild>
                        <w:div w:id="336661299">
                          <w:marLeft w:val="0"/>
                          <w:marRight w:val="0"/>
                          <w:marTop w:val="0"/>
                          <w:marBottom w:val="0"/>
                          <w:divBdr>
                            <w:top w:val="none" w:sz="0" w:space="0" w:color="auto"/>
                            <w:left w:val="none" w:sz="0" w:space="0" w:color="auto"/>
                            <w:bottom w:val="none" w:sz="0" w:space="0" w:color="auto"/>
                            <w:right w:val="none" w:sz="0" w:space="0" w:color="auto"/>
                          </w:divBdr>
                          <w:divsChild>
                            <w:div w:id="1273123803">
                              <w:marLeft w:val="0"/>
                              <w:marRight w:val="0"/>
                              <w:marTop w:val="0"/>
                              <w:marBottom w:val="0"/>
                              <w:divBdr>
                                <w:top w:val="none" w:sz="0" w:space="0" w:color="auto"/>
                                <w:left w:val="none" w:sz="0" w:space="0" w:color="auto"/>
                                <w:bottom w:val="none" w:sz="0" w:space="0" w:color="auto"/>
                                <w:right w:val="none" w:sz="0" w:space="0" w:color="auto"/>
                              </w:divBdr>
                              <w:divsChild>
                                <w:div w:id="212350144">
                                  <w:marLeft w:val="0"/>
                                  <w:marRight w:val="0"/>
                                  <w:marTop w:val="0"/>
                                  <w:marBottom w:val="0"/>
                                  <w:divBdr>
                                    <w:top w:val="none" w:sz="0" w:space="0" w:color="auto"/>
                                    <w:left w:val="none" w:sz="0" w:space="0" w:color="auto"/>
                                    <w:bottom w:val="none" w:sz="0" w:space="0" w:color="auto"/>
                                    <w:right w:val="none" w:sz="0" w:space="0" w:color="auto"/>
                                  </w:divBdr>
                                  <w:divsChild>
                                    <w:div w:id="141200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159989">
          <w:marLeft w:val="0"/>
          <w:marRight w:val="0"/>
          <w:marTop w:val="0"/>
          <w:marBottom w:val="0"/>
          <w:divBdr>
            <w:top w:val="none" w:sz="0" w:space="0" w:color="auto"/>
            <w:left w:val="none" w:sz="0" w:space="0" w:color="auto"/>
            <w:bottom w:val="none" w:sz="0" w:space="0" w:color="auto"/>
            <w:right w:val="none" w:sz="0" w:space="0" w:color="auto"/>
          </w:divBdr>
          <w:divsChild>
            <w:div w:id="2000307182">
              <w:marLeft w:val="0"/>
              <w:marRight w:val="0"/>
              <w:marTop w:val="0"/>
              <w:marBottom w:val="0"/>
              <w:divBdr>
                <w:top w:val="none" w:sz="0" w:space="0" w:color="auto"/>
                <w:left w:val="none" w:sz="0" w:space="0" w:color="auto"/>
                <w:bottom w:val="none" w:sz="0" w:space="0" w:color="auto"/>
                <w:right w:val="none" w:sz="0" w:space="0" w:color="auto"/>
              </w:divBdr>
              <w:divsChild>
                <w:div w:id="186721339">
                  <w:marLeft w:val="0"/>
                  <w:marRight w:val="0"/>
                  <w:marTop w:val="0"/>
                  <w:marBottom w:val="0"/>
                  <w:divBdr>
                    <w:top w:val="none" w:sz="0" w:space="0" w:color="auto"/>
                    <w:left w:val="none" w:sz="0" w:space="0" w:color="auto"/>
                    <w:bottom w:val="none" w:sz="0" w:space="0" w:color="auto"/>
                    <w:right w:val="none" w:sz="0" w:space="0" w:color="auto"/>
                  </w:divBdr>
                  <w:divsChild>
                    <w:div w:id="259610897">
                      <w:marLeft w:val="0"/>
                      <w:marRight w:val="0"/>
                      <w:marTop w:val="0"/>
                      <w:marBottom w:val="0"/>
                      <w:divBdr>
                        <w:top w:val="none" w:sz="0" w:space="0" w:color="auto"/>
                        <w:left w:val="none" w:sz="0" w:space="0" w:color="auto"/>
                        <w:bottom w:val="none" w:sz="0" w:space="0" w:color="auto"/>
                        <w:right w:val="none" w:sz="0" w:space="0" w:color="auto"/>
                      </w:divBdr>
                      <w:divsChild>
                        <w:div w:id="92939797">
                          <w:marLeft w:val="0"/>
                          <w:marRight w:val="0"/>
                          <w:marTop w:val="0"/>
                          <w:marBottom w:val="0"/>
                          <w:divBdr>
                            <w:top w:val="none" w:sz="0" w:space="0" w:color="auto"/>
                            <w:left w:val="none" w:sz="0" w:space="0" w:color="auto"/>
                            <w:bottom w:val="none" w:sz="0" w:space="0" w:color="auto"/>
                            <w:right w:val="none" w:sz="0" w:space="0" w:color="auto"/>
                          </w:divBdr>
                          <w:divsChild>
                            <w:div w:id="440882125">
                              <w:marLeft w:val="0"/>
                              <w:marRight w:val="0"/>
                              <w:marTop w:val="0"/>
                              <w:marBottom w:val="0"/>
                              <w:divBdr>
                                <w:top w:val="none" w:sz="0" w:space="0" w:color="auto"/>
                                <w:left w:val="none" w:sz="0" w:space="0" w:color="auto"/>
                                <w:bottom w:val="none" w:sz="0" w:space="0" w:color="auto"/>
                                <w:right w:val="none" w:sz="0" w:space="0" w:color="auto"/>
                              </w:divBdr>
                              <w:divsChild>
                                <w:div w:id="1564828716">
                                  <w:marLeft w:val="0"/>
                                  <w:marRight w:val="0"/>
                                  <w:marTop w:val="0"/>
                                  <w:marBottom w:val="0"/>
                                  <w:divBdr>
                                    <w:top w:val="none" w:sz="0" w:space="0" w:color="auto"/>
                                    <w:left w:val="none" w:sz="0" w:space="0" w:color="auto"/>
                                    <w:bottom w:val="none" w:sz="0" w:space="0" w:color="auto"/>
                                    <w:right w:val="none" w:sz="0" w:space="0" w:color="auto"/>
                                  </w:divBdr>
                                  <w:divsChild>
                                    <w:div w:id="8163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218245">
          <w:marLeft w:val="0"/>
          <w:marRight w:val="0"/>
          <w:marTop w:val="0"/>
          <w:marBottom w:val="0"/>
          <w:divBdr>
            <w:top w:val="none" w:sz="0" w:space="0" w:color="auto"/>
            <w:left w:val="none" w:sz="0" w:space="0" w:color="auto"/>
            <w:bottom w:val="none" w:sz="0" w:space="0" w:color="auto"/>
            <w:right w:val="none" w:sz="0" w:space="0" w:color="auto"/>
          </w:divBdr>
          <w:divsChild>
            <w:div w:id="1355694817">
              <w:marLeft w:val="0"/>
              <w:marRight w:val="0"/>
              <w:marTop w:val="0"/>
              <w:marBottom w:val="0"/>
              <w:divBdr>
                <w:top w:val="none" w:sz="0" w:space="0" w:color="auto"/>
                <w:left w:val="none" w:sz="0" w:space="0" w:color="auto"/>
                <w:bottom w:val="none" w:sz="0" w:space="0" w:color="auto"/>
                <w:right w:val="none" w:sz="0" w:space="0" w:color="auto"/>
              </w:divBdr>
              <w:divsChild>
                <w:div w:id="2129279579">
                  <w:marLeft w:val="0"/>
                  <w:marRight w:val="0"/>
                  <w:marTop w:val="0"/>
                  <w:marBottom w:val="0"/>
                  <w:divBdr>
                    <w:top w:val="none" w:sz="0" w:space="0" w:color="auto"/>
                    <w:left w:val="none" w:sz="0" w:space="0" w:color="auto"/>
                    <w:bottom w:val="none" w:sz="0" w:space="0" w:color="auto"/>
                    <w:right w:val="none" w:sz="0" w:space="0" w:color="auto"/>
                  </w:divBdr>
                  <w:divsChild>
                    <w:div w:id="306907130">
                      <w:marLeft w:val="0"/>
                      <w:marRight w:val="0"/>
                      <w:marTop w:val="0"/>
                      <w:marBottom w:val="0"/>
                      <w:divBdr>
                        <w:top w:val="none" w:sz="0" w:space="0" w:color="auto"/>
                        <w:left w:val="none" w:sz="0" w:space="0" w:color="auto"/>
                        <w:bottom w:val="none" w:sz="0" w:space="0" w:color="auto"/>
                        <w:right w:val="none" w:sz="0" w:space="0" w:color="auto"/>
                      </w:divBdr>
                      <w:divsChild>
                        <w:div w:id="423497316">
                          <w:marLeft w:val="0"/>
                          <w:marRight w:val="0"/>
                          <w:marTop w:val="0"/>
                          <w:marBottom w:val="0"/>
                          <w:divBdr>
                            <w:top w:val="none" w:sz="0" w:space="0" w:color="auto"/>
                            <w:left w:val="none" w:sz="0" w:space="0" w:color="auto"/>
                            <w:bottom w:val="none" w:sz="0" w:space="0" w:color="auto"/>
                            <w:right w:val="none" w:sz="0" w:space="0" w:color="auto"/>
                          </w:divBdr>
                          <w:divsChild>
                            <w:div w:id="2084721821">
                              <w:marLeft w:val="0"/>
                              <w:marRight w:val="0"/>
                              <w:marTop w:val="0"/>
                              <w:marBottom w:val="0"/>
                              <w:divBdr>
                                <w:top w:val="none" w:sz="0" w:space="0" w:color="auto"/>
                                <w:left w:val="none" w:sz="0" w:space="0" w:color="auto"/>
                                <w:bottom w:val="none" w:sz="0" w:space="0" w:color="auto"/>
                                <w:right w:val="none" w:sz="0" w:space="0" w:color="auto"/>
                              </w:divBdr>
                              <w:divsChild>
                                <w:div w:id="1316764996">
                                  <w:marLeft w:val="0"/>
                                  <w:marRight w:val="0"/>
                                  <w:marTop w:val="0"/>
                                  <w:marBottom w:val="0"/>
                                  <w:divBdr>
                                    <w:top w:val="none" w:sz="0" w:space="0" w:color="auto"/>
                                    <w:left w:val="none" w:sz="0" w:space="0" w:color="auto"/>
                                    <w:bottom w:val="none" w:sz="0" w:space="0" w:color="auto"/>
                                    <w:right w:val="none" w:sz="0" w:space="0" w:color="auto"/>
                                  </w:divBdr>
                                  <w:divsChild>
                                    <w:div w:id="16665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885649">
          <w:marLeft w:val="0"/>
          <w:marRight w:val="0"/>
          <w:marTop w:val="0"/>
          <w:marBottom w:val="0"/>
          <w:divBdr>
            <w:top w:val="none" w:sz="0" w:space="0" w:color="auto"/>
            <w:left w:val="none" w:sz="0" w:space="0" w:color="auto"/>
            <w:bottom w:val="none" w:sz="0" w:space="0" w:color="auto"/>
            <w:right w:val="none" w:sz="0" w:space="0" w:color="auto"/>
          </w:divBdr>
          <w:divsChild>
            <w:div w:id="723409969">
              <w:marLeft w:val="0"/>
              <w:marRight w:val="0"/>
              <w:marTop w:val="0"/>
              <w:marBottom w:val="0"/>
              <w:divBdr>
                <w:top w:val="none" w:sz="0" w:space="0" w:color="auto"/>
                <w:left w:val="none" w:sz="0" w:space="0" w:color="auto"/>
                <w:bottom w:val="none" w:sz="0" w:space="0" w:color="auto"/>
                <w:right w:val="none" w:sz="0" w:space="0" w:color="auto"/>
              </w:divBdr>
              <w:divsChild>
                <w:div w:id="383145481">
                  <w:marLeft w:val="0"/>
                  <w:marRight w:val="0"/>
                  <w:marTop w:val="0"/>
                  <w:marBottom w:val="0"/>
                  <w:divBdr>
                    <w:top w:val="none" w:sz="0" w:space="0" w:color="auto"/>
                    <w:left w:val="none" w:sz="0" w:space="0" w:color="auto"/>
                    <w:bottom w:val="none" w:sz="0" w:space="0" w:color="auto"/>
                    <w:right w:val="none" w:sz="0" w:space="0" w:color="auto"/>
                  </w:divBdr>
                  <w:divsChild>
                    <w:div w:id="465515037">
                      <w:marLeft w:val="0"/>
                      <w:marRight w:val="0"/>
                      <w:marTop w:val="0"/>
                      <w:marBottom w:val="0"/>
                      <w:divBdr>
                        <w:top w:val="none" w:sz="0" w:space="0" w:color="auto"/>
                        <w:left w:val="none" w:sz="0" w:space="0" w:color="auto"/>
                        <w:bottom w:val="none" w:sz="0" w:space="0" w:color="auto"/>
                        <w:right w:val="none" w:sz="0" w:space="0" w:color="auto"/>
                      </w:divBdr>
                      <w:divsChild>
                        <w:div w:id="104928929">
                          <w:marLeft w:val="0"/>
                          <w:marRight w:val="0"/>
                          <w:marTop w:val="0"/>
                          <w:marBottom w:val="0"/>
                          <w:divBdr>
                            <w:top w:val="none" w:sz="0" w:space="0" w:color="auto"/>
                            <w:left w:val="none" w:sz="0" w:space="0" w:color="auto"/>
                            <w:bottom w:val="none" w:sz="0" w:space="0" w:color="auto"/>
                            <w:right w:val="none" w:sz="0" w:space="0" w:color="auto"/>
                          </w:divBdr>
                          <w:divsChild>
                            <w:div w:id="42684332">
                              <w:marLeft w:val="0"/>
                              <w:marRight w:val="0"/>
                              <w:marTop w:val="0"/>
                              <w:marBottom w:val="0"/>
                              <w:divBdr>
                                <w:top w:val="none" w:sz="0" w:space="0" w:color="auto"/>
                                <w:left w:val="none" w:sz="0" w:space="0" w:color="auto"/>
                                <w:bottom w:val="none" w:sz="0" w:space="0" w:color="auto"/>
                                <w:right w:val="none" w:sz="0" w:space="0" w:color="auto"/>
                              </w:divBdr>
                              <w:divsChild>
                                <w:div w:id="787815382">
                                  <w:marLeft w:val="0"/>
                                  <w:marRight w:val="0"/>
                                  <w:marTop w:val="0"/>
                                  <w:marBottom w:val="0"/>
                                  <w:divBdr>
                                    <w:top w:val="none" w:sz="0" w:space="0" w:color="auto"/>
                                    <w:left w:val="none" w:sz="0" w:space="0" w:color="auto"/>
                                    <w:bottom w:val="none" w:sz="0" w:space="0" w:color="auto"/>
                                    <w:right w:val="none" w:sz="0" w:space="0" w:color="auto"/>
                                  </w:divBdr>
                                  <w:divsChild>
                                    <w:div w:id="14794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787470">
          <w:marLeft w:val="0"/>
          <w:marRight w:val="0"/>
          <w:marTop w:val="0"/>
          <w:marBottom w:val="0"/>
          <w:divBdr>
            <w:top w:val="none" w:sz="0" w:space="0" w:color="auto"/>
            <w:left w:val="none" w:sz="0" w:space="0" w:color="auto"/>
            <w:bottom w:val="none" w:sz="0" w:space="0" w:color="auto"/>
            <w:right w:val="none" w:sz="0" w:space="0" w:color="auto"/>
          </w:divBdr>
          <w:divsChild>
            <w:div w:id="207224913">
              <w:marLeft w:val="0"/>
              <w:marRight w:val="0"/>
              <w:marTop w:val="0"/>
              <w:marBottom w:val="0"/>
              <w:divBdr>
                <w:top w:val="none" w:sz="0" w:space="0" w:color="auto"/>
                <w:left w:val="none" w:sz="0" w:space="0" w:color="auto"/>
                <w:bottom w:val="none" w:sz="0" w:space="0" w:color="auto"/>
                <w:right w:val="none" w:sz="0" w:space="0" w:color="auto"/>
              </w:divBdr>
              <w:divsChild>
                <w:div w:id="2019386005">
                  <w:marLeft w:val="0"/>
                  <w:marRight w:val="0"/>
                  <w:marTop w:val="0"/>
                  <w:marBottom w:val="0"/>
                  <w:divBdr>
                    <w:top w:val="none" w:sz="0" w:space="0" w:color="auto"/>
                    <w:left w:val="none" w:sz="0" w:space="0" w:color="auto"/>
                    <w:bottom w:val="none" w:sz="0" w:space="0" w:color="auto"/>
                    <w:right w:val="none" w:sz="0" w:space="0" w:color="auto"/>
                  </w:divBdr>
                  <w:divsChild>
                    <w:div w:id="1704018579">
                      <w:marLeft w:val="0"/>
                      <w:marRight w:val="0"/>
                      <w:marTop w:val="0"/>
                      <w:marBottom w:val="0"/>
                      <w:divBdr>
                        <w:top w:val="none" w:sz="0" w:space="0" w:color="auto"/>
                        <w:left w:val="none" w:sz="0" w:space="0" w:color="auto"/>
                        <w:bottom w:val="none" w:sz="0" w:space="0" w:color="auto"/>
                        <w:right w:val="none" w:sz="0" w:space="0" w:color="auto"/>
                      </w:divBdr>
                      <w:divsChild>
                        <w:div w:id="752162353">
                          <w:marLeft w:val="0"/>
                          <w:marRight w:val="0"/>
                          <w:marTop w:val="0"/>
                          <w:marBottom w:val="0"/>
                          <w:divBdr>
                            <w:top w:val="none" w:sz="0" w:space="0" w:color="auto"/>
                            <w:left w:val="none" w:sz="0" w:space="0" w:color="auto"/>
                            <w:bottom w:val="none" w:sz="0" w:space="0" w:color="auto"/>
                            <w:right w:val="none" w:sz="0" w:space="0" w:color="auto"/>
                          </w:divBdr>
                          <w:divsChild>
                            <w:div w:id="1532300850">
                              <w:marLeft w:val="0"/>
                              <w:marRight w:val="0"/>
                              <w:marTop w:val="0"/>
                              <w:marBottom w:val="0"/>
                              <w:divBdr>
                                <w:top w:val="none" w:sz="0" w:space="0" w:color="auto"/>
                                <w:left w:val="none" w:sz="0" w:space="0" w:color="auto"/>
                                <w:bottom w:val="none" w:sz="0" w:space="0" w:color="auto"/>
                                <w:right w:val="none" w:sz="0" w:space="0" w:color="auto"/>
                              </w:divBdr>
                              <w:divsChild>
                                <w:div w:id="612594114">
                                  <w:marLeft w:val="0"/>
                                  <w:marRight w:val="0"/>
                                  <w:marTop w:val="0"/>
                                  <w:marBottom w:val="0"/>
                                  <w:divBdr>
                                    <w:top w:val="none" w:sz="0" w:space="0" w:color="auto"/>
                                    <w:left w:val="none" w:sz="0" w:space="0" w:color="auto"/>
                                    <w:bottom w:val="none" w:sz="0" w:space="0" w:color="auto"/>
                                    <w:right w:val="none" w:sz="0" w:space="0" w:color="auto"/>
                                  </w:divBdr>
                                  <w:divsChild>
                                    <w:div w:id="7000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47472">
                      <w:marLeft w:val="0"/>
                      <w:marRight w:val="0"/>
                      <w:marTop w:val="0"/>
                      <w:marBottom w:val="0"/>
                      <w:divBdr>
                        <w:top w:val="none" w:sz="0" w:space="0" w:color="auto"/>
                        <w:left w:val="none" w:sz="0" w:space="0" w:color="auto"/>
                        <w:bottom w:val="none" w:sz="0" w:space="0" w:color="auto"/>
                        <w:right w:val="none" w:sz="0" w:space="0" w:color="auto"/>
                      </w:divBdr>
                      <w:divsChild>
                        <w:div w:id="1781411279">
                          <w:marLeft w:val="0"/>
                          <w:marRight w:val="0"/>
                          <w:marTop w:val="0"/>
                          <w:marBottom w:val="0"/>
                          <w:divBdr>
                            <w:top w:val="none" w:sz="0" w:space="0" w:color="auto"/>
                            <w:left w:val="none" w:sz="0" w:space="0" w:color="auto"/>
                            <w:bottom w:val="none" w:sz="0" w:space="0" w:color="auto"/>
                            <w:right w:val="none" w:sz="0" w:space="0" w:color="auto"/>
                          </w:divBdr>
                          <w:divsChild>
                            <w:div w:id="1907491116">
                              <w:marLeft w:val="0"/>
                              <w:marRight w:val="0"/>
                              <w:marTop w:val="0"/>
                              <w:marBottom w:val="0"/>
                              <w:divBdr>
                                <w:top w:val="none" w:sz="0" w:space="0" w:color="auto"/>
                                <w:left w:val="none" w:sz="0" w:space="0" w:color="auto"/>
                                <w:bottom w:val="none" w:sz="0" w:space="0" w:color="auto"/>
                                <w:right w:val="none" w:sz="0" w:space="0" w:color="auto"/>
                              </w:divBdr>
                            </w:div>
                            <w:div w:id="657080684">
                              <w:marLeft w:val="0"/>
                              <w:marRight w:val="0"/>
                              <w:marTop w:val="0"/>
                              <w:marBottom w:val="0"/>
                              <w:divBdr>
                                <w:top w:val="none" w:sz="0" w:space="0" w:color="auto"/>
                                <w:left w:val="none" w:sz="0" w:space="0" w:color="auto"/>
                                <w:bottom w:val="none" w:sz="0" w:space="0" w:color="auto"/>
                                <w:right w:val="none" w:sz="0" w:space="0" w:color="auto"/>
                              </w:divBdr>
                              <w:divsChild>
                                <w:div w:id="1293830851">
                                  <w:marLeft w:val="0"/>
                                  <w:marRight w:val="0"/>
                                  <w:marTop w:val="0"/>
                                  <w:marBottom w:val="0"/>
                                  <w:divBdr>
                                    <w:top w:val="none" w:sz="0" w:space="0" w:color="auto"/>
                                    <w:left w:val="none" w:sz="0" w:space="0" w:color="auto"/>
                                    <w:bottom w:val="none" w:sz="0" w:space="0" w:color="auto"/>
                                    <w:right w:val="none" w:sz="0" w:space="0" w:color="auto"/>
                                  </w:divBdr>
                                  <w:divsChild>
                                    <w:div w:id="11348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594315">
          <w:marLeft w:val="0"/>
          <w:marRight w:val="0"/>
          <w:marTop w:val="0"/>
          <w:marBottom w:val="0"/>
          <w:divBdr>
            <w:top w:val="none" w:sz="0" w:space="0" w:color="auto"/>
            <w:left w:val="none" w:sz="0" w:space="0" w:color="auto"/>
            <w:bottom w:val="none" w:sz="0" w:space="0" w:color="auto"/>
            <w:right w:val="none" w:sz="0" w:space="0" w:color="auto"/>
          </w:divBdr>
          <w:divsChild>
            <w:div w:id="1425029582">
              <w:marLeft w:val="0"/>
              <w:marRight w:val="0"/>
              <w:marTop w:val="0"/>
              <w:marBottom w:val="0"/>
              <w:divBdr>
                <w:top w:val="none" w:sz="0" w:space="0" w:color="auto"/>
                <w:left w:val="none" w:sz="0" w:space="0" w:color="auto"/>
                <w:bottom w:val="none" w:sz="0" w:space="0" w:color="auto"/>
                <w:right w:val="none" w:sz="0" w:space="0" w:color="auto"/>
              </w:divBdr>
              <w:divsChild>
                <w:div w:id="2143378267">
                  <w:marLeft w:val="0"/>
                  <w:marRight w:val="0"/>
                  <w:marTop w:val="0"/>
                  <w:marBottom w:val="0"/>
                  <w:divBdr>
                    <w:top w:val="none" w:sz="0" w:space="0" w:color="auto"/>
                    <w:left w:val="none" w:sz="0" w:space="0" w:color="auto"/>
                    <w:bottom w:val="none" w:sz="0" w:space="0" w:color="auto"/>
                    <w:right w:val="none" w:sz="0" w:space="0" w:color="auto"/>
                  </w:divBdr>
                  <w:divsChild>
                    <w:div w:id="1330250778">
                      <w:marLeft w:val="0"/>
                      <w:marRight w:val="0"/>
                      <w:marTop w:val="0"/>
                      <w:marBottom w:val="0"/>
                      <w:divBdr>
                        <w:top w:val="none" w:sz="0" w:space="0" w:color="auto"/>
                        <w:left w:val="none" w:sz="0" w:space="0" w:color="auto"/>
                        <w:bottom w:val="none" w:sz="0" w:space="0" w:color="auto"/>
                        <w:right w:val="none" w:sz="0" w:space="0" w:color="auto"/>
                      </w:divBdr>
                      <w:divsChild>
                        <w:div w:id="248659100">
                          <w:marLeft w:val="0"/>
                          <w:marRight w:val="0"/>
                          <w:marTop w:val="0"/>
                          <w:marBottom w:val="0"/>
                          <w:divBdr>
                            <w:top w:val="none" w:sz="0" w:space="0" w:color="auto"/>
                            <w:left w:val="none" w:sz="0" w:space="0" w:color="auto"/>
                            <w:bottom w:val="none" w:sz="0" w:space="0" w:color="auto"/>
                            <w:right w:val="none" w:sz="0" w:space="0" w:color="auto"/>
                          </w:divBdr>
                          <w:divsChild>
                            <w:div w:id="1279723974">
                              <w:marLeft w:val="0"/>
                              <w:marRight w:val="0"/>
                              <w:marTop w:val="0"/>
                              <w:marBottom w:val="0"/>
                              <w:divBdr>
                                <w:top w:val="none" w:sz="0" w:space="0" w:color="auto"/>
                                <w:left w:val="none" w:sz="0" w:space="0" w:color="auto"/>
                                <w:bottom w:val="none" w:sz="0" w:space="0" w:color="auto"/>
                                <w:right w:val="none" w:sz="0" w:space="0" w:color="auto"/>
                              </w:divBdr>
                              <w:divsChild>
                                <w:div w:id="947079749">
                                  <w:marLeft w:val="0"/>
                                  <w:marRight w:val="0"/>
                                  <w:marTop w:val="0"/>
                                  <w:marBottom w:val="0"/>
                                  <w:divBdr>
                                    <w:top w:val="none" w:sz="0" w:space="0" w:color="auto"/>
                                    <w:left w:val="none" w:sz="0" w:space="0" w:color="auto"/>
                                    <w:bottom w:val="none" w:sz="0" w:space="0" w:color="auto"/>
                                    <w:right w:val="none" w:sz="0" w:space="0" w:color="auto"/>
                                  </w:divBdr>
                                  <w:divsChild>
                                    <w:div w:id="17302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32164">
                      <w:marLeft w:val="0"/>
                      <w:marRight w:val="0"/>
                      <w:marTop w:val="0"/>
                      <w:marBottom w:val="0"/>
                      <w:divBdr>
                        <w:top w:val="none" w:sz="0" w:space="0" w:color="auto"/>
                        <w:left w:val="none" w:sz="0" w:space="0" w:color="auto"/>
                        <w:bottom w:val="none" w:sz="0" w:space="0" w:color="auto"/>
                        <w:right w:val="none" w:sz="0" w:space="0" w:color="auto"/>
                      </w:divBdr>
                      <w:divsChild>
                        <w:div w:id="908002429">
                          <w:marLeft w:val="0"/>
                          <w:marRight w:val="0"/>
                          <w:marTop w:val="0"/>
                          <w:marBottom w:val="0"/>
                          <w:divBdr>
                            <w:top w:val="none" w:sz="0" w:space="0" w:color="auto"/>
                            <w:left w:val="none" w:sz="0" w:space="0" w:color="auto"/>
                            <w:bottom w:val="none" w:sz="0" w:space="0" w:color="auto"/>
                            <w:right w:val="none" w:sz="0" w:space="0" w:color="auto"/>
                          </w:divBdr>
                          <w:divsChild>
                            <w:div w:id="1316034717">
                              <w:marLeft w:val="0"/>
                              <w:marRight w:val="0"/>
                              <w:marTop w:val="0"/>
                              <w:marBottom w:val="0"/>
                              <w:divBdr>
                                <w:top w:val="none" w:sz="0" w:space="0" w:color="auto"/>
                                <w:left w:val="none" w:sz="0" w:space="0" w:color="auto"/>
                                <w:bottom w:val="none" w:sz="0" w:space="0" w:color="auto"/>
                                <w:right w:val="none" w:sz="0" w:space="0" w:color="auto"/>
                              </w:divBdr>
                            </w:div>
                            <w:div w:id="994728054">
                              <w:marLeft w:val="0"/>
                              <w:marRight w:val="0"/>
                              <w:marTop w:val="0"/>
                              <w:marBottom w:val="0"/>
                              <w:divBdr>
                                <w:top w:val="none" w:sz="0" w:space="0" w:color="auto"/>
                                <w:left w:val="none" w:sz="0" w:space="0" w:color="auto"/>
                                <w:bottom w:val="none" w:sz="0" w:space="0" w:color="auto"/>
                                <w:right w:val="none" w:sz="0" w:space="0" w:color="auto"/>
                              </w:divBdr>
                              <w:divsChild>
                                <w:div w:id="1940984454">
                                  <w:marLeft w:val="0"/>
                                  <w:marRight w:val="0"/>
                                  <w:marTop w:val="0"/>
                                  <w:marBottom w:val="0"/>
                                  <w:divBdr>
                                    <w:top w:val="none" w:sz="0" w:space="0" w:color="auto"/>
                                    <w:left w:val="none" w:sz="0" w:space="0" w:color="auto"/>
                                    <w:bottom w:val="none" w:sz="0" w:space="0" w:color="auto"/>
                                    <w:right w:val="none" w:sz="0" w:space="0" w:color="auto"/>
                                  </w:divBdr>
                                  <w:divsChild>
                                    <w:div w:id="11389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252022">
          <w:marLeft w:val="0"/>
          <w:marRight w:val="0"/>
          <w:marTop w:val="0"/>
          <w:marBottom w:val="0"/>
          <w:divBdr>
            <w:top w:val="none" w:sz="0" w:space="0" w:color="auto"/>
            <w:left w:val="none" w:sz="0" w:space="0" w:color="auto"/>
            <w:bottom w:val="none" w:sz="0" w:space="0" w:color="auto"/>
            <w:right w:val="none" w:sz="0" w:space="0" w:color="auto"/>
          </w:divBdr>
          <w:divsChild>
            <w:div w:id="1460339089">
              <w:marLeft w:val="0"/>
              <w:marRight w:val="0"/>
              <w:marTop w:val="0"/>
              <w:marBottom w:val="0"/>
              <w:divBdr>
                <w:top w:val="none" w:sz="0" w:space="0" w:color="auto"/>
                <w:left w:val="none" w:sz="0" w:space="0" w:color="auto"/>
                <w:bottom w:val="none" w:sz="0" w:space="0" w:color="auto"/>
                <w:right w:val="none" w:sz="0" w:space="0" w:color="auto"/>
              </w:divBdr>
              <w:divsChild>
                <w:div w:id="1714957534">
                  <w:marLeft w:val="0"/>
                  <w:marRight w:val="0"/>
                  <w:marTop w:val="0"/>
                  <w:marBottom w:val="0"/>
                  <w:divBdr>
                    <w:top w:val="none" w:sz="0" w:space="0" w:color="auto"/>
                    <w:left w:val="none" w:sz="0" w:space="0" w:color="auto"/>
                    <w:bottom w:val="none" w:sz="0" w:space="0" w:color="auto"/>
                    <w:right w:val="none" w:sz="0" w:space="0" w:color="auto"/>
                  </w:divBdr>
                  <w:divsChild>
                    <w:div w:id="1549801459">
                      <w:marLeft w:val="0"/>
                      <w:marRight w:val="0"/>
                      <w:marTop w:val="0"/>
                      <w:marBottom w:val="0"/>
                      <w:divBdr>
                        <w:top w:val="none" w:sz="0" w:space="0" w:color="auto"/>
                        <w:left w:val="none" w:sz="0" w:space="0" w:color="auto"/>
                        <w:bottom w:val="none" w:sz="0" w:space="0" w:color="auto"/>
                        <w:right w:val="none" w:sz="0" w:space="0" w:color="auto"/>
                      </w:divBdr>
                      <w:divsChild>
                        <w:div w:id="272712014">
                          <w:marLeft w:val="0"/>
                          <w:marRight w:val="0"/>
                          <w:marTop w:val="0"/>
                          <w:marBottom w:val="0"/>
                          <w:divBdr>
                            <w:top w:val="none" w:sz="0" w:space="0" w:color="auto"/>
                            <w:left w:val="none" w:sz="0" w:space="0" w:color="auto"/>
                            <w:bottom w:val="none" w:sz="0" w:space="0" w:color="auto"/>
                            <w:right w:val="none" w:sz="0" w:space="0" w:color="auto"/>
                          </w:divBdr>
                          <w:divsChild>
                            <w:div w:id="1916013913">
                              <w:marLeft w:val="0"/>
                              <w:marRight w:val="0"/>
                              <w:marTop w:val="0"/>
                              <w:marBottom w:val="0"/>
                              <w:divBdr>
                                <w:top w:val="none" w:sz="0" w:space="0" w:color="auto"/>
                                <w:left w:val="none" w:sz="0" w:space="0" w:color="auto"/>
                                <w:bottom w:val="none" w:sz="0" w:space="0" w:color="auto"/>
                                <w:right w:val="none" w:sz="0" w:space="0" w:color="auto"/>
                              </w:divBdr>
                              <w:divsChild>
                                <w:div w:id="1616450274">
                                  <w:marLeft w:val="0"/>
                                  <w:marRight w:val="0"/>
                                  <w:marTop w:val="0"/>
                                  <w:marBottom w:val="0"/>
                                  <w:divBdr>
                                    <w:top w:val="none" w:sz="0" w:space="0" w:color="auto"/>
                                    <w:left w:val="none" w:sz="0" w:space="0" w:color="auto"/>
                                    <w:bottom w:val="none" w:sz="0" w:space="0" w:color="auto"/>
                                    <w:right w:val="none" w:sz="0" w:space="0" w:color="auto"/>
                                  </w:divBdr>
                                  <w:divsChild>
                                    <w:div w:id="9744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06007">
                      <w:marLeft w:val="0"/>
                      <w:marRight w:val="0"/>
                      <w:marTop w:val="0"/>
                      <w:marBottom w:val="0"/>
                      <w:divBdr>
                        <w:top w:val="none" w:sz="0" w:space="0" w:color="auto"/>
                        <w:left w:val="none" w:sz="0" w:space="0" w:color="auto"/>
                        <w:bottom w:val="none" w:sz="0" w:space="0" w:color="auto"/>
                        <w:right w:val="none" w:sz="0" w:space="0" w:color="auto"/>
                      </w:divBdr>
                      <w:divsChild>
                        <w:div w:id="822813440">
                          <w:marLeft w:val="0"/>
                          <w:marRight w:val="0"/>
                          <w:marTop w:val="0"/>
                          <w:marBottom w:val="0"/>
                          <w:divBdr>
                            <w:top w:val="none" w:sz="0" w:space="0" w:color="auto"/>
                            <w:left w:val="none" w:sz="0" w:space="0" w:color="auto"/>
                            <w:bottom w:val="none" w:sz="0" w:space="0" w:color="auto"/>
                            <w:right w:val="none" w:sz="0" w:space="0" w:color="auto"/>
                          </w:divBdr>
                          <w:divsChild>
                            <w:div w:id="1673332799">
                              <w:marLeft w:val="0"/>
                              <w:marRight w:val="0"/>
                              <w:marTop w:val="0"/>
                              <w:marBottom w:val="0"/>
                              <w:divBdr>
                                <w:top w:val="none" w:sz="0" w:space="0" w:color="auto"/>
                                <w:left w:val="none" w:sz="0" w:space="0" w:color="auto"/>
                                <w:bottom w:val="none" w:sz="0" w:space="0" w:color="auto"/>
                                <w:right w:val="none" w:sz="0" w:space="0" w:color="auto"/>
                              </w:divBdr>
                            </w:div>
                            <w:div w:id="1136798140">
                              <w:marLeft w:val="0"/>
                              <w:marRight w:val="0"/>
                              <w:marTop w:val="0"/>
                              <w:marBottom w:val="0"/>
                              <w:divBdr>
                                <w:top w:val="none" w:sz="0" w:space="0" w:color="auto"/>
                                <w:left w:val="none" w:sz="0" w:space="0" w:color="auto"/>
                                <w:bottom w:val="none" w:sz="0" w:space="0" w:color="auto"/>
                                <w:right w:val="none" w:sz="0" w:space="0" w:color="auto"/>
                              </w:divBdr>
                              <w:divsChild>
                                <w:div w:id="422653693">
                                  <w:marLeft w:val="0"/>
                                  <w:marRight w:val="0"/>
                                  <w:marTop w:val="0"/>
                                  <w:marBottom w:val="0"/>
                                  <w:divBdr>
                                    <w:top w:val="none" w:sz="0" w:space="0" w:color="auto"/>
                                    <w:left w:val="none" w:sz="0" w:space="0" w:color="auto"/>
                                    <w:bottom w:val="none" w:sz="0" w:space="0" w:color="auto"/>
                                    <w:right w:val="none" w:sz="0" w:space="0" w:color="auto"/>
                                  </w:divBdr>
                                  <w:divsChild>
                                    <w:div w:id="12091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652475">
      <w:bodyDiv w:val="1"/>
      <w:marLeft w:val="0"/>
      <w:marRight w:val="0"/>
      <w:marTop w:val="0"/>
      <w:marBottom w:val="0"/>
      <w:divBdr>
        <w:top w:val="none" w:sz="0" w:space="0" w:color="auto"/>
        <w:left w:val="none" w:sz="0" w:space="0" w:color="auto"/>
        <w:bottom w:val="none" w:sz="0" w:space="0" w:color="auto"/>
        <w:right w:val="none" w:sz="0" w:space="0" w:color="auto"/>
      </w:divBdr>
      <w:divsChild>
        <w:div w:id="1517378573">
          <w:marLeft w:val="0"/>
          <w:marRight w:val="0"/>
          <w:marTop w:val="90"/>
          <w:marBottom w:val="0"/>
          <w:divBdr>
            <w:top w:val="none" w:sz="0" w:space="0" w:color="auto"/>
            <w:left w:val="none" w:sz="0" w:space="0" w:color="auto"/>
            <w:bottom w:val="none" w:sz="0" w:space="0" w:color="auto"/>
            <w:right w:val="none" w:sz="0" w:space="0" w:color="auto"/>
          </w:divBdr>
          <w:divsChild>
            <w:div w:id="2048068284">
              <w:marLeft w:val="0"/>
              <w:marRight w:val="0"/>
              <w:marTop w:val="0"/>
              <w:marBottom w:val="0"/>
              <w:divBdr>
                <w:top w:val="none" w:sz="0" w:space="0" w:color="auto"/>
                <w:left w:val="none" w:sz="0" w:space="0" w:color="auto"/>
                <w:bottom w:val="none" w:sz="0" w:space="0" w:color="auto"/>
                <w:right w:val="none" w:sz="0" w:space="0" w:color="auto"/>
              </w:divBdr>
              <w:divsChild>
                <w:div w:id="164563471">
                  <w:marLeft w:val="0"/>
                  <w:marRight w:val="0"/>
                  <w:marTop w:val="0"/>
                  <w:marBottom w:val="405"/>
                  <w:divBdr>
                    <w:top w:val="none" w:sz="0" w:space="0" w:color="auto"/>
                    <w:left w:val="none" w:sz="0" w:space="0" w:color="auto"/>
                    <w:bottom w:val="none" w:sz="0" w:space="0" w:color="auto"/>
                    <w:right w:val="none" w:sz="0" w:space="0" w:color="auto"/>
                  </w:divBdr>
                  <w:divsChild>
                    <w:div w:id="835145483">
                      <w:marLeft w:val="0"/>
                      <w:marRight w:val="0"/>
                      <w:marTop w:val="0"/>
                      <w:marBottom w:val="0"/>
                      <w:divBdr>
                        <w:top w:val="none" w:sz="0" w:space="0" w:color="auto"/>
                        <w:left w:val="none" w:sz="0" w:space="0" w:color="auto"/>
                        <w:bottom w:val="none" w:sz="0" w:space="0" w:color="auto"/>
                        <w:right w:val="none" w:sz="0" w:space="0" w:color="auto"/>
                      </w:divBdr>
                      <w:divsChild>
                        <w:div w:id="1129670418">
                          <w:marLeft w:val="0"/>
                          <w:marRight w:val="0"/>
                          <w:marTop w:val="0"/>
                          <w:marBottom w:val="0"/>
                          <w:divBdr>
                            <w:top w:val="none" w:sz="0" w:space="0" w:color="auto"/>
                            <w:left w:val="none" w:sz="0" w:space="0" w:color="auto"/>
                            <w:bottom w:val="none" w:sz="0" w:space="0" w:color="auto"/>
                            <w:right w:val="none" w:sz="0" w:space="0" w:color="auto"/>
                          </w:divBdr>
                          <w:divsChild>
                            <w:div w:id="19209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040521">
      <w:bodyDiv w:val="1"/>
      <w:marLeft w:val="0"/>
      <w:marRight w:val="0"/>
      <w:marTop w:val="0"/>
      <w:marBottom w:val="0"/>
      <w:divBdr>
        <w:top w:val="none" w:sz="0" w:space="0" w:color="auto"/>
        <w:left w:val="none" w:sz="0" w:space="0" w:color="auto"/>
        <w:bottom w:val="none" w:sz="0" w:space="0" w:color="auto"/>
        <w:right w:val="none" w:sz="0" w:space="0" w:color="auto"/>
      </w:divBdr>
      <w:divsChild>
        <w:div w:id="976960260">
          <w:marLeft w:val="0"/>
          <w:marRight w:val="75"/>
          <w:marTop w:val="75"/>
          <w:marBottom w:val="0"/>
          <w:divBdr>
            <w:top w:val="single" w:sz="6" w:space="5" w:color="DEDEDE"/>
            <w:left w:val="single" w:sz="6" w:space="8" w:color="DEDEDE"/>
            <w:bottom w:val="single" w:sz="6" w:space="5" w:color="DEDEDE"/>
            <w:right w:val="single" w:sz="6" w:space="8" w:color="DEDEDE"/>
          </w:divBdr>
        </w:div>
        <w:div w:id="742143107">
          <w:marLeft w:val="0"/>
          <w:marRight w:val="75"/>
          <w:marTop w:val="75"/>
          <w:marBottom w:val="0"/>
          <w:divBdr>
            <w:top w:val="single" w:sz="6" w:space="5" w:color="DEDEDE"/>
            <w:left w:val="single" w:sz="6" w:space="8" w:color="DEDEDE"/>
            <w:bottom w:val="single" w:sz="6" w:space="5" w:color="DEDEDE"/>
            <w:right w:val="single" w:sz="6" w:space="8" w:color="DEDEDE"/>
          </w:divBdr>
        </w:div>
        <w:div w:id="363405384">
          <w:marLeft w:val="0"/>
          <w:marRight w:val="75"/>
          <w:marTop w:val="75"/>
          <w:marBottom w:val="0"/>
          <w:divBdr>
            <w:top w:val="single" w:sz="6" w:space="5" w:color="DEDEDE"/>
            <w:left w:val="single" w:sz="6" w:space="8" w:color="DEDEDE"/>
            <w:bottom w:val="single" w:sz="6" w:space="5" w:color="DEDEDE"/>
            <w:right w:val="single" w:sz="6" w:space="8" w:color="DEDEDE"/>
          </w:divBdr>
        </w:div>
        <w:div w:id="1915121082">
          <w:marLeft w:val="0"/>
          <w:marRight w:val="75"/>
          <w:marTop w:val="75"/>
          <w:marBottom w:val="0"/>
          <w:divBdr>
            <w:top w:val="single" w:sz="6" w:space="5" w:color="DEDEDE"/>
            <w:left w:val="single" w:sz="6" w:space="8" w:color="DEDEDE"/>
            <w:bottom w:val="single" w:sz="6" w:space="5" w:color="DEDEDE"/>
            <w:right w:val="single" w:sz="6" w:space="8" w:color="DEDEDE"/>
          </w:divBdr>
        </w:div>
      </w:divsChild>
    </w:div>
    <w:div w:id="267398061">
      <w:bodyDiv w:val="1"/>
      <w:marLeft w:val="0"/>
      <w:marRight w:val="0"/>
      <w:marTop w:val="0"/>
      <w:marBottom w:val="0"/>
      <w:divBdr>
        <w:top w:val="none" w:sz="0" w:space="0" w:color="auto"/>
        <w:left w:val="none" w:sz="0" w:space="0" w:color="auto"/>
        <w:bottom w:val="none" w:sz="0" w:space="0" w:color="auto"/>
        <w:right w:val="none" w:sz="0" w:space="0" w:color="auto"/>
      </w:divBdr>
    </w:div>
    <w:div w:id="268045876">
      <w:bodyDiv w:val="1"/>
      <w:marLeft w:val="0"/>
      <w:marRight w:val="0"/>
      <w:marTop w:val="0"/>
      <w:marBottom w:val="0"/>
      <w:divBdr>
        <w:top w:val="none" w:sz="0" w:space="0" w:color="auto"/>
        <w:left w:val="none" w:sz="0" w:space="0" w:color="auto"/>
        <w:bottom w:val="none" w:sz="0" w:space="0" w:color="auto"/>
        <w:right w:val="none" w:sz="0" w:space="0" w:color="auto"/>
      </w:divBdr>
    </w:div>
    <w:div w:id="268777165">
      <w:bodyDiv w:val="1"/>
      <w:marLeft w:val="0"/>
      <w:marRight w:val="0"/>
      <w:marTop w:val="0"/>
      <w:marBottom w:val="0"/>
      <w:divBdr>
        <w:top w:val="none" w:sz="0" w:space="0" w:color="auto"/>
        <w:left w:val="none" w:sz="0" w:space="0" w:color="auto"/>
        <w:bottom w:val="none" w:sz="0" w:space="0" w:color="auto"/>
        <w:right w:val="none" w:sz="0" w:space="0" w:color="auto"/>
      </w:divBdr>
    </w:div>
    <w:div w:id="268976824">
      <w:bodyDiv w:val="1"/>
      <w:marLeft w:val="0"/>
      <w:marRight w:val="0"/>
      <w:marTop w:val="0"/>
      <w:marBottom w:val="0"/>
      <w:divBdr>
        <w:top w:val="none" w:sz="0" w:space="0" w:color="auto"/>
        <w:left w:val="none" w:sz="0" w:space="0" w:color="auto"/>
        <w:bottom w:val="none" w:sz="0" w:space="0" w:color="auto"/>
        <w:right w:val="none" w:sz="0" w:space="0" w:color="auto"/>
      </w:divBdr>
      <w:divsChild>
        <w:div w:id="575822308">
          <w:marLeft w:val="1200"/>
          <w:marRight w:val="0"/>
          <w:marTop w:val="0"/>
          <w:marBottom w:val="0"/>
          <w:divBdr>
            <w:top w:val="none" w:sz="0" w:space="0" w:color="auto"/>
            <w:left w:val="none" w:sz="0" w:space="0" w:color="auto"/>
            <w:bottom w:val="none" w:sz="0" w:space="0" w:color="auto"/>
            <w:right w:val="none" w:sz="0" w:space="0" w:color="auto"/>
          </w:divBdr>
        </w:div>
        <w:div w:id="1568686506">
          <w:marLeft w:val="1200"/>
          <w:marRight w:val="0"/>
          <w:marTop w:val="0"/>
          <w:marBottom w:val="0"/>
          <w:divBdr>
            <w:top w:val="none" w:sz="0" w:space="0" w:color="auto"/>
            <w:left w:val="none" w:sz="0" w:space="0" w:color="auto"/>
            <w:bottom w:val="none" w:sz="0" w:space="0" w:color="auto"/>
            <w:right w:val="none" w:sz="0" w:space="0" w:color="auto"/>
          </w:divBdr>
          <w:divsChild>
            <w:div w:id="934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0095">
      <w:bodyDiv w:val="1"/>
      <w:marLeft w:val="0"/>
      <w:marRight w:val="0"/>
      <w:marTop w:val="0"/>
      <w:marBottom w:val="0"/>
      <w:divBdr>
        <w:top w:val="none" w:sz="0" w:space="0" w:color="auto"/>
        <w:left w:val="none" w:sz="0" w:space="0" w:color="auto"/>
        <w:bottom w:val="none" w:sz="0" w:space="0" w:color="auto"/>
        <w:right w:val="none" w:sz="0" w:space="0" w:color="auto"/>
      </w:divBdr>
    </w:div>
    <w:div w:id="279189994">
      <w:bodyDiv w:val="1"/>
      <w:marLeft w:val="0"/>
      <w:marRight w:val="0"/>
      <w:marTop w:val="0"/>
      <w:marBottom w:val="0"/>
      <w:divBdr>
        <w:top w:val="none" w:sz="0" w:space="0" w:color="auto"/>
        <w:left w:val="none" w:sz="0" w:space="0" w:color="auto"/>
        <w:bottom w:val="none" w:sz="0" w:space="0" w:color="auto"/>
        <w:right w:val="none" w:sz="0" w:space="0" w:color="auto"/>
      </w:divBdr>
    </w:div>
    <w:div w:id="279461953">
      <w:bodyDiv w:val="1"/>
      <w:marLeft w:val="0"/>
      <w:marRight w:val="0"/>
      <w:marTop w:val="0"/>
      <w:marBottom w:val="0"/>
      <w:divBdr>
        <w:top w:val="none" w:sz="0" w:space="0" w:color="auto"/>
        <w:left w:val="none" w:sz="0" w:space="0" w:color="auto"/>
        <w:bottom w:val="none" w:sz="0" w:space="0" w:color="auto"/>
        <w:right w:val="none" w:sz="0" w:space="0" w:color="auto"/>
      </w:divBdr>
    </w:div>
    <w:div w:id="280460053">
      <w:bodyDiv w:val="1"/>
      <w:marLeft w:val="0"/>
      <w:marRight w:val="0"/>
      <w:marTop w:val="0"/>
      <w:marBottom w:val="0"/>
      <w:divBdr>
        <w:top w:val="none" w:sz="0" w:space="0" w:color="auto"/>
        <w:left w:val="none" w:sz="0" w:space="0" w:color="auto"/>
        <w:bottom w:val="none" w:sz="0" w:space="0" w:color="auto"/>
        <w:right w:val="none" w:sz="0" w:space="0" w:color="auto"/>
      </w:divBdr>
    </w:div>
    <w:div w:id="281882304">
      <w:bodyDiv w:val="1"/>
      <w:marLeft w:val="0"/>
      <w:marRight w:val="0"/>
      <w:marTop w:val="0"/>
      <w:marBottom w:val="0"/>
      <w:divBdr>
        <w:top w:val="none" w:sz="0" w:space="0" w:color="auto"/>
        <w:left w:val="none" w:sz="0" w:space="0" w:color="auto"/>
        <w:bottom w:val="none" w:sz="0" w:space="0" w:color="auto"/>
        <w:right w:val="none" w:sz="0" w:space="0" w:color="auto"/>
      </w:divBdr>
    </w:div>
    <w:div w:id="294455512">
      <w:bodyDiv w:val="1"/>
      <w:marLeft w:val="0"/>
      <w:marRight w:val="0"/>
      <w:marTop w:val="0"/>
      <w:marBottom w:val="0"/>
      <w:divBdr>
        <w:top w:val="none" w:sz="0" w:space="0" w:color="auto"/>
        <w:left w:val="none" w:sz="0" w:space="0" w:color="auto"/>
        <w:bottom w:val="none" w:sz="0" w:space="0" w:color="auto"/>
        <w:right w:val="none" w:sz="0" w:space="0" w:color="auto"/>
      </w:divBdr>
    </w:div>
    <w:div w:id="295113859">
      <w:bodyDiv w:val="1"/>
      <w:marLeft w:val="0"/>
      <w:marRight w:val="0"/>
      <w:marTop w:val="0"/>
      <w:marBottom w:val="0"/>
      <w:divBdr>
        <w:top w:val="none" w:sz="0" w:space="0" w:color="auto"/>
        <w:left w:val="none" w:sz="0" w:space="0" w:color="auto"/>
        <w:bottom w:val="none" w:sz="0" w:space="0" w:color="auto"/>
        <w:right w:val="none" w:sz="0" w:space="0" w:color="auto"/>
      </w:divBdr>
    </w:div>
    <w:div w:id="295645014">
      <w:bodyDiv w:val="1"/>
      <w:marLeft w:val="0"/>
      <w:marRight w:val="0"/>
      <w:marTop w:val="0"/>
      <w:marBottom w:val="0"/>
      <w:divBdr>
        <w:top w:val="none" w:sz="0" w:space="0" w:color="auto"/>
        <w:left w:val="none" w:sz="0" w:space="0" w:color="auto"/>
        <w:bottom w:val="none" w:sz="0" w:space="0" w:color="auto"/>
        <w:right w:val="none" w:sz="0" w:space="0" w:color="auto"/>
      </w:divBdr>
    </w:div>
    <w:div w:id="295919163">
      <w:bodyDiv w:val="1"/>
      <w:marLeft w:val="0"/>
      <w:marRight w:val="0"/>
      <w:marTop w:val="0"/>
      <w:marBottom w:val="0"/>
      <w:divBdr>
        <w:top w:val="none" w:sz="0" w:space="0" w:color="auto"/>
        <w:left w:val="none" w:sz="0" w:space="0" w:color="auto"/>
        <w:bottom w:val="none" w:sz="0" w:space="0" w:color="auto"/>
        <w:right w:val="none" w:sz="0" w:space="0" w:color="auto"/>
      </w:divBdr>
    </w:div>
    <w:div w:id="296761465">
      <w:bodyDiv w:val="1"/>
      <w:marLeft w:val="0"/>
      <w:marRight w:val="0"/>
      <w:marTop w:val="0"/>
      <w:marBottom w:val="0"/>
      <w:divBdr>
        <w:top w:val="none" w:sz="0" w:space="0" w:color="auto"/>
        <w:left w:val="none" w:sz="0" w:space="0" w:color="auto"/>
        <w:bottom w:val="none" w:sz="0" w:space="0" w:color="auto"/>
        <w:right w:val="none" w:sz="0" w:space="0" w:color="auto"/>
      </w:divBdr>
    </w:div>
    <w:div w:id="297876421">
      <w:bodyDiv w:val="1"/>
      <w:marLeft w:val="0"/>
      <w:marRight w:val="0"/>
      <w:marTop w:val="0"/>
      <w:marBottom w:val="0"/>
      <w:divBdr>
        <w:top w:val="none" w:sz="0" w:space="0" w:color="auto"/>
        <w:left w:val="none" w:sz="0" w:space="0" w:color="auto"/>
        <w:bottom w:val="none" w:sz="0" w:space="0" w:color="auto"/>
        <w:right w:val="none" w:sz="0" w:space="0" w:color="auto"/>
      </w:divBdr>
    </w:div>
    <w:div w:id="300813455">
      <w:bodyDiv w:val="1"/>
      <w:marLeft w:val="0"/>
      <w:marRight w:val="0"/>
      <w:marTop w:val="0"/>
      <w:marBottom w:val="0"/>
      <w:divBdr>
        <w:top w:val="none" w:sz="0" w:space="0" w:color="auto"/>
        <w:left w:val="none" w:sz="0" w:space="0" w:color="auto"/>
        <w:bottom w:val="none" w:sz="0" w:space="0" w:color="auto"/>
        <w:right w:val="none" w:sz="0" w:space="0" w:color="auto"/>
      </w:divBdr>
    </w:div>
    <w:div w:id="301692258">
      <w:bodyDiv w:val="1"/>
      <w:marLeft w:val="0"/>
      <w:marRight w:val="0"/>
      <w:marTop w:val="0"/>
      <w:marBottom w:val="0"/>
      <w:divBdr>
        <w:top w:val="none" w:sz="0" w:space="0" w:color="auto"/>
        <w:left w:val="none" w:sz="0" w:space="0" w:color="auto"/>
        <w:bottom w:val="none" w:sz="0" w:space="0" w:color="auto"/>
        <w:right w:val="none" w:sz="0" w:space="0" w:color="auto"/>
      </w:divBdr>
      <w:divsChild>
        <w:div w:id="430392653">
          <w:marLeft w:val="0"/>
          <w:marRight w:val="0"/>
          <w:marTop w:val="0"/>
          <w:marBottom w:val="0"/>
          <w:divBdr>
            <w:top w:val="none" w:sz="0" w:space="0" w:color="auto"/>
            <w:left w:val="none" w:sz="0" w:space="0" w:color="auto"/>
            <w:bottom w:val="none" w:sz="0" w:space="0" w:color="auto"/>
            <w:right w:val="none" w:sz="0" w:space="0" w:color="auto"/>
          </w:divBdr>
        </w:div>
        <w:div w:id="633675321">
          <w:marLeft w:val="0"/>
          <w:marRight w:val="0"/>
          <w:marTop w:val="0"/>
          <w:marBottom w:val="0"/>
          <w:divBdr>
            <w:top w:val="none" w:sz="0" w:space="0" w:color="auto"/>
            <w:left w:val="none" w:sz="0" w:space="0" w:color="auto"/>
            <w:bottom w:val="none" w:sz="0" w:space="0" w:color="auto"/>
            <w:right w:val="none" w:sz="0" w:space="0" w:color="auto"/>
          </w:divBdr>
        </w:div>
      </w:divsChild>
    </w:div>
    <w:div w:id="302934075">
      <w:bodyDiv w:val="1"/>
      <w:marLeft w:val="0"/>
      <w:marRight w:val="0"/>
      <w:marTop w:val="0"/>
      <w:marBottom w:val="0"/>
      <w:divBdr>
        <w:top w:val="none" w:sz="0" w:space="0" w:color="auto"/>
        <w:left w:val="none" w:sz="0" w:space="0" w:color="auto"/>
        <w:bottom w:val="none" w:sz="0" w:space="0" w:color="auto"/>
        <w:right w:val="none" w:sz="0" w:space="0" w:color="auto"/>
      </w:divBdr>
    </w:div>
    <w:div w:id="303773394">
      <w:bodyDiv w:val="1"/>
      <w:marLeft w:val="0"/>
      <w:marRight w:val="0"/>
      <w:marTop w:val="0"/>
      <w:marBottom w:val="0"/>
      <w:divBdr>
        <w:top w:val="none" w:sz="0" w:space="0" w:color="auto"/>
        <w:left w:val="none" w:sz="0" w:space="0" w:color="auto"/>
        <w:bottom w:val="none" w:sz="0" w:space="0" w:color="auto"/>
        <w:right w:val="none" w:sz="0" w:space="0" w:color="auto"/>
      </w:divBdr>
    </w:div>
    <w:div w:id="303969775">
      <w:bodyDiv w:val="1"/>
      <w:marLeft w:val="0"/>
      <w:marRight w:val="0"/>
      <w:marTop w:val="0"/>
      <w:marBottom w:val="0"/>
      <w:divBdr>
        <w:top w:val="none" w:sz="0" w:space="0" w:color="auto"/>
        <w:left w:val="none" w:sz="0" w:space="0" w:color="auto"/>
        <w:bottom w:val="none" w:sz="0" w:space="0" w:color="auto"/>
        <w:right w:val="none" w:sz="0" w:space="0" w:color="auto"/>
      </w:divBdr>
      <w:divsChild>
        <w:div w:id="1881168436">
          <w:marLeft w:val="0"/>
          <w:marRight w:val="0"/>
          <w:marTop w:val="0"/>
          <w:marBottom w:val="0"/>
          <w:divBdr>
            <w:top w:val="none" w:sz="0" w:space="0" w:color="auto"/>
            <w:left w:val="none" w:sz="0" w:space="0" w:color="auto"/>
            <w:bottom w:val="none" w:sz="0" w:space="0" w:color="auto"/>
            <w:right w:val="none" w:sz="0" w:space="0" w:color="auto"/>
          </w:divBdr>
          <w:divsChild>
            <w:div w:id="2610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2171">
      <w:bodyDiv w:val="1"/>
      <w:marLeft w:val="0"/>
      <w:marRight w:val="0"/>
      <w:marTop w:val="0"/>
      <w:marBottom w:val="0"/>
      <w:divBdr>
        <w:top w:val="none" w:sz="0" w:space="0" w:color="auto"/>
        <w:left w:val="none" w:sz="0" w:space="0" w:color="auto"/>
        <w:bottom w:val="none" w:sz="0" w:space="0" w:color="auto"/>
        <w:right w:val="none" w:sz="0" w:space="0" w:color="auto"/>
      </w:divBdr>
    </w:div>
    <w:div w:id="305739202">
      <w:bodyDiv w:val="1"/>
      <w:marLeft w:val="0"/>
      <w:marRight w:val="0"/>
      <w:marTop w:val="0"/>
      <w:marBottom w:val="0"/>
      <w:divBdr>
        <w:top w:val="none" w:sz="0" w:space="0" w:color="auto"/>
        <w:left w:val="none" w:sz="0" w:space="0" w:color="auto"/>
        <w:bottom w:val="none" w:sz="0" w:space="0" w:color="auto"/>
        <w:right w:val="none" w:sz="0" w:space="0" w:color="auto"/>
      </w:divBdr>
    </w:div>
    <w:div w:id="305817206">
      <w:bodyDiv w:val="1"/>
      <w:marLeft w:val="0"/>
      <w:marRight w:val="0"/>
      <w:marTop w:val="0"/>
      <w:marBottom w:val="0"/>
      <w:divBdr>
        <w:top w:val="none" w:sz="0" w:space="0" w:color="auto"/>
        <w:left w:val="none" w:sz="0" w:space="0" w:color="auto"/>
        <w:bottom w:val="none" w:sz="0" w:space="0" w:color="auto"/>
        <w:right w:val="none" w:sz="0" w:space="0" w:color="auto"/>
      </w:divBdr>
    </w:div>
    <w:div w:id="306319609">
      <w:bodyDiv w:val="1"/>
      <w:marLeft w:val="0"/>
      <w:marRight w:val="0"/>
      <w:marTop w:val="0"/>
      <w:marBottom w:val="0"/>
      <w:divBdr>
        <w:top w:val="none" w:sz="0" w:space="0" w:color="auto"/>
        <w:left w:val="none" w:sz="0" w:space="0" w:color="auto"/>
        <w:bottom w:val="none" w:sz="0" w:space="0" w:color="auto"/>
        <w:right w:val="none" w:sz="0" w:space="0" w:color="auto"/>
      </w:divBdr>
    </w:div>
    <w:div w:id="312562348">
      <w:bodyDiv w:val="1"/>
      <w:marLeft w:val="0"/>
      <w:marRight w:val="0"/>
      <w:marTop w:val="0"/>
      <w:marBottom w:val="0"/>
      <w:divBdr>
        <w:top w:val="none" w:sz="0" w:space="0" w:color="auto"/>
        <w:left w:val="none" w:sz="0" w:space="0" w:color="auto"/>
        <w:bottom w:val="none" w:sz="0" w:space="0" w:color="auto"/>
        <w:right w:val="none" w:sz="0" w:space="0" w:color="auto"/>
      </w:divBdr>
    </w:div>
    <w:div w:id="312760711">
      <w:bodyDiv w:val="1"/>
      <w:marLeft w:val="0"/>
      <w:marRight w:val="0"/>
      <w:marTop w:val="0"/>
      <w:marBottom w:val="0"/>
      <w:divBdr>
        <w:top w:val="none" w:sz="0" w:space="0" w:color="auto"/>
        <w:left w:val="none" w:sz="0" w:space="0" w:color="auto"/>
        <w:bottom w:val="none" w:sz="0" w:space="0" w:color="auto"/>
        <w:right w:val="none" w:sz="0" w:space="0" w:color="auto"/>
      </w:divBdr>
    </w:div>
    <w:div w:id="321087164">
      <w:bodyDiv w:val="1"/>
      <w:marLeft w:val="0"/>
      <w:marRight w:val="0"/>
      <w:marTop w:val="0"/>
      <w:marBottom w:val="0"/>
      <w:divBdr>
        <w:top w:val="none" w:sz="0" w:space="0" w:color="auto"/>
        <w:left w:val="none" w:sz="0" w:space="0" w:color="auto"/>
        <w:bottom w:val="none" w:sz="0" w:space="0" w:color="auto"/>
        <w:right w:val="none" w:sz="0" w:space="0" w:color="auto"/>
      </w:divBdr>
      <w:divsChild>
        <w:div w:id="1832718163">
          <w:marLeft w:val="0"/>
          <w:marRight w:val="0"/>
          <w:marTop w:val="0"/>
          <w:marBottom w:val="0"/>
          <w:divBdr>
            <w:top w:val="none" w:sz="0" w:space="0" w:color="auto"/>
            <w:left w:val="none" w:sz="0" w:space="0" w:color="auto"/>
            <w:bottom w:val="none" w:sz="0" w:space="0" w:color="auto"/>
            <w:right w:val="none" w:sz="0" w:space="0" w:color="auto"/>
          </w:divBdr>
          <w:divsChild>
            <w:div w:id="758913432">
              <w:marLeft w:val="0"/>
              <w:marRight w:val="0"/>
              <w:marTop w:val="0"/>
              <w:marBottom w:val="0"/>
              <w:divBdr>
                <w:top w:val="none" w:sz="0" w:space="0" w:color="auto"/>
                <w:left w:val="none" w:sz="0" w:space="0" w:color="auto"/>
                <w:bottom w:val="none" w:sz="0" w:space="0" w:color="auto"/>
                <w:right w:val="none" w:sz="0" w:space="0" w:color="auto"/>
              </w:divBdr>
            </w:div>
          </w:divsChild>
        </w:div>
        <w:div w:id="244844428">
          <w:marLeft w:val="0"/>
          <w:marRight w:val="0"/>
          <w:marTop w:val="0"/>
          <w:marBottom w:val="0"/>
          <w:divBdr>
            <w:top w:val="none" w:sz="0" w:space="0" w:color="auto"/>
            <w:left w:val="none" w:sz="0" w:space="0" w:color="auto"/>
            <w:bottom w:val="none" w:sz="0" w:space="0" w:color="auto"/>
            <w:right w:val="none" w:sz="0" w:space="0" w:color="auto"/>
          </w:divBdr>
          <w:divsChild>
            <w:div w:id="2038579678">
              <w:marLeft w:val="0"/>
              <w:marRight w:val="0"/>
              <w:marTop w:val="0"/>
              <w:marBottom w:val="0"/>
              <w:divBdr>
                <w:top w:val="none" w:sz="0" w:space="0" w:color="auto"/>
                <w:left w:val="none" w:sz="0" w:space="0" w:color="auto"/>
                <w:bottom w:val="none" w:sz="0" w:space="0" w:color="auto"/>
                <w:right w:val="none" w:sz="0" w:space="0" w:color="auto"/>
              </w:divBdr>
              <w:divsChild>
                <w:div w:id="1784491821">
                  <w:marLeft w:val="0"/>
                  <w:marRight w:val="0"/>
                  <w:marTop w:val="0"/>
                  <w:marBottom w:val="0"/>
                  <w:divBdr>
                    <w:top w:val="none" w:sz="0" w:space="0" w:color="auto"/>
                    <w:left w:val="none" w:sz="0" w:space="0" w:color="auto"/>
                    <w:bottom w:val="none" w:sz="0" w:space="0" w:color="auto"/>
                    <w:right w:val="none" w:sz="0" w:space="0" w:color="auto"/>
                  </w:divBdr>
                  <w:divsChild>
                    <w:div w:id="1669091650">
                      <w:marLeft w:val="0"/>
                      <w:marRight w:val="0"/>
                      <w:marTop w:val="0"/>
                      <w:marBottom w:val="0"/>
                      <w:divBdr>
                        <w:top w:val="none" w:sz="0" w:space="0" w:color="auto"/>
                        <w:left w:val="none" w:sz="0" w:space="0" w:color="auto"/>
                        <w:bottom w:val="none" w:sz="0" w:space="0" w:color="auto"/>
                        <w:right w:val="none" w:sz="0" w:space="0" w:color="auto"/>
                      </w:divBdr>
                      <w:divsChild>
                        <w:div w:id="16984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53139">
      <w:bodyDiv w:val="1"/>
      <w:marLeft w:val="0"/>
      <w:marRight w:val="0"/>
      <w:marTop w:val="0"/>
      <w:marBottom w:val="0"/>
      <w:divBdr>
        <w:top w:val="none" w:sz="0" w:space="0" w:color="auto"/>
        <w:left w:val="none" w:sz="0" w:space="0" w:color="auto"/>
        <w:bottom w:val="none" w:sz="0" w:space="0" w:color="auto"/>
        <w:right w:val="none" w:sz="0" w:space="0" w:color="auto"/>
      </w:divBdr>
      <w:divsChild>
        <w:div w:id="1946770592">
          <w:marLeft w:val="0"/>
          <w:marRight w:val="0"/>
          <w:marTop w:val="0"/>
          <w:marBottom w:val="0"/>
          <w:divBdr>
            <w:top w:val="none" w:sz="0" w:space="0" w:color="auto"/>
            <w:left w:val="none" w:sz="0" w:space="0" w:color="auto"/>
            <w:bottom w:val="none" w:sz="0" w:space="0" w:color="auto"/>
            <w:right w:val="none" w:sz="0" w:space="0" w:color="auto"/>
          </w:divBdr>
        </w:div>
      </w:divsChild>
    </w:div>
    <w:div w:id="327102526">
      <w:bodyDiv w:val="1"/>
      <w:marLeft w:val="0"/>
      <w:marRight w:val="0"/>
      <w:marTop w:val="0"/>
      <w:marBottom w:val="0"/>
      <w:divBdr>
        <w:top w:val="none" w:sz="0" w:space="0" w:color="auto"/>
        <w:left w:val="none" w:sz="0" w:space="0" w:color="auto"/>
        <w:bottom w:val="none" w:sz="0" w:space="0" w:color="auto"/>
        <w:right w:val="none" w:sz="0" w:space="0" w:color="auto"/>
      </w:divBdr>
    </w:div>
    <w:div w:id="327366371">
      <w:bodyDiv w:val="1"/>
      <w:marLeft w:val="0"/>
      <w:marRight w:val="0"/>
      <w:marTop w:val="0"/>
      <w:marBottom w:val="0"/>
      <w:divBdr>
        <w:top w:val="none" w:sz="0" w:space="0" w:color="auto"/>
        <w:left w:val="none" w:sz="0" w:space="0" w:color="auto"/>
        <w:bottom w:val="none" w:sz="0" w:space="0" w:color="auto"/>
        <w:right w:val="none" w:sz="0" w:space="0" w:color="auto"/>
      </w:divBdr>
    </w:div>
    <w:div w:id="329210878">
      <w:bodyDiv w:val="1"/>
      <w:marLeft w:val="0"/>
      <w:marRight w:val="0"/>
      <w:marTop w:val="0"/>
      <w:marBottom w:val="0"/>
      <w:divBdr>
        <w:top w:val="none" w:sz="0" w:space="0" w:color="auto"/>
        <w:left w:val="none" w:sz="0" w:space="0" w:color="auto"/>
        <w:bottom w:val="none" w:sz="0" w:space="0" w:color="auto"/>
        <w:right w:val="none" w:sz="0" w:space="0" w:color="auto"/>
      </w:divBdr>
    </w:div>
    <w:div w:id="330109830">
      <w:bodyDiv w:val="1"/>
      <w:marLeft w:val="0"/>
      <w:marRight w:val="0"/>
      <w:marTop w:val="0"/>
      <w:marBottom w:val="0"/>
      <w:divBdr>
        <w:top w:val="none" w:sz="0" w:space="0" w:color="auto"/>
        <w:left w:val="none" w:sz="0" w:space="0" w:color="auto"/>
        <w:bottom w:val="none" w:sz="0" w:space="0" w:color="auto"/>
        <w:right w:val="none" w:sz="0" w:space="0" w:color="auto"/>
      </w:divBdr>
    </w:div>
    <w:div w:id="330255399">
      <w:bodyDiv w:val="1"/>
      <w:marLeft w:val="0"/>
      <w:marRight w:val="0"/>
      <w:marTop w:val="0"/>
      <w:marBottom w:val="0"/>
      <w:divBdr>
        <w:top w:val="none" w:sz="0" w:space="0" w:color="auto"/>
        <w:left w:val="none" w:sz="0" w:space="0" w:color="auto"/>
        <w:bottom w:val="none" w:sz="0" w:space="0" w:color="auto"/>
        <w:right w:val="none" w:sz="0" w:space="0" w:color="auto"/>
      </w:divBdr>
    </w:div>
    <w:div w:id="330374243">
      <w:bodyDiv w:val="1"/>
      <w:marLeft w:val="0"/>
      <w:marRight w:val="0"/>
      <w:marTop w:val="0"/>
      <w:marBottom w:val="0"/>
      <w:divBdr>
        <w:top w:val="none" w:sz="0" w:space="0" w:color="auto"/>
        <w:left w:val="none" w:sz="0" w:space="0" w:color="auto"/>
        <w:bottom w:val="none" w:sz="0" w:space="0" w:color="auto"/>
        <w:right w:val="none" w:sz="0" w:space="0" w:color="auto"/>
      </w:divBdr>
    </w:div>
    <w:div w:id="342098012">
      <w:bodyDiv w:val="1"/>
      <w:marLeft w:val="0"/>
      <w:marRight w:val="0"/>
      <w:marTop w:val="0"/>
      <w:marBottom w:val="0"/>
      <w:divBdr>
        <w:top w:val="none" w:sz="0" w:space="0" w:color="auto"/>
        <w:left w:val="none" w:sz="0" w:space="0" w:color="auto"/>
        <w:bottom w:val="none" w:sz="0" w:space="0" w:color="auto"/>
        <w:right w:val="none" w:sz="0" w:space="0" w:color="auto"/>
      </w:divBdr>
    </w:div>
    <w:div w:id="351302235">
      <w:bodyDiv w:val="1"/>
      <w:marLeft w:val="0"/>
      <w:marRight w:val="0"/>
      <w:marTop w:val="0"/>
      <w:marBottom w:val="0"/>
      <w:divBdr>
        <w:top w:val="none" w:sz="0" w:space="0" w:color="auto"/>
        <w:left w:val="none" w:sz="0" w:space="0" w:color="auto"/>
        <w:bottom w:val="none" w:sz="0" w:space="0" w:color="auto"/>
        <w:right w:val="none" w:sz="0" w:space="0" w:color="auto"/>
      </w:divBdr>
    </w:div>
    <w:div w:id="351877261">
      <w:bodyDiv w:val="1"/>
      <w:marLeft w:val="0"/>
      <w:marRight w:val="0"/>
      <w:marTop w:val="0"/>
      <w:marBottom w:val="0"/>
      <w:divBdr>
        <w:top w:val="none" w:sz="0" w:space="0" w:color="auto"/>
        <w:left w:val="none" w:sz="0" w:space="0" w:color="auto"/>
        <w:bottom w:val="none" w:sz="0" w:space="0" w:color="auto"/>
        <w:right w:val="none" w:sz="0" w:space="0" w:color="auto"/>
      </w:divBdr>
    </w:div>
    <w:div w:id="359477794">
      <w:bodyDiv w:val="1"/>
      <w:marLeft w:val="0"/>
      <w:marRight w:val="0"/>
      <w:marTop w:val="0"/>
      <w:marBottom w:val="0"/>
      <w:divBdr>
        <w:top w:val="none" w:sz="0" w:space="0" w:color="auto"/>
        <w:left w:val="none" w:sz="0" w:space="0" w:color="auto"/>
        <w:bottom w:val="none" w:sz="0" w:space="0" w:color="auto"/>
        <w:right w:val="none" w:sz="0" w:space="0" w:color="auto"/>
      </w:divBdr>
    </w:div>
    <w:div w:id="359673345">
      <w:bodyDiv w:val="1"/>
      <w:marLeft w:val="0"/>
      <w:marRight w:val="0"/>
      <w:marTop w:val="0"/>
      <w:marBottom w:val="0"/>
      <w:divBdr>
        <w:top w:val="none" w:sz="0" w:space="0" w:color="auto"/>
        <w:left w:val="none" w:sz="0" w:space="0" w:color="auto"/>
        <w:bottom w:val="none" w:sz="0" w:space="0" w:color="auto"/>
        <w:right w:val="none" w:sz="0" w:space="0" w:color="auto"/>
      </w:divBdr>
    </w:div>
    <w:div w:id="360206294">
      <w:bodyDiv w:val="1"/>
      <w:marLeft w:val="0"/>
      <w:marRight w:val="0"/>
      <w:marTop w:val="0"/>
      <w:marBottom w:val="0"/>
      <w:divBdr>
        <w:top w:val="none" w:sz="0" w:space="0" w:color="auto"/>
        <w:left w:val="none" w:sz="0" w:space="0" w:color="auto"/>
        <w:bottom w:val="none" w:sz="0" w:space="0" w:color="auto"/>
        <w:right w:val="none" w:sz="0" w:space="0" w:color="auto"/>
      </w:divBdr>
    </w:div>
    <w:div w:id="361171360">
      <w:bodyDiv w:val="1"/>
      <w:marLeft w:val="0"/>
      <w:marRight w:val="0"/>
      <w:marTop w:val="0"/>
      <w:marBottom w:val="0"/>
      <w:divBdr>
        <w:top w:val="none" w:sz="0" w:space="0" w:color="auto"/>
        <w:left w:val="none" w:sz="0" w:space="0" w:color="auto"/>
        <w:bottom w:val="none" w:sz="0" w:space="0" w:color="auto"/>
        <w:right w:val="none" w:sz="0" w:space="0" w:color="auto"/>
      </w:divBdr>
    </w:div>
    <w:div w:id="363487243">
      <w:bodyDiv w:val="1"/>
      <w:marLeft w:val="0"/>
      <w:marRight w:val="0"/>
      <w:marTop w:val="0"/>
      <w:marBottom w:val="0"/>
      <w:divBdr>
        <w:top w:val="none" w:sz="0" w:space="0" w:color="auto"/>
        <w:left w:val="none" w:sz="0" w:space="0" w:color="auto"/>
        <w:bottom w:val="none" w:sz="0" w:space="0" w:color="auto"/>
        <w:right w:val="none" w:sz="0" w:space="0" w:color="auto"/>
      </w:divBdr>
    </w:div>
    <w:div w:id="365259858">
      <w:bodyDiv w:val="1"/>
      <w:marLeft w:val="0"/>
      <w:marRight w:val="0"/>
      <w:marTop w:val="0"/>
      <w:marBottom w:val="0"/>
      <w:divBdr>
        <w:top w:val="none" w:sz="0" w:space="0" w:color="auto"/>
        <w:left w:val="none" w:sz="0" w:space="0" w:color="auto"/>
        <w:bottom w:val="none" w:sz="0" w:space="0" w:color="auto"/>
        <w:right w:val="none" w:sz="0" w:space="0" w:color="auto"/>
      </w:divBdr>
    </w:div>
    <w:div w:id="368916462">
      <w:bodyDiv w:val="1"/>
      <w:marLeft w:val="0"/>
      <w:marRight w:val="0"/>
      <w:marTop w:val="0"/>
      <w:marBottom w:val="0"/>
      <w:divBdr>
        <w:top w:val="none" w:sz="0" w:space="0" w:color="auto"/>
        <w:left w:val="none" w:sz="0" w:space="0" w:color="auto"/>
        <w:bottom w:val="none" w:sz="0" w:space="0" w:color="auto"/>
        <w:right w:val="none" w:sz="0" w:space="0" w:color="auto"/>
      </w:divBdr>
    </w:div>
    <w:div w:id="370224884">
      <w:bodyDiv w:val="1"/>
      <w:marLeft w:val="0"/>
      <w:marRight w:val="0"/>
      <w:marTop w:val="0"/>
      <w:marBottom w:val="0"/>
      <w:divBdr>
        <w:top w:val="none" w:sz="0" w:space="0" w:color="auto"/>
        <w:left w:val="none" w:sz="0" w:space="0" w:color="auto"/>
        <w:bottom w:val="none" w:sz="0" w:space="0" w:color="auto"/>
        <w:right w:val="none" w:sz="0" w:space="0" w:color="auto"/>
      </w:divBdr>
    </w:div>
    <w:div w:id="370761782">
      <w:bodyDiv w:val="1"/>
      <w:marLeft w:val="0"/>
      <w:marRight w:val="0"/>
      <w:marTop w:val="0"/>
      <w:marBottom w:val="0"/>
      <w:divBdr>
        <w:top w:val="none" w:sz="0" w:space="0" w:color="auto"/>
        <w:left w:val="none" w:sz="0" w:space="0" w:color="auto"/>
        <w:bottom w:val="none" w:sz="0" w:space="0" w:color="auto"/>
        <w:right w:val="none" w:sz="0" w:space="0" w:color="auto"/>
      </w:divBdr>
    </w:div>
    <w:div w:id="374239415">
      <w:bodyDiv w:val="1"/>
      <w:marLeft w:val="0"/>
      <w:marRight w:val="0"/>
      <w:marTop w:val="0"/>
      <w:marBottom w:val="0"/>
      <w:divBdr>
        <w:top w:val="none" w:sz="0" w:space="0" w:color="auto"/>
        <w:left w:val="none" w:sz="0" w:space="0" w:color="auto"/>
        <w:bottom w:val="none" w:sz="0" w:space="0" w:color="auto"/>
        <w:right w:val="none" w:sz="0" w:space="0" w:color="auto"/>
      </w:divBdr>
      <w:divsChild>
        <w:div w:id="1000814032">
          <w:marLeft w:val="0"/>
          <w:marRight w:val="0"/>
          <w:marTop w:val="90"/>
          <w:marBottom w:val="0"/>
          <w:divBdr>
            <w:top w:val="none" w:sz="0" w:space="0" w:color="auto"/>
            <w:left w:val="none" w:sz="0" w:space="0" w:color="auto"/>
            <w:bottom w:val="none" w:sz="0" w:space="0" w:color="auto"/>
            <w:right w:val="none" w:sz="0" w:space="0" w:color="auto"/>
          </w:divBdr>
          <w:divsChild>
            <w:div w:id="1345206851">
              <w:marLeft w:val="0"/>
              <w:marRight w:val="0"/>
              <w:marTop w:val="0"/>
              <w:marBottom w:val="420"/>
              <w:divBdr>
                <w:top w:val="none" w:sz="0" w:space="0" w:color="auto"/>
                <w:left w:val="none" w:sz="0" w:space="0" w:color="auto"/>
                <w:bottom w:val="none" w:sz="0" w:space="0" w:color="auto"/>
                <w:right w:val="none" w:sz="0" w:space="0" w:color="auto"/>
              </w:divBdr>
              <w:divsChild>
                <w:div w:id="99762543">
                  <w:marLeft w:val="0"/>
                  <w:marRight w:val="0"/>
                  <w:marTop w:val="0"/>
                  <w:marBottom w:val="0"/>
                  <w:divBdr>
                    <w:top w:val="none" w:sz="0" w:space="0" w:color="auto"/>
                    <w:left w:val="none" w:sz="0" w:space="0" w:color="auto"/>
                    <w:bottom w:val="none" w:sz="0" w:space="0" w:color="auto"/>
                    <w:right w:val="none" w:sz="0" w:space="0" w:color="auto"/>
                  </w:divBdr>
                  <w:divsChild>
                    <w:div w:id="229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40551">
      <w:bodyDiv w:val="1"/>
      <w:marLeft w:val="0"/>
      <w:marRight w:val="0"/>
      <w:marTop w:val="0"/>
      <w:marBottom w:val="0"/>
      <w:divBdr>
        <w:top w:val="none" w:sz="0" w:space="0" w:color="auto"/>
        <w:left w:val="none" w:sz="0" w:space="0" w:color="auto"/>
        <w:bottom w:val="none" w:sz="0" w:space="0" w:color="auto"/>
        <w:right w:val="none" w:sz="0" w:space="0" w:color="auto"/>
      </w:divBdr>
      <w:divsChild>
        <w:div w:id="1026491677">
          <w:marLeft w:val="0"/>
          <w:marRight w:val="0"/>
          <w:marTop w:val="0"/>
          <w:marBottom w:val="0"/>
          <w:divBdr>
            <w:top w:val="single" w:sz="2" w:space="0" w:color="auto"/>
            <w:left w:val="single" w:sz="2" w:space="0" w:color="auto"/>
            <w:bottom w:val="single" w:sz="2" w:space="0" w:color="auto"/>
            <w:right w:val="single" w:sz="2" w:space="0" w:color="auto"/>
          </w:divBdr>
          <w:divsChild>
            <w:div w:id="1166826220">
              <w:marLeft w:val="0"/>
              <w:marRight w:val="0"/>
              <w:marTop w:val="0"/>
              <w:marBottom w:val="0"/>
              <w:divBdr>
                <w:top w:val="single" w:sz="2" w:space="0" w:color="auto"/>
                <w:left w:val="single" w:sz="2" w:space="0" w:color="auto"/>
                <w:bottom w:val="single" w:sz="2" w:space="0" w:color="auto"/>
                <w:right w:val="single" w:sz="2" w:space="0" w:color="auto"/>
              </w:divBdr>
              <w:divsChild>
                <w:div w:id="1466656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8946863">
          <w:marLeft w:val="0"/>
          <w:marRight w:val="0"/>
          <w:marTop w:val="0"/>
          <w:marBottom w:val="0"/>
          <w:divBdr>
            <w:top w:val="single" w:sz="2" w:space="0" w:color="auto"/>
            <w:left w:val="single" w:sz="2" w:space="0" w:color="auto"/>
            <w:bottom w:val="single" w:sz="2" w:space="0" w:color="auto"/>
            <w:right w:val="single" w:sz="2" w:space="0" w:color="auto"/>
          </w:divBdr>
          <w:divsChild>
            <w:div w:id="906694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7781289">
      <w:bodyDiv w:val="1"/>
      <w:marLeft w:val="0"/>
      <w:marRight w:val="0"/>
      <w:marTop w:val="0"/>
      <w:marBottom w:val="0"/>
      <w:divBdr>
        <w:top w:val="none" w:sz="0" w:space="0" w:color="auto"/>
        <w:left w:val="none" w:sz="0" w:space="0" w:color="auto"/>
        <w:bottom w:val="none" w:sz="0" w:space="0" w:color="auto"/>
        <w:right w:val="none" w:sz="0" w:space="0" w:color="auto"/>
      </w:divBdr>
    </w:div>
    <w:div w:id="378632097">
      <w:bodyDiv w:val="1"/>
      <w:marLeft w:val="0"/>
      <w:marRight w:val="0"/>
      <w:marTop w:val="0"/>
      <w:marBottom w:val="0"/>
      <w:divBdr>
        <w:top w:val="none" w:sz="0" w:space="0" w:color="auto"/>
        <w:left w:val="none" w:sz="0" w:space="0" w:color="auto"/>
        <w:bottom w:val="none" w:sz="0" w:space="0" w:color="auto"/>
        <w:right w:val="none" w:sz="0" w:space="0" w:color="auto"/>
      </w:divBdr>
    </w:div>
    <w:div w:id="380174964">
      <w:bodyDiv w:val="1"/>
      <w:marLeft w:val="0"/>
      <w:marRight w:val="0"/>
      <w:marTop w:val="0"/>
      <w:marBottom w:val="0"/>
      <w:divBdr>
        <w:top w:val="none" w:sz="0" w:space="0" w:color="auto"/>
        <w:left w:val="none" w:sz="0" w:space="0" w:color="auto"/>
        <w:bottom w:val="none" w:sz="0" w:space="0" w:color="auto"/>
        <w:right w:val="none" w:sz="0" w:space="0" w:color="auto"/>
      </w:divBdr>
    </w:div>
    <w:div w:id="387916563">
      <w:bodyDiv w:val="1"/>
      <w:marLeft w:val="0"/>
      <w:marRight w:val="0"/>
      <w:marTop w:val="0"/>
      <w:marBottom w:val="0"/>
      <w:divBdr>
        <w:top w:val="none" w:sz="0" w:space="0" w:color="auto"/>
        <w:left w:val="none" w:sz="0" w:space="0" w:color="auto"/>
        <w:bottom w:val="none" w:sz="0" w:space="0" w:color="auto"/>
        <w:right w:val="none" w:sz="0" w:space="0" w:color="auto"/>
      </w:divBdr>
    </w:div>
    <w:div w:id="390421138">
      <w:bodyDiv w:val="1"/>
      <w:marLeft w:val="0"/>
      <w:marRight w:val="0"/>
      <w:marTop w:val="0"/>
      <w:marBottom w:val="0"/>
      <w:divBdr>
        <w:top w:val="none" w:sz="0" w:space="0" w:color="auto"/>
        <w:left w:val="none" w:sz="0" w:space="0" w:color="auto"/>
        <w:bottom w:val="none" w:sz="0" w:space="0" w:color="auto"/>
        <w:right w:val="none" w:sz="0" w:space="0" w:color="auto"/>
      </w:divBdr>
    </w:div>
    <w:div w:id="395589463">
      <w:bodyDiv w:val="1"/>
      <w:marLeft w:val="0"/>
      <w:marRight w:val="0"/>
      <w:marTop w:val="0"/>
      <w:marBottom w:val="0"/>
      <w:divBdr>
        <w:top w:val="none" w:sz="0" w:space="0" w:color="auto"/>
        <w:left w:val="none" w:sz="0" w:space="0" w:color="auto"/>
        <w:bottom w:val="none" w:sz="0" w:space="0" w:color="auto"/>
        <w:right w:val="none" w:sz="0" w:space="0" w:color="auto"/>
      </w:divBdr>
    </w:div>
    <w:div w:id="398596895">
      <w:bodyDiv w:val="1"/>
      <w:marLeft w:val="0"/>
      <w:marRight w:val="0"/>
      <w:marTop w:val="0"/>
      <w:marBottom w:val="0"/>
      <w:divBdr>
        <w:top w:val="none" w:sz="0" w:space="0" w:color="auto"/>
        <w:left w:val="none" w:sz="0" w:space="0" w:color="auto"/>
        <w:bottom w:val="none" w:sz="0" w:space="0" w:color="auto"/>
        <w:right w:val="none" w:sz="0" w:space="0" w:color="auto"/>
      </w:divBdr>
    </w:div>
    <w:div w:id="401606686">
      <w:bodyDiv w:val="1"/>
      <w:marLeft w:val="0"/>
      <w:marRight w:val="0"/>
      <w:marTop w:val="0"/>
      <w:marBottom w:val="0"/>
      <w:divBdr>
        <w:top w:val="none" w:sz="0" w:space="0" w:color="auto"/>
        <w:left w:val="none" w:sz="0" w:space="0" w:color="auto"/>
        <w:bottom w:val="none" w:sz="0" w:space="0" w:color="auto"/>
        <w:right w:val="none" w:sz="0" w:space="0" w:color="auto"/>
      </w:divBdr>
    </w:div>
    <w:div w:id="403796682">
      <w:bodyDiv w:val="1"/>
      <w:marLeft w:val="0"/>
      <w:marRight w:val="0"/>
      <w:marTop w:val="0"/>
      <w:marBottom w:val="0"/>
      <w:divBdr>
        <w:top w:val="none" w:sz="0" w:space="0" w:color="auto"/>
        <w:left w:val="none" w:sz="0" w:space="0" w:color="auto"/>
        <w:bottom w:val="none" w:sz="0" w:space="0" w:color="auto"/>
        <w:right w:val="none" w:sz="0" w:space="0" w:color="auto"/>
      </w:divBdr>
      <w:divsChild>
        <w:div w:id="1770127427">
          <w:marLeft w:val="1200"/>
          <w:marRight w:val="0"/>
          <w:marTop w:val="0"/>
          <w:marBottom w:val="0"/>
          <w:divBdr>
            <w:top w:val="none" w:sz="0" w:space="0" w:color="auto"/>
            <w:left w:val="none" w:sz="0" w:space="0" w:color="auto"/>
            <w:bottom w:val="none" w:sz="0" w:space="0" w:color="auto"/>
            <w:right w:val="none" w:sz="0" w:space="0" w:color="auto"/>
          </w:divBdr>
        </w:div>
      </w:divsChild>
    </w:div>
    <w:div w:id="404376526">
      <w:bodyDiv w:val="1"/>
      <w:marLeft w:val="0"/>
      <w:marRight w:val="0"/>
      <w:marTop w:val="0"/>
      <w:marBottom w:val="0"/>
      <w:divBdr>
        <w:top w:val="none" w:sz="0" w:space="0" w:color="auto"/>
        <w:left w:val="none" w:sz="0" w:space="0" w:color="auto"/>
        <w:bottom w:val="none" w:sz="0" w:space="0" w:color="auto"/>
        <w:right w:val="none" w:sz="0" w:space="0" w:color="auto"/>
      </w:divBdr>
    </w:div>
    <w:div w:id="409422758">
      <w:bodyDiv w:val="1"/>
      <w:marLeft w:val="0"/>
      <w:marRight w:val="0"/>
      <w:marTop w:val="0"/>
      <w:marBottom w:val="0"/>
      <w:divBdr>
        <w:top w:val="none" w:sz="0" w:space="0" w:color="auto"/>
        <w:left w:val="none" w:sz="0" w:space="0" w:color="auto"/>
        <w:bottom w:val="none" w:sz="0" w:space="0" w:color="auto"/>
        <w:right w:val="none" w:sz="0" w:space="0" w:color="auto"/>
      </w:divBdr>
    </w:div>
    <w:div w:id="412581232">
      <w:bodyDiv w:val="1"/>
      <w:marLeft w:val="0"/>
      <w:marRight w:val="0"/>
      <w:marTop w:val="0"/>
      <w:marBottom w:val="0"/>
      <w:divBdr>
        <w:top w:val="none" w:sz="0" w:space="0" w:color="auto"/>
        <w:left w:val="none" w:sz="0" w:space="0" w:color="auto"/>
        <w:bottom w:val="none" w:sz="0" w:space="0" w:color="auto"/>
        <w:right w:val="none" w:sz="0" w:space="0" w:color="auto"/>
      </w:divBdr>
    </w:div>
    <w:div w:id="414279421">
      <w:bodyDiv w:val="1"/>
      <w:marLeft w:val="0"/>
      <w:marRight w:val="0"/>
      <w:marTop w:val="0"/>
      <w:marBottom w:val="0"/>
      <w:divBdr>
        <w:top w:val="none" w:sz="0" w:space="0" w:color="auto"/>
        <w:left w:val="none" w:sz="0" w:space="0" w:color="auto"/>
        <w:bottom w:val="none" w:sz="0" w:space="0" w:color="auto"/>
        <w:right w:val="none" w:sz="0" w:space="0" w:color="auto"/>
      </w:divBdr>
    </w:div>
    <w:div w:id="414978886">
      <w:bodyDiv w:val="1"/>
      <w:marLeft w:val="0"/>
      <w:marRight w:val="0"/>
      <w:marTop w:val="0"/>
      <w:marBottom w:val="0"/>
      <w:divBdr>
        <w:top w:val="none" w:sz="0" w:space="0" w:color="auto"/>
        <w:left w:val="none" w:sz="0" w:space="0" w:color="auto"/>
        <w:bottom w:val="none" w:sz="0" w:space="0" w:color="auto"/>
        <w:right w:val="none" w:sz="0" w:space="0" w:color="auto"/>
      </w:divBdr>
    </w:div>
    <w:div w:id="417949299">
      <w:bodyDiv w:val="1"/>
      <w:marLeft w:val="0"/>
      <w:marRight w:val="0"/>
      <w:marTop w:val="0"/>
      <w:marBottom w:val="0"/>
      <w:divBdr>
        <w:top w:val="none" w:sz="0" w:space="0" w:color="auto"/>
        <w:left w:val="none" w:sz="0" w:space="0" w:color="auto"/>
        <w:bottom w:val="none" w:sz="0" w:space="0" w:color="auto"/>
        <w:right w:val="none" w:sz="0" w:space="0" w:color="auto"/>
      </w:divBdr>
    </w:div>
    <w:div w:id="418258197">
      <w:bodyDiv w:val="1"/>
      <w:marLeft w:val="0"/>
      <w:marRight w:val="0"/>
      <w:marTop w:val="0"/>
      <w:marBottom w:val="0"/>
      <w:divBdr>
        <w:top w:val="none" w:sz="0" w:space="0" w:color="auto"/>
        <w:left w:val="none" w:sz="0" w:space="0" w:color="auto"/>
        <w:bottom w:val="none" w:sz="0" w:space="0" w:color="auto"/>
        <w:right w:val="none" w:sz="0" w:space="0" w:color="auto"/>
      </w:divBdr>
    </w:div>
    <w:div w:id="422268033">
      <w:bodyDiv w:val="1"/>
      <w:marLeft w:val="0"/>
      <w:marRight w:val="0"/>
      <w:marTop w:val="0"/>
      <w:marBottom w:val="0"/>
      <w:divBdr>
        <w:top w:val="none" w:sz="0" w:space="0" w:color="auto"/>
        <w:left w:val="none" w:sz="0" w:space="0" w:color="auto"/>
        <w:bottom w:val="none" w:sz="0" w:space="0" w:color="auto"/>
        <w:right w:val="none" w:sz="0" w:space="0" w:color="auto"/>
      </w:divBdr>
    </w:div>
    <w:div w:id="425227994">
      <w:bodyDiv w:val="1"/>
      <w:marLeft w:val="0"/>
      <w:marRight w:val="0"/>
      <w:marTop w:val="0"/>
      <w:marBottom w:val="0"/>
      <w:divBdr>
        <w:top w:val="none" w:sz="0" w:space="0" w:color="auto"/>
        <w:left w:val="none" w:sz="0" w:space="0" w:color="auto"/>
        <w:bottom w:val="none" w:sz="0" w:space="0" w:color="auto"/>
        <w:right w:val="none" w:sz="0" w:space="0" w:color="auto"/>
      </w:divBdr>
      <w:divsChild>
        <w:div w:id="1654289796">
          <w:marLeft w:val="0"/>
          <w:marRight w:val="0"/>
          <w:marTop w:val="0"/>
          <w:marBottom w:val="0"/>
          <w:divBdr>
            <w:top w:val="none" w:sz="0" w:space="0" w:color="auto"/>
            <w:left w:val="none" w:sz="0" w:space="0" w:color="auto"/>
            <w:bottom w:val="none" w:sz="0" w:space="0" w:color="auto"/>
            <w:right w:val="none" w:sz="0" w:space="0" w:color="auto"/>
          </w:divBdr>
        </w:div>
        <w:div w:id="1780102186">
          <w:marLeft w:val="0"/>
          <w:marRight w:val="0"/>
          <w:marTop w:val="0"/>
          <w:marBottom w:val="0"/>
          <w:divBdr>
            <w:top w:val="none" w:sz="0" w:space="0" w:color="auto"/>
            <w:left w:val="none" w:sz="0" w:space="0" w:color="auto"/>
            <w:bottom w:val="none" w:sz="0" w:space="0" w:color="auto"/>
            <w:right w:val="none" w:sz="0" w:space="0" w:color="auto"/>
          </w:divBdr>
        </w:div>
        <w:div w:id="1471820179">
          <w:marLeft w:val="0"/>
          <w:marRight w:val="0"/>
          <w:marTop w:val="0"/>
          <w:marBottom w:val="0"/>
          <w:divBdr>
            <w:top w:val="none" w:sz="0" w:space="0" w:color="auto"/>
            <w:left w:val="none" w:sz="0" w:space="0" w:color="auto"/>
            <w:bottom w:val="none" w:sz="0" w:space="0" w:color="auto"/>
            <w:right w:val="none" w:sz="0" w:space="0" w:color="auto"/>
          </w:divBdr>
        </w:div>
        <w:div w:id="1828857639">
          <w:marLeft w:val="0"/>
          <w:marRight w:val="0"/>
          <w:marTop w:val="0"/>
          <w:marBottom w:val="0"/>
          <w:divBdr>
            <w:top w:val="none" w:sz="0" w:space="0" w:color="auto"/>
            <w:left w:val="none" w:sz="0" w:space="0" w:color="auto"/>
            <w:bottom w:val="none" w:sz="0" w:space="0" w:color="auto"/>
            <w:right w:val="none" w:sz="0" w:space="0" w:color="auto"/>
          </w:divBdr>
        </w:div>
        <w:div w:id="175194664">
          <w:marLeft w:val="0"/>
          <w:marRight w:val="0"/>
          <w:marTop w:val="0"/>
          <w:marBottom w:val="0"/>
          <w:divBdr>
            <w:top w:val="none" w:sz="0" w:space="0" w:color="auto"/>
            <w:left w:val="none" w:sz="0" w:space="0" w:color="auto"/>
            <w:bottom w:val="none" w:sz="0" w:space="0" w:color="auto"/>
            <w:right w:val="none" w:sz="0" w:space="0" w:color="auto"/>
          </w:divBdr>
        </w:div>
        <w:div w:id="383142973">
          <w:marLeft w:val="0"/>
          <w:marRight w:val="0"/>
          <w:marTop w:val="0"/>
          <w:marBottom w:val="0"/>
          <w:divBdr>
            <w:top w:val="none" w:sz="0" w:space="0" w:color="auto"/>
            <w:left w:val="none" w:sz="0" w:space="0" w:color="auto"/>
            <w:bottom w:val="none" w:sz="0" w:space="0" w:color="auto"/>
            <w:right w:val="none" w:sz="0" w:space="0" w:color="auto"/>
          </w:divBdr>
        </w:div>
        <w:div w:id="1436287942">
          <w:marLeft w:val="0"/>
          <w:marRight w:val="0"/>
          <w:marTop w:val="0"/>
          <w:marBottom w:val="0"/>
          <w:divBdr>
            <w:top w:val="none" w:sz="0" w:space="0" w:color="auto"/>
            <w:left w:val="none" w:sz="0" w:space="0" w:color="auto"/>
            <w:bottom w:val="none" w:sz="0" w:space="0" w:color="auto"/>
            <w:right w:val="none" w:sz="0" w:space="0" w:color="auto"/>
          </w:divBdr>
        </w:div>
        <w:div w:id="1051077736">
          <w:marLeft w:val="0"/>
          <w:marRight w:val="0"/>
          <w:marTop w:val="0"/>
          <w:marBottom w:val="0"/>
          <w:divBdr>
            <w:top w:val="none" w:sz="0" w:space="0" w:color="auto"/>
            <w:left w:val="none" w:sz="0" w:space="0" w:color="auto"/>
            <w:bottom w:val="none" w:sz="0" w:space="0" w:color="auto"/>
            <w:right w:val="none" w:sz="0" w:space="0" w:color="auto"/>
          </w:divBdr>
        </w:div>
        <w:div w:id="677737837">
          <w:marLeft w:val="0"/>
          <w:marRight w:val="0"/>
          <w:marTop w:val="0"/>
          <w:marBottom w:val="0"/>
          <w:divBdr>
            <w:top w:val="none" w:sz="0" w:space="0" w:color="auto"/>
            <w:left w:val="none" w:sz="0" w:space="0" w:color="auto"/>
            <w:bottom w:val="none" w:sz="0" w:space="0" w:color="auto"/>
            <w:right w:val="none" w:sz="0" w:space="0" w:color="auto"/>
          </w:divBdr>
        </w:div>
        <w:div w:id="1873306149">
          <w:marLeft w:val="0"/>
          <w:marRight w:val="0"/>
          <w:marTop w:val="0"/>
          <w:marBottom w:val="0"/>
          <w:divBdr>
            <w:top w:val="none" w:sz="0" w:space="0" w:color="auto"/>
            <w:left w:val="none" w:sz="0" w:space="0" w:color="auto"/>
            <w:bottom w:val="none" w:sz="0" w:space="0" w:color="auto"/>
            <w:right w:val="none" w:sz="0" w:space="0" w:color="auto"/>
          </w:divBdr>
        </w:div>
        <w:div w:id="1193688698">
          <w:marLeft w:val="0"/>
          <w:marRight w:val="0"/>
          <w:marTop w:val="0"/>
          <w:marBottom w:val="0"/>
          <w:divBdr>
            <w:top w:val="none" w:sz="0" w:space="0" w:color="auto"/>
            <w:left w:val="none" w:sz="0" w:space="0" w:color="auto"/>
            <w:bottom w:val="none" w:sz="0" w:space="0" w:color="auto"/>
            <w:right w:val="none" w:sz="0" w:space="0" w:color="auto"/>
          </w:divBdr>
        </w:div>
        <w:div w:id="1947496891">
          <w:marLeft w:val="0"/>
          <w:marRight w:val="0"/>
          <w:marTop w:val="0"/>
          <w:marBottom w:val="0"/>
          <w:divBdr>
            <w:top w:val="none" w:sz="0" w:space="0" w:color="auto"/>
            <w:left w:val="none" w:sz="0" w:space="0" w:color="auto"/>
            <w:bottom w:val="none" w:sz="0" w:space="0" w:color="auto"/>
            <w:right w:val="none" w:sz="0" w:space="0" w:color="auto"/>
          </w:divBdr>
        </w:div>
        <w:div w:id="1155338284">
          <w:marLeft w:val="0"/>
          <w:marRight w:val="0"/>
          <w:marTop w:val="0"/>
          <w:marBottom w:val="0"/>
          <w:divBdr>
            <w:top w:val="none" w:sz="0" w:space="0" w:color="auto"/>
            <w:left w:val="none" w:sz="0" w:space="0" w:color="auto"/>
            <w:bottom w:val="none" w:sz="0" w:space="0" w:color="auto"/>
            <w:right w:val="none" w:sz="0" w:space="0" w:color="auto"/>
          </w:divBdr>
        </w:div>
        <w:div w:id="2128355552">
          <w:marLeft w:val="0"/>
          <w:marRight w:val="0"/>
          <w:marTop w:val="0"/>
          <w:marBottom w:val="0"/>
          <w:divBdr>
            <w:top w:val="none" w:sz="0" w:space="0" w:color="auto"/>
            <w:left w:val="none" w:sz="0" w:space="0" w:color="auto"/>
            <w:bottom w:val="none" w:sz="0" w:space="0" w:color="auto"/>
            <w:right w:val="none" w:sz="0" w:space="0" w:color="auto"/>
          </w:divBdr>
        </w:div>
        <w:div w:id="1019550096">
          <w:marLeft w:val="0"/>
          <w:marRight w:val="0"/>
          <w:marTop w:val="0"/>
          <w:marBottom w:val="0"/>
          <w:divBdr>
            <w:top w:val="none" w:sz="0" w:space="0" w:color="auto"/>
            <w:left w:val="none" w:sz="0" w:space="0" w:color="auto"/>
            <w:bottom w:val="none" w:sz="0" w:space="0" w:color="auto"/>
            <w:right w:val="none" w:sz="0" w:space="0" w:color="auto"/>
          </w:divBdr>
        </w:div>
        <w:div w:id="1230506006">
          <w:marLeft w:val="0"/>
          <w:marRight w:val="0"/>
          <w:marTop w:val="0"/>
          <w:marBottom w:val="0"/>
          <w:divBdr>
            <w:top w:val="none" w:sz="0" w:space="0" w:color="auto"/>
            <w:left w:val="none" w:sz="0" w:space="0" w:color="auto"/>
            <w:bottom w:val="none" w:sz="0" w:space="0" w:color="auto"/>
            <w:right w:val="none" w:sz="0" w:space="0" w:color="auto"/>
          </w:divBdr>
        </w:div>
        <w:div w:id="1291588191">
          <w:marLeft w:val="0"/>
          <w:marRight w:val="0"/>
          <w:marTop w:val="0"/>
          <w:marBottom w:val="0"/>
          <w:divBdr>
            <w:top w:val="none" w:sz="0" w:space="0" w:color="auto"/>
            <w:left w:val="none" w:sz="0" w:space="0" w:color="auto"/>
            <w:bottom w:val="none" w:sz="0" w:space="0" w:color="auto"/>
            <w:right w:val="none" w:sz="0" w:space="0" w:color="auto"/>
          </w:divBdr>
        </w:div>
        <w:div w:id="1246068581">
          <w:marLeft w:val="0"/>
          <w:marRight w:val="0"/>
          <w:marTop w:val="0"/>
          <w:marBottom w:val="0"/>
          <w:divBdr>
            <w:top w:val="none" w:sz="0" w:space="0" w:color="auto"/>
            <w:left w:val="none" w:sz="0" w:space="0" w:color="auto"/>
            <w:bottom w:val="none" w:sz="0" w:space="0" w:color="auto"/>
            <w:right w:val="none" w:sz="0" w:space="0" w:color="auto"/>
          </w:divBdr>
        </w:div>
        <w:div w:id="2122262131">
          <w:marLeft w:val="0"/>
          <w:marRight w:val="0"/>
          <w:marTop w:val="0"/>
          <w:marBottom w:val="0"/>
          <w:divBdr>
            <w:top w:val="none" w:sz="0" w:space="0" w:color="auto"/>
            <w:left w:val="none" w:sz="0" w:space="0" w:color="auto"/>
            <w:bottom w:val="none" w:sz="0" w:space="0" w:color="auto"/>
            <w:right w:val="none" w:sz="0" w:space="0" w:color="auto"/>
          </w:divBdr>
        </w:div>
      </w:divsChild>
    </w:div>
    <w:div w:id="426852145">
      <w:bodyDiv w:val="1"/>
      <w:marLeft w:val="0"/>
      <w:marRight w:val="0"/>
      <w:marTop w:val="0"/>
      <w:marBottom w:val="0"/>
      <w:divBdr>
        <w:top w:val="none" w:sz="0" w:space="0" w:color="auto"/>
        <w:left w:val="none" w:sz="0" w:space="0" w:color="auto"/>
        <w:bottom w:val="none" w:sz="0" w:space="0" w:color="auto"/>
        <w:right w:val="none" w:sz="0" w:space="0" w:color="auto"/>
      </w:divBdr>
      <w:divsChild>
        <w:div w:id="1502429182">
          <w:marLeft w:val="0"/>
          <w:marRight w:val="0"/>
          <w:marTop w:val="0"/>
          <w:marBottom w:val="0"/>
          <w:divBdr>
            <w:top w:val="none" w:sz="0" w:space="0" w:color="auto"/>
            <w:left w:val="none" w:sz="0" w:space="0" w:color="auto"/>
            <w:bottom w:val="none" w:sz="0" w:space="0" w:color="auto"/>
            <w:right w:val="none" w:sz="0" w:space="0" w:color="auto"/>
          </w:divBdr>
        </w:div>
        <w:div w:id="136801762">
          <w:marLeft w:val="0"/>
          <w:marRight w:val="0"/>
          <w:marTop w:val="0"/>
          <w:marBottom w:val="0"/>
          <w:divBdr>
            <w:top w:val="none" w:sz="0" w:space="0" w:color="auto"/>
            <w:left w:val="none" w:sz="0" w:space="0" w:color="auto"/>
            <w:bottom w:val="none" w:sz="0" w:space="0" w:color="auto"/>
            <w:right w:val="none" w:sz="0" w:space="0" w:color="auto"/>
          </w:divBdr>
        </w:div>
        <w:div w:id="285703958">
          <w:marLeft w:val="0"/>
          <w:marRight w:val="0"/>
          <w:marTop w:val="0"/>
          <w:marBottom w:val="0"/>
          <w:divBdr>
            <w:top w:val="none" w:sz="0" w:space="0" w:color="auto"/>
            <w:left w:val="none" w:sz="0" w:space="0" w:color="auto"/>
            <w:bottom w:val="none" w:sz="0" w:space="0" w:color="auto"/>
            <w:right w:val="none" w:sz="0" w:space="0" w:color="auto"/>
          </w:divBdr>
        </w:div>
        <w:div w:id="594946768">
          <w:marLeft w:val="0"/>
          <w:marRight w:val="0"/>
          <w:marTop w:val="0"/>
          <w:marBottom w:val="0"/>
          <w:divBdr>
            <w:top w:val="none" w:sz="0" w:space="0" w:color="auto"/>
            <w:left w:val="none" w:sz="0" w:space="0" w:color="auto"/>
            <w:bottom w:val="none" w:sz="0" w:space="0" w:color="auto"/>
            <w:right w:val="none" w:sz="0" w:space="0" w:color="auto"/>
          </w:divBdr>
        </w:div>
        <w:div w:id="338890438">
          <w:marLeft w:val="0"/>
          <w:marRight w:val="0"/>
          <w:marTop w:val="0"/>
          <w:marBottom w:val="0"/>
          <w:divBdr>
            <w:top w:val="none" w:sz="0" w:space="0" w:color="auto"/>
            <w:left w:val="none" w:sz="0" w:space="0" w:color="auto"/>
            <w:bottom w:val="none" w:sz="0" w:space="0" w:color="auto"/>
            <w:right w:val="none" w:sz="0" w:space="0" w:color="auto"/>
          </w:divBdr>
        </w:div>
        <w:div w:id="1516190354">
          <w:marLeft w:val="0"/>
          <w:marRight w:val="0"/>
          <w:marTop w:val="0"/>
          <w:marBottom w:val="0"/>
          <w:divBdr>
            <w:top w:val="none" w:sz="0" w:space="0" w:color="auto"/>
            <w:left w:val="none" w:sz="0" w:space="0" w:color="auto"/>
            <w:bottom w:val="none" w:sz="0" w:space="0" w:color="auto"/>
            <w:right w:val="none" w:sz="0" w:space="0" w:color="auto"/>
          </w:divBdr>
        </w:div>
        <w:div w:id="395861452">
          <w:marLeft w:val="0"/>
          <w:marRight w:val="0"/>
          <w:marTop w:val="0"/>
          <w:marBottom w:val="0"/>
          <w:divBdr>
            <w:top w:val="none" w:sz="0" w:space="0" w:color="auto"/>
            <w:left w:val="none" w:sz="0" w:space="0" w:color="auto"/>
            <w:bottom w:val="none" w:sz="0" w:space="0" w:color="auto"/>
            <w:right w:val="none" w:sz="0" w:space="0" w:color="auto"/>
          </w:divBdr>
        </w:div>
        <w:div w:id="110244896">
          <w:marLeft w:val="0"/>
          <w:marRight w:val="0"/>
          <w:marTop w:val="0"/>
          <w:marBottom w:val="0"/>
          <w:divBdr>
            <w:top w:val="none" w:sz="0" w:space="0" w:color="auto"/>
            <w:left w:val="none" w:sz="0" w:space="0" w:color="auto"/>
            <w:bottom w:val="none" w:sz="0" w:space="0" w:color="auto"/>
            <w:right w:val="none" w:sz="0" w:space="0" w:color="auto"/>
          </w:divBdr>
        </w:div>
        <w:div w:id="1014764998">
          <w:marLeft w:val="0"/>
          <w:marRight w:val="0"/>
          <w:marTop w:val="0"/>
          <w:marBottom w:val="0"/>
          <w:divBdr>
            <w:top w:val="none" w:sz="0" w:space="0" w:color="auto"/>
            <w:left w:val="none" w:sz="0" w:space="0" w:color="auto"/>
            <w:bottom w:val="none" w:sz="0" w:space="0" w:color="auto"/>
            <w:right w:val="none" w:sz="0" w:space="0" w:color="auto"/>
          </w:divBdr>
        </w:div>
        <w:div w:id="1824008814">
          <w:marLeft w:val="0"/>
          <w:marRight w:val="0"/>
          <w:marTop w:val="0"/>
          <w:marBottom w:val="0"/>
          <w:divBdr>
            <w:top w:val="none" w:sz="0" w:space="0" w:color="auto"/>
            <w:left w:val="none" w:sz="0" w:space="0" w:color="auto"/>
            <w:bottom w:val="none" w:sz="0" w:space="0" w:color="auto"/>
            <w:right w:val="none" w:sz="0" w:space="0" w:color="auto"/>
          </w:divBdr>
        </w:div>
        <w:div w:id="1462460995">
          <w:marLeft w:val="0"/>
          <w:marRight w:val="0"/>
          <w:marTop w:val="0"/>
          <w:marBottom w:val="0"/>
          <w:divBdr>
            <w:top w:val="none" w:sz="0" w:space="0" w:color="auto"/>
            <w:left w:val="none" w:sz="0" w:space="0" w:color="auto"/>
            <w:bottom w:val="none" w:sz="0" w:space="0" w:color="auto"/>
            <w:right w:val="none" w:sz="0" w:space="0" w:color="auto"/>
          </w:divBdr>
        </w:div>
        <w:div w:id="1157845065">
          <w:marLeft w:val="0"/>
          <w:marRight w:val="0"/>
          <w:marTop w:val="0"/>
          <w:marBottom w:val="0"/>
          <w:divBdr>
            <w:top w:val="none" w:sz="0" w:space="0" w:color="auto"/>
            <w:left w:val="none" w:sz="0" w:space="0" w:color="auto"/>
            <w:bottom w:val="none" w:sz="0" w:space="0" w:color="auto"/>
            <w:right w:val="none" w:sz="0" w:space="0" w:color="auto"/>
          </w:divBdr>
        </w:div>
      </w:divsChild>
    </w:div>
    <w:div w:id="431900213">
      <w:bodyDiv w:val="1"/>
      <w:marLeft w:val="0"/>
      <w:marRight w:val="0"/>
      <w:marTop w:val="0"/>
      <w:marBottom w:val="0"/>
      <w:divBdr>
        <w:top w:val="none" w:sz="0" w:space="0" w:color="auto"/>
        <w:left w:val="none" w:sz="0" w:space="0" w:color="auto"/>
        <w:bottom w:val="none" w:sz="0" w:space="0" w:color="auto"/>
        <w:right w:val="none" w:sz="0" w:space="0" w:color="auto"/>
      </w:divBdr>
      <w:divsChild>
        <w:div w:id="100687873">
          <w:marLeft w:val="0"/>
          <w:marRight w:val="0"/>
          <w:marTop w:val="0"/>
          <w:marBottom w:val="0"/>
          <w:divBdr>
            <w:top w:val="none" w:sz="0" w:space="0" w:color="auto"/>
            <w:left w:val="none" w:sz="0" w:space="0" w:color="auto"/>
            <w:bottom w:val="none" w:sz="0" w:space="0" w:color="auto"/>
            <w:right w:val="none" w:sz="0" w:space="0" w:color="auto"/>
          </w:divBdr>
          <w:divsChild>
            <w:div w:id="992487477">
              <w:marLeft w:val="0"/>
              <w:marRight w:val="0"/>
              <w:marTop w:val="0"/>
              <w:marBottom w:val="0"/>
              <w:divBdr>
                <w:top w:val="none" w:sz="0" w:space="0" w:color="auto"/>
                <w:left w:val="none" w:sz="0" w:space="0" w:color="auto"/>
                <w:bottom w:val="none" w:sz="0" w:space="0" w:color="auto"/>
                <w:right w:val="none" w:sz="0" w:space="0" w:color="auto"/>
              </w:divBdr>
              <w:divsChild>
                <w:div w:id="7766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42610">
      <w:bodyDiv w:val="1"/>
      <w:marLeft w:val="0"/>
      <w:marRight w:val="0"/>
      <w:marTop w:val="0"/>
      <w:marBottom w:val="0"/>
      <w:divBdr>
        <w:top w:val="none" w:sz="0" w:space="0" w:color="auto"/>
        <w:left w:val="none" w:sz="0" w:space="0" w:color="auto"/>
        <w:bottom w:val="none" w:sz="0" w:space="0" w:color="auto"/>
        <w:right w:val="none" w:sz="0" w:space="0" w:color="auto"/>
      </w:divBdr>
    </w:div>
    <w:div w:id="434058838">
      <w:bodyDiv w:val="1"/>
      <w:marLeft w:val="0"/>
      <w:marRight w:val="0"/>
      <w:marTop w:val="0"/>
      <w:marBottom w:val="0"/>
      <w:divBdr>
        <w:top w:val="none" w:sz="0" w:space="0" w:color="auto"/>
        <w:left w:val="none" w:sz="0" w:space="0" w:color="auto"/>
        <w:bottom w:val="none" w:sz="0" w:space="0" w:color="auto"/>
        <w:right w:val="none" w:sz="0" w:space="0" w:color="auto"/>
      </w:divBdr>
    </w:div>
    <w:div w:id="434330806">
      <w:bodyDiv w:val="1"/>
      <w:marLeft w:val="0"/>
      <w:marRight w:val="0"/>
      <w:marTop w:val="0"/>
      <w:marBottom w:val="0"/>
      <w:divBdr>
        <w:top w:val="none" w:sz="0" w:space="0" w:color="auto"/>
        <w:left w:val="none" w:sz="0" w:space="0" w:color="auto"/>
        <w:bottom w:val="none" w:sz="0" w:space="0" w:color="auto"/>
        <w:right w:val="none" w:sz="0" w:space="0" w:color="auto"/>
      </w:divBdr>
    </w:div>
    <w:div w:id="437913720">
      <w:bodyDiv w:val="1"/>
      <w:marLeft w:val="0"/>
      <w:marRight w:val="0"/>
      <w:marTop w:val="0"/>
      <w:marBottom w:val="0"/>
      <w:divBdr>
        <w:top w:val="none" w:sz="0" w:space="0" w:color="auto"/>
        <w:left w:val="none" w:sz="0" w:space="0" w:color="auto"/>
        <w:bottom w:val="none" w:sz="0" w:space="0" w:color="auto"/>
        <w:right w:val="none" w:sz="0" w:space="0" w:color="auto"/>
      </w:divBdr>
    </w:div>
    <w:div w:id="438336119">
      <w:bodyDiv w:val="1"/>
      <w:marLeft w:val="0"/>
      <w:marRight w:val="0"/>
      <w:marTop w:val="0"/>
      <w:marBottom w:val="0"/>
      <w:divBdr>
        <w:top w:val="none" w:sz="0" w:space="0" w:color="auto"/>
        <w:left w:val="none" w:sz="0" w:space="0" w:color="auto"/>
        <w:bottom w:val="none" w:sz="0" w:space="0" w:color="auto"/>
        <w:right w:val="none" w:sz="0" w:space="0" w:color="auto"/>
      </w:divBdr>
    </w:div>
    <w:div w:id="439109584">
      <w:bodyDiv w:val="1"/>
      <w:marLeft w:val="0"/>
      <w:marRight w:val="0"/>
      <w:marTop w:val="0"/>
      <w:marBottom w:val="0"/>
      <w:divBdr>
        <w:top w:val="none" w:sz="0" w:space="0" w:color="auto"/>
        <w:left w:val="none" w:sz="0" w:space="0" w:color="auto"/>
        <w:bottom w:val="none" w:sz="0" w:space="0" w:color="auto"/>
        <w:right w:val="none" w:sz="0" w:space="0" w:color="auto"/>
      </w:divBdr>
    </w:div>
    <w:div w:id="439372702">
      <w:bodyDiv w:val="1"/>
      <w:marLeft w:val="0"/>
      <w:marRight w:val="0"/>
      <w:marTop w:val="0"/>
      <w:marBottom w:val="0"/>
      <w:divBdr>
        <w:top w:val="none" w:sz="0" w:space="0" w:color="auto"/>
        <w:left w:val="none" w:sz="0" w:space="0" w:color="auto"/>
        <w:bottom w:val="none" w:sz="0" w:space="0" w:color="auto"/>
        <w:right w:val="none" w:sz="0" w:space="0" w:color="auto"/>
      </w:divBdr>
    </w:div>
    <w:div w:id="441730210">
      <w:bodyDiv w:val="1"/>
      <w:marLeft w:val="0"/>
      <w:marRight w:val="0"/>
      <w:marTop w:val="0"/>
      <w:marBottom w:val="0"/>
      <w:divBdr>
        <w:top w:val="none" w:sz="0" w:space="0" w:color="auto"/>
        <w:left w:val="none" w:sz="0" w:space="0" w:color="auto"/>
        <w:bottom w:val="none" w:sz="0" w:space="0" w:color="auto"/>
        <w:right w:val="none" w:sz="0" w:space="0" w:color="auto"/>
      </w:divBdr>
    </w:div>
    <w:div w:id="442963092">
      <w:bodyDiv w:val="1"/>
      <w:marLeft w:val="0"/>
      <w:marRight w:val="0"/>
      <w:marTop w:val="0"/>
      <w:marBottom w:val="0"/>
      <w:divBdr>
        <w:top w:val="none" w:sz="0" w:space="0" w:color="auto"/>
        <w:left w:val="none" w:sz="0" w:space="0" w:color="auto"/>
        <w:bottom w:val="none" w:sz="0" w:space="0" w:color="auto"/>
        <w:right w:val="none" w:sz="0" w:space="0" w:color="auto"/>
      </w:divBdr>
    </w:div>
    <w:div w:id="445006513">
      <w:bodyDiv w:val="1"/>
      <w:marLeft w:val="0"/>
      <w:marRight w:val="0"/>
      <w:marTop w:val="0"/>
      <w:marBottom w:val="0"/>
      <w:divBdr>
        <w:top w:val="none" w:sz="0" w:space="0" w:color="auto"/>
        <w:left w:val="none" w:sz="0" w:space="0" w:color="auto"/>
        <w:bottom w:val="none" w:sz="0" w:space="0" w:color="auto"/>
        <w:right w:val="none" w:sz="0" w:space="0" w:color="auto"/>
      </w:divBdr>
    </w:div>
    <w:div w:id="446386750">
      <w:bodyDiv w:val="1"/>
      <w:marLeft w:val="0"/>
      <w:marRight w:val="0"/>
      <w:marTop w:val="0"/>
      <w:marBottom w:val="0"/>
      <w:divBdr>
        <w:top w:val="none" w:sz="0" w:space="0" w:color="auto"/>
        <w:left w:val="none" w:sz="0" w:space="0" w:color="auto"/>
        <w:bottom w:val="none" w:sz="0" w:space="0" w:color="auto"/>
        <w:right w:val="none" w:sz="0" w:space="0" w:color="auto"/>
      </w:divBdr>
    </w:div>
    <w:div w:id="446462776">
      <w:bodyDiv w:val="1"/>
      <w:marLeft w:val="0"/>
      <w:marRight w:val="0"/>
      <w:marTop w:val="0"/>
      <w:marBottom w:val="0"/>
      <w:divBdr>
        <w:top w:val="none" w:sz="0" w:space="0" w:color="auto"/>
        <w:left w:val="none" w:sz="0" w:space="0" w:color="auto"/>
        <w:bottom w:val="none" w:sz="0" w:space="0" w:color="auto"/>
        <w:right w:val="none" w:sz="0" w:space="0" w:color="auto"/>
      </w:divBdr>
      <w:divsChild>
        <w:div w:id="285283587">
          <w:marLeft w:val="0"/>
          <w:marRight w:val="0"/>
          <w:marTop w:val="0"/>
          <w:marBottom w:val="0"/>
          <w:divBdr>
            <w:top w:val="none" w:sz="0" w:space="0" w:color="auto"/>
            <w:left w:val="none" w:sz="0" w:space="0" w:color="auto"/>
            <w:bottom w:val="none" w:sz="0" w:space="0" w:color="auto"/>
            <w:right w:val="none" w:sz="0" w:space="0" w:color="auto"/>
          </w:divBdr>
        </w:div>
      </w:divsChild>
    </w:div>
    <w:div w:id="451943256">
      <w:bodyDiv w:val="1"/>
      <w:marLeft w:val="0"/>
      <w:marRight w:val="0"/>
      <w:marTop w:val="0"/>
      <w:marBottom w:val="0"/>
      <w:divBdr>
        <w:top w:val="none" w:sz="0" w:space="0" w:color="auto"/>
        <w:left w:val="none" w:sz="0" w:space="0" w:color="auto"/>
        <w:bottom w:val="none" w:sz="0" w:space="0" w:color="auto"/>
        <w:right w:val="none" w:sz="0" w:space="0" w:color="auto"/>
      </w:divBdr>
    </w:div>
    <w:div w:id="453334575">
      <w:bodyDiv w:val="1"/>
      <w:marLeft w:val="0"/>
      <w:marRight w:val="0"/>
      <w:marTop w:val="0"/>
      <w:marBottom w:val="0"/>
      <w:divBdr>
        <w:top w:val="none" w:sz="0" w:space="0" w:color="auto"/>
        <w:left w:val="none" w:sz="0" w:space="0" w:color="auto"/>
        <w:bottom w:val="none" w:sz="0" w:space="0" w:color="auto"/>
        <w:right w:val="none" w:sz="0" w:space="0" w:color="auto"/>
      </w:divBdr>
      <w:divsChild>
        <w:div w:id="552619491">
          <w:marLeft w:val="0"/>
          <w:marRight w:val="0"/>
          <w:marTop w:val="0"/>
          <w:marBottom w:val="0"/>
          <w:divBdr>
            <w:top w:val="none" w:sz="0" w:space="0" w:color="auto"/>
            <w:left w:val="none" w:sz="0" w:space="0" w:color="auto"/>
            <w:bottom w:val="none" w:sz="0" w:space="0" w:color="auto"/>
            <w:right w:val="none" w:sz="0" w:space="0" w:color="auto"/>
          </w:divBdr>
        </w:div>
      </w:divsChild>
    </w:div>
    <w:div w:id="456532755">
      <w:bodyDiv w:val="1"/>
      <w:marLeft w:val="0"/>
      <w:marRight w:val="0"/>
      <w:marTop w:val="0"/>
      <w:marBottom w:val="0"/>
      <w:divBdr>
        <w:top w:val="none" w:sz="0" w:space="0" w:color="auto"/>
        <w:left w:val="none" w:sz="0" w:space="0" w:color="auto"/>
        <w:bottom w:val="none" w:sz="0" w:space="0" w:color="auto"/>
        <w:right w:val="none" w:sz="0" w:space="0" w:color="auto"/>
      </w:divBdr>
    </w:div>
    <w:div w:id="457846530">
      <w:bodyDiv w:val="1"/>
      <w:marLeft w:val="0"/>
      <w:marRight w:val="0"/>
      <w:marTop w:val="0"/>
      <w:marBottom w:val="0"/>
      <w:divBdr>
        <w:top w:val="none" w:sz="0" w:space="0" w:color="auto"/>
        <w:left w:val="none" w:sz="0" w:space="0" w:color="auto"/>
        <w:bottom w:val="none" w:sz="0" w:space="0" w:color="auto"/>
        <w:right w:val="none" w:sz="0" w:space="0" w:color="auto"/>
      </w:divBdr>
    </w:div>
    <w:div w:id="458884327">
      <w:bodyDiv w:val="1"/>
      <w:marLeft w:val="0"/>
      <w:marRight w:val="0"/>
      <w:marTop w:val="0"/>
      <w:marBottom w:val="0"/>
      <w:divBdr>
        <w:top w:val="none" w:sz="0" w:space="0" w:color="auto"/>
        <w:left w:val="none" w:sz="0" w:space="0" w:color="auto"/>
        <w:bottom w:val="none" w:sz="0" w:space="0" w:color="auto"/>
        <w:right w:val="none" w:sz="0" w:space="0" w:color="auto"/>
      </w:divBdr>
    </w:div>
    <w:div w:id="460155190">
      <w:bodyDiv w:val="1"/>
      <w:marLeft w:val="0"/>
      <w:marRight w:val="0"/>
      <w:marTop w:val="0"/>
      <w:marBottom w:val="0"/>
      <w:divBdr>
        <w:top w:val="none" w:sz="0" w:space="0" w:color="auto"/>
        <w:left w:val="none" w:sz="0" w:space="0" w:color="auto"/>
        <w:bottom w:val="none" w:sz="0" w:space="0" w:color="auto"/>
        <w:right w:val="none" w:sz="0" w:space="0" w:color="auto"/>
      </w:divBdr>
    </w:div>
    <w:div w:id="460466167">
      <w:bodyDiv w:val="1"/>
      <w:marLeft w:val="0"/>
      <w:marRight w:val="0"/>
      <w:marTop w:val="0"/>
      <w:marBottom w:val="0"/>
      <w:divBdr>
        <w:top w:val="none" w:sz="0" w:space="0" w:color="auto"/>
        <w:left w:val="none" w:sz="0" w:space="0" w:color="auto"/>
        <w:bottom w:val="none" w:sz="0" w:space="0" w:color="auto"/>
        <w:right w:val="none" w:sz="0" w:space="0" w:color="auto"/>
      </w:divBdr>
      <w:divsChild>
        <w:div w:id="1720011298">
          <w:marLeft w:val="1200"/>
          <w:marRight w:val="0"/>
          <w:marTop w:val="0"/>
          <w:marBottom w:val="0"/>
          <w:divBdr>
            <w:top w:val="none" w:sz="0" w:space="0" w:color="auto"/>
            <w:left w:val="none" w:sz="0" w:space="0" w:color="auto"/>
            <w:bottom w:val="none" w:sz="0" w:space="0" w:color="auto"/>
            <w:right w:val="none" w:sz="0" w:space="0" w:color="auto"/>
          </w:divBdr>
        </w:div>
      </w:divsChild>
    </w:div>
    <w:div w:id="461774230">
      <w:bodyDiv w:val="1"/>
      <w:marLeft w:val="0"/>
      <w:marRight w:val="0"/>
      <w:marTop w:val="0"/>
      <w:marBottom w:val="0"/>
      <w:divBdr>
        <w:top w:val="none" w:sz="0" w:space="0" w:color="auto"/>
        <w:left w:val="none" w:sz="0" w:space="0" w:color="auto"/>
        <w:bottom w:val="none" w:sz="0" w:space="0" w:color="auto"/>
        <w:right w:val="none" w:sz="0" w:space="0" w:color="auto"/>
      </w:divBdr>
    </w:div>
    <w:div w:id="467013920">
      <w:bodyDiv w:val="1"/>
      <w:marLeft w:val="0"/>
      <w:marRight w:val="0"/>
      <w:marTop w:val="0"/>
      <w:marBottom w:val="0"/>
      <w:divBdr>
        <w:top w:val="none" w:sz="0" w:space="0" w:color="auto"/>
        <w:left w:val="none" w:sz="0" w:space="0" w:color="auto"/>
        <w:bottom w:val="none" w:sz="0" w:space="0" w:color="auto"/>
        <w:right w:val="none" w:sz="0" w:space="0" w:color="auto"/>
      </w:divBdr>
    </w:div>
    <w:div w:id="467934692">
      <w:bodyDiv w:val="1"/>
      <w:marLeft w:val="0"/>
      <w:marRight w:val="0"/>
      <w:marTop w:val="0"/>
      <w:marBottom w:val="0"/>
      <w:divBdr>
        <w:top w:val="none" w:sz="0" w:space="0" w:color="auto"/>
        <w:left w:val="none" w:sz="0" w:space="0" w:color="auto"/>
        <w:bottom w:val="none" w:sz="0" w:space="0" w:color="auto"/>
        <w:right w:val="none" w:sz="0" w:space="0" w:color="auto"/>
      </w:divBdr>
    </w:div>
    <w:div w:id="468982213">
      <w:bodyDiv w:val="1"/>
      <w:marLeft w:val="0"/>
      <w:marRight w:val="0"/>
      <w:marTop w:val="0"/>
      <w:marBottom w:val="0"/>
      <w:divBdr>
        <w:top w:val="none" w:sz="0" w:space="0" w:color="auto"/>
        <w:left w:val="none" w:sz="0" w:space="0" w:color="auto"/>
        <w:bottom w:val="none" w:sz="0" w:space="0" w:color="auto"/>
        <w:right w:val="none" w:sz="0" w:space="0" w:color="auto"/>
      </w:divBdr>
      <w:divsChild>
        <w:div w:id="708728639">
          <w:marLeft w:val="0"/>
          <w:marRight w:val="0"/>
          <w:marTop w:val="0"/>
          <w:marBottom w:val="0"/>
          <w:divBdr>
            <w:top w:val="none" w:sz="0" w:space="0" w:color="auto"/>
            <w:left w:val="none" w:sz="0" w:space="0" w:color="auto"/>
            <w:bottom w:val="none" w:sz="0" w:space="0" w:color="auto"/>
            <w:right w:val="none" w:sz="0" w:space="0" w:color="auto"/>
          </w:divBdr>
          <w:divsChild>
            <w:div w:id="1488671377">
              <w:marLeft w:val="0"/>
              <w:marRight w:val="0"/>
              <w:marTop w:val="0"/>
              <w:marBottom w:val="0"/>
              <w:divBdr>
                <w:top w:val="none" w:sz="0" w:space="0" w:color="auto"/>
                <w:left w:val="none" w:sz="0" w:space="0" w:color="auto"/>
                <w:bottom w:val="none" w:sz="0" w:space="0" w:color="auto"/>
                <w:right w:val="none" w:sz="0" w:space="0" w:color="auto"/>
              </w:divBdr>
              <w:divsChild>
                <w:div w:id="164133892">
                  <w:marLeft w:val="0"/>
                  <w:marRight w:val="0"/>
                  <w:marTop w:val="0"/>
                  <w:marBottom w:val="0"/>
                  <w:divBdr>
                    <w:top w:val="none" w:sz="0" w:space="0" w:color="auto"/>
                    <w:left w:val="none" w:sz="0" w:space="0" w:color="auto"/>
                    <w:bottom w:val="none" w:sz="0" w:space="0" w:color="auto"/>
                    <w:right w:val="none" w:sz="0" w:space="0" w:color="auto"/>
                  </w:divBdr>
                  <w:divsChild>
                    <w:div w:id="805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90965">
      <w:bodyDiv w:val="1"/>
      <w:marLeft w:val="0"/>
      <w:marRight w:val="0"/>
      <w:marTop w:val="0"/>
      <w:marBottom w:val="0"/>
      <w:divBdr>
        <w:top w:val="none" w:sz="0" w:space="0" w:color="auto"/>
        <w:left w:val="none" w:sz="0" w:space="0" w:color="auto"/>
        <w:bottom w:val="none" w:sz="0" w:space="0" w:color="auto"/>
        <w:right w:val="none" w:sz="0" w:space="0" w:color="auto"/>
      </w:divBdr>
    </w:div>
    <w:div w:id="472868582">
      <w:bodyDiv w:val="1"/>
      <w:marLeft w:val="0"/>
      <w:marRight w:val="0"/>
      <w:marTop w:val="0"/>
      <w:marBottom w:val="0"/>
      <w:divBdr>
        <w:top w:val="none" w:sz="0" w:space="0" w:color="auto"/>
        <w:left w:val="none" w:sz="0" w:space="0" w:color="auto"/>
        <w:bottom w:val="none" w:sz="0" w:space="0" w:color="auto"/>
        <w:right w:val="none" w:sz="0" w:space="0" w:color="auto"/>
      </w:divBdr>
    </w:div>
    <w:div w:id="472911505">
      <w:bodyDiv w:val="1"/>
      <w:marLeft w:val="0"/>
      <w:marRight w:val="0"/>
      <w:marTop w:val="0"/>
      <w:marBottom w:val="0"/>
      <w:divBdr>
        <w:top w:val="none" w:sz="0" w:space="0" w:color="auto"/>
        <w:left w:val="none" w:sz="0" w:space="0" w:color="auto"/>
        <w:bottom w:val="none" w:sz="0" w:space="0" w:color="auto"/>
        <w:right w:val="none" w:sz="0" w:space="0" w:color="auto"/>
      </w:divBdr>
    </w:div>
    <w:div w:id="477958611">
      <w:bodyDiv w:val="1"/>
      <w:marLeft w:val="0"/>
      <w:marRight w:val="0"/>
      <w:marTop w:val="0"/>
      <w:marBottom w:val="0"/>
      <w:divBdr>
        <w:top w:val="none" w:sz="0" w:space="0" w:color="auto"/>
        <w:left w:val="none" w:sz="0" w:space="0" w:color="auto"/>
        <w:bottom w:val="none" w:sz="0" w:space="0" w:color="auto"/>
        <w:right w:val="none" w:sz="0" w:space="0" w:color="auto"/>
      </w:divBdr>
    </w:div>
    <w:div w:id="482157192">
      <w:bodyDiv w:val="1"/>
      <w:marLeft w:val="0"/>
      <w:marRight w:val="0"/>
      <w:marTop w:val="0"/>
      <w:marBottom w:val="0"/>
      <w:divBdr>
        <w:top w:val="none" w:sz="0" w:space="0" w:color="auto"/>
        <w:left w:val="none" w:sz="0" w:space="0" w:color="auto"/>
        <w:bottom w:val="none" w:sz="0" w:space="0" w:color="auto"/>
        <w:right w:val="none" w:sz="0" w:space="0" w:color="auto"/>
      </w:divBdr>
    </w:div>
    <w:div w:id="483015203">
      <w:bodyDiv w:val="1"/>
      <w:marLeft w:val="0"/>
      <w:marRight w:val="0"/>
      <w:marTop w:val="0"/>
      <w:marBottom w:val="0"/>
      <w:divBdr>
        <w:top w:val="none" w:sz="0" w:space="0" w:color="auto"/>
        <w:left w:val="none" w:sz="0" w:space="0" w:color="auto"/>
        <w:bottom w:val="none" w:sz="0" w:space="0" w:color="auto"/>
        <w:right w:val="none" w:sz="0" w:space="0" w:color="auto"/>
      </w:divBdr>
      <w:divsChild>
        <w:div w:id="906964350">
          <w:marLeft w:val="0"/>
          <w:marRight w:val="0"/>
          <w:marTop w:val="0"/>
          <w:marBottom w:val="0"/>
          <w:divBdr>
            <w:top w:val="none" w:sz="0" w:space="0" w:color="auto"/>
            <w:left w:val="none" w:sz="0" w:space="0" w:color="auto"/>
            <w:bottom w:val="none" w:sz="0" w:space="0" w:color="auto"/>
            <w:right w:val="none" w:sz="0" w:space="0" w:color="auto"/>
          </w:divBdr>
        </w:div>
        <w:div w:id="1462914820">
          <w:marLeft w:val="0"/>
          <w:marRight w:val="0"/>
          <w:marTop w:val="0"/>
          <w:marBottom w:val="0"/>
          <w:divBdr>
            <w:top w:val="none" w:sz="0" w:space="0" w:color="auto"/>
            <w:left w:val="none" w:sz="0" w:space="0" w:color="auto"/>
            <w:bottom w:val="none" w:sz="0" w:space="0" w:color="auto"/>
            <w:right w:val="none" w:sz="0" w:space="0" w:color="auto"/>
          </w:divBdr>
        </w:div>
        <w:div w:id="1870138908">
          <w:marLeft w:val="0"/>
          <w:marRight w:val="0"/>
          <w:marTop w:val="0"/>
          <w:marBottom w:val="0"/>
          <w:divBdr>
            <w:top w:val="none" w:sz="0" w:space="0" w:color="auto"/>
            <w:left w:val="none" w:sz="0" w:space="0" w:color="auto"/>
            <w:bottom w:val="none" w:sz="0" w:space="0" w:color="auto"/>
            <w:right w:val="none" w:sz="0" w:space="0" w:color="auto"/>
          </w:divBdr>
        </w:div>
        <w:div w:id="1692217043">
          <w:marLeft w:val="0"/>
          <w:marRight w:val="0"/>
          <w:marTop w:val="0"/>
          <w:marBottom w:val="0"/>
          <w:divBdr>
            <w:top w:val="none" w:sz="0" w:space="0" w:color="auto"/>
            <w:left w:val="none" w:sz="0" w:space="0" w:color="auto"/>
            <w:bottom w:val="none" w:sz="0" w:space="0" w:color="auto"/>
            <w:right w:val="none" w:sz="0" w:space="0" w:color="auto"/>
          </w:divBdr>
        </w:div>
        <w:div w:id="1995134226">
          <w:marLeft w:val="0"/>
          <w:marRight w:val="0"/>
          <w:marTop w:val="0"/>
          <w:marBottom w:val="0"/>
          <w:divBdr>
            <w:top w:val="none" w:sz="0" w:space="0" w:color="auto"/>
            <w:left w:val="none" w:sz="0" w:space="0" w:color="auto"/>
            <w:bottom w:val="none" w:sz="0" w:space="0" w:color="auto"/>
            <w:right w:val="none" w:sz="0" w:space="0" w:color="auto"/>
          </w:divBdr>
        </w:div>
        <w:div w:id="653340325">
          <w:marLeft w:val="0"/>
          <w:marRight w:val="0"/>
          <w:marTop w:val="0"/>
          <w:marBottom w:val="0"/>
          <w:divBdr>
            <w:top w:val="none" w:sz="0" w:space="0" w:color="auto"/>
            <w:left w:val="none" w:sz="0" w:space="0" w:color="auto"/>
            <w:bottom w:val="none" w:sz="0" w:space="0" w:color="auto"/>
            <w:right w:val="none" w:sz="0" w:space="0" w:color="auto"/>
          </w:divBdr>
        </w:div>
        <w:div w:id="62223322">
          <w:marLeft w:val="0"/>
          <w:marRight w:val="0"/>
          <w:marTop w:val="0"/>
          <w:marBottom w:val="0"/>
          <w:divBdr>
            <w:top w:val="none" w:sz="0" w:space="0" w:color="auto"/>
            <w:left w:val="none" w:sz="0" w:space="0" w:color="auto"/>
            <w:bottom w:val="none" w:sz="0" w:space="0" w:color="auto"/>
            <w:right w:val="none" w:sz="0" w:space="0" w:color="auto"/>
          </w:divBdr>
        </w:div>
        <w:div w:id="423192520">
          <w:marLeft w:val="0"/>
          <w:marRight w:val="0"/>
          <w:marTop w:val="0"/>
          <w:marBottom w:val="0"/>
          <w:divBdr>
            <w:top w:val="none" w:sz="0" w:space="0" w:color="auto"/>
            <w:left w:val="none" w:sz="0" w:space="0" w:color="auto"/>
            <w:bottom w:val="none" w:sz="0" w:space="0" w:color="auto"/>
            <w:right w:val="none" w:sz="0" w:space="0" w:color="auto"/>
          </w:divBdr>
        </w:div>
        <w:div w:id="419646878">
          <w:marLeft w:val="0"/>
          <w:marRight w:val="0"/>
          <w:marTop w:val="0"/>
          <w:marBottom w:val="0"/>
          <w:divBdr>
            <w:top w:val="none" w:sz="0" w:space="0" w:color="auto"/>
            <w:left w:val="none" w:sz="0" w:space="0" w:color="auto"/>
            <w:bottom w:val="none" w:sz="0" w:space="0" w:color="auto"/>
            <w:right w:val="none" w:sz="0" w:space="0" w:color="auto"/>
          </w:divBdr>
        </w:div>
        <w:div w:id="1081491695">
          <w:marLeft w:val="0"/>
          <w:marRight w:val="0"/>
          <w:marTop w:val="0"/>
          <w:marBottom w:val="0"/>
          <w:divBdr>
            <w:top w:val="none" w:sz="0" w:space="0" w:color="auto"/>
            <w:left w:val="none" w:sz="0" w:space="0" w:color="auto"/>
            <w:bottom w:val="none" w:sz="0" w:space="0" w:color="auto"/>
            <w:right w:val="none" w:sz="0" w:space="0" w:color="auto"/>
          </w:divBdr>
        </w:div>
        <w:div w:id="536242849">
          <w:marLeft w:val="0"/>
          <w:marRight w:val="0"/>
          <w:marTop w:val="0"/>
          <w:marBottom w:val="0"/>
          <w:divBdr>
            <w:top w:val="none" w:sz="0" w:space="0" w:color="auto"/>
            <w:left w:val="none" w:sz="0" w:space="0" w:color="auto"/>
            <w:bottom w:val="none" w:sz="0" w:space="0" w:color="auto"/>
            <w:right w:val="none" w:sz="0" w:space="0" w:color="auto"/>
          </w:divBdr>
        </w:div>
        <w:div w:id="1289511069">
          <w:marLeft w:val="0"/>
          <w:marRight w:val="0"/>
          <w:marTop w:val="0"/>
          <w:marBottom w:val="0"/>
          <w:divBdr>
            <w:top w:val="none" w:sz="0" w:space="0" w:color="auto"/>
            <w:left w:val="none" w:sz="0" w:space="0" w:color="auto"/>
            <w:bottom w:val="none" w:sz="0" w:space="0" w:color="auto"/>
            <w:right w:val="none" w:sz="0" w:space="0" w:color="auto"/>
          </w:divBdr>
        </w:div>
        <w:div w:id="292948237">
          <w:marLeft w:val="0"/>
          <w:marRight w:val="0"/>
          <w:marTop w:val="0"/>
          <w:marBottom w:val="0"/>
          <w:divBdr>
            <w:top w:val="none" w:sz="0" w:space="0" w:color="auto"/>
            <w:left w:val="none" w:sz="0" w:space="0" w:color="auto"/>
            <w:bottom w:val="none" w:sz="0" w:space="0" w:color="auto"/>
            <w:right w:val="none" w:sz="0" w:space="0" w:color="auto"/>
          </w:divBdr>
        </w:div>
        <w:div w:id="1005474811">
          <w:marLeft w:val="0"/>
          <w:marRight w:val="0"/>
          <w:marTop w:val="0"/>
          <w:marBottom w:val="0"/>
          <w:divBdr>
            <w:top w:val="none" w:sz="0" w:space="0" w:color="auto"/>
            <w:left w:val="none" w:sz="0" w:space="0" w:color="auto"/>
            <w:bottom w:val="none" w:sz="0" w:space="0" w:color="auto"/>
            <w:right w:val="none" w:sz="0" w:space="0" w:color="auto"/>
          </w:divBdr>
        </w:div>
        <w:div w:id="1399942042">
          <w:marLeft w:val="0"/>
          <w:marRight w:val="0"/>
          <w:marTop w:val="0"/>
          <w:marBottom w:val="0"/>
          <w:divBdr>
            <w:top w:val="none" w:sz="0" w:space="0" w:color="auto"/>
            <w:left w:val="none" w:sz="0" w:space="0" w:color="auto"/>
            <w:bottom w:val="none" w:sz="0" w:space="0" w:color="auto"/>
            <w:right w:val="none" w:sz="0" w:space="0" w:color="auto"/>
          </w:divBdr>
        </w:div>
      </w:divsChild>
    </w:div>
    <w:div w:id="485443262">
      <w:bodyDiv w:val="1"/>
      <w:marLeft w:val="0"/>
      <w:marRight w:val="0"/>
      <w:marTop w:val="0"/>
      <w:marBottom w:val="0"/>
      <w:divBdr>
        <w:top w:val="none" w:sz="0" w:space="0" w:color="auto"/>
        <w:left w:val="none" w:sz="0" w:space="0" w:color="auto"/>
        <w:bottom w:val="none" w:sz="0" w:space="0" w:color="auto"/>
        <w:right w:val="none" w:sz="0" w:space="0" w:color="auto"/>
      </w:divBdr>
    </w:div>
    <w:div w:id="487208343">
      <w:bodyDiv w:val="1"/>
      <w:marLeft w:val="0"/>
      <w:marRight w:val="0"/>
      <w:marTop w:val="0"/>
      <w:marBottom w:val="0"/>
      <w:divBdr>
        <w:top w:val="none" w:sz="0" w:space="0" w:color="auto"/>
        <w:left w:val="none" w:sz="0" w:space="0" w:color="auto"/>
        <w:bottom w:val="none" w:sz="0" w:space="0" w:color="auto"/>
        <w:right w:val="none" w:sz="0" w:space="0" w:color="auto"/>
      </w:divBdr>
    </w:div>
    <w:div w:id="492600156">
      <w:bodyDiv w:val="1"/>
      <w:marLeft w:val="0"/>
      <w:marRight w:val="0"/>
      <w:marTop w:val="0"/>
      <w:marBottom w:val="0"/>
      <w:divBdr>
        <w:top w:val="none" w:sz="0" w:space="0" w:color="auto"/>
        <w:left w:val="none" w:sz="0" w:space="0" w:color="auto"/>
        <w:bottom w:val="none" w:sz="0" w:space="0" w:color="auto"/>
        <w:right w:val="none" w:sz="0" w:space="0" w:color="auto"/>
      </w:divBdr>
    </w:div>
    <w:div w:id="496653874">
      <w:bodyDiv w:val="1"/>
      <w:marLeft w:val="0"/>
      <w:marRight w:val="0"/>
      <w:marTop w:val="0"/>
      <w:marBottom w:val="0"/>
      <w:divBdr>
        <w:top w:val="none" w:sz="0" w:space="0" w:color="auto"/>
        <w:left w:val="none" w:sz="0" w:space="0" w:color="auto"/>
        <w:bottom w:val="none" w:sz="0" w:space="0" w:color="auto"/>
        <w:right w:val="none" w:sz="0" w:space="0" w:color="auto"/>
      </w:divBdr>
    </w:div>
    <w:div w:id="504904503">
      <w:bodyDiv w:val="1"/>
      <w:marLeft w:val="0"/>
      <w:marRight w:val="0"/>
      <w:marTop w:val="0"/>
      <w:marBottom w:val="0"/>
      <w:divBdr>
        <w:top w:val="none" w:sz="0" w:space="0" w:color="auto"/>
        <w:left w:val="none" w:sz="0" w:space="0" w:color="auto"/>
        <w:bottom w:val="none" w:sz="0" w:space="0" w:color="auto"/>
        <w:right w:val="none" w:sz="0" w:space="0" w:color="auto"/>
      </w:divBdr>
    </w:div>
    <w:div w:id="507789492">
      <w:bodyDiv w:val="1"/>
      <w:marLeft w:val="0"/>
      <w:marRight w:val="0"/>
      <w:marTop w:val="0"/>
      <w:marBottom w:val="0"/>
      <w:divBdr>
        <w:top w:val="none" w:sz="0" w:space="0" w:color="auto"/>
        <w:left w:val="none" w:sz="0" w:space="0" w:color="auto"/>
        <w:bottom w:val="none" w:sz="0" w:space="0" w:color="auto"/>
        <w:right w:val="none" w:sz="0" w:space="0" w:color="auto"/>
      </w:divBdr>
    </w:div>
    <w:div w:id="508180277">
      <w:bodyDiv w:val="1"/>
      <w:marLeft w:val="0"/>
      <w:marRight w:val="0"/>
      <w:marTop w:val="0"/>
      <w:marBottom w:val="0"/>
      <w:divBdr>
        <w:top w:val="none" w:sz="0" w:space="0" w:color="auto"/>
        <w:left w:val="none" w:sz="0" w:space="0" w:color="auto"/>
        <w:bottom w:val="none" w:sz="0" w:space="0" w:color="auto"/>
        <w:right w:val="none" w:sz="0" w:space="0" w:color="auto"/>
      </w:divBdr>
    </w:div>
    <w:div w:id="509489386">
      <w:bodyDiv w:val="1"/>
      <w:marLeft w:val="0"/>
      <w:marRight w:val="0"/>
      <w:marTop w:val="0"/>
      <w:marBottom w:val="0"/>
      <w:divBdr>
        <w:top w:val="none" w:sz="0" w:space="0" w:color="auto"/>
        <w:left w:val="none" w:sz="0" w:space="0" w:color="auto"/>
        <w:bottom w:val="none" w:sz="0" w:space="0" w:color="auto"/>
        <w:right w:val="none" w:sz="0" w:space="0" w:color="auto"/>
      </w:divBdr>
    </w:div>
    <w:div w:id="510266955">
      <w:bodyDiv w:val="1"/>
      <w:marLeft w:val="0"/>
      <w:marRight w:val="0"/>
      <w:marTop w:val="0"/>
      <w:marBottom w:val="0"/>
      <w:divBdr>
        <w:top w:val="none" w:sz="0" w:space="0" w:color="auto"/>
        <w:left w:val="none" w:sz="0" w:space="0" w:color="auto"/>
        <w:bottom w:val="none" w:sz="0" w:space="0" w:color="auto"/>
        <w:right w:val="none" w:sz="0" w:space="0" w:color="auto"/>
      </w:divBdr>
    </w:div>
    <w:div w:id="510342844">
      <w:bodyDiv w:val="1"/>
      <w:marLeft w:val="0"/>
      <w:marRight w:val="0"/>
      <w:marTop w:val="0"/>
      <w:marBottom w:val="0"/>
      <w:divBdr>
        <w:top w:val="none" w:sz="0" w:space="0" w:color="auto"/>
        <w:left w:val="none" w:sz="0" w:space="0" w:color="auto"/>
        <w:bottom w:val="none" w:sz="0" w:space="0" w:color="auto"/>
        <w:right w:val="none" w:sz="0" w:space="0" w:color="auto"/>
      </w:divBdr>
    </w:div>
    <w:div w:id="510802307">
      <w:bodyDiv w:val="1"/>
      <w:marLeft w:val="0"/>
      <w:marRight w:val="0"/>
      <w:marTop w:val="0"/>
      <w:marBottom w:val="0"/>
      <w:divBdr>
        <w:top w:val="none" w:sz="0" w:space="0" w:color="auto"/>
        <w:left w:val="none" w:sz="0" w:space="0" w:color="auto"/>
        <w:bottom w:val="none" w:sz="0" w:space="0" w:color="auto"/>
        <w:right w:val="none" w:sz="0" w:space="0" w:color="auto"/>
      </w:divBdr>
    </w:div>
    <w:div w:id="510994030">
      <w:bodyDiv w:val="1"/>
      <w:marLeft w:val="0"/>
      <w:marRight w:val="0"/>
      <w:marTop w:val="0"/>
      <w:marBottom w:val="0"/>
      <w:divBdr>
        <w:top w:val="none" w:sz="0" w:space="0" w:color="auto"/>
        <w:left w:val="none" w:sz="0" w:space="0" w:color="auto"/>
        <w:bottom w:val="none" w:sz="0" w:space="0" w:color="auto"/>
        <w:right w:val="none" w:sz="0" w:space="0" w:color="auto"/>
      </w:divBdr>
    </w:div>
    <w:div w:id="511728605">
      <w:bodyDiv w:val="1"/>
      <w:marLeft w:val="0"/>
      <w:marRight w:val="0"/>
      <w:marTop w:val="0"/>
      <w:marBottom w:val="0"/>
      <w:divBdr>
        <w:top w:val="none" w:sz="0" w:space="0" w:color="auto"/>
        <w:left w:val="none" w:sz="0" w:space="0" w:color="auto"/>
        <w:bottom w:val="none" w:sz="0" w:space="0" w:color="auto"/>
        <w:right w:val="none" w:sz="0" w:space="0" w:color="auto"/>
      </w:divBdr>
    </w:div>
    <w:div w:id="512838361">
      <w:bodyDiv w:val="1"/>
      <w:marLeft w:val="0"/>
      <w:marRight w:val="0"/>
      <w:marTop w:val="0"/>
      <w:marBottom w:val="0"/>
      <w:divBdr>
        <w:top w:val="none" w:sz="0" w:space="0" w:color="auto"/>
        <w:left w:val="none" w:sz="0" w:space="0" w:color="auto"/>
        <w:bottom w:val="none" w:sz="0" w:space="0" w:color="auto"/>
        <w:right w:val="none" w:sz="0" w:space="0" w:color="auto"/>
      </w:divBdr>
      <w:divsChild>
        <w:div w:id="1345598101">
          <w:marLeft w:val="0"/>
          <w:marRight w:val="0"/>
          <w:marTop w:val="0"/>
          <w:marBottom w:val="0"/>
          <w:divBdr>
            <w:top w:val="none" w:sz="0" w:space="0" w:color="auto"/>
            <w:left w:val="none" w:sz="0" w:space="0" w:color="auto"/>
            <w:bottom w:val="none" w:sz="0" w:space="0" w:color="auto"/>
            <w:right w:val="none" w:sz="0" w:space="0" w:color="auto"/>
          </w:divBdr>
          <w:divsChild>
            <w:div w:id="19600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4632">
      <w:bodyDiv w:val="1"/>
      <w:marLeft w:val="0"/>
      <w:marRight w:val="0"/>
      <w:marTop w:val="0"/>
      <w:marBottom w:val="0"/>
      <w:divBdr>
        <w:top w:val="none" w:sz="0" w:space="0" w:color="auto"/>
        <w:left w:val="none" w:sz="0" w:space="0" w:color="auto"/>
        <w:bottom w:val="none" w:sz="0" w:space="0" w:color="auto"/>
        <w:right w:val="none" w:sz="0" w:space="0" w:color="auto"/>
      </w:divBdr>
    </w:div>
    <w:div w:id="514078304">
      <w:bodyDiv w:val="1"/>
      <w:marLeft w:val="0"/>
      <w:marRight w:val="0"/>
      <w:marTop w:val="0"/>
      <w:marBottom w:val="0"/>
      <w:divBdr>
        <w:top w:val="none" w:sz="0" w:space="0" w:color="auto"/>
        <w:left w:val="none" w:sz="0" w:space="0" w:color="auto"/>
        <w:bottom w:val="none" w:sz="0" w:space="0" w:color="auto"/>
        <w:right w:val="none" w:sz="0" w:space="0" w:color="auto"/>
      </w:divBdr>
    </w:div>
    <w:div w:id="516192368">
      <w:bodyDiv w:val="1"/>
      <w:marLeft w:val="0"/>
      <w:marRight w:val="0"/>
      <w:marTop w:val="0"/>
      <w:marBottom w:val="0"/>
      <w:divBdr>
        <w:top w:val="none" w:sz="0" w:space="0" w:color="auto"/>
        <w:left w:val="none" w:sz="0" w:space="0" w:color="auto"/>
        <w:bottom w:val="none" w:sz="0" w:space="0" w:color="auto"/>
        <w:right w:val="none" w:sz="0" w:space="0" w:color="auto"/>
      </w:divBdr>
    </w:div>
    <w:div w:id="517040413">
      <w:bodyDiv w:val="1"/>
      <w:marLeft w:val="0"/>
      <w:marRight w:val="0"/>
      <w:marTop w:val="0"/>
      <w:marBottom w:val="0"/>
      <w:divBdr>
        <w:top w:val="none" w:sz="0" w:space="0" w:color="auto"/>
        <w:left w:val="none" w:sz="0" w:space="0" w:color="auto"/>
        <w:bottom w:val="none" w:sz="0" w:space="0" w:color="auto"/>
        <w:right w:val="none" w:sz="0" w:space="0" w:color="auto"/>
      </w:divBdr>
    </w:div>
    <w:div w:id="519272820">
      <w:bodyDiv w:val="1"/>
      <w:marLeft w:val="0"/>
      <w:marRight w:val="0"/>
      <w:marTop w:val="0"/>
      <w:marBottom w:val="0"/>
      <w:divBdr>
        <w:top w:val="none" w:sz="0" w:space="0" w:color="auto"/>
        <w:left w:val="none" w:sz="0" w:space="0" w:color="auto"/>
        <w:bottom w:val="none" w:sz="0" w:space="0" w:color="auto"/>
        <w:right w:val="none" w:sz="0" w:space="0" w:color="auto"/>
      </w:divBdr>
    </w:div>
    <w:div w:id="524442814">
      <w:bodyDiv w:val="1"/>
      <w:marLeft w:val="0"/>
      <w:marRight w:val="0"/>
      <w:marTop w:val="0"/>
      <w:marBottom w:val="0"/>
      <w:divBdr>
        <w:top w:val="none" w:sz="0" w:space="0" w:color="auto"/>
        <w:left w:val="none" w:sz="0" w:space="0" w:color="auto"/>
        <w:bottom w:val="none" w:sz="0" w:space="0" w:color="auto"/>
        <w:right w:val="none" w:sz="0" w:space="0" w:color="auto"/>
      </w:divBdr>
    </w:div>
    <w:div w:id="526143858">
      <w:bodyDiv w:val="1"/>
      <w:marLeft w:val="0"/>
      <w:marRight w:val="0"/>
      <w:marTop w:val="0"/>
      <w:marBottom w:val="0"/>
      <w:divBdr>
        <w:top w:val="none" w:sz="0" w:space="0" w:color="auto"/>
        <w:left w:val="none" w:sz="0" w:space="0" w:color="auto"/>
        <w:bottom w:val="none" w:sz="0" w:space="0" w:color="auto"/>
        <w:right w:val="none" w:sz="0" w:space="0" w:color="auto"/>
      </w:divBdr>
    </w:div>
    <w:div w:id="527641302">
      <w:bodyDiv w:val="1"/>
      <w:marLeft w:val="0"/>
      <w:marRight w:val="0"/>
      <w:marTop w:val="0"/>
      <w:marBottom w:val="0"/>
      <w:divBdr>
        <w:top w:val="none" w:sz="0" w:space="0" w:color="auto"/>
        <w:left w:val="none" w:sz="0" w:space="0" w:color="auto"/>
        <w:bottom w:val="none" w:sz="0" w:space="0" w:color="auto"/>
        <w:right w:val="none" w:sz="0" w:space="0" w:color="auto"/>
      </w:divBdr>
    </w:div>
    <w:div w:id="529336745">
      <w:bodyDiv w:val="1"/>
      <w:marLeft w:val="0"/>
      <w:marRight w:val="0"/>
      <w:marTop w:val="0"/>
      <w:marBottom w:val="0"/>
      <w:divBdr>
        <w:top w:val="none" w:sz="0" w:space="0" w:color="auto"/>
        <w:left w:val="none" w:sz="0" w:space="0" w:color="auto"/>
        <w:bottom w:val="none" w:sz="0" w:space="0" w:color="auto"/>
        <w:right w:val="none" w:sz="0" w:space="0" w:color="auto"/>
      </w:divBdr>
    </w:div>
    <w:div w:id="530190357">
      <w:bodyDiv w:val="1"/>
      <w:marLeft w:val="0"/>
      <w:marRight w:val="0"/>
      <w:marTop w:val="0"/>
      <w:marBottom w:val="0"/>
      <w:divBdr>
        <w:top w:val="none" w:sz="0" w:space="0" w:color="auto"/>
        <w:left w:val="none" w:sz="0" w:space="0" w:color="auto"/>
        <w:bottom w:val="none" w:sz="0" w:space="0" w:color="auto"/>
        <w:right w:val="none" w:sz="0" w:space="0" w:color="auto"/>
      </w:divBdr>
    </w:div>
    <w:div w:id="532619059">
      <w:bodyDiv w:val="1"/>
      <w:marLeft w:val="0"/>
      <w:marRight w:val="0"/>
      <w:marTop w:val="0"/>
      <w:marBottom w:val="0"/>
      <w:divBdr>
        <w:top w:val="none" w:sz="0" w:space="0" w:color="auto"/>
        <w:left w:val="none" w:sz="0" w:space="0" w:color="auto"/>
        <w:bottom w:val="none" w:sz="0" w:space="0" w:color="auto"/>
        <w:right w:val="none" w:sz="0" w:space="0" w:color="auto"/>
      </w:divBdr>
    </w:div>
    <w:div w:id="536965065">
      <w:bodyDiv w:val="1"/>
      <w:marLeft w:val="0"/>
      <w:marRight w:val="0"/>
      <w:marTop w:val="0"/>
      <w:marBottom w:val="0"/>
      <w:divBdr>
        <w:top w:val="none" w:sz="0" w:space="0" w:color="auto"/>
        <w:left w:val="none" w:sz="0" w:space="0" w:color="auto"/>
        <w:bottom w:val="none" w:sz="0" w:space="0" w:color="auto"/>
        <w:right w:val="none" w:sz="0" w:space="0" w:color="auto"/>
      </w:divBdr>
    </w:div>
    <w:div w:id="540365976">
      <w:bodyDiv w:val="1"/>
      <w:marLeft w:val="0"/>
      <w:marRight w:val="0"/>
      <w:marTop w:val="0"/>
      <w:marBottom w:val="0"/>
      <w:divBdr>
        <w:top w:val="none" w:sz="0" w:space="0" w:color="auto"/>
        <w:left w:val="none" w:sz="0" w:space="0" w:color="auto"/>
        <w:bottom w:val="none" w:sz="0" w:space="0" w:color="auto"/>
        <w:right w:val="none" w:sz="0" w:space="0" w:color="auto"/>
      </w:divBdr>
    </w:div>
    <w:div w:id="542863360">
      <w:bodyDiv w:val="1"/>
      <w:marLeft w:val="0"/>
      <w:marRight w:val="0"/>
      <w:marTop w:val="0"/>
      <w:marBottom w:val="0"/>
      <w:divBdr>
        <w:top w:val="none" w:sz="0" w:space="0" w:color="auto"/>
        <w:left w:val="none" w:sz="0" w:space="0" w:color="auto"/>
        <w:bottom w:val="none" w:sz="0" w:space="0" w:color="auto"/>
        <w:right w:val="none" w:sz="0" w:space="0" w:color="auto"/>
      </w:divBdr>
      <w:divsChild>
        <w:div w:id="1156268311">
          <w:marLeft w:val="0"/>
          <w:marRight w:val="0"/>
          <w:marTop w:val="0"/>
          <w:marBottom w:val="0"/>
          <w:divBdr>
            <w:top w:val="none" w:sz="0" w:space="0" w:color="auto"/>
            <w:left w:val="none" w:sz="0" w:space="0" w:color="auto"/>
            <w:bottom w:val="none" w:sz="0" w:space="0" w:color="auto"/>
            <w:right w:val="none" w:sz="0" w:space="0" w:color="auto"/>
          </w:divBdr>
        </w:div>
      </w:divsChild>
    </w:div>
    <w:div w:id="548105781">
      <w:bodyDiv w:val="1"/>
      <w:marLeft w:val="0"/>
      <w:marRight w:val="0"/>
      <w:marTop w:val="0"/>
      <w:marBottom w:val="0"/>
      <w:divBdr>
        <w:top w:val="none" w:sz="0" w:space="0" w:color="auto"/>
        <w:left w:val="none" w:sz="0" w:space="0" w:color="auto"/>
        <w:bottom w:val="none" w:sz="0" w:space="0" w:color="auto"/>
        <w:right w:val="none" w:sz="0" w:space="0" w:color="auto"/>
      </w:divBdr>
    </w:div>
    <w:div w:id="549615430">
      <w:bodyDiv w:val="1"/>
      <w:marLeft w:val="0"/>
      <w:marRight w:val="0"/>
      <w:marTop w:val="0"/>
      <w:marBottom w:val="0"/>
      <w:divBdr>
        <w:top w:val="none" w:sz="0" w:space="0" w:color="auto"/>
        <w:left w:val="none" w:sz="0" w:space="0" w:color="auto"/>
        <w:bottom w:val="none" w:sz="0" w:space="0" w:color="auto"/>
        <w:right w:val="none" w:sz="0" w:space="0" w:color="auto"/>
      </w:divBdr>
    </w:div>
    <w:div w:id="550263788">
      <w:bodyDiv w:val="1"/>
      <w:marLeft w:val="0"/>
      <w:marRight w:val="0"/>
      <w:marTop w:val="0"/>
      <w:marBottom w:val="0"/>
      <w:divBdr>
        <w:top w:val="none" w:sz="0" w:space="0" w:color="auto"/>
        <w:left w:val="none" w:sz="0" w:space="0" w:color="auto"/>
        <w:bottom w:val="none" w:sz="0" w:space="0" w:color="auto"/>
        <w:right w:val="none" w:sz="0" w:space="0" w:color="auto"/>
      </w:divBdr>
    </w:div>
    <w:div w:id="552348143">
      <w:bodyDiv w:val="1"/>
      <w:marLeft w:val="0"/>
      <w:marRight w:val="0"/>
      <w:marTop w:val="0"/>
      <w:marBottom w:val="0"/>
      <w:divBdr>
        <w:top w:val="none" w:sz="0" w:space="0" w:color="auto"/>
        <w:left w:val="none" w:sz="0" w:space="0" w:color="auto"/>
        <w:bottom w:val="none" w:sz="0" w:space="0" w:color="auto"/>
        <w:right w:val="none" w:sz="0" w:space="0" w:color="auto"/>
      </w:divBdr>
    </w:div>
    <w:div w:id="553392182">
      <w:bodyDiv w:val="1"/>
      <w:marLeft w:val="0"/>
      <w:marRight w:val="0"/>
      <w:marTop w:val="0"/>
      <w:marBottom w:val="0"/>
      <w:divBdr>
        <w:top w:val="none" w:sz="0" w:space="0" w:color="auto"/>
        <w:left w:val="none" w:sz="0" w:space="0" w:color="auto"/>
        <w:bottom w:val="none" w:sz="0" w:space="0" w:color="auto"/>
        <w:right w:val="none" w:sz="0" w:space="0" w:color="auto"/>
      </w:divBdr>
    </w:div>
    <w:div w:id="558514056">
      <w:bodyDiv w:val="1"/>
      <w:marLeft w:val="0"/>
      <w:marRight w:val="0"/>
      <w:marTop w:val="0"/>
      <w:marBottom w:val="0"/>
      <w:divBdr>
        <w:top w:val="none" w:sz="0" w:space="0" w:color="auto"/>
        <w:left w:val="none" w:sz="0" w:space="0" w:color="auto"/>
        <w:bottom w:val="none" w:sz="0" w:space="0" w:color="auto"/>
        <w:right w:val="none" w:sz="0" w:space="0" w:color="auto"/>
      </w:divBdr>
    </w:div>
    <w:div w:id="560675900">
      <w:bodyDiv w:val="1"/>
      <w:marLeft w:val="0"/>
      <w:marRight w:val="0"/>
      <w:marTop w:val="0"/>
      <w:marBottom w:val="0"/>
      <w:divBdr>
        <w:top w:val="none" w:sz="0" w:space="0" w:color="auto"/>
        <w:left w:val="none" w:sz="0" w:space="0" w:color="auto"/>
        <w:bottom w:val="none" w:sz="0" w:space="0" w:color="auto"/>
        <w:right w:val="none" w:sz="0" w:space="0" w:color="auto"/>
      </w:divBdr>
    </w:div>
    <w:div w:id="562519849">
      <w:bodyDiv w:val="1"/>
      <w:marLeft w:val="0"/>
      <w:marRight w:val="0"/>
      <w:marTop w:val="0"/>
      <w:marBottom w:val="0"/>
      <w:divBdr>
        <w:top w:val="none" w:sz="0" w:space="0" w:color="auto"/>
        <w:left w:val="none" w:sz="0" w:space="0" w:color="auto"/>
        <w:bottom w:val="none" w:sz="0" w:space="0" w:color="auto"/>
        <w:right w:val="none" w:sz="0" w:space="0" w:color="auto"/>
      </w:divBdr>
    </w:div>
    <w:div w:id="564267229">
      <w:bodyDiv w:val="1"/>
      <w:marLeft w:val="0"/>
      <w:marRight w:val="0"/>
      <w:marTop w:val="0"/>
      <w:marBottom w:val="0"/>
      <w:divBdr>
        <w:top w:val="none" w:sz="0" w:space="0" w:color="auto"/>
        <w:left w:val="none" w:sz="0" w:space="0" w:color="auto"/>
        <w:bottom w:val="none" w:sz="0" w:space="0" w:color="auto"/>
        <w:right w:val="none" w:sz="0" w:space="0" w:color="auto"/>
      </w:divBdr>
    </w:div>
    <w:div w:id="567346494">
      <w:bodyDiv w:val="1"/>
      <w:marLeft w:val="0"/>
      <w:marRight w:val="0"/>
      <w:marTop w:val="0"/>
      <w:marBottom w:val="0"/>
      <w:divBdr>
        <w:top w:val="none" w:sz="0" w:space="0" w:color="auto"/>
        <w:left w:val="none" w:sz="0" w:space="0" w:color="auto"/>
        <w:bottom w:val="none" w:sz="0" w:space="0" w:color="auto"/>
        <w:right w:val="none" w:sz="0" w:space="0" w:color="auto"/>
      </w:divBdr>
    </w:div>
    <w:div w:id="570509940">
      <w:bodyDiv w:val="1"/>
      <w:marLeft w:val="0"/>
      <w:marRight w:val="0"/>
      <w:marTop w:val="0"/>
      <w:marBottom w:val="0"/>
      <w:divBdr>
        <w:top w:val="none" w:sz="0" w:space="0" w:color="auto"/>
        <w:left w:val="none" w:sz="0" w:space="0" w:color="auto"/>
        <w:bottom w:val="none" w:sz="0" w:space="0" w:color="auto"/>
        <w:right w:val="none" w:sz="0" w:space="0" w:color="auto"/>
      </w:divBdr>
      <w:divsChild>
        <w:div w:id="388456742">
          <w:marLeft w:val="0"/>
          <w:marRight w:val="0"/>
          <w:marTop w:val="0"/>
          <w:marBottom w:val="0"/>
          <w:divBdr>
            <w:top w:val="none" w:sz="0" w:space="0" w:color="auto"/>
            <w:left w:val="none" w:sz="0" w:space="0" w:color="auto"/>
            <w:bottom w:val="none" w:sz="0" w:space="0" w:color="auto"/>
            <w:right w:val="none" w:sz="0" w:space="0" w:color="auto"/>
          </w:divBdr>
          <w:divsChild>
            <w:div w:id="1523200621">
              <w:marLeft w:val="0"/>
              <w:marRight w:val="0"/>
              <w:marTop w:val="0"/>
              <w:marBottom w:val="0"/>
              <w:divBdr>
                <w:top w:val="none" w:sz="0" w:space="0" w:color="auto"/>
                <w:left w:val="none" w:sz="0" w:space="0" w:color="auto"/>
                <w:bottom w:val="none" w:sz="0" w:space="0" w:color="auto"/>
                <w:right w:val="none" w:sz="0" w:space="0" w:color="auto"/>
              </w:divBdr>
              <w:divsChild>
                <w:div w:id="1412308523">
                  <w:marLeft w:val="0"/>
                  <w:marRight w:val="0"/>
                  <w:marTop w:val="0"/>
                  <w:marBottom w:val="0"/>
                  <w:divBdr>
                    <w:top w:val="none" w:sz="0" w:space="0" w:color="auto"/>
                    <w:left w:val="none" w:sz="0" w:space="0" w:color="auto"/>
                    <w:bottom w:val="none" w:sz="0" w:space="0" w:color="auto"/>
                    <w:right w:val="none" w:sz="0" w:space="0" w:color="auto"/>
                  </w:divBdr>
                  <w:divsChild>
                    <w:div w:id="39012576">
                      <w:marLeft w:val="0"/>
                      <w:marRight w:val="0"/>
                      <w:marTop w:val="60"/>
                      <w:marBottom w:val="300"/>
                      <w:divBdr>
                        <w:top w:val="none" w:sz="0" w:space="0" w:color="auto"/>
                        <w:left w:val="none" w:sz="0" w:space="0" w:color="auto"/>
                        <w:bottom w:val="none" w:sz="0" w:space="0" w:color="auto"/>
                        <w:right w:val="none" w:sz="0" w:space="0" w:color="auto"/>
                      </w:divBdr>
                      <w:divsChild>
                        <w:div w:id="1695157342">
                          <w:marLeft w:val="0"/>
                          <w:marRight w:val="240"/>
                          <w:marTop w:val="0"/>
                          <w:marBottom w:val="0"/>
                          <w:divBdr>
                            <w:top w:val="none" w:sz="0" w:space="0" w:color="auto"/>
                            <w:left w:val="none" w:sz="0" w:space="0" w:color="auto"/>
                            <w:bottom w:val="none" w:sz="0" w:space="0" w:color="auto"/>
                            <w:right w:val="none" w:sz="0" w:space="0" w:color="auto"/>
                          </w:divBdr>
                          <w:divsChild>
                            <w:div w:id="1652907754">
                              <w:marLeft w:val="0"/>
                              <w:marRight w:val="0"/>
                              <w:marTop w:val="0"/>
                              <w:marBottom w:val="0"/>
                              <w:divBdr>
                                <w:top w:val="none" w:sz="0" w:space="0" w:color="auto"/>
                                <w:left w:val="none" w:sz="0" w:space="0" w:color="auto"/>
                                <w:bottom w:val="none" w:sz="0" w:space="0" w:color="auto"/>
                                <w:right w:val="none" w:sz="0" w:space="0" w:color="auto"/>
                              </w:divBdr>
                              <w:divsChild>
                                <w:div w:id="1485316708">
                                  <w:marLeft w:val="0"/>
                                  <w:marRight w:val="0"/>
                                  <w:marTop w:val="0"/>
                                  <w:marBottom w:val="0"/>
                                  <w:divBdr>
                                    <w:top w:val="none" w:sz="0" w:space="0" w:color="auto"/>
                                    <w:left w:val="none" w:sz="0" w:space="0" w:color="auto"/>
                                    <w:bottom w:val="none" w:sz="0" w:space="0" w:color="auto"/>
                                    <w:right w:val="none" w:sz="0" w:space="0" w:color="auto"/>
                                  </w:divBdr>
                                  <w:divsChild>
                                    <w:div w:id="1066611688">
                                      <w:marLeft w:val="0"/>
                                      <w:marRight w:val="0"/>
                                      <w:marTop w:val="0"/>
                                      <w:marBottom w:val="0"/>
                                      <w:divBdr>
                                        <w:top w:val="none" w:sz="0" w:space="0" w:color="auto"/>
                                        <w:left w:val="none" w:sz="0" w:space="0" w:color="auto"/>
                                        <w:bottom w:val="none" w:sz="0" w:space="0" w:color="auto"/>
                                        <w:right w:val="none" w:sz="0" w:space="0" w:color="auto"/>
                                      </w:divBdr>
                                      <w:divsChild>
                                        <w:div w:id="2028174723">
                                          <w:marLeft w:val="0"/>
                                          <w:marRight w:val="0"/>
                                          <w:marTop w:val="0"/>
                                          <w:marBottom w:val="0"/>
                                          <w:divBdr>
                                            <w:top w:val="none" w:sz="0" w:space="0" w:color="auto"/>
                                            <w:left w:val="none" w:sz="0" w:space="0" w:color="auto"/>
                                            <w:bottom w:val="none" w:sz="0" w:space="0" w:color="auto"/>
                                            <w:right w:val="none" w:sz="0" w:space="0" w:color="auto"/>
                                          </w:divBdr>
                                          <w:divsChild>
                                            <w:div w:id="387339633">
                                              <w:marLeft w:val="0"/>
                                              <w:marRight w:val="0"/>
                                              <w:marTop w:val="0"/>
                                              <w:marBottom w:val="0"/>
                                              <w:divBdr>
                                                <w:top w:val="none" w:sz="0" w:space="0" w:color="auto"/>
                                                <w:left w:val="none" w:sz="0" w:space="0" w:color="auto"/>
                                                <w:bottom w:val="none" w:sz="0" w:space="0" w:color="auto"/>
                                                <w:right w:val="none" w:sz="0" w:space="0" w:color="auto"/>
                                              </w:divBdr>
                                              <w:divsChild>
                                                <w:div w:id="1178929758">
                                                  <w:marLeft w:val="0"/>
                                                  <w:marRight w:val="0"/>
                                                  <w:marTop w:val="0"/>
                                                  <w:marBottom w:val="0"/>
                                                  <w:divBdr>
                                                    <w:top w:val="none" w:sz="0" w:space="0" w:color="auto"/>
                                                    <w:left w:val="none" w:sz="0" w:space="0" w:color="auto"/>
                                                    <w:bottom w:val="none" w:sz="0" w:space="0" w:color="auto"/>
                                                    <w:right w:val="none" w:sz="0" w:space="0" w:color="auto"/>
                                                  </w:divBdr>
                                                </w:div>
                                                <w:div w:id="285158250">
                                                  <w:marLeft w:val="0"/>
                                                  <w:marRight w:val="0"/>
                                                  <w:marTop w:val="0"/>
                                                  <w:marBottom w:val="0"/>
                                                  <w:divBdr>
                                                    <w:top w:val="none" w:sz="0" w:space="0" w:color="auto"/>
                                                    <w:left w:val="none" w:sz="0" w:space="0" w:color="auto"/>
                                                    <w:bottom w:val="none" w:sz="0" w:space="0" w:color="auto"/>
                                                    <w:right w:val="none" w:sz="0" w:space="0" w:color="auto"/>
                                                  </w:divBdr>
                                                  <w:divsChild>
                                                    <w:div w:id="11513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2708931">
          <w:marLeft w:val="0"/>
          <w:marRight w:val="0"/>
          <w:marTop w:val="0"/>
          <w:marBottom w:val="0"/>
          <w:divBdr>
            <w:top w:val="none" w:sz="0" w:space="0" w:color="auto"/>
            <w:left w:val="none" w:sz="0" w:space="0" w:color="auto"/>
            <w:bottom w:val="none" w:sz="0" w:space="0" w:color="auto"/>
            <w:right w:val="none" w:sz="0" w:space="0" w:color="auto"/>
          </w:divBdr>
        </w:div>
      </w:divsChild>
    </w:div>
    <w:div w:id="576212638">
      <w:bodyDiv w:val="1"/>
      <w:marLeft w:val="0"/>
      <w:marRight w:val="0"/>
      <w:marTop w:val="0"/>
      <w:marBottom w:val="0"/>
      <w:divBdr>
        <w:top w:val="none" w:sz="0" w:space="0" w:color="auto"/>
        <w:left w:val="none" w:sz="0" w:space="0" w:color="auto"/>
        <w:bottom w:val="none" w:sz="0" w:space="0" w:color="auto"/>
        <w:right w:val="none" w:sz="0" w:space="0" w:color="auto"/>
      </w:divBdr>
      <w:divsChild>
        <w:div w:id="1471283688">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806967601">
              <w:marLeft w:val="0"/>
              <w:marRight w:val="0"/>
              <w:marTop w:val="0"/>
              <w:marBottom w:val="0"/>
              <w:divBdr>
                <w:top w:val="none" w:sz="0" w:space="0" w:color="auto"/>
                <w:left w:val="none" w:sz="0" w:space="0" w:color="auto"/>
                <w:bottom w:val="none" w:sz="0" w:space="0" w:color="auto"/>
                <w:right w:val="none" w:sz="0" w:space="0" w:color="auto"/>
              </w:divBdr>
            </w:div>
            <w:div w:id="19314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9009">
      <w:bodyDiv w:val="1"/>
      <w:marLeft w:val="0"/>
      <w:marRight w:val="0"/>
      <w:marTop w:val="0"/>
      <w:marBottom w:val="0"/>
      <w:divBdr>
        <w:top w:val="none" w:sz="0" w:space="0" w:color="auto"/>
        <w:left w:val="none" w:sz="0" w:space="0" w:color="auto"/>
        <w:bottom w:val="none" w:sz="0" w:space="0" w:color="auto"/>
        <w:right w:val="none" w:sz="0" w:space="0" w:color="auto"/>
      </w:divBdr>
    </w:div>
    <w:div w:id="578028905">
      <w:bodyDiv w:val="1"/>
      <w:marLeft w:val="0"/>
      <w:marRight w:val="0"/>
      <w:marTop w:val="0"/>
      <w:marBottom w:val="0"/>
      <w:divBdr>
        <w:top w:val="none" w:sz="0" w:space="0" w:color="auto"/>
        <w:left w:val="none" w:sz="0" w:space="0" w:color="auto"/>
        <w:bottom w:val="none" w:sz="0" w:space="0" w:color="auto"/>
        <w:right w:val="none" w:sz="0" w:space="0" w:color="auto"/>
      </w:divBdr>
      <w:divsChild>
        <w:div w:id="963774265">
          <w:marLeft w:val="0"/>
          <w:marRight w:val="0"/>
          <w:marTop w:val="90"/>
          <w:marBottom w:val="0"/>
          <w:divBdr>
            <w:top w:val="none" w:sz="0" w:space="0" w:color="auto"/>
            <w:left w:val="none" w:sz="0" w:space="0" w:color="auto"/>
            <w:bottom w:val="none" w:sz="0" w:space="0" w:color="auto"/>
            <w:right w:val="none" w:sz="0" w:space="0" w:color="auto"/>
          </w:divBdr>
          <w:divsChild>
            <w:div w:id="2071229019">
              <w:marLeft w:val="0"/>
              <w:marRight w:val="0"/>
              <w:marTop w:val="0"/>
              <w:marBottom w:val="420"/>
              <w:divBdr>
                <w:top w:val="none" w:sz="0" w:space="0" w:color="auto"/>
                <w:left w:val="none" w:sz="0" w:space="0" w:color="auto"/>
                <w:bottom w:val="none" w:sz="0" w:space="0" w:color="auto"/>
                <w:right w:val="none" w:sz="0" w:space="0" w:color="auto"/>
              </w:divBdr>
              <w:divsChild>
                <w:div w:id="1531063045">
                  <w:marLeft w:val="0"/>
                  <w:marRight w:val="0"/>
                  <w:marTop w:val="0"/>
                  <w:marBottom w:val="0"/>
                  <w:divBdr>
                    <w:top w:val="none" w:sz="0" w:space="0" w:color="auto"/>
                    <w:left w:val="none" w:sz="0" w:space="0" w:color="auto"/>
                    <w:bottom w:val="none" w:sz="0" w:space="0" w:color="auto"/>
                    <w:right w:val="none" w:sz="0" w:space="0" w:color="auto"/>
                  </w:divBdr>
                  <w:divsChild>
                    <w:div w:id="861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338829">
      <w:bodyDiv w:val="1"/>
      <w:marLeft w:val="0"/>
      <w:marRight w:val="0"/>
      <w:marTop w:val="0"/>
      <w:marBottom w:val="0"/>
      <w:divBdr>
        <w:top w:val="none" w:sz="0" w:space="0" w:color="auto"/>
        <w:left w:val="none" w:sz="0" w:space="0" w:color="auto"/>
        <w:bottom w:val="none" w:sz="0" w:space="0" w:color="auto"/>
        <w:right w:val="none" w:sz="0" w:space="0" w:color="auto"/>
      </w:divBdr>
    </w:div>
    <w:div w:id="579681135">
      <w:bodyDiv w:val="1"/>
      <w:marLeft w:val="0"/>
      <w:marRight w:val="0"/>
      <w:marTop w:val="0"/>
      <w:marBottom w:val="0"/>
      <w:divBdr>
        <w:top w:val="none" w:sz="0" w:space="0" w:color="auto"/>
        <w:left w:val="none" w:sz="0" w:space="0" w:color="auto"/>
        <w:bottom w:val="none" w:sz="0" w:space="0" w:color="auto"/>
        <w:right w:val="none" w:sz="0" w:space="0" w:color="auto"/>
      </w:divBdr>
    </w:div>
    <w:div w:id="580994574">
      <w:bodyDiv w:val="1"/>
      <w:marLeft w:val="0"/>
      <w:marRight w:val="0"/>
      <w:marTop w:val="0"/>
      <w:marBottom w:val="0"/>
      <w:divBdr>
        <w:top w:val="none" w:sz="0" w:space="0" w:color="auto"/>
        <w:left w:val="none" w:sz="0" w:space="0" w:color="auto"/>
        <w:bottom w:val="none" w:sz="0" w:space="0" w:color="auto"/>
        <w:right w:val="none" w:sz="0" w:space="0" w:color="auto"/>
      </w:divBdr>
    </w:div>
    <w:div w:id="581530990">
      <w:bodyDiv w:val="1"/>
      <w:marLeft w:val="0"/>
      <w:marRight w:val="0"/>
      <w:marTop w:val="0"/>
      <w:marBottom w:val="0"/>
      <w:divBdr>
        <w:top w:val="none" w:sz="0" w:space="0" w:color="auto"/>
        <w:left w:val="none" w:sz="0" w:space="0" w:color="auto"/>
        <w:bottom w:val="none" w:sz="0" w:space="0" w:color="auto"/>
        <w:right w:val="none" w:sz="0" w:space="0" w:color="auto"/>
      </w:divBdr>
    </w:div>
    <w:div w:id="581721335">
      <w:bodyDiv w:val="1"/>
      <w:marLeft w:val="0"/>
      <w:marRight w:val="0"/>
      <w:marTop w:val="0"/>
      <w:marBottom w:val="0"/>
      <w:divBdr>
        <w:top w:val="none" w:sz="0" w:space="0" w:color="auto"/>
        <w:left w:val="none" w:sz="0" w:space="0" w:color="auto"/>
        <w:bottom w:val="none" w:sz="0" w:space="0" w:color="auto"/>
        <w:right w:val="none" w:sz="0" w:space="0" w:color="auto"/>
      </w:divBdr>
    </w:div>
    <w:div w:id="583270982">
      <w:bodyDiv w:val="1"/>
      <w:marLeft w:val="0"/>
      <w:marRight w:val="0"/>
      <w:marTop w:val="0"/>
      <w:marBottom w:val="0"/>
      <w:divBdr>
        <w:top w:val="none" w:sz="0" w:space="0" w:color="auto"/>
        <w:left w:val="none" w:sz="0" w:space="0" w:color="auto"/>
        <w:bottom w:val="none" w:sz="0" w:space="0" w:color="auto"/>
        <w:right w:val="none" w:sz="0" w:space="0" w:color="auto"/>
      </w:divBdr>
    </w:div>
    <w:div w:id="583614499">
      <w:bodyDiv w:val="1"/>
      <w:marLeft w:val="0"/>
      <w:marRight w:val="0"/>
      <w:marTop w:val="0"/>
      <w:marBottom w:val="0"/>
      <w:divBdr>
        <w:top w:val="none" w:sz="0" w:space="0" w:color="auto"/>
        <w:left w:val="none" w:sz="0" w:space="0" w:color="auto"/>
        <w:bottom w:val="none" w:sz="0" w:space="0" w:color="auto"/>
        <w:right w:val="none" w:sz="0" w:space="0" w:color="auto"/>
      </w:divBdr>
    </w:div>
    <w:div w:id="584607987">
      <w:bodyDiv w:val="1"/>
      <w:marLeft w:val="0"/>
      <w:marRight w:val="0"/>
      <w:marTop w:val="0"/>
      <w:marBottom w:val="0"/>
      <w:divBdr>
        <w:top w:val="none" w:sz="0" w:space="0" w:color="auto"/>
        <w:left w:val="none" w:sz="0" w:space="0" w:color="auto"/>
        <w:bottom w:val="none" w:sz="0" w:space="0" w:color="auto"/>
        <w:right w:val="none" w:sz="0" w:space="0" w:color="auto"/>
      </w:divBdr>
    </w:div>
    <w:div w:id="585117694">
      <w:bodyDiv w:val="1"/>
      <w:marLeft w:val="0"/>
      <w:marRight w:val="0"/>
      <w:marTop w:val="0"/>
      <w:marBottom w:val="0"/>
      <w:divBdr>
        <w:top w:val="none" w:sz="0" w:space="0" w:color="auto"/>
        <w:left w:val="none" w:sz="0" w:space="0" w:color="auto"/>
        <w:bottom w:val="none" w:sz="0" w:space="0" w:color="auto"/>
        <w:right w:val="none" w:sz="0" w:space="0" w:color="auto"/>
      </w:divBdr>
    </w:div>
    <w:div w:id="586034912">
      <w:bodyDiv w:val="1"/>
      <w:marLeft w:val="0"/>
      <w:marRight w:val="0"/>
      <w:marTop w:val="0"/>
      <w:marBottom w:val="0"/>
      <w:divBdr>
        <w:top w:val="none" w:sz="0" w:space="0" w:color="auto"/>
        <w:left w:val="none" w:sz="0" w:space="0" w:color="auto"/>
        <w:bottom w:val="none" w:sz="0" w:space="0" w:color="auto"/>
        <w:right w:val="none" w:sz="0" w:space="0" w:color="auto"/>
      </w:divBdr>
    </w:div>
    <w:div w:id="590627281">
      <w:bodyDiv w:val="1"/>
      <w:marLeft w:val="0"/>
      <w:marRight w:val="0"/>
      <w:marTop w:val="0"/>
      <w:marBottom w:val="0"/>
      <w:divBdr>
        <w:top w:val="none" w:sz="0" w:space="0" w:color="auto"/>
        <w:left w:val="none" w:sz="0" w:space="0" w:color="auto"/>
        <w:bottom w:val="none" w:sz="0" w:space="0" w:color="auto"/>
        <w:right w:val="none" w:sz="0" w:space="0" w:color="auto"/>
      </w:divBdr>
    </w:div>
    <w:div w:id="591284480">
      <w:bodyDiv w:val="1"/>
      <w:marLeft w:val="0"/>
      <w:marRight w:val="0"/>
      <w:marTop w:val="0"/>
      <w:marBottom w:val="0"/>
      <w:divBdr>
        <w:top w:val="none" w:sz="0" w:space="0" w:color="auto"/>
        <w:left w:val="none" w:sz="0" w:space="0" w:color="auto"/>
        <w:bottom w:val="none" w:sz="0" w:space="0" w:color="auto"/>
        <w:right w:val="none" w:sz="0" w:space="0" w:color="auto"/>
      </w:divBdr>
    </w:div>
    <w:div w:id="592781675">
      <w:bodyDiv w:val="1"/>
      <w:marLeft w:val="0"/>
      <w:marRight w:val="0"/>
      <w:marTop w:val="0"/>
      <w:marBottom w:val="0"/>
      <w:divBdr>
        <w:top w:val="none" w:sz="0" w:space="0" w:color="auto"/>
        <w:left w:val="none" w:sz="0" w:space="0" w:color="auto"/>
        <w:bottom w:val="none" w:sz="0" w:space="0" w:color="auto"/>
        <w:right w:val="none" w:sz="0" w:space="0" w:color="auto"/>
      </w:divBdr>
    </w:div>
    <w:div w:id="595551867">
      <w:bodyDiv w:val="1"/>
      <w:marLeft w:val="0"/>
      <w:marRight w:val="0"/>
      <w:marTop w:val="0"/>
      <w:marBottom w:val="0"/>
      <w:divBdr>
        <w:top w:val="none" w:sz="0" w:space="0" w:color="auto"/>
        <w:left w:val="none" w:sz="0" w:space="0" w:color="auto"/>
        <w:bottom w:val="none" w:sz="0" w:space="0" w:color="auto"/>
        <w:right w:val="none" w:sz="0" w:space="0" w:color="auto"/>
      </w:divBdr>
    </w:div>
    <w:div w:id="597951197">
      <w:bodyDiv w:val="1"/>
      <w:marLeft w:val="0"/>
      <w:marRight w:val="0"/>
      <w:marTop w:val="0"/>
      <w:marBottom w:val="0"/>
      <w:divBdr>
        <w:top w:val="none" w:sz="0" w:space="0" w:color="auto"/>
        <w:left w:val="none" w:sz="0" w:space="0" w:color="auto"/>
        <w:bottom w:val="none" w:sz="0" w:space="0" w:color="auto"/>
        <w:right w:val="none" w:sz="0" w:space="0" w:color="auto"/>
      </w:divBdr>
    </w:div>
    <w:div w:id="600065245">
      <w:bodyDiv w:val="1"/>
      <w:marLeft w:val="0"/>
      <w:marRight w:val="0"/>
      <w:marTop w:val="0"/>
      <w:marBottom w:val="0"/>
      <w:divBdr>
        <w:top w:val="none" w:sz="0" w:space="0" w:color="auto"/>
        <w:left w:val="none" w:sz="0" w:space="0" w:color="auto"/>
        <w:bottom w:val="none" w:sz="0" w:space="0" w:color="auto"/>
        <w:right w:val="none" w:sz="0" w:space="0" w:color="auto"/>
      </w:divBdr>
    </w:div>
    <w:div w:id="600113482">
      <w:bodyDiv w:val="1"/>
      <w:marLeft w:val="0"/>
      <w:marRight w:val="0"/>
      <w:marTop w:val="0"/>
      <w:marBottom w:val="0"/>
      <w:divBdr>
        <w:top w:val="none" w:sz="0" w:space="0" w:color="auto"/>
        <w:left w:val="none" w:sz="0" w:space="0" w:color="auto"/>
        <w:bottom w:val="none" w:sz="0" w:space="0" w:color="auto"/>
        <w:right w:val="none" w:sz="0" w:space="0" w:color="auto"/>
      </w:divBdr>
    </w:div>
    <w:div w:id="600381776">
      <w:bodyDiv w:val="1"/>
      <w:marLeft w:val="0"/>
      <w:marRight w:val="0"/>
      <w:marTop w:val="0"/>
      <w:marBottom w:val="0"/>
      <w:divBdr>
        <w:top w:val="none" w:sz="0" w:space="0" w:color="auto"/>
        <w:left w:val="none" w:sz="0" w:space="0" w:color="auto"/>
        <w:bottom w:val="none" w:sz="0" w:space="0" w:color="auto"/>
        <w:right w:val="none" w:sz="0" w:space="0" w:color="auto"/>
      </w:divBdr>
    </w:div>
    <w:div w:id="602423921">
      <w:bodyDiv w:val="1"/>
      <w:marLeft w:val="0"/>
      <w:marRight w:val="0"/>
      <w:marTop w:val="0"/>
      <w:marBottom w:val="0"/>
      <w:divBdr>
        <w:top w:val="none" w:sz="0" w:space="0" w:color="auto"/>
        <w:left w:val="none" w:sz="0" w:space="0" w:color="auto"/>
        <w:bottom w:val="none" w:sz="0" w:space="0" w:color="auto"/>
        <w:right w:val="none" w:sz="0" w:space="0" w:color="auto"/>
      </w:divBdr>
    </w:div>
    <w:div w:id="602885405">
      <w:bodyDiv w:val="1"/>
      <w:marLeft w:val="0"/>
      <w:marRight w:val="0"/>
      <w:marTop w:val="0"/>
      <w:marBottom w:val="0"/>
      <w:divBdr>
        <w:top w:val="none" w:sz="0" w:space="0" w:color="auto"/>
        <w:left w:val="none" w:sz="0" w:space="0" w:color="auto"/>
        <w:bottom w:val="none" w:sz="0" w:space="0" w:color="auto"/>
        <w:right w:val="none" w:sz="0" w:space="0" w:color="auto"/>
      </w:divBdr>
    </w:div>
    <w:div w:id="603223393">
      <w:bodyDiv w:val="1"/>
      <w:marLeft w:val="0"/>
      <w:marRight w:val="0"/>
      <w:marTop w:val="0"/>
      <w:marBottom w:val="0"/>
      <w:divBdr>
        <w:top w:val="none" w:sz="0" w:space="0" w:color="auto"/>
        <w:left w:val="none" w:sz="0" w:space="0" w:color="auto"/>
        <w:bottom w:val="none" w:sz="0" w:space="0" w:color="auto"/>
        <w:right w:val="none" w:sz="0" w:space="0" w:color="auto"/>
      </w:divBdr>
    </w:div>
    <w:div w:id="604385581">
      <w:bodyDiv w:val="1"/>
      <w:marLeft w:val="0"/>
      <w:marRight w:val="0"/>
      <w:marTop w:val="0"/>
      <w:marBottom w:val="0"/>
      <w:divBdr>
        <w:top w:val="none" w:sz="0" w:space="0" w:color="auto"/>
        <w:left w:val="none" w:sz="0" w:space="0" w:color="auto"/>
        <w:bottom w:val="none" w:sz="0" w:space="0" w:color="auto"/>
        <w:right w:val="none" w:sz="0" w:space="0" w:color="auto"/>
      </w:divBdr>
    </w:div>
    <w:div w:id="605776087">
      <w:bodyDiv w:val="1"/>
      <w:marLeft w:val="0"/>
      <w:marRight w:val="0"/>
      <w:marTop w:val="0"/>
      <w:marBottom w:val="0"/>
      <w:divBdr>
        <w:top w:val="none" w:sz="0" w:space="0" w:color="auto"/>
        <w:left w:val="none" w:sz="0" w:space="0" w:color="auto"/>
        <w:bottom w:val="none" w:sz="0" w:space="0" w:color="auto"/>
        <w:right w:val="none" w:sz="0" w:space="0" w:color="auto"/>
      </w:divBdr>
      <w:divsChild>
        <w:div w:id="1023631503">
          <w:marLeft w:val="0"/>
          <w:marRight w:val="0"/>
          <w:marTop w:val="0"/>
          <w:marBottom w:val="0"/>
          <w:divBdr>
            <w:top w:val="none" w:sz="0" w:space="0" w:color="auto"/>
            <w:left w:val="none" w:sz="0" w:space="0" w:color="auto"/>
            <w:bottom w:val="none" w:sz="0" w:space="0" w:color="auto"/>
            <w:right w:val="none" w:sz="0" w:space="0" w:color="auto"/>
          </w:divBdr>
        </w:div>
        <w:div w:id="69275096">
          <w:marLeft w:val="0"/>
          <w:marRight w:val="0"/>
          <w:marTop w:val="0"/>
          <w:marBottom w:val="0"/>
          <w:divBdr>
            <w:top w:val="none" w:sz="0" w:space="0" w:color="auto"/>
            <w:left w:val="none" w:sz="0" w:space="0" w:color="auto"/>
            <w:bottom w:val="none" w:sz="0" w:space="0" w:color="auto"/>
            <w:right w:val="none" w:sz="0" w:space="0" w:color="auto"/>
          </w:divBdr>
        </w:div>
      </w:divsChild>
    </w:div>
    <w:div w:id="606422995">
      <w:bodyDiv w:val="1"/>
      <w:marLeft w:val="0"/>
      <w:marRight w:val="0"/>
      <w:marTop w:val="0"/>
      <w:marBottom w:val="0"/>
      <w:divBdr>
        <w:top w:val="none" w:sz="0" w:space="0" w:color="auto"/>
        <w:left w:val="none" w:sz="0" w:space="0" w:color="auto"/>
        <w:bottom w:val="none" w:sz="0" w:space="0" w:color="auto"/>
        <w:right w:val="none" w:sz="0" w:space="0" w:color="auto"/>
      </w:divBdr>
    </w:div>
    <w:div w:id="617415966">
      <w:bodyDiv w:val="1"/>
      <w:marLeft w:val="0"/>
      <w:marRight w:val="0"/>
      <w:marTop w:val="0"/>
      <w:marBottom w:val="0"/>
      <w:divBdr>
        <w:top w:val="none" w:sz="0" w:space="0" w:color="auto"/>
        <w:left w:val="none" w:sz="0" w:space="0" w:color="auto"/>
        <w:bottom w:val="none" w:sz="0" w:space="0" w:color="auto"/>
        <w:right w:val="none" w:sz="0" w:space="0" w:color="auto"/>
      </w:divBdr>
      <w:divsChild>
        <w:div w:id="284192296">
          <w:marLeft w:val="0"/>
          <w:marRight w:val="0"/>
          <w:marTop w:val="0"/>
          <w:marBottom w:val="0"/>
          <w:divBdr>
            <w:top w:val="none" w:sz="0" w:space="0" w:color="auto"/>
            <w:left w:val="none" w:sz="0" w:space="0" w:color="auto"/>
            <w:bottom w:val="none" w:sz="0" w:space="0" w:color="auto"/>
            <w:right w:val="none" w:sz="0" w:space="0" w:color="auto"/>
          </w:divBdr>
          <w:divsChild>
            <w:div w:id="12758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89689">
      <w:bodyDiv w:val="1"/>
      <w:marLeft w:val="0"/>
      <w:marRight w:val="0"/>
      <w:marTop w:val="0"/>
      <w:marBottom w:val="0"/>
      <w:divBdr>
        <w:top w:val="none" w:sz="0" w:space="0" w:color="auto"/>
        <w:left w:val="none" w:sz="0" w:space="0" w:color="auto"/>
        <w:bottom w:val="none" w:sz="0" w:space="0" w:color="auto"/>
        <w:right w:val="none" w:sz="0" w:space="0" w:color="auto"/>
      </w:divBdr>
    </w:div>
    <w:div w:id="621620234">
      <w:bodyDiv w:val="1"/>
      <w:marLeft w:val="0"/>
      <w:marRight w:val="0"/>
      <w:marTop w:val="0"/>
      <w:marBottom w:val="0"/>
      <w:divBdr>
        <w:top w:val="none" w:sz="0" w:space="0" w:color="auto"/>
        <w:left w:val="none" w:sz="0" w:space="0" w:color="auto"/>
        <w:bottom w:val="none" w:sz="0" w:space="0" w:color="auto"/>
        <w:right w:val="none" w:sz="0" w:space="0" w:color="auto"/>
      </w:divBdr>
    </w:div>
    <w:div w:id="623000746">
      <w:bodyDiv w:val="1"/>
      <w:marLeft w:val="0"/>
      <w:marRight w:val="0"/>
      <w:marTop w:val="0"/>
      <w:marBottom w:val="0"/>
      <w:divBdr>
        <w:top w:val="none" w:sz="0" w:space="0" w:color="auto"/>
        <w:left w:val="none" w:sz="0" w:space="0" w:color="auto"/>
        <w:bottom w:val="none" w:sz="0" w:space="0" w:color="auto"/>
        <w:right w:val="none" w:sz="0" w:space="0" w:color="auto"/>
      </w:divBdr>
    </w:div>
    <w:div w:id="624117729">
      <w:bodyDiv w:val="1"/>
      <w:marLeft w:val="0"/>
      <w:marRight w:val="0"/>
      <w:marTop w:val="0"/>
      <w:marBottom w:val="0"/>
      <w:divBdr>
        <w:top w:val="none" w:sz="0" w:space="0" w:color="auto"/>
        <w:left w:val="none" w:sz="0" w:space="0" w:color="auto"/>
        <w:bottom w:val="none" w:sz="0" w:space="0" w:color="auto"/>
        <w:right w:val="none" w:sz="0" w:space="0" w:color="auto"/>
      </w:divBdr>
    </w:div>
    <w:div w:id="626468958">
      <w:bodyDiv w:val="1"/>
      <w:marLeft w:val="0"/>
      <w:marRight w:val="0"/>
      <w:marTop w:val="0"/>
      <w:marBottom w:val="0"/>
      <w:divBdr>
        <w:top w:val="none" w:sz="0" w:space="0" w:color="auto"/>
        <w:left w:val="none" w:sz="0" w:space="0" w:color="auto"/>
        <w:bottom w:val="none" w:sz="0" w:space="0" w:color="auto"/>
        <w:right w:val="none" w:sz="0" w:space="0" w:color="auto"/>
      </w:divBdr>
    </w:div>
    <w:div w:id="628123169">
      <w:bodyDiv w:val="1"/>
      <w:marLeft w:val="0"/>
      <w:marRight w:val="0"/>
      <w:marTop w:val="0"/>
      <w:marBottom w:val="0"/>
      <w:divBdr>
        <w:top w:val="none" w:sz="0" w:space="0" w:color="auto"/>
        <w:left w:val="none" w:sz="0" w:space="0" w:color="auto"/>
        <w:bottom w:val="none" w:sz="0" w:space="0" w:color="auto"/>
        <w:right w:val="none" w:sz="0" w:space="0" w:color="auto"/>
      </w:divBdr>
    </w:div>
    <w:div w:id="629243532">
      <w:bodyDiv w:val="1"/>
      <w:marLeft w:val="0"/>
      <w:marRight w:val="0"/>
      <w:marTop w:val="0"/>
      <w:marBottom w:val="0"/>
      <w:divBdr>
        <w:top w:val="none" w:sz="0" w:space="0" w:color="auto"/>
        <w:left w:val="none" w:sz="0" w:space="0" w:color="auto"/>
        <w:bottom w:val="none" w:sz="0" w:space="0" w:color="auto"/>
        <w:right w:val="none" w:sz="0" w:space="0" w:color="auto"/>
      </w:divBdr>
    </w:div>
    <w:div w:id="630553644">
      <w:bodyDiv w:val="1"/>
      <w:marLeft w:val="0"/>
      <w:marRight w:val="0"/>
      <w:marTop w:val="0"/>
      <w:marBottom w:val="0"/>
      <w:divBdr>
        <w:top w:val="none" w:sz="0" w:space="0" w:color="auto"/>
        <w:left w:val="none" w:sz="0" w:space="0" w:color="auto"/>
        <w:bottom w:val="none" w:sz="0" w:space="0" w:color="auto"/>
        <w:right w:val="none" w:sz="0" w:space="0" w:color="auto"/>
      </w:divBdr>
    </w:div>
    <w:div w:id="633798810">
      <w:bodyDiv w:val="1"/>
      <w:marLeft w:val="0"/>
      <w:marRight w:val="0"/>
      <w:marTop w:val="0"/>
      <w:marBottom w:val="0"/>
      <w:divBdr>
        <w:top w:val="none" w:sz="0" w:space="0" w:color="auto"/>
        <w:left w:val="none" w:sz="0" w:space="0" w:color="auto"/>
        <w:bottom w:val="none" w:sz="0" w:space="0" w:color="auto"/>
        <w:right w:val="none" w:sz="0" w:space="0" w:color="auto"/>
      </w:divBdr>
      <w:divsChild>
        <w:div w:id="2060202871">
          <w:marLeft w:val="0"/>
          <w:marRight w:val="0"/>
          <w:marTop w:val="0"/>
          <w:marBottom w:val="0"/>
          <w:divBdr>
            <w:top w:val="none" w:sz="0" w:space="0" w:color="auto"/>
            <w:left w:val="none" w:sz="0" w:space="0" w:color="auto"/>
            <w:bottom w:val="none" w:sz="0" w:space="0" w:color="auto"/>
            <w:right w:val="none" w:sz="0" w:space="0" w:color="auto"/>
          </w:divBdr>
          <w:divsChild>
            <w:div w:id="1437169459">
              <w:marLeft w:val="0"/>
              <w:marRight w:val="0"/>
              <w:marTop w:val="0"/>
              <w:marBottom w:val="0"/>
              <w:divBdr>
                <w:top w:val="none" w:sz="0" w:space="0" w:color="auto"/>
                <w:left w:val="none" w:sz="0" w:space="0" w:color="auto"/>
                <w:bottom w:val="none" w:sz="0" w:space="0" w:color="auto"/>
                <w:right w:val="none" w:sz="0" w:space="0" w:color="auto"/>
              </w:divBdr>
              <w:divsChild>
                <w:div w:id="2104296227">
                  <w:marLeft w:val="0"/>
                  <w:marRight w:val="0"/>
                  <w:marTop w:val="0"/>
                  <w:marBottom w:val="0"/>
                  <w:divBdr>
                    <w:top w:val="none" w:sz="0" w:space="0" w:color="auto"/>
                    <w:left w:val="none" w:sz="0" w:space="0" w:color="auto"/>
                    <w:bottom w:val="none" w:sz="0" w:space="0" w:color="auto"/>
                    <w:right w:val="none" w:sz="0" w:space="0" w:color="auto"/>
                  </w:divBdr>
                  <w:divsChild>
                    <w:div w:id="4910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5354">
          <w:marLeft w:val="0"/>
          <w:marRight w:val="0"/>
          <w:marTop w:val="0"/>
          <w:marBottom w:val="0"/>
          <w:divBdr>
            <w:top w:val="none" w:sz="0" w:space="0" w:color="auto"/>
            <w:left w:val="none" w:sz="0" w:space="0" w:color="auto"/>
            <w:bottom w:val="none" w:sz="0" w:space="0" w:color="auto"/>
            <w:right w:val="none" w:sz="0" w:space="0" w:color="auto"/>
          </w:divBdr>
          <w:divsChild>
            <w:div w:id="3136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1151">
      <w:bodyDiv w:val="1"/>
      <w:marLeft w:val="0"/>
      <w:marRight w:val="0"/>
      <w:marTop w:val="0"/>
      <w:marBottom w:val="0"/>
      <w:divBdr>
        <w:top w:val="none" w:sz="0" w:space="0" w:color="auto"/>
        <w:left w:val="none" w:sz="0" w:space="0" w:color="auto"/>
        <w:bottom w:val="none" w:sz="0" w:space="0" w:color="auto"/>
        <w:right w:val="none" w:sz="0" w:space="0" w:color="auto"/>
      </w:divBdr>
    </w:div>
    <w:div w:id="638874888">
      <w:bodyDiv w:val="1"/>
      <w:marLeft w:val="0"/>
      <w:marRight w:val="0"/>
      <w:marTop w:val="0"/>
      <w:marBottom w:val="0"/>
      <w:divBdr>
        <w:top w:val="none" w:sz="0" w:space="0" w:color="auto"/>
        <w:left w:val="none" w:sz="0" w:space="0" w:color="auto"/>
        <w:bottom w:val="none" w:sz="0" w:space="0" w:color="auto"/>
        <w:right w:val="none" w:sz="0" w:space="0" w:color="auto"/>
      </w:divBdr>
    </w:div>
    <w:div w:id="646933666">
      <w:bodyDiv w:val="1"/>
      <w:marLeft w:val="0"/>
      <w:marRight w:val="0"/>
      <w:marTop w:val="0"/>
      <w:marBottom w:val="0"/>
      <w:divBdr>
        <w:top w:val="none" w:sz="0" w:space="0" w:color="auto"/>
        <w:left w:val="none" w:sz="0" w:space="0" w:color="auto"/>
        <w:bottom w:val="none" w:sz="0" w:space="0" w:color="auto"/>
        <w:right w:val="none" w:sz="0" w:space="0" w:color="auto"/>
      </w:divBdr>
    </w:div>
    <w:div w:id="648364137">
      <w:bodyDiv w:val="1"/>
      <w:marLeft w:val="0"/>
      <w:marRight w:val="0"/>
      <w:marTop w:val="0"/>
      <w:marBottom w:val="0"/>
      <w:divBdr>
        <w:top w:val="none" w:sz="0" w:space="0" w:color="auto"/>
        <w:left w:val="none" w:sz="0" w:space="0" w:color="auto"/>
        <w:bottom w:val="none" w:sz="0" w:space="0" w:color="auto"/>
        <w:right w:val="none" w:sz="0" w:space="0" w:color="auto"/>
      </w:divBdr>
    </w:div>
    <w:div w:id="649358935">
      <w:bodyDiv w:val="1"/>
      <w:marLeft w:val="0"/>
      <w:marRight w:val="0"/>
      <w:marTop w:val="0"/>
      <w:marBottom w:val="0"/>
      <w:divBdr>
        <w:top w:val="none" w:sz="0" w:space="0" w:color="auto"/>
        <w:left w:val="none" w:sz="0" w:space="0" w:color="auto"/>
        <w:bottom w:val="none" w:sz="0" w:space="0" w:color="auto"/>
        <w:right w:val="none" w:sz="0" w:space="0" w:color="auto"/>
      </w:divBdr>
    </w:div>
    <w:div w:id="652830774">
      <w:bodyDiv w:val="1"/>
      <w:marLeft w:val="0"/>
      <w:marRight w:val="0"/>
      <w:marTop w:val="0"/>
      <w:marBottom w:val="0"/>
      <w:divBdr>
        <w:top w:val="none" w:sz="0" w:space="0" w:color="auto"/>
        <w:left w:val="none" w:sz="0" w:space="0" w:color="auto"/>
        <w:bottom w:val="none" w:sz="0" w:space="0" w:color="auto"/>
        <w:right w:val="none" w:sz="0" w:space="0" w:color="auto"/>
      </w:divBdr>
    </w:div>
    <w:div w:id="658388983">
      <w:bodyDiv w:val="1"/>
      <w:marLeft w:val="0"/>
      <w:marRight w:val="0"/>
      <w:marTop w:val="0"/>
      <w:marBottom w:val="0"/>
      <w:divBdr>
        <w:top w:val="none" w:sz="0" w:space="0" w:color="auto"/>
        <w:left w:val="none" w:sz="0" w:space="0" w:color="auto"/>
        <w:bottom w:val="none" w:sz="0" w:space="0" w:color="auto"/>
        <w:right w:val="none" w:sz="0" w:space="0" w:color="auto"/>
      </w:divBdr>
    </w:div>
    <w:div w:id="658577366">
      <w:bodyDiv w:val="1"/>
      <w:marLeft w:val="0"/>
      <w:marRight w:val="0"/>
      <w:marTop w:val="0"/>
      <w:marBottom w:val="0"/>
      <w:divBdr>
        <w:top w:val="none" w:sz="0" w:space="0" w:color="auto"/>
        <w:left w:val="none" w:sz="0" w:space="0" w:color="auto"/>
        <w:bottom w:val="none" w:sz="0" w:space="0" w:color="auto"/>
        <w:right w:val="none" w:sz="0" w:space="0" w:color="auto"/>
      </w:divBdr>
    </w:div>
    <w:div w:id="658658767">
      <w:bodyDiv w:val="1"/>
      <w:marLeft w:val="0"/>
      <w:marRight w:val="0"/>
      <w:marTop w:val="0"/>
      <w:marBottom w:val="0"/>
      <w:divBdr>
        <w:top w:val="none" w:sz="0" w:space="0" w:color="auto"/>
        <w:left w:val="none" w:sz="0" w:space="0" w:color="auto"/>
        <w:bottom w:val="none" w:sz="0" w:space="0" w:color="auto"/>
        <w:right w:val="none" w:sz="0" w:space="0" w:color="auto"/>
      </w:divBdr>
      <w:divsChild>
        <w:div w:id="408038432">
          <w:marLeft w:val="0"/>
          <w:marRight w:val="0"/>
          <w:marTop w:val="0"/>
          <w:marBottom w:val="0"/>
          <w:divBdr>
            <w:top w:val="none" w:sz="0" w:space="0" w:color="auto"/>
            <w:left w:val="none" w:sz="0" w:space="0" w:color="auto"/>
            <w:bottom w:val="none" w:sz="0" w:space="0" w:color="auto"/>
            <w:right w:val="none" w:sz="0" w:space="0" w:color="auto"/>
          </w:divBdr>
        </w:div>
        <w:div w:id="1245994580">
          <w:marLeft w:val="0"/>
          <w:marRight w:val="0"/>
          <w:marTop w:val="0"/>
          <w:marBottom w:val="0"/>
          <w:divBdr>
            <w:top w:val="none" w:sz="0" w:space="0" w:color="auto"/>
            <w:left w:val="none" w:sz="0" w:space="0" w:color="auto"/>
            <w:bottom w:val="none" w:sz="0" w:space="0" w:color="auto"/>
            <w:right w:val="none" w:sz="0" w:space="0" w:color="auto"/>
          </w:divBdr>
        </w:div>
        <w:div w:id="1901600275">
          <w:marLeft w:val="0"/>
          <w:marRight w:val="0"/>
          <w:marTop w:val="0"/>
          <w:marBottom w:val="0"/>
          <w:divBdr>
            <w:top w:val="none" w:sz="0" w:space="0" w:color="auto"/>
            <w:left w:val="none" w:sz="0" w:space="0" w:color="auto"/>
            <w:bottom w:val="none" w:sz="0" w:space="0" w:color="auto"/>
            <w:right w:val="none" w:sz="0" w:space="0" w:color="auto"/>
          </w:divBdr>
        </w:div>
        <w:div w:id="1424178937">
          <w:marLeft w:val="0"/>
          <w:marRight w:val="0"/>
          <w:marTop w:val="0"/>
          <w:marBottom w:val="0"/>
          <w:divBdr>
            <w:top w:val="none" w:sz="0" w:space="0" w:color="auto"/>
            <w:left w:val="none" w:sz="0" w:space="0" w:color="auto"/>
            <w:bottom w:val="none" w:sz="0" w:space="0" w:color="auto"/>
            <w:right w:val="none" w:sz="0" w:space="0" w:color="auto"/>
          </w:divBdr>
        </w:div>
        <w:div w:id="1900090567">
          <w:marLeft w:val="0"/>
          <w:marRight w:val="0"/>
          <w:marTop w:val="0"/>
          <w:marBottom w:val="0"/>
          <w:divBdr>
            <w:top w:val="none" w:sz="0" w:space="0" w:color="auto"/>
            <w:left w:val="none" w:sz="0" w:space="0" w:color="auto"/>
            <w:bottom w:val="none" w:sz="0" w:space="0" w:color="auto"/>
            <w:right w:val="none" w:sz="0" w:space="0" w:color="auto"/>
          </w:divBdr>
        </w:div>
        <w:div w:id="462890798">
          <w:marLeft w:val="0"/>
          <w:marRight w:val="0"/>
          <w:marTop w:val="0"/>
          <w:marBottom w:val="0"/>
          <w:divBdr>
            <w:top w:val="none" w:sz="0" w:space="0" w:color="auto"/>
            <w:left w:val="none" w:sz="0" w:space="0" w:color="auto"/>
            <w:bottom w:val="none" w:sz="0" w:space="0" w:color="auto"/>
            <w:right w:val="none" w:sz="0" w:space="0" w:color="auto"/>
          </w:divBdr>
        </w:div>
      </w:divsChild>
    </w:div>
    <w:div w:id="660159365">
      <w:bodyDiv w:val="1"/>
      <w:marLeft w:val="0"/>
      <w:marRight w:val="0"/>
      <w:marTop w:val="0"/>
      <w:marBottom w:val="0"/>
      <w:divBdr>
        <w:top w:val="none" w:sz="0" w:space="0" w:color="auto"/>
        <w:left w:val="none" w:sz="0" w:space="0" w:color="auto"/>
        <w:bottom w:val="none" w:sz="0" w:space="0" w:color="auto"/>
        <w:right w:val="none" w:sz="0" w:space="0" w:color="auto"/>
      </w:divBdr>
    </w:div>
    <w:div w:id="661665287">
      <w:bodyDiv w:val="1"/>
      <w:marLeft w:val="0"/>
      <w:marRight w:val="0"/>
      <w:marTop w:val="0"/>
      <w:marBottom w:val="0"/>
      <w:divBdr>
        <w:top w:val="none" w:sz="0" w:space="0" w:color="auto"/>
        <w:left w:val="none" w:sz="0" w:space="0" w:color="auto"/>
        <w:bottom w:val="none" w:sz="0" w:space="0" w:color="auto"/>
        <w:right w:val="none" w:sz="0" w:space="0" w:color="auto"/>
      </w:divBdr>
    </w:div>
    <w:div w:id="661809016">
      <w:bodyDiv w:val="1"/>
      <w:marLeft w:val="0"/>
      <w:marRight w:val="0"/>
      <w:marTop w:val="0"/>
      <w:marBottom w:val="0"/>
      <w:divBdr>
        <w:top w:val="none" w:sz="0" w:space="0" w:color="auto"/>
        <w:left w:val="none" w:sz="0" w:space="0" w:color="auto"/>
        <w:bottom w:val="none" w:sz="0" w:space="0" w:color="auto"/>
        <w:right w:val="none" w:sz="0" w:space="0" w:color="auto"/>
      </w:divBdr>
    </w:div>
    <w:div w:id="664633005">
      <w:bodyDiv w:val="1"/>
      <w:marLeft w:val="0"/>
      <w:marRight w:val="0"/>
      <w:marTop w:val="0"/>
      <w:marBottom w:val="0"/>
      <w:divBdr>
        <w:top w:val="none" w:sz="0" w:space="0" w:color="auto"/>
        <w:left w:val="none" w:sz="0" w:space="0" w:color="auto"/>
        <w:bottom w:val="none" w:sz="0" w:space="0" w:color="auto"/>
        <w:right w:val="none" w:sz="0" w:space="0" w:color="auto"/>
      </w:divBdr>
    </w:div>
    <w:div w:id="665129749">
      <w:bodyDiv w:val="1"/>
      <w:marLeft w:val="0"/>
      <w:marRight w:val="0"/>
      <w:marTop w:val="0"/>
      <w:marBottom w:val="0"/>
      <w:divBdr>
        <w:top w:val="none" w:sz="0" w:space="0" w:color="auto"/>
        <w:left w:val="none" w:sz="0" w:space="0" w:color="auto"/>
        <w:bottom w:val="none" w:sz="0" w:space="0" w:color="auto"/>
        <w:right w:val="none" w:sz="0" w:space="0" w:color="auto"/>
      </w:divBdr>
    </w:div>
    <w:div w:id="672535996">
      <w:bodyDiv w:val="1"/>
      <w:marLeft w:val="0"/>
      <w:marRight w:val="0"/>
      <w:marTop w:val="0"/>
      <w:marBottom w:val="0"/>
      <w:divBdr>
        <w:top w:val="none" w:sz="0" w:space="0" w:color="auto"/>
        <w:left w:val="none" w:sz="0" w:space="0" w:color="auto"/>
        <w:bottom w:val="none" w:sz="0" w:space="0" w:color="auto"/>
        <w:right w:val="none" w:sz="0" w:space="0" w:color="auto"/>
      </w:divBdr>
    </w:div>
    <w:div w:id="678509825">
      <w:bodyDiv w:val="1"/>
      <w:marLeft w:val="0"/>
      <w:marRight w:val="0"/>
      <w:marTop w:val="0"/>
      <w:marBottom w:val="0"/>
      <w:divBdr>
        <w:top w:val="none" w:sz="0" w:space="0" w:color="auto"/>
        <w:left w:val="none" w:sz="0" w:space="0" w:color="auto"/>
        <w:bottom w:val="none" w:sz="0" w:space="0" w:color="auto"/>
        <w:right w:val="none" w:sz="0" w:space="0" w:color="auto"/>
      </w:divBdr>
    </w:div>
    <w:div w:id="678972308">
      <w:bodyDiv w:val="1"/>
      <w:marLeft w:val="0"/>
      <w:marRight w:val="0"/>
      <w:marTop w:val="0"/>
      <w:marBottom w:val="0"/>
      <w:divBdr>
        <w:top w:val="none" w:sz="0" w:space="0" w:color="auto"/>
        <w:left w:val="none" w:sz="0" w:space="0" w:color="auto"/>
        <w:bottom w:val="none" w:sz="0" w:space="0" w:color="auto"/>
        <w:right w:val="none" w:sz="0" w:space="0" w:color="auto"/>
      </w:divBdr>
    </w:div>
    <w:div w:id="689376878">
      <w:bodyDiv w:val="1"/>
      <w:marLeft w:val="0"/>
      <w:marRight w:val="0"/>
      <w:marTop w:val="0"/>
      <w:marBottom w:val="0"/>
      <w:divBdr>
        <w:top w:val="none" w:sz="0" w:space="0" w:color="auto"/>
        <w:left w:val="none" w:sz="0" w:space="0" w:color="auto"/>
        <w:bottom w:val="none" w:sz="0" w:space="0" w:color="auto"/>
        <w:right w:val="none" w:sz="0" w:space="0" w:color="auto"/>
      </w:divBdr>
    </w:div>
    <w:div w:id="696660110">
      <w:bodyDiv w:val="1"/>
      <w:marLeft w:val="0"/>
      <w:marRight w:val="0"/>
      <w:marTop w:val="0"/>
      <w:marBottom w:val="0"/>
      <w:divBdr>
        <w:top w:val="none" w:sz="0" w:space="0" w:color="auto"/>
        <w:left w:val="none" w:sz="0" w:space="0" w:color="auto"/>
        <w:bottom w:val="none" w:sz="0" w:space="0" w:color="auto"/>
        <w:right w:val="none" w:sz="0" w:space="0" w:color="auto"/>
      </w:divBdr>
    </w:div>
    <w:div w:id="697198008">
      <w:bodyDiv w:val="1"/>
      <w:marLeft w:val="0"/>
      <w:marRight w:val="0"/>
      <w:marTop w:val="0"/>
      <w:marBottom w:val="0"/>
      <w:divBdr>
        <w:top w:val="none" w:sz="0" w:space="0" w:color="auto"/>
        <w:left w:val="none" w:sz="0" w:space="0" w:color="auto"/>
        <w:bottom w:val="none" w:sz="0" w:space="0" w:color="auto"/>
        <w:right w:val="none" w:sz="0" w:space="0" w:color="auto"/>
      </w:divBdr>
    </w:div>
    <w:div w:id="703869407">
      <w:bodyDiv w:val="1"/>
      <w:marLeft w:val="0"/>
      <w:marRight w:val="0"/>
      <w:marTop w:val="0"/>
      <w:marBottom w:val="0"/>
      <w:divBdr>
        <w:top w:val="none" w:sz="0" w:space="0" w:color="auto"/>
        <w:left w:val="none" w:sz="0" w:space="0" w:color="auto"/>
        <w:bottom w:val="none" w:sz="0" w:space="0" w:color="auto"/>
        <w:right w:val="none" w:sz="0" w:space="0" w:color="auto"/>
      </w:divBdr>
    </w:div>
    <w:div w:id="704331236">
      <w:bodyDiv w:val="1"/>
      <w:marLeft w:val="0"/>
      <w:marRight w:val="0"/>
      <w:marTop w:val="0"/>
      <w:marBottom w:val="0"/>
      <w:divBdr>
        <w:top w:val="none" w:sz="0" w:space="0" w:color="auto"/>
        <w:left w:val="none" w:sz="0" w:space="0" w:color="auto"/>
        <w:bottom w:val="none" w:sz="0" w:space="0" w:color="auto"/>
        <w:right w:val="none" w:sz="0" w:space="0" w:color="auto"/>
      </w:divBdr>
      <w:divsChild>
        <w:div w:id="1012344590">
          <w:marLeft w:val="0"/>
          <w:marRight w:val="0"/>
          <w:marTop w:val="0"/>
          <w:marBottom w:val="0"/>
          <w:divBdr>
            <w:top w:val="none" w:sz="0" w:space="0" w:color="auto"/>
            <w:left w:val="none" w:sz="0" w:space="0" w:color="auto"/>
            <w:bottom w:val="none" w:sz="0" w:space="0" w:color="auto"/>
            <w:right w:val="none" w:sz="0" w:space="0" w:color="auto"/>
          </w:divBdr>
        </w:div>
        <w:div w:id="1272057008">
          <w:marLeft w:val="0"/>
          <w:marRight w:val="0"/>
          <w:marTop w:val="0"/>
          <w:marBottom w:val="0"/>
          <w:divBdr>
            <w:top w:val="none" w:sz="0" w:space="0" w:color="auto"/>
            <w:left w:val="none" w:sz="0" w:space="0" w:color="auto"/>
            <w:bottom w:val="none" w:sz="0" w:space="0" w:color="auto"/>
            <w:right w:val="none" w:sz="0" w:space="0" w:color="auto"/>
          </w:divBdr>
        </w:div>
        <w:div w:id="1401177727">
          <w:marLeft w:val="0"/>
          <w:marRight w:val="0"/>
          <w:marTop w:val="0"/>
          <w:marBottom w:val="0"/>
          <w:divBdr>
            <w:top w:val="none" w:sz="0" w:space="0" w:color="auto"/>
            <w:left w:val="none" w:sz="0" w:space="0" w:color="auto"/>
            <w:bottom w:val="none" w:sz="0" w:space="0" w:color="auto"/>
            <w:right w:val="none" w:sz="0" w:space="0" w:color="auto"/>
          </w:divBdr>
        </w:div>
        <w:div w:id="240798114">
          <w:marLeft w:val="0"/>
          <w:marRight w:val="0"/>
          <w:marTop w:val="0"/>
          <w:marBottom w:val="0"/>
          <w:divBdr>
            <w:top w:val="none" w:sz="0" w:space="0" w:color="auto"/>
            <w:left w:val="none" w:sz="0" w:space="0" w:color="auto"/>
            <w:bottom w:val="none" w:sz="0" w:space="0" w:color="auto"/>
            <w:right w:val="none" w:sz="0" w:space="0" w:color="auto"/>
          </w:divBdr>
        </w:div>
        <w:div w:id="1601377782">
          <w:marLeft w:val="0"/>
          <w:marRight w:val="0"/>
          <w:marTop w:val="0"/>
          <w:marBottom w:val="0"/>
          <w:divBdr>
            <w:top w:val="none" w:sz="0" w:space="0" w:color="auto"/>
            <w:left w:val="none" w:sz="0" w:space="0" w:color="auto"/>
            <w:bottom w:val="none" w:sz="0" w:space="0" w:color="auto"/>
            <w:right w:val="none" w:sz="0" w:space="0" w:color="auto"/>
          </w:divBdr>
        </w:div>
        <w:div w:id="2079354862">
          <w:marLeft w:val="0"/>
          <w:marRight w:val="0"/>
          <w:marTop w:val="0"/>
          <w:marBottom w:val="0"/>
          <w:divBdr>
            <w:top w:val="none" w:sz="0" w:space="0" w:color="auto"/>
            <w:left w:val="none" w:sz="0" w:space="0" w:color="auto"/>
            <w:bottom w:val="none" w:sz="0" w:space="0" w:color="auto"/>
            <w:right w:val="none" w:sz="0" w:space="0" w:color="auto"/>
          </w:divBdr>
        </w:div>
        <w:div w:id="716127224">
          <w:marLeft w:val="0"/>
          <w:marRight w:val="0"/>
          <w:marTop w:val="0"/>
          <w:marBottom w:val="0"/>
          <w:divBdr>
            <w:top w:val="none" w:sz="0" w:space="0" w:color="auto"/>
            <w:left w:val="none" w:sz="0" w:space="0" w:color="auto"/>
            <w:bottom w:val="none" w:sz="0" w:space="0" w:color="auto"/>
            <w:right w:val="none" w:sz="0" w:space="0" w:color="auto"/>
          </w:divBdr>
        </w:div>
        <w:div w:id="940991064">
          <w:marLeft w:val="0"/>
          <w:marRight w:val="0"/>
          <w:marTop w:val="0"/>
          <w:marBottom w:val="0"/>
          <w:divBdr>
            <w:top w:val="none" w:sz="0" w:space="0" w:color="auto"/>
            <w:left w:val="none" w:sz="0" w:space="0" w:color="auto"/>
            <w:bottom w:val="none" w:sz="0" w:space="0" w:color="auto"/>
            <w:right w:val="none" w:sz="0" w:space="0" w:color="auto"/>
          </w:divBdr>
        </w:div>
        <w:div w:id="1772239394">
          <w:marLeft w:val="0"/>
          <w:marRight w:val="0"/>
          <w:marTop w:val="0"/>
          <w:marBottom w:val="0"/>
          <w:divBdr>
            <w:top w:val="none" w:sz="0" w:space="0" w:color="auto"/>
            <w:left w:val="none" w:sz="0" w:space="0" w:color="auto"/>
            <w:bottom w:val="none" w:sz="0" w:space="0" w:color="auto"/>
            <w:right w:val="none" w:sz="0" w:space="0" w:color="auto"/>
          </w:divBdr>
        </w:div>
        <w:div w:id="1346131650">
          <w:marLeft w:val="0"/>
          <w:marRight w:val="0"/>
          <w:marTop w:val="0"/>
          <w:marBottom w:val="0"/>
          <w:divBdr>
            <w:top w:val="none" w:sz="0" w:space="0" w:color="auto"/>
            <w:left w:val="none" w:sz="0" w:space="0" w:color="auto"/>
            <w:bottom w:val="none" w:sz="0" w:space="0" w:color="auto"/>
            <w:right w:val="none" w:sz="0" w:space="0" w:color="auto"/>
          </w:divBdr>
        </w:div>
        <w:div w:id="2117555379">
          <w:marLeft w:val="0"/>
          <w:marRight w:val="0"/>
          <w:marTop w:val="0"/>
          <w:marBottom w:val="0"/>
          <w:divBdr>
            <w:top w:val="none" w:sz="0" w:space="0" w:color="auto"/>
            <w:left w:val="none" w:sz="0" w:space="0" w:color="auto"/>
            <w:bottom w:val="none" w:sz="0" w:space="0" w:color="auto"/>
            <w:right w:val="none" w:sz="0" w:space="0" w:color="auto"/>
          </w:divBdr>
        </w:div>
        <w:div w:id="1857037176">
          <w:marLeft w:val="0"/>
          <w:marRight w:val="0"/>
          <w:marTop w:val="0"/>
          <w:marBottom w:val="0"/>
          <w:divBdr>
            <w:top w:val="none" w:sz="0" w:space="0" w:color="auto"/>
            <w:left w:val="none" w:sz="0" w:space="0" w:color="auto"/>
            <w:bottom w:val="none" w:sz="0" w:space="0" w:color="auto"/>
            <w:right w:val="none" w:sz="0" w:space="0" w:color="auto"/>
          </w:divBdr>
        </w:div>
        <w:div w:id="1306273400">
          <w:marLeft w:val="0"/>
          <w:marRight w:val="0"/>
          <w:marTop w:val="0"/>
          <w:marBottom w:val="0"/>
          <w:divBdr>
            <w:top w:val="none" w:sz="0" w:space="0" w:color="auto"/>
            <w:left w:val="none" w:sz="0" w:space="0" w:color="auto"/>
            <w:bottom w:val="none" w:sz="0" w:space="0" w:color="auto"/>
            <w:right w:val="none" w:sz="0" w:space="0" w:color="auto"/>
          </w:divBdr>
        </w:div>
        <w:div w:id="1521821357">
          <w:marLeft w:val="0"/>
          <w:marRight w:val="0"/>
          <w:marTop w:val="0"/>
          <w:marBottom w:val="0"/>
          <w:divBdr>
            <w:top w:val="none" w:sz="0" w:space="0" w:color="auto"/>
            <w:left w:val="none" w:sz="0" w:space="0" w:color="auto"/>
            <w:bottom w:val="none" w:sz="0" w:space="0" w:color="auto"/>
            <w:right w:val="none" w:sz="0" w:space="0" w:color="auto"/>
          </w:divBdr>
        </w:div>
        <w:div w:id="1403328399">
          <w:marLeft w:val="0"/>
          <w:marRight w:val="0"/>
          <w:marTop w:val="0"/>
          <w:marBottom w:val="0"/>
          <w:divBdr>
            <w:top w:val="none" w:sz="0" w:space="0" w:color="auto"/>
            <w:left w:val="none" w:sz="0" w:space="0" w:color="auto"/>
            <w:bottom w:val="none" w:sz="0" w:space="0" w:color="auto"/>
            <w:right w:val="none" w:sz="0" w:space="0" w:color="auto"/>
          </w:divBdr>
        </w:div>
        <w:div w:id="1691762231">
          <w:marLeft w:val="0"/>
          <w:marRight w:val="0"/>
          <w:marTop w:val="0"/>
          <w:marBottom w:val="0"/>
          <w:divBdr>
            <w:top w:val="none" w:sz="0" w:space="0" w:color="auto"/>
            <w:left w:val="none" w:sz="0" w:space="0" w:color="auto"/>
            <w:bottom w:val="none" w:sz="0" w:space="0" w:color="auto"/>
            <w:right w:val="none" w:sz="0" w:space="0" w:color="auto"/>
          </w:divBdr>
        </w:div>
        <w:div w:id="1585605307">
          <w:marLeft w:val="0"/>
          <w:marRight w:val="0"/>
          <w:marTop w:val="0"/>
          <w:marBottom w:val="0"/>
          <w:divBdr>
            <w:top w:val="none" w:sz="0" w:space="0" w:color="auto"/>
            <w:left w:val="none" w:sz="0" w:space="0" w:color="auto"/>
            <w:bottom w:val="none" w:sz="0" w:space="0" w:color="auto"/>
            <w:right w:val="none" w:sz="0" w:space="0" w:color="auto"/>
          </w:divBdr>
        </w:div>
        <w:div w:id="623120873">
          <w:marLeft w:val="0"/>
          <w:marRight w:val="0"/>
          <w:marTop w:val="0"/>
          <w:marBottom w:val="0"/>
          <w:divBdr>
            <w:top w:val="none" w:sz="0" w:space="0" w:color="auto"/>
            <w:left w:val="none" w:sz="0" w:space="0" w:color="auto"/>
            <w:bottom w:val="none" w:sz="0" w:space="0" w:color="auto"/>
            <w:right w:val="none" w:sz="0" w:space="0" w:color="auto"/>
          </w:divBdr>
        </w:div>
        <w:div w:id="457068793">
          <w:marLeft w:val="0"/>
          <w:marRight w:val="0"/>
          <w:marTop w:val="0"/>
          <w:marBottom w:val="0"/>
          <w:divBdr>
            <w:top w:val="none" w:sz="0" w:space="0" w:color="auto"/>
            <w:left w:val="none" w:sz="0" w:space="0" w:color="auto"/>
            <w:bottom w:val="none" w:sz="0" w:space="0" w:color="auto"/>
            <w:right w:val="none" w:sz="0" w:space="0" w:color="auto"/>
          </w:divBdr>
        </w:div>
        <w:div w:id="2047019304">
          <w:marLeft w:val="0"/>
          <w:marRight w:val="0"/>
          <w:marTop w:val="0"/>
          <w:marBottom w:val="0"/>
          <w:divBdr>
            <w:top w:val="none" w:sz="0" w:space="0" w:color="auto"/>
            <w:left w:val="none" w:sz="0" w:space="0" w:color="auto"/>
            <w:bottom w:val="none" w:sz="0" w:space="0" w:color="auto"/>
            <w:right w:val="none" w:sz="0" w:space="0" w:color="auto"/>
          </w:divBdr>
        </w:div>
        <w:div w:id="1151600443">
          <w:marLeft w:val="0"/>
          <w:marRight w:val="0"/>
          <w:marTop w:val="0"/>
          <w:marBottom w:val="0"/>
          <w:divBdr>
            <w:top w:val="none" w:sz="0" w:space="0" w:color="auto"/>
            <w:left w:val="none" w:sz="0" w:space="0" w:color="auto"/>
            <w:bottom w:val="none" w:sz="0" w:space="0" w:color="auto"/>
            <w:right w:val="none" w:sz="0" w:space="0" w:color="auto"/>
          </w:divBdr>
        </w:div>
        <w:div w:id="1816296378">
          <w:marLeft w:val="0"/>
          <w:marRight w:val="0"/>
          <w:marTop w:val="0"/>
          <w:marBottom w:val="0"/>
          <w:divBdr>
            <w:top w:val="none" w:sz="0" w:space="0" w:color="auto"/>
            <w:left w:val="none" w:sz="0" w:space="0" w:color="auto"/>
            <w:bottom w:val="none" w:sz="0" w:space="0" w:color="auto"/>
            <w:right w:val="none" w:sz="0" w:space="0" w:color="auto"/>
          </w:divBdr>
        </w:div>
        <w:div w:id="917906710">
          <w:marLeft w:val="0"/>
          <w:marRight w:val="0"/>
          <w:marTop w:val="0"/>
          <w:marBottom w:val="0"/>
          <w:divBdr>
            <w:top w:val="none" w:sz="0" w:space="0" w:color="auto"/>
            <w:left w:val="none" w:sz="0" w:space="0" w:color="auto"/>
            <w:bottom w:val="none" w:sz="0" w:space="0" w:color="auto"/>
            <w:right w:val="none" w:sz="0" w:space="0" w:color="auto"/>
          </w:divBdr>
        </w:div>
        <w:div w:id="1378580693">
          <w:marLeft w:val="0"/>
          <w:marRight w:val="0"/>
          <w:marTop w:val="0"/>
          <w:marBottom w:val="0"/>
          <w:divBdr>
            <w:top w:val="none" w:sz="0" w:space="0" w:color="auto"/>
            <w:left w:val="none" w:sz="0" w:space="0" w:color="auto"/>
            <w:bottom w:val="none" w:sz="0" w:space="0" w:color="auto"/>
            <w:right w:val="none" w:sz="0" w:space="0" w:color="auto"/>
          </w:divBdr>
        </w:div>
        <w:div w:id="1056128509">
          <w:marLeft w:val="0"/>
          <w:marRight w:val="0"/>
          <w:marTop w:val="0"/>
          <w:marBottom w:val="0"/>
          <w:divBdr>
            <w:top w:val="none" w:sz="0" w:space="0" w:color="auto"/>
            <w:left w:val="none" w:sz="0" w:space="0" w:color="auto"/>
            <w:bottom w:val="none" w:sz="0" w:space="0" w:color="auto"/>
            <w:right w:val="none" w:sz="0" w:space="0" w:color="auto"/>
          </w:divBdr>
        </w:div>
        <w:div w:id="801729940">
          <w:marLeft w:val="0"/>
          <w:marRight w:val="0"/>
          <w:marTop w:val="0"/>
          <w:marBottom w:val="0"/>
          <w:divBdr>
            <w:top w:val="none" w:sz="0" w:space="0" w:color="auto"/>
            <w:left w:val="none" w:sz="0" w:space="0" w:color="auto"/>
            <w:bottom w:val="none" w:sz="0" w:space="0" w:color="auto"/>
            <w:right w:val="none" w:sz="0" w:space="0" w:color="auto"/>
          </w:divBdr>
        </w:div>
        <w:div w:id="1953438856">
          <w:marLeft w:val="0"/>
          <w:marRight w:val="0"/>
          <w:marTop w:val="0"/>
          <w:marBottom w:val="0"/>
          <w:divBdr>
            <w:top w:val="none" w:sz="0" w:space="0" w:color="auto"/>
            <w:left w:val="none" w:sz="0" w:space="0" w:color="auto"/>
            <w:bottom w:val="none" w:sz="0" w:space="0" w:color="auto"/>
            <w:right w:val="none" w:sz="0" w:space="0" w:color="auto"/>
          </w:divBdr>
        </w:div>
        <w:div w:id="667632104">
          <w:marLeft w:val="0"/>
          <w:marRight w:val="0"/>
          <w:marTop w:val="0"/>
          <w:marBottom w:val="0"/>
          <w:divBdr>
            <w:top w:val="none" w:sz="0" w:space="0" w:color="auto"/>
            <w:left w:val="none" w:sz="0" w:space="0" w:color="auto"/>
            <w:bottom w:val="none" w:sz="0" w:space="0" w:color="auto"/>
            <w:right w:val="none" w:sz="0" w:space="0" w:color="auto"/>
          </w:divBdr>
        </w:div>
        <w:div w:id="2122726917">
          <w:marLeft w:val="0"/>
          <w:marRight w:val="0"/>
          <w:marTop w:val="0"/>
          <w:marBottom w:val="0"/>
          <w:divBdr>
            <w:top w:val="none" w:sz="0" w:space="0" w:color="auto"/>
            <w:left w:val="none" w:sz="0" w:space="0" w:color="auto"/>
            <w:bottom w:val="none" w:sz="0" w:space="0" w:color="auto"/>
            <w:right w:val="none" w:sz="0" w:space="0" w:color="auto"/>
          </w:divBdr>
        </w:div>
        <w:div w:id="1352995574">
          <w:marLeft w:val="0"/>
          <w:marRight w:val="0"/>
          <w:marTop w:val="0"/>
          <w:marBottom w:val="0"/>
          <w:divBdr>
            <w:top w:val="none" w:sz="0" w:space="0" w:color="auto"/>
            <w:left w:val="none" w:sz="0" w:space="0" w:color="auto"/>
            <w:bottom w:val="none" w:sz="0" w:space="0" w:color="auto"/>
            <w:right w:val="none" w:sz="0" w:space="0" w:color="auto"/>
          </w:divBdr>
        </w:div>
        <w:div w:id="2093577520">
          <w:marLeft w:val="0"/>
          <w:marRight w:val="0"/>
          <w:marTop w:val="0"/>
          <w:marBottom w:val="0"/>
          <w:divBdr>
            <w:top w:val="none" w:sz="0" w:space="0" w:color="auto"/>
            <w:left w:val="none" w:sz="0" w:space="0" w:color="auto"/>
            <w:bottom w:val="none" w:sz="0" w:space="0" w:color="auto"/>
            <w:right w:val="none" w:sz="0" w:space="0" w:color="auto"/>
          </w:divBdr>
        </w:div>
        <w:div w:id="1543403734">
          <w:marLeft w:val="0"/>
          <w:marRight w:val="0"/>
          <w:marTop w:val="0"/>
          <w:marBottom w:val="0"/>
          <w:divBdr>
            <w:top w:val="none" w:sz="0" w:space="0" w:color="auto"/>
            <w:left w:val="none" w:sz="0" w:space="0" w:color="auto"/>
            <w:bottom w:val="none" w:sz="0" w:space="0" w:color="auto"/>
            <w:right w:val="none" w:sz="0" w:space="0" w:color="auto"/>
          </w:divBdr>
        </w:div>
        <w:div w:id="1752654996">
          <w:marLeft w:val="0"/>
          <w:marRight w:val="0"/>
          <w:marTop w:val="0"/>
          <w:marBottom w:val="0"/>
          <w:divBdr>
            <w:top w:val="none" w:sz="0" w:space="0" w:color="auto"/>
            <w:left w:val="none" w:sz="0" w:space="0" w:color="auto"/>
            <w:bottom w:val="none" w:sz="0" w:space="0" w:color="auto"/>
            <w:right w:val="none" w:sz="0" w:space="0" w:color="auto"/>
          </w:divBdr>
        </w:div>
        <w:div w:id="937560956">
          <w:marLeft w:val="0"/>
          <w:marRight w:val="0"/>
          <w:marTop w:val="0"/>
          <w:marBottom w:val="0"/>
          <w:divBdr>
            <w:top w:val="none" w:sz="0" w:space="0" w:color="auto"/>
            <w:left w:val="none" w:sz="0" w:space="0" w:color="auto"/>
            <w:bottom w:val="none" w:sz="0" w:space="0" w:color="auto"/>
            <w:right w:val="none" w:sz="0" w:space="0" w:color="auto"/>
          </w:divBdr>
        </w:div>
        <w:div w:id="639959980">
          <w:marLeft w:val="0"/>
          <w:marRight w:val="0"/>
          <w:marTop w:val="0"/>
          <w:marBottom w:val="0"/>
          <w:divBdr>
            <w:top w:val="none" w:sz="0" w:space="0" w:color="auto"/>
            <w:left w:val="none" w:sz="0" w:space="0" w:color="auto"/>
            <w:bottom w:val="none" w:sz="0" w:space="0" w:color="auto"/>
            <w:right w:val="none" w:sz="0" w:space="0" w:color="auto"/>
          </w:divBdr>
        </w:div>
        <w:div w:id="1562863475">
          <w:marLeft w:val="0"/>
          <w:marRight w:val="0"/>
          <w:marTop w:val="0"/>
          <w:marBottom w:val="0"/>
          <w:divBdr>
            <w:top w:val="none" w:sz="0" w:space="0" w:color="auto"/>
            <w:left w:val="none" w:sz="0" w:space="0" w:color="auto"/>
            <w:bottom w:val="none" w:sz="0" w:space="0" w:color="auto"/>
            <w:right w:val="none" w:sz="0" w:space="0" w:color="auto"/>
          </w:divBdr>
        </w:div>
        <w:div w:id="1117260740">
          <w:marLeft w:val="0"/>
          <w:marRight w:val="0"/>
          <w:marTop w:val="0"/>
          <w:marBottom w:val="0"/>
          <w:divBdr>
            <w:top w:val="none" w:sz="0" w:space="0" w:color="auto"/>
            <w:left w:val="none" w:sz="0" w:space="0" w:color="auto"/>
            <w:bottom w:val="none" w:sz="0" w:space="0" w:color="auto"/>
            <w:right w:val="none" w:sz="0" w:space="0" w:color="auto"/>
          </w:divBdr>
        </w:div>
        <w:div w:id="2070222964">
          <w:marLeft w:val="0"/>
          <w:marRight w:val="0"/>
          <w:marTop w:val="0"/>
          <w:marBottom w:val="0"/>
          <w:divBdr>
            <w:top w:val="none" w:sz="0" w:space="0" w:color="auto"/>
            <w:left w:val="none" w:sz="0" w:space="0" w:color="auto"/>
            <w:bottom w:val="none" w:sz="0" w:space="0" w:color="auto"/>
            <w:right w:val="none" w:sz="0" w:space="0" w:color="auto"/>
          </w:divBdr>
        </w:div>
        <w:div w:id="522936720">
          <w:marLeft w:val="0"/>
          <w:marRight w:val="0"/>
          <w:marTop w:val="0"/>
          <w:marBottom w:val="0"/>
          <w:divBdr>
            <w:top w:val="none" w:sz="0" w:space="0" w:color="auto"/>
            <w:left w:val="none" w:sz="0" w:space="0" w:color="auto"/>
            <w:bottom w:val="none" w:sz="0" w:space="0" w:color="auto"/>
            <w:right w:val="none" w:sz="0" w:space="0" w:color="auto"/>
          </w:divBdr>
        </w:div>
        <w:div w:id="1959288833">
          <w:marLeft w:val="0"/>
          <w:marRight w:val="0"/>
          <w:marTop w:val="0"/>
          <w:marBottom w:val="0"/>
          <w:divBdr>
            <w:top w:val="none" w:sz="0" w:space="0" w:color="auto"/>
            <w:left w:val="none" w:sz="0" w:space="0" w:color="auto"/>
            <w:bottom w:val="none" w:sz="0" w:space="0" w:color="auto"/>
            <w:right w:val="none" w:sz="0" w:space="0" w:color="auto"/>
          </w:divBdr>
        </w:div>
        <w:div w:id="740785680">
          <w:marLeft w:val="0"/>
          <w:marRight w:val="0"/>
          <w:marTop w:val="0"/>
          <w:marBottom w:val="0"/>
          <w:divBdr>
            <w:top w:val="none" w:sz="0" w:space="0" w:color="auto"/>
            <w:left w:val="none" w:sz="0" w:space="0" w:color="auto"/>
            <w:bottom w:val="none" w:sz="0" w:space="0" w:color="auto"/>
            <w:right w:val="none" w:sz="0" w:space="0" w:color="auto"/>
          </w:divBdr>
        </w:div>
        <w:div w:id="1789816169">
          <w:marLeft w:val="0"/>
          <w:marRight w:val="0"/>
          <w:marTop w:val="0"/>
          <w:marBottom w:val="0"/>
          <w:divBdr>
            <w:top w:val="none" w:sz="0" w:space="0" w:color="auto"/>
            <w:left w:val="none" w:sz="0" w:space="0" w:color="auto"/>
            <w:bottom w:val="none" w:sz="0" w:space="0" w:color="auto"/>
            <w:right w:val="none" w:sz="0" w:space="0" w:color="auto"/>
          </w:divBdr>
        </w:div>
        <w:div w:id="192350315">
          <w:marLeft w:val="0"/>
          <w:marRight w:val="0"/>
          <w:marTop w:val="0"/>
          <w:marBottom w:val="0"/>
          <w:divBdr>
            <w:top w:val="none" w:sz="0" w:space="0" w:color="auto"/>
            <w:left w:val="none" w:sz="0" w:space="0" w:color="auto"/>
            <w:bottom w:val="none" w:sz="0" w:space="0" w:color="auto"/>
            <w:right w:val="none" w:sz="0" w:space="0" w:color="auto"/>
          </w:divBdr>
        </w:div>
        <w:div w:id="157310383">
          <w:marLeft w:val="0"/>
          <w:marRight w:val="0"/>
          <w:marTop w:val="0"/>
          <w:marBottom w:val="0"/>
          <w:divBdr>
            <w:top w:val="none" w:sz="0" w:space="0" w:color="auto"/>
            <w:left w:val="none" w:sz="0" w:space="0" w:color="auto"/>
            <w:bottom w:val="none" w:sz="0" w:space="0" w:color="auto"/>
            <w:right w:val="none" w:sz="0" w:space="0" w:color="auto"/>
          </w:divBdr>
        </w:div>
        <w:div w:id="582569355">
          <w:marLeft w:val="0"/>
          <w:marRight w:val="0"/>
          <w:marTop w:val="0"/>
          <w:marBottom w:val="0"/>
          <w:divBdr>
            <w:top w:val="none" w:sz="0" w:space="0" w:color="auto"/>
            <w:left w:val="none" w:sz="0" w:space="0" w:color="auto"/>
            <w:bottom w:val="none" w:sz="0" w:space="0" w:color="auto"/>
            <w:right w:val="none" w:sz="0" w:space="0" w:color="auto"/>
          </w:divBdr>
        </w:div>
        <w:div w:id="1693727310">
          <w:marLeft w:val="0"/>
          <w:marRight w:val="0"/>
          <w:marTop w:val="0"/>
          <w:marBottom w:val="0"/>
          <w:divBdr>
            <w:top w:val="none" w:sz="0" w:space="0" w:color="auto"/>
            <w:left w:val="none" w:sz="0" w:space="0" w:color="auto"/>
            <w:bottom w:val="none" w:sz="0" w:space="0" w:color="auto"/>
            <w:right w:val="none" w:sz="0" w:space="0" w:color="auto"/>
          </w:divBdr>
        </w:div>
        <w:div w:id="1416440962">
          <w:marLeft w:val="0"/>
          <w:marRight w:val="0"/>
          <w:marTop w:val="0"/>
          <w:marBottom w:val="0"/>
          <w:divBdr>
            <w:top w:val="none" w:sz="0" w:space="0" w:color="auto"/>
            <w:left w:val="none" w:sz="0" w:space="0" w:color="auto"/>
            <w:bottom w:val="none" w:sz="0" w:space="0" w:color="auto"/>
            <w:right w:val="none" w:sz="0" w:space="0" w:color="auto"/>
          </w:divBdr>
        </w:div>
        <w:div w:id="408306687">
          <w:marLeft w:val="0"/>
          <w:marRight w:val="0"/>
          <w:marTop w:val="0"/>
          <w:marBottom w:val="0"/>
          <w:divBdr>
            <w:top w:val="none" w:sz="0" w:space="0" w:color="auto"/>
            <w:left w:val="none" w:sz="0" w:space="0" w:color="auto"/>
            <w:bottom w:val="none" w:sz="0" w:space="0" w:color="auto"/>
            <w:right w:val="none" w:sz="0" w:space="0" w:color="auto"/>
          </w:divBdr>
        </w:div>
        <w:div w:id="909536259">
          <w:marLeft w:val="0"/>
          <w:marRight w:val="0"/>
          <w:marTop w:val="0"/>
          <w:marBottom w:val="0"/>
          <w:divBdr>
            <w:top w:val="none" w:sz="0" w:space="0" w:color="auto"/>
            <w:left w:val="none" w:sz="0" w:space="0" w:color="auto"/>
            <w:bottom w:val="none" w:sz="0" w:space="0" w:color="auto"/>
            <w:right w:val="none" w:sz="0" w:space="0" w:color="auto"/>
          </w:divBdr>
        </w:div>
        <w:div w:id="1315833848">
          <w:marLeft w:val="0"/>
          <w:marRight w:val="0"/>
          <w:marTop w:val="0"/>
          <w:marBottom w:val="0"/>
          <w:divBdr>
            <w:top w:val="none" w:sz="0" w:space="0" w:color="auto"/>
            <w:left w:val="none" w:sz="0" w:space="0" w:color="auto"/>
            <w:bottom w:val="none" w:sz="0" w:space="0" w:color="auto"/>
            <w:right w:val="none" w:sz="0" w:space="0" w:color="auto"/>
          </w:divBdr>
        </w:div>
        <w:div w:id="786123165">
          <w:marLeft w:val="0"/>
          <w:marRight w:val="0"/>
          <w:marTop w:val="0"/>
          <w:marBottom w:val="0"/>
          <w:divBdr>
            <w:top w:val="none" w:sz="0" w:space="0" w:color="auto"/>
            <w:left w:val="none" w:sz="0" w:space="0" w:color="auto"/>
            <w:bottom w:val="none" w:sz="0" w:space="0" w:color="auto"/>
            <w:right w:val="none" w:sz="0" w:space="0" w:color="auto"/>
          </w:divBdr>
        </w:div>
        <w:div w:id="922908966">
          <w:marLeft w:val="0"/>
          <w:marRight w:val="0"/>
          <w:marTop w:val="0"/>
          <w:marBottom w:val="0"/>
          <w:divBdr>
            <w:top w:val="none" w:sz="0" w:space="0" w:color="auto"/>
            <w:left w:val="none" w:sz="0" w:space="0" w:color="auto"/>
            <w:bottom w:val="none" w:sz="0" w:space="0" w:color="auto"/>
            <w:right w:val="none" w:sz="0" w:space="0" w:color="auto"/>
          </w:divBdr>
        </w:div>
        <w:div w:id="1635402616">
          <w:marLeft w:val="0"/>
          <w:marRight w:val="0"/>
          <w:marTop w:val="0"/>
          <w:marBottom w:val="0"/>
          <w:divBdr>
            <w:top w:val="none" w:sz="0" w:space="0" w:color="auto"/>
            <w:left w:val="none" w:sz="0" w:space="0" w:color="auto"/>
            <w:bottom w:val="none" w:sz="0" w:space="0" w:color="auto"/>
            <w:right w:val="none" w:sz="0" w:space="0" w:color="auto"/>
          </w:divBdr>
        </w:div>
        <w:div w:id="1985352229">
          <w:marLeft w:val="0"/>
          <w:marRight w:val="0"/>
          <w:marTop w:val="0"/>
          <w:marBottom w:val="0"/>
          <w:divBdr>
            <w:top w:val="none" w:sz="0" w:space="0" w:color="auto"/>
            <w:left w:val="none" w:sz="0" w:space="0" w:color="auto"/>
            <w:bottom w:val="none" w:sz="0" w:space="0" w:color="auto"/>
            <w:right w:val="none" w:sz="0" w:space="0" w:color="auto"/>
          </w:divBdr>
        </w:div>
        <w:div w:id="636910897">
          <w:marLeft w:val="0"/>
          <w:marRight w:val="0"/>
          <w:marTop w:val="0"/>
          <w:marBottom w:val="0"/>
          <w:divBdr>
            <w:top w:val="none" w:sz="0" w:space="0" w:color="auto"/>
            <w:left w:val="none" w:sz="0" w:space="0" w:color="auto"/>
            <w:bottom w:val="none" w:sz="0" w:space="0" w:color="auto"/>
            <w:right w:val="none" w:sz="0" w:space="0" w:color="auto"/>
          </w:divBdr>
        </w:div>
        <w:div w:id="1867012553">
          <w:marLeft w:val="0"/>
          <w:marRight w:val="0"/>
          <w:marTop w:val="0"/>
          <w:marBottom w:val="0"/>
          <w:divBdr>
            <w:top w:val="none" w:sz="0" w:space="0" w:color="auto"/>
            <w:left w:val="none" w:sz="0" w:space="0" w:color="auto"/>
            <w:bottom w:val="none" w:sz="0" w:space="0" w:color="auto"/>
            <w:right w:val="none" w:sz="0" w:space="0" w:color="auto"/>
          </w:divBdr>
        </w:div>
        <w:div w:id="414858520">
          <w:marLeft w:val="0"/>
          <w:marRight w:val="0"/>
          <w:marTop w:val="0"/>
          <w:marBottom w:val="0"/>
          <w:divBdr>
            <w:top w:val="none" w:sz="0" w:space="0" w:color="auto"/>
            <w:left w:val="none" w:sz="0" w:space="0" w:color="auto"/>
            <w:bottom w:val="none" w:sz="0" w:space="0" w:color="auto"/>
            <w:right w:val="none" w:sz="0" w:space="0" w:color="auto"/>
          </w:divBdr>
        </w:div>
        <w:div w:id="1383410005">
          <w:marLeft w:val="0"/>
          <w:marRight w:val="0"/>
          <w:marTop w:val="0"/>
          <w:marBottom w:val="0"/>
          <w:divBdr>
            <w:top w:val="none" w:sz="0" w:space="0" w:color="auto"/>
            <w:left w:val="none" w:sz="0" w:space="0" w:color="auto"/>
            <w:bottom w:val="none" w:sz="0" w:space="0" w:color="auto"/>
            <w:right w:val="none" w:sz="0" w:space="0" w:color="auto"/>
          </w:divBdr>
        </w:div>
        <w:div w:id="733283391">
          <w:marLeft w:val="0"/>
          <w:marRight w:val="0"/>
          <w:marTop w:val="0"/>
          <w:marBottom w:val="0"/>
          <w:divBdr>
            <w:top w:val="none" w:sz="0" w:space="0" w:color="auto"/>
            <w:left w:val="none" w:sz="0" w:space="0" w:color="auto"/>
            <w:bottom w:val="none" w:sz="0" w:space="0" w:color="auto"/>
            <w:right w:val="none" w:sz="0" w:space="0" w:color="auto"/>
          </w:divBdr>
        </w:div>
        <w:div w:id="1738894281">
          <w:marLeft w:val="0"/>
          <w:marRight w:val="0"/>
          <w:marTop w:val="0"/>
          <w:marBottom w:val="0"/>
          <w:divBdr>
            <w:top w:val="none" w:sz="0" w:space="0" w:color="auto"/>
            <w:left w:val="none" w:sz="0" w:space="0" w:color="auto"/>
            <w:bottom w:val="none" w:sz="0" w:space="0" w:color="auto"/>
            <w:right w:val="none" w:sz="0" w:space="0" w:color="auto"/>
          </w:divBdr>
        </w:div>
        <w:div w:id="489753581">
          <w:marLeft w:val="0"/>
          <w:marRight w:val="0"/>
          <w:marTop w:val="0"/>
          <w:marBottom w:val="0"/>
          <w:divBdr>
            <w:top w:val="none" w:sz="0" w:space="0" w:color="auto"/>
            <w:left w:val="none" w:sz="0" w:space="0" w:color="auto"/>
            <w:bottom w:val="none" w:sz="0" w:space="0" w:color="auto"/>
            <w:right w:val="none" w:sz="0" w:space="0" w:color="auto"/>
          </w:divBdr>
        </w:div>
        <w:div w:id="622027">
          <w:marLeft w:val="0"/>
          <w:marRight w:val="0"/>
          <w:marTop w:val="0"/>
          <w:marBottom w:val="0"/>
          <w:divBdr>
            <w:top w:val="none" w:sz="0" w:space="0" w:color="auto"/>
            <w:left w:val="none" w:sz="0" w:space="0" w:color="auto"/>
            <w:bottom w:val="none" w:sz="0" w:space="0" w:color="auto"/>
            <w:right w:val="none" w:sz="0" w:space="0" w:color="auto"/>
          </w:divBdr>
        </w:div>
        <w:div w:id="2042626307">
          <w:marLeft w:val="0"/>
          <w:marRight w:val="0"/>
          <w:marTop w:val="0"/>
          <w:marBottom w:val="0"/>
          <w:divBdr>
            <w:top w:val="none" w:sz="0" w:space="0" w:color="auto"/>
            <w:left w:val="none" w:sz="0" w:space="0" w:color="auto"/>
            <w:bottom w:val="none" w:sz="0" w:space="0" w:color="auto"/>
            <w:right w:val="none" w:sz="0" w:space="0" w:color="auto"/>
          </w:divBdr>
        </w:div>
        <w:div w:id="1161041900">
          <w:marLeft w:val="0"/>
          <w:marRight w:val="0"/>
          <w:marTop w:val="0"/>
          <w:marBottom w:val="0"/>
          <w:divBdr>
            <w:top w:val="none" w:sz="0" w:space="0" w:color="auto"/>
            <w:left w:val="none" w:sz="0" w:space="0" w:color="auto"/>
            <w:bottom w:val="none" w:sz="0" w:space="0" w:color="auto"/>
            <w:right w:val="none" w:sz="0" w:space="0" w:color="auto"/>
          </w:divBdr>
        </w:div>
        <w:div w:id="1402823781">
          <w:marLeft w:val="0"/>
          <w:marRight w:val="0"/>
          <w:marTop w:val="0"/>
          <w:marBottom w:val="0"/>
          <w:divBdr>
            <w:top w:val="none" w:sz="0" w:space="0" w:color="auto"/>
            <w:left w:val="none" w:sz="0" w:space="0" w:color="auto"/>
            <w:bottom w:val="none" w:sz="0" w:space="0" w:color="auto"/>
            <w:right w:val="none" w:sz="0" w:space="0" w:color="auto"/>
          </w:divBdr>
        </w:div>
        <w:div w:id="267398147">
          <w:marLeft w:val="0"/>
          <w:marRight w:val="0"/>
          <w:marTop w:val="0"/>
          <w:marBottom w:val="0"/>
          <w:divBdr>
            <w:top w:val="none" w:sz="0" w:space="0" w:color="auto"/>
            <w:left w:val="none" w:sz="0" w:space="0" w:color="auto"/>
            <w:bottom w:val="none" w:sz="0" w:space="0" w:color="auto"/>
            <w:right w:val="none" w:sz="0" w:space="0" w:color="auto"/>
          </w:divBdr>
        </w:div>
        <w:div w:id="2094428579">
          <w:marLeft w:val="0"/>
          <w:marRight w:val="0"/>
          <w:marTop w:val="0"/>
          <w:marBottom w:val="0"/>
          <w:divBdr>
            <w:top w:val="none" w:sz="0" w:space="0" w:color="auto"/>
            <w:left w:val="none" w:sz="0" w:space="0" w:color="auto"/>
            <w:bottom w:val="none" w:sz="0" w:space="0" w:color="auto"/>
            <w:right w:val="none" w:sz="0" w:space="0" w:color="auto"/>
          </w:divBdr>
        </w:div>
        <w:div w:id="305622828">
          <w:marLeft w:val="0"/>
          <w:marRight w:val="0"/>
          <w:marTop w:val="0"/>
          <w:marBottom w:val="0"/>
          <w:divBdr>
            <w:top w:val="none" w:sz="0" w:space="0" w:color="auto"/>
            <w:left w:val="none" w:sz="0" w:space="0" w:color="auto"/>
            <w:bottom w:val="none" w:sz="0" w:space="0" w:color="auto"/>
            <w:right w:val="none" w:sz="0" w:space="0" w:color="auto"/>
          </w:divBdr>
        </w:div>
        <w:div w:id="628440333">
          <w:marLeft w:val="0"/>
          <w:marRight w:val="0"/>
          <w:marTop w:val="0"/>
          <w:marBottom w:val="0"/>
          <w:divBdr>
            <w:top w:val="none" w:sz="0" w:space="0" w:color="auto"/>
            <w:left w:val="none" w:sz="0" w:space="0" w:color="auto"/>
            <w:bottom w:val="none" w:sz="0" w:space="0" w:color="auto"/>
            <w:right w:val="none" w:sz="0" w:space="0" w:color="auto"/>
          </w:divBdr>
        </w:div>
        <w:div w:id="764226971">
          <w:marLeft w:val="0"/>
          <w:marRight w:val="0"/>
          <w:marTop w:val="0"/>
          <w:marBottom w:val="0"/>
          <w:divBdr>
            <w:top w:val="none" w:sz="0" w:space="0" w:color="auto"/>
            <w:left w:val="none" w:sz="0" w:space="0" w:color="auto"/>
            <w:bottom w:val="none" w:sz="0" w:space="0" w:color="auto"/>
            <w:right w:val="none" w:sz="0" w:space="0" w:color="auto"/>
          </w:divBdr>
        </w:div>
        <w:div w:id="918097787">
          <w:marLeft w:val="0"/>
          <w:marRight w:val="0"/>
          <w:marTop w:val="0"/>
          <w:marBottom w:val="0"/>
          <w:divBdr>
            <w:top w:val="none" w:sz="0" w:space="0" w:color="auto"/>
            <w:left w:val="none" w:sz="0" w:space="0" w:color="auto"/>
            <w:bottom w:val="none" w:sz="0" w:space="0" w:color="auto"/>
            <w:right w:val="none" w:sz="0" w:space="0" w:color="auto"/>
          </w:divBdr>
        </w:div>
        <w:div w:id="1653214762">
          <w:marLeft w:val="0"/>
          <w:marRight w:val="0"/>
          <w:marTop w:val="0"/>
          <w:marBottom w:val="0"/>
          <w:divBdr>
            <w:top w:val="none" w:sz="0" w:space="0" w:color="auto"/>
            <w:left w:val="none" w:sz="0" w:space="0" w:color="auto"/>
            <w:bottom w:val="none" w:sz="0" w:space="0" w:color="auto"/>
            <w:right w:val="none" w:sz="0" w:space="0" w:color="auto"/>
          </w:divBdr>
        </w:div>
        <w:div w:id="1653556564">
          <w:marLeft w:val="0"/>
          <w:marRight w:val="0"/>
          <w:marTop w:val="0"/>
          <w:marBottom w:val="0"/>
          <w:divBdr>
            <w:top w:val="none" w:sz="0" w:space="0" w:color="auto"/>
            <w:left w:val="none" w:sz="0" w:space="0" w:color="auto"/>
            <w:bottom w:val="none" w:sz="0" w:space="0" w:color="auto"/>
            <w:right w:val="none" w:sz="0" w:space="0" w:color="auto"/>
          </w:divBdr>
        </w:div>
        <w:div w:id="926619331">
          <w:marLeft w:val="0"/>
          <w:marRight w:val="0"/>
          <w:marTop w:val="0"/>
          <w:marBottom w:val="0"/>
          <w:divBdr>
            <w:top w:val="none" w:sz="0" w:space="0" w:color="auto"/>
            <w:left w:val="none" w:sz="0" w:space="0" w:color="auto"/>
            <w:bottom w:val="none" w:sz="0" w:space="0" w:color="auto"/>
            <w:right w:val="none" w:sz="0" w:space="0" w:color="auto"/>
          </w:divBdr>
        </w:div>
        <w:div w:id="871384095">
          <w:marLeft w:val="0"/>
          <w:marRight w:val="0"/>
          <w:marTop w:val="0"/>
          <w:marBottom w:val="0"/>
          <w:divBdr>
            <w:top w:val="none" w:sz="0" w:space="0" w:color="auto"/>
            <w:left w:val="none" w:sz="0" w:space="0" w:color="auto"/>
            <w:bottom w:val="none" w:sz="0" w:space="0" w:color="auto"/>
            <w:right w:val="none" w:sz="0" w:space="0" w:color="auto"/>
          </w:divBdr>
        </w:div>
        <w:div w:id="1945335946">
          <w:marLeft w:val="0"/>
          <w:marRight w:val="0"/>
          <w:marTop w:val="0"/>
          <w:marBottom w:val="0"/>
          <w:divBdr>
            <w:top w:val="none" w:sz="0" w:space="0" w:color="auto"/>
            <w:left w:val="none" w:sz="0" w:space="0" w:color="auto"/>
            <w:bottom w:val="none" w:sz="0" w:space="0" w:color="auto"/>
            <w:right w:val="none" w:sz="0" w:space="0" w:color="auto"/>
          </w:divBdr>
        </w:div>
        <w:div w:id="1801804207">
          <w:marLeft w:val="0"/>
          <w:marRight w:val="0"/>
          <w:marTop w:val="0"/>
          <w:marBottom w:val="0"/>
          <w:divBdr>
            <w:top w:val="none" w:sz="0" w:space="0" w:color="auto"/>
            <w:left w:val="none" w:sz="0" w:space="0" w:color="auto"/>
            <w:bottom w:val="none" w:sz="0" w:space="0" w:color="auto"/>
            <w:right w:val="none" w:sz="0" w:space="0" w:color="auto"/>
          </w:divBdr>
        </w:div>
        <w:div w:id="614408923">
          <w:marLeft w:val="0"/>
          <w:marRight w:val="0"/>
          <w:marTop w:val="0"/>
          <w:marBottom w:val="0"/>
          <w:divBdr>
            <w:top w:val="none" w:sz="0" w:space="0" w:color="auto"/>
            <w:left w:val="none" w:sz="0" w:space="0" w:color="auto"/>
            <w:bottom w:val="none" w:sz="0" w:space="0" w:color="auto"/>
            <w:right w:val="none" w:sz="0" w:space="0" w:color="auto"/>
          </w:divBdr>
        </w:div>
        <w:div w:id="1133906593">
          <w:marLeft w:val="0"/>
          <w:marRight w:val="0"/>
          <w:marTop w:val="0"/>
          <w:marBottom w:val="0"/>
          <w:divBdr>
            <w:top w:val="none" w:sz="0" w:space="0" w:color="auto"/>
            <w:left w:val="none" w:sz="0" w:space="0" w:color="auto"/>
            <w:bottom w:val="none" w:sz="0" w:space="0" w:color="auto"/>
            <w:right w:val="none" w:sz="0" w:space="0" w:color="auto"/>
          </w:divBdr>
        </w:div>
        <w:div w:id="1363163440">
          <w:marLeft w:val="0"/>
          <w:marRight w:val="0"/>
          <w:marTop w:val="0"/>
          <w:marBottom w:val="0"/>
          <w:divBdr>
            <w:top w:val="none" w:sz="0" w:space="0" w:color="auto"/>
            <w:left w:val="none" w:sz="0" w:space="0" w:color="auto"/>
            <w:bottom w:val="none" w:sz="0" w:space="0" w:color="auto"/>
            <w:right w:val="none" w:sz="0" w:space="0" w:color="auto"/>
          </w:divBdr>
        </w:div>
        <w:div w:id="1966085435">
          <w:marLeft w:val="0"/>
          <w:marRight w:val="0"/>
          <w:marTop w:val="0"/>
          <w:marBottom w:val="0"/>
          <w:divBdr>
            <w:top w:val="none" w:sz="0" w:space="0" w:color="auto"/>
            <w:left w:val="none" w:sz="0" w:space="0" w:color="auto"/>
            <w:bottom w:val="none" w:sz="0" w:space="0" w:color="auto"/>
            <w:right w:val="none" w:sz="0" w:space="0" w:color="auto"/>
          </w:divBdr>
        </w:div>
        <w:div w:id="33698022">
          <w:marLeft w:val="0"/>
          <w:marRight w:val="0"/>
          <w:marTop w:val="0"/>
          <w:marBottom w:val="0"/>
          <w:divBdr>
            <w:top w:val="none" w:sz="0" w:space="0" w:color="auto"/>
            <w:left w:val="none" w:sz="0" w:space="0" w:color="auto"/>
            <w:bottom w:val="none" w:sz="0" w:space="0" w:color="auto"/>
            <w:right w:val="none" w:sz="0" w:space="0" w:color="auto"/>
          </w:divBdr>
        </w:div>
        <w:div w:id="2053184974">
          <w:marLeft w:val="0"/>
          <w:marRight w:val="0"/>
          <w:marTop w:val="0"/>
          <w:marBottom w:val="0"/>
          <w:divBdr>
            <w:top w:val="none" w:sz="0" w:space="0" w:color="auto"/>
            <w:left w:val="none" w:sz="0" w:space="0" w:color="auto"/>
            <w:bottom w:val="none" w:sz="0" w:space="0" w:color="auto"/>
            <w:right w:val="none" w:sz="0" w:space="0" w:color="auto"/>
          </w:divBdr>
        </w:div>
        <w:div w:id="1791123617">
          <w:marLeft w:val="0"/>
          <w:marRight w:val="0"/>
          <w:marTop w:val="0"/>
          <w:marBottom w:val="0"/>
          <w:divBdr>
            <w:top w:val="none" w:sz="0" w:space="0" w:color="auto"/>
            <w:left w:val="none" w:sz="0" w:space="0" w:color="auto"/>
            <w:bottom w:val="none" w:sz="0" w:space="0" w:color="auto"/>
            <w:right w:val="none" w:sz="0" w:space="0" w:color="auto"/>
          </w:divBdr>
        </w:div>
        <w:div w:id="543636980">
          <w:marLeft w:val="0"/>
          <w:marRight w:val="0"/>
          <w:marTop w:val="0"/>
          <w:marBottom w:val="0"/>
          <w:divBdr>
            <w:top w:val="none" w:sz="0" w:space="0" w:color="auto"/>
            <w:left w:val="none" w:sz="0" w:space="0" w:color="auto"/>
            <w:bottom w:val="none" w:sz="0" w:space="0" w:color="auto"/>
            <w:right w:val="none" w:sz="0" w:space="0" w:color="auto"/>
          </w:divBdr>
        </w:div>
        <w:div w:id="1338537090">
          <w:marLeft w:val="0"/>
          <w:marRight w:val="0"/>
          <w:marTop w:val="0"/>
          <w:marBottom w:val="0"/>
          <w:divBdr>
            <w:top w:val="none" w:sz="0" w:space="0" w:color="auto"/>
            <w:left w:val="none" w:sz="0" w:space="0" w:color="auto"/>
            <w:bottom w:val="none" w:sz="0" w:space="0" w:color="auto"/>
            <w:right w:val="none" w:sz="0" w:space="0" w:color="auto"/>
          </w:divBdr>
        </w:div>
        <w:div w:id="1542937327">
          <w:marLeft w:val="0"/>
          <w:marRight w:val="0"/>
          <w:marTop w:val="0"/>
          <w:marBottom w:val="0"/>
          <w:divBdr>
            <w:top w:val="none" w:sz="0" w:space="0" w:color="auto"/>
            <w:left w:val="none" w:sz="0" w:space="0" w:color="auto"/>
            <w:bottom w:val="none" w:sz="0" w:space="0" w:color="auto"/>
            <w:right w:val="none" w:sz="0" w:space="0" w:color="auto"/>
          </w:divBdr>
        </w:div>
        <w:div w:id="564338362">
          <w:marLeft w:val="0"/>
          <w:marRight w:val="0"/>
          <w:marTop w:val="0"/>
          <w:marBottom w:val="0"/>
          <w:divBdr>
            <w:top w:val="none" w:sz="0" w:space="0" w:color="auto"/>
            <w:left w:val="none" w:sz="0" w:space="0" w:color="auto"/>
            <w:bottom w:val="none" w:sz="0" w:space="0" w:color="auto"/>
            <w:right w:val="none" w:sz="0" w:space="0" w:color="auto"/>
          </w:divBdr>
        </w:div>
        <w:div w:id="1594512192">
          <w:marLeft w:val="0"/>
          <w:marRight w:val="0"/>
          <w:marTop w:val="0"/>
          <w:marBottom w:val="0"/>
          <w:divBdr>
            <w:top w:val="none" w:sz="0" w:space="0" w:color="auto"/>
            <w:left w:val="none" w:sz="0" w:space="0" w:color="auto"/>
            <w:bottom w:val="none" w:sz="0" w:space="0" w:color="auto"/>
            <w:right w:val="none" w:sz="0" w:space="0" w:color="auto"/>
          </w:divBdr>
        </w:div>
        <w:div w:id="1888105081">
          <w:marLeft w:val="0"/>
          <w:marRight w:val="0"/>
          <w:marTop w:val="0"/>
          <w:marBottom w:val="0"/>
          <w:divBdr>
            <w:top w:val="none" w:sz="0" w:space="0" w:color="auto"/>
            <w:left w:val="none" w:sz="0" w:space="0" w:color="auto"/>
            <w:bottom w:val="none" w:sz="0" w:space="0" w:color="auto"/>
            <w:right w:val="none" w:sz="0" w:space="0" w:color="auto"/>
          </w:divBdr>
        </w:div>
        <w:div w:id="1866014948">
          <w:marLeft w:val="0"/>
          <w:marRight w:val="0"/>
          <w:marTop w:val="0"/>
          <w:marBottom w:val="0"/>
          <w:divBdr>
            <w:top w:val="none" w:sz="0" w:space="0" w:color="auto"/>
            <w:left w:val="none" w:sz="0" w:space="0" w:color="auto"/>
            <w:bottom w:val="none" w:sz="0" w:space="0" w:color="auto"/>
            <w:right w:val="none" w:sz="0" w:space="0" w:color="auto"/>
          </w:divBdr>
        </w:div>
        <w:div w:id="1573469105">
          <w:marLeft w:val="0"/>
          <w:marRight w:val="0"/>
          <w:marTop w:val="0"/>
          <w:marBottom w:val="0"/>
          <w:divBdr>
            <w:top w:val="none" w:sz="0" w:space="0" w:color="auto"/>
            <w:left w:val="none" w:sz="0" w:space="0" w:color="auto"/>
            <w:bottom w:val="none" w:sz="0" w:space="0" w:color="auto"/>
            <w:right w:val="none" w:sz="0" w:space="0" w:color="auto"/>
          </w:divBdr>
        </w:div>
        <w:div w:id="163476786">
          <w:marLeft w:val="0"/>
          <w:marRight w:val="0"/>
          <w:marTop w:val="0"/>
          <w:marBottom w:val="0"/>
          <w:divBdr>
            <w:top w:val="none" w:sz="0" w:space="0" w:color="auto"/>
            <w:left w:val="none" w:sz="0" w:space="0" w:color="auto"/>
            <w:bottom w:val="none" w:sz="0" w:space="0" w:color="auto"/>
            <w:right w:val="none" w:sz="0" w:space="0" w:color="auto"/>
          </w:divBdr>
        </w:div>
        <w:div w:id="428047113">
          <w:marLeft w:val="0"/>
          <w:marRight w:val="0"/>
          <w:marTop w:val="0"/>
          <w:marBottom w:val="0"/>
          <w:divBdr>
            <w:top w:val="none" w:sz="0" w:space="0" w:color="auto"/>
            <w:left w:val="none" w:sz="0" w:space="0" w:color="auto"/>
            <w:bottom w:val="none" w:sz="0" w:space="0" w:color="auto"/>
            <w:right w:val="none" w:sz="0" w:space="0" w:color="auto"/>
          </w:divBdr>
        </w:div>
        <w:div w:id="869223822">
          <w:marLeft w:val="0"/>
          <w:marRight w:val="0"/>
          <w:marTop w:val="0"/>
          <w:marBottom w:val="0"/>
          <w:divBdr>
            <w:top w:val="none" w:sz="0" w:space="0" w:color="auto"/>
            <w:left w:val="none" w:sz="0" w:space="0" w:color="auto"/>
            <w:bottom w:val="none" w:sz="0" w:space="0" w:color="auto"/>
            <w:right w:val="none" w:sz="0" w:space="0" w:color="auto"/>
          </w:divBdr>
        </w:div>
        <w:div w:id="1915897312">
          <w:marLeft w:val="0"/>
          <w:marRight w:val="0"/>
          <w:marTop w:val="0"/>
          <w:marBottom w:val="0"/>
          <w:divBdr>
            <w:top w:val="none" w:sz="0" w:space="0" w:color="auto"/>
            <w:left w:val="none" w:sz="0" w:space="0" w:color="auto"/>
            <w:bottom w:val="none" w:sz="0" w:space="0" w:color="auto"/>
            <w:right w:val="none" w:sz="0" w:space="0" w:color="auto"/>
          </w:divBdr>
        </w:div>
        <w:div w:id="944190215">
          <w:marLeft w:val="0"/>
          <w:marRight w:val="0"/>
          <w:marTop w:val="0"/>
          <w:marBottom w:val="0"/>
          <w:divBdr>
            <w:top w:val="none" w:sz="0" w:space="0" w:color="auto"/>
            <w:left w:val="none" w:sz="0" w:space="0" w:color="auto"/>
            <w:bottom w:val="none" w:sz="0" w:space="0" w:color="auto"/>
            <w:right w:val="none" w:sz="0" w:space="0" w:color="auto"/>
          </w:divBdr>
        </w:div>
        <w:div w:id="592906554">
          <w:marLeft w:val="0"/>
          <w:marRight w:val="0"/>
          <w:marTop w:val="0"/>
          <w:marBottom w:val="0"/>
          <w:divBdr>
            <w:top w:val="none" w:sz="0" w:space="0" w:color="auto"/>
            <w:left w:val="none" w:sz="0" w:space="0" w:color="auto"/>
            <w:bottom w:val="none" w:sz="0" w:space="0" w:color="auto"/>
            <w:right w:val="none" w:sz="0" w:space="0" w:color="auto"/>
          </w:divBdr>
        </w:div>
        <w:div w:id="2051874668">
          <w:marLeft w:val="0"/>
          <w:marRight w:val="0"/>
          <w:marTop w:val="0"/>
          <w:marBottom w:val="0"/>
          <w:divBdr>
            <w:top w:val="none" w:sz="0" w:space="0" w:color="auto"/>
            <w:left w:val="none" w:sz="0" w:space="0" w:color="auto"/>
            <w:bottom w:val="none" w:sz="0" w:space="0" w:color="auto"/>
            <w:right w:val="none" w:sz="0" w:space="0" w:color="auto"/>
          </w:divBdr>
        </w:div>
        <w:div w:id="261424219">
          <w:marLeft w:val="0"/>
          <w:marRight w:val="0"/>
          <w:marTop w:val="0"/>
          <w:marBottom w:val="0"/>
          <w:divBdr>
            <w:top w:val="none" w:sz="0" w:space="0" w:color="auto"/>
            <w:left w:val="none" w:sz="0" w:space="0" w:color="auto"/>
            <w:bottom w:val="none" w:sz="0" w:space="0" w:color="auto"/>
            <w:right w:val="none" w:sz="0" w:space="0" w:color="auto"/>
          </w:divBdr>
        </w:div>
        <w:div w:id="802046207">
          <w:marLeft w:val="0"/>
          <w:marRight w:val="0"/>
          <w:marTop w:val="0"/>
          <w:marBottom w:val="0"/>
          <w:divBdr>
            <w:top w:val="none" w:sz="0" w:space="0" w:color="auto"/>
            <w:left w:val="none" w:sz="0" w:space="0" w:color="auto"/>
            <w:bottom w:val="none" w:sz="0" w:space="0" w:color="auto"/>
            <w:right w:val="none" w:sz="0" w:space="0" w:color="auto"/>
          </w:divBdr>
        </w:div>
        <w:div w:id="364719247">
          <w:marLeft w:val="0"/>
          <w:marRight w:val="0"/>
          <w:marTop w:val="0"/>
          <w:marBottom w:val="0"/>
          <w:divBdr>
            <w:top w:val="none" w:sz="0" w:space="0" w:color="auto"/>
            <w:left w:val="none" w:sz="0" w:space="0" w:color="auto"/>
            <w:bottom w:val="none" w:sz="0" w:space="0" w:color="auto"/>
            <w:right w:val="none" w:sz="0" w:space="0" w:color="auto"/>
          </w:divBdr>
        </w:div>
        <w:div w:id="2014337944">
          <w:marLeft w:val="0"/>
          <w:marRight w:val="0"/>
          <w:marTop w:val="0"/>
          <w:marBottom w:val="0"/>
          <w:divBdr>
            <w:top w:val="none" w:sz="0" w:space="0" w:color="auto"/>
            <w:left w:val="none" w:sz="0" w:space="0" w:color="auto"/>
            <w:bottom w:val="none" w:sz="0" w:space="0" w:color="auto"/>
            <w:right w:val="none" w:sz="0" w:space="0" w:color="auto"/>
          </w:divBdr>
        </w:div>
        <w:div w:id="1969168511">
          <w:marLeft w:val="0"/>
          <w:marRight w:val="0"/>
          <w:marTop w:val="0"/>
          <w:marBottom w:val="0"/>
          <w:divBdr>
            <w:top w:val="none" w:sz="0" w:space="0" w:color="auto"/>
            <w:left w:val="none" w:sz="0" w:space="0" w:color="auto"/>
            <w:bottom w:val="none" w:sz="0" w:space="0" w:color="auto"/>
            <w:right w:val="none" w:sz="0" w:space="0" w:color="auto"/>
          </w:divBdr>
        </w:div>
        <w:div w:id="1018700579">
          <w:marLeft w:val="0"/>
          <w:marRight w:val="0"/>
          <w:marTop w:val="0"/>
          <w:marBottom w:val="0"/>
          <w:divBdr>
            <w:top w:val="none" w:sz="0" w:space="0" w:color="auto"/>
            <w:left w:val="none" w:sz="0" w:space="0" w:color="auto"/>
            <w:bottom w:val="none" w:sz="0" w:space="0" w:color="auto"/>
            <w:right w:val="none" w:sz="0" w:space="0" w:color="auto"/>
          </w:divBdr>
        </w:div>
        <w:div w:id="2110542068">
          <w:marLeft w:val="0"/>
          <w:marRight w:val="0"/>
          <w:marTop w:val="0"/>
          <w:marBottom w:val="0"/>
          <w:divBdr>
            <w:top w:val="none" w:sz="0" w:space="0" w:color="auto"/>
            <w:left w:val="none" w:sz="0" w:space="0" w:color="auto"/>
            <w:bottom w:val="none" w:sz="0" w:space="0" w:color="auto"/>
            <w:right w:val="none" w:sz="0" w:space="0" w:color="auto"/>
          </w:divBdr>
        </w:div>
        <w:div w:id="776799886">
          <w:marLeft w:val="0"/>
          <w:marRight w:val="0"/>
          <w:marTop w:val="0"/>
          <w:marBottom w:val="0"/>
          <w:divBdr>
            <w:top w:val="none" w:sz="0" w:space="0" w:color="auto"/>
            <w:left w:val="none" w:sz="0" w:space="0" w:color="auto"/>
            <w:bottom w:val="none" w:sz="0" w:space="0" w:color="auto"/>
            <w:right w:val="none" w:sz="0" w:space="0" w:color="auto"/>
          </w:divBdr>
        </w:div>
        <w:div w:id="2018732486">
          <w:marLeft w:val="0"/>
          <w:marRight w:val="0"/>
          <w:marTop w:val="0"/>
          <w:marBottom w:val="0"/>
          <w:divBdr>
            <w:top w:val="none" w:sz="0" w:space="0" w:color="auto"/>
            <w:left w:val="none" w:sz="0" w:space="0" w:color="auto"/>
            <w:bottom w:val="none" w:sz="0" w:space="0" w:color="auto"/>
            <w:right w:val="none" w:sz="0" w:space="0" w:color="auto"/>
          </w:divBdr>
        </w:div>
        <w:div w:id="167795702">
          <w:marLeft w:val="0"/>
          <w:marRight w:val="0"/>
          <w:marTop w:val="0"/>
          <w:marBottom w:val="0"/>
          <w:divBdr>
            <w:top w:val="none" w:sz="0" w:space="0" w:color="auto"/>
            <w:left w:val="none" w:sz="0" w:space="0" w:color="auto"/>
            <w:bottom w:val="none" w:sz="0" w:space="0" w:color="auto"/>
            <w:right w:val="none" w:sz="0" w:space="0" w:color="auto"/>
          </w:divBdr>
        </w:div>
        <w:div w:id="412826111">
          <w:marLeft w:val="0"/>
          <w:marRight w:val="0"/>
          <w:marTop w:val="0"/>
          <w:marBottom w:val="0"/>
          <w:divBdr>
            <w:top w:val="none" w:sz="0" w:space="0" w:color="auto"/>
            <w:left w:val="none" w:sz="0" w:space="0" w:color="auto"/>
            <w:bottom w:val="none" w:sz="0" w:space="0" w:color="auto"/>
            <w:right w:val="none" w:sz="0" w:space="0" w:color="auto"/>
          </w:divBdr>
        </w:div>
        <w:div w:id="1921909778">
          <w:marLeft w:val="0"/>
          <w:marRight w:val="0"/>
          <w:marTop w:val="0"/>
          <w:marBottom w:val="0"/>
          <w:divBdr>
            <w:top w:val="none" w:sz="0" w:space="0" w:color="auto"/>
            <w:left w:val="none" w:sz="0" w:space="0" w:color="auto"/>
            <w:bottom w:val="none" w:sz="0" w:space="0" w:color="auto"/>
            <w:right w:val="none" w:sz="0" w:space="0" w:color="auto"/>
          </w:divBdr>
        </w:div>
        <w:div w:id="1035230370">
          <w:marLeft w:val="0"/>
          <w:marRight w:val="0"/>
          <w:marTop w:val="0"/>
          <w:marBottom w:val="0"/>
          <w:divBdr>
            <w:top w:val="none" w:sz="0" w:space="0" w:color="auto"/>
            <w:left w:val="none" w:sz="0" w:space="0" w:color="auto"/>
            <w:bottom w:val="none" w:sz="0" w:space="0" w:color="auto"/>
            <w:right w:val="none" w:sz="0" w:space="0" w:color="auto"/>
          </w:divBdr>
        </w:div>
        <w:div w:id="1515997808">
          <w:marLeft w:val="0"/>
          <w:marRight w:val="0"/>
          <w:marTop w:val="0"/>
          <w:marBottom w:val="0"/>
          <w:divBdr>
            <w:top w:val="none" w:sz="0" w:space="0" w:color="auto"/>
            <w:left w:val="none" w:sz="0" w:space="0" w:color="auto"/>
            <w:bottom w:val="none" w:sz="0" w:space="0" w:color="auto"/>
            <w:right w:val="none" w:sz="0" w:space="0" w:color="auto"/>
          </w:divBdr>
        </w:div>
        <w:div w:id="1540581499">
          <w:marLeft w:val="0"/>
          <w:marRight w:val="0"/>
          <w:marTop w:val="0"/>
          <w:marBottom w:val="0"/>
          <w:divBdr>
            <w:top w:val="none" w:sz="0" w:space="0" w:color="auto"/>
            <w:left w:val="none" w:sz="0" w:space="0" w:color="auto"/>
            <w:bottom w:val="none" w:sz="0" w:space="0" w:color="auto"/>
            <w:right w:val="none" w:sz="0" w:space="0" w:color="auto"/>
          </w:divBdr>
        </w:div>
        <w:div w:id="1793133031">
          <w:marLeft w:val="0"/>
          <w:marRight w:val="0"/>
          <w:marTop w:val="0"/>
          <w:marBottom w:val="0"/>
          <w:divBdr>
            <w:top w:val="none" w:sz="0" w:space="0" w:color="auto"/>
            <w:left w:val="none" w:sz="0" w:space="0" w:color="auto"/>
            <w:bottom w:val="none" w:sz="0" w:space="0" w:color="auto"/>
            <w:right w:val="none" w:sz="0" w:space="0" w:color="auto"/>
          </w:divBdr>
        </w:div>
        <w:div w:id="2107773844">
          <w:marLeft w:val="0"/>
          <w:marRight w:val="0"/>
          <w:marTop w:val="0"/>
          <w:marBottom w:val="0"/>
          <w:divBdr>
            <w:top w:val="none" w:sz="0" w:space="0" w:color="auto"/>
            <w:left w:val="none" w:sz="0" w:space="0" w:color="auto"/>
            <w:bottom w:val="none" w:sz="0" w:space="0" w:color="auto"/>
            <w:right w:val="none" w:sz="0" w:space="0" w:color="auto"/>
          </w:divBdr>
        </w:div>
        <w:div w:id="498929655">
          <w:marLeft w:val="0"/>
          <w:marRight w:val="0"/>
          <w:marTop w:val="0"/>
          <w:marBottom w:val="0"/>
          <w:divBdr>
            <w:top w:val="none" w:sz="0" w:space="0" w:color="auto"/>
            <w:left w:val="none" w:sz="0" w:space="0" w:color="auto"/>
            <w:bottom w:val="none" w:sz="0" w:space="0" w:color="auto"/>
            <w:right w:val="none" w:sz="0" w:space="0" w:color="auto"/>
          </w:divBdr>
        </w:div>
        <w:div w:id="223027169">
          <w:marLeft w:val="0"/>
          <w:marRight w:val="0"/>
          <w:marTop w:val="0"/>
          <w:marBottom w:val="0"/>
          <w:divBdr>
            <w:top w:val="none" w:sz="0" w:space="0" w:color="auto"/>
            <w:left w:val="none" w:sz="0" w:space="0" w:color="auto"/>
            <w:bottom w:val="none" w:sz="0" w:space="0" w:color="auto"/>
            <w:right w:val="none" w:sz="0" w:space="0" w:color="auto"/>
          </w:divBdr>
        </w:div>
        <w:div w:id="2111078333">
          <w:marLeft w:val="0"/>
          <w:marRight w:val="0"/>
          <w:marTop w:val="0"/>
          <w:marBottom w:val="0"/>
          <w:divBdr>
            <w:top w:val="none" w:sz="0" w:space="0" w:color="auto"/>
            <w:left w:val="none" w:sz="0" w:space="0" w:color="auto"/>
            <w:bottom w:val="none" w:sz="0" w:space="0" w:color="auto"/>
            <w:right w:val="none" w:sz="0" w:space="0" w:color="auto"/>
          </w:divBdr>
        </w:div>
        <w:div w:id="543174965">
          <w:marLeft w:val="0"/>
          <w:marRight w:val="0"/>
          <w:marTop w:val="0"/>
          <w:marBottom w:val="0"/>
          <w:divBdr>
            <w:top w:val="none" w:sz="0" w:space="0" w:color="auto"/>
            <w:left w:val="none" w:sz="0" w:space="0" w:color="auto"/>
            <w:bottom w:val="none" w:sz="0" w:space="0" w:color="auto"/>
            <w:right w:val="none" w:sz="0" w:space="0" w:color="auto"/>
          </w:divBdr>
        </w:div>
        <w:div w:id="1661999823">
          <w:marLeft w:val="0"/>
          <w:marRight w:val="0"/>
          <w:marTop w:val="0"/>
          <w:marBottom w:val="0"/>
          <w:divBdr>
            <w:top w:val="none" w:sz="0" w:space="0" w:color="auto"/>
            <w:left w:val="none" w:sz="0" w:space="0" w:color="auto"/>
            <w:bottom w:val="none" w:sz="0" w:space="0" w:color="auto"/>
            <w:right w:val="none" w:sz="0" w:space="0" w:color="auto"/>
          </w:divBdr>
        </w:div>
        <w:div w:id="2054193093">
          <w:marLeft w:val="0"/>
          <w:marRight w:val="0"/>
          <w:marTop w:val="0"/>
          <w:marBottom w:val="0"/>
          <w:divBdr>
            <w:top w:val="none" w:sz="0" w:space="0" w:color="auto"/>
            <w:left w:val="none" w:sz="0" w:space="0" w:color="auto"/>
            <w:bottom w:val="none" w:sz="0" w:space="0" w:color="auto"/>
            <w:right w:val="none" w:sz="0" w:space="0" w:color="auto"/>
          </w:divBdr>
        </w:div>
        <w:div w:id="1504127209">
          <w:marLeft w:val="0"/>
          <w:marRight w:val="0"/>
          <w:marTop w:val="0"/>
          <w:marBottom w:val="0"/>
          <w:divBdr>
            <w:top w:val="none" w:sz="0" w:space="0" w:color="auto"/>
            <w:left w:val="none" w:sz="0" w:space="0" w:color="auto"/>
            <w:bottom w:val="none" w:sz="0" w:space="0" w:color="auto"/>
            <w:right w:val="none" w:sz="0" w:space="0" w:color="auto"/>
          </w:divBdr>
        </w:div>
        <w:div w:id="400563737">
          <w:marLeft w:val="0"/>
          <w:marRight w:val="0"/>
          <w:marTop w:val="0"/>
          <w:marBottom w:val="0"/>
          <w:divBdr>
            <w:top w:val="none" w:sz="0" w:space="0" w:color="auto"/>
            <w:left w:val="none" w:sz="0" w:space="0" w:color="auto"/>
            <w:bottom w:val="none" w:sz="0" w:space="0" w:color="auto"/>
            <w:right w:val="none" w:sz="0" w:space="0" w:color="auto"/>
          </w:divBdr>
        </w:div>
        <w:div w:id="1091395653">
          <w:marLeft w:val="0"/>
          <w:marRight w:val="0"/>
          <w:marTop w:val="0"/>
          <w:marBottom w:val="0"/>
          <w:divBdr>
            <w:top w:val="none" w:sz="0" w:space="0" w:color="auto"/>
            <w:left w:val="none" w:sz="0" w:space="0" w:color="auto"/>
            <w:bottom w:val="none" w:sz="0" w:space="0" w:color="auto"/>
            <w:right w:val="none" w:sz="0" w:space="0" w:color="auto"/>
          </w:divBdr>
        </w:div>
        <w:div w:id="1842350651">
          <w:marLeft w:val="0"/>
          <w:marRight w:val="0"/>
          <w:marTop w:val="0"/>
          <w:marBottom w:val="0"/>
          <w:divBdr>
            <w:top w:val="none" w:sz="0" w:space="0" w:color="auto"/>
            <w:left w:val="none" w:sz="0" w:space="0" w:color="auto"/>
            <w:bottom w:val="none" w:sz="0" w:space="0" w:color="auto"/>
            <w:right w:val="none" w:sz="0" w:space="0" w:color="auto"/>
          </w:divBdr>
        </w:div>
        <w:div w:id="2017265695">
          <w:marLeft w:val="0"/>
          <w:marRight w:val="0"/>
          <w:marTop w:val="0"/>
          <w:marBottom w:val="0"/>
          <w:divBdr>
            <w:top w:val="none" w:sz="0" w:space="0" w:color="auto"/>
            <w:left w:val="none" w:sz="0" w:space="0" w:color="auto"/>
            <w:bottom w:val="none" w:sz="0" w:space="0" w:color="auto"/>
            <w:right w:val="none" w:sz="0" w:space="0" w:color="auto"/>
          </w:divBdr>
        </w:div>
        <w:div w:id="408961072">
          <w:marLeft w:val="0"/>
          <w:marRight w:val="0"/>
          <w:marTop w:val="0"/>
          <w:marBottom w:val="0"/>
          <w:divBdr>
            <w:top w:val="none" w:sz="0" w:space="0" w:color="auto"/>
            <w:left w:val="none" w:sz="0" w:space="0" w:color="auto"/>
            <w:bottom w:val="none" w:sz="0" w:space="0" w:color="auto"/>
            <w:right w:val="none" w:sz="0" w:space="0" w:color="auto"/>
          </w:divBdr>
        </w:div>
        <w:div w:id="506866657">
          <w:marLeft w:val="0"/>
          <w:marRight w:val="0"/>
          <w:marTop w:val="0"/>
          <w:marBottom w:val="0"/>
          <w:divBdr>
            <w:top w:val="none" w:sz="0" w:space="0" w:color="auto"/>
            <w:left w:val="none" w:sz="0" w:space="0" w:color="auto"/>
            <w:bottom w:val="none" w:sz="0" w:space="0" w:color="auto"/>
            <w:right w:val="none" w:sz="0" w:space="0" w:color="auto"/>
          </w:divBdr>
        </w:div>
        <w:div w:id="1849707730">
          <w:marLeft w:val="0"/>
          <w:marRight w:val="0"/>
          <w:marTop w:val="0"/>
          <w:marBottom w:val="0"/>
          <w:divBdr>
            <w:top w:val="none" w:sz="0" w:space="0" w:color="auto"/>
            <w:left w:val="none" w:sz="0" w:space="0" w:color="auto"/>
            <w:bottom w:val="none" w:sz="0" w:space="0" w:color="auto"/>
            <w:right w:val="none" w:sz="0" w:space="0" w:color="auto"/>
          </w:divBdr>
        </w:div>
        <w:div w:id="1097674245">
          <w:marLeft w:val="0"/>
          <w:marRight w:val="0"/>
          <w:marTop w:val="0"/>
          <w:marBottom w:val="0"/>
          <w:divBdr>
            <w:top w:val="none" w:sz="0" w:space="0" w:color="auto"/>
            <w:left w:val="none" w:sz="0" w:space="0" w:color="auto"/>
            <w:bottom w:val="none" w:sz="0" w:space="0" w:color="auto"/>
            <w:right w:val="none" w:sz="0" w:space="0" w:color="auto"/>
          </w:divBdr>
        </w:div>
        <w:div w:id="474837902">
          <w:marLeft w:val="0"/>
          <w:marRight w:val="0"/>
          <w:marTop w:val="0"/>
          <w:marBottom w:val="0"/>
          <w:divBdr>
            <w:top w:val="none" w:sz="0" w:space="0" w:color="auto"/>
            <w:left w:val="none" w:sz="0" w:space="0" w:color="auto"/>
            <w:bottom w:val="none" w:sz="0" w:space="0" w:color="auto"/>
            <w:right w:val="none" w:sz="0" w:space="0" w:color="auto"/>
          </w:divBdr>
        </w:div>
        <w:div w:id="905071493">
          <w:marLeft w:val="0"/>
          <w:marRight w:val="0"/>
          <w:marTop w:val="0"/>
          <w:marBottom w:val="0"/>
          <w:divBdr>
            <w:top w:val="none" w:sz="0" w:space="0" w:color="auto"/>
            <w:left w:val="none" w:sz="0" w:space="0" w:color="auto"/>
            <w:bottom w:val="none" w:sz="0" w:space="0" w:color="auto"/>
            <w:right w:val="none" w:sz="0" w:space="0" w:color="auto"/>
          </w:divBdr>
        </w:div>
        <w:div w:id="1241331632">
          <w:marLeft w:val="0"/>
          <w:marRight w:val="0"/>
          <w:marTop w:val="0"/>
          <w:marBottom w:val="0"/>
          <w:divBdr>
            <w:top w:val="none" w:sz="0" w:space="0" w:color="auto"/>
            <w:left w:val="none" w:sz="0" w:space="0" w:color="auto"/>
            <w:bottom w:val="none" w:sz="0" w:space="0" w:color="auto"/>
            <w:right w:val="none" w:sz="0" w:space="0" w:color="auto"/>
          </w:divBdr>
        </w:div>
        <w:div w:id="84618316">
          <w:marLeft w:val="0"/>
          <w:marRight w:val="0"/>
          <w:marTop w:val="0"/>
          <w:marBottom w:val="0"/>
          <w:divBdr>
            <w:top w:val="none" w:sz="0" w:space="0" w:color="auto"/>
            <w:left w:val="none" w:sz="0" w:space="0" w:color="auto"/>
            <w:bottom w:val="none" w:sz="0" w:space="0" w:color="auto"/>
            <w:right w:val="none" w:sz="0" w:space="0" w:color="auto"/>
          </w:divBdr>
        </w:div>
        <w:div w:id="116916572">
          <w:marLeft w:val="0"/>
          <w:marRight w:val="0"/>
          <w:marTop w:val="0"/>
          <w:marBottom w:val="0"/>
          <w:divBdr>
            <w:top w:val="none" w:sz="0" w:space="0" w:color="auto"/>
            <w:left w:val="none" w:sz="0" w:space="0" w:color="auto"/>
            <w:bottom w:val="none" w:sz="0" w:space="0" w:color="auto"/>
            <w:right w:val="none" w:sz="0" w:space="0" w:color="auto"/>
          </w:divBdr>
        </w:div>
        <w:div w:id="1090086041">
          <w:marLeft w:val="0"/>
          <w:marRight w:val="0"/>
          <w:marTop w:val="0"/>
          <w:marBottom w:val="0"/>
          <w:divBdr>
            <w:top w:val="none" w:sz="0" w:space="0" w:color="auto"/>
            <w:left w:val="none" w:sz="0" w:space="0" w:color="auto"/>
            <w:bottom w:val="none" w:sz="0" w:space="0" w:color="auto"/>
            <w:right w:val="none" w:sz="0" w:space="0" w:color="auto"/>
          </w:divBdr>
        </w:div>
        <w:div w:id="1777210921">
          <w:marLeft w:val="0"/>
          <w:marRight w:val="0"/>
          <w:marTop w:val="0"/>
          <w:marBottom w:val="0"/>
          <w:divBdr>
            <w:top w:val="none" w:sz="0" w:space="0" w:color="auto"/>
            <w:left w:val="none" w:sz="0" w:space="0" w:color="auto"/>
            <w:bottom w:val="none" w:sz="0" w:space="0" w:color="auto"/>
            <w:right w:val="none" w:sz="0" w:space="0" w:color="auto"/>
          </w:divBdr>
        </w:div>
        <w:div w:id="628053857">
          <w:marLeft w:val="0"/>
          <w:marRight w:val="0"/>
          <w:marTop w:val="0"/>
          <w:marBottom w:val="0"/>
          <w:divBdr>
            <w:top w:val="none" w:sz="0" w:space="0" w:color="auto"/>
            <w:left w:val="none" w:sz="0" w:space="0" w:color="auto"/>
            <w:bottom w:val="none" w:sz="0" w:space="0" w:color="auto"/>
            <w:right w:val="none" w:sz="0" w:space="0" w:color="auto"/>
          </w:divBdr>
        </w:div>
        <w:div w:id="1151020746">
          <w:marLeft w:val="0"/>
          <w:marRight w:val="0"/>
          <w:marTop w:val="0"/>
          <w:marBottom w:val="0"/>
          <w:divBdr>
            <w:top w:val="none" w:sz="0" w:space="0" w:color="auto"/>
            <w:left w:val="none" w:sz="0" w:space="0" w:color="auto"/>
            <w:bottom w:val="none" w:sz="0" w:space="0" w:color="auto"/>
            <w:right w:val="none" w:sz="0" w:space="0" w:color="auto"/>
          </w:divBdr>
        </w:div>
        <w:div w:id="601108461">
          <w:marLeft w:val="0"/>
          <w:marRight w:val="0"/>
          <w:marTop w:val="0"/>
          <w:marBottom w:val="0"/>
          <w:divBdr>
            <w:top w:val="none" w:sz="0" w:space="0" w:color="auto"/>
            <w:left w:val="none" w:sz="0" w:space="0" w:color="auto"/>
            <w:bottom w:val="none" w:sz="0" w:space="0" w:color="auto"/>
            <w:right w:val="none" w:sz="0" w:space="0" w:color="auto"/>
          </w:divBdr>
        </w:div>
        <w:div w:id="1038581189">
          <w:marLeft w:val="0"/>
          <w:marRight w:val="0"/>
          <w:marTop w:val="0"/>
          <w:marBottom w:val="0"/>
          <w:divBdr>
            <w:top w:val="none" w:sz="0" w:space="0" w:color="auto"/>
            <w:left w:val="none" w:sz="0" w:space="0" w:color="auto"/>
            <w:bottom w:val="none" w:sz="0" w:space="0" w:color="auto"/>
            <w:right w:val="none" w:sz="0" w:space="0" w:color="auto"/>
          </w:divBdr>
        </w:div>
        <w:div w:id="703289605">
          <w:marLeft w:val="0"/>
          <w:marRight w:val="0"/>
          <w:marTop w:val="0"/>
          <w:marBottom w:val="0"/>
          <w:divBdr>
            <w:top w:val="none" w:sz="0" w:space="0" w:color="auto"/>
            <w:left w:val="none" w:sz="0" w:space="0" w:color="auto"/>
            <w:bottom w:val="none" w:sz="0" w:space="0" w:color="auto"/>
            <w:right w:val="none" w:sz="0" w:space="0" w:color="auto"/>
          </w:divBdr>
        </w:div>
        <w:div w:id="1186754748">
          <w:marLeft w:val="0"/>
          <w:marRight w:val="0"/>
          <w:marTop w:val="0"/>
          <w:marBottom w:val="0"/>
          <w:divBdr>
            <w:top w:val="none" w:sz="0" w:space="0" w:color="auto"/>
            <w:left w:val="none" w:sz="0" w:space="0" w:color="auto"/>
            <w:bottom w:val="none" w:sz="0" w:space="0" w:color="auto"/>
            <w:right w:val="none" w:sz="0" w:space="0" w:color="auto"/>
          </w:divBdr>
        </w:div>
        <w:div w:id="395012977">
          <w:marLeft w:val="0"/>
          <w:marRight w:val="0"/>
          <w:marTop w:val="0"/>
          <w:marBottom w:val="0"/>
          <w:divBdr>
            <w:top w:val="none" w:sz="0" w:space="0" w:color="auto"/>
            <w:left w:val="none" w:sz="0" w:space="0" w:color="auto"/>
            <w:bottom w:val="none" w:sz="0" w:space="0" w:color="auto"/>
            <w:right w:val="none" w:sz="0" w:space="0" w:color="auto"/>
          </w:divBdr>
        </w:div>
        <w:div w:id="1830517841">
          <w:marLeft w:val="0"/>
          <w:marRight w:val="0"/>
          <w:marTop w:val="0"/>
          <w:marBottom w:val="0"/>
          <w:divBdr>
            <w:top w:val="none" w:sz="0" w:space="0" w:color="auto"/>
            <w:left w:val="none" w:sz="0" w:space="0" w:color="auto"/>
            <w:bottom w:val="none" w:sz="0" w:space="0" w:color="auto"/>
            <w:right w:val="none" w:sz="0" w:space="0" w:color="auto"/>
          </w:divBdr>
        </w:div>
        <w:div w:id="1328434314">
          <w:marLeft w:val="0"/>
          <w:marRight w:val="0"/>
          <w:marTop w:val="0"/>
          <w:marBottom w:val="0"/>
          <w:divBdr>
            <w:top w:val="none" w:sz="0" w:space="0" w:color="auto"/>
            <w:left w:val="none" w:sz="0" w:space="0" w:color="auto"/>
            <w:bottom w:val="none" w:sz="0" w:space="0" w:color="auto"/>
            <w:right w:val="none" w:sz="0" w:space="0" w:color="auto"/>
          </w:divBdr>
        </w:div>
        <w:div w:id="1925994171">
          <w:marLeft w:val="0"/>
          <w:marRight w:val="0"/>
          <w:marTop w:val="0"/>
          <w:marBottom w:val="0"/>
          <w:divBdr>
            <w:top w:val="none" w:sz="0" w:space="0" w:color="auto"/>
            <w:left w:val="none" w:sz="0" w:space="0" w:color="auto"/>
            <w:bottom w:val="none" w:sz="0" w:space="0" w:color="auto"/>
            <w:right w:val="none" w:sz="0" w:space="0" w:color="auto"/>
          </w:divBdr>
        </w:div>
        <w:div w:id="1454596435">
          <w:marLeft w:val="0"/>
          <w:marRight w:val="0"/>
          <w:marTop w:val="0"/>
          <w:marBottom w:val="0"/>
          <w:divBdr>
            <w:top w:val="none" w:sz="0" w:space="0" w:color="auto"/>
            <w:left w:val="none" w:sz="0" w:space="0" w:color="auto"/>
            <w:bottom w:val="none" w:sz="0" w:space="0" w:color="auto"/>
            <w:right w:val="none" w:sz="0" w:space="0" w:color="auto"/>
          </w:divBdr>
        </w:div>
        <w:div w:id="1084766562">
          <w:marLeft w:val="0"/>
          <w:marRight w:val="0"/>
          <w:marTop w:val="0"/>
          <w:marBottom w:val="0"/>
          <w:divBdr>
            <w:top w:val="none" w:sz="0" w:space="0" w:color="auto"/>
            <w:left w:val="none" w:sz="0" w:space="0" w:color="auto"/>
            <w:bottom w:val="none" w:sz="0" w:space="0" w:color="auto"/>
            <w:right w:val="none" w:sz="0" w:space="0" w:color="auto"/>
          </w:divBdr>
        </w:div>
        <w:div w:id="1831217732">
          <w:marLeft w:val="0"/>
          <w:marRight w:val="0"/>
          <w:marTop w:val="0"/>
          <w:marBottom w:val="0"/>
          <w:divBdr>
            <w:top w:val="none" w:sz="0" w:space="0" w:color="auto"/>
            <w:left w:val="none" w:sz="0" w:space="0" w:color="auto"/>
            <w:bottom w:val="none" w:sz="0" w:space="0" w:color="auto"/>
            <w:right w:val="none" w:sz="0" w:space="0" w:color="auto"/>
          </w:divBdr>
        </w:div>
        <w:div w:id="118034426">
          <w:marLeft w:val="0"/>
          <w:marRight w:val="0"/>
          <w:marTop w:val="0"/>
          <w:marBottom w:val="0"/>
          <w:divBdr>
            <w:top w:val="none" w:sz="0" w:space="0" w:color="auto"/>
            <w:left w:val="none" w:sz="0" w:space="0" w:color="auto"/>
            <w:bottom w:val="none" w:sz="0" w:space="0" w:color="auto"/>
            <w:right w:val="none" w:sz="0" w:space="0" w:color="auto"/>
          </w:divBdr>
        </w:div>
        <w:div w:id="1955939857">
          <w:marLeft w:val="0"/>
          <w:marRight w:val="0"/>
          <w:marTop w:val="0"/>
          <w:marBottom w:val="0"/>
          <w:divBdr>
            <w:top w:val="none" w:sz="0" w:space="0" w:color="auto"/>
            <w:left w:val="none" w:sz="0" w:space="0" w:color="auto"/>
            <w:bottom w:val="none" w:sz="0" w:space="0" w:color="auto"/>
            <w:right w:val="none" w:sz="0" w:space="0" w:color="auto"/>
          </w:divBdr>
        </w:div>
        <w:div w:id="661081498">
          <w:marLeft w:val="0"/>
          <w:marRight w:val="0"/>
          <w:marTop w:val="0"/>
          <w:marBottom w:val="0"/>
          <w:divBdr>
            <w:top w:val="none" w:sz="0" w:space="0" w:color="auto"/>
            <w:left w:val="none" w:sz="0" w:space="0" w:color="auto"/>
            <w:bottom w:val="none" w:sz="0" w:space="0" w:color="auto"/>
            <w:right w:val="none" w:sz="0" w:space="0" w:color="auto"/>
          </w:divBdr>
        </w:div>
        <w:div w:id="652293987">
          <w:marLeft w:val="0"/>
          <w:marRight w:val="0"/>
          <w:marTop w:val="0"/>
          <w:marBottom w:val="0"/>
          <w:divBdr>
            <w:top w:val="none" w:sz="0" w:space="0" w:color="auto"/>
            <w:left w:val="none" w:sz="0" w:space="0" w:color="auto"/>
            <w:bottom w:val="none" w:sz="0" w:space="0" w:color="auto"/>
            <w:right w:val="none" w:sz="0" w:space="0" w:color="auto"/>
          </w:divBdr>
        </w:div>
        <w:div w:id="1478036406">
          <w:marLeft w:val="0"/>
          <w:marRight w:val="0"/>
          <w:marTop w:val="0"/>
          <w:marBottom w:val="0"/>
          <w:divBdr>
            <w:top w:val="none" w:sz="0" w:space="0" w:color="auto"/>
            <w:left w:val="none" w:sz="0" w:space="0" w:color="auto"/>
            <w:bottom w:val="none" w:sz="0" w:space="0" w:color="auto"/>
            <w:right w:val="none" w:sz="0" w:space="0" w:color="auto"/>
          </w:divBdr>
        </w:div>
        <w:div w:id="1531336922">
          <w:marLeft w:val="0"/>
          <w:marRight w:val="0"/>
          <w:marTop w:val="0"/>
          <w:marBottom w:val="0"/>
          <w:divBdr>
            <w:top w:val="none" w:sz="0" w:space="0" w:color="auto"/>
            <w:left w:val="none" w:sz="0" w:space="0" w:color="auto"/>
            <w:bottom w:val="none" w:sz="0" w:space="0" w:color="auto"/>
            <w:right w:val="none" w:sz="0" w:space="0" w:color="auto"/>
          </w:divBdr>
        </w:div>
        <w:div w:id="924454127">
          <w:marLeft w:val="0"/>
          <w:marRight w:val="0"/>
          <w:marTop w:val="0"/>
          <w:marBottom w:val="0"/>
          <w:divBdr>
            <w:top w:val="none" w:sz="0" w:space="0" w:color="auto"/>
            <w:left w:val="none" w:sz="0" w:space="0" w:color="auto"/>
            <w:bottom w:val="none" w:sz="0" w:space="0" w:color="auto"/>
            <w:right w:val="none" w:sz="0" w:space="0" w:color="auto"/>
          </w:divBdr>
        </w:div>
        <w:div w:id="674183788">
          <w:marLeft w:val="0"/>
          <w:marRight w:val="0"/>
          <w:marTop w:val="0"/>
          <w:marBottom w:val="0"/>
          <w:divBdr>
            <w:top w:val="none" w:sz="0" w:space="0" w:color="auto"/>
            <w:left w:val="none" w:sz="0" w:space="0" w:color="auto"/>
            <w:bottom w:val="none" w:sz="0" w:space="0" w:color="auto"/>
            <w:right w:val="none" w:sz="0" w:space="0" w:color="auto"/>
          </w:divBdr>
        </w:div>
        <w:div w:id="1747459048">
          <w:marLeft w:val="0"/>
          <w:marRight w:val="0"/>
          <w:marTop w:val="0"/>
          <w:marBottom w:val="0"/>
          <w:divBdr>
            <w:top w:val="none" w:sz="0" w:space="0" w:color="auto"/>
            <w:left w:val="none" w:sz="0" w:space="0" w:color="auto"/>
            <w:bottom w:val="none" w:sz="0" w:space="0" w:color="auto"/>
            <w:right w:val="none" w:sz="0" w:space="0" w:color="auto"/>
          </w:divBdr>
        </w:div>
        <w:div w:id="577177720">
          <w:marLeft w:val="0"/>
          <w:marRight w:val="0"/>
          <w:marTop w:val="0"/>
          <w:marBottom w:val="0"/>
          <w:divBdr>
            <w:top w:val="none" w:sz="0" w:space="0" w:color="auto"/>
            <w:left w:val="none" w:sz="0" w:space="0" w:color="auto"/>
            <w:bottom w:val="none" w:sz="0" w:space="0" w:color="auto"/>
            <w:right w:val="none" w:sz="0" w:space="0" w:color="auto"/>
          </w:divBdr>
        </w:div>
        <w:div w:id="2081515080">
          <w:marLeft w:val="0"/>
          <w:marRight w:val="0"/>
          <w:marTop w:val="0"/>
          <w:marBottom w:val="0"/>
          <w:divBdr>
            <w:top w:val="none" w:sz="0" w:space="0" w:color="auto"/>
            <w:left w:val="none" w:sz="0" w:space="0" w:color="auto"/>
            <w:bottom w:val="none" w:sz="0" w:space="0" w:color="auto"/>
            <w:right w:val="none" w:sz="0" w:space="0" w:color="auto"/>
          </w:divBdr>
        </w:div>
        <w:div w:id="1915310415">
          <w:marLeft w:val="0"/>
          <w:marRight w:val="0"/>
          <w:marTop w:val="0"/>
          <w:marBottom w:val="0"/>
          <w:divBdr>
            <w:top w:val="none" w:sz="0" w:space="0" w:color="auto"/>
            <w:left w:val="none" w:sz="0" w:space="0" w:color="auto"/>
            <w:bottom w:val="none" w:sz="0" w:space="0" w:color="auto"/>
            <w:right w:val="none" w:sz="0" w:space="0" w:color="auto"/>
          </w:divBdr>
        </w:div>
        <w:div w:id="1369914779">
          <w:marLeft w:val="0"/>
          <w:marRight w:val="0"/>
          <w:marTop w:val="0"/>
          <w:marBottom w:val="0"/>
          <w:divBdr>
            <w:top w:val="none" w:sz="0" w:space="0" w:color="auto"/>
            <w:left w:val="none" w:sz="0" w:space="0" w:color="auto"/>
            <w:bottom w:val="none" w:sz="0" w:space="0" w:color="auto"/>
            <w:right w:val="none" w:sz="0" w:space="0" w:color="auto"/>
          </w:divBdr>
        </w:div>
        <w:div w:id="1969122439">
          <w:marLeft w:val="0"/>
          <w:marRight w:val="0"/>
          <w:marTop w:val="0"/>
          <w:marBottom w:val="0"/>
          <w:divBdr>
            <w:top w:val="none" w:sz="0" w:space="0" w:color="auto"/>
            <w:left w:val="none" w:sz="0" w:space="0" w:color="auto"/>
            <w:bottom w:val="none" w:sz="0" w:space="0" w:color="auto"/>
            <w:right w:val="none" w:sz="0" w:space="0" w:color="auto"/>
          </w:divBdr>
        </w:div>
        <w:div w:id="290595714">
          <w:marLeft w:val="0"/>
          <w:marRight w:val="0"/>
          <w:marTop w:val="0"/>
          <w:marBottom w:val="0"/>
          <w:divBdr>
            <w:top w:val="none" w:sz="0" w:space="0" w:color="auto"/>
            <w:left w:val="none" w:sz="0" w:space="0" w:color="auto"/>
            <w:bottom w:val="none" w:sz="0" w:space="0" w:color="auto"/>
            <w:right w:val="none" w:sz="0" w:space="0" w:color="auto"/>
          </w:divBdr>
        </w:div>
        <w:div w:id="1338533450">
          <w:marLeft w:val="0"/>
          <w:marRight w:val="0"/>
          <w:marTop w:val="0"/>
          <w:marBottom w:val="0"/>
          <w:divBdr>
            <w:top w:val="none" w:sz="0" w:space="0" w:color="auto"/>
            <w:left w:val="none" w:sz="0" w:space="0" w:color="auto"/>
            <w:bottom w:val="none" w:sz="0" w:space="0" w:color="auto"/>
            <w:right w:val="none" w:sz="0" w:space="0" w:color="auto"/>
          </w:divBdr>
        </w:div>
        <w:div w:id="1364744915">
          <w:marLeft w:val="0"/>
          <w:marRight w:val="0"/>
          <w:marTop w:val="0"/>
          <w:marBottom w:val="0"/>
          <w:divBdr>
            <w:top w:val="none" w:sz="0" w:space="0" w:color="auto"/>
            <w:left w:val="none" w:sz="0" w:space="0" w:color="auto"/>
            <w:bottom w:val="none" w:sz="0" w:space="0" w:color="auto"/>
            <w:right w:val="none" w:sz="0" w:space="0" w:color="auto"/>
          </w:divBdr>
        </w:div>
        <w:div w:id="84765788">
          <w:marLeft w:val="0"/>
          <w:marRight w:val="0"/>
          <w:marTop w:val="0"/>
          <w:marBottom w:val="0"/>
          <w:divBdr>
            <w:top w:val="none" w:sz="0" w:space="0" w:color="auto"/>
            <w:left w:val="none" w:sz="0" w:space="0" w:color="auto"/>
            <w:bottom w:val="none" w:sz="0" w:space="0" w:color="auto"/>
            <w:right w:val="none" w:sz="0" w:space="0" w:color="auto"/>
          </w:divBdr>
        </w:div>
        <w:div w:id="636836413">
          <w:marLeft w:val="0"/>
          <w:marRight w:val="0"/>
          <w:marTop w:val="0"/>
          <w:marBottom w:val="0"/>
          <w:divBdr>
            <w:top w:val="none" w:sz="0" w:space="0" w:color="auto"/>
            <w:left w:val="none" w:sz="0" w:space="0" w:color="auto"/>
            <w:bottom w:val="none" w:sz="0" w:space="0" w:color="auto"/>
            <w:right w:val="none" w:sz="0" w:space="0" w:color="auto"/>
          </w:divBdr>
        </w:div>
        <w:div w:id="1994141042">
          <w:marLeft w:val="0"/>
          <w:marRight w:val="0"/>
          <w:marTop w:val="0"/>
          <w:marBottom w:val="0"/>
          <w:divBdr>
            <w:top w:val="none" w:sz="0" w:space="0" w:color="auto"/>
            <w:left w:val="none" w:sz="0" w:space="0" w:color="auto"/>
            <w:bottom w:val="none" w:sz="0" w:space="0" w:color="auto"/>
            <w:right w:val="none" w:sz="0" w:space="0" w:color="auto"/>
          </w:divBdr>
        </w:div>
        <w:div w:id="2131125610">
          <w:marLeft w:val="0"/>
          <w:marRight w:val="0"/>
          <w:marTop w:val="0"/>
          <w:marBottom w:val="0"/>
          <w:divBdr>
            <w:top w:val="none" w:sz="0" w:space="0" w:color="auto"/>
            <w:left w:val="none" w:sz="0" w:space="0" w:color="auto"/>
            <w:bottom w:val="none" w:sz="0" w:space="0" w:color="auto"/>
            <w:right w:val="none" w:sz="0" w:space="0" w:color="auto"/>
          </w:divBdr>
        </w:div>
        <w:div w:id="1112939357">
          <w:marLeft w:val="0"/>
          <w:marRight w:val="0"/>
          <w:marTop w:val="0"/>
          <w:marBottom w:val="0"/>
          <w:divBdr>
            <w:top w:val="none" w:sz="0" w:space="0" w:color="auto"/>
            <w:left w:val="none" w:sz="0" w:space="0" w:color="auto"/>
            <w:bottom w:val="none" w:sz="0" w:space="0" w:color="auto"/>
            <w:right w:val="none" w:sz="0" w:space="0" w:color="auto"/>
          </w:divBdr>
        </w:div>
        <w:div w:id="1070008058">
          <w:marLeft w:val="0"/>
          <w:marRight w:val="0"/>
          <w:marTop w:val="0"/>
          <w:marBottom w:val="0"/>
          <w:divBdr>
            <w:top w:val="none" w:sz="0" w:space="0" w:color="auto"/>
            <w:left w:val="none" w:sz="0" w:space="0" w:color="auto"/>
            <w:bottom w:val="none" w:sz="0" w:space="0" w:color="auto"/>
            <w:right w:val="none" w:sz="0" w:space="0" w:color="auto"/>
          </w:divBdr>
        </w:div>
        <w:div w:id="1084185654">
          <w:marLeft w:val="0"/>
          <w:marRight w:val="0"/>
          <w:marTop w:val="0"/>
          <w:marBottom w:val="0"/>
          <w:divBdr>
            <w:top w:val="none" w:sz="0" w:space="0" w:color="auto"/>
            <w:left w:val="none" w:sz="0" w:space="0" w:color="auto"/>
            <w:bottom w:val="none" w:sz="0" w:space="0" w:color="auto"/>
            <w:right w:val="none" w:sz="0" w:space="0" w:color="auto"/>
          </w:divBdr>
        </w:div>
        <w:div w:id="951594523">
          <w:marLeft w:val="0"/>
          <w:marRight w:val="0"/>
          <w:marTop w:val="0"/>
          <w:marBottom w:val="0"/>
          <w:divBdr>
            <w:top w:val="none" w:sz="0" w:space="0" w:color="auto"/>
            <w:left w:val="none" w:sz="0" w:space="0" w:color="auto"/>
            <w:bottom w:val="none" w:sz="0" w:space="0" w:color="auto"/>
            <w:right w:val="none" w:sz="0" w:space="0" w:color="auto"/>
          </w:divBdr>
        </w:div>
        <w:div w:id="1165975562">
          <w:marLeft w:val="0"/>
          <w:marRight w:val="0"/>
          <w:marTop w:val="0"/>
          <w:marBottom w:val="0"/>
          <w:divBdr>
            <w:top w:val="none" w:sz="0" w:space="0" w:color="auto"/>
            <w:left w:val="none" w:sz="0" w:space="0" w:color="auto"/>
            <w:bottom w:val="none" w:sz="0" w:space="0" w:color="auto"/>
            <w:right w:val="none" w:sz="0" w:space="0" w:color="auto"/>
          </w:divBdr>
        </w:div>
        <w:div w:id="1941064027">
          <w:marLeft w:val="0"/>
          <w:marRight w:val="0"/>
          <w:marTop w:val="0"/>
          <w:marBottom w:val="0"/>
          <w:divBdr>
            <w:top w:val="none" w:sz="0" w:space="0" w:color="auto"/>
            <w:left w:val="none" w:sz="0" w:space="0" w:color="auto"/>
            <w:bottom w:val="none" w:sz="0" w:space="0" w:color="auto"/>
            <w:right w:val="none" w:sz="0" w:space="0" w:color="auto"/>
          </w:divBdr>
        </w:div>
        <w:div w:id="1467046914">
          <w:marLeft w:val="0"/>
          <w:marRight w:val="0"/>
          <w:marTop w:val="0"/>
          <w:marBottom w:val="0"/>
          <w:divBdr>
            <w:top w:val="none" w:sz="0" w:space="0" w:color="auto"/>
            <w:left w:val="none" w:sz="0" w:space="0" w:color="auto"/>
            <w:bottom w:val="none" w:sz="0" w:space="0" w:color="auto"/>
            <w:right w:val="none" w:sz="0" w:space="0" w:color="auto"/>
          </w:divBdr>
        </w:div>
        <w:div w:id="1300576560">
          <w:marLeft w:val="0"/>
          <w:marRight w:val="0"/>
          <w:marTop w:val="0"/>
          <w:marBottom w:val="0"/>
          <w:divBdr>
            <w:top w:val="none" w:sz="0" w:space="0" w:color="auto"/>
            <w:left w:val="none" w:sz="0" w:space="0" w:color="auto"/>
            <w:bottom w:val="none" w:sz="0" w:space="0" w:color="auto"/>
            <w:right w:val="none" w:sz="0" w:space="0" w:color="auto"/>
          </w:divBdr>
        </w:div>
        <w:div w:id="308680867">
          <w:marLeft w:val="0"/>
          <w:marRight w:val="0"/>
          <w:marTop w:val="0"/>
          <w:marBottom w:val="0"/>
          <w:divBdr>
            <w:top w:val="none" w:sz="0" w:space="0" w:color="auto"/>
            <w:left w:val="none" w:sz="0" w:space="0" w:color="auto"/>
            <w:bottom w:val="none" w:sz="0" w:space="0" w:color="auto"/>
            <w:right w:val="none" w:sz="0" w:space="0" w:color="auto"/>
          </w:divBdr>
        </w:div>
        <w:div w:id="991714347">
          <w:marLeft w:val="0"/>
          <w:marRight w:val="0"/>
          <w:marTop w:val="0"/>
          <w:marBottom w:val="0"/>
          <w:divBdr>
            <w:top w:val="none" w:sz="0" w:space="0" w:color="auto"/>
            <w:left w:val="none" w:sz="0" w:space="0" w:color="auto"/>
            <w:bottom w:val="none" w:sz="0" w:space="0" w:color="auto"/>
            <w:right w:val="none" w:sz="0" w:space="0" w:color="auto"/>
          </w:divBdr>
        </w:div>
        <w:div w:id="31152224">
          <w:marLeft w:val="0"/>
          <w:marRight w:val="0"/>
          <w:marTop w:val="0"/>
          <w:marBottom w:val="0"/>
          <w:divBdr>
            <w:top w:val="none" w:sz="0" w:space="0" w:color="auto"/>
            <w:left w:val="none" w:sz="0" w:space="0" w:color="auto"/>
            <w:bottom w:val="none" w:sz="0" w:space="0" w:color="auto"/>
            <w:right w:val="none" w:sz="0" w:space="0" w:color="auto"/>
          </w:divBdr>
        </w:div>
        <w:div w:id="238710984">
          <w:marLeft w:val="0"/>
          <w:marRight w:val="0"/>
          <w:marTop w:val="0"/>
          <w:marBottom w:val="0"/>
          <w:divBdr>
            <w:top w:val="none" w:sz="0" w:space="0" w:color="auto"/>
            <w:left w:val="none" w:sz="0" w:space="0" w:color="auto"/>
            <w:bottom w:val="none" w:sz="0" w:space="0" w:color="auto"/>
            <w:right w:val="none" w:sz="0" w:space="0" w:color="auto"/>
          </w:divBdr>
        </w:div>
        <w:div w:id="1699812236">
          <w:marLeft w:val="0"/>
          <w:marRight w:val="0"/>
          <w:marTop w:val="0"/>
          <w:marBottom w:val="0"/>
          <w:divBdr>
            <w:top w:val="none" w:sz="0" w:space="0" w:color="auto"/>
            <w:left w:val="none" w:sz="0" w:space="0" w:color="auto"/>
            <w:bottom w:val="none" w:sz="0" w:space="0" w:color="auto"/>
            <w:right w:val="none" w:sz="0" w:space="0" w:color="auto"/>
          </w:divBdr>
        </w:div>
        <w:div w:id="1871187393">
          <w:marLeft w:val="0"/>
          <w:marRight w:val="0"/>
          <w:marTop w:val="0"/>
          <w:marBottom w:val="0"/>
          <w:divBdr>
            <w:top w:val="none" w:sz="0" w:space="0" w:color="auto"/>
            <w:left w:val="none" w:sz="0" w:space="0" w:color="auto"/>
            <w:bottom w:val="none" w:sz="0" w:space="0" w:color="auto"/>
            <w:right w:val="none" w:sz="0" w:space="0" w:color="auto"/>
          </w:divBdr>
        </w:div>
        <w:div w:id="573899909">
          <w:marLeft w:val="0"/>
          <w:marRight w:val="0"/>
          <w:marTop w:val="0"/>
          <w:marBottom w:val="0"/>
          <w:divBdr>
            <w:top w:val="none" w:sz="0" w:space="0" w:color="auto"/>
            <w:left w:val="none" w:sz="0" w:space="0" w:color="auto"/>
            <w:bottom w:val="none" w:sz="0" w:space="0" w:color="auto"/>
            <w:right w:val="none" w:sz="0" w:space="0" w:color="auto"/>
          </w:divBdr>
        </w:div>
        <w:div w:id="1724596748">
          <w:marLeft w:val="0"/>
          <w:marRight w:val="0"/>
          <w:marTop w:val="0"/>
          <w:marBottom w:val="0"/>
          <w:divBdr>
            <w:top w:val="none" w:sz="0" w:space="0" w:color="auto"/>
            <w:left w:val="none" w:sz="0" w:space="0" w:color="auto"/>
            <w:bottom w:val="none" w:sz="0" w:space="0" w:color="auto"/>
            <w:right w:val="none" w:sz="0" w:space="0" w:color="auto"/>
          </w:divBdr>
        </w:div>
        <w:div w:id="1862039792">
          <w:marLeft w:val="0"/>
          <w:marRight w:val="0"/>
          <w:marTop w:val="0"/>
          <w:marBottom w:val="0"/>
          <w:divBdr>
            <w:top w:val="none" w:sz="0" w:space="0" w:color="auto"/>
            <w:left w:val="none" w:sz="0" w:space="0" w:color="auto"/>
            <w:bottom w:val="none" w:sz="0" w:space="0" w:color="auto"/>
            <w:right w:val="none" w:sz="0" w:space="0" w:color="auto"/>
          </w:divBdr>
        </w:div>
        <w:div w:id="801387958">
          <w:marLeft w:val="0"/>
          <w:marRight w:val="0"/>
          <w:marTop w:val="0"/>
          <w:marBottom w:val="0"/>
          <w:divBdr>
            <w:top w:val="none" w:sz="0" w:space="0" w:color="auto"/>
            <w:left w:val="none" w:sz="0" w:space="0" w:color="auto"/>
            <w:bottom w:val="none" w:sz="0" w:space="0" w:color="auto"/>
            <w:right w:val="none" w:sz="0" w:space="0" w:color="auto"/>
          </w:divBdr>
        </w:div>
        <w:div w:id="740257144">
          <w:marLeft w:val="0"/>
          <w:marRight w:val="0"/>
          <w:marTop w:val="0"/>
          <w:marBottom w:val="0"/>
          <w:divBdr>
            <w:top w:val="none" w:sz="0" w:space="0" w:color="auto"/>
            <w:left w:val="none" w:sz="0" w:space="0" w:color="auto"/>
            <w:bottom w:val="none" w:sz="0" w:space="0" w:color="auto"/>
            <w:right w:val="none" w:sz="0" w:space="0" w:color="auto"/>
          </w:divBdr>
        </w:div>
        <w:div w:id="1082603955">
          <w:marLeft w:val="0"/>
          <w:marRight w:val="0"/>
          <w:marTop w:val="0"/>
          <w:marBottom w:val="0"/>
          <w:divBdr>
            <w:top w:val="none" w:sz="0" w:space="0" w:color="auto"/>
            <w:left w:val="none" w:sz="0" w:space="0" w:color="auto"/>
            <w:bottom w:val="none" w:sz="0" w:space="0" w:color="auto"/>
            <w:right w:val="none" w:sz="0" w:space="0" w:color="auto"/>
          </w:divBdr>
        </w:div>
        <w:div w:id="513962673">
          <w:marLeft w:val="0"/>
          <w:marRight w:val="0"/>
          <w:marTop w:val="0"/>
          <w:marBottom w:val="0"/>
          <w:divBdr>
            <w:top w:val="none" w:sz="0" w:space="0" w:color="auto"/>
            <w:left w:val="none" w:sz="0" w:space="0" w:color="auto"/>
            <w:bottom w:val="none" w:sz="0" w:space="0" w:color="auto"/>
            <w:right w:val="none" w:sz="0" w:space="0" w:color="auto"/>
          </w:divBdr>
        </w:div>
        <w:div w:id="348341119">
          <w:marLeft w:val="0"/>
          <w:marRight w:val="0"/>
          <w:marTop w:val="0"/>
          <w:marBottom w:val="0"/>
          <w:divBdr>
            <w:top w:val="none" w:sz="0" w:space="0" w:color="auto"/>
            <w:left w:val="none" w:sz="0" w:space="0" w:color="auto"/>
            <w:bottom w:val="none" w:sz="0" w:space="0" w:color="auto"/>
            <w:right w:val="none" w:sz="0" w:space="0" w:color="auto"/>
          </w:divBdr>
        </w:div>
        <w:div w:id="1955482842">
          <w:marLeft w:val="0"/>
          <w:marRight w:val="0"/>
          <w:marTop w:val="0"/>
          <w:marBottom w:val="0"/>
          <w:divBdr>
            <w:top w:val="none" w:sz="0" w:space="0" w:color="auto"/>
            <w:left w:val="none" w:sz="0" w:space="0" w:color="auto"/>
            <w:bottom w:val="none" w:sz="0" w:space="0" w:color="auto"/>
            <w:right w:val="none" w:sz="0" w:space="0" w:color="auto"/>
          </w:divBdr>
        </w:div>
        <w:div w:id="1786001379">
          <w:marLeft w:val="0"/>
          <w:marRight w:val="0"/>
          <w:marTop w:val="0"/>
          <w:marBottom w:val="0"/>
          <w:divBdr>
            <w:top w:val="none" w:sz="0" w:space="0" w:color="auto"/>
            <w:left w:val="none" w:sz="0" w:space="0" w:color="auto"/>
            <w:bottom w:val="none" w:sz="0" w:space="0" w:color="auto"/>
            <w:right w:val="none" w:sz="0" w:space="0" w:color="auto"/>
          </w:divBdr>
        </w:div>
        <w:div w:id="603079851">
          <w:marLeft w:val="0"/>
          <w:marRight w:val="0"/>
          <w:marTop w:val="0"/>
          <w:marBottom w:val="0"/>
          <w:divBdr>
            <w:top w:val="none" w:sz="0" w:space="0" w:color="auto"/>
            <w:left w:val="none" w:sz="0" w:space="0" w:color="auto"/>
            <w:bottom w:val="none" w:sz="0" w:space="0" w:color="auto"/>
            <w:right w:val="none" w:sz="0" w:space="0" w:color="auto"/>
          </w:divBdr>
        </w:div>
        <w:div w:id="1999572063">
          <w:marLeft w:val="0"/>
          <w:marRight w:val="0"/>
          <w:marTop w:val="0"/>
          <w:marBottom w:val="0"/>
          <w:divBdr>
            <w:top w:val="none" w:sz="0" w:space="0" w:color="auto"/>
            <w:left w:val="none" w:sz="0" w:space="0" w:color="auto"/>
            <w:bottom w:val="none" w:sz="0" w:space="0" w:color="auto"/>
            <w:right w:val="none" w:sz="0" w:space="0" w:color="auto"/>
          </w:divBdr>
        </w:div>
        <w:div w:id="640378869">
          <w:marLeft w:val="0"/>
          <w:marRight w:val="0"/>
          <w:marTop w:val="0"/>
          <w:marBottom w:val="0"/>
          <w:divBdr>
            <w:top w:val="none" w:sz="0" w:space="0" w:color="auto"/>
            <w:left w:val="none" w:sz="0" w:space="0" w:color="auto"/>
            <w:bottom w:val="none" w:sz="0" w:space="0" w:color="auto"/>
            <w:right w:val="none" w:sz="0" w:space="0" w:color="auto"/>
          </w:divBdr>
        </w:div>
        <w:div w:id="1154957760">
          <w:marLeft w:val="0"/>
          <w:marRight w:val="0"/>
          <w:marTop w:val="0"/>
          <w:marBottom w:val="0"/>
          <w:divBdr>
            <w:top w:val="none" w:sz="0" w:space="0" w:color="auto"/>
            <w:left w:val="none" w:sz="0" w:space="0" w:color="auto"/>
            <w:bottom w:val="none" w:sz="0" w:space="0" w:color="auto"/>
            <w:right w:val="none" w:sz="0" w:space="0" w:color="auto"/>
          </w:divBdr>
        </w:div>
        <w:div w:id="1832526009">
          <w:marLeft w:val="0"/>
          <w:marRight w:val="0"/>
          <w:marTop w:val="0"/>
          <w:marBottom w:val="0"/>
          <w:divBdr>
            <w:top w:val="none" w:sz="0" w:space="0" w:color="auto"/>
            <w:left w:val="none" w:sz="0" w:space="0" w:color="auto"/>
            <w:bottom w:val="none" w:sz="0" w:space="0" w:color="auto"/>
            <w:right w:val="none" w:sz="0" w:space="0" w:color="auto"/>
          </w:divBdr>
        </w:div>
        <w:div w:id="1679843368">
          <w:marLeft w:val="0"/>
          <w:marRight w:val="0"/>
          <w:marTop w:val="0"/>
          <w:marBottom w:val="0"/>
          <w:divBdr>
            <w:top w:val="none" w:sz="0" w:space="0" w:color="auto"/>
            <w:left w:val="none" w:sz="0" w:space="0" w:color="auto"/>
            <w:bottom w:val="none" w:sz="0" w:space="0" w:color="auto"/>
            <w:right w:val="none" w:sz="0" w:space="0" w:color="auto"/>
          </w:divBdr>
        </w:div>
        <w:div w:id="77143035">
          <w:marLeft w:val="0"/>
          <w:marRight w:val="0"/>
          <w:marTop w:val="0"/>
          <w:marBottom w:val="0"/>
          <w:divBdr>
            <w:top w:val="none" w:sz="0" w:space="0" w:color="auto"/>
            <w:left w:val="none" w:sz="0" w:space="0" w:color="auto"/>
            <w:bottom w:val="none" w:sz="0" w:space="0" w:color="auto"/>
            <w:right w:val="none" w:sz="0" w:space="0" w:color="auto"/>
          </w:divBdr>
        </w:div>
        <w:div w:id="2040814763">
          <w:marLeft w:val="0"/>
          <w:marRight w:val="0"/>
          <w:marTop w:val="0"/>
          <w:marBottom w:val="0"/>
          <w:divBdr>
            <w:top w:val="none" w:sz="0" w:space="0" w:color="auto"/>
            <w:left w:val="none" w:sz="0" w:space="0" w:color="auto"/>
            <w:bottom w:val="none" w:sz="0" w:space="0" w:color="auto"/>
            <w:right w:val="none" w:sz="0" w:space="0" w:color="auto"/>
          </w:divBdr>
        </w:div>
        <w:div w:id="663821563">
          <w:marLeft w:val="0"/>
          <w:marRight w:val="0"/>
          <w:marTop w:val="0"/>
          <w:marBottom w:val="0"/>
          <w:divBdr>
            <w:top w:val="none" w:sz="0" w:space="0" w:color="auto"/>
            <w:left w:val="none" w:sz="0" w:space="0" w:color="auto"/>
            <w:bottom w:val="none" w:sz="0" w:space="0" w:color="auto"/>
            <w:right w:val="none" w:sz="0" w:space="0" w:color="auto"/>
          </w:divBdr>
        </w:div>
        <w:div w:id="1209411383">
          <w:marLeft w:val="0"/>
          <w:marRight w:val="0"/>
          <w:marTop w:val="0"/>
          <w:marBottom w:val="0"/>
          <w:divBdr>
            <w:top w:val="none" w:sz="0" w:space="0" w:color="auto"/>
            <w:left w:val="none" w:sz="0" w:space="0" w:color="auto"/>
            <w:bottom w:val="none" w:sz="0" w:space="0" w:color="auto"/>
            <w:right w:val="none" w:sz="0" w:space="0" w:color="auto"/>
          </w:divBdr>
        </w:div>
        <w:div w:id="98261078">
          <w:marLeft w:val="0"/>
          <w:marRight w:val="0"/>
          <w:marTop w:val="0"/>
          <w:marBottom w:val="0"/>
          <w:divBdr>
            <w:top w:val="none" w:sz="0" w:space="0" w:color="auto"/>
            <w:left w:val="none" w:sz="0" w:space="0" w:color="auto"/>
            <w:bottom w:val="none" w:sz="0" w:space="0" w:color="auto"/>
            <w:right w:val="none" w:sz="0" w:space="0" w:color="auto"/>
          </w:divBdr>
        </w:div>
        <w:div w:id="2062170205">
          <w:marLeft w:val="0"/>
          <w:marRight w:val="0"/>
          <w:marTop w:val="0"/>
          <w:marBottom w:val="0"/>
          <w:divBdr>
            <w:top w:val="none" w:sz="0" w:space="0" w:color="auto"/>
            <w:left w:val="none" w:sz="0" w:space="0" w:color="auto"/>
            <w:bottom w:val="none" w:sz="0" w:space="0" w:color="auto"/>
            <w:right w:val="none" w:sz="0" w:space="0" w:color="auto"/>
          </w:divBdr>
        </w:div>
        <w:div w:id="1424687831">
          <w:marLeft w:val="0"/>
          <w:marRight w:val="0"/>
          <w:marTop w:val="0"/>
          <w:marBottom w:val="0"/>
          <w:divBdr>
            <w:top w:val="none" w:sz="0" w:space="0" w:color="auto"/>
            <w:left w:val="none" w:sz="0" w:space="0" w:color="auto"/>
            <w:bottom w:val="none" w:sz="0" w:space="0" w:color="auto"/>
            <w:right w:val="none" w:sz="0" w:space="0" w:color="auto"/>
          </w:divBdr>
        </w:div>
        <w:div w:id="2101565353">
          <w:marLeft w:val="0"/>
          <w:marRight w:val="0"/>
          <w:marTop w:val="0"/>
          <w:marBottom w:val="0"/>
          <w:divBdr>
            <w:top w:val="none" w:sz="0" w:space="0" w:color="auto"/>
            <w:left w:val="none" w:sz="0" w:space="0" w:color="auto"/>
            <w:bottom w:val="none" w:sz="0" w:space="0" w:color="auto"/>
            <w:right w:val="none" w:sz="0" w:space="0" w:color="auto"/>
          </w:divBdr>
        </w:div>
        <w:div w:id="410280349">
          <w:marLeft w:val="0"/>
          <w:marRight w:val="0"/>
          <w:marTop w:val="0"/>
          <w:marBottom w:val="0"/>
          <w:divBdr>
            <w:top w:val="none" w:sz="0" w:space="0" w:color="auto"/>
            <w:left w:val="none" w:sz="0" w:space="0" w:color="auto"/>
            <w:bottom w:val="none" w:sz="0" w:space="0" w:color="auto"/>
            <w:right w:val="none" w:sz="0" w:space="0" w:color="auto"/>
          </w:divBdr>
        </w:div>
        <w:div w:id="1492480055">
          <w:marLeft w:val="0"/>
          <w:marRight w:val="0"/>
          <w:marTop w:val="0"/>
          <w:marBottom w:val="0"/>
          <w:divBdr>
            <w:top w:val="none" w:sz="0" w:space="0" w:color="auto"/>
            <w:left w:val="none" w:sz="0" w:space="0" w:color="auto"/>
            <w:bottom w:val="none" w:sz="0" w:space="0" w:color="auto"/>
            <w:right w:val="none" w:sz="0" w:space="0" w:color="auto"/>
          </w:divBdr>
        </w:div>
        <w:div w:id="301234392">
          <w:marLeft w:val="0"/>
          <w:marRight w:val="0"/>
          <w:marTop w:val="0"/>
          <w:marBottom w:val="0"/>
          <w:divBdr>
            <w:top w:val="none" w:sz="0" w:space="0" w:color="auto"/>
            <w:left w:val="none" w:sz="0" w:space="0" w:color="auto"/>
            <w:bottom w:val="none" w:sz="0" w:space="0" w:color="auto"/>
            <w:right w:val="none" w:sz="0" w:space="0" w:color="auto"/>
          </w:divBdr>
        </w:div>
        <w:div w:id="289629164">
          <w:marLeft w:val="0"/>
          <w:marRight w:val="0"/>
          <w:marTop w:val="0"/>
          <w:marBottom w:val="0"/>
          <w:divBdr>
            <w:top w:val="none" w:sz="0" w:space="0" w:color="auto"/>
            <w:left w:val="none" w:sz="0" w:space="0" w:color="auto"/>
            <w:bottom w:val="none" w:sz="0" w:space="0" w:color="auto"/>
            <w:right w:val="none" w:sz="0" w:space="0" w:color="auto"/>
          </w:divBdr>
        </w:div>
        <w:div w:id="1788357233">
          <w:marLeft w:val="0"/>
          <w:marRight w:val="0"/>
          <w:marTop w:val="0"/>
          <w:marBottom w:val="0"/>
          <w:divBdr>
            <w:top w:val="none" w:sz="0" w:space="0" w:color="auto"/>
            <w:left w:val="none" w:sz="0" w:space="0" w:color="auto"/>
            <w:bottom w:val="none" w:sz="0" w:space="0" w:color="auto"/>
            <w:right w:val="none" w:sz="0" w:space="0" w:color="auto"/>
          </w:divBdr>
        </w:div>
        <w:div w:id="1391616886">
          <w:marLeft w:val="0"/>
          <w:marRight w:val="0"/>
          <w:marTop w:val="0"/>
          <w:marBottom w:val="0"/>
          <w:divBdr>
            <w:top w:val="none" w:sz="0" w:space="0" w:color="auto"/>
            <w:left w:val="none" w:sz="0" w:space="0" w:color="auto"/>
            <w:bottom w:val="none" w:sz="0" w:space="0" w:color="auto"/>
            <w:right w:val="none" w:sz="0" w:space="0" w:color="auto"/>
          </w:divBdr>
        </w:div>
        <w:div w:id="1515268025">
          <w:marLeft w:val="0"/>
          <w:marRight w:val="0"/>
          <w:marTop w:val="0"/>
          <w:marBottom w:val="0"/>
          <w:divBdr>
            <w:top w:val="none" w:sz="0" w:space="0" w:color="auto"/>
            <w:left w:val="none" w:sz="0" w:space="0" w:color="auto"/>
            <w:bottom w:val="none" w:sz="0" w:space="0" w:color="auto"/>
            <w:right w:val="none" w:sz="0" w:space="0" w:color="auto"/>
          </w:divBdr>
        </w:div>
        <w:div w:id="39518366">
          <w:marLeft w:val="0"/>
          <w:marRight w:val="0"/>
          <w:marTop w:val="0"/>
          <w:marBottom w:val="0"/>
          <w:divBdr>
            <w:top w:val="none" w:sz="0" w:space="0" w:color="auto"/>
            <w:left w:val="none" w:sz="0" w:space="0" w:color="auto"/>
            <w:bottom w:val="none" w:sz="0" w:space="0" w:color="auto"/>
            <w:right w:val="none" w:sz="0" w:space="0" w:color="auto"/>
          </w:divBdr>
        </w:div>
        <w:div w:id="984317362">
          <w:marLeft w:val="0"/>
          <w:marRight w:val="0"/>
          <w:marTop w:val="0"/>
          <w:marBottom w:val="0"/>
          <w:divBdr>
            <w:top w:val="none" w:sz="0" w:space="0" w:color="auto"/>
            <w:left w:val="none" w:sz="0" w:space="0" w:color="auto"/>
            <w:bottom w:val="none" w:sz="0" w:space="0" w:color="auto"/>
            <w:right w:val="none" w:sz="0" w:space="0" w:color="auto"/>
          </w:divBdr>
        </w:div>
        <w:div w:id="1271627421">
          <w:marLeft w:val="0"/>
          <w:marRight w:val="0"/>
          <w:marTop w:val="0"/>
          <w:marBottom w:val="0"/>
          <w:divBdr>
            <w:top w:val="none" w:sz="0" w:space="0" w:color="auto"/>
            <w:left w:val="none" w:sz="0" w:space="0" w:color="auto"/>
            <w:bottom w:val="none" w:sz="0" w:space="0" w:color="auto"/>
            <w:right w:val="none" w:sz="0" w:space="0" w:color="auto"/>
          </w:divBdr>
        </w:div>
        <w:div w:id="1799032731">
          <w:marLeft w:val="0"/>
          <w:marRight w:val="0"/>
          <w:marTop w:val="0"/>
          <w:marBottom w:val="0"/>
          <w:divBdr>
            <w:top w:val="none" w:sz="0" w:space="0" w:color="auto"/>
            <w:left w:val="none" w:sz="0" w:space="0" w:color="auto"/>
            <w:bottom w:val="none" w:sz="0" w:space="0" w:color="auto"/>
            <w:right w:val="none" w:sz="0" w:space="0" w:color="auto"/>
          </w:divBdr>
        </w:div>
        <w:div w:id="1063870726">
          <w:marLeft w:val="0"/>
          <w:marRight w:val="0"/>
          <w:marTop w:val="0"/>
          <w:marBottom w:val="0"/>
          <w:divBdr>
            <w:top w:val="none" w:sz="0" w:space="0" w:color="auto"/>
            <w:left w:val="none" w:sz="0" w:space="0" w:color="auto"/>
            <w:bottom w:val="none" w:sz="0" w:space="0" w:color="auto"/>
            <w:right w:val="none" w:sz="0" w:space="0" w:color="auto"/>
          </w:divBdr>
        </w:div>
        <w:div w:id="1122067752">
          <w:marLeft w:val="0"/>
          <w:marRight w:val="0"/>
          <w:marTop w:val="0"/>
          <w:marBottom w:val="0"/>
          <w:divBdr>
            <w:top w:val="none" w:sz="0" w:space="0" w:color="auto"/>
            <w:left w:val="none" w:sz="0" w:space="0" w:color="auto"/>
            <w:bottom w:val="none" w:sz="0" w:space="0" w:color="auto"/>
            <w:right w:val="none" w:sz="0" w:space="0" w:color="auto"/>
          </w:divBdr>
        </w:div>
        <w:div w:id="1464932609">
          <w:marLeft w:val="0"/>
          <w:marRight w:val="0"/>
          <w:marTop w:val="0"/>
          <w:marBottom w:val="0"/>
          <w:divBdr>
            <w:top w:val="none" w:sz="0" w:space="0" w:color="auto"/>
            <w:left w:val="none" w:sz="0" w:space="0" w:color="auto"/>
            <w:bottom w:val="none" w:sz="0" w:space="0" w:color="auto"/>
            <w:right w:val="none" w:sz="0" w:space="0" w:color="auto"/>
          </w:divBdr>
        </w:div>
        <w:div w:id="1134443298">
          <w:marLeft w:val="0"/>
          <w:marRight w:val="0"/>
          <w:marTop w:val="0"/>
          <w:marBottom w:val="0"/>
          <w:divBdr>
            <w:top w:val="none" w:sz="0" w:space="0" w:color="auto"/>
            <w:left w:val="none" w:sz="0" w:space="0" w:color="auto"/>
            <w:bottom w:val="none" w:sz="0" w:space="0" w:color="auto"/>
            <w:right w:val="none" w:sz="0" w:space="0" w:color="auto"/>
          </w:divBdr>
        </w:div>
        <w:div w:id="645865025">
          <w:marLeft w:val="0"/>
          <w:marRight w:val="0"/>
          <w:marTop w:val="0"/>
          <w:marBottom w:val="0"/>
          <w:divBdr>
            <w:top w:val="none" w:sz="0" w:space="0" w:color="auto"/>
            <w:left w:val="none" w:sz="0" w:space="0" w:color="auto"/>
            <w:bottom w:val="none" w:sz="0" w:space="0" w:color="auto"/>
            <w:right w:val="none" w:sz="0" w:space="0" w:color="auto"/>
          </w:divBdr>
        </w:div>
        <w:div w:id="885410954">
          <w:marLeft w:val="0"/>
          <w:marRight w:val="0"/>
          <w:marTop w:val="0"/>
          <w:marBottom w:val="0"/>
          <w:divBdr>
            <w:top w:val="none" w:sz="0" w:space="0" w:color="auto"/>
            <w:left w:val="none" w:sz="0" w:space="0" w:color="auto"/>
            <w:bottom w:val="none" w:sz="0" w:space="0" w:color="auto"/>
            <w:right w:val="none" w:sz="0" w:space="0" w:color="auto"/>
          </w:divBdr>
        </w:div>
        <w:div w:id="1744637959">
          <w:marLeft w:val="0"/>
          <w:marRight w:val="0"/>
          <w:marTop w:val="0"/>
          <w:marBottom w:val="0"/>
          <w:divBdr>
            <w:top w:val="none" w:sz="0" w:space="0" w:color="auto"/>
            <w:left w:val="none" w:sz="0" w:space="0" w:color="auto"/>
            <w:bottom w:val="none" w:sz="0" w:space="0" w:color="auto"/>
            <w:right w:val="none" w:sz="0" w:space="0" w:color="auto"/>
          </w:divBdr>
        </w:div>
        <w:div w:id="1623877993">
          <w:marLeft w:val="0"/>
          <w:marRight w:val="0"/>
          <w:marTop w:val="0"/>
          <w:marBottom w:val="0"/>
          <w:divBdr>
            <w:top w:val="none" w:sz="0" w:space="0" w:color="auto"/>
            <w:left w:val="none" w:sz="0" w:space="0" w:color="auto"/>
            <w:bottom w:val="none" w:sz="0" w:space="0" w:color="auto"/>
            <w:right w:val="none" w:sz="0" w:space="0" w:color="auto"/>
          </w:divBdr>
        </w:div>
        <w:div w:id="180701194">
          <w:marLeft w:val="0"/>
          <w:marRight w:val="0"/>
          <w:marTop w:val="0"/>
          <w:marBottom w:val="0"/>
          <w:divBdr>
            <w:top w:val="none" w:sz="0" w:space="0" w:color="auto"/>
            <w:left w:val="none" w:sz="0" w:space="0" w:color="auto"/>
            <w:bottom w:val="none" w:sz="0" w:space="0" w:color="auto"/>
            <w:right w:val="none" w:sz="0" w:space="0" w:color="auto"/>
          </w:divBdr>
        </w:div>
        <w:div w:id="913052362">
          <w:marLeft w:val="0"/>
          <w:marRight w:val="0"/>
          <w:marTop w:val="0"/>
          <w:marBottom w:val="0"/>
          <w:divBdr>
            <w:top w:val="none" w:sz="0" w:space="0" w:color="auto"/>
            <w:left w:val="none" w:sz="0" w:space="0" w:color="auto"/>
            <w:bottom w:val="none" w:sz="0" w:space="0" w:color="auto"/>
            <w:right w:val="none" w:sz="0" w:space="0" w:color="auto"/>
          </w:divBdr>
        </w:div>
        <w:div w:id="1367221624">
          <w:marLeft w:val="0"/>
          <w:marRight w:val="0"/>
          <w:marTop w:val="0"/>
          <w:marBottom w:val="0"/>
          <w:divBdr>
            <w:top w:val="none" w:sz="0" w:space="0" w:color="auto"/>
            <w:left w:val="none" w:sz="0" w:space="0" w:color="auto"/>
            <w:bottom w:val="none" w:sz="0" w:space="0" w:color="auto"/>
            <w:right w:val="none" w:sz="0" w:space="0" w:color="auto"/>
          </w:divBdr>
        </w:div>
        <w:div w:id="70009036">
          <w:marLeft w:val="0"/>
          <w:marRight w:val="0"/>
          <w:marTop w:val="0"/>
          <w:marBottom w:val="0"/>
          <w:divBdr>
            <w:top w:val="none" w:sz="0" w:space="0" w:color="auto"/>
            <w:left w:val="none" w:sz="0" w:space="0" w:color="auto"/>
            <w:bottom w:val="none" w:sz="0" w:space="0" w:color="auto"/>
            <w:right w:val="none" w:sz="0" w:space="0" w:color="auto"/>
          </w:divBdr>
        </w:div>
        <w:div w:id="1904485349">
          <w:marLeft w:val="0"/>
          <w:marRight w:val="0"/>
          <w:marTop w:val="0"/>
          <w:marBottom w:val="0"/>
          <w:divBdr>
            <w:top w:val="none" w:sz="0" w:space="0" w:color="auto"/>
            <w:left w:val="none" w:sz="0" w:space="0" w:color="auto"/>
            <w:bottom w:val="none" w:sz="0" w:space="0" w:color="auto"/>
            <w:right w:val="none" w:sz="0" w:space="0" w:color="auto"/>
          </w:divBdr>
        </w:div>
        <w:div w:id="458376695">
          <w:marLeft w:val="0"/>
          <w:marRight w:val="0"/>
          <w:marTop w:val="0"/>
          <w:marBottom w:val="0"/>
          <w:divBdr>
            <w:top w:val="none" w:sz="0" w:space="0" w:color="auto"/>
            <w:left w:val="none" w:sz="0" w:space="0" w:color="auto"/>
            <w:bottom w:val="none" w:sz="0" w:space="0" w:color="auto"/>
            <w:right w:val="none" w:sz="0" w:space="0" w:color="auto"/>
          </w:divBdr>
        </w:div>
        <w:div w:id="715350354">
          <w:marLeft w:val="0"/>
          <w:marRight w:val="0"/>
          <w:marTop w:val="0"/>
          <w:marBottom w:val="0"/>
          <w:divBdr>
            <w:top w:val="none" w:sz="0" w:space="0" w:color="auto"/>
            <w:left w:val="none" w:sz="0" w:space="0" w:color="auto"/>
            <w:bottom w:val="none" w:sz="0" w:space="0" w:color="auto"/>
            <w:right w:val="none" w:sz="0" w:space="0" w:color="auto"/>
          </w:divBdr>
        </w:div>
        <w:div w:id="703823711">
          <w:marLeft w:val="0"/>
          <w:marRight w:val="0"/>
          <w:marTop w:val="0"/>
          <w:marBottom w:val="0"/>
          <w:divBdr>
            <w:top w:val="none" w:sz="0" w:space="0" w:color="auto"/>
            <w:left w:val="none" w:sz="0" w:space="0" w:color="auto"/>
            <w:bottom w:val="none" w:sz="0" w:space="0" w:color="auto"/>
            <w:right w:val="none" w:sz="0" w:space="0" w:color="auto"/>
          </w:divBdr>
        </w:div>
        <w:div w:id="391344144">
          <w:marLeft w:val="0"/>
          <w:marRight w:val="0"/>
          <w:marTop w:val="0"/>
          <w:marBottom w:val="0"/>
          <w:divBdr>
            <w:top w:val="none" w:sz="0" w:space="0" w:color="auto"/>
            <w:left w:val="none" w:sz="0" w:space="0" w:color="auto"/>
            <w:bottom w:val="none" w:sz="0" w:space="0" w:color="auto"/>
            <w:right w:val="none" w:sz="0" w:space="0" w:color="auto"/>
          </w:divBdr>
        </w:div>
        <w:div w:id="1248349784">
          <w:marLeft w:val="0"/>
          <w:marRight w:val="0"/>
          <w:marTop w:val="0"/>
          <w:marBottom w:val="0"/>
          <w:divBdr>
            <w:top w:val="none" w:sz="0" w:space="0" w:color="auto"/>
            <w:left w:val="none" w:sz="0" w:space="0" w:color="auto"/>
            <w:bottom w:val="none" w:sz="0" w:space="0" w:color="auto"/>
            <w:right w:val="none" w:sz="0" w:space="0" w:color="auto"/>
          </w:divBdr>
        </w:div>
        <w:div w:id="410469243">
          <w:marLeft w:val="0"/>
          <w:marRight w:val="0"/>
          <w:marTop w:val="0"/>
          <w:marBottom w:val="0"/>
          <w:divBdr>
            <w:top w:val="none" w:sz="0" w:space="0" w:color="auto"/>
            <w:left w:val="none" w:sz="0" w:space="0" w:color="auto"/>
            <w:bottom w:val="none" w:sz="0" w:space="0" w:color="auto"/>
            <w:right w:val="none" w:sz="0" w:space="0" w:color="auto"/>
          </w:divBdr>
        </w:div>
        <w:div w:id="1747648939">
          <w:marLeft w:val="0"/>
          <w:marRight w:val="0"/>
          <w:marTop w:val="0"/>
          <w:marBottom w:val="0"/>
          <w:divBdr>
            <w:top w:val="none" w:sz="0" w:space="0" w:color="auto"/>
            <w:left w:val="none" w:sz="0" w:space="0" w:color="auto"/>
            <w:bottom w:val="none" w:sz="0" w:space="0" w:color="auto"/>
            <w:right w:val="none" w:sz="0" w:space="0" w:color="auto"/>
          </w:divBdr>
        </w:div>
        <w:div w:id="176695176">
          <w:marLeft w:val="0"/>
          <w:marRight w:val="0"/>
          <w:marTop w:val="0"/>
          <w:marBottom w:val="0"/>
          <w:divBdr>
            <w:top w:val="none" w:sz="0" w:space="0" w:color="auto"/>
            <w:left w:val="none" w:sz="0" w:space="0" w:color="auto"/>
            <w:bottom w:val="none" w:sz="0" w:space="0" w:color="auto"/>
            <w:right w:val="none" w:sz="0" w:space="0" w:color="auto"/>
          </w:divBdr>
        </w:div>
        <w:div w:id="504445153">
          <w:marLeft w:val="0"/>
          <w:marRight w:val="0"/>
          <w:marTop w:val="0"/>
          <w:marBottom w:val="0"/>
          <w:divBdr>
            <w:top w:val="none" w:sz="0" w:space="0" w:color="auto"/>
            <w:left w:val="none" w:sz="0" w:space="0" w:color="auto"/>
            <w:bottom w:val="none" w:sz="0" w:space="0" w:color="auto"/>
            <w:right w:val="none" w:sz="0" w:space="0" w:color="auto"/>
          </w:divBdr>
        </w:div>
        <w:div w:id="931670889">
          <w:marLeft w:val="0"/>
          <w:marRight w:val="0"/>
          <w:marTop w:val="0"/>
          <w:marBottom w:val="0"/>
          <w:divBdr>
            <w:top w:val="none" w:sz="0" w:space="0" w:color="auto"/>
            <w:left w:val="none" w:sz="0" w:space="0" w:color="auto"/>
            <w:bottom w:val="none" w:sz="0" w:space="0" w:color="auto"/>
            <w:right w:val="none" w:sz="0" w:space="0" w:color="auto"/>
          </w:divBdr>
        </w:div>
        <w:div w:id="1832598662">
          <w:marLeft w:val="0"/>
          <w:marRight w:val="0"/>
          <w:marTop w:val="0"/>
          <w:marBottom w:val="0"/>
          <w:divBdr>
            <w:top w:val="none" w:sz="0" w:space="0" w:color="auto"/>
            <w:left w:val="none" w:sz="0" w:space="0" w:color="auto"/>
            <w:bottom w:val="none" w:sz="0" w:space="0" w:color="auto"/>
            <w:right w:val="none" w:sz="0" w:space="0" w:color="auto"/>
          </w:divBdr>
        </w:div>
        <w:div w:id="51126401">
          <w:marLeft w:val="0"/>
          <w:marRight w:val="0"/>
          <w:marTop w:val="0"/>
          <w:marBottom w:val="0"/>
          <w:divBdr>
            <w:top w:val="none" w:sz="0" w:space="0" w:color="auto"/>
            <w:left w:val="none" w:sz="0" w:space="0" w:color="auto"/>
            <w:bottom w:val="none" w:sz="0" w:space="0" w:color="auto"/>
            <w:right w:val="none" w:sz="0" w:space="0" w:color="auto"/>
          </w:divBdr>
        </w:div>
        <w:div w:id="2118214535">
          <w:marLeft w:val="0"/>
          <w:marRight w:val="0"/>
          <w:marTop w:val="0"/>
          <w:marBottom w:val="0"/>
          <w:divBdr>
            <w:top w:val="none" w:sz="0" w:space="0" w:color="auto"/>
            <w:left w:val="none" w:sz="0" w:space="0" w:color="auto"/>
            <w:bottom w:val="none" w:sz="0" w:space="0" w:color="auto"/>
            <w:right w:val="none" w:sz="0" w:space="0" w:color="auto"/>
          </w:divBdr>
        </w:div>
        <w:div w:id="1183586918">
          <w:marLeft w:val="0"/>
          <w:marRight w:val="0"/>
          <w:marTop w:val="0"/>
          <w:marBottom w:val="0"/>
          <w:divBdr>
            <w:top w:val="none" w:sz="0" w:space="0" w:color="auto"/>
            <w:left w:val="none" w:sz="0" w:space="0" w:color="auto"/>
            <w:bottom w:val="none" w:sz="0" w:space="0" w:color="auto"/>
            <w:right w:val="none" w:sz="0" w:space="0" w:color="auto"/>
          </w:divBdr>
        </w:div>
        <w:div w:id="1521314040">
          <w:marLeft w:val="0"/>
          <w:marRight w:val="0"/>
          <w:marTop w:val="0"/>
          <w:marBottom w:val="0"/>
          <w:divBdr>
            <w:top w:val="none" w:sz="0" w:space="0" w:color="auto"/>
            <w:left w:val="none" w:sz="0" w:space="0" w:color="auto"/>
            <w:bottom w:val="none" w:sz="0" w:space="0" w:color="auto"/>
            <w:right w:val="none" w:sz="0" w:space="0" w:color="auto"/>
          </w:divBdr>
        </w:div>
        <w:div w:id="594167666">
          <w:marLeft w:val="0"/>
          <w:marRight w:val="0"/>
          <w:marTop w:val="0"/>
          <w:marBottom w:val="0"/>
          <w:divBdr>
            <w:top w:val="none" w:sz="0" w:space="0" w:color="auto"/>
            <w:left w:val="none" w:sz="0" w:space="0" w:color="auto"/>
            <w:bottom w:val="none" w:sz="0" w:space="0" w:color="auto"/>
            <w:right w:val="none" w:sz="0" w:space="0" w:color="auto"/>
          </w:divBdr>
        </w:div>
        <w:div w:id="2144611692">
          <w:marLeft w:val="0"/>
          <w:marRight w:val="0"/>
          <w:marTop w:val="0"/>
          <w:marBottom w:val="0"/>
          <w:divBdr>
            <w:top w:val="none" w:sz="0" w:space="0" w:color="auto"/>
            <w:left w:val="none" w:sz="0" w:space="0" w:color="auto"/>
            <w:bottom w:val="none" w:sz="0" w:space="0" w:color="auto"/>
            <w:right w:val="none" w:sz="0" w:space="0" w:color="auto"/>
          </w:divBdr>
        </w:div>
        <w:div w:id="444274000">
          <w:marLeft w:val="0"/>
          <w:marRight w:val="0"/>
          <w:marTop w:val="0"/>
          <w:marBottom w:val="0"/>
          <w:divBdr>
            <w:top w:val="none" w:sz="0" w:space="0" w:color="auto"/>
            <w:left w:val="none" w:sz="0" w:space="0" w:color="auto"/>
            <w:bottom w:val="none" w:sz="0" w:space="0" w:color="auto"/>
            <w:right w:val="none" w:sz="0" w:space="0" w:color="auto"/>
          </w:divBdr>
        </w:div>
      </w:divsChild>
    </w:div>
    <w:div w:id="708140186">
      <w:bodyDiv w:val="1"/>
      <w:marLeft w:val="0"/>
      <w:marRight w:val="0"/>
      <w:marTop w:val="0"/>
      <w:marBottom w:val="0"/>
      <w:divBdr>
        <w:top w:val="none" w:sz="0" w:space="0" w:color="auto"/>
        <w:left w:val="none" w:sz="0" w:space="0" w:color="auto"/>
        <w:bottom w:val="none" w:sz="0" w:space="0" w:color="auto"/>
        <w:right w:val="none" w:sz="0" w:space="0" w:color="auto"/>
      </w:divBdr>
    </w:div>
    <w:div w:id="709233805">
      <w:bodyDiv w:val="1"/>
      <w:marLeft w:val="0"/>
      <w:marRight w:val="0"/>
      <w:marTop w:val="0"/>
      <w:marBottom w:val="0"/>
      <w:divBdr>
        <w:top w:val="none" w:sz="0" w:space="0" w:color="auto"/>
        <w:left w:val="none" w:sz="0" w:space="0" w:color="auto"/>
        <w:bottom w:val="none" w:sz="0" w:space="0" w:color="auto"/>
        <w:right w:val="none" w:sz="0" w:space="0" w:color="auto"/>
      </w:divBdr>
    </w:div>
    <w:div w:id="715282156">
      <w:bodyDiv w:val="1"/>
      <w:marLeft w:val="0"/>
      <w:marRight w:val="0"/>
      <w:marTop w:val="0"/>
      <w:marBottom w:val="0"/>
      <w:divBdr>
        <w:top w:val="none" w:sz="0" w:space="0" w:color="auto"/>
        <w:left w:val="none" w:sz="0" w:space="0" w:color="auto"/>
        <w:bottom w:val="none" w:sz="0" w:space="0" w:color="auto"/>
        <w:right w:val="none" w:sz="0" w:space="0" w:color="auto"/>
      </w:divBdr>
    </w:div>
    <w:div w:id="715545964">
      <w:bodyDiv w:val="1"/>
      <w:marLeft w:val="0"/>
      <w:marRight w:val="0"/>
      <w:marTop w:val="0"/>
      <w:marBottom w:val="0"/>
      <w:divBdr>
        <w:top w:val="none" w:sz="0" w:space="0" w:color="auto"/>
        <w:left w:val="none" w:sz="0" w:space="0" w:color="auto"/>
        <w:bottom w:val="none" w:sz="0" w:space="0" w:color="auto"/>
        <w:right w:val="none" w:sz="0" w:space="0" w:color="auto"/>
      </w:divBdr>
    </w:div>
    <w:div w:id="715667228">
      <w:bodyDiv w:val="1"/>
      <w:marLeft w:val="0"/>
      <w:marRight w:val="0"/>
      <w:marTop w:val="0"/>
      <w:marBottom w:val="0"/>
      <w:divBdr>
        <w:top w:val="none" w:sz="0" w:space="0" w:color="auto"/>
        <w:left w:val="none" w:sz="0" w:space="0" w:color="auto"/>
        <w:bottom w:val="none" w:sz="0" w:space="0" w:color="auto"/>
        <w:right w:val="none" w:sz="0" w:space="0" w:color="auto"/>
      </w:divBdr>
    </w:div>
    <w:div w:id="715736305">
      <w:bodyDiv w:val="1"/>
      <w:marLeft w:val="0"/>
      <w:marRight w:val="0"/>
      <w:marTop w:val="0"/>
      <w:marBottom w:val="0"/>
      <w:divBdr>
        <w:top w:val="none" w:sz="0" w:space="0" w:color="auto"/>
        <w:left w:val="none" w:sz="0" w:space="0" w:color="auto"/>
        <w:bottom w:val="none" w:sz="0" w:space="0" w:color="auto"/>
        <w:right w:val="none" w:sz="0" w:space="0" w:color="auto"/>
      </w:divBdr>
    </w:div>
    <w:div w:id="717167466">
      <w:bodyDiv w:val="1"/>
      <w:marLeft w:val="0"/>
      <w:marRight w:val="0"/>
      <w:marTop w:val="0"/>
      <w:marBottom w:val="0"/>
      <w:divBdr>
        <w:top w:val="none" w:sz="0" w:space="0" w:color="auto"/>
        <w:left w:val="none" w:sz="0" w:space="0" w:color="auto"/>
        <w:bottom w:val="none" w:sz="0" w:space="0" w:color="auto"/>
        <w:right w:val="none" w:sz="0" w:space="0" w:color="auto"/>
      </w:divBdr>
    </w:div>
    <w:div w:id="717901294">
      <w:bodyDiv w:val="1"/>
      <w:marLeft w:val="0"/>
      <w:marRight w:val="0"/>
      <w:marTop w:val="0"/>
      <w:marBottom w:val="0"/>
      <w:divBdr>
        <w:top w:val="none" w:sz="0" w:space="0" w:color="auto"/>
        <w:left w:val="none" w:sz="0" w:space="0" w:color="auto"/>
        <w:bottom w:val="none" w:sz="0" w:space="0" w:color="auto"/>
        <w:right w:val="none" w:sz="0" w:space="0" w:color="auto"/>
      </w:divBdr>
    </w:div>
    <w:div w:id="719672637">
      <w:bodyDiv w:val="1"/>
      <w:marLeft w:val="0"/>
      <w:marRight w:val="0"/>
      <w:marTop w:val="0"/>
      <w:marBottom w:val="0"/>
      <w:divBdr>
        <w:top w:val="none" w:sz="0" w:space="0" w:color="auto"/>
        <w:left w:val="none" w:sz="0" w:space="0" w:color="auto"/>
        <w:bottom w:val="none" w:sz="0" w:space="0" w:color="auto"/>
        <w:right w:val="none" w:sz="0" w:space="0" w:color="auto"/>
      </w:divBdr>
    </w:div>
    <w:div w:id="719984367">
      <w:bodyDiv w:val="1"/>
      <w:marLeft w:val="0"/>
      <w:marRight w:val="0"/>
      <w:marTop w:val="0"/>
      <w:marBottom w:val="0"/>
      <w:divBdr>
        <w:top w:val="none" w:sz="0" w:space="0" w:color="auto"/>
        <w:left w:val="none" w:sz="0" w:space="0" w:color="auto"/>
        <w:bottom w:val="none" w:sz="0" w:space="0" w:color="auto"/>
        <w:right w:val="none" w:sz="0" w:space="0" w:color="auto"/>
      </w:divBdr>
      <w:divsChild>
        <w:div w:id="72551407">
          <w:marLeft w:val="0"/>
          <w:marRight w:val="0"/>
          <w:marTop w:val="0"/>
          <w:marBottom w:val="0"/>
          <w:divBdr>
            <w:top w:val="none" w:sz="0" w:space="0" w:color="auto"/>
            <w:left w:val="none" w:sz="0" w:space="0" w:color="auto"/>
            <w:bottom w:val="none" w:sz="0" w:space="0" w:color="auto"/>
            <w:right w:val="none" w:sz="0" w:space="0" w:color="auto"/>
          </w:divBdr>
        </w:div>
        <w:div w:id="1029188765">
          <w:marLeft w:val="0"/>
          <w:marRight w:val="0"/>
          <w:marTop w:val="0"/>
          <w:marBottom w:val="0"/>
          <w:divBdr>
            <w:top w:val="none" w:sz="0" w:space="0" w:color="auto"/>
            <w:left w:val="none" w:sz="0" w:space="0" w:color="auto"/>
            <w:bottom w:val="none" w:sz="0" w:space="0" w:color="auto"/>
            <w:right w:val="none" w:sz="0" w:space="0" w:color="auto"/>
          </w:divBdr>
        </w:div>
        <w:div w:id="1653750302">
          <w:marLeft w:val="0"/>
          <w:marRight w:val="0"/>
          <w:marTop w:val="0"/>
          <w:marBottom w:val="0"/>
          <w:divBdr>
            <w:top w:val="none" w:sz="0" w:space="0" w:color="auto"/>
            <w:left w:val="none" w:sz="0" w:space="0" w:color="auto"/>
            <w:bottom w:val="none" w:sz="0" w:space="0" w:color="auto"/>
            <w:right w:val="none" w:sz="0" w:space="0" w:color="auto"/>
          </w:divBdr>
          <w:divsChild>
            <w:div w:id="944533394">
              <w:marLeft w:val="0"/>
              <w:marRight w:val="0"/>
              <w:marTop w:val="0"/>
              <w:marBottom w:val="0"/>
              <w:divBdr>
                <w:top w:val="none" w:sz="0" w:space="0" w:color="auto"/>
                <w:left w:val="none" w:sz="0" w:space="0" w:color="auto"/>
                <w:bottom w:val="none" w:sz="0" w:space="0" w:color="auto"/>
                <w:right w:val="none" w:sz="0" w:space="0" w:color="auto"/>
              </w:divBdr>
            </w:div>
            <w:div w:id="1001739863">
              <w:marLeft w:val="0"/>
              <w:marRight w:val="0"/>
              <w:marTop w:val="0"/>
              <w:marBottom w:val="0"/>
              <w:divBdr>
                <w:top w:val="none" w:sz="0" w:space="0" w:color="auto"/>
                <w:left w:val="none" w:sz="0" w:space="0" w:color="auto"/>
                <w:bottom w:val="none" w:sz="0" w:space="0" w:color="auto"/>
                <w:right w:val="none" w:sz="0" w:space="0" w:color="auto"/>
              </w:divBdr>
            </w:div>
            <w:div w:id="1612517409">
              <w:marLeft w:val="0"/>
              <w:marRight w:val="0"/>
              <w:marTop w:val="0"/>
              <w:marBottom w:val="0"/>
              <w:divBdr>
                <w:top w:val="none" w:sz="0" w:space="0" w:color="auto"/>
                <w:left w:val="none" w:sz="0" w:space="0" w:color="auto"/>
                <w:bottom w:val="none" w:sz="0" w:space="0" w:color="auto"/>
                <w:right w:val="none" w:sz="0" w:space="0" w:color="auto"/>
              </w:divBdr>
            </w:div>
            <w:div w:id="19139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5669">
      <w:bodyDiv w:val="1"/>
      <w:marLeft w:val="0"/>
      <w:marRight w:val="0"/>
      <w:marTop w:val="0"/>
      <w:marBottom w:val="0"/>
      <w:divBdr>
        <w:top w:val="none" w:sz="0" w:space="0" w:color="auto"/>
        <w:left w:val="none" w:sz="0" w:space="0" w:color="auto"/>
        <w:bottom w:val="none" w:sz="0" w:space="0" w:color="auto"/>
        <w:right w:val="none" w:sz="0" w:space="0" w:color="auto"/>
      </w:divBdr>
    </w:div>
    <w:div w:id="721251484">
      <w:bodyDiv w:val="1"/>
      <w:marLeft w:val="0"/>
      <w:marRight w:val="0"/>
      <w:marTop w:val="0"/>
      <w:marBottom w:val="0"/>
      <w:divBdr>
        <w:top w:val="none" w:sz="0" w:space="0" w:color="auto"/>
        <w:left w:val="none" w:sz="0" w:space="0" w:color="auto"/>
        <w:bottom w:val="none" w:sz="0" w:space="0" w:color="auto"/>
        <w:right w:val="none" w:sz="0" w:space="0" w:color="auto"/>
      </w:divBdr>
    </w:div>
    <w:div w:id="726105995">
      <w:bodyDiv w:val="1"/>
      <w:marLeft w:val="0"/>
      <w:marRight w:val="0"/>
      <w:marTop w:val="0"/>
      <w:marBottom w:val="0"/>
      <w:divBdr>
        <w:top w:val="none" w:sz="0" w:space="0" w:color="auto"/>
        <w:left w:val="none" w:sz="0" w:space="0" w:color="auto"/>
        <w:bottom w:val="none" w:sz="0" w:space="0" w:color="auto"/>
        <w:right w:val="none" w:sz="0" w:space="0" w:color="auto"/>
      </w:divBdr>
    </w:div>
    <w:div w:id="728039519">
      <w:bodyDiv w:val="1"/>
      <w:marLeft w:val="0"/>
      <w:marRight w:val="0"/>
      <w:marTop w:val="0"/>
      <w:marBottom w:val="0"/>
      <w:divBdr>
        <w:top w:val="none" w:sz="0" w:space="0" w:color="auto"/>
        <w:left w:val="none" w:sz="0" w:space="0" w:color="auto"/>
        <w:bottom w:val="none" w:sz="0" w:space="0" w:color="auto"/>
        <w:right w:val="none" w:sz="0" w:space="0" w:color="auto"/>
      </w:divBdr>
    </w:div>
    <w:div w:id="729615544">
      <w:bodyDiv w:val="1"/>
      <w:marLeft w:val="0"/>
      <w:marRight w:val="0"/>
      <w:marTop w:val="0"/>
      <w:marBottom w:val="0"/>
      <w:divBdr>
        <w:top w:val="none" w:sz="0" w:space="0" w:color="auto"/>
        <w:left w:val="none" w:sz="0" w:space="0" w:color="auto"/>
        <w:bottom w:val="none" w:sz="0" w:space="0" w:color="auto"/>
        <w:right w:val="none" w:sz="0" w:space="0" w:color="auto"/>
      </w:divBdr>
    </w:div>
    <w:div w:id="731925414">
      <w:bodyDiv w:val="1"/>
      <w:marLeft w:val="0"/>
      <w:marRight w:val="0"/>
      <w:marTop w:val="0"/>
      <w:marBottom w:val="0"/>
      <w:divBdr>
        <w:top w:val="none" w:sz="0" w:space="0" w:color="auto"/>
        <w:left w:val="none" w:sz="0" w:space="0" w:color="auto"/>
        <w:bottom w:val="none" w:sz="0" w:space="0" w:color="auto"/>
        <w:right w:val="none" w:sz="0" w:space="0" w:color="auto"/>
      </w:divBdr>
    </w:div>
    <w:div w:id="733238767">
      <w:bodyDiv w:val="1"/>
      <w:marLeft w:val="0"/>
      <w:marRight w:val="0"/>
      <w:marTop w:val="0"/>
      <w:marBottom w:val="0"/>
      <w:divBdr>
        <w:top w:val="none" w:sz="0" w:space="0" w:color="auto"/>
        <w:left w:val="none" w:sz="0" w:space="0" w:color="auto"/>
        <w:bottom w:val="none" w:sz="0" w:space="0" w:color="auto"/>
        <w:right w:val="none" w:sz="0" w:space="0" w:color="auto"/>
      </w:divBdr>
    </w:div>
    <w:div w:id="738555582">
      <w:bodyDiv w:val="1"/>
      <w:marLeft w:val="0"/>
      <w:marRight w:val="0"/>
      <w:marTop w:val="0"/>
      <w:marBottom w:val="0"/>
      <w:divBdr>
        <w:top w:val="none" w:sz="0" w:space="0" w:color="auto"/>
        <w:left w:val="none" w:sz="0" w:space="0" w:color="auto"/>
        <w:bottom w:val="none" w:sz="0" w:space="0" w:color="auto"/>
        <w:right w:val="none" w:sz="0" w:space="0" w:color="auto"/>
      </w:divBdr>
    </w:div>
    <w:div w:id="740908579">
      <w:bodyDiv w:val="1"/>
      <w:marLeft w:val="0"/>
      <w:marRight w:val="0"/>
      <w:marTop w:val="0"/>
      <w:marBottom w:val="0"/>
      <w:divBdr>
        <w:top w:val="none" w:sz="0" w:space="0" w:color="auto"/>
        <w:left w:val="none" w:sz="0" w:space="0" w:color="auto"/>
        <w:bottom w:val="none" w:sz="0" w:space="0" w:color="auto"/>
        <w:right w:val="none" w:sz="0" w:space="0" w:color="auto"/>
      </w:divBdr>
    </w:div>
    <w:div w:id="744455573">
      <w:bodyDiv w:val="1"/>
      <w:marLeft w:val="0"/>
      <w:marRight w:val="0"/>
      <w:marTop w:val="0"/>
      <w:marBottom w:val="0"/>
      <w:divBdr>
        <w:top w:val="none" w:sz="0" w:space="0" w:color="auto"/>
        <w:left w:val="none" w:sz="0" w:space="0" w:color="auto"/>
        <w:bottom w:val="none" w:sz="0" w:space="0" w:color="auto"/>
        <w:right w:val="none" w:sz="0" w:space="0" w:color="auto"/>
      </w:divBdr>
    </w:div>
    <w:div w:id="744494323">
      <w:bodyDiv w:val="1"/>
      <w:marLeft w:val="0"/>
      <w:marRight w:val="0"/>
      <w:marTop w:val="0"/>
      <w:marBottom w:val="0"/>
      <w:divBdr>
        <w:top w:val="none" w:sz="0" w:space="0" w:color="auto"/>
        <w:left w:val="none" w:sz="0" w:space="0" w:color="auto"/>
        <w:bottom w:val="none" w:sz="0" w:space="0" w:color="auto"/>
        <w:right w:val="none" w:sz="0" w:space="0" w:color="auto"/>
      </w:divBdr>
    </w:div>
    <w:div w:id="745147690">
      <w:bodyDiv w:val="1"/>
      <w:marLeft w:val="0"/>
      <w:marRight w:val="0"/>
      <w:marTop w:val="0"/>
      <w:marBottom w:val="0"/>
      <w:divBdr>
        <w:top w:val="none" w:sz="0" w:space="0" w:color="auto"/>
        <w:left w:val="none" w:sz="0" w:space="0" w:color="auto"/>
        <w:bottom w:val="none" w:sz="0" w:space="0" w:color="auto"/>
        <w:right w:val="none" w:sz="0" w:space="0" w:color="auto"/>
      </w:divBdr>
    </w:div>
    <w:div w:id="746073687">
      <w:bodyDiv w:val="1"/>
      <w:marLeft w:val="0"/>
      <w:marRight w:val="0"/>
      <w:marTop w:val="0"/>
      <w:marBottom w:val="0"/>
      <w:divBdr>
        <w:top w:val="none" w:sz="0" w:space="0" w:color="auto"/>
        <w:left w:val="none" w:sz="0" w:space="0" w:color="auto"/>
        <w:bottom w:val="none" w:sz="0" w:space="0" w:color="auto"/>
        <w:right w:val="none" w:sz="0" w:space="0" w:color="auto"/>
      </w:divBdr>
    </w:div>
    <w:div w:id="747386735">
      <w:bodyDiv w:val="1"/>
      <w:marLeft w:val="0"/>
      <w:marRight w:val="0"/>
      <w:marTop w:val="0"/>
      <w:marBottom w:val="0"/>
      <w:divBdr>
        <w:top w:val="none" w:sz="0" w:space="0" w:color="auto"/>
        <w:left w:val="none" w:sz="0" w:space="0" w:color="auto"/>
        <w:bottom w:val="none" w:sz="0" w:space="0" w:color="auto"/>
        <w:right w:val="none" w:sz="0" w:space="0" w:color="auto"/>
      </w:divBdr>
    </w:div>
    <w:div w:id="757403591">
      <w:bodyDiv w:val="1"/>
      <w:marLeft w:val="0"/>
      <w:marRight w:val="0"/>
      <w:marTop w:val="0"/>
      <w:marBottom w:val="0"/>
      <w:divBdr>
        <w:top w:val="none" w:sz="0" w:space="0" w:color="auto"/>
        <w:left w:val="none" w:sz="0" w:space="0" w:color="auto"/>
        <w:bottom w:val="none" w:sz="0" w:space="0" w:color="auto"/>
        <w:right w:val="none" w:sz="0" w:space="0" w:color="auto"/>
      </w:divBdr>
      <w:divsChild>
        <w:div w:id="1567715183">
          <w:marLeft w:val="1200"/>
          <w:marRight w:val="0"/>
          <w:marTop w:val="0"/>
          <w:marBottom w:val="0"/>
          <w:divBdr>
            <w:top w:val="none" w:sz="0" w:space="0" w:color="auto"/>
            <w:left w:val="none" w:sz="0" w:space="0" w:color="auto"/>
            <w:bottom w:val="none" w:sz="0" w:space="0" w:color="auto"/>
            <w:right w:val="none" w:sz="0" w:space="0" w:color="auto"/>
          </w:divBdr>
          <w:divsChild>
            <w:div w:id="8071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7448">
      <w:bodyDiv w:val="1"/>
      <w:marLeft w:val="0"/>
      <w:marRight w:val="0"/>
      <w:marTop w:val="0"/>
      <w:marBottom w:val="0"/>
      <w:divBdr>
        <w:top w:val="none" w:sz="0" w:space="0" w:color="auto"/>
        <w:left w:val="none" w:sz="0" w:space="0" w:color="auto"/>
        <w:bottom w:val="none" w:sz="0" w:space="0" w:color="auto"/>
        <w:right w:val="none" w:sz="0" w:space="0" w:color="auto"/>
      </w:divBdr>
      <w:divsChild>
        <w:div w:id="569727617">
          <w:marLeft w:val="0"/>
          <w:marRight w:val="0"/>
          <w:marTop w:val="0"/>
          <w:marBottom w:val="0"/>
          <w:divBdr>
            <w:top w:val="none" w:sz="0" w:space="0" w:color="auto"/>
            <w:left w:val="none" w:sz="0" w:space="0" w:color="auto"/>
            <w:bottom w:val="none" w:sz="0" w:space="0" w:color="auto"/>
            <w:right w:val="none" w:sz="0" w:space="0" w:color="auto"/>
          </w:divBdr>
        </w:div>
      </w:divsChild>
    </w:div>
    <w:div w:id="758676903">
      <w:bodyDiv w:val="1"/>
      <w:marLeft w:val="0"/>
      <w:marRight w:val="0"/>
      <w:marTop w:val="0"/>
      <w:marBottom w:val="0"/>
      <w:divBdr>
        <w:top w:val="none" w:sz="0" w:space="0" w:color="auto"/>
        <w:left w:val="none" w:sz="0" w:space="0" w:color="auto"/>
        <w:bottom w:val="none" w:sz="0" w:space="0" w:color="auto"/>
        <w:right w:val="none" w:sz="0" w:space="0" w:color="auto"/>
      </w:divBdr>
    </w:div>
    <w:div w:id="760302109">
      <w:bodyDiv w:val="1"/>
      <w:marLeft w:val="0"/>
      <w:marRight w:val="0"/>
      <w:marTop w:val="0"/>
      <w:marBottom w:val="0"/>
      <w:divBdr>
        <w:top w:val="none" w:sz="0" w:space="0" w:color="auto"/>
        <w:left w:val="none" w:sz="0" w:space="0" w:color="auto"/>
        <w:bottom w:val="none" w:sz="0" w:space="0" w:color="auto"/>
        <w:right w:val="none" w:sz="0" w:space="0" w:color="auto"/>
      </w:divBdr>
    </w:div>
    <w:div w:id="765005908">
      <w:bodyDiv w:val="1"/>
      <w:marLeft w:val="0"/>
      <w:marRight w:val="0"/>
      <w:marTop w:val="0"/>
      <w:marBottom w:val="0"/>
      <w:divBdr>
        <w:top w:val="none" w:sz="0" w:space="0" w:color="auto"/>
        <w:left w:val="none" w:sz="0" w:space="0" w:color="auto"/>
        <w:bottom w:val="none" w:sz="0" w:space="0" w:color="auto"/>
        <w:right w:val="none" w:sz="0" w:space="0" w:color="auto"/>
      </w:divBdr>
    </w:div>
    <w:div w:id="765812767">
      <w:bodyDiv w:val="1"/>
      <w:marLeft w:val="0"/>
      <w:marRight w:val="0"/>
      <w:marTop w:val="0"/>
      <w:marBottom w:val="0"/>
      <w:divBdr>
        <w:top w:val="none" w:sz="0" w:space="0" w:color="auto"/>
        <w:left w:val="none" w:sz="0" w:space="0" w:color="auto"/>
        <w:bottom w:val="none" w:sz="0" w:space="0" w:color="auto"/>
        <w:right w:val="none" w:sz="0" w:space="0" w:color="auto"/>
      </w:divBdr>
    </w:div>
    <w:div w:id="768041102">
      <w:bodyDiv w:val="1"/>
      <w:marLeft w:val="0"/>
      <w:marRight w:val="0"/>
      <w:marTop w:val="0"/>
      <w:marBottom w:val="0"/>
      <w:divBdr>
        <w:top w:val="none" w:sz="0" w:space="0" w:color="auto"/>
        <w:left w:val="none" w:sz="0" w:space="0" w:color="auto"/>
        <w:bottom w:val="none" w:sz="0" w:space="0" w:color="auto"/>
        <w:right w:val="none" w:sz="0" w:space="0" w:color="auto"/>
      </w:divBdr>
    </w:div>
    <w:div w:id="768476336">
      <w:bodyDiv w:val="1"/>
      <w:marLeft w:val="0"/>
      <w:marRight w:val="0"/>
      <w:marTop w:val="0"/>
      <w:marBottom w:val="0"/>
      <w:divBdr>
        <w:top w:val="none" w:sz="0" w:space="0" w:color="auto"/>
        <w:left w:val="none" w:sz="0" w:space="0" w:color="auto"/>
        <w:bottom w:val="none" w:sz="0" w:space="0" w:color="auto"/>
        <w:right w:val="none" w:sz="0" w:space="0" w:color="auto"/>
      </w:divBdr>
    </w:div>
    <w:div w:id="772360717">
      <w:bodyDiv w:val="1"/>
      <w:marLeft w:val="0"/>
      <w:marRight w:val="0"/>
      <w:marTop w:val="0"/>
      <w:marBottom w:val="0"/>
      <w:divBdr>
        <w:top w:val="none" w:sz="0" w:space="0" w:color="auto"/>
        <w:left w:val="none" w:sz="0" w:space="0" w:color="auto"/>
        <w:bottom w:val="none" w:sz="0" w:space="0" w:color="auto"/>
        <w:right w:val="none" w:sz="0" w:space="0" w:color="auto"/>
      </w:divBdr>
    </w:div>
    <w:div w:id="773018738">
      <w:bodyDiv w:val="1"/>
      <w:marLeft w:val="0"/>
      <w:marRight w:val="0"/>
      <w:marTop w:val="0"/>
      <w:marBottom w:val="0"/>
      <w:divBdr>
        <w:top w:val="none" w:sz="0" w:space="0" w:color="auto"/>
        <w:left w:val="none" w:sz="0" w:space="0" w:color="auto"/>
        <w:bottom w:val="none" w:sz="0" w:space="0" w:color="auto"/>
        <w:right w:val="none" w:sz="0" w:space="0" w:color="auto"/>
      </w:divBdr>
      <w:divsChild>
        <w:div w:id="227738589">
          <w:marLeft w:val="0"/>
          <w:marRight w:val="0"/>
          <w:marTop w:val="0"/>
          <w:marBottom w:val="0"/>
          <w:divBdr>
            <w:top w:val="none" w:sz="0" w:space="0" w:color="auto"/>
            <w:left w:val="none" w:sz="0" w:space="0" w:color="auto"/>
            <w:bottom w:val="none" w:sz="0" w:space="0" w:color="auto"/>
            <w:right w:val="none" w:sz="0" w:space="0" w:color="auto"/>
          </w:divBdr>
          <w:divsChild>
            <w:div w:id="1947343120">
              <w:marLeft w:val="0"/>
              <w:marRight w:val="0"/>
              <w:marTop w:val="0"/>
              <w:marBottom w:val="0"/>
              <w:divBdr>
                <w:top w:val="none" w:sz="0" w:space="0" w:color="auto"/>
                <w:left w:val="none" w:sz="0" w:space="0" w:color="auto"/>
                <w:bottom w:val="none" w:sz="0" w:space="0" w:color="auto"/>
                <w:right w:val="none" w:sz="0" w:space="0" w:color="auto"/>
              </w:divBdr>
            </w:div>
          </w:divsChild>
        </w:div>
        <w:div w:id="1152524233">
          <w:marLeft w:val="0"/>
          <w:marRight w:val="0"/>
          <w:marTop w:val="0"/>
          <w:marBottom w:val="0"/>
          <w:divBdr>
            <w:top w:val="none" w:sz="0" w:space="0" w:color="auto"/>
            <w:left w:val="none" w:sz="0" w:space="0" w:color="auto"/>
            <w:bottom w:val="none" w:sz="0" w:space="0" w:color="auto"/>
            <w:right w:val="none" w:sz="0" w:space="0" w:color="auto"/>
          </w:divBdr>
          <w:divsChild>
            <w:div w:id="1722052567">
              <w:marLeft w:val="0"/>
              <w:marRight w:val="0"/>
              <w:marTop w:val="0"/>
              <w:marBottom w:val="0"/>
              <w:divBdr>
                <w:top w:val="none" w:sz="0" w:space="0" w:color="auto"/>
                <w:left w:val="none" w:sz="0" w:space="0" w:color="auto"/>
                <w:bottom w:val="none" w:sz="0" w:space="0" w:color="auto"/>
                <w:right w:val="none" w:sz="0" w:space="0" w:color="auto"/>
              </w:divBdr>
            </w:div>
          </w:divsChild>
        </w:div>
        <w:div w:id="1603605872">
          <w:marLeft w:val="0"/>
          <w:marRight w:val="0"/>
          <w:marTop w:val="0"/>
          <w:marBottom w:val="0"/>
          <w:divBdr>
            <w:top w:val="none" w:sz="0" w:space="0" w:color="auto"/>
            <w:left w:val="none" w:sz="0" w:space="0" w:color="auto"/>
            <w:bottom w:val="none" w:sz="0" w:space="0" w:color="auto"/>
            <w:right w:val="none" w:sz="0" w:space="0" w:color="auto"/>
          </w:divBdr>
          <w:divsChild>
            <w:div w:id="16376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29608">
      <w:bodyDiv w:val="1"/>
      <w:marLeft w:val="0"/>
      <w:marRight w:val="0"/>
      <w:marTop w:val="0"/>
      <w:marBottom w:val="0"/>
      <w:divBdr>
        <w:top w:val="none" w:sz="0" w:space="0" w:color="auto"/>
        <w:left w:val="none" w:sz="0" w:space="0" w:color="auto"/>
        <w:bottom w:val="none" w:sz="0" w:space="0" w:color="auto"/>
        <w:right w:val="none" w:sz="0" w:space="0" w:color="auto"/>
      </w:divBdr>
      <w:divsChild>
        <w:div w:id="298655947">
          <w:marLeft w:val="1200"/>
          <w:marRight w:val="0"/>
          <w:marTop w:val="0"/>
          <w:marBottom w:val="0"/>
          <w:divBdr>
            <w:top w:val="none" w:sz="0" w:space="0" w:color="auto"/>
            <w:left w:val="none" w:sz="0" w:space="0" w:color="auto"/>
            <w:bottom w:val="none" w:sz="0" w:space="0" w:color="auto"/>
            <w:right w:val="none" w:sz="0" w:space="0" w:color="auto"/>
          </w:divBdr>
          <w:divsChild>
            <w:div w:id="4282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6754">
      <w:bodyDiv w:val="1"/>
      <w:marLeft w:val="0"/>
      <w:marRight w:val="0"/>
      <w:marTop w:val="0"/>
      <w:marBottom w:val="0"/>
      <w:divBdr>
        <w:top w:val="none" w:sz="0" w:space="0" w:color="auto"/>
        <w:left w:val="none" w:sz="0" w:space="0" w:color="auto"/>
        <w:bottom w:val="none" w:sz="0" w:space="0" w:color="auto"/>
        <w:right w:val="none" w:sz="0" w:space="0" w:color="auto"/>
      </w:divBdr>
    </w:div>
    <w:div w:id="776411119">
      <w:bodyDiv w:val="1"/>
      <w:marLeft w:val="0"/>
      <w:marRight w:val="0"/>
      <w:marTop w:val="0"/>
      <w:marBottom w:val="0"/>
      <w:divBdr>
        <w:top w:val="none" w:sz="0" w:space="0" w:color="auto"/>
        <w:left w:val="none" w:sz="0" w:space="0" w:color="auto"/>
        <w:bottom w:val="none" w:sz="0" w:space="0" w:color="auto"/>
        <w:right w:val="none" w:sz="0" w:space="0" w:color="auto"/>
      </w:divBdr>
    </w:div>
    <w:div w:id="778765560">
      <w:bodyDiv w:val="1"/>
      <w:marLeft w:val="0"/>
      <w:marRight w:val="0"/>
      <w:marTop w:val="0"/>
      <w:marBottom w:val="0"/>
      <w:divBdr>
        <w:top w:val="none" w:sz="0" w:space="0" w:color="auto"/>
        <w:left w:val="none" w:sz="0" w:space="0" w:color="auto"/>
        <w:bottom w:val="none" w:sz="0" w:space="0" w:color="auto"/>
        <w:right w:val="none" w:sz="0" w:space="0" w:color="auto"/>
      </w:divBdr>
      <w:divsChild>
        <w:div w:id="1041592836">
          <w:marLeft w:val="0"/>
          <w:marRight w:val="0"/>
          <w:marTop w:val="0"/>
          <w:marBottom w:val="0"/>
          <w:divBdr>
            <w:top w:val="none" w:sz="0" w:space="0" w:color="auto"/>
            <w:left w:val="none" w:sz="0" w:space="0" w:color="auto"/>
            <w:bottom w:val="none" w:sz="0" w:space="0" w:color="auto"/>
            <w:right w:val="none" w:sz="0" w:space="0" w:color="auto"/>
          </w:divBdr>
          <w:divsChild>
            <w:div w:id="126363082">
              <w:marLeft w:val="0"/>
              <w:marRight w:val="0"/>
              <w:marTop w:val="0"/>
              <w:marBottom w:val="0"/>
              <w:divBdr>
                <w:top w:val="none" w:sz="0" w:space="0" w:color="auto"/>
                <w:left w:val="none" w:sz="0" w:space="0" w:color="auto"/>
                <w:bottom w:val="none" w:sz="0" w:space="0" w:color="auto"/>
                <w:right w:val="none" w:sz="0" w:space="0" w:color="auto"/>
              </w:divBdr>
              <w:divsChild>
                <w:div w:id="2048947342">
                  <w:marLeft w:val="0"/>
                  <w:marRight w:val="0"/>
                  <w:marTop w:val="0"/>
                  <w:marBottom w:val="0"/>
                  <w:divBdr>
                    <w:top w:val="none" w:sz="0" w:space="0" w:color="auto"/>
                    <w:left w:val="none" w:sz="0" w:space="0" w:color="auto"/>
                    <w:bottom w:val="none" w:sz="0" w:space="0" w:color="auto"/>
                    <w:right w:val="none" w:sz="0" w:space="0" w:color="auto"/>
                  </w:divBdr>
                  <w:divsChild>
                    <w:div w:id="1741059393">
                      <w:marLeft w:val="0"/>
                      <w:marRight w:val="0"/>
                      <w:marTop w:val="0"/>
                      <w:marBottom w:val="0"/>
                      <w:divBdr>
                        <w:top w:val="none" w:sz="0" w:space="0" w:color="auto"/>
                        <w:left w:val="none" w:sz="0" w:space="0" w:color="auto"/>
                        <w:bottom w:val="none" w:sz="0" w:space="0" w:color="auto"/>
                        <w:right w:val="none" w:sz="0" w:space="0" w:color="auto"/>
                      </w:divBdr>
                      <w:divsChild>
                        <w:div w:id="11007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937851">
          <w:marLeft w:val="0"/>
          <w:marRight w:val="0"/>
          <w:marTop w:val="0"/>
          <w:marBottom w:val="0"/>
          <w:divBdr>
            <w:top w:val="none" w:sz="0" w:space="0" w:color="auto"/>
            <w:left w:val="none" w:sz="0" w:space="0" w:color="auto"/>
            <w:bottom w:val="none" w:sz="0" w:space="0" w:color="auto"/>
            <w:right w:val="none" w:sz="0" w:space="0" w:color="auto"/>
          </w:divBdr>
          <w:divsChild>
            <w:div w:id="1694962992">
              <w:marLeft w:val="0"/>
              <w:marRight w:val="0"/>
              <w:marTop w:val="0"/>
              <w:marBottom w:val="0"/>
              <w:divBdr>
                <w:top w:val="none" w:sz="0" w:space="0" w:color="auto"/>
                <w:left w:val="none" w:sz="0" w:space="0" w:color="auto"/>
                <w:bottom w:val="none" w:sz="0" w:space="0" w:color="auto"/>
                <w:right w:val="none" w:sz="0" w:space="0" w:color="auto"/>
              </w:divBdr>
              <w:divsChild>
                <w:div w:id="818115808">
                  <w:marLeft w:val="0"/>
                  <w:marRight w:val="0"/>
                  <w:marTop w:val="0"/>
                  <w:marBottom w:val="0"/>
                  <w:divBdr>
                    <w:top w:val="none" w:sz="0" w:space="0" w:color="auto"/>
                    <w:left w:val="none" w:sz="0" w:space="0" w:color="auto"/>
                    <w:bottom w:val="none" w:sz="0" w:space="0" w:color="auto"/>
                    <w:right w:val="none" w:sz="0" w:space="0" w:color="auto"/>
                  </w:divBdr>
                  <w:divsChild>
                    <w:div w:id="1309937393">
                      <w:marLeft w:val="0"/>
                      <w:marRight w:val="0"/>
                      <w:marTop w:val="0"/>
                      <w:marBottom w:val="0"/>
                      <w:divBdr>
                        <w:top w:val="none" w:sz="0" w:space="0" w:color="auto"/>
                        <w:left w:val="none" w:sz="0" w:space="0" w:color="auto"/>
                        <w:bottom w:val="none" w:sz="0" w:space="0" w:color="auto"/>
                        <w:right w:val="none" w:sz="0" w:space="0" w:color="auto"/>
                      </w:divBdr>
                      <w:divsChild>
                        <w:div w:id="7919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88083">
          <w:marLeft w:val="0"/>
          <w:marRight w:val="0"/>
          <w:marTop w:val="0"/>
          <w:marBottom w:val="0"/>
          <w:divBdr>
            <w:top w:val="none" w:sz="0" w:space="0" w:color="auto"/>
            <w:left w:val="none" w:sz="0" w:space="0" w:color="auto"/>
            <w:bottom w:val="none" w:sz="0" w:space="0" w:color="auto"/>
            <w:right w:val="none" w:sz="0" w:space="0" w:color="auto"/>
          </w:divBdr>
          <w:divsChild>
            <w:div w:id="1661276337">
              <w:marLeft w:val="0"/>
              <w:marRight w:val="0"/>
              <w:marTop w:val="0"/>
              <w:marBottom w:val="0"/>
              <w:divBdr>
                <w:top w:val="none" w:sz="0" w:space="0" w:color="auto"/>
                <w:left w:val="none" w:sz="0" w:space="0" w:color="auto"/>
                <w:bottom w:val="none" w:sz="0" w:space="0" w:color="auto"/>
                <w:right w:val="none" w:sz="0" w:space="0" w:color="auto"/>
              </w:divBdr>
              <w:divsChild>
                <w:div w:id="677385513">
                  <w:marLeft w:val="0"/>
                  <w:marRight w:val="0"/>
                  <w:marTop w:val="0"/>
                  <w:marBottom w:val="0"/>
                  <w:divBdr>
                    <w:top w:val="none" w:sz="0" w:space="0" w:color="auto"/>
                    <w:left w:val="none" w:sz="0" w:space="0" w:color="auto"/>
                    <w:bottom w:val="none" w:sz="0" w:space="0" w:color="auto"/>
                    <w:right w:val="none" w:sz="0" w:space="0" w:color="auto"/>
                  </w:divBdr>
                  <w:divsChild>
                    <w:div w:id="251014985">
                      <w:marLeft w:val="0"/>
                      <w:marRight w:val="0"/>
                      <w:marTop w:val="0"/>
                      <w:marBottom w:val="0"/>
                      <w:divBdr>
                        <w:top w:val="none" w:sz="0" w:space="0" w:color="auto"/>
                        <w:left w:val="none" w:sz="0" w:space="0" w:color="auto"/>
                        <w:bottom w:val="none" w:sz="0" w:space="0" w:color="auto"/>
                        <w:right w:val="none" w:sz="0" w:space="0" w:color="auto"/>
                      </w:divBdr>
                      <w:divsChild>
                        <w:div w:id="2782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078306">
          <w:marLeft w:val="0"/>
          <w:marRight w:val="0"/>
          <w:marTop w:val="0"/>
          <w:marBottom w:val="0"/>
          <w:divBdr>
            <w:top w:val="none" w:sz="0" w:space="0" w:color="auto"/>
            <w:left w:val="none" w:sz="0" w:space="0" w:color="auto"/>
            <w:bottom w:val="none" w:sz="0" w:space="0" w:color="auto"/>
            <w:right w:val="none" w:sz="0" w:space="0" w:color="auto"/>
          </w:divBdr>
          <w:divsChild>
            <w:div w:id="1383866575">
              <w:marLeft w:val="0"/>
              <w:marRight w:val="0"/>
              <w:marTop w:val="0"/>
              <w:marBottom w:val="0"/>
              <w:divBdr>
                <w:top w:val="none" w:sz="0" w:space="0" w:color="auto"/>
                <w:left w:val="none" w:sz="0" w:space="0" w:color="auto"/>
                <w:bottom w:val="none" w:sz="0" w:space="0" w:color="auto"/>
                <w:right w:val="none" w:sz="0" w:space="0" w:color="auto"/>
              </w:divBdr>
              <w:divsChild>
                <w:div w:id="240992019">
                  <w:marLeft w:val="0"/>
                  <w:marRight w:val="0"/>
                  <w:marTop w:val="0"/>
                  <w:marBottom w:val="0"/>
                  <w:divBdr>
                    <w:top w:val="none" w:sz="0" w:space="0" w:color="auto"/>
                    <w:left w:val="none" w:sz="0" w:space="0" w:color="auto"/>
                    <w:bottom w:val="none" w:sz="0" w:space="0" w:color="auto"/>
                    <w:right w:val="none" w:sz="0" w:space="0" w:color="auto"/>
                  </w:divBdr>
                  <w:divsChild>
                    <w:div w:id="1923682443">
                      <w:marLeft w:val="0"/>
                      <w:marRight w:val="0"/>
                      <w:marTop w:val="0"/>
                      <w:marBottom w:val="0"/>
                      <w:divBdr>
                        <w:top w:val="none" w:sz="0" w:space="0" w:color="auto"/>
                        <w:left w:val="none" w:sz="0" w:space="0" w:color="auto"/>
                        <w:bottom w:val="none" w:sz="0" w:space="0" w:color="auto"/>
                        <w:right w:val="none" w:sz="0" w:space="0" w:color="auto"/>
                      </w:divBdr>
                      <w:divsChild>
                        <w:div w:id="1741637096">
                          <w:marLeft w:val="0"/>
                          <w:marRight w:val="0"/>
                          <w:marTop w:val="0"/>
                          <w:marBottom w:val="0"/>
                          <w:divBdr>
                            <w:top w:val="none" w:sz="0" w:space="0" w:color="auto"/>
                            <w:left w:val="none" w:sz="0" w:space="0" w:color="auto"/>
                            <w:bottom w:val="none" w:sz="0" w:space="0" w:color="auto"/>
                            <w:right w:val="none" w:sz="0" w:space="0" w:color="auto"/>
                          </w:divBdr>
                        </w:div>
                      </w:divsChild>
                    </w:div>
                    <w:div w:id="678846131">
                      <w:marLeft w:val="0"/>
                      <w:marRight w:val="0"/>
                      <w:marTop w:val="0"/>
                      <w:marBottom w:val="0"/>
                      <w:divBdr>
                        <w:top w:val="none" w:sz="0" w:space="0" w:color="auto"/>
                        <w:left w:val="none" w:sz="0" w:space="0" w:color="auto"/>
                        <w:bottom w:val="none" w:sz="0" w:space="0" w:color="auto"/>
                        <w:right w:val="none" w:sz="0" w:space="0" w:color="auto"/>
                      </w:divBdr>
                      <w:divsChild>
                        <w:div w:id="1915505691">
                          <w:marLeft w:val="0"/>
                          <w:marRight w:val="0"/>
                          <w:marTop w:val="0"/>
                          <w:marBottom w:val="0"/>
                          <w:divBdr>
                            <w:top w:val="none" w:sz="0" w:space="0" w:color="auto"/>
                            <w:left w:val="none" w:sz="0" w:space="0" w:color="auto"/>
                            <w:bottom w:val="none" w:sz="0" w:space="0" w:color="auto"/>
                            <w:right w:val="none" w:sz="0" w:space="0" w:color="auto"/>
                          </w:divBdr>
                        </w:div>
                        <w:div w:id="447160400">
                          <w:marLeft w:val="0"/>
                          <w:marRight w:val="0"/>
                          <w:marTop w:val="0"/>
                          <w:marBottom w:val="0"/>
                          <w:divBdr>
                            <w:top w:val="none" w:sz="0" w:space="0" w:color="auto"/>
                            <w:left w:val="none" w:sz="0" w:space="0" w:color="auto"/>
                            <w:bottom w:val="none" w:sz="0" w:space="0" w:color="auto"/>
                            <w:right w:val="none" w:sz="0" w:space="0" w:color="auto"/>
                          </w:divBdr>
                          <w:divsChild>
                            <w:div w:id="1976056617">
                              <w:marLeft w:val="0"/>
                              <w:marRight w:val="0"/>
                              <w:marTop w:val="0"/>
                              <w:marBottom w:val="0"/>
                              <w:divBdr>
                                <w:top w:val="none" w:sz="0" w:space="0" w:color="auto"/>
                                <w:left w:val="none" w:sz="0" w:space="0" w:color="auto"/>
                                <w:bottom w:val="none" w:sz="0" w:space="0" w:color="auto"/>
                                <w:right w:val="none" w:sz="0" w:space="0" w:color="auto"/>
                              </w:divBdr>
                              <w:divsChild>
                                <w:div w:id="2715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89172">
          <w:marLeft w:val="0"/>
          <w:marRight w:val="0"/>
          <w:marTop w:val="0"/>
          <w:marBottom w:val="0"/>
          <w:divBdr>
            <w:top w:val="none" w:sz="0" w:space="0" w:color="auto"/>
            <w:left w:val="none" w:sz="0" w:space="0" w:color="auto"/>
            <w:bottom w:val="none" w:sz="0" w:space="0" w:color="auto"/>
            <w:right w:val="none" w:sz="0" w:space="0" w:color="auto"/>
          </w:divBdr>
          <w:divsChild>
            <w:div w:id="254636251">
              <w:marLeft w:val="0"/>
              <w:marRight w:val="0"/>
              <w:marTop w:val="0"/>
              <w:marBottom w:val="0"/>
              <w:divBdr>
                <w:top w:val="none" w:sz="0" w:space="0" w:color="auto"/>
                <w:left w:val="none" w:sz="0" w:space="0" w:color="auto"/>
                <w:bottom w:val="none" w:sz="0" w:space="0" w:color="auto"/>
                <w:right w:val="none" w:sz="0" w:space="0" w:color="auto"/>
              </w:divBdr>
              <w:divsChild>
                <w:div w:id="1347321408">
                  <w:marLeft w:val="0"/>
                  <w:marRight w:val="0"/>
                  <w:marTop w:val="0"/>
                  <w:marBottom w:val="0"/>
                  <w:divBdr>
                    <w:top w:val="none" w:sz="0" w:space="0" w:color="auto"/>
                    <w:left w:val="none" w:sz="0" w:space="0" w:color="auto"/>
                    <w:bottom w:val="none" w:sz="0" w:space="0" w:color="auto"/>
                    <w:right w:val="none" w:sz="0" w:space="0" w:color="auto"/>
                  </w:divBdr>
                  <w:divsChild>
                    <w:div w:id="1577862819">
                      <w:marLeft w:val="0"/>
                      <w:marRight w:val="0"/>
                      <w:marTop w:val="0"/>
                      <w:marBottom w:val="0"/>
                      <w:divBdr>
                        <w:top w:val="none" w:sz="0" w:space="0" w:color="auto"/>
                        <w:left w:val="none" w:sz="0" w:space="0" w:color="auto"/>
                        <w:bottom w:val="none" w:sz="0" w:space="0" w:color="auto"/>
                        <w:right w:val="none" w:sz="0" w:space="0" w:color="auto"/>
                      </w:divBdr>
                      <w:divsChild>
                        <w:div w:id="1530877193">
                          <w:marLeft w:val="0"/>
                          <w:marRight w:val="0"/>
                          <w:marTop w:val="0"/>
                          <w:marBottom w:val="0"/>
                          <w:divBdr>
                            <w:top w:val="none" w:sz="0" w:space="0" w:color="auto"/>
                            <w:left w:val="none" w:sz="0" w:space="0" w:color="auto"/>
                            <w:bottom w:val="none" w:sz="0" w:space="0" w:color="auto"/>
                            <w:right w:val="none" w:sz="0" w:space="0" w:color="auto"/>
                          </w:divBdr>
                        </w:div>
                      </w:divsChild>
                    </w:div>
                    <w:div w:id="370347248">
                      <w:marLeft w:val="0"/>
                      <w:marRight w:val="0"/>
                      <w:marTop w:val="0"/>
                      <w:marBottom w:val="0"/>
                      <w:divBdr>
                        <w:top w:val="none" w:sz="0" w:space="0" w:color="auto"/>
                        <w:left w:val="none" w:sz="0" w:space="0" w:color="auto"/>
                        <w:bottom w:val="none" w:sz="0" w:space="0" w:color="auto"/>
                        <w:right w:val="none" w:sz="0" w:space="0" w:color="auto"/>
                      </w:divBdr>
                      <w:divsChild>
                        <w:div w:id="814227672">
                          <w:marLeft w:val="0"/>
                          <w:marRight w:val="0"/>
                          <w:marTop w:val="0"/>
                          <w:marBottom w:val="0"/>
                          <w:divBdr>
                            <w:top w:val="none" w:sz="0" w:space="0" w:color="auto"/>
                            <w:left w:val="none" w:sz="0" w:space="0" w:color="auto"/>
                            <w:bottom w:val="none" w:sz="0" w:space="0" w:color="auto"/>
                            <w:right w:val="none" w:sz="0" w:space="0" w:color="auto"/>
                          </w:divBdr>
                        </w:div>
                        <w:div w:id="2092044833">
                          <w:marLeft w:val="0"/>
                          <w:marRight w:val="0"/>
                          <w:marTop w:val="0"/>
                          <w:marBottom w:val="0"/>
                          <w:divBdr>
                            <w:top w:val="none" w:sz="0" w:space="0" w:color="auto"/>
                            <w:left w:val="none" w:sz="0" w:space="0" w:color="auto"/>
                            <w:bottom w:val="none" w:sz="0" w:space="0" w:color="auto"/>
                            <w:right w:val="none" w:sz="0" w:space="0" w:color="auto"/>
                          </w:divBdr>
                          <w:divsChild>
                            <w:div w:id="895817286">
                              <w:marLeft w:val="0"/>
                              <w:marRight w:val="0"/>
                              <w:marTop w:val="0"/>
                              <w:marBottom w:val="0"/>
                              <w:divBdr>
                                <w:top w:val="none" w:sz="0" w:space="0" w:color="auto"/>
                                <w:left w:val="none" w:sz="0" w:space="0" w:color="auto"/>
                                <w:bottom w:val="none" w:sz="0" w:space="0" w:color="auto"/>
                                <w:right w:val="none" w:sz="0" w:space="0" w:color="auto"/>
                              </w:divBdr>
                              <w:divsChild>
                                <w:div w:id="1536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879425">
          <w:marLeft w:val="0"/>
          <w:marRight w:val="0"/>
          <w:marTop w:val="0"/>
          <w:marBottom w:val="0"/>
          <w:divBdr>
            <w:top w:val="none" w:sz="0" w:space="0" w:color="auto"/>
            <w:left w:val="none" w:sz="0" w:space="0" w:color="auto"/>
            <w:bottom w:val="none" w:sz="0" w:space="0" w:color="auto"/>
            <w:right w:val="none" w:sz="0" w:space="0" w:color="auto"/>
          </w:divBdr>
          <w:divsChild>
            <w:div w:id="1930382624">
              <w:marLeft w:val="0"/>
              <w:marRight w:val="0"/>
              <w:marTop w:val="0"/>
              <w:marBottom w:val="0"/>
              <w:divBdr>
                <w:top w:val="none" w:sz="0" w:space="0" w:color="auto"/>
                <w:left w:val="none" w:sz="0" w:space="0" w:color="auto"/>
                <w:bottom w:val="none" w:sz="0" w:space="0" w:color="auto"/>
                <w:right w:val="none" w:sz="0" w:space="0" w:color="auto"/>
              </w:divBdr>
              <w:divsChild>
                <w:div w:id="993994204">
                  <w:marLeft w:val="0"/>
                  <w:marRight w:val="0"/>
                  <w:marTop w:val="0"/>
                  <w:marBottom w:val="0"/>
                  <w:divBdr>
                    <w:top w:val="none" w:sz="0" w:space="0" w:color="auto"/>
                    <w:left w:val="none" w:sz="0" w:space="0" w:color="auto"/>
                    <w:bottom w:val="none" w:sz="0" w:space="0" w:color="auto"/>
                    <w:right w:val="none" w:sz="0" w:space="0" w:color="auto"/>
                  </w:divBdr>
                  <w:divsChild>
                    <w:div w:id="146821217">
                      <w:marLeft w:val="0"/>
                      <w:marRight w:val="0"/>
                      <w:marTop w:val="0"/>
                      <w:marBottom w:val="0"/>
                      <w:divBdr>
                        <w:top w:val="none" w:sz="0" w:space="0" w:color="auto"/>
                        <w:left w:val="none" w:sz="0" w:space="0" w:color="auto"/>
                        <w:bottom w:val="none" w:sz="0" w:space="0" w:color="auto"/>
                        <w:right w:val="none" w:sz="0" w:space="0" w:color="auto"/>
                      </w:divBdr>
                      <w:divsChild>
                        <w:div w:id="13817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90360">
      <w:bodyDiv w:val="1"/>
      <w:marLeft w:val="0"/>
      <w:marRight w:val="0"/>
      <w:marTop w:val="0"/>
      <w:marBottom w:val="0"/>
      <w:divBdr>
        <w:top w:val="none" w:sz="0" w:space="0" w:color="auto"/>
        <w:left w:val="none" w:sz="0" w:space="0" w:color="auto"/>
        <w:bottom w:val="none" w:sz="0" w:space="0" w:color="auto"/>
        <w:right w:val="none" w:sz="0" w:space="0" w:color="auto"/>
      </w:divBdr>
    </w:div>
    <w:div w:id="782769891">
      <w:bodyDiv w:val="1"/>
      <w:marLeft w:val="0"/>
      <w:marRight w:val="0"/>
      <w:marTop w:val="0"/>
      <w:marBottom w:val="0"/>
      <w:divBdr>
        <w:top w:val="none" w:sz="0" w:space="0" w:color="auto"/>
        <w:left w:val="none" w:sz="0" w:space="0" w:color="auto"/>
        <w:bottom w:val="none" w:sz="0" w:space="0" w:color="auto"/>
        <w:right w:val="none" w:sz="0" w:space="0" w:color="auto"/>
      </w:divBdr>
    </w:div>
    <w:div w:id="784427280">
      <w:bodyDiv w:val="1"/>
      <w:marLeft w:val="0"/>
      <w:marRight w:val="0"/>
      <w:marTop w:val="0"/>
      <w:marBottom w:val="0"/>
      <w:divBdr>
        <w:top w:val="none" w:sz="0" w:space="0" w:color="auto"/>
        <w:left w:val="none" w:sz="0" w:space="0" w:color="auto"/>
        <w:bottom w:val="none" w:sz="0" w:space="0" w:color="auto"/>
        <w:right w:val="none" w:sz="0" w:space="0" w:color="auto"/>
      </w:divBdr>
      <w:divsChild>
        <w:div w:id="963148106">
          <w:marLeft w:val="0"/>
          <w:marRight w:val="0"/>
          <w:marTop w:val="0"/>
          <w:marBottom w:val="0"/>
          <w:divBdr>
            <w:top w:val="single" w:sz="2" w:space="0" w:color="auto"/>
            <w:left w:val="single" w:sz="2" w:space="0" w:color="auto"/>
            <w:bottom w:val="single" w:sz="2" w:space="0" w:color="auto"/>
            <w:right w:val="single" w:sz="2" w:space="0" w:color="auto"/>
          </w:divBdr>
          <w:divsChild>
            <w:div w:id="1554273744">
              <w:marLeft w:val="0"/>
              <w:marRight w:val="0"/>
              <w:marTop w:val="0"/>
              <w:marBottom w:val="0"/>
              <w:divBdr>
                <w:top w:val="single" w:sz="2" w:space="0" w:color="auto"/>
                <w:left w:val="single" w:sz="2" w:space="0" w:color="auto"/>
                <w:bottom w:val="single" w:sz="2" w:space="0" w:color="auto"/>
                <w:right w:val="single" w:sz="2" w:space="0" w:color="auto"/>
              </w:divBdr>
              <w:divsChild>
                <w:div w:id="1619676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4120006">
          <w:marLeft w:val="0"/>
          <w:marRight w:val="0"/>
          <w:marTop w:val="0"/>
          <w:marBottom w:val="0"/>
          <w:divBdr>
            <w:top w:val="single" w:sz="2" w:space="0" w:color="auto"/>
            <w:left w:val="single" w:sz="2" w:space="0" w:color="auto"/>
            <w:bottom w:val="single" w:sz="2" w:space="0" w:color="auto"/>
            <w:right w:val="single" w:sz="2" w:space="0" w:color="auto"/>
          </w:divBdr>
          <w:divsChild>
            <w:div w:id="1106078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8623835">
      <w:bodyDiv w:val="1"/>
      <w:marLeft w:val="0"/>
      <w:marRight w:val="0"/>
      <w:marTop w:val="0"/>
      <w:marBottom w:val="0"/>
      <w:divBdr>
        <w:top w:val="none" w:sz="0" w:space="0" w:color="auto"/>
        <w:left w:val="none" w:sz="0" w:space="0" w:color="auto"/>
        <w:bottom w:val="none" w:sz="0" w:space="0" w:color="auto"/>
        <w:right w:val="none" w:sz="0" w:space="0" w:color="auto"/>
      </w:divBdr>
    </w:div>
    <w:div w:id="790787504">
      <w:bodyDiv w:val="1"/>
      <w:marLeft w:val="0"/>
      <w:marRight w:val="0"/>
      <w:marTop w:val="0"/>
      <w:marBottom w:val="0"/>
      <w:divBdr>
        <w:top w:val="none" w:sz="0" w:space="0" w:color="auto"/>
        <w:left w:val="none" w:sz="0" w:space="0" w:color="auto"/>
        <w:bottom w:val="none" w:sz="0" w:space="0" w:color="auto"/>
        <w:right w:val="none" w:sz="0" w:space="0" w:color="auto"/>
      </w:divBdr>
    </w:div>
    <w:div w:id="792558498">
      <w:bodyDiv w:val="1"/>
      <w:marLeft w:val="0"/>
      <w:marRight w:val="0"/>
      <w:marTop w:val="0"/>
      <w:marBottom w:val="0"/>
      <w:divBdr>
        <w:top w:val="none" w:sz="0" w:space="0" w:color="auto"/>
        <w:left w:val="none" w:sz="0" w:space="0" w:color="auto"/>
        <w:bottom w:val="none" w:sz="0" w:space="0" w:color="auto"/>
        <w:right w:val="none" w:sz="0" w:space="0" w:color="auto"/>
      </w:divBdr>
      <w:divsChild>
        <w:div w:id="1884249918">
          <w:marLeft w:val="0"/>
          <w:marRight w:val="75"/>
          <w:marTop w:val="75"/>
          <w:marBottom w:val="0"/>
          <w:divBdr>
            <w:top w:val="single" w:sz="6" w:space="5" w:color="DEDEDE"/>
            <w:left w:val="single" w:sz="6" w:space="8" w:color="DEDEDE"/>
            <w:bottom w:val="single" w:sz="6" w:space="5" w:color="DEDEDE"/>
            <w:right w:val="single" w:sz="6" w:space="8" w:color="DEDEDE"/>
          </w:divBdr>
        </w:div>
        <w:div w:id="1790006331">
          <w:marLeft w:val="0"/>
          <w:marRight w:val="75"/>
          <w:marTop w:val="75"/>
          <w:marBottom w:val="0"/>
          <w:divBdr>
            <w:top w:val="single" w:sz="6" w:space="5" w:color="DEDEDE"/>
            <w:left w:val="single" w:sz="6" w:space="8" w:color="DEDEDE"/>
            <w:bottom w:val="single" w:sz="6" w:space="5" w:color="DEDEDE"/>
            <w:right w:val="single" w:sz="6" w:space="8" w:color="DEDEDE"/>
          </w:divBdr>
        </w:div>
        <w:div w:id="113406861">
          <w:marLeft w:val="0"/>
          <w:marRight w:val="75"/>
          <w:marTop w:val="75"/>
          <w:marBottom w:val="0"/>
          <w:divBdr>
            <w:top w:val="single" w:sz="6" w:space="5" w:color="DEDEDE"/>
            <w:left w:val="single" w:sz="6" w:space="8" w:color="DEDEDE"/>
            <w:bottom w:val="single" w:sz="6" w:space="5" w:color="DEDEDE"/>
            <w:right w:val="single" w:sz="6" w:space="8" w:color="DEDEDE"/>
          </w:divBdr>
        </w:div>
        <w:div w:id="238708447">
          <w:marLeft w:val="0"/>
          <w:marRight w:val="75"/>
          <w:marTop w:val="75"/>
          <w:marBottom w:val="0"/>
          <w:divBdr>
            <w:top w:val="single" w:sz="6" w:space="5" w:color="DEDEDE"/>
            <w:left w:val="single" w:sz="6" w:space="8" w:color="DEDEDE"/>
            <w:bottom w:val="single" w:sz="6" w:space="5" w:color="DEDEDE"/>
            <w:right w:val="single" w:sz="6" w:space="8" w:color="DEDEDE"/>
          </w:divBdr>
        </w:div>
      </w:divsChild>
    </w:div>
    <w:div w:id="793331241">
      <w:bodyDiv w:val="1"/>
      <w:marLeft w:val="0"/>
      <w:marRight w:val="0"/>
      <w:marTop w:val="0"/>
      <w:marBottom w:val="0"/>
      <w:divBdr>
        <w:top w:val="none" w:sz="0" w:space="0" w:color="auto"/>
        <w:left w:val="none" w:sz="0" w:space="0" w:color="auto"/>
        <w:bottom w:val="none" w:sz="0" w:space="0" w:color="auto"/>
        <w:right w:val="none" w:sz="0" w:space="0" w:color="auto"/>
      </w:divBdr>
    </w:div>
    <w:div w:id="793668774">
      <w:bodyDiv w:val="1"/>
      <w:marLeft w:val="0"/>
      <w:marRight w:val="0"/>
      <w:marTop w:val="0"/>
      <w:marBottom w:val="0"/>
      <w:divBdr>
        <w:top w:val="none" w:sz="0" w:space="0" w:color="auto"/>
        <w:left w:val="none" w:sz="0" w:space="0" w:color="auto"/>
        <w:bottom w:val="none" w:sz="0" w:space="0" w:color="auto"/>
        <w:right w:val="none" w:sz="0" w:space="0" w:color="auto"/>
      </w:divBdr>
    </w:div>
    <w:div w:id="795563173">
      <w:bodyDiv w:val="1"/>
      <w:marLeft w:val="0"/>
      <w:marRight w:val="0"/>
      <w:marTop w:val="0"/>
      <w:marBottom w:val="0"/>
      <w:divBdr>
        <w:top w:val="none" w:sz="0" w:space="0" w:color="auto"/>
        <w:left w:val="none" w:sz="0" w:space="0" w:color="auto"/>
        <w:bottom w:val="none" w:sz="0" w:space="0" w:color="auto"/>
        <w:right w:val="none" w:sz="0" w:space="0" w:color="auto"/>
      </w:divBdr>
      <w:divsChild>
        <w:div w:id="1626043734">
          <w:marLeft w:val="0"/>
          <w:marRight w:val="0"/>
          <w:marTop w:val="0"/>
          <w:marBottom w:val="0"/>
          <w:divBdr>
            <w:top w:val="none" w:sz="0" w:space="0" w:color="auto"/>
            <w:left w:val="none" w:sz="0" w:space="0" w:color="auto"/>
            <w:bottom w:val="none" w:sz="0" w:space="0" w:color="auto"/>
            <w:right w:val="none" w:sz="0" w:space="0" w:color="auto"/>
          </w:divBdr>
        </w:div>
        <w:div w:id="178351605">
          <w:marLeft w:val="0"/>
          <w:marRight w:val="0"/>
          <w:marTop w:val="0"/>
          <w:marBottom w:val="0"/>
          <w:divBdr>
            <w:top w:val="none" w:sz="0" w:space="0" w:color="auto"/>
            <w:left w:val="none" w:sz="0" w:space="0" w:color="auto"/>
            <w:bottom w:val="none" w:sz="0" w:space="0" w:color="auto"/>
            <w:right w:val="none" w:sz="0" w:space="0" w:color="auto"/>
          </w:divBdr>
        </w:div>
        <w:div w:id="154490619">
          <w:marLeft w:val="0"/>
          <w:marRight w:val="0"/>
          <w:marTop w:val="0"/>
          <w:marBottom w:val="0"/>
          <w:divBdr>
            <w:top w:val="none" w:sz="0" w:space="0" w:color="auto"/>
            <w:left w:val="none" w:sz="0" w:space="0" w:color="auto"/>
            <w:bottom w:val="none" w:sz="0" w:space="0" w:color="auto"/>
            <w:right w:val="none" w:sz="0" w:space="0" w:color="auto"/>
          </w:divBdr>
        </w:div>
        <w:div w:id="12921571">
          <w:marLeft w:val="0"/>
          <w:marRight w:val="0"/>
          <w:marTop w:val="0"/>
          <w:marBottom w:val="0"/>
          <w:divBdr>
            <w:top w:val="none" w:sz="0" w:space="0" w:color="auto"/>
            <w:left w:val="none" w:sz="0" w:space="0" w:color="auto"/>
            <w:bottom w:val="none" w:sz="0" w:space="0" w:color="auto"/>
            <w:right w:val="none" w:sz="0" w:space="0" w:color="auto"/>
          </w:divBdr>
        </w:div>
        <w:div w:id="1485702596">
          <w:marLeft w:val="0"/>
          <w:marRight w:val="0"/>
          <w:marTop w:val="0"/>
          <w:marBottom w:val="0"/>
          <w:divBdr>
            <w:top w:val="none" w:sz="0" w:space="0" w:color="auto"/>
            <w:left w:val="none" w:sz="0" w:space="0" w:color="auto"/>
            <w:bottom w:val="none" w:sz="0" w:space="0" w:color="auto"/>
            <w:right w:val="none" w:sz="0" w:space="0" w:color="auto"/>
          </w:divBdr>
        </w:div>
        <w:div w:id="957293523">
          <w:marLeft w:val="0"/>
          <w:marRight w:val="0"/>
          <w:marTop w:val="0"/>
          <w:marBottom w:val="0"/>
          <w:divBdr>
            <w:top w:val="none" w:sz="0" w:space="0" w:color="auto"/>
            <w:left w:val="none" w:sz="0" w:space="0" w:color="auto"/>
            <w:bottom w:val="none" w:sz="0" w:space="0" w:color="auto"/>
            <w:right w:val="none" w:sz="0" w:space="0" w:color="auto"/>
          </w:divBdr>
        </w:div>
        <w:div w:id="1897005228">
          <w:marLeft w:val="0"/>
          <w:marRight w:val="0"/>
          <w:marTop w:val="0"/>
          <w:marBottom w:val="0"/>
          <w:divBdr>
            <w:top w:val="none" w:sz="0" w:space="0" w:color="auto"/>
            <w:left w:val="none" w:sz="0" w:space="0" w:color="auto"/>
            <w:bottom w:val="none" w:sz="0" w:space="0" w:color="auto"/>
            <w:right w:val="none" w:sz="0" w:space="0" w:color="auto"/>
          </w:divBdr>
        </w:div>
        <w:div w:id="1012760419">
          <w:marLeft w:val="0"/>
          <w:marRight w:val="0"/>
          <w:marTop w:val="0"/>
          <w:marBottom w:val="0"/>
          <w:divBdr>
            <w:top w:val="none" w:sz="0" w:space="0" w:color="auto"/>
            <w:left w:val="none" w:sz="0" w:space="0" w:color="auto"/>
            <w:bottom w:val="none" w:sz="0" w:space="0" w:color="auto"/>
            <w:right w:val="none" w:sz="0" w:space="0" w:color="auto"/>
          </w:divBdr>
        </w:div>
        <w:div w:id="567350359">
          <w:marLeft w:val="0"/>
          <w:marRight w:val="0"/>
          <w:marTop w:val="0"/>
          <w:marBottom w:val="0"/>
          <w:divBdr>
            <w:top w:val="none" w:sz="0" w:space="0" w:color="auto"/>
            <w:left w:val="none" w:sz="0" w:space="0" w:color="auto"/>
            <w:bottom w:val="none" w:sz="0" w:space="0" w:color="auto"/>
            <w:right w:val="none" w:sz="0" w:space="0" w:color="auto"/>
          </w:divBdr>
        </w:div>
        <w:div w:id="1363937337">
          <w:marLeft w:val="0"/>
          <w:marRight w:val="0"/>
          <w:marTop w:val="0"/>
          <w:marBottom w:val="0"/>
          <w:divBdr>
            <w:top w:val="none" w:sz="0" w:space="0" w:color="auto"/>
            <w:left w:val="none" w:sz="0" w:space="0" w:color="auto"/>
            <w:bottom w:val="none" w:sz="0" w:space="0" w:color="auto"/>
            <w:right w:val="none" w:sz="0" w:space="0" w:color="auto"/>
          </w:divBdr>
        </w:div>
        <w:div w:id="169565679">
          <w:marLeft w:val="0"/>
          <w:marRight w:val="0"/>
          <w:marTop w:val="0"/>
          <w:marBottom w:val="0"/>
          <w:divBdr>
            <w:top w:val="none" w:sz="0" w:space="0" w:color="auto"/>
            <w:left w:val="none" w:sz="0" w:space="0" w:color="auto"/>
            <w:bottom w:val="none" w:sz="0" w:space="0" w:color="auto"/>
            <w:right w:val="none" w:sz="0" w:space="0" w:color="auto"/>
          </w:divBdr>
        </w:div>
        <w:div w:id="1109279937">
          <w:marLeft w:val="0"/>
          <w:marRight w:val="0"/>
          <w:marTop w:val="0"/>
          <w:marBottom w:val="0"/>
          <w:divBdr>
            <w:top w:val="none" w:sz="0" w:space="0" w:color="auto"/>
            <w:left w:val="none" w:sz="0" w:space="0" w:color="auto"/>
            <w:bottom w:val="none" w:sz="0" w:space="0" w:color="auto"/>
            <w:right w:val="none" w:sz="0" w:space="0" w:color="auto"/>
          </w:divBdr>
        </w:div>
        <w:div w:id="939798466">
          <w:marLeft w:val="0"/>
          <w:marRight w:val="0"/>
          <w:marTop w:val="0"/>
          <w:marBottom w:val="0"/>
          <w:divBdr>
            <w:top w:val="none" w:sz="0" w:space="0" w:color="auto"/>
            <w:left w:val="none" w:sz="0" w:space="0" w:color="auto"/>
            <w:bottom w:val="none" w:sz="0" w:space="0" w:color="auto"/>
            <w:right w:val="none" w:sz="0" w:space="0" w:color="auto"/>
          </w:divBdr>
        </w:div>
      </w:divsChild>
    </w:div>
    <w:div w:id="796413716">
      <w:bodyDiv w:val="1"/>
      <w:marLeft w:val="0"/>
      <w:marRight w:val="0"/>
      <w:marTop w:val="0"/>
      <w:marBottom w:val="0"/>
      <w:divBdr>
        <w:top w:val="none" w:sz="0" w:space="0" w:color="auto"/>
        <w:left w:val="none" w:sz="0" w:space="0" w:color="auto"/>
        <w:bottom w:val="none" w:sz="0" w:space="0" w:color="auto"/>
        <w:right w:val="none" w:sz="0" w:space="0" w:color="auto"/>
      </w:divBdr>
    </w:div>
    <w:div w:id="802620648">
      <w:bodyDiv w:val="1"/>
      <w:marLeft w:val="0"/>
      <w:marRight w:val="0"/>
      <w:marTop w:val="0"/>
      <w:marBottom w:val="0"/>
      <w:divBdr>
        <w:top w:val="none" w:sz="0" w:space="0" w:color="auto"/>
        <w:left w:val="none" w:sz="0" w:space="0" w:color="auto"/>
        <w:bottom w:val="none" w:sz="0" w:space="0" w:color="auto"/>
        <w:right w:val="none" w:sz="0" w:space="0" w:color="auto"/>
      </w:divBdr>
    </w:div>
    <w:div w:id="802969839">
      <w:bodyDiv w:val="1"/>
      <w:marLeft w:val="0"/>
      <w:marRight w:val="0"/>
      <w:marTop w:val="0"/>
      <w:marBottom w:val="0"/>
      <w:divBdr>
        <w:top w:val="none" w:sz="0" w:space="0" w:color="auto"/>
        <w:left w:val="none" w:sz="0" w:space="0" w:color="auto"/>
        <w:bottom w:val="none" w:sz="0" w:space="0" w:color="auto"/>
        <w:right w:val="none" w:sz="0" w:space="0" w:color="auto"/>
      </w:divBdr>
      <w:divsChild>
        <w:div w:id="1970427874">
          <w:marLeft w:val="0"/>
          <w:marRight w:val="0"/>
          <w:marTop w:val="0"/>
          <w:marBottom w:val="0"/>
          <w:divBdr>
            <w:top w:val="none" w:sz="0" w:space="0" w:color="auto"/>
            <w:left w:val="none" w:sz="0" w:space="0" w:color="auto"/>
            <w:bottom w:val="none" w:sz="0" w:space="0" w:color="auto"/>
            <w:right w:val="none" w:sz="0" w:space="0" w:color="auto"/>
          </w:divBdr>
        </w:div>
        <w:div w:id="724647539">
          <w:marLeft w:val="0"/>
          <w:marRight w:val="0"/>
          <w:marTop w:val="0"/>
          <w:marBottom w:val="0"/>
          <w:divBdr>
            <w:top w:val="none" w:sz="0" w:space="0" w:color="auto"/>
            <w:left w:val="none" w:sz="0" w:space="0" w:color="auto"/>
            <w:bottom w:val="none" w:sz="0" w:space="0" w:color="auto"/>
            <w:right w:val="none" w:sz="0" w:space="0" w:color="auto"/>
          </w:divBdr>
        </w:div>
        <w:div w:id="1516186743">
          <w:marLeft w:val="0"/>
          <w:marRight w:val="0"/>
          <w:marTop w:val="0"/>
          <w:marBottom w:val="0"/>
          <w:divBdr>
            <w:top w:val="none" w:sz="0" w:space="0" w:color="auto"/>
            <w:left w:val="none" w:sz="0" w:space="0" w:color="auto"/>
            <w:bottom w:val="none" w:sz="0" w:space="0" w:color="auto"/>
            <w:right w:val="none" w:sz="0" w:space="0" w:color="auto"/>
          </w:divBdr>
        </w:div>
        <w:div w:id="1619483749">
          <w:marLeft w:val="0"/>
          <w:marRight w:val="0"/>
          <w:marTop w:val="0"/>
          <w:marBottom w:val="0"/>
          <w:divBdr>
            <w:top w:val="none" w:sz="0" w:space="0" w:color="auto"/>
            <w:left w:val="none" w:sz="0" w:space="0" w:color="auto"/>
            <w:bottom w:val="none" w:sz="0" w:space="0" w:color="auto"/>
            <w:right w:val="none" w:sz="0" w:space="0" w:color="auto"/>
          </w:divBdr>
        </w:div>
      </w:divsChild>
    </w:div>
    <w:div w:id="804469240">
      <w:bodyDiv w:val="1"/>
      <w:marLeft w:val="0"/>
      <w:marRight w:val="0"/>
      <w:marTop w:val="0"/>
      <w:marBottom w:val="0"/>
      <w:divBdr>
        <w:top w:val="none" w:sz="0" w:space="0" w:color="auto"/>
        <w:left w:val="none" w:sz="0" w:space="0" w:color="auto"/>
        <w:bottom w:val="none" w:sz="0" w:space="0" w:color="auto"/>
        <w:right w:val="none" w:sz="0" w:space="0" w:color="auto"/>
      </w:divBdr>
    </w:div>
    <w:div w:id="808786187">
      <w:bodyDiv w:val="1"/>
      <w:marLeft w:val="0"/>
      <w:marRight w:val="0"/>
      <w:marTop w:val="0"/>
      <w:marBottom w:val="0"/>
      <w:divBdr>
        <w:top w:val="none" w:sz="0" w:space="0" w:color="auto"/>
        <w:left w:val="none" w:sz="0" w:space="0" w:color="auto"/>
        <w:bottom w:val="none" w:sz="0" w:space="0" w:color="auto"/>
        <w:right w:val="none" w:sz="0" w:space="0" w:color="auto"/>
      </w:divBdr>
      <w:divsChild>
        <w:div w:id="1408645849">
          <w:marLeft w:val="0"/>
          <w:marRight w:val="0"/>
          <w:marTop w:val="90"/>
          <w:marBottom w:val="0"/>
          <w:divBdr>
            <w:top w:val="none" w:sz="0" w:space="0" w:color="auto"/>
            <w:left w:val="none" w:sz="0" w:space="0" w:color="auto"/>
            <w:bottom w:val="none" w:sz="0" w:space="0" w:color="auto"/>
            <w:right w:val="none" w:sz="0" w:space="0" w:color="auto"/>
          </w:divBdr>
          <w:divsChild>
            <w:div w:id="1596554000">
              <w:marLeft w:val="0"/>
              <w:marRight w:val="0"/>
              <w:marTop w:val="0"/>
              <w:marBottom w:val="420"/>
              <w:divBdr>
                <w:top w:val="none" w:sz="0" w:space="0" w:color="auto"/>
                <w:left w:val="none" w:sz="0" w:space="0" w:color="auto"/>
                <w:bottom w:val="none" w:sz="0" w:space="0" w:color="auto"/>
                <w:right w:val="none" w:sz="0" w:space="0" w:color="auto"/>
              </w:divBdr>
              <w:divsChild>
                <w:div w:id="1783960339">
                  <w:marLeft w:val="0"/>
                  <w:marRight w:val="0"/>
                  <w:marTop w:val="0"/>
                  <w:marBottom w:val="0"/>
                  <w:divBdr>
                    <w:top w:val="none" w:sz="0" w:space="0" w:color="auto"/>
                    <w:left w:val="none" w:sz="0" w:space="0" w:color="auto"/>
                    <w:bottom w:val="none" w:sz="0" w:space="0" w:color="auto"/>
                    <w:right w:val="none" w:sz="0" w:space="0" w:color="auto"/>
                  </w:divBdr>
                  <w:divsChild>
                    <w:div w:id="9668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98016">
      <w:bodyDiv w:val="1"/>
      <w:marLeft w:val="0"/>
      <w:marRight w:val="0"/>
      <w:marTop w:val="0"/>
      <w:marBottom w:val="0"/>
      <w:divBdr>
        <w:top w:val="none" w:sz="0" w:space="0" w:color="auto"/>
        <w:left w:val="none" w:sz="0" w:space="0" w:color="auto"/>
        <w:bottom w:val="none" w:sz="0" w:space="0" w:color="auto"/>
        <w:right w:val="none" w:sz="0" w:space="0" w:color="auto"/>
      </w:divBdr>
    </w:div>
    <w:div w:id="810244482">
      <w:bodyDiv w:val="1"/>
      <w:marLeft w:val="0"/>
      <w:marRight w:val="0"/>
      <w:marTop w:val="0"/>
      <w:marBottom w:val="0"/>
      <w:divBdr>
        <w:top w:val="none" w:sz="0" w:space="0" w:color="auto"/>
        <w:left w:val="none" w:sz="0" w:space="0" w:color="auto"/>
        <w:bottom w:val="none" w:sz="0" w:space="0" w:color="auto"/>
        <w:right w:val="none" w:sz="0" w:space="0" w:color="auto"/>
      </w:divBdr>
    </w:div>
    <w:div w:id="814567310">
      <w:bodyDiv w:val="1"/>
      <w:marLeft w:val="0"/>
      <w:marRight w:val="0"/>
      <w:marTop w:val="0"/>
      <w:marBottom w:val="0"/>
      <w:divBdr>
        <w:top w:val="none" w:sz="0" w:space="0" w:color="auto"/>
        <w:left w:val="none" w:sz="0" w:space="0" w:color="auto"/>
        <w:bottom w:val="none" w:sz="0" w:space="0" w:color="auto"/>
        <w:right w:val="none" w:sz="0" w:space="0" w:color="auto"/>
      </w:divBdr>
    </w:div>
    <w:div w:id="817498954">
      <w:bodyDiv w:val="1"/>
      <w:marLeft w:val="0"/>
      <w:marRight w:val="0"/>
      <w:marTop w:val="0"/>
      <w:marBottom w:val="0"/>
      <w:divBdr>
        <w:top w:val="none" w:sz="0" w:space="0" w:color="auto"/>
        <w:left w:val="none" w:sz="0" w:space="0" w:color="auto"/>
        <w:bottom w:val="none" w:sz="0" w:space="0" w:color="auto"/>
        <w:right w:val="none" w:sz="0" w:space="0" w:color="auto"/>
      </w:divBdr>
    </w:div>
    <w:div w:id="818153431">
      <w:bodyDiv w:val="1"/>
      <w:marLeft w:val="0"/>
      <w:marRight w:val="0"/>
      <w:marTop w:val="0"/>
      <w:marBottom w:val="0"/>
      <w:divBdr>
        <w:top w:val="none" w:sz="0" w:space="0" w:color="auto"/>
        <w:left w:val="none" w:sz="0" w:space="0" w:color="auto"/>
        <w:bottom w:val="none" w:sz="0" w:space="0" w:color="auto"/>
        <w:right w:val="none" w:sz="0" w:space="0" w:color="auto"/>
      </w:divBdr>
    </w:div>
    <w:div w:id="821001945">
      <w:bodyDiv w:val="1"/>
      <w:marLeft w:val="0"/>
      <w:marRight w:val="0"/>
      <w:marTop w:val="0"/>
      <w:marBottom w:val="0"/>
      <w:divBdr>
        <w:top w:val="none" w:sz="0" w:space="0" w:color="auto"/>
        <w:left w:val="none" w:sz="0" w:space="0" w:color="auto"/>
        <w:bottom w:val="none" w:sz="0" w:space="0" w:color="auto"/>
        <w:right w:val="none" w:sz="0" w:space="0" w:color="auto"/>
      </w:divBdr>
    </w:div>
    <w:div w:id="822811858">
      <w:bodyDiv w:val="1"/>
      <w:marLeft w:val="0"/>
      <w:marRight w:val="0"/>
      <w:marTop w:val="0"/>
      <w:marBottom w:val="0"/>
      <w:divBdr>
        <w:top w:val="none" w:sz="0" w:space="0" w:color="auto"/>
        <w:left w:val="none" w:sz="0" w:space="0" w:color="auto"/>
        <w:bottom w:val="none" w:sz="0" w:space="0" w:color="auto"/>
        <w:right w:val="none" w:sz="0" w:space="0" w:color="auto"/>
      </w:divBdr>
    </w:div>
    <w:div w:id="823008446">
      <w:bodyDiv w:val="1"/>
      <w:marLeft w:val="0"/>
      <w:marRight w:val="0"/>
      <w:marTop w:val="0"/>
      <w:marBottom w:val="0"/>
      <w:divBdr>
        <w:top w:val="none" w:sz="0" w:space="0" w:color="auto"/>
        <w:left w:val="none" w:sz="0" w:space="0" w:color="auto"/>
        <w:bottom w:val="none" w:sz="0" w:space="0" w:color="auto"/>
        <w:right w:val="none" w:sz="0" w:space="0" w:color="auto"/>
      </w:divBdr>
    </w:div>
    <w:div w:id="823202808">
      <w:bodyDiv w:val="1"/>
      <w:marLeft w:val="0"/>
      <w:marRight w:val="0"/>
      <w:marTop w:val="0"/>
      <w:marBottom w:val="0"/>
      <w:divBdr>
        <w:top w:val="none" w:sz="0" w:space="0" w:color="auto"/>
        <w:left w:val="none" w:sz="0" w:space="0" w:color="auto"/>
        <w:bottom w:val="none" w:sz="0" w:space="0" w:color="auto"/>
        <w:right w:val="none" w:sz="0" w:space="0" w:color="auto"/>
      </w:divBdr>
      <w:divsChild>
        <w:div w:id="1759642832">
          <w:marLeft w:val="0"/>
          <w:marRight w:val="0"/>
          <w:marTop w:val="0"/>
          <w:marBottom w:val="0"/>
          <w:divBdr>
            <w:top w:val="none" w:sz="0" w:space="0" w:color="auto"/>
            <w:left w:val="none" w:sz="0" w:space="0" w:color="auto"/>
            <w:bottom w:val="none" w:sz="0" w:space="0" w:color="auto"/>
            <w:right w:val="none" w:sz="0" w:space="0" w:color="auto"/>
          </w:divBdr>
          <w:divsChild>
            <w:div w:id="1209223669">
              <w:marLeft w:val="0"/>
              <w:marRight w:val="0"/>
              <w:marTop w:val="0"/>
              <w:marBottom w:val="0"/>
              <w:divBdr>
                <w:top w:val="none" w:sz="0" w:space="0" w:color="auto"/>
                <w:left w:val="none" w:sz="0" w:space="0" w:color="auto"/>
                <w:bottom w:val="none" w:sz="0" w:space="0" w:color="auto"/>
                <w:right w:val="none" w:sz="0" w:space="0" w:color="auto"/>
              </w:divBdr>
              <w:divsChild>
                <w:div w:id="16753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1797">
      <w:bodyDiv w:val="1"/>
      <w:marLeft w:val="0"/>
      <w:marRight w:val="0"/>
      <w:marTop w:val="0"/>
      <w:marBottom w:val="0"/>
      <w:divBdr>
        <w:top w:val="none" w:sz="0" w:space="0" w:color="auto"/>
        <w:left w:val="none" w:sz="0" w:space="0" w:color="auto"/>
        <w:bottom w:val="none" w:sz="0" w:space="0" w:color="auto"/>
        <w:right w:val="none" w:sz="0" w:space="0" w:color="auto"/>
      </w:divBdr>
    </w:div>
    <w:div w:id="825587411">
      <w:bodyDiv w:val="1"/>
      <w:marLeft w:val="0"/>
      <w:marRight w:val="0"/>
      <w:marTop w:val="0"/>
      <w:marBottom w:val="0"/>
      <w:divBdr>
        <w:top w:val="none" w:sz="0" w:space="0" w:color="auto"/>
        <w:left w:val="none" w:sz="0" w:space="0" w:color="auto"/>
        <w:bottom w:val="none" w:sz="0" w:space="0" w:color="auto"/>
        <w:right w:val="none" w:sz="0" w:space="0" w:color="auto"/>
      </w:divBdr>
    </w:div>
    <w:div w:id="825627697">
      <w:bodyDiv w:val="1"/>
      <w:marLeft w:val="0"/>
      <w:marRight w:val="0"/>
      <w:marTop w:val="0"/>
      <w:marBottom w:val="0"/>
      <w:divBdr>
        <w:top w:val="none" w:sz="0" w:space="0" w:color="auto"/>
        <w:left w:val="none" w:sz="0" w:space="0" w:color="auto"/>
        <w:bottom w:val="none" w:sz="0" w:space="0" w:color="auto"/>
        <w:right w:val="none" w:sz="0" w:space="0" w:color="auto"/>
      </w:divBdr>
    </w:div>
    <w:div w:id="827600174">
      <w:bodyDiv w:val="1"/>
      <w:marLeft w:val="0"/>
      <w:marRight w:val="0"/>
      <w:marTop w:val="0"/>
      <w:marBottom w:val="0"/>
      <w:divBdr>
        <w:top w:val="none" w:sz="0" w:space="0" w:color="auto"/>
        <w:left w:val="none" w:sz="0" w:space="0" w:color="auto"/>
        <w:bottom w:val="none" w:sz="0" w:space="0" w:color="auto"/>
        <w:right w:val="none" w:sz="0" w:space="0" w:color="auto"/>
      </w:divBdr>
    </w:div>
    <w:div w:id="827748457">
      <w:bodyDiv w:val="1"/>
      <w:marLeft w:val="0"/>
      <w:marRight w:val="0"/>
      <w:marTop w:val="0"/>
      <w:marBottom w:val="0"/>
      <w:divBdr>
        <w:top w:val="none" w:sz="0" w:space="0" w:color="auto"/>
        <w:left w:val="none" w:sz="0" w:space="0" w:color="auto"/>
        <w:bottom w:val="none" w:sz="0" w:space="0" w:color="auto"/>
        <w:right w:val="none" w:sz="0" w:space="0" w:color="auto"/>
      </w:divBdr>
    </w:div>
    <w:div w:id="828249983">
      <w:bodyDiv w:val="1"/>
      <w:marLeft w:val="0"/>
      <w:marRight w:val="0"/>
      <w:marTop w:val="0"/>
      <w:marBottom w:val="0"/>
      <w:divBdr>
        <w:top w:val="none" w:sz="0" w:space="0" w:color="auto"/>
        <w:left w:val="none" w:sz="0" w:space="0" w:color="auto"/>
        <w:bottom w:val="none" w:sz="0" w:space="0" w:color="auto"/>
        <w:right w:val="none" w:sz="0" w:space="0" w:color="auto"/>
      </w:divBdr>
    </w:div>
    <w:div w:id="831601033">
      <w:bodyDiv w:val="1"/>
      <w:marLeft w:val="0"/>
      <w:marRight w:val="0"/>
      <w:marTop w:val="0"/>
      <w:marBottom w:val="0"/>
      <w:divBdr>
        <w:top w:val="none" w:sz="0" w:space="0" w:color="auto"/>
        <w:left w:val="none" w:sz="0" w:space="0" w:color="auto"/>
        <w:bottom w:val="none" w:sz="0" w:space="0" w:color="auto"/>
        <w:right w:val="none" w:sz="0" w:space="0" w:color="auto"/>
      </w:divBdr>
    </w:div>
    <w:div w:id="842399889">
      <w:bodyDiv w:val="1"/>
      <w:marLeft w:val="0"/>
      <w:marRight w:val="0"/>
      <w:marTop w:val="0"/>
      <w:marBottom w:val="0"/>
      <w:divBdr>
        <w:top w:val="none" w:sz="0" w:space="0" w:color="auto"/>
        <w:left w:val="none" w:sz="0" w:space="0" w:color="auto"/>
        <w:bottom w:val="none" w:sz="0" w:space="0" w:color="auto"/>
        <w:right w:val="none" w:sz="0" w:space="0" w:color="auto"/>
      </w:divBdr>
    </w:div>
    <w:div w:id="842741322">
      <w:bodyDiv w:val="1"/>
      <w:marLeft w:val="0"/>
      <w:marRight w:val="0"/>
      <w:marTop w:val="0"/>
      <w:marBottom w:val="0"/>
      <w:divBdr>
        <w:top w:val="none" w:sz="0" w:space="0" w:color="auto"/>
        <w:left w:val="none" w:sz="0" w:space="0" w:color="auto"/>
        <w:bottom w:val="none" w:sz="0" w:space="0" w:color="auto"/>
        <w:right w:val="none" w:sz="0" w:space="0" w:color="auto"/>
      </w:divBdr>
    </w:div>
    <w:div w:id="843326191">
      <w:bodyDiv w:val="1"/>
      <w:marLeft w:val="0"/>
      <w:marRight w:val="0"/>
      <w:marTop w:val="0"/>
      <w:marBottom w:val="0"/>
      <w:divBdr>
        <w:top w:val="none" w:sz="0" w:space="0" w:color="auto"/>
        <w:left w:val="none" w:sz="0" w:space="0" w:color="auto"/>
        <w:bottom w:val="none" w:sz="0" w:space="0" w:color="auto"/>
        <w:right w:val="none" w:sz="0" w:space="0" w:color="auto"/>
      </w:divBdr>
      <w:divsChild>
        <w:div w:id="55711954">
          <w:marLeft w:val="0"/>
          <w:marRight w:val="0"/>
          <w:marTop w:val="0"/>
          <w:marBottom w:val="0"/>
          <w:divBdr>
            <w:top w:val="none" w:sz="0" w:space="0" w:color="auto"/>
            <w:left w:val="none" w:sz="0" w:space="0" w:color="auto"/>
            <w:bottom w:val="none" w:sz="0" w:space="0" w:color="auto"/>
            <w:right w:val="none" w:sz="0" w:space="0" w:color="auto"/>
          </w:divBdr>
          <w:divsChild>
            <w:div w:id="1379937560">
              <w:marLeft w:val="0"/>
              <w:marRight w:val="0"/>
              <w:marTop w:val="0"/>
              <w:marBottom w:val="0"/>
              <w:divBdr>
                <w:top w:val="none" w:sz="0" w:space="0" w:color="auto"/>
                <w:left w:val="none" w:sz="0" w:space="0" w:color="auto"/>
                <w:bottom w:val="none" w:sz="0" w:space="0" w:color="auto"/>
                <w:right w:val="none" w:sz="0" w:space="0" w:color="auto"/>
              </w:divBdr>
            </w:div>
          </w:divsChild>
        </w:div>
        <w:div w:id="101922184">
          <w:marLeft w:val="0"/>
          <w:marRight w:val="0"/>
          <w:marTop w:val="0"/>
          <w:marBottom w:val="0"/>
          <w:divBdr>
            <w:top w:val="none" w:sz="0" w:space="0" w:color="auto"/>
            <w:left w:val="none" w:sz="0" w:space="0" w:color="auto"/>
            <w:bottom w:val="none" w:sz="0" w:space="0" w:color="auto"/>
            <w:right w:val="none" w:sz="0" w:space="0" w:color="auto"/>
          </w:divBdr>
          <w:divsChild>
            <w:div w:id="651494811">
              <w:marLeft w:val="0"/>
              <w:marRight w:val="0"/>
              <w:marTop w:val="0"/>
              <w:marBottom w:val="0"/>
              <w:divBdr>
                <w:top w:val="none" w:sz="0" w:space="0" w:color="auto"/>
                <w:left w:val="none" w:sz="0" w:space="0" w:color="auto"/>
                <w:bottom w:val="none" w:sz="0" w:space="0" w:color="auto"/>
                <w:right w:val="none" w:sz="0" w:space="0" w:color="auto"/>
              </w:divBdr>
            </w:div>
          </w:divsChild>
        </w:div>
        <w:div w:id="119954721">
          <w:marLeft w:val="0"/>
          <w:marRight w:val="0"/>
          <w:marTop w:val="0"/>
          <w:marBottom w:val="0"/>
          <w:divBdr>
            <w:top w:val="none" w:sz="0" w:space="0" w:color="auto"/>
            <w:left w:val="none" w:sz="0" w:space="0" w:color="auto"/>
            <w:bottom w:val="none" w:sz="0" w:space="0" w:color="auto"/>
            <w:right w:val="none" w:sz="0" w:space="0" w:color="auto"/>
          </w:divBdr>
          <w:divsChild>
            <w:div w:id="1977055974">
              <w:marLeft w:val="0"/>
              <w:marRight w:val="0"/>
              <w:marTop w:val="0"/>
              <w:marBottom w:val="0"/>
              <w:divBdr>
                <w:top w:val="none" w:sz="0" w:space="0" w:color="auto"/>
                <w:left w:val="none" w:sz="0" w:space="0" w:color="auto"/>
                <w:bottom w:val="none" w:sz="0" w:space="0" w:color="auto"/>
                <w:right w:val="none" w:sz="0" w:space="0" w:color="auto"/>
              </w:divBdr>
            </w:div>
          </w:divsChild>
        </w:div>
        <w:div w:id="315648125">
          <w:marLeft w:val="0"/>
          <w:marRight w:val="0"/>
          <w:marTop w:val="0"/>
          <w:marBottom w:val="0"/>
          <w:divBdr>
            <w:top w:val="none" w:sz="0" w:space="0" w:color="auto"/>
            <w:left w:val="none" w:sz="0" w:space="0" w:color="auto"/>
            <w:bottom w:val="none" w:sz="0" w:space="0" w:color="auto"/>
            <w:right w:val="none" w:sz="0" w:space="0" w:color="auto"/>
          </w:divBdr>
          <w:divsChild>
            <w:div w:id="69548607">
              <w:marLeft w:val="0"/>
              <w:marRight w:val="0"/>
              <w:marTop w:val="0"/>
              <w:marBottom w:val="0"/>
              <w:divBdr>
                <w:top w:val="none" w:sz="0" w:space="0" w:color="auto"/>
                <w:left w:val="none" w:sz="0" w:space="0" w:color="auto"/>
                <w:bottom w:val="none" w:sz="0" w:space="0" w:color="auto"/>
                <w:right w:val="none" w:sz="0" w:space="0" w:color="auto"/>
              </w:divBdr>
            </w:div>
          </w:divsChild>
        </w:div>
        <w:div w:id="323976932">
          <w:marLeft w:val="0"/>
          <w:marRight w:val="0"/>
          <w:marTop w:val="0"/>
          <w:marBottom w:val="0"/>
          <w:divBdr>
            <w:top w:val="none" w:sz="0" w:space="0" w:color="auto"/>
            <w:left w:val="none" w:sz="0" w:space="0" w:color="auto"/>
            <w:bottom w:val="none" w:sz="0" w:space="0" w:color="auto"/>
            <w:right w:val="none" w:sz="0" w:space="0" w:color="auto"/>
          </w:divBdr>
          <w:divsChild>
            <w:div w:id="710346012">
              <w:marLeft w:val="0"/>
              <w:marRight w:val="0"/>
              <w:marTop w:val="0"/>
              <w:marBottom w:val="0"/>
              <w:divBdr>
                <w:top w:val="none" w:sz="0" w:space="0" w:color="auto"/>
                <w:left w:val="none" w:sz="0" w:space="0" w:color="auto"/>
                <w:bottom w:val="none" w:sz="0" w:space="0" w:color="auto"/>
                <w:right w:val="none" w:sz="0" w:space="0" w:color="auto"/>
              </w:divBdr>
            </w:div>
          </w:divsChild>
        </w:div>
        <w:div w:id="332220678">
          <w:marLeft w:val="0"/>
          <w:marRight w:val="0"/>
          <w:marTop w:val="0"/>
          <w:marBottom w:val="0"/>
          <w:divBdr>
            <w:top w:val="none" w:sz="0" w:space="0" w:color="auto"/>
            <w:left w:val="none" w:sz="0" w:space="0" w:color="auto"/>
            <w:bottom w:val="none" w:sz="0" w:space="0" w:color="auto"/>
            <w:right w:val="none" w:sz="0" w:space="0" w:color="auto"/>
          </w:divBdr>
          <w:divsChild>
            <w:div w:id="1924337118">
              <w:marLeft w:val="0"/>
              <w:marRight w:val="0"/>
              <w:marTop w:val="0"/>
              <w:marBottom w:val="0"/>
              <w:divBdr>
                <w:top w:val="none" w:sz="0" w:space="0" w:color="auto"/>
                <w:left w:val="none" w:sz="0" w:space="0" w:color="auto"/>
                <w:bottom w:val="none" w:sz="0" w:space="0" w:color="auto"/>
                <w:right w:val="none" w:sz="0" w:space="0" w:color="auto"/>
              </w:divBdr>
            </w:div>
          </w:divsChild>
        </w:div>
        <w:div w:id="379134773">
          <w:marLeft w:val="0"/>
          <w:marRight w:val="0"/>
          <w:marTop w:val="0"/>
          <w:marBottom w:val="0"/>
          <w:divBdr>
            <w:top w:val="none" w:sz="0" w:space="0" w:color="auto"/>
            <w:left w:val="none" w:sz="0" w:space="0" w:color="auto"/>
            <w:bottom w:val="none" w:sz="0" w:space="0" w:color="auto"/>
            <w:right w:val="none" w:sz="0" w:space="0" w:color="auto"/>
          </w:divBdr>
          <w:divsChild>
            <w:div w:id="783496770">
              <w:marLeft w:val="0"/>
              <w:marRight w:val="0"/>
              <w:marTop w:val="0"/>
              <w:marBottom w:val="0"/>
              <w:divBdr>
                <w:top w:val="none" w:sz="0" w:space="0" w:color="auto"/>
                <w:left w:val="none" w:sz="0" w:space="0" w:color="auto"/>
                <w:bottom w:val="none" w:sz="0" w:space="0" w:color="auto"/>
                <w:right w:val="none" w:sz="0" w:space="0" w:color="auto"/>
              </w:divBdr>
            </w:div>
          </w:divsChild>
        </w:div>
        <w:div w:id="387455488">
          <w:marLeft w:val="0"/>
          <w:marRight w:val="0"/>
          <w:marTop w:val="0"/>
          <w:marBottom w:val="0"/>
          <w:divBdr>
            <w:top w:val="none" w:sz="0" w:space="0" w:color="auto"/>
            <w:left w:val="none" w:sz="0" w:space="0" w:color="auto"/>
            <w:bottom w:val="none" w:sz="0" w:space="0" w:color="auto"/>
            <w:right w:val="none" w:sz="0" w:space="0" w:color="auto"/>
          </w:divBdr>
          <w:divsChild>
            <w:div w:id="508174953">
              <w:marLeft w:val="0"/>
              <w:marRight w:val="0"/>
              <w:marTop w:val="0"/>
              <w:marBottom w:val="0"/>
              <w:divBdr>
                <w:top w:val="none" w:sz="0" w:space="0" w:color="auto"/>
                <w:left w:val="none" w:sz="0" w:space="0" w:color="auto"/>
                <w:bottom w:val="none" w:sz="0" w:space="0" w:color="auto"/>
                <w:right w:val="none" w:sz="0" w:space="0" w:color="auto"/>
              </w:divBdr>
            </w:div>
          </w:divsChild>
        </w:div>
        <w:div w:id="590427437">
          <w:marLeft w:val="0"/>
          <w:marRight w:val="0"/>
          <w:marTop w:val="0"/>
          <w:marBottom w:val="0"/>
          <w:divBdr>
            <w:top w:val="none" w:sz="0" w:space="0" w:color="auto"/>
            <w:left w:val="none" w:sz="0" w:space="0" w:color="auto"/>
            <w:bottom w:val="none" w:sz="0" w:space="0" w:color="auto"/>
            <w:right w:val="none" w:sz="0" w:space="0" w:color="auto"/>
          </w:divBdr>
          <w:divsChild>
            <w:div w:id="1097748920">
              <w:marLeft w:val="0"/>
              <w:marRight w:val="0"/>
              <w:marTop w:val="0"/>
              <w:marBottom w:val="0"/>
              <w:divBdr>
                <w:top w:val="none" w:sz="0" w:space="0" w:color="auto"/>
                <w:left w:val="none" w:sz="0" w:space="0" w:color="auto"/>
                <w:bottom w:val="none" w:sz="0" w:space="0" w:color="auto"/>
                <w:right w:val="none" w:sz="0" w:space="0" w:color="auto"/>
              </w:divBdr>
            </w:div>
          </w:divsChild>
        </w:div>
        <w:div w:id="638386492">
          <w:marLeft w:val="0"/>
          <w:marRight w:val="0"/>
          <w:marTop w:val="0"/>
          <w:marBottom w:val="0"/>
          <w:divBdr>
            <w:top w:val="none" w:sz="0" w:space="0" w:color="auto"/>
            <w:left w:val="none" w:sz="0" w:space="0" w:color="auto"/>
            <w:bottom w:val="none" w:sz="0" w:space="0" w:color="auto"/>
            <w:right w:val="none" w:sz="0" w:space="0" w:color="auto"/>
          </w:divBdr>
          <w:divsChild>
            <w:div w:id="10574365">
              <w:marLeft w:val="0"/>
              <w:marRight w:val="0"/>
              <w:marTop w:val="0"/>
              <w:marBottom w:val="0"/>
              <w:divBdr>
                <w:top w:val="none" w:sz="0" w:space="0" w:color="auto"/>
                <w:left w:val="none" w:sz="0" w:space="0" w:color="auto"/>
                <w:bottom w:val="none" w:sz="0" w:space="0" w:color="auto"/>
                <w:right w:val="none" w:sz="0" w:space="0" w:color="auto"/>
              </w:divBdr>
            </w:div>
          </w:divsChild>
        </w:div>
        <w:div w:id="696808207">
          <w:marLeft w:val="0"/>
          <w:marRight w:val="0"/>
          <w:marTop w:val="0"/>
          <w:marBottom w:val="0"/>
          <w:divBdr>
            <w:top w:val="none" w:sz="0" w:space="0" w:color="auto"/>
            <w:left w:val="none" w:sz="0" w:space="0" w:color="auto"/>
            <w:bottom w:val="none" w:sz="0" w:space="0" w:color="auto"/>
            <w:right w:val="none" w:sz="0" w:space="0" w:color="auto"/>
          </w:divBdr>
          <w:divsChild>
            <w:div w:id="335307107">
              <w:marLeft w:val="0"/>
              <w:marRight w:val="0"/>
              <w:marTop w:val="0"/>
              <w:marBottom w:val="0"/>
              <w:divBdr>
                <w:top w:val="none" w:sz="0" w:space="0" w:color="auto"/>
                <w:left w:val="none" w:sz="0" w:space="0" w:color="auto"/>
                <w:bottom w:val="none" w:sz="0" w:space="0" w:color="auto"/>
                <w:right w:val="none" w:sz="0" w:space="0" w:color="auto"/>
              </w:divBdr>
            </w:div>
          </w:divsChild>
        </w:div>
        <w:div w:id="1094402927">
          <w:marLeft w:val="0"/>
          <w:marRight w:val="0"/>
          <w:marTop w:val="0"/>
          <w:marBottom w:val="0"/>
          <w:divBdr>
            <w:top w:val="none" w:sz="0" w:space="0" w:color="auto"/>
            <w:left w:val="none" w:sz="0" w:space="0" w:color="auto"/>
            <w:bottom w:val="none" w:sz="0" w:space="0" w:color="auto"/>
            <w:right w:val="none" w:sz="0" w:space="0" w:color="auto"/>
          </w:divBdr>
          <w:divsChild>
            <w:div w:id="1053387188">
              <w:marLeft w:val="0"/>
              <w:marRight w:val="0"/>
              <w:marTop w:val="0"/>
              <w:marBottom w:val="0"/>
              <w:divBdr>
                <w:top w:val="none" w:sz="0" w:space="0" w:color="auto"/>
                <w:left w:val="none" w:sz="0" w:space="0" w:color="auto"/>
                <w:bottom w:val="none" w:sz="0" w:space="0" w:color="auto"/>
                <w:right w:val="none" w:sz="0" w:space="0" w:color="auto"/>
              </w:divBdr>
            </w:div>
          </w:divsChild>
        </w:div>
        <w:div w:id="1158620459">
          <w:marLeft w:val="0"/>
          <w:marRight w:val="0"/>
          <w:marTop w:val="0"/>
          <w:marBottom w:val="0"/>
          <w:divBdr>
            <w:top w:val="none" w:sz="0" w:space="0" w:color="auto"/>
            <w:left w:val="none" w:sz="0" w:space="0" w:color="auto"/>
            <w:bottom w:val="none" w:sz="0" w:space="0" w:color="auto"/>
            <w:right w:val="none" w:sz="0" w:space="0" w:color="auto"/>
          </w:divBdr>
          <w:divsChild>
            <w:div w:id="1198738152">
              <w:marLeft w:val="0"/>
              <w:marRight w:val="0"/>
              <w:marTop w:val="0"/>
              <w:marBottom w:val="0"/>
              <w:divBdr>
                <w:top w:val="none" w:sz="0" w:space="0" w:color="auto"/>
                <w:left w:val="none" w:sz="0" w:space="0" w:color="auto"/>
                <w:bottom w:val="none" w:sz="0" w:space="0" w:color="auto"/>
                <w:right w:val="none" w:sz="0" w:space="0" w:color="auto"/>
              </w:divBdr>
            </w:div>
          </w:divsChild>
        </w:div>
        <w:div w:id="1562212615">
          <w:marLeft w:val="0"/>
          <w:marRight w:val="0"/>
          <w:marTop w:val="0"/>
          <w:marBottom w:val="0"/>
          <w:divBdr>
            <w:top w:val="none" w:sz="0" w:space="0" w:color="auto"/>
            <w:left w:val="none" w:sz="0" w:space="0" w:color="auto"/>
            <w:bottom w:val="none" w:sz="0" w:space="0" w:color="auto"/>
            <w:right w:val="none" w:sz="0" w:space="0" w:color="auto"/>
          </w:divBdr>
          <w:divsChild>
            <w:div w:id="522405198">
              <w:marLeft w:val="0"/>
              <w:marRight w:val="0"/>
              <w:marTop w:val="0"/>
              <w:marBottom w:val="0"/>
              <w:divBdr>
                <w:top w:val="none" w:sz="0" w:space="0" w:color="auto"/>
                <w:left w:val="none" w:sz="0" w:space="0" w:color="auto"/>
                <w:bottom w:val="none" w:sz="0" w:space="0" w:color="auto"/>
                <w:right w:val="none" w:sz="0" w:space="0" w:color="auto"/>
              </w:divBdr>
            </w:div>
          </w:divsChild>
        </w:div>
        <w:div w:id="1683624271">
          <w:marLeft w:val="0"/>
          <w:marRight w:val="0"/>
          <w:marTop w:val="0"/>
          <w:marBottom w:val="0"/>
          <w:divBdr>
            <w:top w:val="none" w:sz="0" w:space="0" w:color="auto"/>
            <w:left w:val="none" w:sz="0" w:space="0" w:color="auto"/>
            <w:bottom w:val="none" w:sz="0" w:space="0" w:color="auto"/>
            <w:right w:val="none" w:sz="0" w:space="0" w:color="auto"/>
          </w:divBdr>
          <w:divsChild>
            <w:div w:id="1700428741">
              <w:marLeft w:val="0"/>
              <w:marRight w:val="0"/>
              <w:marTop w:val="0"/>
              <w:marBottom w:val="0"/>
              <w:divBdr>
                <w:top w:val="none" w:sz="0" w:space="0" w:color="auto"/>
                <w:left w:val="none" w:sz="0" w:space="0" w:color="auto"/>
                <w:bottom w:val="none" w:sz="0" w:space="0" w:color="auto"/>
                <w:right w:val="none" w:sz="0" w:space="0" w:color="auto"/>
              </w:divBdr>
            </w:div>
          </w:divsChild>
        </w:div>
        <w:div w:id="1697392173">
          <w:marLeft w:val="0"/>
          <w:marRight w:val="0"/>
          <w:marTop w:val="0"/>
          <w:marBottom w:val="0"/>
          <w:divBdr>
            <w:top w:val="none" w:sz="0" w:space="0" w:color="auto"/>
            <w:left w:val="none" w:sz="0" w:space="0" w:color="auto"/>
            <w:bottom w:val="none" w:sz="0" w:space="0" w:color="auto"/>
            <w:right w:val="none" w:sz="0" w:space="0" w:color="auto"/>
          </w:divBdr>
          <w:divsChild>
            <w:div w:id="1947350422">
              <w:marLeft w:val="0"/>
              <w:marRight w:val="0"/>
              <w:marTop w:val="0"/>
              <w:marBottom w:val="0"/>
              <w:divBdr>
                <w:top w:val="none" w:sz="0" w:space="0" w:color="auto"/>
                <w:left w:val="none" w:sz="0" w:space="0" w:color="auto"/>
                <w:bottom w:val="none" w:sz="0" w:space="0" w:color="auto"/>
                <w:right w:val="none" w:sz="0" w:space="0" w:color="auto"/>
              </w:divBdr>
            </w:div>
          </w:divsChild>
        </w:div>
        <w:div w:id="1704866182">
          <w:marLeft w:val="0"/>
          <w:marRight w:val="0"/>
          <w:marTop w:val="0"/>
          <w:marBottom w:val="0"/>
          <w:divBdr>
            <w:top w:val="none" w:sz="0" w:space="0" w:color="auto"/>
            <w:left w:val="none" w:sz="0" w:space="0" w:color="auto"/>
            <w:bottom w:val="none" w:sz="0" w:space="0" w:color="auto"/>
            <w:right w:val="none" w:sz="0" w:space="0" w:color="auto"/>
          </w:divBdr>
          <w:divsChild>
            <w:div w:id="192116073">
              <w:marLeft w:val="0"/>
              <w:marRight w:val="0"/>
              <w:marTop w:val="0"/>
              <w:marBottom w:val="0"/>
              <w:divBdr>
                <w:top w:val="none" w:sz="0" w:space="0" w:color="auto"/>
                <w:left w:val="none" w:sz="0" w:space="0" w:color="auto"/>
                <w:bottom w:val="none" w:sz="0" w:space="0" w:color="auto"/>
                <w:right w:val="none" w:sz="0" w:space="0" w:color="auto"/>
              </w:divBdr>
            </w:div>
          </w:divsChild>
        </w:div>
        <w:div w:id="1792748616">
          <w:marLeft w:val="0"/>
          <w:marRight w:val="0"/>
          <w:marTop w:val="0"/>
          <w:marBottom w:val="0"/>
          <w:divBdr>
            <w:top w:val="none" w:sz="0" w:space="0" w:color="auto"/>
            <w:left w:val="none" w:sz="0" w:space="0" w:color="auto"/>
            <w:bottom w:val="none" w:sz="0" w:space="0" w:color="auto"/>
            <w:right w:val="none" w:sz="0" w:space="0" w:color="auto"/>
          </w:divBdr>
          <w:divsChild>
            <w:div w:id="352078793">
              <w:marLeft w:val="0"/>
              <w:marRight w:val="0"/>
              <w:marTop w:val="0"/>
              <w:marBottom w:val="0"/>
              <w:divBdr>
                <w:top w:val="none" w:sz="0" w:space="0" w:color="auto"/>
                <w:left w:val="none" w:sz="0" w:space="0" w:color="auto"/>
                <w:bottom w:val="none" w:sz="0" w:space="0" w:color="auto"/>
                <w:right w:val="none" w:sz="0" w:space="0" w:color="auto"/>
              </w:divBdr>
            </w:div>
          </w:divsChild>
        </w:div>
        <w:div w:id="1898320871">
          <w:marLeft w:val="0"/>
          <w:marRight w:val="0"/>
          <w:marTop w:val="0"/>
          <w:marBottom w:val="0"/>
          <w:divBdr>
            <w:top w:val="none" w:sz="0" w:space="0" w:color="auto"/>
            <w:left w:val="none" w:sz="0" w:space="0" w:color="auto"/>
            <w:bottom w:val="none" w:sz="0" w:space="0" w:color="auto"/>
            <w:right w:val="none" w:sz="0" w:space="0" w:color="auto"/>
          </w:divBdr>
          <w:divsChild>
            <w:div w:id="1171336381">
              <w:marLeft w:val="0"/>
              <w:marRight w:val="0"/>
              <w:marTop w:val="0"/>
              <w:marBottom w:val="0"/>
              <w:divBdr>
                <w:top w:val="none" w:sz="0" w:space="0" w:color="auto"/>
                <w:left w:val="none" w:sz="0" w:space="0" w:color="auto"/>
                <w:bottom w:val="none" w:sz="0" w:space="0" w:color="auto"/>
                <w:right w:val="none" w:sz="0" w:space="0" w:color="auto"/>
              </w:divBdr>
            </w:div>
          </w:divsChild>
        </w:div>
        <w:div w:id="2144034324">
          <w:marLeft w:val="0"/>
          <w:marRight w:val="0"/>
          <w:marTop w:val="0"/>
          <w:marBottom w:val="0"/>
          <w:divBdr>
            <w:top w:val="none" w:sz="0" w:space="0" w:color="auto"/>
            <w:left w:val="none" w:sz="0" w:space="0" w:color="auto"/>
            <w:bottom w:val="none" w:sz="0" w:space="0" w:color="auto"/>
            <w:right w:val="none" w:sz="0" w:space="0" w:color="auto"/>
          </w:divBdr>
          <w:divsChild>
            <w:div w:id="4199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5021">
      <w:bodyDiv w:val="1"/>
      <w:marLeft w:val="0"/>
      <w:marRight w:val="0"/>
      <w:marTop w:val="0"/>
      <w:marBottom w:val="0"/>
      <w:divBdr>
        <w:top w:val="none" w:sz="0" w:space="0" w:color="auto"/>
        <w:left w:val="none" w:sz="0" w:space="0" w:color="auto"/>
        <w:bottom w:val="none" w:sz="0" w:space="0" w:color="auto"/>
        <w:right w:val="none" w:sz="0" w:space="0" w:color="auto"/>
      </w:divBdr>
    </w:div>
    <w:div w:id="844857087">
      <w:bodyDiv w:val="1"/>
      <w:marLeft w:val="0"/>
      <w:marRight w:val="0"/>
      <w:marTop w:val="0"/>
      <w:marBottom w:val="0"/>
      <w:divBdr>
        <w:top w:val="none" w:sz="0" w:space="0" w:color="auto"/>
        <w:left w:val="none" w:sz="0" w:space="0" w:color="auto"/>
        <w:bottom w:val="none" w:sz="0" w:space="0" w:color="auto"/>
        <w:right w:val="none" w:sz="0" w:space="0" w:color="auto"/>
      </w:divBdr>
    </w:div>
    <w:div w:id="852574597">
      <w:bodyDiv w:val="1"/>
      <w:marLeft w:val="0"/>
      <w:marRight w:val="0"/>
      <w:marTop w:val="0"/>
      <w:marBottom w:val="0"/>
      <w:divBdr>
        <w:top w:val="none" w:sz="0" w:space="0" w:color="auto"/>
        <w:left w:val="none" w:sz="0" w:space="0" w:color="auto"/>
        <w:bottom w:val="none" w:sz="0" w:space="0" w:color="auto"/>
        <w:right w:val="none" w:sz="0" w:space="0" w:color="auto"/>
      </w:divBdr>
    </w:div>
    <w:div w:id="854074016">
      <w:bodyDiv w:val="1"/>
      <w:marLeft w:val="0"/>
      <w:marRight w:val="0"/>
      <w:marTop w:val="0"/>
      <w:marBottom w:val="0"/>
      <w:divBdr>
        <w:top w:val="none" w:sz="0" w:space="0" w:color="auto"/>
        <w:left w:val="none" w:sz="0" w:space="0" w:color="auto"/>
        <w:bottom w:val="none" w:sz="0" w:space="0" w:color="auto"/>
        <w:right w:val="none" w:sz="0" w:space="0" w:color="auto"/>
      </w:divBdr>
    </w:div>
    <w:div w:id="863246158">
      <w:bodyDiv w:val="1"/>
      <w:marLeft w:val="0"/>
      <w:marRight w:val="0"/>
      <w:marTop w:val="0"/>
      <w:marBottom w:val="0"/>
      <w:divBdr>
        <w:top w:val="none" w:sz="0" w:space="0" w:color="auto"/>
        <w:left w:val="none" w:sz="0" w:space="0" w:color="auto"/>
        <w:bottom w:val="none" w:sz="0" w:space="0" w:color="auto"/>
        <w:right w:val="none" w:sz="0" w:space="0" w:color="auto"/>
      </w:divBdr>
    </w:div>
    <w:div w:id="864057742">
      <w:bodyDiv w:val="1"/>
      <w:marLeft w:val="0"/>
      <w:marRight w:val="0"/>
      <w:marTop w:val="0"/>
      <w:marBottom w:val="0"/>
      <w:divBdr>
        <w:top w:val="none" w:sz="0" w:space="0" w:color="auto"/>
        <w:left w:val="none" w:sz="0" w:space="0" w:color="auto"/>
        <w:bottom w:val="none" w:sz="0" w:space="0" w:color="auto"/>
        <w:right w:val="none" w:sz="0" w:space="0" w:color="auto"/>
      </w:divBdr>
    </w:div>
    <w:div w:id="865099367">
      <w:bodyDiv w:val="1"/>
      <w:marLeft w:val="0"/>
      <w:marRight w:val="0"/>
      <w:marTop w:val="0"/>
      <w:marBottom w:val="0"/>
      <w:divBdr>
        <w:top w:val="none" w:sz="0" w:space="0" w:color="auto"/>
        <w:left w:val="none" w:sz="0" w:space="0" w:color="auto"/>
        <w:bottom w:val="none" w:sz="0" w:space="0" w:color="auto"/>
        <w:right w:val="none" w:sz="0" w:space="0" w:color="auto"/>
      </w:divBdr>
      <w:divsChild>
        <w:div w:id="1331176497">
          <w:marLeft w:val="0"/>
          <w:marRight w:val="0"/>
          <w:marTop w:val="0"/>
          <w:marBottom w:val="0"/>
          <w:divBdr>
            <w:top w:val="none" w:sz="0" w:space="0" w:color="auto"/>
            <w:left w:val="none" w:sz="0" w:space="0" w:color="auto"/>
            <w:bottom w:val="none" w:sz="0" w:space="0" w:color="auto"/>
            <w:right w:val="none" w:sz="0" w:space="0" w:color="auto"/>
          </w:divBdr>
          <w:divsChild>
            <w:div w:id="525599866">
              <w:marLeft w:val="0"/>
              <w:marRight w:val="0"/>
              <w:marTop w:val="0"/>
              <w:marBottom w:val="0"/>
              <w:divBdr>
                <w:top w:val="none" w:sz="0" w:space="0" w:color="auto"/>
                <w:left w:val="none" w:sz="0" w:space="0" w:color="auto"/>
                <w:bottom w:val="none" w:sz="0" w:space="0" w:color="auto"/>
                <w:right w:val="none" w:sz="0" w:space="0" w:color="auto"/>
              </w:divBdr>
              <w:divsChild>
                <w:div w:id="1489399863">
                  <w:marLeft w:val="0"/>
                  <w:marRight w:val="0"/>
                  <w:marTop w:val="0"/>
                  <w:marBottom w:val="0"/>
                  <w:divBdr>
                    <w:top w:val="none" w:sz="0" w:space="0" w:color="auto"/>
                    <w:left w:val="none" w:sz="0" w:space="0" w:color="auto"/>
                    <w:bottom w:val="none" w:sz="0" w:space="0" w:color="auto"/>
                    <w:right w:val="none" w:sz="0" w:space="0" w:color="auto"/>
                  </w:divBdr>
                  <w:divsChild>
                    <w:div w:id="3842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02498">
          <w:marLeft w:val="0"/>
          <w:marRight w:val="0"/>
          <w:marTop w:val="0"/>
          <w:marBottom w:val="0"/>
          <w:divBdr>
            <w:top w:val="none" w:sz="0" w:space="0" w:color="auto"/>
            <w:left w:val="none" w:sz="0" w:space="0" w:color="auto"/>
            <w:bottom w:val="none" w:sz="0" w:space="0" w:color="auto"/>
            <w:right w:val="none" w:sz="0" w:space="0" w:color="auto"/>
          </w:divBdr>
          <w:divsChild>
            <w:div w:id="976034218">
              <w:marLeft w:val="0"/>
              <w:marRight w:val="0"/>
              <w:marTop w:val="0"/>
              <w:marBottom w:val="0"/>
              <w:divBdr>
                <w:top w:val="none" w:sz="0" w:space="0" w:color="auto"/>
                <w:left w:val="none" w:sz="0" w:space="0" w:color="auto"/>
                <w:bottom w:val="none" w:sz="0" w:space="0" w:color="auto"/>
                <w:right w:val="none" w:sz="0" w:space="0" w:color="auto"/>
              </w:divBdr>
              <w:divsChild>
                <w:div w:id="1680086749">
                  <w:marLeft w:val="0"/>
                  <w:marRight w:val="0"/>
                  <w:marTop w:val="0"/>
                  <w:marBottom w:val="0"/>
                  <w:divBdr>
                    <w:top w:val="none" w:sz="0" w:space="0" w:color="auto"/>
                    <w:left w:val="none" w:sz="0" w:space="0" w:color="auto"/>
                    <w:bottom w:val="none" w:sz="0" w:space="0" w:color="auto"/>
                    <w:right w:val="none" w:sz="0" w:space="0" w:color="auto"/>
                  </w:divBdr>
                  <w:divsChild>
                    <w:div w:id="1611281664">
                      <w:marLeft w:val="0"/>
                      <w:marRight w:val="0"/>
                      <w:marTop w:val="0"/>
                      <w:marBottom w:val="0"/>
                      <w:divBdr>
                        <w:top w:val="none" w:sz="0" w:space="0" w:color="auto"/>
                        <w:left w:val="none" w:sz="0" w:space="0" w:color="auto"/>
                        <w:bottom w:val="none" w:sz="0" w:space="0" w:color="auto"/>
                        <w:right w:val="none" w:sz="0" w:space="0" w:color="auto"/>
                      </w:divBdr>
                      <w:divsChild>
                        <w:div w:id="1795253851">
                          <w:marLeft w:val="0"/>
                          <w:marRight w:val="0"/>
                          <w:marTop w:val="0"/>
                          <w:marBottom w:val="0"/>
                          <w:divBdr>
                            <w:top w:val="none" w:sz="0" w:space="0" w:color="auto"/>
                            <w:left w:val="none" w:sz="0" w:space="0" w:color="auto"/>
                            <w:bottom w:val="none" w:sz="0" w:space="0" w:color="auto"/>
                            <w:right w:val="none" w:sz="0" w:space="0" w:color="auto"/>
                          </w:divBdr>
                          <w:divsChild>
                            <w:div w:id="13159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406255">
      <w:bodyDiv w:val="1"/>
      <w:marLeft w:val="0"/>
      <w:marRight w:val="0"/>
      <w:marTop w:val="0"/>
      <w:marBottom w:val="0"/>
      <w:divBdr>
        <w:top w:val="none" w:sz="0" w:space="0" w:color="auto"/>
        <w:left w:val="none" w:sz="0" w:space="0" w:color="auto"/>
        <w:bottom w:val="none" w:sz="0" w:space="0" w:color="auto"/>
        <w:right w:val="none" w:sz="0" w:space="0" w:color="auto"/>
      </w:divBdr>
    </w:div>
    <w:div w:id="868496417">
      <w:bodyDiv w:val="1"/>
      <w:marLeft w:val="0"/>
      <w:marRight w:val="0"/>
      <w:marTop w:val="0"/>
      <w:marBottom w:val="0"/>
      <w:divBdr>
        <w:top w:val="none" w:sz="0" w:space="0" w:color="auto"/>
        <w:left w:val="none" w:sz="0" w:space="0" w:color="auto"/>
        <w:bottom w:val="none" w:sz="0" w:space="0" w:color="auto"/>
        <w:right w:val="none" w:sz="0" w:space="0" w:color="auto"/>
      </w:divBdr>
    </w:div>
    <w:div w:id="869614329">
      <w:bodyDiv w:val="1"/>
      <w:marLeft w:val="0"/>
      <w:marRight w:val="0"/>
      <w:marTop w:val="0"/>
      <w:marBottom w:val="0"/>
      <w:divBdr>
        <w:top w:val="none" w:sz="0" w:space="0" w:color="auto"/>
        <w:left w:val="none" w:sz="0" w:space="0" w:color="auto"/>
        <w:bottom w:val="none" w:sz="0" w:space="0" w:color="auto"/>
        <w:right w:val="none" w:sz="0" w:space="0" w:color="auto"/>
      </w:divBdr>
    </w:div>
    <w:div w:id="870150596">
      <w:bodyDiv w:val="1"/>
      <w:marLeft w:val="0"/>
      <w:marRight w:val="0"/>
      <w:marTop w:val="0"/>
      <w:marBottom w:val="0"/>
      <w:divBdr>
        <w:top w:val="none" w:sz="0" w:space="0" w:color="auto"/>
        <w:left w:val="none" w:sz="0" w:space="0" w:color="auto"/>
        <w:bottom w:val="none" w:sz="0" w:space="0" w:color="auto"/>
        <w:right w:val="none" w:sz="0" w:space="0" w:color="auto"/>
      </w:divBdr>
    </w:div>
    <w:div w:id="871696568">
      <w:bodyDiv w:val="1"/>
      <w:marLeft w:val="0"/>
      <w:marRight w:val="0"/>
      <w:marTop w:val="0"/>
      <w:marBottom w:val="0"/>
      <w:divBdr>
        <w:top w:val="none" w:sz="0" w:space="0" w:color="auto"/>
        <w:left w:val="none" w:sz="0" w:space="0" w:color="auto"/>
        <w:bottom w:val="none" w:sz="0" w:space="0" w:color="auto"/>
        <w:right w:val="none" w:sz="0" w:space="0" w:color="auto"/>
      </w:divBdr>
      <w:divsChild>
        <w:div w:id="673382750">
          <w:marLeft w:val="0"/>
          <w:marRight w:val="0"/>
          <w:marTop w:val="0"/>
          <w:marBottom w:val="0"/>
          <w:divBdr>
            <w:top w:val="none" w:sz="0" w:space="0" w:color="auto"/>
            <w:left w:val="none" w:sz="0" w:space="0" w:color="auto"/>
            <w:bottom w:val="none" w:sz="0" w:space="0" w:color="auto"/>
            <w:right w:val="none" w:sz="0" w:space="0" w:color="auto"/>
          </w:divBdr>
        </w:div>
        <w:div w:id="1760367061">
          <w:marLeft w:val="0"/>
          <w:marRight w:val="0"/>
          <w:marTop w:val="0"/>
          <w:marBottom w:val="0"/>
          <w:divBdr>
            <w:top w:val="none" w:sz="0" w:space="0" w:color="auto"/>
            <w:left w:val="none" w:sz="0" w:space="0" w:color="auto"/>
            <w:bottom w:val="none" w:sz="0" w:space="0" w:color="auto"/>
            <w:right w:val="none" w:sz="0" w:space="0" w:color="auto"/>
          </w:divBdr>
        </w:div>
        <w:div w:id="470173078">
          <w:marLeft w:val="0"/>
          <w:marRight w:val="0"/>
          <w:marTop w:val="0"/>
          <w:marBottom w:val="0"/>
          <w:divBdr>
            <w:top w:val="none" w:sz="0" w:space="0" w:color="auto"/>
            <w:left w:val="none" w:sz="0" w:space="0" w:color="auto"/>
            <w:bottom w:val="none" w:sz="0" w:space="0" w:color="auto"/>
            <w:right w:val="none" w:sz="0" w:space="0" w:color="auto"/>
          </w:divBdr>
        </w:div>
        <w:div w:id="360938563">
          <w:marLeft w:val="0"/>
          <w:marRight w:val="0"/>
          <w:marTop w:val="0"/>
          <w:marBottom w:val="0"/>
          <w:divBdr>
            <w:top w:val="none" w:sz="0" w:space="0" w:color="auto"/>
            <w:left w:val="none" w:sz="0" w:space="0" w:color="auto"/>
            <w:bottom w:val="none" w:sz="0" w:space="0" w:color="auto"/>
            <w:right w:val="none" w:sz="0" w:space="0" w:color="auto"/>
          </w:divBdr>
        </w:div>
        <w:div w:id="957179613">
          <w:marLeft w:val="0"/>
          <w:marRight w:val="0"/>
          <w:marTop w:val="0"/>
          <w:marBottom w:val="0"/>
          <w:divBdr>
            <w:top w:val="none" w:sz="0" w:space="0" w:color="auto"/>
            <w:left w:val="none" w:sz="0" w:space="0" w:color="auto"/>
            <w:bottom w:val="none" w:sz="0" w:space="0" w:color="auto"/>
            <w:right w:val="none" w:sz="0" w:space="0" w:color="auto"/>
          </w:divBdr>
        </w:div>
        <w:div w:id="1639070866">
          <w:marLeft w:val="0"/>
          <w:marRight w:val="0"/>
          <w:marTop w:val="0"/>
          <w:marBottom w:val="0"/>
          <w:divBdr>
            <w:top w:val="none" w:sz="0" w:space="0" w:color="auto"/>
            <w:left w:val="none" w:sz="0" w:space="0" w:color="auto"/>
            <w:bottom w:val="none" w:sz="0" w:space="0" w:color="auto"/>
            <w:right w:val="none" w:sz="0" w:space="0" w:color="auto"/>
          </w:divBdr>
        </w:div>
        <w:div w:id="1343556115">
          <w:marLeft w:val="0"/>
          <w:marRight w:val="0"/>
          <w:marTop w:val="0"/>
          <w:marBottom w:val="0"/>
          <w:divBdr>
            <w:top w:val="none" w:sz="0" w:space="0" w:color="auto"/>
            <w:left w:val="none" w:sz="0" w:space="0" w:color="auto"/>
            <w:bottom w:val="none" w:sz="0" w:space="0" w:color="auto"/>
            <w:right w:val="none" w:sz="0" w:space="0" w:color="auto"/>
          </w:divBdr>
        </w:div>
        <w:div w:id="58942139">
          <w:marLeft w:val="0"/>
          <w:marRight w:val="0"/>
          <w:marTop w:val="0"/>
          <w:marBottom w:val="0"/>
          <w:divBdr>
            <w:top w:val="none" w:sz="0" w:space="0" w:color="auto"/>
            <w:left w:val="none" w:sz="0" w:space="0" w:color="auto"/>
            <w:bottom w:val="none" w:sz="0" w:space="0" w:color="auto"/>
            <w:right w:val="none" w:sz="0" w:space="0" w:color="auto"/>
          </w:divBdr>
        </w:div>
        <w:div w:id="978534061">
          <w:marLeft w:val="0"/>
          <w:marRight w:val="0"/>
          <w:marTop w:val="0"/>
          <w:marBottom w:val="0"/>
          <w:divBdr>
            <w:top w:val="none" w:sz="0" w:space="0" w:color="auto"/>
            <w:left w:val="none" w:sz="0" w:space="0" w:color="auto"/>
            <w:bottom w:val="none" w:sz="0" w:space="0" w:color="auto"/>
            <w:right w:val="none" w:sz="0" w:space="0" w:color="auto"/>
          </w:divBdr>
        </w:div>
        <w:div w:id="345834271">
          <w:marLeft w:val="0"/>
          <w:marRight w:val="0"/>
          <w:marTop w:val="0"/>
          <w:marBottom w:val="0"/>
          <w:divBdr>
            <w:top w:val="none" w:sz="0" w:space="0" w:color="auto"/>
            <w:left w:val="none" w:sz="0" w:space="0" w:color="auto"/>
            <w:bottom w:val="none" w:sz="0" w:space="0" w:color="auto"/>
            <w:right w:val="none" w:sz="0" w:space="0" w:color="auto"/>
          </w:divBdr>
        </w:div>
        <w:div w:id="1108046964">
          <w:marLeft w:val="0"/>
          <w:marRight w:val="0"/>
          <w:marTop w:val="0"/>
          <w:marBottom w:val="0"/>
          <w:divBdr>
            <w:top w:val="none" w:sz="0" w:space="0" w:color="auto"/>
            <w:left w:val="none" w:sz="0" w:space="0" w:color="auto"/>
            <w:bottom w:val="none" w:sz="0" w:space="0" w:color="auto"/>
            <w:right w:val="none" w:sz="0" w:space="0" w:color="auto"/>
          </w:divBdr>
        </w:div>
        <w:div w:id="524441499">
          <w:marLeft w:val="0"/>
          <w:marRight w:val="0"/>
          <w:marTop w:val="0"/>
          <w:marBottom w:val="0"/>
          <w:divBdr>
            <w:top w:val="none" w:sz="0" w:space="0" w:color="auto"/>
            <w:left w:val="none" w:sz="0" w:space="0" w:color="auto"/>
            <w:bottom w:val="none" w:sz="0" w:space="0" w:color="auto"/>
            <w:right w:val="none" w:sz="0" w:space="0" w:color="auto"/>
          </w:divBdr>
        </w:div>
        <w:div w:id="2052341178">
          <w:marLeft w:val="0"/>
          <w:marRight w:val="0"/>
          <w:marTop w:val="0"/>
          <w:marBottom w:val="0"/>
          <w:divBdr>
            <w:top w:val="none" w:sz="0" w:space="0" w:color="auto"/>
            <w:left w:val="none" w:sz="0" w:space="0" w:color="auto"/>
            <w:bottom w:val="none" w:sz="0" w:space="0" w:color="auto"/>
            <w:right w:val="none" w:sz="0" w:space="0" w:color="auto"/>
          </w:divBdr>
        </w:div>
        <w:div w:id="360279439">
          <w:marLeft w:val="0"/>
          <w:marRight w:val="0"/>
          <w:marTop w:val="0"/>
          <w:marBottom w:val="0"/>
          <w:divBdr>
            <w:top w:val="none" w:sz="0" w:space="0" w:color="auto"/>
            <w:left w:val="none" w:sz="0" w:space="0" w:color="auto"/>
            <w:bottom w:val="none" w:sz="0" w:space="0" w:color="auto"/>
            <w:right w:val="none" w:sz="0" w:space="0" w:color="auto"/>
          </w:divBdr>
        </w:div>
      </w:divsChild>
    </w:div>
    <w:div w:id="874007802">
      <w:bodyDiv w:val="1"/>
      <w:marLeft w:val="0"/>
      <w:marRight w:val="0"/>
      <w:marTop w:val="0"/>
      <w:marBottom w:val="0"/>
      <w:divBdr>
        <w:top w:val="none" w:sz="0" w:space="0" w:color="auto"/>
        <w:left w:val="none" w:sz="0" w:space="0" w:color="auto"/>
        <w:bottom w:val="none" w:sz="0" w:space="0" w:color="auto"/>
        <w:right w:val="none" w:sz="0" w:space="0" w:color="auto"/>
      </w:divBdr>
    </w:div>
    <w:div w:id="874074728">
      <w:bodyDiv w:val="1"/>
      <w:marLeft w:val="0"/>
      <w:marRight w:val="0"/>
      <w:marTop w:val="0"/>
      <w:marBottom w:val="0"/>
      <w:divBdr>
        <w:top w:val="none" w:sz="0" w:space="0" w:color="auto"/>
        <w:left w:val="none" w:sz="0" w:space="0" w:color="auto"/>
        <w:bottom w:val="none" w:sz="0" w:space="0" w:color="auto"/>
        <w:right w:val="none" w:sz="0" w:space="0" w:color="auto"/>
      </w:divBdr>
    </w:div>
    <w:div w:id="880282897">
      <w:bodyDiv w:val="1"/>
      <w:marLeft w:val="0"/>
      <w:marRight w:val="0"/>
      <w:marTop w:val="0"/>
      <w:marBottom w:val="0"/>
      <w:divBdr>
        <w:top w:val="none" w:sz="0" w:space="0" w:color="auto"/>
        <w:left w:val="none" w:sz="0" w:space="0" w:color="auto"/>
        <w:bottom w:val="none" w:sz="0" w:space="0" w:color="auto"/>
        <w:right w:val="none" w:sz="0" w:space="0" w:color="auto"/>
      </w:divBdr>
    </w:div>
    <w:div w:id="880752969">
      <w:bodyDiv w:val="1"/>
      <w:marLeft w:val="0"/>
      <w:marRight w:val="0"/>
      <w:marTop w:val="0"/>
      <w:marBottom w:val="0"/>
      <w:divBdr>
        <w:top w:val="none" w:sz="0" w:space="0" w:color="auto"/>
        <w:left w:val="none" w:sz="0" w:space="0" w:color="auto"/>
        <w:bottom w:val="none" w:sz="0" w:space="0" w:color="auto"/>
        <w:right w:val="none" w:sz="0" w:space="0" w:color="auto"/>
      </w:divBdr>
    </w:div>
    <w:div w:id="884567376">
      <w:bodyDiv w:val="1"/>
      <w:marLeft w:val="0"/>
      <w:marRight w:val="0"/>
      <w:marTop w:val="0"/>
      <w:marBottom w:val="0"/>
      <w:divBdr>
        <w:top w:val="none" w:sz="0" w:space="0" w:color="auto"/>
        <w:left w:val="none" w:sz="0" w:space="0" w:color="auto"/>
        <w:bottom w:val="none" w:sz="0" w:space="0" w:color="auto"/>
        <w:right w:val="none" w:sz="0" w:space="0" w:color="auto"/>
      </w:divBdr>
    </w:div>
    <w:div w:id="888152778">
      <w:bodyDiv w:val="1"/>
      <w:marLeft w:val="0"/>
      <w:marRight w:val="0"/>
      <w:marTop w:val="0"/>
      <w:marBottom w:val="0"/>
      <w:divBdr>
        <w:top w:val="none" w:sz="0" w:space="0" w:color="auto"/>
        <w:left w:val="none" w:sz="0" w:space="0" w:color="auto"/>
        <w:bottom w:val="none" w:sz="0" w:space="0" w:color="auto"/>
        <w:right w:val="none" w:sz="0" w:space="0" w:color="auto"/>
      </w:divBdr>
    </w:div>
    <w:div w:id="889734205">
      <w:bodyDiv w:val="1"/>
      <w:marLeft w:val="0"/>
      <w:marRight w:val="0"/>
      <w:marTop w:val="0"/>
      <w:marBottom w:val="0"/>
      <w:divBdr>
        <w:top w:val="none" w:sz="0" w:space="0" w:color="auto"/>
        <w:left w:val="none" w:sz="0" w:space="0" w:color="auto"/>
        <w:bottom w:val="none" w:sz="0" w:space="0" w:color="auto"/>
        <w:right w:val="none" w:sz="0" w:space="0" w:color="auto"/>
      </w:divBdr>
      <w:divsChild>
        <w:div w:id="1396928338">
          <w:marLeft w:val="0"/>
          <w:marRight w:val="0"/>
          <w:marTop w:val="0"/>
          <w:marBottom w:val="0"/>
          <w:divBdr>
            <w:top w:val="none" w:sz="0" w:space="0" w:color="auto"/>
            <w:left w:val="none" w:sz="0" w:space="0" w:color="auto"/>
            <w:bottom w:val="none" w:sz="0" w:space="0" w:color="auto"/>
            <w:right w:val="none" w:sz="0" w:space="0" w:color="auto"/>
          </w:divBdr>
          <w:divsChild>
            <w:div w:id="1632129138">
              <w:marLeft w:val="0"/>
              <w:marRight w:val="0"/>
              <w:marTop w:val="0"/>
              <w:marBottom w:val="0"/>
              <w:divBdr>
                <w:top w:val="none" w:sz="0" w:space="0" w:color="auto"/>
                <w:left w:val="none" w:sz="0" w:space="0" w:color="auto"/>
                <w:bottom w:val="none" w:sz="0" w:space="0" w:color="auto"/>
                <w:right w:val="none" w:sz="0" w:space="0" w:color="auto"/>
              </w:divBdr>
              <w:divsChild>
                <w:div w:id="5644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6608">
      <w:bodyDiv w:val="1"/>
      <w:marLeft w:val="0"/>
      <w:marRight w:val="0"/>
      <w:marTop w:val="0"/>
      <w:marBottom w:val="0"/>
      <w:divBdr>
        <w:top w:val="none" w:sz="0" w:space="0" w:color="auto"/>
        <w:left w:val="none" w:sz="0" w:space="0" w:color="auto"/>
        <w:bottom w:val="none" w:sz="0" w:space="0" w:color="auto"/>
        <w:right w:val="none" w:sz="0" w:space="0" w:color="auto"/>
      </w:divBdr>
    </w:div>
    <w:div w:id="891890855">
      <w:bodyDiv w:val="1"/>
      <w:marLeft w:val="0"/>
      <w:marRight w:val="0"/>
      <w:marTop w:val="0"/>
      <w:marBottom w:val="0"/>
      <w:divBdr>
        <w:top w:val="none" w:sz="0" w:space="0" w:color="auto"/>
        <w:left w:val="none" w:sz="0" w:space="0" w:color="auto"/>
        <w:bottom w:val="none" w:sz="0" w:space="0" w:color="auto"/>
        <w:right w:val="none" w:sz="0" w:space="0" w:color="auto"/>
      </w:divBdr>
    </w:div>
    <w:div w:id="894583353">
      <w:bodyDiv w:val="1"/>
      <w:marLeft w:val="0"/>
      <w:marRight w:val="0"/>
      <w:marTop w:val="0"/>
      <w:marBottom w:val="0"/>
      <w:divBdr>
        <w:top w:val="none" w:sz="0" w:space="0" w:color="auto"/>
        <w:left w:val="none" w:sz="0" w:space="0" w:color="auto"/>
        <w:bottom w:val="none" w:sz="0" w:space="0" w:color="auto"/>
        <w:right w:val="none" w:sz="0" w:space="0" w:color="auto"/>
      </w:divBdr>
    </w:div>
    <w:div w:id="898323317">
      <w:bodyDiv w:val="1"/>
      <w:marLeft w:val="0"/>
      <w:marRight w:val="0"/>
      <w:marTop w:val="0"/>
      <w:marBottom w:val="0"/>
      <w:divBdr>
        <w:top w:val="none" w:sz="0" w:space="0" w:color="auto"/>
        <w:left w:val="none" w:sz="0" w:space="0" w:color="auto"/>
        <w:bottom w:val="none" w:sz="0" w:space="0" w:color="auto"/>
        <w:right w:val="none" w:sz="0" w:space="0" w:color="auto"/>
      </w:divBdr>
    </w:div>
    <w:div w:id="906259721">
      <w:bodyDiv w:val="1"/>
      <w:marLeft w:val="0"/>
      <w:marRight w:val="0"/>
      <w:marTop w:val="0"/>
      <w:marBottom w:val="0"/>
      <w:divBdr>
        <w:top w:val="none" w:sz="0" w:space="0" w:color="auto"/>
        <w:left w:val="none" w:sz="0" w:space="0" w:color="auto"/>
        <w:bottom w:val="none" w:sz="0" w:space="0" w:color="auto"/>
        <w:right w:val="none" w:sz="0" w:space="0" w:color="auto"/>
      </w:divBdr>
      <w:divsChild>
        <w:div w:id="1792553809">
          <w:marLeft w:val="0"/>
          <w:marRight w:val="0"/>
          <w:marTop w:val="0"/>
          <w:marBottom w:val="0"/>
          <w:divBdr>
            <w:top w:val="none" w:sz="0" w:space="0" w:color="auto"/>
            <w:left w:val="none" w:sz="0" w:space="0" w:color="auto"/>
            <w:bottom w:val="none" w:sz="0" w:space="0" w:color="auto"/>
            <w:right w:val="none" w:sz="0" w:space="0" w:color="auto"/>
          </w:divBdr>
          <w:divsChild>
            <w:div w:id="504563131">
              <w:marLeft w:val="0"/>
              <w:marRight w:val="0"/>
              <w:marTop w:val="0"/>
              <w:marBottom w:val="0"/>
              <w:divBdr>
                <w:top w:val="none" w:sz="0" w:space="0" w:color="auto"/>
                <w:left w:val="none" w:sz="0" w:space="0" w:color="auto"/>
                <w:bottom w:val="none" w:sz="0" w:space="0" w:color="auto"/>
                <w:right w:val="none" w:sz="0" w:space="0" w:color="auto"/>
              </w:divBdr>
              <w:divsChild>
                <w:div w:id="1296181058">
                  <w:marLeft w:val="0"/>
                  <w:marRight w:val="0"/>
                  <w:marTop w:val="0"/>
                  <w:marBottom w:val="0"/>
                  <w:divBdr>
                    <w:top w:val="none" w:sz="0" w:space="0" w:color="auto"/>
                    <w:left w:val="none" w:sz="0" w:space="0" w:color="auto"/>
                    <w:bottom w:val="none" w:sz="0" w:space="0" w:color="auto"/>
                    <w:right w:val="none" w:sz="0" w:space="0" w:color="auto"/>
                  </w:divBdr>
                  <w:divsChild>
                    <w:div w:id="8658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94496">
      <w:bodyDiv w:val="1"/>
      <w:marLeft w:val="0"/>
      <w:marRight w:val="0"/>
      <w:marTop w:val="0"/>
      <w:marBottom w:val="0"/>
      <w:divBdr>
        <w:top w:val="none" w:sz="0" w:space="0" w:color="auto"/>
        <w:left w:val="none" w:sz="0" w:space="0" w:color="auto"/>
        <w:bottom w:val="none" w:sz="0" w:space="0" w:color="auto"/>
        <w:right w:val="none" w:sz="0" w:space="0" w:color="auto"/>
      </w:divBdr>
    </w:div>
    <w:div w:id="912663257">
      <w:bodyDiv w:val="1"/>
      <w:marLeft w:val="0"/>
      <w:marRight w:val="0"/>
      <w:marTop w:val="0"/>
      <w:marBottom w:val="0"/>
      <w:divBdr>
        <w:top w:val="none" w:sz="0" w:space="0" w:color="auto"/>
        <w:left w:val="none" w:sz="0" w:space="0" w:color="auto"/>
        <w:bottom w:val="none" w:sz="0" w:space="0" w:color="auto"/>
        <w:right w:val="none" w:sz="0" w:space="0" w:color="auto"/>
      </w:divBdr>
    </w:div>
    <w:div w:id="919295223">
      <w:bodyDiv w:val="1"/>
      <w:marLeft w:val="0"/>
      <w:marRight w:val="0"/>
      <w:marTop w:val="0"/>
      <w:marBottom w:val="0"/>
      <w:divBdr>
        <w:top w:val="none" w:sz="0" w:space="0" w:color="auto"/>
        <w:left w:val="none" w:sz="0" w:space="0" w:color="auto"/>
        <w:bottom w:val="none" w:sz="0" w:space="0" w:color="auto"/>
        <w:right w:val="none" w:sz="0" w:space="0" w:color="auto"/>
      </w:divBdr>
    </w:div>
    <w:div w:id="924610666">
      <w:bodyDiv w:val="1"/>
      <w:marLeft w:val="0"/>
      <w:marRight w:val="0"/>
      <w:marTop w:val="0"/>
      <w:marBottom w:val="0"/>
      <w:divBdr>
        <w:top w:val="none" w:sz="0" w:space="0" w:color="auto"/>
        <w:left w:val="none" w:sz="0" w:space="0" w:color="auto"/>
        <w:bottom w:val="none" w:sz="0" w:space="0" w:color="auto"/>
        <w:right w:val="none" w:sz="0" w:space="0" w:color="auto"/>
      </w:divBdr>
    </w:div>
    <w:div w:id="925304835">
      <w:bodyDiv w:val="1"/>
      <w:marLeft w:val="0"/>
      <w:marRight w:val="0"/>
      <w:marTop w:val="0"/>
      <w:marBottom w:val="0"/>
      <w:divBdr>
        <w:top w:val="none" w:sz="0" w:space="0" w:color="auto"/>
        <w:left w:val="none" w:sz="0" w:space="0" w:color="auto"/>
        <w:bottom w:val="none" w:sz="0" w:space="0" w:color="auto"/>
        <w:right w:val="none" w:sz="0" w:space="0" w:color="auto"/>
      </w:divBdr>
    </w:div>
    <w:div w:id="930699308">
      <w:bodyDiv w:val="1"/>
      <w:marLeft w:val="0"/>
      <w:marRight w:val="0"/>
      <w:marTop w:val="0"/>
      <w:marBottom w:val="0"/>
      <w:divBdr>
        <w:top w:val="none" w:sz="0" w:space="0" w:color="auto"/>
        <w:left w:val="none" w:sz="0" w:space="0" w:color="auto"/>
        <w:bottom w:val="none" w:sz="0" w:space="0" w:color="auto"/>
        <w:right w:val="none" w:sz="0" w:space="0" w:color="auto"/>
      </w:divBdr>
    </w:div>
    <w:div w:id="932282298">
      <w:bodyDiv w:val="1"/>
      <w:marLeft w:val="0"/>
      <w:marRight w:val="0"/>
      <w:marTop w:val="0"/>
      <w:marBottom w:val="0"/>
      <w:divBdr>
        <w:top w:val="none" w:sz="0" w:space="0" w:color="auto"/>
        <w:left w:val="none" w:sz="0" w:space="0" w:color="auto"/>
        <w:bottom w:val="none" w:sz="0" w:space="0" w:color="auto"/>
        <w:right w:val="none" w:sz="0" w:space="0" w:color="auto"/>
      </w:divBdr>
    </w:div>
    <w:div w:id="936013442">
      <w:bodyDiv w:val="1"/>
      <w:marLeft w:val="0"/>
      <w:marRight w:val="0"/>
      <w:marTop w:val="0"/>
      <w:marBottom w:val="0"/>
      <w:divBdr>
        <w:top w:val="none" w:sz="0" w:space="0" w:color="auto"/>
        <w:left w:val="none" w:sz="0" w:space="0" w:color="auto"/>
        <w:bottom w:val="none" w:sz="0" w:space="0" w:color="auto"/>
        <w:right w:val="none" w:sz="0" w:space="0" w:color="auto"/>
      </w:divBdr>
    </w:div>
    <w:div w:id="937714559">
      <w:bodyDiv w:val="1"/>
      <w:marLeft w:val="0"/>
      <w:marRight w:val="0"/>
      <w:marTop w:val="0"/>
      <w:marBottom w:val="0"/>
      <w:divBdr>
        <w:top w:val="none" w:sz="0" w:space="0" w:color="auto"/>
        <w:left w:val="none" w:sz="0" w:space="0" w:color="auto"/>
        <w:bottom w:val="none" w:sz="0" w:space="0" w:color="auto"/>
        <w:right w:val="none" w:sz="0" w:space="0" w:color="auto"/>
      </w:divBdr>
    </w:div>
    <w:div w:id="938296723">
      <w:bodyDiv w:val="1"/>
      <w:marLeft w:val="0"/>
      <w:marRight w:val="0"/>
      <w:marTop w:val="0"/>
      <w:marBottom w:val="0"/>
      <w:divBdr>
        <w:top w:val="none" w:sz="0" w:space="0" w:color="auto"/>
        <w:left w:val="none" w:sz="0" w:space="0" w:color="auto"/>
        <w:bottom w:val="none" w:sz="0" w:space="0" w:color="auto"/>
        <w:right w:val="none" w:sz="0" w:space="0" w:color="auto"/>
      </w:divBdr>
    </w:div>
    <w:div w:id="938752562">
      <w:bodyDiv w:val="1"/>
      <w:marLeft w:val="0"/>
      <w:marRight w:val="0"/>
      <w:marTop w:val="0"/>
      <w:marBottom w:val="0"/>
      <w:divBdr>
        <w:top w:val="none" w:sz="0" w:space="0" w:color="auto"/>
        <w:left w:val="none" w:sz="0" w:space="0" w:color="auto"/>
        <w:bottom w:val="none" w:sz="0" w:space="0" w:color="auto"/>
        <w:right w:val="none" w:sz="0" w:space="0" w:color="auto"/>
      </w:divBdr>
      <w:divsChild>
        <w:div w:id="1471051338">
          <w:marLeft w:val="0"/>
          <w:marRight w:val="0"/>
          <w:marTop w:val="0"/>
          <w:marBottom w:val="0"/>
          <w:divBdr>
            <w:top w:val="none" w:sz="0" w:space="0" w:color="auto"/>
            <w:left w:val="none" w:sz="0" w:space="0" w:color="auto"/>
            <w:bottom w:val="none" w:sz="0" w:space="0" w:color="auto"/>
            <w:right w:val="none" w:sz="0" w:space="0" w:color="auto"/>
          </w:divBdr>
        </w:div>
        <w:div w:id="703866012">
          <w:marLeft w:val="0"/>
          <w:marRight w:val="0"/>
          <w:marTop w:val="0"/>
          <w:marBottom w:val="0"/>
          <w:divBdr>
            <w:top w:val="none" w:sz="0" w:space="0" w:color="auto"/>
            <w:left w:val="none" w:sz="0" w:space="0" w:color="auto"/>
            <w:bottom w:val="none" w:sz="0" w:space="0" w:color="auto"/>
            <w:right w:val="none" w:sz="0" w:space="0" w:color="auto"/>
          </w:divBdr>
        </w:div>
        <w:div w:id="14236171">
          <w:marLeft w:val="0"/>
          <w:marRight w:val="0"/>
          <w:marTop w:val="0"/>
          <w:marBottom w:val="0"/>
          <w:divBdr>
            <w:top w:val="none" w:sz="0" w:space="0" w:color="auto"/>
            <w:left w:val="none" w:sz="0" w:space="0" w:color="auto"/>
            <w:bottom w:val="none" w:sz="0" w:space="0" w:color="auto"/>
            <w:right w:val="none" w:sz="0" w:space="0" w:color="auto"/>
          </w:divBdr>
        </w:div>
        <w:div w:id="1329595321">
          <w:marLeft w:val="0"/>
          <w:marRight w:val="0"/>
          <w:marTop w:val="0"/>
          <w:marBottom w:val="0"/>
          <w:divBdr>
            <w:top w:val="none" w:sz="0" w:space="0" w:color="auto"/>
            <w:left w:val="none" w:sz="0" w:space="0" w:color="auto"/>
            <w:bottom w:val="none" w:sz="0" w:space="0" w:color="auto"/>
            <w:right w:val="none" w:sz="0" w:space="0" w:color="auto"/>
          </w:divBdr>
        </w:div>
        <w:div w:id="1530098032">
          <w:marLeft w:val="0"/>
          <w:marRight w:val="0"/>
          <w:marTop w:val="0"/>
          <w:marBottom w:val="0"/>
          <w:divBdr>
            <w:top w:val="none" w:sz="0" w:space="0" w:color="auto"/>
            <w:left w:val="none" w:sz="0" w:space="0" w:color="auto"/>
            <w:bottom w:val="none" w:sz="0" w:space="0" w:color="auto"/>
            <w:right w:val="none" w:sz="0" w:space="0" w:color="auto"/>
          </w:divBdr>
        </w:div>
        <w:div w:id="2123841179">
          <w:marLeft w:val="0"/>
          <w:marRight w:val="0"/>
          <w:marTop w:val="0"/>
          <w:marBottom w:val="0"/>
          <w:divBdr>
            <w:top w:val="none" w:sz="0" w:space="0" w:color="auto"/>
            <w:left w:val="none" w:sz="0" w:space="0" w:color="auto"/>
            <w:bottom w:val="none" w:sz="0" w:space="0" w:color="auto"/>
            <w:right w:val="none" w:sz="0" w:space="0" w:color="auto"/>
          </w:divBdr>
        </w:div>
        <w:div w:id="1534538681">
          <w:marLeft w:val="0"/>
          <w:marRight w:val="0"/>
          <w:marTop w:val="0"/>
          <w:marBottom w:val="0"/>
          <w:divBdr>
            <w:top w:val="none" w:sz="0" w:space="0" w:color="auto"/>
            <w:left w:val="none" w:sz="0" w:space="0" w:color="auto"/>
            <w:bottom w:val="none" w:sz="0" w:space="0" w:color="auto"/>
            <w:right w:val="none" w:sz="0" w:space="0" w:color="auto"/>
          </w:divBdr>
        </w:div>
        <w:div w:id="1628582025">
          <w:marLeft w:val="0"/>
          <w:marRight w:val="0"/>
          <w:marTop w:val="0"/>
          <w:marBottom w:val="0"/>
          <w:divBdr>
            <w:top w:val="none" w:sz="0" w:space="0" w:color="auto"/>
            <w:left w:val="none" w:sz="0" w:space="0" w:color="auto"/>
            <w:bottom w:val="none" w:sz="0" w:space="0" w:color="auto"/>
            <w:right w:val="none" w:sz="0" w:space="0" w:color="auto"/>
          </w:divBdr>
        </w:div>
        <w:div w:id="235090672">
          <w:marLeft w:val="0"/>
          <w:marRight w:val="0"/>
          <w:marTop w:val="0"/>
          <w:marBottom w:val="0"/>
          <w:divBdr>
            <w:top w:val="none" w:sz="0" w:space="0" w:color="auto"/>
            <w:left w:val="none" w:sz="0" w:space="0" w:color="auto"/>
            <w:bottom w:val="none" w:sz="0" w:space="0" w:color="auto"/>
            <w:right w:val="none" w:sz="0" w:space="0" w:color="auto"/>
          </w:divBdr>
        </w:div>
        <w:div w:id="783693041">
          <w:marLeft w:val="0"/>
          <w:marRight w:val="0"/>
          <w:marTop w:val="0"/>
          <w:marBottom w:val="0"/>
          <w:divBdr>
            <w:top w:val="none" w:sz="0" w:space="0" w:color="auto"/>
            <w:left w:val="none" w:sz="0" w:space="0" w:color="auto"/>
            <w:bottom w:val="none" w:sz="0" w:space="0" w:color="auto"/>
            <w:right w:val="none" w:sz="0" w:space="0" w:color="auto"/>
          </w:divBdr>
        </w:div>
        <w:div w:id="573206115">
          <w:marLeft w:val="0"/>
          <w:marRight w:val="0"/>
          <w:marTop w:val="0"/>
          <w:marBottom w:val="0"/>
          <w:divBdr>
            <w:top w:val="none" w:sz="0" w:space="0" w:color="auto"/>
            <w:left w:val="none" w:sz="0" w:space="0" w:color="auto"/>
            <w:bottom w:val="none" w:sz="0" w:space="0" w:color="auto"/>
            <w:right w:val="none" w:sz="0" w:space="0" w:color="auto"/>
          </w:divBdr>
        </w:div>
        <w:div w:id="1871412377">
          <w:marLeft w:val="0"/>
          <w:marRight w:val="0"/>
          <w:marTop w:val="0"/>
          <w:marBottom w:val="0"/>
          <w:divBdr>
            <w:top w:val="none" w:sz="0" w:space="0" w:color="auto"/>
            <w:left w:val="none" w:sz="0" w:space="0" w:color="auto"/>
            <w:bottom w:val="none" w:sz="0" w:space="0" w:color="auto"/>
            <w:right w:val="none" w:sz="0" w:space="0" w:color="auto"/>
          </w:divBdr>
        </w:div>
        <w:div w:id="605888648">
          <w:marLeft w:val="0"/>
          <w:marRight w:val="0"/>
          <w:marTop w:val="0"/>
          <w:marBottom w:val="0"/>
          <w:divBdr>
            <w:top w:val="none" w:sz="0" w:space="0" w:color="auto"/>
            <w:left w:val="none" w:sz="0" w:space="0" w:color="auto"/>
            <w:bottom w:val="none" w:sz="0" w:space="0" w:color="auto"/>
            <w:right w:val="none" w:sz="0" w:space="0" w:color="auto"/>
          </w:divBdr>
        </w:div>
        <w:div w:id="233784308">
          <w:marLeft w:val="0"/>
          <w:marRight w:val="0"/>
          <w:marTop w:val="0"/>
          <w:marBottom w:val="0"/>
          <w:divBdr>
            <w:top w:val="none" w:sz="0" w:space="0" w:color="auto"/>
            <w:left w:val="none" w:sz="0" w:space="0" w:color="auto"/>
            <w:bottom w:val="none" w:sz="0" w:space="0" w:color="auto"/>
            <w:right w:val="none" w:sz="0" w:space="0" w:color="auto"/>
          </w:divBdr>
        </w:div>
        <w:div w:id="2089765261">
          <w:marLeft w:val="0"/>
          <w:marRight w:val="0"/>
          <w:marTop w:val="0"/>
          <w:marBottom w:val="0"/>
          <w:divBdr>
            <w:top w:val="none" w:sz="0" w:space="0" w:color="auto"/>
            <w:left w:val="none" w:sz="0" w:space="0" w:color="auto"/>
            <w:bottom w:val="none" w:sz="0" w:space="0" w:color="auto"/>
            <w:right w:val="none" w:sz="0" w:space="0" w:color="auto"/>
          </w:divBdr>
        </w:div>
        <w:div w:id="1214923121">
          <w:marLeft w:val="0"/>
          <w:marRight w:val="0"/>
          <w:marTop w:val="0"/>
          <w:marBottom w:val="0"/>
          <w:divBdr>
            <w:top w:val="none" w:sz="0" w:space="0" w:color="auto"/>
            <w:left w:val="none" w:sz="0" w:space="0" w:color="auto"/>
            <w:bottom w:val="none" w:sz="0" w:space="0" w:color="auto"/>
            <w:right w:val="none" w:sz="0" w:space="0" w:color="auto"/>
          </w:divBdr>
        </w:div>
        <w:div w:id="648902296">
          <w:marLeft w:val="0"/>
          <w:marRight w:val="0"/>
          <w:marTop w:val="0"/>
          <w:marBottom w:val="0"/>
          <w:divBdr>
            <w:top w:val="none" w:sz="0" w:space="0" w:color="auto"/>
            <w:left w:val="none" w:sz="0" w:space="0" w:color="auto"/>
            <w:bottom w:val="none" w:sz="0" w:space="0" w:color="auto"/>
            <w:right w:val="none" w:sz="0" w:space="0" w:color="auto"/>
          </w:divBdr>
        </w:div>
        <w:div w:id="1577200947">
          <w:marLeft w:val="0"/>
          <w:marRight w:val="0"/>
          <w:marTop w:val="0"/>
          <w:marBottom w:val="0"/>
          <w:divBdr>
            <w:top w:val="none" w:sz="0" w:space="0" w:color="auto"/>
            <w:left w:val="none" w:sz="0" w:space="0" w:color="auto"/>
            <w:bottom w:val="none" w:sz="0" w:space="0" w:color="auto"/>
            <w:right w:val="none" w:sz="0" w:space="0" w:color="auto"/>
          </w:divBdr>
        </w:div>
        <w:div w:id="56589904">
          <w:marLeft w:val="0"/>
          <w:marRight w:val="0"/>
          <w:marTop w:val="0"/>
          <w:marBottom w:val="0"/>
          <w:divBdr>
            <w:top w:val="none" w:sz="0" w:space="0" w:color="auto"/>
            <w:left w:val="none" w:sz="0" w:space="0" w:color="auto"/>
            <w:bottom w:val="none" w:sz="0" w:space="0" w:color="auto"/>
            <w:right w:val="none" w:sz="0" w:space="0" w:color="auto"/>
          </w:divBdr>
        </w:div>
        <w:div w:id="2034381929">
          <w:marLeft w:val="0"/>
          <w:marRight w:val="0"/>
          <w:marTop w:val="0"/>
          <w:marBottom w:val="0"/>
          <w:divBdr>
            <w:top w:val="none" w:sz="0" w:space="0" w:color="auto"/>
            <w:left w:val="none" w:sz="0" w:space="0" w:color="auto"/>
            <w:bottom w:val="none" w:sz="0" w:space="0" w:color="auto"/>
            <w:right w:val="none" w:sz="0" w:space="0" w:color="auto"/>
          </w:divBdr>
        </w:div>
        <w:div w:id="929003072">
          <w:marLeft w:val="0"/>
          <w:marRight w:val="0"/>
          <w:marTop w:val="0"/>
          <w:marBottom w:val="0"/>
          <w:divBdr>
            <w:top w:val="none" w:sz="0" w:space="0" w:color="auto"/>
            <w:left w:val="none" w:sz="0" w:space="0" w:color="auto"/>
            <w:bottom w:val="none" w:sz="0" w:space="0" w:color="auto"/>
            <w:right w:val="none" w:sz="0" w:space="0" w:color="auto"/>
          </w:divBdr>
        </w:div>
        <w:div w:id="438644627">
          <w:marLeft w:val="0"/>
          <w:marRight w:val="0"/>
          <w:marTop w:val="0"/>
          <w:marBottom w:val="0"/>
          <w:divBdr>
            <w:top w:val="none" w:sz="0" w:space="0" w:color="auto"/>
            <w:left w:val="none" w:sz="0" w:space="0" w:color="auto"/>
            <w:bottom w:val="none" w:sz="0" w:space="0" w:color="auto"/>
            <w:right w:val="none" w:sz="0" w:space="0" w:color="auto"/>
          </w:divBdr>
        </w:div>
        <w:div w:id="1100446676">
          <w:marLeft w:val="0"/>
          <w:marRight w:val="0"/>
          <w:marTop w:val="0"/>
          <w:marBottom w:val="0"/>
          <w:divBdr>
            <w:top w:val="none" w:sz="0" w:space="0" w:color="auto"/>
            <w:left w:val="none" w:sz="0" w:space="0" w:color="auto"/>
            <w:bottom w:val="none" w:sz="0" w:space="0" w:color="auto"/>
            <w:right w:val="none" w:sz="0" w:space="0" w:color="auto"/>
          </w:divBdr>
        </w:div>
        <w:div w:id="734931217">
          <w:marLeft w:val="0"/>
          <w:marRight w:val="0"/>
          <w:marTop w:val="0"/>
          <w:marBottom w:val="0"/>
          <w:divBdr>
            <w:top w:val="none" w:sz="0" w:space="0" w:color="auto"/>
            <w:left w:val="none" w:sz="0" w:space="0" w:color="auto"/>
            <w:bottom w:val="none" w:sz="0" w:space="0" w:color="auto"/>
            <w:right w:val="none" w:sz="0" w:space="0" w:color="auto"/>
          </w:divBdr>
        </w:div>
        <w:div w:id="116920561">
          <w:marLeft w:val="0"/>
          <w:marRight w:val="0"/>
          <w:marTop w:val="0"/>
          <w:marBottom w:val="0"/>
          <w:divBdr>
            <w:top w:val="none" w:sz="0" w:space="0" w:color="auto"/>
            <w:left w:val="none" w:sz="0" w:space="0" w:color="auto"/>
            <w:bottom w:val="none" w:sz="0" w:space="0" w:color="auto"/>
            <w:right w:val="none" w:sz="0" w:space="0" w:color="auto"/>
          </w:divBdr>
        </w:div>
        <w:div w:id="200285577">
          <w:marLeft w:val="0"/>
          <w:marRight w:val="0"/>
          <w:marTop w:val="0"/>
          <w:marBottom w:val="0"/>
          <w:divBdr>
            <w:top w:val="none" w:sz="0" w:space="0" w:color="auto"/>
            <w:left w:val="none" w:sz="0" w:space="0" w:color="auto"/>
            <w:bottom w:val="none" w:sz="0" w:space="0" w:color="auto"/>
            <w:right w:val="none" w:sz="0" w:space="0" w:color="auto"/>
          </w:divBdr>
        </w:div>
        <w:div w:id="371346058">
          <w:marLeft w:val="0"/>
          <w:marRight w:val="0"/>
          <w:marTop w:val="0"/>
          <w:marBottom w:val="0"/>
          <w:divBdr>
            <w:top w:val="none" w:sz="0" w:space="0" w:color="auto"/>
            <w:left w:val="none" w:sz="0" w:space="0" w:color="auto"/>
            <w:bottom w:val="none" w:sz="0" w:space="0" w:color="auto"/>
            <w:right w:val="none" w:sz="0" w:space="0" w:color="auto"/>
          </w:divBdr>
        </w:div>
      </w:divsChild>
    </w:div>
    <w:div w:id="939339097">
      <w:bodyDiv w:val="1"/>
      <w:marLeft w:val="0"/>
      <w:marRight w:val="0"/>
      <w:marTop w:val="0"/>
      <w:marBottom w:val="0"/>
      <w:divBdr>
        <w:top w:val="none" w:sz="0" w:space="0" w:color="auto"/>
        <w:left w:val="none" w:sz="0" w:space="0" w:color="auto"/>
        <w:bottom w:val="none" w:sz="0" w:space="0" w:color="auto"/>
        <w:right w:val="none" w:sz="0" w:space="0" w:color="auto"/>
      </w:divBdr>
      <w:divsChild>
        <w:div w:id="2041396008">
          <w:marLeft w:val="0"/>
          <w:marRight w:val="0"/>
          <w:marTop w:val="0"/>
          <w:marBottom w:val="0"/>
          <w:divBdr>
            <w:top w:val="none" w:sz="0" w:space="0" w:color="auto"/>
            <w:left w:val="none" w:sz="0" w:space="0" w:color="auto"/>
            <w:bottom w:val="none" w:sz="0" w:space="0" w:color="auto"/>
            <w:right w:val="none" w:sz="0" w:space="0" w:color="auto"/>
          </w:divBdr>
        </w:div>
        <w:div w:id="423958616">
          <w:marLeft w:val="0"/>
          <w:marRight w:val="0"/>
          <w:marTop w:val="0"/>
          <w:marBottom w:val="0"/>
          <w:divBdr>
            <w:top w:val="none" w:sz="0" w:space="0" w:color="auto"/>
            <w:left w:val="none" w:sz="0" w:space="0" w:color="auto"/>
            <w:bottom w:val="none" w:sz="0" w:space="0" w:color="auto"/>
            <w:right w:val="none" w:sz="0" w:space="0" w:color="auto"/>
          </w:divBdr>
        </w:div>
        <w:div w:id="1802846765">
          <w:marLeft w:val="0"/>
          <w:marRight w:val="0"/>
          <w:marTop w:val="0"/>
          <w:marBottom w:val="0"/>
          <w:divBdr>
            <w:top w:val="none" w:sz="0" w:space="0" w:color="auto"/>
            <w:left w:val="none" w:sz="0" w:space="0" w:color="auto"/>
            <w:bottom w:val="none" w:sz="0" w:space="0" w:color="auto"/>
            <w:right w:val="none" w:sz="0" w:space="0" w:color="auto"/>
          </w:divBdr>
        </w:div>
        <w:div w:id="1208837194">
          <w:marLeft w:val="0"/>
          <w:marRight w:val="0"/>
          <w:marTop w:val="0"/>
          <w:marBottom w:val="0"/>
          <w:divBdr>
            <w:top w:val="none" w:sz="0" w:space="0" w:color="auto"/>
            <w:left w:val="none" w:sz="0" w:space="0" w:color="auto"/>
            <w:bottom w:val="none" w:sz="0" w:space="0" w:color="auto"/>
            <w:right w:val="none" w:sz="0" w:space="0" w:color="auto"/>
          </w:divBdr>
        </w:div>
        <w:div w:id="123041531">
          <w:marLeft w:val="0"/>
          <w:marRight w:val="0"/>
          <w:marTop w:val="0"/>
          <w:marBottom w:val="0"/>
          <w:divBdr>
            <w:top w:val="none" w:sz="0" w:space="0" w:color="auto"/>
            <w:left w:val="none" w:sz="0" w:space="0" w:color="auto"/>
            <w:bottom w:val="none" w:sz="0" w:space="0" w:color="auto"/>
            <w:right w:val="none" w:sz="0" w:space="0" w:color="auto"/>
          </w:divBdr>
        </w:div>
        <w:div w:id="408042964">
          <w:marLeft w:val="0"/>
          <w:marRight w:val="0"/>
          <w:marTop w:val="0"/>
          <w:marBottom w:val="0"/>
          <w:divBdr>
            <w:top w:val="none" w:sz="0" w:space="0" w:color="auto"/>
            <w:left w:val="none" w:sz="0" w:space="0" w:color="auto"/>
            <w:bottom w:val="none" w:sz="0" w:space="0" w:color="auto"/>
            <w:right w:val="none" w:sz="0" w:space="0" w:color="auto"/>
          </w:divBdr>
        </w:div>
        <w:div w:id="440103010">
          <w:marLeft w:val="0"/>
          <w:marRight w:val="0"/>
          <w:marTop w:val="0"/>
          <w:marBottom w:val="0"/>
          <w:divBdr>
            <w:top w:val="none" w:sz="0" w:space="0" w:color="auto"/>
            <w:left w:val="none" w:sz="0" w:space="0" w:color="auto"/>
            <w:bottom w:val="none" w:sz="0" w:space="0" w:color="auto"/>
            <w:right w:val="none" w:sz="0" w:space="0" w:color="auto"/>
          </w:divBdr>
        </w:div>
        <w:div w:id="25563989">
          <w:marLeft w:val="0"/>
          <w:marRight w:val="0"/>
          <w:marTop w:val="0"/>
          <w:marBottom w:val="0"/>
          <w:divBdr>
            <w:top w:val="none" w:sz="0" w:space="0" w:color="auto"/>
            <w:left w:val="none" w:sz="0" w:space="0" w:color="auto"/>
            <w:bottom w:val="none" w:sz="0" w:space="0" w:color="auto"/>
            <w:right w:val="none" w:sz="0" w:space="0" w:color="auto"/>
          </w:divBdr>
        </w:div>
        <w:div w:id="518474239">
          <w:marLeft w:val="0"/>
          <w:marRight w:val="0"/>
          <w:marTop w:val="0"/>
          <w:marBottom w:val="0"/>
          <w:divBdr>
            <w:top w:val="none" w:sz="0" w:space="0" w:color="auto"/>
            <w:left w:val="none" w:sz="0" w:space="0" w:color="auto"/>
            <w:bottom w:val="none" w:sz="0" w:space="0" w:color="auto"/>
            <w:right w:val="none" w:sz="0" w:space="0" w:color="auto"/>
          </w:divBdr>
        </w:div>
        <w:div w:id="1314410374">
          <w:marLeft w:val="0"/>
          <w:marRight w:val="0"/>
          <w:marTop w:val="0"/>
          <w:marBottom w:val="0"/>
          <w:divBdr>
            <w:top w:val="none" w:sz="0" w:space="0" w:color="auto"/>
            <w:left w:val="none" w:sz="0" w:space="0" w:color="auto"/>
            <w:bottom w:val="none" w:sz="0" w:space="0" w:color="auto"/>
            <w:right w:val="none" w:sz="0" w:space="0" w:color="auto"/>
          </w:divBdr>
        </w:div>
        <w:div w:id="1453014012">
          <w:marLeft w:val="0"/>
          <w:marRight w:val="0"/>
          <w:marTop w:val="0"/>
          <w:marBottom w:val="0"/>
          <w:divBdr>
            <w:top w:val="none" w:sz="0" w:space="0" w:color="auto"/>
            <w:left w:val="none" w:sz="0" w:space="0" w:color="auto"/>
            <w:bottom w:val="none" w:sz="0" w:space="0" w:color="auto"/>
            <w:right w:val="none" w:sz="0" w:space="0" w:color="auto"/>
          </w:divBdr>
        </w:div>
        <w:div w:id="1478497504">
          <w:marLeft w:val="0"/>
          <w:marRight w:val="0"/>
          <w:marTop w:val="0"/>
          <w:marBottom w:val="0"/>
          <w:divBdr>
            <w:top w:val="none" w:sz="0" w:space="0" w:color="auto"/>
            <w:left w:val="none" w:sz="0" w:space="0" w:color="auto"/>
            <w:bottom w:val="none" w:sz="0" w:space="0" w:color="auto"/>
            <w:right w:val="none" w:sz="0" w:space="0" w:color="auto"/>
          </w:divBdr>
        </w:div>
        <w:div w:id="1478836437">
          <w:marLeft w:val="0"/>
          <w:marRight w:val="0"/>
          <w:marTop w:val="0"/>
          <w:marBottom w:val="0"/>
          <w:divBdr>
            <w:top w:val="none" w:sz="0" w:space="0" w:color="auto"/>
            <w:left w:val="none" w:sz="0" w:space="0" w:color="auto"/>
            <w:bottom w:val="none" w:sz="0" w:space="0" w:color="auto"/>
            <w:right w:val="none" w:sz="0" w:space="0" w:color="auto"/>
          </w:divBdr>
        </w:div>
        <w:div w:id="1409882849">
          <w:marLeft w:val="0"/>
          <w:marRight w:val="0"/>
          <w:marTop w:val="0"/>
          <w:marBottom w:val="0"/>
          <w:divBdr>
            <w:top w:val="none" w:sz="0" w:space="0" w:color="auto"/>
            <w:left w:val="none" w:sz="0" w:space="0" w:color="auto"/>
            <w:bottom w:val="none" w:sz="0" w:space="0" w:color="auto"/>
            <w:right w:val="none" w:sz="0" w:space="0" w:color="auto"/>
          </w:divBdr>
        </w:div>
      </w:divsChild>
    </w:div>
    <w:div w:id="943343067">
      <w:bodyDiv w:val="1"/>
      <w:marLeft w:val="0"/>
      <w:marRight w:val="0"/>
      <w:marTop w:val="0"/>
      <w:marBottom w:val="0"/>
      <w:divBdr>
        <w:top w:val="none" w:sz="0" w:space="0" w:color="auto"/>
        <w:left w:val="none" w:sz="0" w:space="0" w:color="auto"/>
        <w:bottom w:val="none" w:sz="0" w:space="0" w:color="auto"/>
        <w:right w:val="none" w:sz="0" w:space="0" w:color="auto"/>
      </w:divBdr>
    </w:div>
    <w:div w:id="943810204">
      <w:bodyDiv w:val="1"/>
      <w:marLeft w:val="0"/>
      <w:marRight w:val="0"/>
      <w:marTop w:val="0"/>
      <w:marBottom w:val="0"/>
      <w:divBdr>
        <w:top w:val="none" w:sz="0" w:space="0" w:color="auto"/>
        <w:left w:val="none" w:sz="0" w:space="0" w:color="auto"/>
        <w:bottom w:val="none" w:sz="0" w:space="0" w:color="auto"/>
        <w:right w:val="none" w:sz="0" w:space="0" w:color="auto"/>
      </w:divBdr>
    </w:div>
    <w:div w:id="944389736">
      <w:bodyDiv w:val="1"/>
      <w:marLeft w:val="0"/>
      <w:marRight w:val="0"/>
      <w:marTop w:val="0"/>
      <w:marBottom w:val="0"/>
      <w:divBdr>
        <w:top w:val="none" w:sz="0" w:space="0" w:color="auto"/>
        <w:left w:val="none" w:sz="0" w:space="0" w:color="auto"/>
        <w:bottom w:val="none" w:sz="0" w:space="0" w:color="auto"/>
        <w:right w:val="none" w:sz="0" w:space="0" w:color="auto"/>
      </w:divBdr>
    </w:div>
    <w:div w:id="944575032">
      <w:bodyDiv w:val="1"/>
      <w:marLeft w:val="0"/>
      <w:marRight w:val="0"/>
      <w:marTop w:val="0"/>
      <w:marBottom w:val="0"/>
      <w:divBdr>
        <w:top w:val="none" w:sz="0" w:space="0" w:color="auto"/>
        <w:left w:val="none" w:sz="0" w:space="0" w:color="auto"/>
        <w:bottom w:val="none" w:sz="0" w:space="0" w:color="auto"/>
        <w:right w:val="none" w:sz="0" w:space="0" w:color="auto"/>
      </w:divBdr>
    </w:div>
    <w:div w:id="945581107">
      <w:bodyDiv w:val="1"/>
      <w:marLeft w:val="0"/>
      <w:marRight w:val="0"/>
      <w:marTop w:val="0"/>
      <w:marBottom w:val="0"/>
      <w:divBdr>
        <w:top w:val="none" w:sz="0" w:space="0" w:color="auto"/>
        <w:left w:val="none" w:sz="0" w:space="0" w:color="auto"/>
        <w:bottom w:val="none" w:sz="0" w:space="0" w:color="auto"/>
        <w:right w:val="none" w:sz="0" w:space="0" w:color="auto"/>
      </w:divBdr>
    </w:div>
    <w:div w:id="946624601">
      <w:bodyDiv w:val="1"/>
      <w:marLeft w:val="0"/>
      <w:marRight w:val="0"/>
      <w:marTop w:val="0"/>
      <w:marBottom w:val="0"/>
      <w:divBdr>
        <w:top w:val="none" w:sz="0" w:space="0" w:color="auto"/>
        <w:left w:val="none" w:sz="0" w:space="0" w:color="auto"/>
        <w:bottom w:val="none" w:sz="0" w:space="0" w:color="auto"/>
        <w:right w:val="none" w:sz="0" w:space="0" w:color="auto"/>
      </w:divBdr>
    </w:div>
    <w:div w:id="948124956">
      <w:bodyDiv w:val="1"/>
      <w:marLeft w:val="0"/>
      <w:marRight w:val="0"/>
      <w:marTop w:val="0"/>
      <w:marBottom w:val="0"/>
      <w:divBdr>
        <w:top w:val="none" w:sz="0" w:space="0" w:color="auto"/>
        <w:left w:val="none" w:sz="0" w:space="0" w:color="auto"/>
        <w:bottom w:val="none" w:sz="0" w:space="0" w:color="auto"/>
        <w:right w:val="none" w:sz="0" w:space="0" w:color="auto"/>
      </w:divBdr>
      <w:divsChild>
        <w:div w:id="495194355">
          <w:marLeft w:val="0"/>
          <w:marRight w:val="0"/>
          <w:marTop w:val="0"/>
          <w:marBottom w:val="0"/>
          <w:divBdr>
            <w:top w:val="none" w:sz="0" w:space="0" w:color="auto"/>
            <w:left w:val="none" w:sz="0" w:space="0" w:color="auto"/>
            <w:bottom w:val="none" w:sz="0" w:space="0" w:color="auto"/>
            <w:right w:val="none" w:sz="0" w:space="0" w:color="auto"/>
          </w:divBdr>
        </w:div>
        <w:div w:id="1042022660">
          <w:marLeft w:val="0"/>
          <w:marRight w:val="0"/>
          <w:marTop w:val="0"/>
          <w:marBottom w:val="0"/>
          <w:divBdr>
            <w:top w:val="none" w:sz="0" w:space="0" w:color="auto"/>
            <w:left w:val="none" w:sz="0" w:space="0" w:color="auto"/>
            <w:bottom w:val="none" w:sz="0" w:space="0" w:color="auto"/>
            <w:right w:val="none" w:sz="0" w:space="0" w:color="auto"/>
          </w:divBdr>
        </w:div>
        <w:div w:id="2115320866">
          <w:marLeft w:val="0"/>
          <w:marRight w:val="0"/>
          <w:marTop w:val="0"/>
          <w:marBottom w:val="0"/>
          <w:divBdr>
            <w:top w:val="none" w:sz="0" w:space="0" w:color="auto"/>
            <w:left w:val="none" w:sz="0" w:space="0" w:color="auto"/>
            <w:bottom w:val="none" w:sz="0" w:space="0" w:color="auto"/>
            <w:right w:val="none" w:sz="0" w:space="0" w:color="auto"/>
          </w:divBdr>
        </w:div>
        <w:div w:id="139076374">
          <w:marLeft w:val="0"/>
          <w:marRight w:val="0"/>
          <w:marTop w:val="0"/>
          <w:marBottom w:val="0"/>
          <w:divBdr>
            <w:top w:val="none" w:sz="0" w:space="0" w:color="auto"/>
            <w:left w:val="none" w:sz="0" w:space="0" w:color="auto"/>
            <w:bottom w:val="none" w:sz="0" w:space="0" w:color="auto"/>
            <w:right w:val="none" w:sz="0" w:space="0" w:color="auto"/>
          </w:divBdr>
        </w:div>
        <w:div w:id="61174389">
          <w:marLeft w:val="0"/>
          <w:marRight w:val="0"/>
          <w:marTop w:val="0"/>
          <w:marBottom w:val="0"/>
          <w:divBdr>
            <w:top w:val="none" w:sz="0" w:space="0" w:color="auto"/>
            <w:left w:val="none" w:sz="0" w:space="0" w:color="auto"/>
            <w:bottom w:val="none" w:sz="0" w:space="0" w:color="auto"/>
            <w:right w:val="none" w:sz="0" w:space="0" w:color="auto"/>
          </w:divBdr>
        </w:div>
        <w:div w:id="290676819">
          <w:marLeft w:val="0"/>
          <w:marRight w:val="0"/>
          <w:marTop w:val="0"/>
          <w:marBottom w:val="0"/>
          <w:divBdr>
            <w:top w:val="none" w:sz="0" w:space="0" w:color="auto"/>
            <w:left w:val="none" w:sz="0" w:space="0" w:color="auto"/>
            <w:bottom w:val="none" w:sz="0" w:space="0" w:color="auto"/>
            <w:right w:val="none" w:sz="0" w:space="0" w:color="auto"/>
          </w:divBdr>
        </w:div>
        <w:div w:id="2102606631">
          <w:marLeft w:val="0"/>
          <w:marRight w:val="0"/>
          <w:marTop w:val="0"/>
          <w:marBottom w:val="0"/>
          <w:divBdr>
            <w:top w:val="none" w:sz="0" w:space="0" w:color="auto"/>
            <w:left w:val="none" w:sz="0" w:space="0" w:color="auto"/>
            <w:bottom w:val="none" w:sz="0" w:space="0" w:color="auto"/>
            <w:right w:val="none" w:sz="0" w:space="0" w:color="auto"/>
          </w:divBdr>
        </w:div>
        <w:div w:id="1585721444">
          <w:marLeft w:val="0"/>
          <w:marRight w:val="0"/>
          <w:marTop w:val="0"/>
          <w:marBottom w:val="0"/>
          <w:divBdr>
            <w:top w:val="none" w:sz="0" w:space="0" w:color="auto"/>
            <w:left w:val="none" w:sz="0" w:space="0" w:color="auto"/>
            <w:bottom w:val="none" w:sz="0" w:space="0" w:color="auto"/>
            <w:right w:val="none" w:sz="0" w:space="0" w:color="auto"/>
          </w:divBdr>
        </w:div>
        <w:div w:id="178087398">
          <w:marLeft w:val="0"/>
          <w:marRight w:val="0"/>
          <w:marTop w:val="0"/>
          <w:marBottom w:val="0"/>
          <w:divBdr>
            <w:top w:val="none" w:sz="0" w:space="0" w:color="auto"/>
            <w:left w:val="none" w:sz="0" w:space="0" w:color="auto"/>
            <w:bottom w:val="none" w:sz="0" w:space="0" w:color="auto"/>
            <w:right w:val="none" w:sz="0" w:space="0" w:color="auto"/>
          </w:divBdr>
        </w:div>
        <w:div w:id="1595899435">
          <w:marLeft w:val="0"/>
          <w:marRight w:val="0"/>
          <w:marTop w:val="0"/>
          <w:marBottom w:val="0"/>
          <w:divBdr>
            <w:top w:val="none" w:sz="0" w:space="0" w:color="auto"/>
            <w:left w:val="none" w:sz="0" w:space="0" w:color="auto"/>
            <w:bottom w:val="none" w:sz="0" w:space="0" w:color="auto"/>
            <w:right w:val="none" w:sz="0" w:space="0" w:color="auto"/>
          </w:divBdr>
        </w:div>
        <w:div w:id="1743406464">
          <w:marLeft w:val="0"/>
          <w:marRight w:val="0"/>
          <w:marTop w:val="0"/>
          <w:marBottom w:val="0"/>
          <w:divBdr>
            <w:top w:val="none" w:sz="0" w:space="0" w:color="auto"/>
            <w:left w:val="none" w:sz="0" w:space="0" w:color="auto"/>
            <w:bottom w:val="none" w:sz="0" w:space="0" w:color="auto"/>
            <w:right w:val="none" w:sz="0" w:space="0" w:color="auto"/>
          </w:divBdr>
        </w:div>
        <w:div w:id="1397630317">
          <w:marLeft w:val="0"/>
          <w:marRight w:val="0"/>
          <w:marTop w:val="0"/>
          <w:marBottom w:val="0"/>
          <w:divBdr>
            <w:top w:val="none" w:sz="0" w:space="0" w:color="auto"/>
            <w:left w:val="none" w:sz="0" w:space="0" w:color="auto"/>
            <w:bottom w:val="none" w:sz="0" w:space="0" w:color="auto"/>
            <w:right w:val="none" w:sz="0" w:space="0" w:color="auto"/>
          </w:divBdr>
        </w:div>
        <w:div w:id="1260410481">
          <w:marLeft w:val="0"/>
          <w:marRight w:val="0"/>
          <w:marTop w:val="0"/>
          <w:marBottom w:val="0"/>
          <w:divBdr>
            <w:top w:val="none" w:sz="0" w:space="0" w:color="auto"/>
            <w:left w:val="none" w:sz="0" w:space="0" w:color="auto"/>
            <w:bottom w:val="none" w:sz="0" w:space="0" w:color="auto"/>
            <w:right w:val="none" w:sz="0" w:space="0" w:color="auto"/>
          </w:divBdr>
        </w:div>
        <w:div w:id="1616867073">
          <w:marLeft w:val="0"/>
          <w:marRight w:val="0"/>
          <w:marTop w:val="0"/>
          <w:marBottom w:val="0"/>
          <w:divBdr>
            <w:top w:val="none" w:sz="0" w:space="0" w:color="auto"/>
            <w:left w:val="none" w:sz="0" w:space="0" w:color="auto"/>
            <w:bottom w:val="none" w:sz="0" w:space="0" w:color="auto"/>
            <w:right w:val="none" w:sz="0" w:space="0" w:color="auto"/>
          </w:divBdr>
        </w:div>
        <w:div w:id="589971390">
          <w:marLeft w:val="0"/>
          <w:marRight w:val="0"/>
          <w:marTop w:val="0"/>
          <w:marBottom w:val="0"/>
          <w:divBdr>
            <w:top w:val="none" w:sz="0" w:space="0" w:color="auto"/>
            <w:left w:val="none" w:sz="0" w:space="0" w:color="auto"/>
            <w:bottom w:val="none" w:sz="0" w:space="0" w:color="auto"/>
            <w:right w:val="none" w:sz="0" w:space="0" w:color="auto"/>
          </w:divBdr>
        </w:div>
        <w:div w:id="63189892">
          <w:marLeft w:val="0"/>
          <w:marRight w:val="0"/>
          <w:marTop w:val="0"/>
          <w:marBottom w:val="0"/>
          <w:divBdr>
            <w:top w:val="none" w:sz="0" w:space="0" w:color="auto"/>
            <w:left w:val="none" w:sz="0" w:space="0" w:color="auto"/>
            <w:bottom w:val="none" w:sz="0" w:space="0" w:color="auto"/>
            <w:right w:val="none" w:sz="0" w:space="0" w:color="auto"/>
          </w:divBdr>
        </w:div>
        <w:div w:id="1416513101">
          <w:marLeft w:val="0"/>
          <w:marRight w:val="0"/>
          <w:marTop w:val="0"/>
          <w:marBottom w:val="0"/>
          <w:divBdr>
            <w:top w:val="none" w:sz="0" w:space="0" w:color="auto"/>
            <w:left w:val="none" w:sz="0" w:space="0" w:color="auto"/>
            <w:bottom w:val="none" w:sz="0" w:space="0" w:color="auto"/>
            <w:right w:val="none" w:sz="0" w:space="0" w:color="auto"/>
          </w:divBdr>
        </w:div>
        <w:div w:id="455833873">
          <w:marLeft w:val="0"/>
          <w:marRight w:val="0"/>
          <w:marTop w:val="0"/>
          <w:marBottom w:val="0"/>
          <w:divBdr>
            <w:top w:val="none" w:sz="0" w:space="0" w:color="auto"/>
            <w:left w:val="none" w:sz="0" w:space="0" w:color="auto"/>
            <w:bottom w:val="none" w:sz="0" w:space="0" w:color="auto"/>
            <w:right w:val="none" w:sz="0" w:space="0" w:color="auto"/>
          </w:divBdr>
        </w:div>
        <w:div w:id="611981570">
          <w:marLeft w:val="0"/>
          <w:marRight w:val="0"/>
          <w:marTop w:val="0"/>
          <w:marBottom w:val="0"/>
          <w:divBdr>
            <w:top w:val="none" w:sz="0" w:space="0" w:color="auto"/>
            <w:left w:val="none" w:sz="0" w:space="0" w:color="auto"/>
            <w:bottom w:val="none" w:sz="0" w:space="0" w:color="auto"/>
            <w:right w:val="none" w:sz="0" w:space="0" w:color="auto"/>
          </w:divBdr>
        </w:div>
        <w:div w:id="56899769">
          <w:marLeft w:val="0"/>
          <w:marRight w:val="0"/>
          <w:marTop w:val="0"/>
          <w:marBottom w:val="0"/>
          <w:divBdr>
            <w:top w:val="none" w:sz="0" w:space="0" w:color="auto"/>
            <w:left w:val="none" w:sz="0" w:space="0" w:color="auto"/>
            <w:bottom w:val="none" w:sz="0" w:space="0" w:color="auto"/>
            <w:right w:val="none" w:sz="0" w:space="0" w:color="auto"/>
          </w:divBdr>
        </w:div>
        <w:div w:id="846988826">
          <w:marLeft w:val="0"/>
          <w:marRight w:val="0"/>
          <w:marTop w:val="0"/>
          <w:marBottom w:val="0"/>
          <w:divBdr>
            <w:top w:val="none" w:sz="0" w:space="0" w:color="auto"/>
            <w:left w:val="none" w:sz="0" w:space="0" w:color="auto"/>
            <w:bottom w:val="none" w:sz="0" w:space="0" w:color="auto"/>
            <w:right w:val="none" w:sz="0" w:space="0" w:color="auto"/>
          </w:divBdr>
        </w:div>
        <w:div w:id="311296275">
          <w:marLeft w:val="0"/>
          <w:marRight w:val="0"/>
          <w:marTop w:val="0"/>
          <w:marBottom w:val="0"/>
          <w:divBdr>
            <w:top w:val="none" w:sz="0" w:space="0" w:color="auto"/>
            <w:left w:val="none" w:sz="0" w:space="0" w:color="auto"/>
            <w:bottom w:val="none" w:sz="0" w:space="0" w:color="auto"/>
            <w:right w:val="none" w:sz="0" w:space="0" w:color="auto"/>
          </w:divBdr>
        </w:div>
      </w:divsChild>
    </w:div>
    <w:div w:id="948707451">
      <w:bodyDiv w:val="1"/>
      <w:marLeft w:val="0"/>
      <w:marRight w:val="0"/>
      <w:marTop w:val="0"/>
      <w:marBottom w:val="0"/>
      <w:divBdr>
        <w:top w:val="none" w:sz="0" w:space="0" w:color="auto"/>
        <w:left w:val="none" w:sz="0" w:space="0" w:color="auto"/>
        <w:bottom w:val="none" w:sz="0" w:space="0" w:color="auto"/>
        <w:right w:val="none" w:sz="0" w:space="0" w:color="auto"/>
      </w:divBdr>
    </w:div>
    <w:div w:id="949707486">
      <w:bodyDiv w:val="1"/>
      <w:marLeft w:val="0"/>
      <w:marRight w:val="0"/>
      <w:marTop w:val="0"/>
      <w:marBottom w:val="0"/>
      <w:divBdr>
        <w:top w:val="none" w:sz="0" w:space="0" w:color="auto"/>
        <w:left w:val="none" w:sz="0" w:space="0" w:color="auto"/>
        <w:bottom w:val="none" w:sz="0" w:space="0" w:color="auto"/>
        <w:right w:val="none" w:sz="0" w:space="0" w:color="auto"/>
      </w:divBdr>
    </w:div>
    <w:div w:id="950165244">
      <w:bodyDiv w:val="1"/>
      <w:marLeft w:val="0"/>
      <w:marRight w:val="0"/>
      <w:marTop w:val="0"/>
      <w:marBottom w:val="0"/>
      <w:divBdr>
        <w:top w:val="none" w:sz="0" w:space="0" w:color="auto"/>
        <w:left w:val="none" w:sz="0" w:space="0" w:color="auto"/>
        <w:bottom w:val="none" w:sz="0" w:space="0" w:color="auto"/>
        <w:right w:val="none" w:sz="0" w:space="0" w:color="auto"/>
      </w:divBdr>
    </w:div>
    <w:div w:id="952711296">
      <w:bodyDiv w:val="1"/>
      <w:marLeft w:val="0"/>
      <w:marRight w:val="0"/>
      <w:marTop w:val="0"/>
      <w:marBottom w:val="0"/>
      <w:divBdr>
        <w:top w:val="none" w:sz="0" w:space="0" w:color="auto"/>
        <w:left w:val="none" w:sz="0" w:space="0" w:color="auto"/>
        <w:bottom w:val="none" w:sz="0" w:space="0" w:color="auto"/>
        <w:right w:val="none" w:sz="0" w:space="0" w:color="auto"/>
      </w:divBdr>
    </w:div>
    <w:div w:id="952983848">
      <w:bodyDiv w:val="1"/>
      <w:marLeft w:val="0"/>
      <w:marRight w:val="0"/>
      <w:marTop w:val="0"/>
      <w:marBottom w:val="0"/>
      <w:divBdr>
        <w:top w:val="none" w:sz="0" w:space="0" w:color="auto"/>
        <w:left w:val="none" w:sz="0" w:space="0" w:color="auto"/>
        <w:bottom w:val="none" w:sz="0" w:space="0" w:color="auto"/>
        <w:right w:val="none" w:sz="0" w:space="0" w:color="auto"/>
      </w:divBdr>
    </w:div>
    <w:div w:id="953514379">
      <w:bodyDiv w:val="1"/>
      <w:marLeft w:val="0"/>
      <w:marRight w:val="0"/>
      <w:marTop w:val="0"/>
      <w:marBottom w:val="0"/>
      <w:divBdr>
        <w:top w:val="none" w:sz="0" w:space="0" w:color="auto"/>
        <w:left w:val="none" w:sz="0" w:space="0" w:color="auto"/>
        <w:bottom w:val="none" w:sz="0" w:space="0" w:color="auto"/>
        <w:right w:val="none" w:sz="0" w:space="0" w:color="auto"/>
      </w:divBdr>
    </w:div>
    <w:div w:id="954868201">
      <w:bodyDiv w:val="1"/>
      <w:marLeft w:val="0"/>
      <w:marRight w:val="0"/>
      <w:marTop w:val="0"/>
      <w:marBottom w:val="0"/>
      <w:divBdr>
        <w:top w:val="none" w:sz="0" w:space="0" w:color="auto"/>
        <w:left w:val="none" w:sz="0" w:space="0" w:color="auto"/>
        <w:bottom w:val="none" w:sz="0" w:space="0" w:color="auto"/>
        <w:right w:val="none" w:sz="0" w:space="0" w:color="auto"/>
      </w:divBdr>
    </w:div>
    <w:div w:id="957177421">
      <w:bodyDiv w:val="1"/>
      <w:marLeft w:val="0"/>
      <w:marRight w:val="0"/>
      <w:marTop w:val="0"/>
      <w:marBottom w:val="0"/>
      <w:divBdr>
        <w:top w:val="none" w:sz="0" w:space="0" w:color="auto"/>
        <w:left w:val="none" w:sz="0" w:space="0" w:color="auto"/>
        <w:bottom w:val="none" w:sz="0" w:space="0" w:color="auto"/>
        <w:right w:val="none" w:sz="0" w:space="0" w:color="auto"/>
      </w:divBdr>
      <w:divsChild>
        <w:div w:id="200676445">
          <w:marLeft w:val="0"/>
          <w:marRight w:val="0"/>
          <w:marTop w:val="0"/>
          <w:marBottom w:val="0"/>
          <w:divBdr>
            <w:top w:val="none" w:sz="0" w:space="0" w:color="auto"/>
            <w:left w:val="none" w:sz="0" w:space="0" w:color="auto"/>
            <w:bottom w:val="none" w:sz="0" w:space="0" w:color="auto"/>
            <w:right w:val="none" w:sz="0" w:space="0" w:color="auto"/>
          </w:divBdr>
          <w:divsChild>
            <w:div w:id="1589579270">
              <w:marLeft w:val="0"/>
              <w:marRight w:val="0"/>
              <w:marTop w:val="0"/>
              <w:marBottom w:val="0"/>
              <w:divBdr>
                <w:top w:val="none" w:sz="0" w:space="0" w:color="auto"/>
                <w:left w:val="none" w:sz="0" w:space="0" w:color="auto"/>
                <w:bottom w:val="none" w:sz="0" w:space="0" w:color="auto"/>
                <w:right w:val="none" w:sz="0" w:space="0" w:color="auto"/>
              </w:divBdr>
              <w:divsChild>
                <w:div w:id="6540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8917">
      <w:bodyDiv w:val="1"/>
      <w:marLeft w:val="0"/>
      <w:marRight w:val="0"/>
      <w:marTop w:val="0"/>
      <w:marBottom w:val="0"/>
      <w:divBdr>
        <w:top w:val="none" w:sz="0" w:space="0" w:color="auto"/>
        <w:left w:val="none" w:sz="0" w:space="0" w:color="auto"/>
        <w:bottom w:val="none" w:sz="0" w:space="0" w:color="auto"/>
        <w:right w:val="none" w:sz="0" w:space="0" w:color="auto"/>
      </w:divBdr>
    </w:div>
    <w:div w:id="963192432">
      <w:bodyDiv w:val="1"/>
      <w:marLeft w:val="0"/>
      <w:marRight w:val="0"/>
      <w:marTop w:val="0"/>
      <w:marBottom w:val="0"/>
      <w:divBdr>
        <w:top w:val="none" w:sz="0" w:space="0" w:color="auto"/>
        <w:left w:val="none" w:sz="0" w:space="0" w:color="auto"/>
        <w:bottom w:val="none" w:sz="0" w:space="0" w:color="auto"/>
        <w:right w:val="none" w:sz="0" w:space="0" w:color="auto"/>
      </w:divBdr>
    </w:div>
    <w:div w:id="966354436">
      <w:bodyDiv w:val="1"/>
      <w:marLeft w:val="0"/>
      <w:marRight w:val="0"/>
      <w:marTop w:val="0"/>
      <w:marBottom w:val="0"/>
      <w:divBdr>
        <w:top w:val="none" w:sz="0" w:space="0" w:color="auto"/>
        <w:left w:val="none" w:sz="0" w:space="0" w:color="auto"/>
        <w:bottom w:val="none" w:sz="0" w:space="0" w:color="auto"/>
        <w:right w:val="none" w:sz="0" w:space="0" w:color="auto"/>
      </w:divBdr>
    </w:div>
    <w:div w:id="972641886">
      <w:bodyDiv w:val="1"/>
      <w:marLeft w:val="0"/>
      <w:marRight w:val="0"/>
      <w:marTop w:val="0"/>
      <w:marBottom w:val="0"/>
      <w:divBdr>
        <w:top w:val="none" w:sz="0" w:space="0" w:color="auto"/>
        <w:left w:val="none" w:sz="0" w:space="0" w:color="auto"/>
        <w:bottom w:val="none" w:sz="0" w:space="0" w:color="auto"/>
        <w:right w:val="none" w:sz="0" w:space="0" w:color="auto"/>
      </w:divBdr>
    </w:div>
    <w:div w:id="975716567">
      <w:bodyDiv w:val="1"/>
      <w:marLeft w:val="0"/>
      <w:marRight w:val="0"/>
      <w:marTop w:val="0"/>
      <w:marBottom w:val="0"/>
      <w:divBdr>
        <w:top w:val="none" w:sz="0" w:space="0" w:color="auto"/>
        <w:left w:val="none" w:sz="0" w:space="0" w:color="auto"/>
        <w:bottom w:val="none" w:sz="0" w:space="0" w:color="auto"/>
        <w:right w:val="none" w:sz="0" w:space="0" w:color="auto"/>
      </w:divBdr>
    </w:div>
    <w:div w:id="979772932">
      <w:bodyDiv w:val="1"/>
      <w:marLeft w:val="0"/>
      <w:marRight w:val="0"/>
      <w:marTop w:val="0"/>
      <w:marBottom w:val="0"/>
      <w:divBdr>
        <w:top w:val="none" w:sz="0" w:space="0" w:color="auto"/>
        <w:left w:val="none" w:sz="0" w:space="0" w:color="auto"/>
        <w:bottom w:val="none" w:sz="0" w:space="0" w:color="auto"/>
        <w:right w:val="none" w:sz="0" w:space="0" w:color="auto"/>
      </w:divBdr>
    </w:div>
    <w:div w:id="986788439">
      <w:bodyDiv w:val="1"/>
      <w:marLeft w:val="0"/>
      <w:marRight w:val="0"/>
      <w:marTop w:val="0"/>
      <w:marBottom w:val="0"/>
      <w:divBdr>
        <w:top w:val="none" w:sz="0" w:space="0" w:color="auto"/>
        <w:left w:val="none" w:sz="0" w:space="0" w:color="auto"/>
        <w:bottom w:val="none" w:sz="0" w:space="0" w:color="auto"/>
        <w:right w:val="none" w:sz="0" w:space="0" w:color="auto"/>
      </w:divBdr>
    </w:div>
    <w:div w:id="986936981">
      <w:bodyDiv w:val="1"/>
      <w:marLeft w:val="0"/>
      <w:marRight w:val="0"/>
      <w:marTop w:val="0"/>
      <w:marBottom w:val="0"/>
      <w:divBdr>
        <w:top w:val="none" w:sz="0" w:space="0" w:color="auto"/>
        <w:left w:val="none" w:sz="0" w:space="0" w:color="auto"/>
        <w:bottom w:val="none" w:sz="0" w:space="0" w:color="auto"/>
        <w:right w:val="none" w:sz="0" w:space="0" w:color="auto"/>
      </w:divBdr>
    </w:div>
    <w:div w:id="987439974">
      <w:bodyDiv w:val="1"/>
      <w:marLeft w:val="0"/>
      <w:marRight w:val="0"/>
      <w:marTop w:val="0"/>
      <w:marBottom w:val="0"/>
      <w:divBdr>
        <w:top w:val="none" w:sz="0" w:space="0" w:color="auto"/>
        <w:left w:val="none" w:sz="0" w:space="0" w:color="auto"/>
        <w:bottom w:val="none" w:sz="0" w:space="0" w:color="auto"/>
        <w:right w:val="none" w:sz="0" w:space="0" w:color="auto"/>
      </w:divBdr>
    </w:div>
    <w:div w:id="988434676">
      <w:bodyDiv w:val="1"/>
      <w:marLeft w:val="0"/>
      <w:marRight w:val="0"/>
      <w:marTop w:val="0"/>
      <w:marBottom w:val="0"/>
      <w:divBdr>
        <w:top w:val="none" w:sz="0" w:space="0" w:color="auto"/>
        <w:left w:val="none" w:sz="0" w:space="0" w:color="auto"/>
        <w:bottom w:val="none" w:sz="0" w:space="0" w:color="auto"/>
        <w:right w:val="none" w:sz="0" w:space="0" w:color="auto"/>
      </w:divBdr>
    </w:div>
    <w:div w:id="990719635">
      <w:bodyDiv w:val="1"/>
      <w:marLeft w:val="0"/>
      <w:marRight w:val="0"/>
      <w:marTop w:val="0"/>
      <w:marBottom w:val="0"/>
      <w:divBdr>
        <w:top w:val="none" w:sz="0" w:space="0" w:color="auto"/>
        <w:left w:val="none" w:sz="0" w:space="0" w:color="auto"/>
        <w:bottom w:val="none" w:sz="0" w:space="0" w:color="auto"/>
        <w:right w:val="none" w:sz="0" w:space="0" w:color="auto"/>
      </w:divBdr>
    </w:div>
    <w:div w:id="1000276758">
      <w:bodyDiv w:val="1"/>
      <w:marLeft w:val="0"/>
      <w:marRight w:val="0"/>
      <w:marTop w:val="0"/>
      <w:marBottom w:val="0"/>
      <w:divBdr>
        <w:top w:val="none" w:sz="0" w:space="0" w:color="auto"/>
        <w:left w:val="none" w:sz="0" w:space="0" w:color="auto"/>
        <w:bottom w:val="none" w:sz="0" w:space="0" w:color="auto"/>
        <w:right w:val="none" w:sz="0" w:space="0" w:color="auto"/>
      </w:divBdr>
    </w:div>
    <w:div w:id="1002317566">
      <w:bodyDiv w:val="1"/>
      <w:marLeft w:val="0"/>
      <w:marRight w:val="0"/>
      <w:marTop w:val="0"/>
      <w:marBottom w:val="0"/>
      <w:divBdr>
        <w:top w:val="none" w:sz="0" w:space="0" w:color="auto"/>
        <w:left w:val="none" w:sz="0" w:space="0" w:color="auto"/>
        <w:bottom w:val="none" w:sz="0" w:space="0" w:color="auto"/>
        <w:right w:val="none" w:sz="0" w:space="0" w:color="auto"/>
      </w:divBdr>
    </w:div>
    <w:div w:id="1003901006">
      <w:bodyDiv w:val="1"/>
      <w:marLeft w:val="0"/>
      <w:marRight w:val="0"/>
      <w:marTop w:val="0"/>
      <w:marBottom w:val="0"/>
      <w:divBdr>
        <w:top w:val="none" w:sz="0" w:space="0" w:color="auto"/>
        <w:left w:val="none" w:sz="0" w:space="0" w:color="auto"/>
        <w:bottom w:val="none" w:sz="0" w:space="0" w:color="auto"/>
        <w:right w:val="none" w:sz="0" w:space="0" w:color="auto"/>
      </w:divBdr>
    </w:div>
    <w:div w:id="1004747505">
      <w:bodyDiv w:val="1"/>
      <w:marLeft w:val="0"/>
      <w:marRight w:val="0"/>
      <w:marTop w:val="0"/>
      <w:marBottom w:val="0"/>
      <w:divBdr>
        <w:top w:val="none" w:sz="0" w:space="0" w:color="auto"/>
        <w:left w:val="none" w:sz="0" w:space="0" w:color="auto"/>
        <w:bottom w:val="none" w:sz="0" w:space="0" w:color="auto"/>
        <w:right w:val="none" w:sz="0" w:space="0" w:color="auto"/>
      </w:divBdr>
    </w:div>
    <w:div w:id="1005666174">
      <w:bodyDiv w:val="1"/>
      <w:marLeft w:val="0"/>
      <w:marRight w:val="0"/>
      <w:marTop w:val="0"/>
      <w:marBottom w:val="0"/>
      <w:divBdr>
        <w:top w:val="none" w:sz="0" w:space="0" w:color="auto"/>
        <w:left w:val="none" w:sz="0" w:space="0" w:color="auto"/>
        <w:bottom w:val="none" w:sz="0" w:space="0" w:color="auto"/>
        <w:right w:val="none" w:sz="0" w:space="0" w:color="auto"/>
      </w:divBdr>
    </w:div>
    <w:div w:id="1008872280">
      <w:bodyDiv w:val="1"/>
      <w:marLeft w:val="0"/>
      <w:marRight w:val="0"/>
      <w:marTop w:val="0"/>
      <w:marBottom w:val="0"/>
      <w:divBdr>
        <w:top w:val="none" w:sz="0" w:space="0" w:color="auto"/>
        <w:left w:val="none" w:sz="0" w:space="0" w:color="auto"/>
        <w:bottom w:val="none" w:sz="0" w:space="0" w:color="auto"/>
        <w:right w:val="none" w:sz="0" w:space="0" w:color="auto"/>
      </w:divBdr>
    </w:div>
    <w:div w:id="1010060878">
      <w:bodyDiv w:val="1"/>
      <w:marLeft w:val="0"/>
      <w:marRight w:val="0"/>
      <w:marTop w:val="0"/>
      <w:marBottom w:val="0"/>
      <w:divBdr>
        <w:top w:val="none" w:sz="0" w:space="0" w:color="auto"/>
        <w:left w:val="none" w:sz="0" w:space="0" w:color="auto"/>
        <w:bottom w:val="none" w:sz="0" w:space="0" w:color="auto"/>
        <w:right w:val="none" w:sz="0" w:space="0" w:color="auto"/>
      </w:divBdr>
    </w:div>
    <w:div w:id="1011177020">
      <w:bodyDiv w:val="1"/>
      <w:marLeft w:val="0"/>
      <w:marRight w:val="0"/>
      <w:marTop w:val="0"/>
      <w:marBottom w:val="0"/>
      <w:divBdr>
        <w:top w:val="none" w:sz="0" w:space="0" w:color="auto"/>
        <w:left w:val="none" w:sz="0" w:space="0" w:color="auto"/>
        <w:bottom w:val="none" w:sz="0" w:space="0" w:color="auto"/>
        <w:right w:val="none" w:sz="0" w:space="0" w:color="auto"/>
      </w:divBdr>
    </w:div>
    <w:div w:id="1013338761">
      <w:bodyDiv w:val="1"/>
      <w:marLeft w:val="0"/>
      <w:marRight w:val="0"/>
      <w:marTop w:val="0"/>
      <w:marBottom w:val="0"/>
      <w:divBdr>
        <w:top w:val="none" w:sz="0" w:space="0" w:color="auto"/>
        <w:left w:val="none" w:sz="0" w:space="0" w:color="auto"/>
        <w:bottom w:val="none" w:sz="0" w:space="0" w:color="auto"/>
        <w:right w:val="none" w:sz="0" w:space="0" w:color="auto"/>
      </w:divBdr>
    </w:div>
    <w:div w:id="1014263902">
      <w:bodyDiv w:val="1"/>
      <w:marLeft w:val="0"/>
      <w:marRight w:val="0"/>
      <w:marTop w:val="0"/>
      <w:marBottom w:val="0"/>
      <w:divBdr>
        <w:top w:val="none" w:sz="0" w:space="0" w:color="auto"/>
        <w:left w:val="none" w:sz="0" w:space="0" w:color="auto"/>
        <w:bottom w:val="none" w:sz="0" w:space="0" w:color="auto"/>
        <w:right w:val="none" w:sz="0" w:space="0" w:color="auto"/>
      </w:divBdr>
      <w:divsChild>
        <w:div w:id="16853884">
          <w:marLeft w:val="0"/>
          <w:marRight w:val="0"/>
          <w:marTop w:val="0"/>
          <w:marBottom w:val="0"/>
          <w:divBdr>
            <w:top w:val="none" w:sz="0" w:space="0" w:color="auto"/>
            <w:left w:val="none" w:sz="0" w:space="0" w:color="auto"/>
            <w:bottom w:val="none" w:sz="0" w:space="0" w:color="auto"/>
            <w:right w:val="none" w:sz="0" w:space="0" w:color="auto"/>
          </w:divBdr>
        </w:div>
      </w:divsChild>
    </w:div>
    <w:div w:id="1016467308">
      <w:bodyDiv w:val="1"/>
      <w:marLeft w:val="0"/>
      <w:marRight w:val="0"/>
      <w:marTop w:val="0"/>
      <w:marBottom w:val="0"/>
      <w:divBdr>
        <w:top w:val="none" w:sz="0" w:space="0" w:color="auto"/>
        <w:left w:val="none" w:sz="0" w:space="0" w:color="auto"/>
        <w:bottom w:val="none" w:sz="0" w:space="0" w:color="auto"/>
        <w:right w:val="none" w:sz="0" w:space="0" w:color="auto"/>
      </w:divBdr>
    </w:div>
    <w:div w:id="1019428724">
      <w:bodyDiv w:val="1"/>
      <w:marLeft w:val="0"/>
      <w:marRight w:val="0"/>
      <w:marTop w:val="0"/>
      <w:marBottom w:val="0"/>
      <w:divBdr>
        <w:top w:val="none" w:sz="0" w:space="0" w:color="auto"/>
        <w:left w:val="none" w:sz="0" w:space="0" w:color="auto"/>
        <w:bottom w:val="none" w:sz="0" w:space="0" w:color="auto"/>
        <w:right w:val="none" w:sz="0" w:space="0" w:color="auto"/>
      </w:divBdr>
    </w:div>
    <w:div w:id="1020161234">
      <w:bodyDiv w:val="1"/>
      <w:marLeft w:val="0"/>
      <w:marRight w:val="0"/>
      <w:marTop w:val="0"/>
      <w:marBottom w:val="0"/>
      <w:divBdr>
        <w:top w:val="none" w:sz="0" w:space="0" w:color="auto"/>
        <w:left w:val="none" w:sz="0" w:space="0" w:color="auto"/>
        <w:bottom w:val="none" w:sz="0" w:space="0" w:color="auto"/>
        <w:right w:val="none" w:sz="0" w:space="0" w:color="auto"/>
      </w:divBdr>
    </w:div>
    <w:div w:id="1020744382">
      <w:bodyDiv w:val="1"/>
      <w:marLeft w:val="0"/>
      <w:marRight w:val="0"/>
      <w:marTop w:val="0"/>
      <w:marBottom w:val="0"/>
      <w:divBdr>
        <w:top w:val="none" w:sz="0" w:space="0" w:color="auto"/>
        <w:left w:val="none" w:sz="0" w:space="0" w:color="auto"/>
        <w:bottom w:val="none" w:sz="0" w:space="0" w:color="auto"/>
        <w:right w:val="none" w:sz="0" w:space="0" w:color="auto"/>
      </w:divBdr>
    </w:div>
    <w:div w:id="1022635730">
      <w:bodyDiv w:val="1"/>
      <w:marLeft w:val="0"/>
      <w:marRight w:val="0"/>
      <w:marTop w:val="0"/>
      <w:marBottom w:val="0"/>
      <w:divBdr>
        <w:top w:val="none" w:sz="0" w:space="0" w:color="auto"/>
        <w:left w:val="none" w:sz="0" w:space="0" w:color="auto"/>
        <w:bottom w:val="none" w:sz="0" w:space="0" w:color="auto"/>
        <w:right w:val="none" w:sz="0" w:space="0" w:color="auto"/>
      </w:divBdr>
    </w:div>
    <w:div w:id="1026372123">
      <w:bodyDiv w:val="1"/>
      <w:marLeft w:val="0"/>
      <w:marRight w:val="0"/>
      <w:marTop w:val="0"/>
      <w:marBottom w:val="0"/>
      <w:divBdr>
        <w:top w:val="none" w:sz="0" w:space="0" w:color="auto"/>
        <w:left w:val="none" w:sz="0" w:space="0" w:color="auto"/>
        <w:bottom w:val="none" w:sz="0" w:space="0" w:color="auto"/>
        <w:right w:val="none" w:sz="0" w:space="0" w:color="auto"/>
      </w:divBdr>
    </w:div>
    <w:div w:id="1029602078">
      <w:bodyDiv w:val="1"/>
      <w:marLeft w:val="0"/>
      <w:marRight w:val="0"/>
      <w:marTop w:val="0"/>
      <w:marBottom w:val="0"/>
      <w:divBdr>
        <w:top w:val="none" w:sz="0" w:space="0" w:color="auto"/>
        <w:left w:val="none" w:sz="0" w:space="0" w:color="auto"/>
        <w:bottom w:val="none" w:sz="0" w:space="0" w:color="auto"/>
        <w:right w:val="none" w:sz="0" w:space="0" w:color="auto"/>
      </w:divBdr>
    </w:div>
    <w:div w:id="1029914108">
      <w:bodyDiv w:val="1"/>
      <w:marLeft w:val="0"/>
      <w:marRight w:val="0"/>
      <w:marTop w:val="0"/>
      <w:marBottom w:val="0"/>
      <w:divBdr>
        <w:top w:val="none" w:sz="0" w:space="0" w:color="auto"/>
        <w:left w:val="none" w:sz="0" w:space="0" w:color="auto"/>
        <w:bottom w:val="none" w:sz="0" w:space="0" w:color="auto"/>
        <w:right w:val="none" w:sz="0" w:space="0" w:color="auto"/>
      </w:divBdr>
    </w:div>
    <w:div w:id="1037583186">
      <w:bodyDiv w:val="1"/>
      <w:marLeft w:val="0"/>
      <w:marRight w:val="0"/>
      <w:marTop w:val="0"/>
      <w:marBottom w:val="0"/>
      <w:divBdr>
        <w:top w:val="none" w:sz="0" w:space="0" w:color="auto"/>
        <w:left w:val="none" w:sz="0" w:space="0" w:color="auto"/>
        <w:bottom w:val="none" w:sz="0" w:space="0" w:color="auto"/>
        <w:right w:val="none" w:sz="0" w:space="0" w:color="auto"/>
      </w:divBdr>
    </w:div>
    <w:div w:id="1038555517">
      <w:bodyDiv w:val="1"/>
      <w:marLeft w:val="0"/>
      <w:marRight w:val="0"/>
      <w:marTop w:val="0"/>
      <w:marBottom w:val="0"/>
      <w:divBdr>
        <w:top w:val="none" w:sz="0" w:space="0" w:color="auto"/>
        <w:left w:val="none" w:sz="0" w:space="0" w:color="auto"/>
        <w:bottom w:val="none" w:sz="0" w:space="0" w:color="auto"/>
        <w:right w:val="none" w:sz="0" w:space="0" w:color="auto"/>
      </w:divBdr>
      <w:divsChild>
        <w:div w:id="281351675">
          <w:marLeft w:val="0"/>
          <w:marRight w:val="0"/>
          <w:marTop w:val="0"/>
          <w:marBottom w:val="0"/>
          <w:divBdr>
            <w:top w:val="none" w:sz="0" w:space="0" w:color="auto"/>
            <w:left w:val="none" w:sz="0" w:space="0" w:color="auto"/>
            <w:bottom w:val="none" w:sz="0" w:space="0" w:color="auto"/>
            <w:right w:val="none" w:sz="0" w:space="0" w:color="auto"/>
          </w:divBdr>
          <w:divsChild>
            <w:div w:id="17457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2388">
      <w:bodyDiv w:val="1"/>
      <w:marLeft w:val="0"/>
      <w:marRight w:val="0"/>
      <w:marTop w:val="0"/>
      <w:marBottom w:val="0"/>
      <w:divBdr>
        <w:top w:val="none" w:sz="0" w:space="0" w:color="auto"/>
        <w:left w:val="none" w:sz="0" w:space="0" w:color="auto"/>
        <w:bottom w:val="none" w:sz="0" w:space="0" w:color="auto"/>
        <w:right w:val="none" w:sz="0" w:space="0" w:color="auto"/>
      </w:divBdr>
    </w:div>
    <w:div w:id="1040323034">
      <w:bodyDiv w:val="1"/>
      <w:marLeft w:val="0"/>
      <w:marRight w:val="0"/>
      <w:marTop w:val="0"/>
      <w:marBottom w:val="0"/>
      <w:divBdr>
        <w:top w:val="none" w:sz="0" w:space="0" w:color="auto"/>
        <w:left w:val="none" w:sz="0" w:space="0" w:color="auto"/>
        <w:bottom w:val="none" w:sz="0" w:space="0" w:color="auto"/>
        <w:right w:val="none" w:sz="0" w:space="0" w:color="auto"/>
      </w:divBdr>
    </w:div>
    <w:div w:id="1041320806">
      <w:bodyDiv w:val="1"/>
      <w:marLeft w:val="0"/>
      <w:marRight w:val="0"/>
      <w:marTop w:val="0"/>
      <w:marBottom w:val="0"/>
      <w:divBdr>
        <w:top w:val="none" w:sz="0" w:space="0" w:color="auto"/>
        <w:left w:val="none" w:sz="0" w:space="0" w:color="auto"/>
        <w:bottom w:val="none" w:sz="0" w:space="0" w:color="auto"/>
        <w:right w:val="none" w:sz="0" w:space="0" w:color="auto"/>
      </w:divBdr>
    </w:div>
    <w:div w:id="1043676651">
      <w:bodyDiv w:val="1"/>
      <w:marLeft w:val="0"/>
      <w:marRight w:val="0"/>
      <w:marTop w:val="0"/>
      <w:marBottom w:val="0"/>
      <w:divBdr>
        <w:top w:val="none" w:sz="0" w:space="0" w:color="auto"/>
        <w:left w:val="none" w:sz="0" w:space="0" w:color="auto"/>
        <w:bottom w:val="none" w:sz="0" w:space="0" w:color="auto"/>
        <w:right w:val="none" w:sz="0" w:space="0" w:color="auto"/>
      </w:divBdr>
    </w:div>
    <w:div w:id="1043792141">
      <w:bodyDiv w:val="1"/>
      <w:marLeft w:val="0"/>
      <w:marRight w:val="0"/>
      <w:marTop w:val="0"/>
      <w:marBottom w:val="0"/>
      <w:divBdr>
        <w:top w:val="none" w:sz="0" w:space="0" w:color="auto"/>
        <w:left w:val="none" w:sz="0" w:space="0" w:color="auto"/>
        <w:bottom w:val="none" w:sz="0" w:space="0" w:color="auto"/>
        <w:right w:val="none" w:sz="0" w:space="0" w:color="auto"/>
      </w:divBdr>
    </w:div>
    <w:div w:id="1044789323">
      <w:bodyDiv w:val="1"/>
      <w:marLeft w:val="0"/>
      <w:marRight w:val="0"/>
      <w:marTop w:val="0"/>
      <w:marBottom w:val="0"/>
      <w:divBdr>
        <w:top w:val="none" w:sz="0" w:space="0" w:color="auto"/>
        <w:left w:val="none" w:sz="0" w:space="0" w:color="auto"/>
        <w:bottom w:val="none" w:sz="0" w:space="0" w:color="auto"/>
        <w:right w:val="none" w:sz="0" w:space="0" w:color="auto"/>
      </w:divBdr>
    </w:div>
    <w:div w:id="1044870218">
      <w:bodyDiv w:val="1"/>
      <w:marLeft w:val="0"/>
      <w:marRight w:val="0"/>
      <w:marTop w:val="0"/>
      <w:marBottom w:val="0"/>
      <w:divBdr>
        <w:top w:val="none" w:sz="0" w:space="0" w:color="auto"/>
        <w:left w:val="none" w:sz="0" w:space="0" w:color="auto"/>
        <w:bottom w:val="none" w:sz="0" w:space="0" w:color="auto"/>
        <w:right w:val="none" w:sz="0" w:space="0" w:color="auto"/>
      </w:divBdr>
      <w:divsChild>
        <w:div w:id="667943771">
          <w:marLeft w:val="0"/>
          <w:marRight w:val="75"/>
          <w:marTop w:val="75"/>
          <w:marBottom w:val="0"/>
          <w:divBdr>
            <w:top w:val="single" w:sz="6" w:space="5" w:color="DEDEDE"/>
            <w:left w:val="single" w:sz="6" w:space="8" w:color="DEDEDE"/>
            <w:bottom w:val="single" w:sz="6" w:space="5" w:color="DEDEDE"/>
            <w:right w:val="single" w:sz="6" w:space="8" w:color="DEDEDE"/>
          </w:divBdr>
        </w:div>
        <w:div w:id="1301962947">
          <w:marLeft w:val="0"/>
          <w:marRight w:val="75"/>
          <w:marTop w:val="75"/>
          <w:marBottom w:val="0"/>
          <w:divBdr>
            <w:top w:val="single" w:sz="6" w:space="5" w:color="DEDEDE"/>
            <w:left w:val="single" w:sz="6" w:space="8" w:color="DEDEDE"/>
            <w:bottom w:val="single" w:sz="6" w:space="5" w:color="DEDEDE"/>
            <w:right w:val="single" w:sz="6" w:space="8" w:color="DEDEDE"/>
          </w:divBdr>
        </w:div>
        <w:div w:id="900753120">
          <w:marLeft w:val="0"/>
          <w:marRight w:val="75"/>
          <w:marTop w:val="75"/>
          <w:marBottom w:val="0"/>
          <w:divBdr>
            <w:top w:val="single" w:sz="6" w:space="5" w:color="DEDEDE"/>
            <w:left w:val="single" w:sz="6" w:space="8" w:color="DEDEDE"/>
            <w:bottom w:val="single" w:sz="6" w:space="5" w:color="DEDEDE"/>
            <w:right w:val="single" w:sz="6" w:space="8" w:color="DEDEDE"/>
          </w:divBdr>
        </w:div>
      </w:divsChild>
    </w:div>
    <w:div w:id="1053963515">
      <w:bodyDiv w:val="1"/>
      <w:marLeft w:val="0"/>
      <w:marRight w:val="0"/>
      <w:marTop w:val="0"/>
      <w:marBottom w:val="0"/>
      <w:divBdr>
        <w:top w:val="none" w:sz="0" w:space="0" w:color="auto"/>
        <w:left w:val="none" w:sz="0" w:space="0" w:color="auto"/>
        <w:bottom w:val="none" w:sz="0" w:space="0" w:color="auto"/>
        <w:right w:val="none" w:sz="0" w:space="0" w:color="auto"/>
      </w:divBdr>
    </w:div>
    <w:div w:id="1055201881">
      <w:bodyDiv w:val="1"/>
      <w:marLeft w:val="0"/>
      <w:marRight w:val="0"/>
      <w:marTop w:val="0"/>
      <w:marBottom w:val="0"/>
      <w:divBdr>
        <w:top w:val="none" w:sz="0" w:space="0" w:color="auto"/>
        <w:left w:val="none" w:sz="0" w:space="0" w:color="auto"/>
        <w:bottom w:val="none" w:sz="0" w:space="0" w:color="auto"/>
        <w:right w:val="none" w:sz="0" w:space="0" w:color="auto"/>
      </w:divBdr>
    </w:div>
    <w:div w:id="1059130220">
      <w:bodyDiv w:val="1"/>
      <w:marLeft w:val="0"/>
      <w:marRight w:val="0"/>
      <w:marTop w:val="0"/>
      <w:marBottom w:val="0"/>
      <w:divBdr>
        <w:top w:val="none" w:sz="0" w:space="0" w:color="auto"/>
        <w:left w:val="none" w:sz="0" w:space="0" w:color="auto"/>
        <w:bottom w:val="none" w:sz="0" w:space="0" w:color="auto"/>
        <w:right w:val="none" w:sz="0" w:space="0" w:color="auto"/>
      </w:divBdr>
    </w:div>
    <w:div w:id="1060320969">
      <w:bodyDiv w:val="1"/>
      <w:marLeft w:val="0"/>
      <w:marRight w:val="0"/>
      <w:marTop w:val="0"/>
      <w:marBottom w:val="0"/>
      <w:divBdr>
        <w:top w:val="none" w:sz="0" w:space="0" w:color="auto"/>
        <w:left w:val="none" w:sz="0" w:space="0" w:color="auto"/>
        <w:bottom w:val="none" w:sz="0" w:space="0" w:color="auto"/>
        <w:right w:val="none" w:sz="0" w:space="0" w:color="auto"/>
      </w:divBdr>
    </w:div>
    <w:div w:id="1063409283">
      <w:bodyDiv w:val="1"/>
      <w:marLeft w:val="0"/>
      <w:marRight w:val="0"/>
      <w:marTop w:val="0"/>
      <w:marBottom w:val="0"/>
      <w:divBdr>
        <w:top w:val="none" w:sz="0" w:space="0" w:color="auto"/>
        <w:left w:val="none" w:sz="0" w:space="0" w:color="auto"/>
        <w:bottom w:val="none" w:sz="0" w:space="0" w:color="auto"/>
        <w:right w:val="none" w:sz="0" w:space="0" w:color="auto"/>
      </w:divBdr>
      <w:divsChild>
        <w:div w:id="1136874275">
          <w:marLeft w:val="0"/>
          <w:marRight w:val="0"/>
          <w:marTop w:val="0"/>
          <w:marBottom w:val="0"/>
          <w:divBdr>
            <w:top w:val="none" w:sz="0" w:space="0" w:color="auto"/>
            <w:left w:val="none" w:sz="0" w:space="0" w:color="auto"/>
            <w:bottom w:val="none" w:sz="0" w:space="0" w:color="auto"/>
            <w:right w:val="none" w:sz="0" w:space="0" w:color="auto"/>
          </w:divBdr>
        </w:div>
        <w:div w:id="2049143544">
          <w:marLeft w:val="0"/>
          <w:marRight w:val="0"/>
          <w:marTop w:val="0"/>
          <w:marBottom w:val="0"/>
          <w:divBdr>
            <w:top w:val="none" w:sz="0" w:space="0" w:color="auto"/>
            <w:left w:val="none" w:sz="0" w:space="0" w:color="auto"/>
            <w:bottom w:val="none" w:sz="0" w:space="0" w:color="auto"/>
            <w:right w:val="none" w:sz="0" w:space="0" w:color="auto"/>
          </w:divBdr>
        </w:div>
      </w:divsChild>
    </w:div>
    <w:div w:id="1066414014">
      <w:bodyDiv w:val="1"/>
      <w:marLeft w:val="0"/>
      <w:marRight w:val="0"/>
      <w:marTop w:val="0"/>
      <w:marBottom w:val="0"/>
      <w:divBdr>
        <w:top w:val="none" w:sz="0" w:space="0" w:color="auto"/>
        <w:left w:val="none" w:sz="0" w:space="0" w:color="auto"/>
        <w:bottom w:val="none" w:sz="0" w:space="0" w:color="auto"/>
        <w:right w:val="none" w:sz="0" w:space="0" w:color="auto"/>
      </w:divBdr>
    </w:div>
    <w:div w:id="1067024227">
      <w:bodyDiv w:val="1"/>
      <w:marLeft w:val="0"/>
      <w:marRight w:val="0"/>
      <w:marTop w:val="0"/>
      <w:marBottom w:val="0"/>
      <w:divBdr>
        <w:top w:val="none" w:sz="0" w:space="0" w:color="auto"/>
        <w:left w:val="none" w:sz="0" w:space="0" w:color="auto"/>
        <w:bottom w:val="none" w:sz="0" w:space="0" w:color="auto"/>
        <w:right w:val="none" w:sz="0" w:space="0" w:color="auto"/>
      </w:divBdr>
    </w:div>
    <w:div w:id="1067190395">
      <w:bodyDiv w:val="1"/>
      <w:marLeft w:val="0"/>
      <w:marRight w:val="0"/>
      <w:marTop w:val="0"/>
      <w:marBottom w:val="0"/>
      <w:divBdr>
        <w:top w:val="none" w:sz="0" w:space="0" w:color="auto"/>
        <w:left w:val="none" w:sz="0" w:space="0" w:color="auto"/>
        <w:bottom w:val="none" w:sz="0" w:space="0" w:color="auto"/>
        <w:right w:val="none" w:sz="0" w:space="0" w:color="auto"/>
      </w:divBdr>
      <w:divsChild>
        <w:div w:id="1154951763">
          <w:marLeft w:val="0"/>
          <w:marRight w:val="0"/>
          <w:marTop w:val="0"/>
          <w:marBottom w:val="0"/>
          <w:divBdr>
            <w:top w:val="none" w:sz="0" w:space="0" w:color="auto"/>
            <w:left w:val="none" w:sz="0" w:space="0" w:color="auto"/>
            <w:bottom w:val="none" w:sz="0" w:space="0" w:color="auto"/>
            <w:right w:val="none" w:sz="0" w:space="0" w:color="auto"/>
          </w:divBdr>
        </w:div>
      </w:divsChild>
    </w:div>
    <w:div w:id="1067342613">
      <w:bodyDiv w:val="1"/>
      <w:marLeft w:val="0"/>
      <w:marRight w:val="0"/>
      <w:marTop w:val="0"/>
      <w:marBottom w:val="0"/>
      <w:divBdr>
        <w:top w:val="none" w:sz="0" w:space="0" w:color="auto"/>
        <w:left w:val="none" w:sz="0" w:space="0" w:color="auto"/>
        <w:bottom w:val="none" w:sz="0" w:space="0" w:color="auto"/>
        <w:right w:val="none" w:sz="0" w:space="0" w:color="auto"/>
      </w:divBdr>
    </w:div>
    <w:div w:id="1068575617">
      <w:bodyDiv w:val="1"/>
      <w:marLeft w:val="0"/>
      <w:marRight w:val="0"/>
      <w:marTop w:val="0"/>
      <w:marBottom w:val="0"/>
      <w:divBdr>
        <w:top w:val="none" w:sz="0" w:space="0" w:color="auto"/>
        <w:left w:val="none" w:sz="0" w:space="0" w:color="auto"/>
        <w:bottom w:val="none" w:sz="0" w:space="0" w:color="auto"/>
        <w:right w:val="none" w:sz="0" w:space="0" w:color="auto"/>
      </w:divBdr>
    </w:div>
    <w:div w:id="1068726623">
      <w:bodyDiv w:val="1"/>
      <w:marLeft w:val="0"/>
      <w:marRight w:val="0"/>
      <w:marTop w:val="0"/>
      <w:marBottom w:val="0"/>
      <w:divBdr>
        <w:top w:val="none" w:sz="0" w:space="0" w:color="auto"/>
        <w:left w:val="none" w:sz="0" w:space="0" w:color="auto"/>
        <w:bottom w:val="none" w:sz="0" w:space="0" w:color="auto"/>
        <w:right w:val="none" w:sz="0" w:space="0" w:color="auto"/>
      </w:divBdr>
    </w:div>
    <w:div w:id="1070806660">
      <w:bodyDiv w:val="1"/>
      <w:marLeft w:val="0"/>
      <w:marRight w:val="0"/>
      <w:marTop w:val="0"/>
      <w:marBottom w:val="0"/>
      <w:divBdr>
        <w:top w:val="none" w:sz="0" w:space="0" w:color="auto"/>
        <w:left w:val="none" w:sz="0" w:space="0" w:color="auto"/>
        <w:bottom w:val="none" w:sz="0" w:space="0" w:color="auto"/>
        <w:right w:val="none" w:sz="0" w:space="0" w:color="auto"/>
      </w:divBdr>
    </w:div>
    <w:div w:id="1071152717">
      <w:bodyDiv w:val="1"/>
      <w:marLeft w:val="0"/>
      <w:marRight w:val="0"/>
      <w:marTop w:val="0"/>
      <w:marBottom w:val="0"/>
      <w:divBdr>
        <w:top w:val="none" w:sz="0" w:space="0" w:color="auto"/>
        <w:left w:val="none" w:sz="0" w:space="0" w:color="auto"/>
        <w:bottom w:val="none" w:sz="0" w:space="0" w:color="auto"/>
        <w:right w:val="none" w:sz="0" w:space="0" w:color="auto"/>
      </w:divBdr>
      <w:divsChild>
        <w:div w:id="613290754">
          <w:marLeft w:val="0"/>
          <w:marRight w:val="0"/>
          <w:marTop w:val="0"/>
          <w:marBottom w:val="0"/>
          <w:divBdr>
            <w:top w:val="none" w:sz="0" w:space="0" w:color="auto"/>
            <w:left w:val="none" w:sz="0" w:space="0" w:color="auto"/>
            <w:bottom w:val="none" w:sz="0" w:space="0" w:color="auto"/>
            <w:right w:val="none" w:sz="0" w:space="0" w:color="auto"/>
          </w:divBdr>
          <w:divsChild>
            <w:div w:id="900754170">
              <w:marLeft w:val="0"/>
              <w:marRight w:val="0"/>
              <w:marTop w:val="0"/>
              <w:marBottom w:val="0"/>
              <w:divBdr>
                <w:top w:val="none" w:sz="0" w:space="0" w:color="auto"/>
                <w:left w:val="none" w:sz="0" w:space="0" w:color="auto"/>
                <w:bottom w:val="none" w:sz="0" w:space="0" w:color="auto"/>
                <w:right w:val="none" w:sz="0" w:space="0" w:color="auto"/>
              </w:divBdr>
              <w:divsChild>
                <w:div w:id="10760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53396">
      <w:bodyDiv w:val="1"/>
      <w:marLeft w:val="0"/>
      <w:marRight w:val="0"/>
      <w:marTop w:val="0"/>
      <w:marBottom w:val="0"/>
      <w:divBdr>
        <w:top w:val="none" w:sz="0" w:space="0" w:color="auto"/>
        <w:left w:val="none" w:sz="0" w:space="0" w:color="auto"/>
        <w:bottom w:val="none" w:sz="0" w:space="0" w:color="auto"/>
        <w:right w:val="none" w:sz="0" w:space="0" w:color="auto"/>
      </w:divBdr>
    </w:div>
    <w:div w:id="1076899717">
      <w:bodyDiv w:val="1"/>
      <w:marLeft w:val="0"/>
      <w:marRight w:val="0"/>
      <w:marTop w:val="0"/>
      <w:marBottom w:val="0"/>
      <w:divBdr>
        <w:top w:val="none" w:sz="0" w:space="0" w:color="auto"/>
        <w:left w:val="none" w:sz="0" w:space="0" w:color="auto"/>
        <w:bottom w:val="none" w:sz="0" w:space="0" w:color="auto"/>
        <w:right w:val="none" w:sz="0" w:space="0" w:color="auto"/>
      </w:divBdr>
      <w:divsChild>
        <w:div w:id="1602954034">
          <w:marLeft w:val="1200"/>
          <w:marRight w:val="0"/>
          <w:marTop w:val="0"/>
          <w:marBottom w:val="0"/>
          <w:divBdr>
            <w:top w:val="none" w:sz="0" w:space="0" w:color="auto"/>
            <w:left w:val="none" w:sz="0" w:space="0" w:color="auto"/>
            <w:bottom w:val="none" w:sz="0" w:space="0" w:color="auto"/>
            <w:right w:val="none" w:sz="0" w:space="0" w:color="auto"/>
          </w:divBdr>
        </w:div>
      </w:divsChild>
    </w:div>
    <w:div w:id="1077823376">
      <w:bodyDiv w:val="1"/>
      <w:marLeft w:val="0"/>
      <w:marRight w:val="0"/>
      <w:marTop w:val="0"/>
      <w:marBottom w:val="0"/>
      <w:divBdr>
        <w:top w:val="none" w:sz="0" w:space="0" w:color="auto"/>
        <w:left w:val="none" w:sz="0" w:space="0" w:color="auto"/>
        <w:bottom w:val="none" w:sz="0" w:space="0" w:color="auto"/>
        <w:right w:val="none" w:sz="0" w:space="0" w:color="auto"/>
      </w:divBdr>
    </w:div>
    <w:div w:id="1079643622">
      <w:bodyDiv w:val="1"/>
      <w:marLeft w:val="0"/>
      <w:marRight w:val="0"/>
      <w:marTop w:val="0"/>
      <w:marBottom w:val="0"/>
      <w:divBdr>
        <w:top w:val="none" w:sz="0" w:space="0" w:color="auto"/>
        <w:left w:val="none" w:sz="0" w:space="0" w:color="auto"/>
        <w:bottom w:val="none" w:sz="0" w:space="0" w:color="auto"/>
        <w:right w:val="none" w:sz="0" w:space="0" w:color="auto"/>
      </w:divBdr>
    </w:div>
    <w:div w:id="1079986287">
      <w:bodyDiv w:val="1"/>
      <w:marLeft w:val="0"/>
      <w:marRight w:val="0"/>
      <w:marTop w:val="0"/>
      <w:marBottom w:val="0"/>
      <w:divBdr>
        <w:top w:val="none" w:sz="0" w:space="0" w:color="auto"/>
        <w:left w:val="none" w:sz="0" w:space="0" w:color="auto"/>
        <w:bottom w:val="none" w:sz="0" w:space="0" w:color="auto"/>
        <w:right w:val="none" w:sz="0" w:space="0" w:color="auto"/>
      </w:divBdr>
    </w:div>
    <w:div w:id="1080054350">
      <w:bodyDiv w:val="1"/>
      <w:marLeft w:val="0"/>
      <w:marRight w:val="0"/>
      <w:marTop w:val="0"/>
      <w:marBottom w:val="0"/>
      <w:divBdr>
        <w:top w:val="none" w:sz="0" w:space="0" w:color="auto"/>
        <w:left w:val="none" w:sz="0" w:space="0" w:color="auto"/>
        <w:bottom w:val="none" w:sz="0" w:space="0" w:color="auto"/>
        <w:right w:val="none" w:sz="0" w:space="0" w:color="auto"/>
      </w:divBdr>
    </w:div>
    <w:div w:id="1080911048">
      <w:bodyDiv w:val="1"/>
      <w:marLeft w:val="0"/>
      <w:marRight w:val="0"/>
      <w:marTop w:val="0"/>
      <w:marBottom w:val="0"/>
      <w:divBdr>
        <w:top w:val="none" w:sz="0" w:space="0" w:color="auto"/>
        <w:left w:val="none" w:sz="0" w:space="0" w:color="auto"/>
        <w:bottom w:val="none" w:sz="0" w:space="0" w:color="auto"/>
        <w:right w:val="none" w:sz="0" w:space="0" w:color="auto"/>
      </w:divBdr>
    </w:div>
    <w:div w:id="1081561167">
      <w:bodyDiv w:val="1"/>
      <w:marLeft w:val="0"/>
      <w:marRight w:val="0"/>
      <w:marTop w:val="0"/>
      <w:marBottom w:val="0"/>
      <w:divBdr>
        <w:top w:val="none" w:sz="0" w:space="0" w:color="auto"/>
        <w:left w:val="none" w:sz="0" w:space="0" w:color="auto"/>
        <w:bottom w:val="none" w:sz="0" w:space="0" w:color="auto"/>
        <w:right w:val="none" w:sz="0" w:space="0" w:color="auto"/>
      </w:divBdr>
    </w:div>
    <w:div w:id="1083525656">
      <w:bodyDiv w:val="1"/>
      <w:marLeft w:val="0"/>
      <w:marRight w:val="0"/>
      <w:marTop w:val="0"/>
      <w:marBottom w:val="0"/>
      <w:divBdr>
        <w:top w:val="none" w:sz="0" w:space="0" w:color="auto"/>
        <w:left w:val="none" w:sz="0" w:space="0" w:color="auto"/>
        <w:bottom w:val="none" w:sz="0" w:space="0" w:color="auto"/>
        <w:right w:val="none" w:sz="0" w:space="0" w:color="auto"/>
      </w:divBdr>
    </w:div>
    <w:div w:id="1086072052">
      <w:bodyDiv w:val="1"/>
      <w:marLeft w:val="0"/>
      <w:marRight w:val="0"/>
      <w:marTop w:val="0"/>
      <w:marBottom w:val="0"/>
      <w:divBdr>
        <w:top w:val="none" w:sz="0" w:space="0" w:color="auto"/>
        <w:left w:val="none" w:sz="0" w:space="0" w:color="auto"/>
        <w:bottom w:val="none" w:sz="0" w:space="0" w:color="auto"/>
        <w:right w:val="none" w:sz="0" w:space="0" w:color="auto"/>
      </w:divBdr>
    </w:div>
    <w:div w:id="1089037438">
      <w:bodyDiv w:val="1"/>
      <w:marLeft w:val="0"/>
      <w:marRight w:val="0"/>
      <w:marTop w:val="0"/>
      <w:marBottom w:val="0"/>
      <w:divBdr>
        <w:top w:val="none" w:sz="0" w:space="0" w:color="auto"/>
        <w:left w:val="none" w:sz="0" w:space="0" w:color="auto"/>
        <w:bottom w:val="none" w:sz="0" w:space="0" w:color="auto"/>
        <w:right w:val="none" w:sz="0" w:space="0" w:color="auto"/>
      </w:divBdr>
    </w:div>
    <w:div w:id="1090927387">
      <w:bodyDiv w:val="1"/>
      <w:marLeft w:val="0"/>
      <w:marRight w:val="0"/>
      <w:marTop w:val="0"/>
      <w:marBottom w:val="0"/>
      <w:divBdr>
        <w:top w:val="none" w:sz="0" w:space="0" w:color="auto"/>
        <w:left w:val="none" w:sz="0" w:space="0" w:color="auto"/>
        <w:bottom w:val="none" w:sz="0" w:space="0" w:color="auto"/>
        <w:right w:val="none" w:sz="0" w:space="0" w:color="auto"/>
      </w:divBdr>
    </w:div>
    <w:div w:id="1091270662">
      <w:bodyDiv w:val="1"/>
      <w:marLeft w:val="0"/>
      <w:marRight w:val="0"/>
      <w:marTop w:val="0"/>
      <w:marBottom w:val="0"/>
      <w:divBdr>
        <w:top w:val="none" w:sz="0" w:space="0" w:color="auto"/>
        <w:left w:val="none" w:sz="0" w:space="0" w:color="auto"/>
        <w:bottom w:val="none" w:sz="0" w:space="0" w:color="auto"/>
        <w:right w:val="none" w:sz="0" w:space="0" w:color="auto"/>
      </w:divBdr>
    </w:div>
    <w:div w:id="1096052367">
      <w:bodyDiv w:val="1"/>
      <w:marLeft w:val="0"/>
      <w:marRight w:val="0"/>
      <w:marTop w:val="0"/>
      <w:marBottom w:val="0"/>
      <w:divBdr>
        <w:top w:val="none" w:sz="0" w:space="0" w:color="auto"/>
        <w:left w:val="none" w:sz="0" w:space="0" w:color="auto"/>
        <w:bottom w:val="none" w:sz="0" w:space="0" w:color="auto"/>
        <w:right w:val="none" w:sz="0" w:space="0" w:color="auto"/>
      </w:divBdr>
    </w:div>
    <w:div w:id="1097944658">
      <w:bodyDiv w:val="1"/>
      <w:marLeft w:val="0"/>
      <w:marRight w:val="0"/>
      <w:marTop w:val="0"/>
      <w:marBottom w:val="0"/>
      <w:divBdr>
        <w:top w:val="none" w:sz="0" w:space="0" w:color="auto"/>
        <w:left w:val="none" w:sz="0" w:space="0" w:color="auto"/>
        <w:bottom w:val="none" w:sz="0" w:space="0" w:color="auto"/>
        <w:right w:val="none" w:sz="0" w:space="0" w:color="auto"/>
      </w:divBdr>
    </w:div>
    <w:div w:id="1099066017">
      <w:bodyDiv w:val="1"/>
      <w:marLeft w:val="0"/>
      <w:marRight w:val="0"/>
      <w:marTop w:val="0"/>
      <w:marBottom w:val="0"/>
      <w:divBdr>
        <w:top w:val="none" w:sz="0" w:space="0" w:color="auto"/>
        <w:left w:val="none" w:sz="0" w:space="0" w:color="auto"/>
        <w:bottom w:val="none" w:sz="0" w:space="0" w:color="auto"/>
        <w:right w:val="none" w:sz="0" w:space="0" w:color="auto"/>
      </w:divBdr>
    </w:div>
    <w:div w:id="1101757354">
      <w:bodyDiv w:val="1"/>
      <w:marLeft w:val="0"/>
      <w:marRight w:val="0"/>
      <w:marTop w:val="0"/>
      <w:marBottom w:val="0"/>
      <w:divBdr>
        <w:top w:val="none" w:sz="0" w:space="0" w:color="auto"/>
        <w:left w:val="none" w:sz="0" w:space="0" w:color="auto"/>
        <w:bottom w:val="none" w:sz="0" w:space="0" w:color="auto"/>
        <w:right w:val="none" w:sz="0" w:space="0" w:color="auto"/>
      </w:divBdr>
      <w:divsChild>
        <w:div w:id="1443764090">
          <w:marLeft w:val="0"/>
          <w:marRight w:val="0"/>
          <w:marTop w:val="90"/>
          <w:marBottom w:val="0"/>
          <w:divBdr>
            <w:top w:val="none" w:sz="0" w:space="0" w:color="auto"/>
            <w:left w:val="none" w:sz="0" w:space="0" w:color="auto"/>
            <w:bottom w:val="none" w:sz="0" w:space="0" w:color="auto"/>
            <w:right w:val="none" w:sz="0" w:space="0" w:color="auto"/>
          </w:divBdr>
          <w:divsChild>
            <w:div w:id="1416587484">
              <w:marLeft w:val="0"/>
              <w:marRight w:val="0"/>
              <w:marTop w:val="0"/>
              <w:marBottom w:val="0"/>
              <w:divBdr>
                <w:top w:val="none" w:sz="0" w:space="0" w:color="auto"/>
                <w:left w:val="none" w:sz="0" w:space="0" w:color="auto"/>
                <w:bottom w:val="none" w:sz="0" w:space="0" w:color="auto"/>
                <w:right w:val="none" w:sz="0" w:space="0" w:color="auto"/>
              </w:divBdr>
              <w:divsChild>
                <w:div w:id="1043479008">
                  <w:marLeft w:val="0"/>
                  <w:marRight w:val="0"/>
                  <w:marTop w:val="0"/>
                  <w:marBottom w:val="0"/>
                  <w:divBdr>
                    <w:top w:val="none" w:sz="0" w:space="0" w:color="auto"/>
                    <w:left w:val="none" w:sz="0" w:space="0" w:color="auto"/>
                    <w:bottom w:val="none" w:sz="0" w:space="0" w:color="auto"/>
                    <w:right w:val="none" w:sz="0" w:space="0" w:color="auto"/>
                  </w:divBdr>
                  <w:divsChild>
                    <w:div w:id="535196808">
                      <w:marLeft w:val="0"/>
                      <w:marRight w:val="0"/>
                      <w:marTop w:val="0"/>
                      <w:marBottom w:val="405"/>
                      <w:divBdr>
                        <w:top w:val="none" w:sz="0" w:space="0" w:color="auto"/>
                        <w:left w:val="none" w:sz="0" w:space="0" w:color="auto"/>
                        <w:bottom w:val="none" w:sz="0" w:space="0" w:color="auto"/>
                        <w:right w:val="none" w:sz="0" w:space="0" w:color="auto"/>
                      </w:divBdr>
                      <w:divsChild>
                        <w:div w:id="1328751359">
                          <w:marLeft w:val="0"/>
                          <w:marRight w:val="0"/>
                          <w:marTop w:val="0"/>
                          <w:marBottom w:val="0"/>
                          <w:divBdr>
                            <w:top w:val="none" w:sz="0" w:space="0" w:color="auto"/>
                            <w:left w:val="none" w:sz="0" w:space="0" w:color="auto"/>
                            <w:bottom w:val="none" w:sz="0" w:space="0" w:color="auto"/>
                            <w:right w:val="none" w:sz="0" w:space="0" w:color="auto"/>
                          </w:divBdr>
                          <w:divsChild>
                            <w:div w:id="2137530279">
                              <w:marLeft w:val="0"/>
                              <w:marRight w:val="0"/>
                              <w:marTop w:val="0"/>
                              <w:marBottom w:val="0"/>
                              <w:divBdr>
                                <w:top w:val="none" w:sz="0" w:space="0" w:color="auto"/>
                                <w:left w:val="none" w:sz="0" w:space="0" w:color="auto"/>
                                <w:bottom w:val="none" w:sz="0" w:space="0" w:color="auto"/>
                                <w:right w:val="none" w:sz="0" w:space="0" w:color="auto"/>
                              </w:divBdr>
                              <w:divsChild>
                                <w:div w:id="4726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064992">
      <w:bodyDiv w:val="1"/>
      <w:marLeft w:val="0"/>
      <w:marRight w:val="0"/>
      <w:marTop w:val="0"/>
      <w:marBottom w:val="0"/>
      <w:divBdr>
        <w:top w:val="none" w:sz="0" w:space="0" w:color="auto"/>
        <w:left w:val="none" w:sz="0" w:space="0" w:color="auto"/>
        <w:bottom w:val="none" w:sz="0" w:space="0" w:color="auto"/>
        <w:right w:val="none" w:sz="0" w:space="0" w:color="auto"/>
      </w:divBdr>
    </w:div>
    <w:div w:id="1102723224">
      <w:bodyDiv w:val="1"/>
      <w:marLeft w:val="0"/>
      <w:marRight w:val="0"/>
      <w:marTop w:val="0"/>
      <w:marBottom w:val="0"/>
      <w:divBdr>
        <w:top w:val="none" w:sz="0" w:space="0" w:color="auto"/>
        <w:left w:val="none" w:sz="0" w:space="0" w:color="auto"/>
        <w:bottom w:val="none" w:sz="0" w:space="0" w:color="auto"/>
        <w:right w:val="none" w:sz="0" w:space="0" w:color="auto"/>
      </w:divBdr>
    </w:div>
    <w:div w:id="1102916631">
      <w:bodyDiv w:val="1"/>
      <w:marLeft w:val="0"/>
      <w:marRight w:val="0"/>
      <w:marTop w:val="0"/>
      <w:marBottom w:val="0"/>
      <w:divBdr>
        <w:top w:val="none" w:sz="0" w:space="0" w:color="auto"/>
        <w:left w:val="none" w:sz="0" w:space="0" w:color="auto"/>
        <w:bottom w:val="none" w:sz="0" w:space="0" w:color="auto"/>
        <w:right w:val="none" w:sz="0" w:space="0" w:color="auto"/>
      </w:divBdr>
    </w:div>
    <w:div w:id="1112017805">
      <w:bodyDiv w:val="1"/>
      <w:marLeft w:val="0"/>
      <w:marRight w:val="0"/>
      <w:marTop w:val="0"/>
      <w:marBottom w:val="0"/>
      <w:divBdr>
        <w:top w:val="none" w:sz="0" w:space="0" w:color="auto"/>
        <w:left w:val="none" w:sz="0" w:space="0" w:color="auto"/>
        <w:bottom w:val="none" w:sz="0" w:space="0" w:color="auto"/>
        <w:right w:val="none" w:sz="0" w:space="0" w:color="auto"/>
      </w:divBdr>
    </w:div>
    <w:div w:id="1113329555">
      <w:bodyDiv w:val="1"/>
      <w:marLeft w:val="0"/>
      <w:marRight w:val="0"/>
      <w:marTop w:val="0"/>
      <w:marBottom w:val="0"/>
      <w:divBdr>
        <w:top w:val="none" w:sz="0" w:space="0" w:color="auto"/>
        <w:left w:val="none" w:sz="0" w:space="0" w:color="auto"/>
        <w:bottom w:val="none" w:sz="0" w:space="0" w:color="auto"/>
        <w:right w:val="none" w:sz="0" w:space="0" w:color="auto"/>
      </w:divBdr>
    </w:div>
    <w:div w:id="1113475492">
      <w:bodyDiv w:val="1"/>
      <w:marLeft w:val="0"/>
      <w:marRight w:val="0"/>
      <w:marTop w:val="0"/>
      <w:marBottom w:val="0"/>
      <w:divBdr>
        <w:top w:val="none" w:sz="0" w:space="0" w:color="auto"/>
        <w:left w:val="none" w:sz="0" w:space="0" w:color="auto"/>
        <w:bottom w:val="none" w:sz="0" w:space="0" w:color="auto"/>
        <w:right w:val="none" w:sz="0" w:space="0" w:color="auto"/>
      </w:divBdr>
    </w:div>
    <w:div w:id="1114058525">
      <w:bodyDiv w:val="1"/>
      <w:marLeft w:val="0"/>
      <w:marRight w:val="0"/>
      <w:marTop w:val="0"/>
      <w:marBottom w:val="0"/>
      <w:divBdr>
        <w:top w:val="none" w:sz="0" w:space="0" w:color="auto"/>
        <w:left w:val="none" w:sz="0" w:space="0" w:color="auto"/>
        <w:bottom w:val="none" w:sz="0" w:space="0" w:color="auto"/>
        <w:right w:val="none" w:sz="0" w:space="0" w:color="auto"/>
      </w:divBdr>
    </w:div>
    <w:div w:id="1115099709">
      <w:bodyDiv w:val="1"/>
      <w:marLeft w:val="0"/>
      <w:marRight w:val="0"/>
      <w:marTop w:val="0"/>
      <w:marBottom w:val="0"/>
      <w:divBdr>
        <w:top w:val="none" w:sz="0" w:space="0" w:color="auto"/>
        <w:left w:val="none" w:sz="0" w:space="0" w:color="auto"/>
        <w:bottom w:val="none" w:sz="0" w:space="0" w:color="auto"/>
        <w:right w:val="none" w:sz="0" w:space="0" w:color="auto"/>
      </w:divBdr>
      <w:divsChild>
        <w:div w:id="297690471">
          <w:marLeft w:val="0"/>
          <w:marRight w:val="0"/>
          <w:marTop w:val="0"/>
          <w:marBottom w:val="0"/>
          <w:divBdr>
            <w:top w:val="none" w:sz="0" w:space="0" w:color="auto"/>
            <w:left w:val="none" w:sz="0" w:space="0" w:color="auto"/>
            <w:bottom w:val="none" w:sz="0" w:space="0" w:color="auto"/>
            <w:right w:val="none" w:sz="0" w:space="0" w:color="auto"/>
          </w:divBdr>
        </w:div>
        <w:div w:id="628166884">
          <w:marLeft w:val="0"/>
          <w:marRight w:val="0"/>
          <w:marTop w:val="0"/>
          <w:marBottom w:val="0"/>
          <w:divBdr>
            <w:top w:val="none" w:sz="0" w:space="0" w:color="auto"/>
            <w:left w:val="none" w:sz="0" w:space="0" w:color="auto"/>
            <w:bottom w:val="none" w:sz="0" w:space="0" w:color="auto"/>
            <w:right w:val="none" w:sz="0" w:space="0" w:color="auto"/>
          </w:divBdr>
          <w:divsChild>
            <w:div w:id="91362284">
              <w:marLeft w:val="0"/>
              <w:marRight w:val="0"/>
              <w:marTop w:val="0"/>
              <w:marBottom w:val="0"/>
              <w:divBdr>
                <w:top w:val="none" w:sz="0" w:space="0" w:color="auto"/>
                <w:left w:val="none" w:sz="0" w:space="0" w:color="auto"/>
                <w:bottom w:val="none" w:sz="0" w:space="0" w:color="auto"/>
                <w:right w:val="none" w:sz="0" w:space="0" w:color="auto"/>
              </w:divBdr>
            </w:div>
            <w:div w:id="1110779892">
              <w:marLeft w:val="0"/>
              <w:marRight w:val="0"/>
              <w:marTop w:val="0"/>
              <w:marBottom w:val="0"/>
              <w:divBdr>
                <w:top w:val="none" w:sz="0" w:space="0" w:color="auto"/>
                <w:left w:val="none" w:sz="0" w:space="0" w:color="auto"/>
                <w:bottom w:val="none" w:sz="0" w:space="0" w:color="auto"/>
                <w:right w:val="none" w:sz="0" w:space="0" w:color="auto"/>
              </w:divBdr>
            </w:div>
            <w:div w:id="1296329434">
              <w:marLeft w:val="0"/>
              <w:marRight w:val="0"/>
              <w:marTop w:val="0"/>
              <w:marBottom w:val="0"/>
              <w:divBdr>
                <w:top w:val="none" w:sz="0" w:space="0" w:color="auto"/>
                <w:left w:val="none" w:sz="0" w:space="0" w:color="auto"/>
                <w:bottom w:val="none" w:sz="0" w:space="0" w:color="auto"/>
                <w:right w:val="none" w:sz="0" w:space="0" w:color="auto"/>
              </w:divBdr>
            </w:div>
            <w:div w:id="1607545417">
              <w:marLeft w:val="0"/>
              <w:marRight w:val="0"/>
              <w:marTop w:val="0"/>
              <w:marBottom w:val="0"/>
              <w:divBdr>
                <w:top w:val="none" w:sz="0" w:space="0" w:color="auto"/>
                <w:left w:val="none" w:sz="0" w:space="0" w:color="auto"/>
                <w:bottom w:val="none" w:sz="0" w:space="0" w:color="auto"/>
                <w:right w:val="none" w:sz="0" w:space="0" w:color="auto"/>
              </w:divBdr>
            </w:div>
          </w:divsChild>
        </w:div>
        <w:div w:id="1371224111">
          <w:marLeft w:val="0"/>
          <w:marRight w:val="0"/>
          <w:marTop w:val="0"/>
          <w:marBottom w:val="0"/>
          <w:divBdr>
            <w:top w:val="none" w:sz="0" w:space="0" w:color="auto"/>
            <w:left w:val="none" w:sz="0" w:space="0" w:color="auto"/>
            <w:bottom w:val="none" w:sz="0" w:space="0" w:color="auto"/>
            <w:right w:val="none" w:sz="0" w:space="0" w:color="auto"/>
          </w:divBdr>
        </w:div>
      </w:divsChild>
    </w:div>
    <w:div w:id="1123034631">
      <w:bodyDiv w:val="1"/>
      <w:marLeft w:val="0"/>
      <w:marRight w:val="0"/>
      <w:marTop w:val="0"/>
      <w:marBottom w:val="0"/>
      <w:divBdr>
        <w:top w:val="none" w:sz="0" w:space="0" w:color="auto"/>
        <w:left w:val="none" w:sz="0" w:space="0" w:color="auto"/>
        <w:bottom w:val="none" w:sz="0" w:space="0" w:color="auto"/>
        <w:right w:val="none" w:sz="0" w:space="0" w:color="auto"/>
      </w:divBdr>
    </w:div>
    <w:div w:id="1123647237">
      <w:bodyDiv w:val="1"/>
      <w:marLeft w:val="0"/>
      <w:marRight w:val="0"/>
      <w:marTop w:val="0"/>
      <w:marBottom w:val="0"/>
      <w:divBdr>
        <w:top w:val="none" w:sz="0" w:space="0" w:color="auto"/>
        <w:left w:val="none" w:sz="0" w:space="0" w:color="auto"/>
        <w:bottom w:val="none" w:sz="0" w:space="0" w:color="auto"/>
        <w:right w:val="none" w:sz="0" w:space="0" w:color="auto"/>
      </w:divBdr>
      <w:divsChild>
        <w:div w:id="1893344903">
          <w:marLeft w:val="0"/>
          <w:marRight w:val="75"/>
          <w:marTop w:val="75"/>
          <w:marBottom w:val="0"/>
          <w:divBdr>
            <w:top w:val="single" w:sz="6" w:space="5" w:color="DEDEDE"/>
            <w:left w:val="single" w:sz="6" w:space="8" w:color="DEDEDE"/>
            <w:bottom w:val="single" w:sz="6" w:space="5" w:color="DEDEDE"/>
            <w:right w:val="single" w:sz="6" w:space="8" w:color="DEDEDE"/>
          </w:divBdr>
        </w:div>
        <w:div w:id="226766606">
          <w:marLeft w:val="0"/>
          <w:marRight w:val="75"/>
          <w:marTop w:val="75"/>
          <w:marBottom w:val="0"/>
          <w:divBdr>
            <w:top w:val="single" w:sz="6" w:space="5" w:color="DEDEDE"/>
            <w:left w:val="single" w:sz="6" w:space="8" w:color="DEDEDE"/>
            <w:bottom w:val="single" w:sz="6" w:space="5" w:color="DEDEDE"/>
            <w:right w:val="single" w:sz="6" w:space="8" w:color="DEDEDE"/>
          </w:divBdr>
        </w:div>
        <w:div w:id="1199011456">
          <w:marLeft w:val="0"/>
          <w:marRight w:val="75"/>
          <w:marTop w:val="75"/>
          <w:marBottom w:val="0"/>
          <w:divBdr>
            <w:top w:val="single" w:sz="6" w:space="5" w:color="DEDEDE"/>
            <w:left w:val="single" w:sz="6" w:space="8" w:color="DEDEDE"/>
            <w:bottom w:val="single" w:sz="6" w:space="5" w:color="DEDEDE"/>
            <w:right w:val="single" w:sz="6" w:space="8" w:color="DEDEDE"/>
          </w:divBdr>
        </w:div>
      </w:divsChild>
    </w:div>
    <w:div w:id="1124620817">
      <w:bodyDiv w:val="1"/>
      <w:marLeft w:val="0"/>
      <w:marRight w:val="0"/>
      <w:marTop w:val="0"/>
      <w:marBottom w:val="0"/>
      <w:divBdr>
        <w:top w:val="none" w:sz="0" w:space="0" w:color="auto"/>
        <w:left w:val="none" w:sz="0" w:space="0" w:color="auto"/>
        <w:bottom w:val="none" w:sz="0" w:space="0" w:color="auto"/>
        <w:right w:val="none" w:sz="0" w:space="0" w:color="auto"/>
      </w:divBdr>
    </w:div>
    <w:div w:id="1127773735">
      <w:bodyDiv w:val="1"/>
      <w:marLeft w:val="0"/>
      <w:marRight w:val="0"/>
      <w:marTop w:val="0"/>
      <w:marBottom w:val="0"/>
      <w:divBdr>
        <w:top w:val="none" w:sz="0" w:space="0" w:color="auto"/>
        <w:left w:val="none" w:sz="0" w:space="0" w:color="auto"/>
        <w:bottom w:val="none" w:sz="0" w:space="0" w:color="auto"/>
        <w:right w:val="none" w:sz="0" w:space="0" w:color="auto"/>
      </w:divBdr>
    </w:div>
    <w:div w:id="1132595747">
      <w:bodyDiv w:val="1"/>
      <w:marLeft w:val="0"/>
      <w:marRight w:val="0"/>
      <w:marTop w:val="0"/>
      <w:marBottom w:val="0"/>
      <w:divBdr>
        <w:top w:val="none" w:sz="0" w:space="0" w:color="auto"/>
        <w:left w:val="none" w:sz="0" w:space="0" w:color="auto"/>
        <w:bottom w:val="none" w:sz="0" w:space="0" w:color="auto"/>
        <w:right w:val="none" w:sz="0" w:space="0" w:color="auto"/>
      </w:divBdr>
    </w:div>
    <w:div w:id="1143304366">
      <w:bodyDiv w:val="1"/>
      <w:marLeft w:val="0"/>
      <w:marRight w:val="0"/>
      <w:marTop w:val="0"/>
      <w:marBottom w:val="0"/>
      <w:divBdr>
        <w:top w:val="none" w:sz="0" w:space="0" w:color="auto"/>
        <w:left w:val="none" w:sz="0" w:space="0" w:color="auto"/>
        <w:bottom w:val="none" w:sz="0" w:space="0" w:color="auto"/>
        <w:right w:val="none" w:sz="0" w:space="0" w:color="auto"/>
      </w:divBdr>
    </w:div>
    <w:div w:id="1144473038">
      <w:bodyDiv w:val="1"/>
      <w:marLeft w:val="0"/>
      <w:marRight w:val="0"/>
      <w:marTop w:val="0"/>
      <w:marBottom w:val="0"/>
      <w:divBdr>
        <w:top w:val="none" w:sz="0" w:space="0" w:color="auto"/>
        <w:left w:val="none" w:sz="0" w:space="0" w:color="auto"/>
        <w:bottom w:val="none" w:sz="0" w:space="0" w:color="auto"/>
        <w:right w:val="none" w:sz="0" w:space="0" w:color="auto"/>
      </w:divBdr>
    </w:div>
    <w:div w:id="1144813880">
      <w:bodyDiv w:val="1"/>
      <w:marLeft w:val="0"/>
      <w:marRight w:val="0"/>
      <w:marTop w:val="0"/>
      <w:marBottom w:val="0"/>
      <w:divBdr>
        <w:top w:val="none" w:sz="0" w:space="0" w:color="auto"/>
        <w:left w:val="none" w:sz="0" w:space="0" w:color="auto"/>
        <w:bottom w:val="none" w:sz="0" w:space="0" w:color="auto"/>
        <w:right w:val="none" w:sz="0" w:space="0" w:color="auto"/>
      </w:divBdr>
    </w:div>
    <w:div w:id="1145271045">
      <w:bodyDiv w:val="1"/>
      <w:marLeft w:val="0"/>
      <w:marRight w:val="0"/>
      <w:marTop w:val="0"/>
      <w:marBottom w:val="0"/>
      <w:divBdr>
        <w:top w:val="none" w:sz="0" w:space="0" w:color="auto"/>
        <w:left w:val="none" w:sz="0" w:space="0" w:color="auto"/>
        <w:bottom w:val="none" w:sz="0" w:space="0" w:color="auto"/>
        <w:right w:val="none" w:sz="0" w:space="0" w:color="auto"/>
      </w:divBdr>
    </w:div>
    <w:div w:id="1149906266">
      <w:bodyDiv w:val="1"/>
      <w:marLeft w:val="0"/>
      <w:marRight w:val="0"/>
      <w:marTop w:val="0"/>
      <w:marBottom w:val="0"/>
      <w:divBdr>
        <w:top w:val="none" w:sz="0" w:space="0" w:color="auto"/>
        <w:left w:val="none" w:sz="0" w:space="0" w:color="auto"/>
        <w:bottom w:val="none" w:sz="0" w:space="0" w:color="auto"/>
        <w:right w:val="none" w:sz="0" w:space="0" w:color="auto"/>
      </w:divBdr>
    </w:div>
    <w:div w:id="1156917035">
      <w:bodyDiv w:val="1"/>
      <w:marLeft w:val="0"/>
      <w:marRight w:val="0"/>
      <w:marTop w:val="0"/>
      <w:marBottom w:val="0"/>
      <w:divBdr>
        <w:top w:val="none" w:sz="0" w:space="0" w:color="auto"/>
        <w:left w:val="none" w:sz="0" w:space="0" w:color="auto"/>
        <w:bottom w:val="none" w:sz="0" w:space="0" w:color="auto"/>
        <w:right w:val="none" w:sz="0" w:space="0" w:color="auto"/>
      </w:divBdr>
    </w:div>
    <w:div w:id="1157306559">
      <w:bodyDiv w:val="1"/>
      <w:marLeft w:val="0"/>
      <w:marRight w:val="0"/>
      <w:marTop w:val="0"/>
      <w:marBottom w:val="0"/>
      <w:divBdr>
        <w:top w:val="none" w:sz="0" w:space="0" w:color="auto"/>
        <w:left w:val="none" w:sz="0" w:space="0" w:color="auto"/>
        <w:bottom w:val="none" w:sz="0" w:space="0" w:color="auto"/>
        <w:right w:val="none" w:sz="0" w:space="0" w:color="auto"/>
      </w:divBdr>
    </w:div>
    <w:div w:id="1160272676">
      <w:bodyDiv w:val="1"/>
      <w:marLeft w:val="0"/>
      <w:marRight w:val="0"/>
      <w:marTop w:val="0"/>
      <w:marBottom w:val="0"/>
      <w:divBdr>
        <w:top w:val="none" w:sz="0" w:space="0" w:color="auto"/>
        <w:left w:val="none" w:sz="0" w:space="0" w:color="auto"/>
        <w:bottom w:val="none" w:sz="0" w:space="0" w:color="auto"/>
        <w:right w:val="none" w:sz="0" w:space="0" w:color="auto"/>
      </w:divBdr>
    </w:div>
    <w:div w:id="1161968020">
      <w:bodyDiv w:val="1"/>
      <w:marLeft w:val="0"/>
      <w:marRight w:val="0"/>
      <w:marTop w:val="0"/>
      <w:marBottom w:val="0"/>
      <w:divBdr>
        <w:top w:val="none" w:sz="0" w:space="0" w:color="auto"/>
        <w:left w:val="none" w:sz="0" w:space="0" w:color="auto"/>
        <w:bottom w:val="none" w:sz="0" w:space="0" w:color="auto"/>
        <w:right w:val="none" w:sz="0" w:space="0" w:color="auto"/>
      </w:divBdr>
    </w:div>
    <w:div w:id="1164004793">
      <w:bodyDiv w:val="1"/>
      <w:marLeft w:val="0"/>
      <w:marRight w:val="0"/>
      <w:marTop w:val="0"/>
      <w:marBottom w:val="0"/>
      <w:divBdr>
        <w:top w:val="none" w:sz="0" w:space="0" w:color="auto"/>
        <w:left w:val="none" w:sz="0" w:space="0" w:color="auto"/>
        <w:bottom w:val="none" w:sz="0" w:space="0" w:color="auto"/>
        <w:right w:val="none" w:sz="0" w:space="0" w:color="auto"/>
      </w:divBdr>
    </w:div>
    <w:div w:id="1164779794">
      <w:bodyDiv w:val="1"/>
      <w:marLeft w:val="0"/>
      <w:marRight w:val="0"/>
      <w:marTop w:val="0"/>
      <w:marBottom w:val="0"/>
      <w:divBdr>
        <w:top w:val="none" w:sz="0" w:space="0" w:color="auto"/>
        <w:left w:val="none" w:sz="0" w:space="0" w:color="auto"/>
        <w:bottom w:val="none" w:sz="0" w:space="0" w:color="auto"/>
        <w:right w:val="none" w:sz="0" w:space="0" w:color="auto"/>
      </w:divBdr>
    </w:div>
    <w:div w:id="1166480758">
      <w:bodyDiv w:val="1"/>
      <w:marLeft w:val="0"/>
      <w:marRight w:val="0"/>
      <w:marTop w:val="0"/>
      <w:marBottom w:val="0"/>
      <w:divBdr>
        <w:top w:val="none" w:sz="0" w:space="0" w:color="auto"/>
        <w:left w:val="none" w:sz="0" w:space="0" w:color="auto"/>
        <w:bottom w:val="none" w:sz="0" w:space="0" w:color="auto"/>
        <w:right w:val="none" w:sz="0" w:space="0" w:color="auto"/>
      </w:divBdr>
      <w:divsChild>
        <w:div w:id="158810392">
          <w:marLeft w:val="0"/>
          <w:marRight w:val="0"/>
          <w:marTop w:val="0"/>
          <w:marBottom w:val="0"/>
          <w:divBdr>
            <w:top w:val="none" w:sz="0" w:space="0" w:color="auto"/>
            <w:left w:val="none" w:sz="0" w:space="0" w:color="auto"/>
            <w:bottom w:val="none" w:sz="0" w:space="0" w:color="auto"/>
            <w:right w:val="none" w:sz="0" w:space="0" w:color="auto"/>
          </w:divBdr>
        </w:div>
      </w:divsChild>
    </w:div>
    <w:div w:id="1166554281">
      <w:bodyDiv w:val="1"/>
      <w:marLeft w:val="0"/>
      <w:marRight w:val="0"/>
      <w:marTop w:val="0"/>
      <w:marBottom w:val="0"/>
      <w:divBdr>
        <w:top w:val="none" w:sz="0" w:space="0" w:color="auto"/>
        <w:left w:val="none" w:sz="0" w:space="0" w:color="auto"/>
        <w:bottom w:val="none" w:sz="0" w:space="0" w:color="auto"/>
        <w:right w:val="none" w:sz="0" w:space="0" w:color="auto"/>
      </w:divBdr>
    </w:div>
    <w:div w:id="1168137597">
      <w:bodyDiv w:val="1"/>
      <w:marLeft w:val="0"/>
      <w:marRight w:val="0"/>
      <w:marTop w:val="0"/>
      <w:marBottom w:val="0"/>
      <w:divBdr>
        <w:top w:val="none" w:sz="0" w:space="0" w:color="auto"/>
        <w:left w:val="none" w:sz="0" w:space="0" w:color="auto"/>
        <w:bottom w:val="none" w:sz="0" w:space="0" w:color="auto"/>
        <w:right w:val="none" w:sz="0" w:space="0" w:color="auto"/>
      </w:divBdr>
      <w:divsChild>
        <w:div w:id="1834490146">
          <w:marLeft w:val="1200"/>
          <w:marRight w:val="0"/>
          <w:marTop w:val="0"/>
          <w:marBottom w:val="0"/>
          <w:divBdr>
            <w:top w:val="none" w:sz="0" w:space="0" w:color="auto"/>
            <w:left w:val="none" w:sz="0" w:space="0" w:color="auto"/>
            <w:bottom w:val="none" w:sz="0" w:space="0" w:color="auto"/>
            <w:right w:val="none" w:sz="0" w:space="0" w:color="auto"/>
          </w:divBdr>
        </w:div>
      </w:divsChild>
    </w:div>
    <w:div w:id="1168786646">
      <w:bodyDiv w:val="1"/>
      <w:marLeft w:val="0"/>
      <w:marRight w:val="0"/>
      <w:marTop w:val="0"/>
      <w:marBottom w:val="0"/>
      <w:divBdr>
        <w:top w:val="none" w:sz="0" w:space="0" w:color="auto"/>
        <w:left w:val="none" w:sz="0" w:space="0" w:color="auto"/>
        <w:bottom w:val="none" w:sz="0" w:space="0" w:color="auto"/>
        <w:right w:val="none" w:sz="0" w:space="0" w:color="auto"/>
      </w:divBdr>
    </w:div>
    <w:div w:id="1169250354">
      <w:bodyDiv w:val="1"/>
      <w:marLeft w:val="0"/>
      <w:marRight w:val="0"/>
      <w:marTop w:val="0"/>
      <w:marBottom w:val="0"/>
      <w:divBdr>
        <w:top w:val="none" w:sz="0" w:space="0" w:color="auto"/>
        <w:left w:val="none" w:sz="0" w:space="0" w:color="auto"/>
        <w:bottom w:val="none" w:sz="0" w:space="0" w:color="auto"/>
        <w:right w:val="none" w:sz="0" w:space="0" w:color="auto"/>
      </w:divBdr>
    </w:div>
    <w:div w:id="1172452823">
      <w:bodyDiv w:val="1"/>
      <w:marLeft w:val="0"/>
      <w:marRight w:val="0"/>
      <w:marTop w:val="0"/>
      <w:marBottom w:val="0"/>
      <w:divBdr>
        <w:top w:val="none" w:sz="0" w:space="0" w:color="auto"/>
        <w:left w:val="none" w:sz="0" w:space="0" w:color="auto"/>
        <w:bottom w:val="none" w:sz="0" w:space="0" w:color="auto"/>
        <w:right w:val="none" w:sz="0" w:space="0" w:color="auto"/>
      </w:divBdr>
    </w:div>
    <w:div w:id="1175803066">
      <w:bodyDiv w:val="1"/>
      <w:marLeft w:val="0"/>
      <w:marRight w:val="0"/>
      <w:marTop w:val="0"/>
      <w:marBottom w:val="0"/>
      <w:divBdr>
        <w:top w:val="none" w:sz="0" w:space="0" w:color="auto"/>
        <w:left w:val="none" w:sz="0" w:space="0" w:color="auto"/>
        <w:bottom w:val="none" w:sz="0" w:space="0" w:color="auto"/>
        <w:right w:val="none" w:sz="0" w:space="0" w:color="auto"/>
      </w:divBdr>
    </w:div>
    <w:div w:id="1177884813">
      <w:bodyDiv w:val="1"/>
      <w:marLeft w:val="0"/>
      <w:marRight w:val="0"/>
      <w:marTop w:val="0"/>
      <w:marBottom w:val="0"/>
      <w:divBdr>
        <w:top w:val="none" w:sz="0" w:space="0" w:color="auto"/>
        <w:left w:val="none" w:sz="0" w:space="0" w:color="auto"/>
        <w:bottom w:val="none" w:sz="0" w:space="0" w:color="auto"/>
        <w:right w:val="none" w:sz="0" w:space="0" w:color="auto"/>
      </w:divBdr>
      <w:divsChild>
        <w:div w:id="1672103963">
          <w:marLeft w:val="1200"/>
          <w:marRight w:val="0"/>
          <w:marTop w:val="0"/>
          <w:marBottom w:val="0"/>
          <w:divBdr>
            <w:top w:val="none" w:sz="0" w:space="0" w:color="auto"/>
            <w:left w:val="none" w:sz="0" w:space="0" w:color="auto"/>
            <w:bottom w:val="none" w:sz="0" w:space="0" w:color="auto"/>
            <w:right w:val="none" w:sz="0" w:space="0" w:color="auto"/>
          </w:divBdr>
        </w:div>
      </w:divsChild>
    </w:div>
    <w:div w:id="1178083361">
      <w:bodyDiv w:val="1"/>
      <w:marLeft w:val="0"/>
      <w:marRight w:val="0"/>
      <w:marTop w:val="0"/>
      <w:marBottom w:val="0"/>
      <w:divBdr>
        <w:top w:val="none" w:sz="0" w:space="0" w:color="auto"/>
        <w:left w:val="none" w:sz="0" w:space="0" w:color="auto"/>
        <w:bottom w:val="none" w:sz="0" w:space="0" w:color="auto"/>
        <w:right w:val="none" w:sz="0" w:space="0" w:color="auto"/>
      </w:divBdr>
    </w:div>
    <w:div w:id="1183940313">
      <w:bodyDiv w:val="1"/>
      <w:marLeft w:val="0"/>
      <w:marRight w:val="0"/>
      <w:marTop w:val="0"/>
      <w:marBottom w:val="0"/>
      <w:divBdr>
        <w:top w:val="none" w:sz="0" w:space="0" w:color="auto"/>
        <w:left w:val="none" w:sz="0" w:space="0" w:color="auto"/>
        <w:bottom w:val="none" w:sz="0" w:space="0" w:color="auto"/>
        <w:right w:val="none" w:sz="0" w:space="0" w:color="auto"/>
      </w:divBdr>
    </w:div>
    <w:div w:id="1184326994">
      <w:bodyDiv w:val="1"/>
      <w:marLeft w:val="0"/>
      <w:marRight w:val="0"/>
      <w:marTop w:val="0"/>
      <w:marBottom w:val="0"/>
      <w:divBdr>
        <w:top w:val="none" w:sz="0" w:space="0" w:color="auto"/>
        <w:left w:val="none" w:sz="0" w:space="0" w:color="auto"/>
        <w:bottom w:val="none" w:sz="0" w:space="0" w:color="auto"/>
        <w:right w:val="none" w:sz="0" w:space="0" w:color="auto"/>
      </w:divBdr>
    </w:div>
    <w:div w:id="1187981208">
      <w:bodyDiv w:val="1"/>
      <w:marLeft w:val="0"/>
      <w:marRight w:val="0"/>
      <w:marTop w:val="0"/>
      <w:marBottom w:val="0"/>
      <w:divBdr>
        <w:top w:val="none" w:sz="0" w:space="0" w:color="auto"/>
        <w:left w:val="none" w:sz="0" w:space="0" w:color="auto"/>
        <w:bottom w:val="none" w:sz="0" w:space="0" w:color="auto"/>
        <w:right w:val="none" w:sz="0" w:space="0" w:color="auto"/>
      </w:divBdr>
    </w:div>
    <w:div w:id="1188913416">
      <w:bodyDiv w:val="1"/>
      <w:marLeft w:val="0"/>
      <w:marRight w:val="0"/>
      <w:marTop w:val="0"/>
      <w:marBottom w:val="0"/>
      <w:divBdr>
        <w:top w:val="none" w:sz="0" w:space="0" w:color="auto"/>
        <w:left w:val="none" w:sz="0" w:space="0" w:color="auto"/>
        <w:bottom w:val="none" w:sz="0" w:space="0" w:color="auto"/>
        <w:right w:val="none" w:sz="0" w:space="0" w:color="auto"/>
      </w:divBdr>
    </w:div>
    <w:div w:id="1189374563">
      <w:bodyDiv w:val="1"/>
      <w:marLeft w:val="0"/>
      <w:marRight w:val="0"/>
      <w:marTop w:val="0"/>
      <w:marBottom w:val="0"/>
      <w:divBdr>
        <w:top w:val="none" w:sz="0" w:space="0" w:color="auto"/>
        <w:left w:val="none" w:sz="0" w:space="0" w:color="auto"/>
        <w:bottom w:val="none" w:sz="0" w:space="0" w:color="auto"/>
        <w:right w:val="none" w:sz="0" w:space="0" w:color="auto"/>
      </w:divBdr>
    </w:div>
    <w:div w:id="1191914194">
      <w:bodyDiv w:val="1"/>
      <w:marLeft w:val="0"/>
      <w:marRight w:val="0"/>
      <w:marTop w:val="0"/>
      <w:marBottom w:val="0"/>
      <w:divBdr>
        <w:top w:val="none" w:sz="0" w:space="0" w:color="auto"/>
        <w:left w:val="none" w:sz="0" w:space="0" w:color="auto"/>
        <w:bottom w:val="none" w:sz="0" w:space="0" w:color="auto"/>
        <w:right w:val="none" w:sz="0" w:space="0" w:color="auto"/>
      </w:divBdr>
    </w:div>
    <w:div w:id="1192038473">
      <w:bodyDiv w:val="1"/>
      <w:marLeft w:val="0"/>
      <w:marRight w:val="0"/>
      <w:marTop w:val="0"/>
      <w:marBottom w:val="0"/>
      <w:divBdr>
        <w:top w:val="none" w:sz="0" w:space="0" w:color="auto"/>
        <w:left w:val="none" w:sz="0" w:space="0" w:color="auto"/>
        <w:bottom w:val="none" w:sz="0" w:space="0" w:color="auto"/>
        <w:right w:val="none" w:sz="0" w:space="0" w:color="auto"/>
      </w:divBdr>
    </w:div>
    <w:div w:id="1192374100">
      <w:bodyDiv w:val="1"/>
      <w:marLeft w:val="0"/>
      <w:marRight w:val="0"/>
      <w:marTop w:val="0"/>
      <w:marBottom w:val="0"/>
      <w:divBdr>
        <w:top w:val="none" w:sz="0" w:space="0" w:color="auto"/>
        <w:left w:val="none" w:sz="0" w:space="0" w:color="auto"/>
        <w:bottom w:val="none" w:sz="0" w:space="0" w:color="auto"/>
        <w:right w:val="none" w:sz="0" w:space="0" w:color="auto"/>
      </w:divBdr>
    </w:div>
    <w:div w:id="1195851253">
      <w:bodyDiv w:val="1"/>
      <w:marLeft w:val="0"/>
      <w:marRight w:val="0"/>
      <w:marTop w:val="0"/>
      <w:marBottom w:val="0"/>
      <w:divBdr>
        <w:top w:val="none" w:sz="0" w:space="0" w:color="auto"/>
        <w:left w:val="none" w:sz="0" w:space="0" w:color="auto"/>
        <w:bottom w:val="none" w:sz="0" w:space="0" w:color="auto"/>
        <w:right w:val="none" w:sz="0" w:space="0" w:color="auto"/>
      </w:divBdr>
      <w:divsChild>
        <w:div w:id="1061249769">
          <w:marLeft w:val="0"/>
          <w:marRight w:val="0"/>
          <w:marTop w:val="0"/>
          <w:marBottom w:val="0"/>
          <w:divBdr>
            <w:top w:val="none" w:sz="0" w:space="0" w:color="auto"/>
            <w:left w:val="none" w:sz="0" w:space="0" w:color="auto"/>
            <w:bottom w:val="none" w:sz="0" w:space="0" w:color="auto"/>
            <w:right w:val="none" w:sz="0" w:space="0" w:color="auto"/>
          </w:divBdr>
        </w:div>
        <w:div w:id="644358108">
          <w:marLeft w:val="0"/>
          <w:marRight w:val="0"/>
          <w:marTop w:val="0"/>
          <w:marBottom w:val="0"/>
          <w:divBdr>
            <w:top w:val="none" w:sz="0" w:space="0" w:color="auto"/>
            <w:left w:val="none" w:sz="0" w:space="0" w:color="auto"/>
            <w:bottom w:val="none" w:sz="0" w:space="0" w:color="auto"/>
            <w:right w:val="none" w:sz="0" w:space="0" w:color="auto"/>
          </w:divBdr>
        </w:div>
      </w:divsChild>
    </w:div>
    <w:div w:id="1196773911">
      <w:bodyDiv w:val="1"/>
      <w:marLeft w:val="0"/>
      <w:marRight w:val="0"/>
      <w:marTop w:val="0"/>
      <w:marBottom w:val="0"/>
      <w:divBdr>
        <w:top w:val="none" w:sz="0" w:space="0" w:color="auto"/>
        <w:left w:val="none" w:sz="0" w:space="0" w:color="auto"/>
        <w:bottom w:val="none" w:sz="0" w:space="0" w:color="auto"/>
        <w:right w:val="none" w:sz="0" w:space="0" w:color="auto"/>
      </w:divBdr>
    </w:div>
    <w:div w:id="1197543660">
      <w:bodyDiv w:val="1"/>
      <w:marLeft w:val="0"/>
      <w:marRight w:val="0"/>
      <w:marTop w:val="0"/>
      <w:marBottom w:val="0"/>
      <w:divBdr>
        <w:top w:val="none" w:sz="0" w:space="0" w:color="auto"/>
        <w:left w:val="none" w:sz="0" w:space="0" w:color="auto"/>
        <w:bottom w:val="none" w:sz="0" w:space="0" w:color="auto"/>
        <w:right w:val="none" w:sz="0" w:space="0" w:color="auto"/>
      </w:divBdr>
    </w:div>
    <w:div w:id="1198736132">
      <w:bodyDiv w:val="1"/>
      <w:marLeft w:val="0"/>
      <w:marRight w:val="0"/>
      <w:marTop w:val="0"/>
      <w:marBottom w:val="0"/>
      <w:divBdr>
        <w:top w:val="none" w:sz="0" w:space="0" w:color="auto"/>
        <w:left w:val="none" w:sz="0" w:space="0" w:color="auto"/>
        <w:bottom w:val="none" w:sz="0" w:space="0" w:color="auto"/>
        <w:right w:val="none" w:sz="0" w:space="0" w:color="auto"/>
      </w:divBdr>
    </w:div>
    <w:div w:id="1205632453">
      <w:bodyDiv w:val="1"/>
      <w:marLeft w:val="0"/>
      <w:marRight w:val="0"/>
      <w:marTop w:val="0"/>
      <w:marBottom w:val="0"/>
      <w:divBdr>
        <w:top w:val="none" w:sz="0" w:space="0" w:color="auto"/>
        <w:left w:val="none" w:sz="0" w:space="0" w:color="auto"/>
        <w:bottom w:val="none" w:sz="0" w:space="0" w:color="auto"/>
        <w:right w:val="none" w:sz="0" w:space="0" w:color="auto"/>
      </w:divBdr>
    </w:div>
    <w:div w:id="1206136072">
      <w:bodyDiv w:val="1"/>
      <w:marLeft w:val="0"/>
      <w:marRight w:val="0"/>
      <w:marTop w:val="0"/>
      <w:marBottom w:val="0"/>
      <w:divBdr>
        <w:top w:val="none" w:sz="0" w:space="0" w:color="auto"/>
        <w:left w:val="none" w:sz="0" w:space="0" w:color="auto"/>
        <w:bottom w:val="none" w:sz="0" w:space="0" w:color="auto"/>
        <w:right w:val="none" w:sz="0" w:space="0" w:color="auto"/>
      </w:divBdr>
      <w:divsChild>
        <w:div w:id="1643119638">
          <w:marLeft w:val="0"/>
          <w:marRight w:val="0"/>
          <w:marTop w:val="0"/>
          <w:marBottom w:val="0"/>
          <w:divBdr>
            <w:top w:val="none" w:sz="0" w:space="0" w:color="auto"/>
            <w:left w:val="none" w:sz="0" w:space="0" w:color="auto"/>
            <w:bottom w:val="none" w:sz="0" w:space="0" w:color="auto"/>
            <w:right w:val="none" w:sz="0" w:space="0" w:color="auto"/>
          </w:divBdr>
        </w:div>
      </w:divsChild>
    </w:div>
    <w:div w:id="1208106932">
      <w:bodyDiv w:val="1"/>
      <w:marLeft w:val="0"/>
      <w:marRight w:val="0"/>
      <w:marTop w:val="0"/>
      <w:marBottom w:val="0"/>
      <w:divBdr>
        <w:top w:val="none" w:sz="0" w:space="0" w:color="auto"/>
        <w:left w:val="none" w:sz="0" w:space="0" w:color="auto"/>
        <w:bottom w:val="none" w:sz="0" w:space="0" w:color="auto"/>
        <w:right w:val="none" w:sz="0" w:space="0" w:color="auto"/>
      </w:divBdr>
    </w:div>
    <w:div w:id="1210190224">
      <w:bodyDiv w:val="1"/>
      <w:marLeft w:val="0"/>
      <w:marRight w:val="0"/>
      <w:marTop w:val="0"/>
      <w:marBottom w:val="0"/>
      <w:divBdr>
        <w:top w:val="none" w:sz="0" w:space="0" w:color="auto"/>
        <w:left w:val="none" w:sz="0" w:space="0" w:color="auto"/>
        <w:bottom w:val="none" w:sz="0" w:space="0" w:color="auto"/>
        <w:right w:val="none" w:sz="0" w:space="0" w:color="auto"/>
      </w:divBdr>
    </w:div>
    <w:div w:id="1212156748">
      <w:bodyDiv w:val="1"/>
      <w:marLeft w:val="0"/>
      <w:marRight w:val="0"/>
      <w:marTop w:val="0"/>
      <w:marBottom w:val="0"/>
      <w:divBdr>
        <w:top w:val="none" w:sz="0" w:space="0" w:color="auto"/>
        <w:left w:val="none" w:sz="0" w:space="0" w:color="auto"/>
        <w:bottom w:val="none" w:sz="0" w:space="0" w:color="auto"/>
        <w:right w:val="none" w:sz="0" w:space="0" w:color="auto"/>
      </w:divBdr>
      <w:divsChild>
        <w:div w:id="2109346438">
          <w:marLeft w:val="0"/>
          <w:marRight w:val="0"/>
          <w:marTop w:val="0"/>
          <w:marBottom w:val="0"/>
          <w:divBdr>
            <w:top w:val="none" w:sz="0" w:space="0" w:color="auto"/>
            <w:left w:val="none" w:sz="0" w:space="0" w:color="auto"/>
            <w:bottom w:val="none" w:sz="0" w:space="0" w:color="auto"/>
            <w:right w:val="none" w:sz="0" w:space="0" w:color="auto"/>
          </w:divBdr>
          <w:divsChild>
            <w:div w:id="55007742">
              <w:marLeft w:val="0"/>
              <w:marRight w:val="0"/>
              <w:marTop w:val="0"/>
              <w:marBottom w:val="0"/>
              <w:divBdr>
                <w:top w:val="none" w:sz="0" w:space="0" w:color="auto"/>
                <w:left w:val="none" w:sz="0" w:space="0" w:color="auto"/>
                <w:bottom w:val="none" w:sz="0" w:space="0" w:color="auto"/>
                <w:right w:val="none" w:sz="0" w:space="0" w:color="auto"/>
              </w:divBdr>
              <w:divsChild>
                <w:div w:id="1692299562">
                  <w:marLeft w:val="0"/>
                  <w:marRight w:val="0"/>
                  <w:marTop w:val="0"/>
                  <w:marBottom w:val="0"/>
                  <w:divBdr>
                    <w:top w:val="none" w:sz="0" w:space="0" w:color="auto"/>
                    <w:left w:val="none" w:sz="0" w:space="0" w:color="auto"/>
                    <w:bottom w:val="none" w:sz="0" w:space="0" w:color="auto"/>
                    <w:right w:val="none" w:sz="0" w:space="0" w:color="auto"/>
                  </w:divBdr>
                  <w:divsChild>
                    <w:div w:id="293144075">
                      <w:marLeft w:val="0"/>
                      <w:marRight w:val="0"/>
                      <w:marTop w:val="60"/>
                      <w:marBottom w:val="300"/>
                      <w:divBdr>
                        <w:top w:val="none" w:sz="0" w:space="0" w:color="auto"/>
                        <w:left w:val="none" w:sz="0" w:space="0" w:color="auto"/>
                        <w:bottom w:val="none" w:sz="0" w:space="0" w:color="auto"/>
                        <w:right w:val="none" w:sz="0" w:space="0" w:color="auto"/>
                      </w:divBdr>
                      <w:divsChild>
                        <w:div w:id="452989160">
                          <w:marLeft w:val="0"/>
                          <w:marRight w:val="240"/>
                          <w:marTop w:val="0"/>
                          <w:marBottom w:val="0"/>
                          <w:divBdr>
                            <w:top w:val="none" w:sz="0" w:space="0" w:color="auto"/>
                            <w:left w:val="none" w:sz="0" w:space="0" w:color="auto"/>
                            <w:bottom w:val="none" w:sz="0" w:space="0" w:color="auto"/>
                            <w:right w:val="none" w:sz="0" w:space="0" w:color="auto"/>
                          </w:divBdr>
                          <w:divsChild>
                            <w:div w:id="1042483682">
                              <w:marLeft w:val="0"/>
                              <w:marRight w:val="0"/>
                              <w:marTop w:val="0"/>
                              <w:marBottom w:val="0"/>
                              <w:divBdr>
                                <w:top w:val="none" w:sz="0" w:space="0" w:color="auto"/>
                                <w:left w:val="none" w:sz="0" w:space="0" w:color="auto"/>
                                <w:bottom w:val="none" w:sz="0" w:space="0" w:color="auto"/>
                                <w:right w:val="none" w:sz="0" w:space="0" w:color="auto"/>
                              </w:divBdr>
                              <w:divsChild>
                                <w:div w:id="459081179">
                                  <w:marLeft w:val="0"/>
                                  <w:marRight w:val="0"/>
                                  <w:marTop w:val="0"/>
                                  <w:marBottom w:val="0"/>
                                  <w:divBdr>
                                    <w:top w:val="none" w:sz="0" w:space="0" w:color="auto"/>
                                    <w:left w:val="none" w:sz="0" w:space="0" w:color="auto"/>
                                    <w:bottom w:val="none" w:sz="0" w:space="0" w:color="auto"/>
                                    <w:right w:val="none" w:sz="0" w:space="0" w:color="auto"/>
                                  </w:divBdr>
                                  <w:divsChild>
                                    <w:div w:id="240406904">
                                      <w:marLeft w:val="0"/>
                                      <w:marRight w:val="0"/>
                                      <w:marTop w:val="0"/>
                                      <w:marBottom w:val="0"/>
                                      <w:divBdr>
                                        <w:top w:val="none" w:sz="0" w:space="0" w:color="auto"/>
                                        <w:left w:val="none" w:sz="0" w:space="0" w:color="auto"/>
                                        <w:bottom w:val="none" w:sz="0" w:space="0" w:color="auto"/>
                                        <w:right w:val="none" w:sz="0" w:space="0" w:color="auto"/>
                                      </w:divBdr>
                                      <w:divsChild>
                                        <w:div w:id="1704548892">
                                          <w:marLeft w:val="0"/>
                                          <w:marRight w:val="0"/>
                                          <w:marTop w:val="0"/>
                                          <w:marBottom w:val="0"/>
                                          <w:divBdr>
                                            <w:top w:val="none" w:sz="0" w:space="0" w:color="auto"/>
                                            <w:left w:val="none" w:sz="0" w:space="0" w:color="auto"/>
                                            <w:bottom w:val="none" w:sz="0" w:space="0" w:color="auto"/>
                                            <w:right w:val="none" w:sz="0" w:space="0" w:color="auto"/>
                                          </w:divBdr>
                                          <w:divsChild>
                                            <w:div w:id="526213820">
                                              <w:marLeft w:val="0"/>
                                              <w:marRight w:val="0"/>
                                              <w:marTop w:val="0"/>
                                              <w:marBottom w:val="0"/>
                                              <w:divBdr>
                                                <w:top w:val="none" w:sz="0" w:space="0" w:color="auto"/>
                                                <w:left w:val="none" w:sz="0" w:space="0" w:color="auto"/>
                                                <w:bottom w:val="none" w:sz="0" w:space="0" w:color="auto"/>
                                                <w:right w:val="none" w:sz="0" w:space="0" w:color="auto"/>
                                              </w:divBdr>
                                              <w:divsChild>
                                                <w:div w:id="290018914">
                                                  <w:marLeft w:val="0"/>
                                                  <w:marRight w:val="0"/>
                                                  <w:marTop w:val="0"/>
                                                  <w:marBottom w:val="0"/>
                                                  <w:divBdr>
                                                    <w:top w:val="none" w:sz="0" w:space="0" w:color="auto"/>
                                                    <w:left w:val="none" w:sz="0" w:space="0" w:color="auto"/>
                                                    <w:bottom w:val="none" w:sz="0" w:space="0" w:color="auto"/>
                                                    <w:right w:val="none" w:sz="0" w:space="0" w:color="auto"/>
                                                  </w:divBdr>
                                                  <w:divsChild>
                                                    <w:div w:id="4309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700609">
          <w:marLeft w:val="0"/>
          <w:marRight w:val="0"/>
          <w:marTop w:val="0"/>
          <w:marBottom w:val="0"/>
          <w:divBdr>
            <w:top w:val="none" w:sz="0" w:space="0" w:color="auto"/>
            <w:left w:val="none" w:sz="0" w:space="0" w:color="auto"/>
            <w:bottom w:val="none" w:sz="0" w:space="0" w:color="auto"/>
            <w:right w:val="none" w:sz="0" w:space="0" w:color="auto"/>
          </w:divBdr>
        </w:div>
      </w:divsChild>
    </w:div>
    <w:div w:id="1215118995">
      <w:bodyDiv w:val="1"/>
      <w:marLeft w:val="0"/>
      <w:marRight w:val="0"/>
      <w:marTop w:val="0"/>
      <w:marBottom w:val="0"/>
      <w:divBdr>
        <w:top w:val="none" w:sz="0" w:space="0" w:color="auto"/>
        <w:left w:val="none" w:sz="0" w:space="0" w:color="auto"/>
        <w:bottom w:val="none" w:sz="0" w:space="0" w:color="auto"/>
        <w:right w:val="none" w:sz="0" w:space="0" w:color="auto"/>
      </w:divBdr>
    </w:div>
    <w:div w:id="1218466793">
      <w:bodyDiv w:val="1"/>
      <w:marLeft w:val="0"/>
      <w:marRight w:val="0"/>
      <w:marTop w:val="0"/>
      <w:marBottom w:val="0"/>
      <w:divBdr>
        <w:top w:val="none" w:sz="0" w:space="0" w:color="auto"/>
        <w:left w:val="none" w:sz="0" w:space="0" w:color="auto"/>
        <w:bottom w:val="none" w:sz="0" w:space="0" w:color="auto"/>
        <w:right w:val="none" w:sz="0" w:space="0" w:color="auto"/>
      </w:divBdr>
    </w:div>
    <w:div w:id="1219131416">
      <w:bodyDiv w:val="1"/>
      <w:marLeft w:val="0"/>
      <w:marRight w:val="0"/>
      <w:marTop w:val="0"/>
      <w:marBottom w:val="0"/>
      <w:divBdr>
        <w:top w:val="none" w:sz="0" w:space="0" w:color="auto"/>
        <w:left w:val="none" w:sz="0" w:space="0" w:color="auto"/>
        <w:bottom w:val="none" w:sz="0" w:space="0" w:color="auto"/>
        <w:right w:val="none" w:sz="0" w:space="0" w:color="auto"/>
      </w:divBdr>
    </w:div>
    <w:div w:id="1221670307">
      <w:bodyDiv w:val="1"/>
      <w:marLeft w:val="0"/>
      <w:marRight w:val="0"/>
      <w:marTop w:val="0"/>
      <w:marBottom w:val="0"/>
      <w:divBdr>
        <w:top w:val="none" w:sz="0" w:space="0" w:color="auto"/>
        <w:left w:val="none" w:sz="0" w:space="0" w:color="auto"/>
        <w:bottom w:val="none" w:sz="0" w:space="0" w:color="auto"/>
        <w:right w:val="none" w:sz="0" w:space="0" w:color="auto"/>
      </w:divBdr>
    </w:div>
    <w:div w:id="1225070446">
      <w:bodyDiv w:val="1"/>
      <w:marLeft w:val="0"/>
      <w:marRight w:val="0"/>
      <w:marTop w:val="0"/>
      <w:marBottom w:val="0"/>
      <w:divBdr>
        <w:top w:val="none" w:sz="0" w:space="0" w:color="auto"/>
        <w:left w:val="none" w:sz="0" w:space="0" w:color="auto"/>
        <w:bottom w:val="none" w:sz="0" w:space="0" w:color="auto"/>
        <w:right w:val="none" w:sz="0" w:space="0" w:color="auto"/>
      </w:divBdr>
    </w:div>
    <w:div w:id="1232352376">
      <w:bodyDiv w:val="1"/>
      <w:marLeft w:val="0"/>
      <w:marRight w:val="0"/>
      <w:marTop w:val="0"/>
      <w:marBottom w:val="0"/>
      <w:divBdr>
        <w:top w:val="none" w:sz="0" w:space="0" w:color="auto"/>
        <w:left w:val="none" w:sz="0" w:space="0" w:color="auto"/>
        <w:bottom w:val="none" w:sz="0" w:space="0" w:color="auto"/>
        <w:right w:val="none" w:sz="0" w:space="0" w:color="auto"/>
      </w:divBdr>
    </w:div>
    <w:div w:id="1232694647">
      <w:bodyDiv w:val="1"/>
      <w:marLeft w:val="0"/>
      <w:marRight w:val="0"/>
      <w:marTop w:val="0"/>
      <w:marBottom w:val="0"/>
      <w:divBdr>
        <w:top w:val="none" w:sz="0" w:space="0" w:color="auto"/>
        <w:left w:val="none" w:sz="0" w:space="0" w:color="auto"/>
        <w:bottom w:val="none" w:sz="0" w:space="0" w:color="auto"/>
        <w:right w:val="none" w:sz="0" w:space="0" w:color="auto"/>
      </w:divBdr>
    </w:div>
    <w:div w:id="1233395542">
      <w:bodyDiv w:val="1"/>
      <w:marLeft w:val="0"/>
      <w:marRight w:val="0"/>
      <w:marTop w:val="0"/>
      <w:marBottom w:val="0"/>
      <w:divBdr>
        <w:top w:val="none" w:sz="0" w:space="0" w:color="auto"/>
        <w:left w:val="none" w:sz="0" w:space="0" w:color="auto"/>
        <w:bottom w:val="none" w:sz="0" w:space="0" w:color="auto"/>
        <w:right w:val="none" w:sz="0" w:space="0" w:color="auto"/>
      </w:divBdr>
    </w:div>
    <w:div w:id="1236671842">
      <w:bodyDiv w:val="1"/>
      <w:marLeft w:val="0"/>
      <w:marRight w:val="0"/>
      <w:marTop w:val="0"/>
      <w:marBottom w:val="0"/>
      <w:divBdr>
        <w:top w:val="none" w:sz="0" w:space="0" w:color="auto"/>
        <w:left w:val="none" w:sz="0" w:space="0" w:color="auto"/>
        <w:bottom w:val="none" w:sz="0" w:space="0" w:color="auto"/>
        <w:right w:val="none" w:sz="0" w:space="0" w:color="auto"/>
      </w:divBdr>
    </w:div>
    <w:div w:id="1238704702">
      <w:bodyDiv w:val="1"/>
      <w:marLeft w:val="0"/>
      <w:marRight w:val="0"/>
      <w:marTop w:val="0"/>
      <w:marBottom w:val="0"/>
      <w:divBdr>
        <w:top w:val="none" w:sz="0" w:space="0" w:color="auto"/>
        <w:left w:val="none" w:sz="0" w:space="0" w:color="auto"/>
        <w:bottom w:val="none" w:sz="0" w:space="0" w:color="auto"/>
        <w:right w:val="none" w:sz="0" w:space="0" w:color="auto"/>
      </w:divBdr>
    </w:div>
    <w:div w:id="1239824012">
      <w:bodyDiv w:val="1"/>
      <w:marLeft w:val="0"/>
      <w:marRight w:val="0"/>
      <w:marTop w:val="0"/>
      <w:marBottom w:val="0"/>
      <w:divBdr>
        <w:top w:val="none" w:sz="0" w:space="0" w:color="auto"/>
        <w:left w:val="none" w:sz="0" w:space="0" w:color="auto"/>
        <w:bottom w:val="none" w:sz="0" w:space="0" w:color="auto"/>
        <w:right w:val="none" w:sz="0" w:space="0" w:color="auto"/>
      </w:divBdr>
    </w:div>
    <w:div w:id="1241408922">
      <w:bodyDiv w:val="1"/>
      <w:marLeft w:val="0"/>
      <w:marRight w:val="0"/>
      <w:marTop w:val="0"/>
      <w:marBottom w:val="0"/>
      <w:divBdr>
        <w:top w:val="none" w:sz="0" w:space="0" w:color="auto"/>
        <w:left w:val="none" w:sz="0" w:space="0" w:color="auto"/>
        <w:bottom w:val="none" w:sz="0" w:space="0" w:color="auto"/>
        <w:right w:val="none" w:sz="0" w:space="0" w:color="auto"/>
      </w:divBdr>
    </w:div>
    <w:div w:id="1242525209">
      <w:bodyDiv w:val="1"/>
      <w:marLeft w:val="0"/>
      <w:marRight w:val="0"/>
      <w:marTop w:val="0"/>
      <w:marBottom w:val="0"/>
      <w:divBdr>
        <w:top w:val="none" w:sz="0" w:space="0" w:color="auto"/>
        <w:left w:val="none" w:sz="0" w:space="0" w:color="auto"/>
        <w:bottom w:val="none" w:sz="0" w:space="0" w:color="auto"/>
        <w:right w:val="none" w:sz="0" w:space="0" w:color="auto"/>
      </w:divBdr>
    </w:div>
    <w:div w:id="1243221087">
      <w:bodyDiv w:val="1"/>
      <w:marLeft w:val="0"/>
      <w:marRight w:val="0"/>
      <w:marTop w:val="0"/>
      <w:marBottom w:val="0"/>
      <w:divBdr>
        <w:top w:val="none" w:sz="0" w:space="0" w:color="auto"/>
        <w:left w:val="none" w:sz="0" w:space="0" w:color="auto"/>
        <w:bottom w:val="none" w:sz="0" w:space="0" w:color="auto"/>
        <w:right w:val="none" w:sz="0" w:space="0" w:color="auto"/>
      </w:divBdr>
    </w:div>
    <w:div w:id="1248806138">
      <w:bodyDiv w:val="1"/>
      <w:marLeft w:val="0"/>
      <w:marRight w:val="0"/>
      <w:marTop w:val="0"/>
      <w:marBottom w:val="0"/>
      <w:divBdr>
        <w:top w:val="none" w:sz="0" w:space="0" w:color="auto"/>
        <w:left w:val="none" w:sz="0" w:space="0" w:color="auto"/>
        <w:bottom w:val="none" w:sz="0" w:space="0" w:color="auto"/>
        <w:right w:val="none" w:sz="0" w:space="0" w:color="auto"/>
      </w:divBdr>
    </w:div>
    <w:div w:id="1252160075">
      <w:bodyDiv w:val="1"/>
      <w:marLeft w:val="0"/>
      <w:marRight w:val="0"/>
      <w:marTop w:val="0"/>
      <w:marBottom w:val="0"/>
      <w:divBdr>
        <w:top w:val="none" w:sz="0" w:space="0" w:color="auto"/>
        <w:left w:val="none" w:sz="0" w:space="0" w:color="auto"/>
        <w:bottom w:val="none" w:sz="0" w:space="0" w:color="auto"/>
        <w:right w:val="none" w:sz="0" w:space="0" w:color="auto"/>
      </w:divBdr>
    </w:div>
    <w:div w:id="1252396892">
      <w:bodyDiv w:val="1"/>
      <w:marLeft w:val="0"/>
      <w:marRight w:val="0"/>
      <w:marTop w:val="0"/>
      <w:marBottom w:val="0"/>
      <w:divBdr>
        <w:top w:val="none" w:sz="0" w:space="0" w:color="auto"/>
        <w:left w:val="none" w:sz="0" w:space="0" w:color="auto"/>
        <w:bottom w:val="none" w:sz="0" w:space="0" w:color="auto"/>
        <w:right w:val="none" w:sz="0" w:space="0" w:color="auto"/>
      </w:divBdr>
      <w:divsChild>
        <w:div w:id="1777484570">
          <w:marLeft w:val="0"/>
          <w:marRight w:val="0"/>
          <w:marTop w:val="0"/>
          <w:marBottom w:val="0"/>
          <w:divBdr>
            <w:top w:val="none" w:sz="0" w:space="0" w:color="auto"/>
            <w:left w:val="none" w:sz="0" w:space="0" w:color="auto"/>
            <w:bottom w:val="none" w:sz="0" w:space="0" w:color="auto"/>
            <w:right w:val="none" w:sz="0" w:space="0" w:color="auto"/>
          </w:divBdr>
        </w:div>
      </w:divsChild>
    </w:div>
    <w:div w:id="1256741384">
      <w:bodyDiv w:val="1"/>
      <w:marLeft w:val="0"/>
      <w:marRight w:val="0"/>
      <w:marTop w:val="0"/>
      <w:marBottom w:val="0"/>
      <w:divBdr>
        <w:top w:val="none" w:sz="0" w:space="0" w:color="auto"/>
        <w:left w:val="none" w:sz="0" w:space="0" w:color="auto"/>
        <w:bottom w:val="none" w:sz="0" w:space="0" w:color="auto"/>
        <w:right w:val="none" w:sz="0" w:space="0" w:color="auto"/>
      </w:divBdr>
    </w:div>
    <w:div w:id="1258251138">
      <w:bodyDiv w:val="1"/>
      <w:marLeft w:val="0"/>
      <w:marRight w:val="0"/>
      <w:marTop w:val="0"/>
      <w:marBottom w:val="0"/>
      <w:divBdr>
        <w:top w:val="none" w:sz="0" w:space="0" w:color="auto"/>
        <w:left w:val="none" w:sz="0" w:space="0" w:color="auto"/>
        <w:bottom w:val="none" w:sz="0" w:space="0" w:color="auto"/>
        <w:right w:val="none" w:sz="0" w:space="0" w:color="auto"/>
      </w:divBdr>
      <w:divsChild>
        <w:div w:id="979964668">
          <w:marLeft w:val="0"/>
          <w:marRight w:val="0"/>
          <w:marTop w:val="0"/>
          <w:marBottom w:val="0"/>
          <w:divBdr>
            <w:top w:val="none" w:sz="0" w:space="0" w:color="auto"/>
            <w:left w:val="none" w:sz="0" w:space="0" w:color="auto"/>
            <w:bottom w:val="none" w:sz="0" w:space="0" w:color="auto"/>
            <w:right w:val="none" w:sz="0" w:space="0" w:color="auto"/>
          </w:divBdr>
          <w:divsChild>
            <w:div w:id="1260068047">
              <w:marLeft w:val="0"/>
              <w:marRight w:val="0"/>
              <w:marTop w:val="0"/>
              <w:marBottom w:val="0"/>
              <w:divBdr>
                <w:top w:val="none" w:sz="0" w:space="0" w:color="auto"/>
                <w:left w:val="none" w:sz="0" w:space="0" w:color="auto"/>
                <w:bottom w:val="none" w:sz="0" w:space="0" w:color="auto"/>
                <w:right w:val="none" w:sz="0" w:space="0" w:color="auto"/>
              </w:divBdr>
              <w:divsChild>
                <w:div w:id="82335308">
                  <w:marLeft w:val="0"/>
                  <w:marRight w:val="0"/>
                  <w:marTop w:val="0"/>
                  <w:marBottom w:val="0"/>
                  <w:divBdr>
                    <w:top w:val="none" w:sz="0" w:space="0" w:color="auto"/>
                    <w:left w:val="none" w:sz="0" w:space="0" w:color="auto"/>
                    <w:bottom w:val="none" w:sz="0" w:space="0" w:color="auto"/>
                    <w:right w:val="none" w:sz="0" w:space="0" w:color="auto"/>
                  </w:divBdr>
                  <w:divsChild>
                    <w:div w:id="1389961605">
                      <w:marLeft w:val="0"/>
                      <w:marRight w:val="0"/>
                      <w:marTop w:val="0"/>
                      <w:marBottom w:val="0"/>
                      <w:divBdr>
                        <w:top w:val="none" w:sz="0" w:space="0" w:color="auto"/>
                        <w:left w:val="none" w:sz="0" w:space="0" w:color="auto"/>
                        <w:bottom w:val="none" w:sz="0" w:space="0" w:color="auto"/>
                        <w:right w:val="none" w:sz="0" w:space="0" w:color="auto"/>
                      </w:divBdr>
                      <w:divsChild>
                        <w:div w:id="489249830">
                          <w:marLeft w:val="0"/>
                          <w:marRight w:val="0"/>
                          <w:marTop w:val="0"/>
                          <w:marBottom w:val="0"/>
                          <w:divBdr>
                            <w:top w:val="none" w:sz="0" w:space="0" w:color="auto"/>
                            <w:left w:val="none" w:sz="0" w:space="0" w:color="auto"/>
                            <w:bottom w:val="none" w:sz="0" w:space="0" w:color="auto"/>
                            <w:right w:val="none" w:sz="0" w:space="0" w:color="auto"/>
                          </w:divBdr>
                          <w:divsChild>
                            <w:div w:id="851915817">
                              <w:marLeft w:val="0"/>
                              <w:marRight w:val="0"/>
                              <w:marTop w:val="0"/>
                              <w:marBottom w:val="0"/>
                              <w:divBdr>
                                <w:top w:val="none" w:sz="0" w:space="0" w:color="auto"/>
                                <w:left w:val="none" w:sz="0" w:space="0" w:color="auto"/>
                                <w:bottom w:val="none" w:sz="0" w:space="0" w:color="auto"/>
                                <w:right w:val="none" w:sz="0" w:space="0" w:color="auto"/>
                              </w:divBdr>
                              <w:divsChild>
                                <w:div w:id="11733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294213">
      <w:bodyDiv w:val="1"/>
      <w:marLeft w:val="0"/>
      <w:marRight w:val="0"/>
      <w:marTop w:val="0"/>
      <w:marBottom w:val="0"/>
      <w:divBdr>
        <w:top w:val="none" w:sz="0" w:space="0" w:color="auto"/>
        <w:left w:val="none" w:sz="0" w:space="0" w:color="auto"/>
        <w:bottom w:val="none" w:sz="0" w:space="0" w:color="auto"/>
        <w:right w:val="none" w:sz="0" w:space="0" w:color="auto"/>
      </w:divBdr>
    </w:div>
    <w:div w:id="1259559002">
      <w:bodyDiv w:val="1"/>
      <w:marLeft w:val="0"/>
      <w:marRight w:val="0"/>
      <w:marTop w:val="0"/>
      <w:marBottom w:val="0"/>
      <w:divBdr>
        <w:top w:val="none" w:sz="0" w:space="0" w:color="auto"/>
        <w:left w:val="none" w:sz="0" w:space="0" w:color="auto"/>
        <w:bottom w:val="none" w:sz="0" w:space="0" w:color="auto"/>
        <w:right w:val="none" w:sz="0" w:space="0" w:color="auto"/>
      </w:divBdr>
      <w:divsChild>
        <w:div w:id="1218543035">
          <w:marLeft w:val="0"/>
          <w:marRight w:val="0"/>
          <w:marTop w:val="0"/>
          <w:marBottom w:val="0"/>
          <w:divBdr>
            <w:top w:val="none" w:sz="0" w:space="0" w:color="auto"/>
            <w:left w:val="none" w:sz="0" w:space="0" w:color="auto"/>
            <w:bottom w:val="none" w:sz="0" w:space="0" w:color="auto"/>
            <w:right w:val="none" w:sz="0" w:space="0" w:color="auto"/>
          </w:divBdr>
        </w:div>
        <w:div w:id="739864380">
          <w:marLeft w:val="0"/>
          <w:marRight w:val="0"/>
          <w:marTop w:val="0"/>
          <w:marBottom w:val="0"/>
          <w:divBdr>
            <w:top w:val="none" w:sz="0" w:space="0" w:color="auto"/>
            <w:left w:val="none" w:sz="0" w:space="0" w:color="auto"/>
            <w:bottom w:val="none" w:sz="0" w:space="0" w:color="auto"/>
            <w:right w:val="none" w:sz="0" w:space="0" w:color="auto"/>
          </w:divBdr>
        </w:div>
        <w:div w:id="219637716">
          <w:marLeft w:val="0"/>
          <w:marRight w:val="0"/>
          <w:marTop w:val="0"/>
          <w:marBottom w:val="0"/>
          <w:divBdr>
            <w:top w:val="none" w:sz="0" w:space="0" w:color="auto"/>
            <w:left w:val="none" w:sz="0" w:space="0" w:color="auto"/>
            <w:bottom w:val="none" w:sz="0" w:space="0" w:color="auto"/>
            <w:right w:val="none" w:sz="0" w:space="0" w:color="auto"/>
          </w:divBdr>
        </w:div>
        <w:div w:id="1590507326">
          <w:marLeft w:val="0"/>
          <w:marRight w:val="0"/>
          <w:marTop w:val="0"/>
          <w:marBottom w:val="0"/>
          <w:divBdr>
            <w:top w:val="none" w:sz="0" w:space="0" w:color="auto"/>
            <w:left w:val="none" w:sz="0" w:space="0" w:color="auto"/>
            <w:bottom w:val="none" w:sz="0" w:space="0" w:color="auto"/>
            <w:right w:val="none" w:sz="0" w:space="0" w:color="auto"/>
          </w:divBdr>
        </w:div>
        <w:div w:id="1769933506">
          <w:marLeft w:val="0"/>
          <w:marRight w:val="0"/>
          <w:marTop w:val="0"/>
          <w:marBottom w:val="0"/>
          <w:divBdr>
            <w:top w:val="none" w:sz="0" w:space="0" w:color="auto"/>
            <w:left w:val="none" w:sz="0" w:space="0" w:color="auto"/>
            <w:bottom w:val="none" w:sz="0" w:space="0" w:color="auto"/>
            <w:right w:val="none" w:sz="0" w:space="0" w:color="auto"/>
          </w:divBdr>
        </w:div>
        <w:div w:id="896286729">
          <w:marLeft w:val="0"/>
          <w:marRight w:val="0"/>
          <w:marTop w:val="0"/>
          <w:marBottom w:val="0"/>
          <w:divBdr>
            <w:top w:val="none" w:sz="0" w:space="0" w:color="auto"/>
            <w:left w:val="none" w:sz="0" w:space="0" w:color="auto"/>
            <w:bottom w:val="none" w:sz="0" w:space="0" w:color="auto"/>
            <w:right w:val="none" w:sz="0" w:space="0" w:color="auto"/>
          </w:divBdr>
        </w:div>
        <w:div w:id="679089111">
          <w:marLeft w:val="0"/>
          <w:marRight w:val="0"/>
          <w:marTop w:val="0"/>
          <w:marBottom w:val="0"/>
          <w:divBdr>
            <w:top w:val="none" w:sz="0" w:space="0" w:color="auto"/>
            <w:left w:val="none" w:sz="0" w:space="0" w:color="auto"/>
            <w:bottom w:val="none" w:sz="0" w:space="0" w:color="auto"/>
            <w:right w:val="none" w:sz="0" w:space="0" w:color="auto"/>
          </w:divBdr>
        </w:div>
        <w:div w:id="579873398">
          <w:marLeft w:val="0"/>
          <w:marRight w:val="0"/>
          <w:marTop w:val="0"/>
          <w:marBottom w:val="0"/>
          <w:divBdr>
            <w:top w:val="none" w:sz="0" w:space="0" w:color="auto"/>
            <w:left w:val="none" w:sz="0" w:space="0" w:color="auto"/>
            <w:bottom w:val="none" w:sz="0" w:space="0" w:color="auto"/>
            <w:right w:val="none" w:sz="0" w:space="0" w:color="auto"/>
          </w:divBdr>
        </w:div>
        <w:div w:id="367536334">
          <w:marLeft w:val="0"/>
          <w:marRight w:val="0"/>
          <w:marTop w:val="0"/>
          <w:marBottom w:val="0"/>
          <w:divBdr>
            <w:top w:val="none" w:sz="0" w:space="0" w:color="auto"/>
            <w:left w:val="none" w:sz="0" w:space="0" w:color="auto"/>
            <w:bottom w:val="none" w:sz="0" w:space="0" w:color="auto"/>
            <w:right w:val="none" w:sz="0" w:space="0" w:color="auto"/>
          </w:divBdr>
        </w:div>
        <w:div w:id="222722626">
          <w:marLeft w:val="0"/>
          <w:marRight w:val="0"/>
          <w:marTop w:val="0"/>
          <w:marBottom w:val="0"/>
          <w:divBdr>
            <w:top w:val="none" w:sz="0" w:space="0" w:color="auto"/>
            <w:left w:val="none" w:sz="0" w:space="0" w:color="auto"/>
            <w:bottom w:val="none" w:sz="0" w:space="0" w:color="auto"/>
            <w:right w:val="none" w:sz="0" w:space="0" w:color="auto"/>
          </w:divBdr>
        </w:div>
        <w:div w:id="1441030043">
          <w:marLeft w:val="0"/>
          <w:marRight w:val="0"/>
          <w:marTop w:val="0"/>
          <w:marBottom w:val="0"/>
          <w:divBdr>
            <w:top w:val="none" w:sz="0" w:space="0" w:color="auto"/>
            <w:left w:val="none" w:sz="0" w:space="0" w:color="auto"/>
            <w:bottom w:val="none" w:sz="0" w:space="0" w:color="auto"/>
            <w:right w:val="none" w:sz="0" w:space="0" w:color="auto"/>
          </w:divBdr>
        </w:div>
        <w:div w:id="1850172351">
          <w:marLeft w:val="0"/>
          <w:marRight w:val="0"/>
          <w:marTop w:val="0"/>
          <w:marBottom w:val="0"/>
          <w:divBdr>
            <w:top w:val="none" w:sz="0" w:space="0" w:color="auto"/>
            <w:left w:val="none" w:sz="0" w:space="0" w:color="auto"/>
            <w:bottom w:val="none" w:sz="0" w:space="0" w:color="auto"/>
            <w:right w:val="none" w:sz="0" w:space="0" w:color="auto"/>
          </w:divBdr>
        </w:div>
        <w:div w:id="873152684">
          <w:marLeft w:val="0"/>
          <w:marRight w:val="0"/>
          <w:marTop w:val="0"/>
          <w:marBottom w:val="0"/>
          <w:divBdr>
            <w:top w:val="none" w:sz="0" w:space="0" w:color="auto"/>
            <w:left w:val="none" w:sz="0" w:space="0" w:color="auto"/>
            <w:bottom w:val="none" w:sz="0" w:space="0" w:color="auto"/>
            <w:right w:val="none" w:sz="0" w:space="0" w:color="auto"/>
          </w:divBdr>
        </w:div>
        <w:div w:id="486095900">
          <w:marLeft w:val="0"/>
          <w:marRight w:val="0"/>
          <w:marTop w:val="0"/>
          <w:marBottom w:val="0"/>
          <w:divBdr>
            <w:top w:val="none" w:sz="0" w:space="0" w:color="auto"/>
            <w:left w:val="none" w:sz="0" w:space="0" w:color="auto"/>
            <w:bottom w:val="none" w:sz="0" w:space="0" w:color="auto"/>
            <w:right w:val="none" w:sz="0" w:space="0" w:color="auto"/>
          </w:divBdr>
        </w:div>
        <w:div w:id="699009536">
          <w:marLeft w:val="0"/>
          <w:marRight w:val="0"/>
          <w:marTop w:val="0"/>
          <w:marBottom w:val="0"/>
          <w:divBdr>
            <w:top w:val="none" w:sz="0" w:space="0" w:color="auto"/>
            <w:left w:val="none" w:sz="0" w:space="0" w:color="auto"/>
            <w:bottom w:val="none" w:sz="0" w:space="0" w:color="auto"/>
            <w:right w:val="none" w:sz="0" w:space="0" w:color="auto"/>
          </w:divBdr>
        </w:div>
        <w:div w:id="651065185">
          <w:marLeft w:val="0"/>
          <w:marRight w:val="0"/>
          <w:marTop w:val="0"/>
          <w:marBottom w:val="0"/>
          <w:divBdr>
            <w:top w:val="none" w:sz="0" w:space="0" w:color="auto"/>
            <w:left w:val="none" w:sz="0" w:space="0" w:color="auto"/>
            <w:bottom w:val="none" w:sz="0" w:space="0" w:color="auto"/>
            <w:right w:val="none" w:sz="0" w:space="0" w:color="auto"/>
          </w:divBdr>
        </w:div>
        <w:div w:id="1611164042">
          <w:marLeft w:val="0"/>
          <w:marRight w:val="0"/>
          <w:marTop w:val="0"/>
          <w:marBottom w:val="0"/>
          <w:divBdr>
            <w:top w:val="none" w:sz="0" w:space="0" w:color="auto"/>
            <w:left w:val="none" w:sz="0" w:space="0" w:color="auto"/>
            <w:bottom w:val="none" w:sz="0" w:space="0" w:color="auto"/>
            <w:right w:val="none" w:sz="0" w:space="0" w:color="auto"/>
          </w:divBdr>
        </w:div>
        <w:div w:id="179441423">
          <w:marLeft w:val="0"/>
          <w:marRight w:val="0"/>
          <w:marTop w:val="0"/>
          <w:marBottom w:val="0"/>
          <w:divBdr>
            <w:top w:val="none" w:sz="0" w:space="0" w:color="auto"/>
            <w:left w:val="none" w:sz="0" w:space="0" w:color="auto"/>
            <w:bottom w:val="none" w:sz="0" w:space="0" w:color="auto"/>
            <w:right w:val="none" w:sz="0" w:space="0" w:color="auto"/>
          </w:divBdr>
        </w:div>
        <w:div w:id="1150832574">
          <w:marLeft w:val="0"/>
          <w:marRight w:val="0"/>
          <w:marTop w:val="0"/>
          <w:marBottom w:val="0"/>
          <w:divBdr>
            <w:top w:val="none" w:sz="0" w:space="0" w:color="auto"/>
            <w:left w:val="none" w:sz="0" w:space="0" w:color="auto"/>
            <w:bottom w:val="none" w:sz="0" w:space="0" w:color="auto"/>
            <w:right w:val="none" w:sz="0" w:space="0" w:color="auto"/>
          </w:divBdr>
        </w:div>
        <w:div w:id="1141846567">
          <w:marLeft w:val="0"/>
          <w:marRight w:val="0"/>
          <w:marTop w:val="0"/>
          <w:marBottom w:val="0"/>
          <w:divBdr>
            <w:top w:val="none" w:sz="0" w:space="0" w:color="auto"/>
            <w:left w:val="none" w:sz="0" w:space="0" w:color="auto"/>
            <w:bottom w:val="none" w:sz="0" w:space="0" w:color="auto"/>
            <w:right w:val="none" w:sz="0" w:space="0" w:color="auto"/>
          </w:divBdr>
        </w:div>
        <w:div w:id="395124551">
          <w:marLeft w:val="0"/>
          <w:marRight w:val="0"/>
          <w:marTop w:val="0"/>
          <w:marBottom w:val="0"/>
          <w:divBdr>
            <w:top w:val="none" w:sz="0" w:space="0" w:color="auto"/>
            <w:left w:val="none" w:sz="0" w:space="0" w:color="auto"/>
            <w:bottom w:val="none" w:sz="0" w:space="0" w:color="auto"/>
            <w:right w:val="none" w:sz="0" w:space="0" w:color="auto"/>
          </w:divBdr>
        </w:div>
        <w:div w:id="2047680263">
          <w:marLeft w:val="0"/>
          <w:marRight w:val="0"/>
          <w:marTop w:val="0"/>
          <w:marBottom w:val="0"/>
          <w:divBdr>
            <w:top w:val="none" w:sz="0" w:space="0" w:color="auto"/>
            <w:left w:val="none" w:sz="0" w:space="0" w:color="auto"/>
            <w:bottom w:val="none" w:sz="0" w:space="0" w:color="auto"/>
            <w:right w:val="none" w:sz="0" w:space="0" w:color="auto"/>
          </w:divBdr>
        </w:div>
        <w:div w:id="1790009201">
          <w:marLeft w:val="0"/>
          <w:marRight w:val="0"/>
          <w:marTop w:val="0"/>
          <w:marBottom w:val="0"/>
          <w:divBdr>
            <w:top w:val="none" w:sz="0" w:space="0" w:color="auto"/>
            <w:left w:val="none" w:sz="0" w:space="0" w:color="auto"/>
            <w:bottom w:val="none" w:sz="0" w:space="0" w:color="auto"/>
            <w:right w:val="none" w:sz="0" w:space="0" w:color="auto"/>
          </w:divBdr>
        </w:div>
        <w:div w:id="386800334">
          <w:marLeft w:val="0"/>
          <w:marRight w:val="0"/>
          <w:marTop w:val="0"/>
          <w:marBottom w:val="0"/>
          <w:divBdr>
            <w:top w:val="none" w:sz="0" w:space="0" w:color="auto"/>
            <w:left w:val="none" w:sz="0" w:space="0" w:color="auto"/>
            <w:bottom w:val="none" w:sz="0" w:space="0" w:color="auto"/>
            <w:right w:val="none" w:sz="0" w:space="0" w:color="auto"/>
          </w:divBdr>
        </w:div>
        <w:div w:id="1489437700">
          <w:marLeft w:val="0"/>
          <w:marRight w:val="0"/>
          <w:marTop w:val="0"/>
          <w:marBottom w:val="0"/>
          <w:divBdr>
            <w:top w:val="none" w:sz="0" w:space="0" w:color="auto"/>
            <w:left w:val="none" w:sz="0" w:space="0" w:color="auto"/>
            <w:bottom w:val="none" w:sz="0" w:space="0" w:color="auto"/>
            <w:right w:val="none" w:sz="0" w:space="0" w:color="auto"/>
          </w:divBdr>
        </w:div>
        <w:div w:id="552085546">
          <w:marLeft w:val="0"/>
          <w:marRight w:val="0"/>
          <w:marTop w:val="0"/>
          <w:marBottom w:val="0"/>
          <w:divBdr>
            <w:top w:val="none" w:sz="0" w:space="0" w:color="auto"/>
            <w:left w:val="none" w:sz="0" w:space="0" w:color="auto"/>
            <w:bottom w:val="none" w:sz="0" w:space="0" w:color="auto"/>
            <w:right w:val="none" w:sz="0" w:space="0" w:color="auto"/>
          </w:divBdr>
        </w:div>
        <w:div w:id="1584678053">
          <w:marLeft w:val="0"/>
          <w:marRight w:val="0"/>
          <w:marTop w:val="0"/>
          <w:marBottom w:val="0"/>
          <w:divBdr>
            <w:top w:val="none" w:sz="0" w:space="0" w:color="auto"/>
            <w:left w:val="none" w:sz="0" w:space="0" w:color="auto"/>
            <w:bottom w:val="none" w:sz="0" w:space="0" w:color="auto"/>
            <w:right w:val="none" w:sz="0" w:space="0" w:color="auto"/>
          </w:divBdr>
        </w:div>
        <w:div w:id="422918073">
          <w:marLeft w:val="0"/>
          <w:marRight w:val="0"/>
          <w:marTop w:val="0"/>
          <w:marBottom w:val="0"/>
          <w:divBdr>
            <w:top w:val="none" w:sz="0" w:space="0" w:color="auto"/>
            <w:left w:val="none" w:sz="0" w:space="0" w:color="auto"/>
            <w:bottom w:val="none" w:sz="0" w:space="0" w:color="auto"/>
            <w:right w:val="none" w:sz="0" w:space="0" w:color="auto"/>
          </w:divBdr>
        </w:div>
        <w:div w:id="1489058693">
          <w:marLeft w:val="0"/>
          <w:marRight w:val="0"/>
          <w:marTop w:val="0"/>
          <w:marBottom w:val="0"/>
          <w:divBdr>
            <w:top w:val="none" w:sz="0" w:space="0" w:color="auto"/>
            <w:left w:val="none" w:sz="0" w:space="0" w:color="auto"/>
            <w:bottom w:val="none" w:sz="0" w:space="0" w:color="auto"/>
            <w:right w:val="none" w:sz="0" w:space="0" w:color="auto"/>
          </w:divBdr>
        </w:div>
        <w:div w:id="2021160638">
          <w:marLeft w:val="0"/>
          <w:marRight w:val="0"/>
          <w:marTop w:val="0"/>
          <w:marBottom w:val="0"/>
          <w:divBdr>
            <w:top w:val="none" w:sz="0" w:space="0" w:color="auto"/>
            <w:left w:val="none" w:sz="0" w:space="0" w:color="auto"/>
            <w:bottom w:val="none" w:sz="0" w:space="0" w:color="auto"/>
            <w:right w:val="none" w:sz="0" w:space="0" w:color="auto"/>
          </w:divBdr>
        </w:div>
        <w:div w:id="2070305521">
          <w:marLeft w:val="0"/>
          <w:marRight w:val="0"/>
          <w:marTop w:val="0"/>
          <w:marBottom w:val="0"/>
          <w:divBdr>
            <w:top w:val="none" w:sz="0" w:space="0" w:color="auto"/>
            <w:left w:val="none" w:sz="0" w:space="0" w:color="auto"/>
            <w:bottom w:val="none" w:sz="0" w:space="0" w:color="auto"/>
            <w:right w:val="none" w:sz="0" w:space="0" w:color="auto"/>
          </w:divBdr>
        </w:div>
        <w:div w:id="1743604371">
          <w:marLeft w:val="0"/>
          <w:marRight w:val="0"/>
          <w:marTop w:val="0"/>
          <w:marBottom w:val="0"/>
          <w:divBdr>
            <w:top w:val="none" w:sz="0" w:space="0" w:color="auto"/>
            <w:left w:val="none" w:sz="0" w:space="0" w:color="auto"/>
            <w:bottom w:val="none" w:sz="0" w:space="0" w:color="auto"/>
            <w:right w:val="none" w:sz="0" w:space="0" w:color="auto"/>
          </w:divBdr>
        </w:div>
        <w:div w:id="410010117">
          <w:marLeft w:val="0"/>
          <w:marRight w:val="0"/>
          <w:marTop w:val="0"/>
          <w:marBottom w:val="0"/>
          <w:divBdr>
            <w:top w:val="none" w:sz="0" w:space="0" w:color="auto"/>
            <w:left w:val="none" w:sz="0" w:space="0" w:color="auto"/>
            <w:bottom w:val="none" w:sz="0" w:space="0" w:color="auto"/>
            <w:right w:val="none" w:sz="0" w:space="0" w:color="auto"/>
          </w:divBdr>
        </w:div>
        <w:div w:id="1390686064">
          <w:marLeft w:val="0"/>
          <w:marRight w:val="0"/>
          <w:marTop w:val="0"/>
          <w:marBottom w:val="0"/>
          <w:divBdr>
            <w:top w:val="none" w:sz="0" w:space="0" w:color="auto"/>
            <w:left w:val="none" w:sz="0" w:space="0" w:color="auto"/>
            <w:bottom w:val="none" w:sz="0" w:space="0" w:color="auto"/>
            <w:right w:val="none" w:sz="0" w:space="0" w:color="auto"/>
          </w:divBdr>
        </w:div>
        <w:div w:id="1700281700">
          <w:marLeft w:val="0"/>
          <w:marRight w:val="0"/>
          <w:marTop w:val="0"/>
          <w:marBottom w:val="0"/>
          <w:divBdr>
            <w:top w:val="none" w:sz="0" w:space="0" w:color="auto"/>
            <w:left w:val="none" w:sz="0" w:space="0" w:color="auto"/>
            <w:bottom w:val="none" w:sz="0" w:space="0" w:color="auto"/>
            <w:right w:val="none" w:sz="0" w:space="0" w:color="auto"/>
          </w:divBdr>
        </w:div>
      </w:divsChild>
    </w:div>
    <w:div w:id="1260525660">
      <w:bodyDiv w:val="1"/>
      <w:marLeft w:val="0"/>
      <w:marRight w:val="0"/>
      <w:marTop w:val="0"/>
      <w:marBottom w:val="0"/>
      <w:divBdr>
        <w:top w:val="none" w:sz="0" w:space="0" w:color="auto"/>
        <w:left w:val="none" w:sz="0" w:space="0" w:color="auto"/>
        <w:bottom w:val="none" w:sz="0" w:space="0" w:color="auto"/>
        <w:right w:val="none" w:sz="0" w:space="0" w:color="auto"/>
      </w:divBdr>
    </w:div>
    <w:div w:id="1261137452">
      <w:bodyDiv w:val="1"/>
      <w:marLeft w:val="0"/>
      <w:marRight w:val="0"/>
      <w:marTop w:val="0"/>
      <w:marBottom w:val="0"/>
      <w:divBdr>
        <w:top w:val="none" w:sz="0" w:space="0" w:color="auto"/>
        <w:left w:val="none" w:sz="0" w:space="0" w:color="auto"/>
        <w:bottom w:val="none" w:sz="0" w:space="0" w:color="auto"/>
        <w:right w:val="none" w:sz="0" w:space="0" w:color="auto"/>
      </w:divBdr>
    </w:div>
    <w:div w:id="1261529971">
      <w:bodyDiv w:val="1"/>
      <w:marLeft w:val="0"/>
      <w:marRight w:val="0"/>
      <w:marTop w:val="0"/>
      <w:marBottom w:val="0"/>
      <w:divBdr>
        <w:top w:val="none" w:sz="0" w:space="0" w:color="auto"/>
        <w:left w:val="none" w:sz="0" w:space="0" w:color="auto"/>
        <w:bottom w:val="none" w:sz="0" w:space="0" w:color="auto"/>
        <w:right w:val="none" w:sz="0" w:space="0" w:color="auto"/>
      </w:divBdr>
      <w:divsChild>
        <w:div w:id="1480228501">
          <w:marLeft w:val="0"/>
          <w:marRight w:val="0"/>
          <w:marTop w:val="0"/>
          <w:marBottom w:val="0"/>
          <w:divBdr>
            <w:top w:val="none" w:sz="0" w:space="0" w:color="auto"/>
            <w:left w:val="none" w:sz="0" w:space="0" w:color="auto"/>
            <w:bottom w:val="none" w:sz="0" w:space="0" w:color="auto"/>
            <w:right w:val="none" w:sz="0" w:space="0" w:color="auto"/>
          </w:divBdr>
          <w:divsChild>
            <w:div w:id="379207727">
              <w:marLeft w:val="0"/>
              <w:marRight w:val="0"/>
              <w:marTop w:val="0"/>
              <w:marBottom w:val="0"/>
              <w:divBdr>
                <w:top w:val="none" w:sz="0" w:space="0" w:color="auto"/>
                <w:left w:val="none" w:sz="0" w:space="0" w:color="auto"/>
                <w:bottom w:val="none" w:sz="0" w:space="0" w:color="auto"/>
                <w:right w:val="none" w:sz="0" w:space="0" w:color="auto"/>
              </w:divBdr>
              <w:divsChild>
                <w:div w:id="14279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28117">
      <w:bodyDiv w:val="1"/>
      <w:marLeft w:val="0"/>
      <w:marRight w:val="0"/>
      <w:marTop w:val="0"/>
      <w:marBottom w:val="0"/>
      <w:divBdr>
        <w:top w:val="none" w:sz="0" w:space="0" w:color="auto"/>
        <w:left w:val="none" w:sz="0" w:space="0" w:color="auto"/>
        <w:bottom w:val="none" w:sz="0" w:space="0" w:color="auto"/>
        <w:right w:val="none" w:sz="0" w:space="0" w:color="auto"/>
      </w:divBdr>
    </w:div>
    <w:div w:id="1268468103">
      <w:bodyDiv w:val="1"/>
      <w:marLeft w:val="0"/>
      <w:marRight w:val="0"/>
      <w:marTop w:val="0"/>
      <w:marBottom w:val="0"/>
      <w:divBdr>
        <w:top w:val="none" w:sz="0" w:space="0" w:color="auto"/>
        <w:left w:val="none" w:sz="0" w:space="0" w:color="auto"/>
        <w:bottom w:val="none" w:sz="0" w:space="0" w:color="auto"/>
        <w:right w:val="none" w:sz="0" w:space="0" w:color="auto"/>
      </w:divBdr>
    </w:div>
    <w:div w:id="1272469785">
      <w:bodyDiv w:val="1"/>
      <w:marLeft w:val="0"/>
      <w:marRight w:val="0"/>
      <w:marTop w:val="0"/>
      <w:marBottom w:val="0"/>
      <w:divBdr>
        <w:top w:val="none" w:sz="0" w:space="0" w:color="auto"/>
        <w:left w:val="none" w:sz="0" w:space="0" w:color="auto"/>
        <w:bottom w:val="none" w:sz="0" w:space="0" w:color="auto"/>
        <w:right w:val="none" w:sz="0" w:space="0" w:color="auto"/>
      </w:divBdr>
    </w:div>
    <w:div w:id="1279994312">
      <w:bodyDiv w:val="1"/>
      <w:marLeft w:val="0"/>
      <w:marRight w:val="0"/>
      <w:marTop w:val="0"/>
      <w:marBottom w:val="0"/>
      <w:divBdr>
        <w:top w:val="none" w:sz="0" w:space="0" w:color="auto"/>
        <w:left w:val="none" w:sz="0" w:space="0" w:color="auto"/>
        <w:bottom w:val="none" w:sz="0" w:space="0" w:color="auto"/>
        <w:right w:val="none" w:sz="0" w:space="0" w:color="auto"/>
      </w:divBdr>
    </w:div>
    <w:div w:id="1281108316">
      <w:bodyDiv w:val="1"/>
      <w:marLeft w:val="0"/>
      <w:marRight w:val="0"/>
      <w:marTop w:val="0"/>
      <w:marBottom w:val="0"/>
      <w:divBdr>
        <w:top w:val="none" w:sz="0" w:space="0" w:color="auto"/>
        <w:left w:val="none" w:sz="0" w:space="0" w:color="auto"/>
        <w:bottom w:val="none" w:sz="0" w:space="0" w:color="auto"/>
        <w:right w:val="none" w:sz="0" w:space="0" w:color="auto"/>
      </w:divBdr>
      <w:divsChild>
        <w:div w:id="449474216">
          <w:marLeft w:val="1200"/>
          <w:marRight w:val="0"/>
          <w:marTop w:val="0"/>
          <w:marBottom w:val="0"/>
          <w:divBdr>
            <w:top w:val="none" w:sz="0" w:space="0" w:color="auto"/>
            <w:left w:val="none" w:sz="0" w:space="0" w:color="auto"/>
            <w:bottom w:val="none" w:sz="0" w:space="0" w:color="auto"/>
            <w:right w:val="none" w:sz="0" w:space="0" w:color="auto"/>
          </w:divBdr>
          <w:divsChild>
            <w:div w:id="1894080344">
              <w:marLeft w:val="0"/>
              <w:marRight w:val="0"/>
              <w:marTop w:val="0"/>
              <w:marBottom w:val="0"/>
              <w:divBdr>
                <w:top w:val="none" w:sz="0" w:space="0" w:color="auto"/>
                <w:left w:val="none" w:sz="0" w:space="0" w:color="auto"/>
                <w:bottom w:val="none" w:sz="0" w:space="0" w:color="auto"/>
                <w:right w:val="none" w:sz="0" w:space="0" w:color="auto"/>
              </w:divBdr>
            </w:div>
          </w:divsChild>
        </w:div>
        <w:div w:id="1569539029">
          <w:marLeft w:val="1200"/>
          <w:marRight w:val="0"/>
          <w:marTop w:val="0"/>
          <w:marBottom w:val="0"/>
          <w:divBdr>
            <w:top w:val="none" w:sz="0" w:space="0" w:color="auto"/>
            <w:left w:val="none" w:sz="0" w:space="0" w:color="auto"/>
            <w:bottom w:val="none" w:sz="0" w:space="0" w:color="auto"/>
            <w:right w:val="none" w:sz="0" w:space="0" w:color="auto"/>
          </w:divBdr>
        </w:div>
      </w:divsChild>
    </w:div>
    <w:div w:id="1282107878">
      <w:bodyDiv w:val="1"/>
      <w:marLeft w:val="0"/>
      <w:marRight w:val="0"/>
      <w:marTop w:val="0"/>
      <w:marBottom w:val="0"/>
      <w:divBdr>
        <w:top w:val="none" w:sz="0" w:space="0" w:color="auto"/>
        <w:left w:val="none" w:sz="0" w:space="0" w:color="auto"/>
        <w:bottom w:val="none" w:sz="0" w:space="0" w:color="auto"/>
        <w:right w:val="none" w:sz="0" w:space="0" w:color="auto"/>
      </w:divBdr>
    </w:div>
    <w:div w:id="1284996982">
      <w:bodyDiv w:val="1"/>
      <w:marLeft w:val="0"/>
      <w:marRight w:val="0"/>
      <w:marTop w:val="0"/>
      <w:marBottom w:val="0"/>
      <w:divBdr>
        <w:top w:val="none" w:sz="0" w:space="0" w:color="auto"/>
        <w:left w:val="none" w:sz="0" w:space="0" w:color="auto"/>
        <w:bottom w:val="none" w:sz="0" w:space="0" w:color="auto"/>
        <w:right w:val="none" w:sz="0" w:space="0" w:color="auto"/>
      </w:divBdr>
    </w:div>
    <w:div w:id="1287155529">
      <w:bodyDiv w:val="1"/>
      <w:marLeft w:val="0"/>
      <w:marRight w:val="0"/>
      <w:marTop w:val="0"/>
      <w:marBottom w:val="0"/>
      <w:divBdr>
        <w:top w:val="none" w:sz="0" w:space="0" w:color="auto"/>
        <w:left w:val="none" w:sz="0" w:space="0" w:color="auto"/>
        <w:bottom w:val="none" w:sz="0" w:space="0" w:color="auto"/>
        <w:right w:val="none" w:sz="0" w:space="0" w:color="auto"/>
      </w:divBdr>
    </w:div>
    <w:div w:id="1287276836">
      <w:bodyDiv w:val="1"/>
      <w:marLeft w:val="0"/>
      <w:marRight w:val="0"/>
      <w:marTop w:val="0"/>
      <w:marBottom w:val="0"/>
      <w:divBdr>
        <w:top w:val="none" w:sz="0" w:space="0" w:color="auto"/>
        <w:left w:val="none" w:sz="0" w:space="0" w:color="auto"/>
        <w:bottom w:val="none" w:sz="0" w:space="0" w:color="auto"/>
        <w:right w:val="none" w:sz="0" w:space="0" w:color="auto"/>
      </w:divBdr>
    </w:div>
    <w:div w:id="1287739900">
      <w:bodyDiv w:val="1"/>
      <w:marLeft w:val="0"/>
      <w:marRight w:val="0"/>
      <w:marTop w:val="0"/>
      <w:marBottom w:val="0"/>
      <w:divBdr>
        <w:top w:val="none" w:sz="0" w:space="0" w:color="auto"/>
        <w:left w:val="none" w:sz="0" w:space="0" w:color="auto"/>
        <w:bottom w:val="none" w:sz="0" w:space="0" w:color="auto"/>
        <w:right w:val="none" w:sz="0" w:space="0" w:color="auto"/>
      </w:divBdr>
    </w:div>
    <w:div w:id="1288393616">
      <w:bodyDiv w:val="1"/>
      <w:marLeft w:val="0"/>
      <w:marRight w:val="0"/>
      <w:marTop w:val="0"/>
      <w:marBottom w:val="0"/>
      <w:divBdr>
        <w:top w:val="none" w:sz="0" w:space="0" w:color="auto"/>
        <w:left w:val="none" w:sz="0" w:space="0" w:color="auto"/>
        <w:bottom w:val="none" w:sz="0" w:space="0" w:color="auto"/>
        <w:right w:val="none" w:sz="0" w:space="0" w:color="auto"/>
      </w:divBdr>
    </w:div>
    <w:div w:id="1296911933">
      <w:bodyDiv w:val="1"/>
      <w:marLeft w:val="0"/>
      <w:marRight w:val="0"/>
      <w:marTop w:val="0"/>
      <w:marBottom w:val="0"/>
      <w:divBdr>
        <w:top w:val="none" w:sz="0" w:space="0" w:color="auto"/>
        <w:left w:val="none" w:sz="0" w:space="0" w:color="auto"/>
        <w:bottom w:val="none" w:sz="0" w:space="0" w:color="auto"/>
        <w:right w:val="none" w:sz="0" w:space="0" w:color="auto"/>
      </w:divBdr>
      <w:divsChild>
        <w:div w:id="1155220209">
          <w:marLeft w:val="0"/>
          <w:marRight w:val="0"/>
          <w:marTop w:val="0"/>
          <w:marBottom w:val="0"/>
          <w:divBdr>
            <w:top w:val="none" w:sz="0" w:space="0" w:color="auto"/>
            <w:left w:val="none" w:sz="0" w:space="0" w:color="auto"/>
            <w:bottom w:val="none" w:sz="0" w:space="0" w:color="auto"/>
            <w:right w:val="none" w:sz="0" w:space="0" w:color="auto"/>
          </w:divBdr>
        </w:div>
        <w:div w:id="649286674">
          <w:marLeft w:val="0"/>
          <w:marRight w:val="0"/>
          <w:marTop w:val="0"/>
          <w:marBottom w:val="0"/>
          <w:divBdr>
            <w:top w:val="none" w:sz="0" w:space="0" w:color="auto"/>
            <w:left w:val="none" w:sz="0" w:space="0" w:color="auto"/>
            <w:bottom w:val="none" w:sz="0" w:space="0" w:color="auto"/>
            <w:right w:val="none" w:sz="0" w:space="0" w:color="auto"/>
          </w:divBdr>
        </w:div>
        <w:div w:id="1700936523">
          <w:marLeft w:val="0"/>
          <w:marRight w:val="0"/>
          <w:marTop w:val="0"/>
          <w:marBottom w:val="0"/>
          <w:divBdr>
            <w:top w:val="none" w:sz="0" w:space="0" w:color="auto"/>
            <w:left w:val="none" w:sz="0" w:space="0" w:color="auto"/>
            <w:bottom w:val="none" w:sz="0" w:space="0" w:color="auto"/>
            <w:right w:val="none" w:sz="0" w:space="0" w:color="auto"/>
          </w:divBdr>
        </w:div>
        <w:div w:id="1039355805">
          <w:marLeft w:val="0"/>
          <w:marRight w:val="0"/>
          <w:marTop w:val="0"/>
          <w:marBottom w:val="0"/>
          <w:divBdr>
            <w:top w:val="none" w:sz="0" w:space="0" w:color="auto"/>
            <w:left w:val="none" w:sz="0" w:space="0" w:color="auto"/>
            <w:bottom w:val="none" w:sz="0" w:space="0" w:color="auto"/>
            <w:right w:val="none" w:sz="0" w:space="0" w:color="auto"/>
          </w:divBdr>
        </w:div>
      </w:divsChild>
    </w:div>
    <w:div w:id="1297103643">
      <w:bodyDiv w:val="1"/>
      <w:marLeft w:val="0"/>
      <w:marRight w:val="0"/>
      <w:marTop w:val="0"/>
      <w:marBottom w:val="0"/>
      <w:divBdr>
        <w:top w:val="none" w:sz="0" w:space="0" w:color="auto"/>
        <w:left w:val="none" w:sz="0" w:space="0" w:color="auto"/>
        <w:bottom w:val="none" w:sz="0" w:space="0" w:color="auto"/>
        <w:right w:val="none" w:sz="0" w:space="0" w:color="auto"/>
      </w:divBdr>
    </w:div>
    <w:div w:id="1297640590">
      <w:bodyDiv w:val="1"/>
      <w:marLeft w:val="0"/>
      <w:marRight w:val="0"/>
      <w:marTop w:val="0"/>
      <w:marBottom w:val="0"/>
      <w:divBdr>
        <w:top w:val="none" w:sz="0" w:space="0" w:color="auto"/>
        <w:left w:val="none" w:sz="0" w:space="0" w:color="auto"/>
        <w:bottom w:val="none" w:sz="0" w:space="0" w:color="auto"/>
        <w:right w:val="none" w:sz="0" w:space="0" w:color="auto"/>
      </w:divBdr>
    </w:div>
    <w:div w:id="1298143569">
      <w:bodyDiv w:val="1"/>
      <w:marLeft w:val="0"/>
      <w:marRight w:val="0"/>
      <w:marTop w:val="0"/>
      <w:marBottom w:val="0"/>
      <w:divBdr>
        <w:top w:val="none" w:sz="0" w:space="0" w:color="auto"/>
        <w:left w:val="none" w:sz="0" w:space="0" w:color="auto"/>
        <w:bottom w:val="none" w:sz="0" w:space="0" w:color="auto"/>
        <w:right w:val="none" w:sz="0" w:space="0" w:color="auto"/>
      </w:divBdr>
    </w:div>
    <w:div w:id="1301377319">
      <w:bodyDiv w:val="1"/>
      <w:marLeft w:val="0"/>
      <w:marRight w:val="0"/>
      <w:marTop w:val="0"/>
      <w:marBottom w:val="0"/>
      <w:divBdr>
        <w:top w:val="none" w:sz="0" w:space="0" w:color="auto"/>
        <w:left w:val="none" w:sz="0" w:space="0" w:color="auto"/>
        <w:bottom w:val="none" w:sz="0" w:space="0" w:color="auto"/>
        <w:right w:val="none" w:sz="0" w:space="0" w:color="auto"/>
      </w:divBdr>
    </w:div>
    <w:div w:id="1301494510">
      <w:bodyDiv w:val="1"/>
      <w:marLeft w:val="0"/>
      <w:marRight w:val="0"/>
      <w:marTop w:val="0"/>
      <w:marBottom w:val="0"/>
      <w:divBdr>
        <w:top w:val="none" w:sz="0" w:space="0" w:color="auto"/>
        <w:left w:val="none" w:sz="0" w:space="0" w:color="auto"/>
        <w:bottom w:val="none" w:sz="0" w:space="0" w:color="auto"/>
        <w:right w:val="none" w:sz="0" w:space="0" w:color="auto"/>
      </w:divBdr>
      <w:divsChild>
        <w:div w:id="908810604">
          <w:marLeft w:val="0"/>
          <w:marRight w:val="0"/>
          <w:marTop w:val="0"/>
          <w:marBottom w:val="0"/>
          <w:divBdr>
            <w:top w:val="none" w:sz="0" w:space="0" w:color="auto"/>
            <w:left w:val="none" w:sz="0" w:space="0" w:color="auto"/>
            <w:bottom w:val="none" w:sz="0" w:space="0" w:color="auto"/>
            <w:right w:val="none" w:sz="0" w:space="0" w:color="auto"/>
          </w:divBdr>
        </w:div>
        <w:div w:id="945843903">
          <w:marLeft w:val="0"/>
          <w:marRight w:val="0"/>
          <w:marTop w:val="0"/>
          <w:marBottom w:val="0"/>
          <w:divBdr>
            <w:top w:val="none" w:sz="0" w:space="0" w:color="auto"/>
            <w:left w:val="none" w:sz="0" w:space="0" w:color="auto"/>
            <w:bottom w:val="none" w:sz="0" w:space="0" w:color="auto"/>
            <w:right w:val="none" w:sz="0" w:space="0" w:color="auto"/>
          </w:divBdr>
        </w:div>
        <w:div w:id="1088228726">
          <w:marLeft w:val="0"/>
          <w:marRight w:val="0"/>
          <w:marTop w:val="0"/>
          <w:marBottom w:val="0"/>
          <w:divBdr>
            <w:top w:val="none" w:sz="0" w:space="0" w:color="auto"/>
            <w:left w:val="none" w:sz="0" w:space="0" w:color="auto"/>
            <w:bottom w:val="none" w:sz="0" w:space="0" w:color="auto"/>
            <w:right w:val="none" w:sz="0" w:space="0" w:color="auto"/>
          </w:divBdr>
        </w:div>
        <w:div w:id="1969505343">
          <w:marLeft w:val="0"/>
          <w:marRight w:val="0"/>
          <w:marTop w:val="0"/>
          <w:marBottom w:val="0"/>
          <w:divBdr>
            <w:top w:val="none" w:sz="0" w:space="0" w:color="auto"/>
            <w:left w:val="none" w:sz="0" w:space="0" w:color="auto"/>
            <w:bottom w:val="none" w:sz="0" w:space="0" w:color="auto"/>
            <w:right w:val="none" w:sz="0" w:space="0" w:color="auto"/>
          </w:divBdr>
        </w:div>
        <w:div w:id="838429417">
          <w:marLeft w:val="0"/>
          <w:marRight w:val="0"/>
          <w:marTop w:val="0"/>
          <w:marBottom w:val="0"/>
          <w:divBdr>
            <w:top w:val="none" w:sz="0" w:space="0" w:color="auto"/>
            <w:left w:val="none" w:sz="0" w:space="0" w:color="auto"/>
            <w:bottom w:val="none" w:sz="0" w:space="0" w:color="auto"/>
            <w:right w:val="none" w:sz="0" w:space="0" w:color="auto"/>
          </w:divBdr>
        </w:div>
        <w:div w:id="308290638">
          <w:marLeft w:val="0"/>
          <w:marRight w:val="0"/>
          <w:marTop w:val="0"/>
          <w:marBottom w:val="0"/>
          <w:divBdr>
            <w:top w:val="none" w:sz="0" w:space="0" w:color="auto"/>
            <w:left w:val="none" w:sz="0" w:space="0" w:color="auto"/>
            <w:bottom w:val="none" w:sz="0" w:space="0" w:color="auto"/>
            <w:right w:val="none" w:sz="0" w:space="0" w:color="auto"/>
          </w:divBdr>
        </w:div>
        <w:div w:id="1416978697">
          <w:marLeft w:val="0"/>
          <w:marRight w:val="0"/>
          <w:marTop w:val="0"/>
          <w:marBottom w:val="0"/>
          <w:divBdr>
            <w:top w:val="none" w:sz="0" w:space="0" w:color="auto"/>
            <w:left w:val="none" w:sz="0" w:space="0" w:color="auto"/>
            <w:bottom w:val="none" w:sz="0" w:space="0" w:color="auto"/>
            <w:right w:val="none" w:sz="0" w:space="0" w:color="auto"/>
          </w:divBdr>
        </w:div>
      </w:divsChild>
    </w:div>
    <w:div w:id="1302615630">
      <w:bodyDiv w:val="1"/>
      <w:marLeft w:val="0"/>
      <w:marRight w:val="0"/>
      <w:marTop w:val="0"/>
      <w:marBottom w:val="0"/>
      <w:divBdr>
        <w:top w:val="none" w:sz="0" w:space="0" w:color="auto"/>
        <w:left w:val="none" w:sz="0" w:space="0" w:color="auto"/>
        <w:bottom w:val="none" w:sz="0" w:space="0" w:color="auto"/>
        <w:right w:val="none" w:sz="0" w:space="0" w:color="auto"/>
      </w:divBdr>
      <w:divsChild>
        <w:div w:id="275447982">
          <w:marLeft w:val="0"/>
          <w:marRight w:val="0"/>
          <w:marTop w:val="0"/>
          <w:marBottom w:val="0"/>
          <w:divBdr>
            <w:top w:val="none" w:sz="0" w:space="0" w:color="auto"/>
            <w:left w:val="none" w:sz="0" w:space="0" w:color="auto"/>
            <w:bottom w:val="none" w:sz="0" w:space="0" w:color="auto"/>
            <w:right w:val="none" w:sz="0" w:space="0" w:color="auto"/>
          </w:divBdr>
        </w:div>
        <w:div w:id="406273111">
          <w:marLeft w:val="0"/>
          <w:marRight w:val="0"/>
          <w:marTop w:val="0"/>
          <w:marBottom w:val="0"/>
          <w:divBdr>
            <w:top w:val="none" w:sz="0" w:space="0" w:color="auto"/>
            <w:left w:val="none" w:sz="0" w:space="0" w:color="auto"/>
            <w:bottom w:val="none" w:sz="0" w:space="0" w:color="auto"/>
            <w:right w:val="none" w:sz="0" w:space="0" w:color="auto"/>
          </w:divBdr>
        </w:div>
        <w:div w:id="1846238963">
          <w:marLeft w:val="0"/>
          <w:marRight w:val="0"/>
          <w:marTop w:val="0"/>
          <w:marBottom w:val="0"/>
          <w:divBdr>
            <w:top w:val="none" w:sz="0" w:space="0" w:color="auto"/>
            <w:left w:val="none" w:sz="0" w:space="0" w:color="auto"/>
            <w:bottom w:val="none" w:sz="0" w:space="0" w:color="auto"/>
            <w:right w:val="none" w:sz="0" w:space="0" w:color="auto"/>
          </w:divBdr>
        </w:div>
        <w:div w:id="933587104">
          <w:marLeft w:val="0"/>
          <w:marRight w:val="0"/>
          <w:marTop w:val="0"/>
          <w:marBottom w:val="0"/>
          <w:divBdr>
            <w:top w:val="none" w:sz="0" w:space="0" w:color="auto"/>
            <w:left w:val="none" w:sz="0" w:space="0" w:color="auto"/>
            <w:bottom w:val="none" w:sz="0" w:space="0" w:color="auto"/>
            <w:right w:val="none" w:sz="0" w:space="0" w:color="auto"/>
          </w:divBdr>
        </w:div>
        <w:div w:id="1525509243">
          <w:marLeft w:val="0"/>
          <w:marRight w:val="0"/>
          <w:marTop w:val="0"/>
          <w:marBottom w:val="0"/>
          <w:divBdr>
            <w:top w:val="none" w:sz="0" w:space="0" w:color="auto"/>
            <w:left w:val="none" w:sz="0" w:space="0" w:color="auto"/>
            <w:bottom w:val="none" w:sz="0" w:space="0" w:color="auto"/>
            <w:right w:val="none" w:sz="0" w:space="0" w:color="auto"/>
          </w:divBdr>
        </w:div>
        <w:div w:id="1688869618">
          <w:marLeft w:val="0"/>
          <w:marRight w:val="0"/>
          <w:marTop w:val="0"/>
          <w:marBottom w:val="0"/>
          <w:divBdr>
            <w:top w:val="none" w:sz="0" w:space="0" w:color="auto"/>
            <w:left w:val="none" w:sz="0" w:space="0" w:color="auto"/>
            <w:bottom w:val="none" w:sz="0" w:space="0" w:color="auto"/>
            <w:right w:val="none" w:sz="0" w:space="0" w:color="auto"/>
          </w:divBdr>
        </w:div>
        <w:div w:id="1311057484">
          <w:marLeft w:val="0"/>
          <w:marRight w:val="0"/>
          <w:marTop w:val="0"/>
          <w:marBottom w:val="0"/>
          <w:divBdr>
            <w:top w:val="none" w:sz="0" w:space="0" w:color="auto"/>
            <w:left w:val="none" w:sz="0" w:space="0" w:color="auto"/>
            <w:bottom w:val="none" w:sz="0" w:space="0" w:color="auto"/>
            <w:right w:val="none" w:sz="0" w:space="0" w:color="auto"/>
          </w:divBdr>
        </w:div>
      </w:divsChild>
    </w:div>
    <w:div w:id="1303465251">
      <w:bodyDiv w:val="1"/>
      <w:marLeft w:val="0"/>
      <w:marRight w:val="0"/>
      <w:marTop w:val="0"/>
      <w:marBottom w:val="0"/>
      <w:divBdr>
        <w:top w:val="none" w:sz="0" w:space="0" w:color="auto"/>
        <w:left w:val="none" w:sz="0" w:space="0" w:color="auto"/>
        <w:bottom w:val="none" w:sz="0" w:space="0" w:color="auto"/>
        <w:right w:val="none" w:sz="0" w:space="0" w:color="auto"/>
      </w:divBdr>
    </w:div>
    <w:div w:id="1303534965">
      <w:bodyDiv w:val="1"/>
      <w:marLeft w:val="0"/>
      <w:marRight w:val="0"/>
      <w:marTop w:val="0"/>
      <w:marBottom w:val="0"/>
      <w:divBdr>
        <w:top w:val="none" w:sz="0" w:space="0" w:color="auto"/>
        <w:left w:val="none" w:sz="0" w:space="0" w:color="auto"/>
        <w:bottom w:val="none" w:sz="0" w:space="0" w:color="auto"/>
        <w:right w:val="none" w:sz="0" w:space="0" w:color="auto"/>
      </w:divBdr>
    </w:div>
    <w:div w:id="1308708037">
      <w:bodyDiv w:val="1"/>
      <w:marLeft w:val="0"/>
      <w:marRight w:val="0"/>
      <w:marTop w:val="0"/>
      <w:marBottom w:val="0"/>
      <w:divBdr>
        <w:top w:val="none" w:sz="0" w:space="0" w:color="auto"/>
        <w:left w:val="none" w:sz="0" w:space="0" w:color="auto"/>
        <w:bottom w:val="none" w:sz="0" w:space="0" w:color="auto"/>
        <w:right w:val="none" w:sz="0" w:space="0" w:color="auto"/>
      </w:divBdr>
    </w:div>
    <w:div w:id="1309016914">
      <w:bodyDiv w:val="1"/>
      <w:marLeft w:val="0"/>
      <w:marRight w:val="0"/>
      <w:marTop w:val="0"/>
      <w:marBottom w:val="0"/>
      <w:divBdr>
        <w:top w:val="none" w:sz="0" w:space="0" w:color="auto"/>
        <w:left w:val="none" w:sz="0" w:space="0" w:color="auto"/>
        <w:bottom w:val="none" w:sz="0" w:space="0" w:color="auto"/>
        <w:right w:val="none" w:sz="0" w:space="0" w:color="auto"/>
      </w:divBdr>
    </w:div>
    <w:div w:id="1309096356">
      <w:bodyDiv w:val="1"/>
      <w:marLeft w:val="0"/>
      <w:marRight w:val="0"/>
      <w:marTop w:val="0"/>
      <w:marBottom w:val="0"/>
      <w:divBdr>
        <w:top w:val="none" w:sz="0" w:space="0" w:color="auto"/>
        <w:left w:val="none" w:sz="0" w:space="0" w:color="auto"/>
        <w:bottom w:val="none" w:sz="0" w:space="0" w:color="auto"/>
        <w:right w:val="none" w:sz="0" w:space="0" w:color="auto"/>
      </w:divBdr>
    </w:div>
    <w:div w:id="1311985910">
      <w:bodyDiv w:val="1"/>
      <w:marLeft w:val="0"/>
      <w:marRight w:val="0"/>
      <w:marTop w:val="0"/>
      <w:marBottom w:val="0"/>
      <w:divBdr>
        <w:top w:val="none" w:sz="0" w:space="0" w:color="auto"/>
        <w:left w:val="none" w:sz="0" w:space="0" w:color="auto"/>
        <w:bottom w:val="none" w:sz="0" w:space="0" w:color="auto"/>
        <w:right w:val="none" w:sz="0" w:space="0" w:color="auto"/>
      </w:divBdr>
    </w:div>
    <w:div w:id="1315261146">
      <w:bodyDiv w:val="1"/>
      <w:marLeft w:val="0"/>
      <w:marRight w:val="0"/>
      <w:marTop w:val="0"/>
      <w:marBottom w:val="0"/>
      <w:divBdr>
        <w:top w:val="none" w:sz="0" w:space="0" w:color="auto"/>
        <w:left w:val="none" w:sz="0" w:space="0" w:color="auto"/>
        <w:bottom w:val="none" w:sz="0" w:space="0" w:color="auto"/>
        <w:right w:val="none" w:sz="0" w:space="0" w:color="auto"/>
      </w:divBdr>
    </w:div>
    <w:div w:id="1317145201">
      <w:bodyDiv w:val="1"/>
      <w:marLeft w:val="0"/>
      <w:marRight w:val="0"/>
      <w:marTop w:val="0"/>
      <w:marBottom w:val="0"/>
      <w:divBdr>
        <w:top w:val="none" w:sz="0" w:space="0" w:color="auto"/>
        <w:left w:val="none" w:sz="0" w:space="0" w:color="auto"/>
        <w:bottom w:val="none" w:sz="0" w:space="0" w:color="auto"/>
        <w:right w:val="none" w:sz="0" w:space="0" w:color="auto"/>
      </w:divBdr>
    </w:div>
    <w:div w:id="1320962211">
      <w:bodyDiv w:val="1"/>
      <w:marLeft w:val="0"/>
      <w:marRight w:val="0"/>
      <w:marTop w:val="0"/>
      <w:marBottom w:val="0"/>
      <w:divBdr>
        <w:top w:val="none" w:sz="0" w:space="0" w:color="auto"/>
        <w:left w:val="none" w:sz="0" w:space="0" w:color="auto"/>
        <w:bottom w:val="none" w:sz="0" w:space="0" w:color="auto"/>
        <w:right w:val="none" w:sz="0" w:space="0" w:color="auto"/>
      </w:divBdr>
    </w:div>
    <w:div w:id="1323435613">
      <w:bodyDiv w:val="1"/>
      <w:marLeft w:val="0"/>
      <w:marRight w:val="0"/>
      <w:marTop w:val="0"/>
      <w:marBottom w:val="0"/>
      <w:divBdr>
        <w:top w:val="none" w:sz="0" w:space="0" w:color="auto"/>
        <w:left w:val="none" w:sz="0" w:space="0" w:color="auto"/>
        <w:bottom w:val="none" w:sz="0" w:space="0" w:color="auto"/>
        <w:right w:val="none" w:sz="0" w:space="0" w:color="auto"/>
      </w:divBdr>
    </w:div>
    <w:div w:id="1323855663">
      <w:bodyDiv w:val="1"/>
      <w:marLeft w:val="0"/>
      <w:marRight w:val="0"/>
      <w:marTop w:val="0"/>
      <w:marBottom w:val="0"/>
      <w:divBdr>
        <w:top w:val="none" w:sz="0" w:space="0" w:color="auto"/>
        <w:left w:val="none" w:sz="0" w:space="0" w:color="auto"/>
        <w:bottom w:val="none" w:sz="0" w:space="0" w:color="auto"/>
        <w:right w:val="none" w:sz="0" w:space="0" w:color="auto"/>
      </w:divBdr>
      <w:divsChild>
        <w:div w:id="176503204">
          <w:marLeft w:val="0"/>
          <w:marRight w:val="0"/>
          <w:marTop w:val="90"/>
          <w:marBottom w:val="0"/>
          <w:divBdr>
            <w:top w:val="none" w:sz="0" w:space="0" w:color="auto"/>
            <w:left w:val="none" w:sz="0" w:space="0" w:color="auto"/>
            <w:bottom w:val="none" w:sz="0" w:space="0" w:color="auto"/>
            <w:right w:val="none" w:sz="0" w:space="0" w:color="auto"/>
          </w:divBdr>
          <w:divsChild>
            <w:div w:id="199518319">
              <w:marLeft w:val="0"/>
              <w:marRight w:val="0"/>
              <w:marTop w:val="0"/>
              <w:marBottom w:val="420"/>
              <w:divBdr>
                <w:top w:val="none" w:sz="0" w:space="0" w:color="auto"/>
                <w:left w:val="none" w:sz="0" w:space="0" w:color="auto"/>
                <w:bottom w:val="none" w:sz="0" w:space="0" w:color="auto"/>
                <w:right w:val="none" w:sz="0" w:space="0" w:color="auto"/>
              </w:divBdr>
              <w:divsChild>
                <w:div w:id="973566277">
                  <w:marLeft w:val="0"/>
                  <w:marRight w:val="0"/>
                  <w:marTop w:val="0"/>
                  <w:marBottom w:val="0"/>
                  <w:divBdr>
                    <w:top w:val="none" w:sz="0" w:space="0" w:color="auto"/>
                    <w:left w:val="none" w:sz="0" w:space="0" w:color="auto"/>
                    <w:bottom w:val="none" w:sz="0" w:space="0" w:color="auto"/>
                    <w:right w:val="none" w:sz="0" w:space="0" w:color="auto"/>
                  </w:divBdr>
                  <w:divsChild>
                    <w:div w:id="2244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41435">
      <w:bodyDiv w:val="1"/>
      <w:marLeft w:val="0"/>
      <w:marRight w:val="0"/>
      <w:marTop w:val="0"/>
      <w:marBottom w:val="0"/>
      <w:divBdr>
        <w:top w:val="none" w:sz="0" w:space="0" w:color="auto"/>
        <w:left w:val="none" w:sz="0" w:space="0" w:color="auto"/>
        <w:bottom w:val="none" w:sz="0" w:space="0" w:color="auto"/>
        <w:right w:val="none" w:sz="0" w:space="0" w:color="auto"/>
      </w:divBdr>
    </w:div>
    <w:div w:id="1332873601">
      <w:bodyDiv w:val="1"/>
      <w:marLeft w:val="0"/>
      <w:marRight w:val="0"/>
      <w:marTop w:val="0"/>
      <w:marBottom w:val="0"/>
      <w:divBdr>
        <w:top w:val="none" w:sz="0" w:space="0" w:color="auto"/>
        <w:left w:val="none" w:sz="0" w:space="0" w:color="auto"/>
        <w:bottom w:val="none" w:sz="0" w:space="0" w:color="auto"/>
        <w:right w:val="none" w:sz="0" w:space="0" w:color="auto"/>
      </w:divBdr>
    </w:div>
    <w:div w:id="1333723640">
      <w:bodyDiv w:val="1"/>
      <w:marLeft w:val="0"/>
      <w:marRight w:val="0"/>
      <w:marTop w:val="0"/>
      <w:marBottom w:val="0"/>
      <w:divBdr>
        <w:top w:val="none" w:sz="0" w:space="0" w:color="auto"/>
        <w:left w:val="none" w:sz="0" w:space="0" w:color="auto"/>
        <w:bottom w:val="none" w:sz="0" w:space="0" w:color="auto"/>
        <w:right w:val="none" w:sz="0" w:space="0" w:color="auto"/>
      </w:divBdr>
      <w:divsChild>
        <w:div w:id="1881820598">
          <w:marLeft w:val="0"/>
          <w:marRight w:val="0"/>
          <w:marTop w:val="0"/>
          <w:marBottom w:val="0"/>
          <w:divBdr>
            <w:top w:val="none" w:sz="0" w:space="0" w:color="auto"/>
            <w:left w:val="none" w:sz="0" w:space="0" w:color="auto"/>
            <w:bottom w:val="none" w:sz="0" w:space="0" w:color="auto"/>
            <w:right w:val="none" w:sz="0" w:space="0" w:color="auto"/>
          </w:divBdr>
          <w:divsChild>
            <w:div w:id="427578123">
              <w:marLeft w:val="0"/>
              <w:marRight w:val="0"/>
              <w:marTop w:val="0"/>
              <w:marBottom w:val="0"/>
              <w:divBdr>
                <w:top w:val="none" w:sz="0" w:space="0" w:color="auto"/>
                <w:left w:val="none" w:sz="0" w:space="0" w:color="auto"/>
                <w:bottom w:val="none" w:sz="0" w:space="0" w:color="auto"/>
                <w:right w:val="none" w:sz="0" w:space="0" w:color="auto"/>
              </w:divBdr>
              <w:divsChild>
                <w:div w:id="1964732007">
                  <w:marLeft w:val="0"/>
                  <w:marRight w:val="0"/>
                  <w:marTop w:val="0"/>
                  <w:marBottom w:val="0"/>
                  <w:divBdr>
                    <w:top w:val="none" w:sz="0" w:space="0" w:color="auto"/>
                    <w:left w:val="none" w:sz="0" w:space="0" w:color="auto"/>
                    <w:bottom w:val="none" w:sz="0" w:space="0" w:color="auto"/>
                    <w:right w:val="none" w:sz="0" w:space="0" w:color="auto"/>
                  </w:divBdr>
                  <w:divsChild>
                    <w:div w:id="1943487659">
                      <w:marLeft w:val="0"/>
                      <w:marRight w:val="0"/>
                      <w:marTop w:val="0"/>
                      <w:marBottom w:val="0"/>
                      <w:divBdr>
                        <w:top w:val="none" w:sz="0" w:space="0" w:color="auto"/>
                        <w:left w:val="none" w:sz="0" w:space="0" w:color="auto"/>
                        <w:bottom w:val="none" w:sz="0" w:space="0" w:color="auto"/>
                        <w:right w:val="none" w:sz="0" w:space="0" w:color="auto"/>
                      </w:divBdr>
                      <w:divsChild>
                        <w:div w:id="754204019">
                          <w:marLeft w:val="0"/>
                          <w:marRight w:val="0"/>
                          <w:marTop w:val="60"/>
                          <w:marBottom w:val="300"/>
                          <w:divBdr>
                            <w:top w:val="none" w:sz="0" w:space="0" w:color="auto"/>
                            <w:left w:val="none" w:sz="0" w:space="0" w:color="auto"/>
                            <w:bottom w:val="none" w:sz="0" w:space="0" w:color="auto"/>
                            <w:right w:val="none" w:sz="0" w:space="0" w:color="auto"/>
                          </w:divBdr>
                          <w:divsChild>
                            <w:div w:id="465242394">
                              <w:marLeft w:val="0"/>
                              <w:marRight w:val="240"/>
                              <w:marTop w:val="0"/>
                              <w:marBottom w:val="0"/>
                              <w:divBdr>
                                <w:top w:val="none" w:sz="0" w:space="0" w:color="auto"/>
                                <w:left w:val="none" w:sz="0" w:space="0" w:color="auto"/>
                                <w:bottom w:val="none" w:sz="0" w:space="0" w:color="auto"/>
                                <w:right w:val="none" w:sz="0" w:space="0" w:color="auto"/>
                              </w:divBdr>
                              <w:divsChild>
                                <w:div w:id="1917090208">
                                  <w:marLeft w:val="0"/>
                                  <w:marRight w:val="0"/>
                                  <w:marTop w:val="0"/>
                                  <w:marBottom w:val="0"/>
                                  <w:divBdr>
                                    <w:top w:val="none" w:sz="0" w:space="0" w:color="auto"/>
                                    <w:left w:val="none" w:sz="0" w:space="0" w:color="auto"/>
                                    <w:bottom w:val="none" w:sz="0" w:space="0" w:color="auto"/>
                                    <w:right w:val="none" w:sz="0" w:space="0" w:color="auto"/>
                                  </w:divBdr>
                                  <w:divsChild>
                                    <w:div w:id="1282610867">
                                      <w:marLeft w:val="0"/>
                                      <w:marRight w:val="0"/>
                                      <w:marTop w:val="0"/>
                                      <w:marBottom w:val="0"/>
                                      <w:divBdr>
                                        <w:top w:val="none" w:sz="0" w:space="0" w:color="auto"/>
                                        <w:left w:val="none" w:sz="0" w:space="0" w:color="auto"/>
                                        <w:bottom w:val="none" w:sz="0" w:space="0" w:color="auto"/>
                                        <w:right w:val="none" w:sz="0" w:space="0" w:color="auto"/>
                                      </w:divBdr>
                                      <w:divsChild>
                                        <w:div w:id="1516769420">
                                          <w:marLeft w:val="0"/>
                                          <w:marRight w:val="0"/>
                                          <w:marTop w:val="0"/>
                                          <w:marBottom w:val="0"/>
                                          <w:divBdr>
                                            <w:top w:val="none" w:sz="0" w:space="0" w:color="auto"/>
                                            <w:left w:val="none" w:sz="0" w:space="0" w:color="auto"/>
                                            <w:bottom w:val="none" w:sz="0" w:space="0" w:color="auto"/>
                                            <w:right w:val="none" w:sz="0" w:space="0" w:color="auto"/>
                                          </w:divBdr>
                                          <w:divsChild>
                                            <w:div w:id="1918399845">
                                              <w:marLeft w:val="0"/>
                                              <w:marRight w:val="0"/>
                                              <w:marTop w:val="0"/>
                                              <w:marBottom w:val="0"/>
                                              <w:divBdr>
                                                <w:top w:val="none" w:sz="0" w:space="0" w:color="auto"/>
                                                <w:left w:val="none" w:sz="0" w:space="0" w:color="auto"/>
                                                <w:bottom w:val="none" w:sz="0" w:space="0" w:color="auto"/>
                                                <w:right w:val="none" w:sz="0" w:space="0" w:color="auto"/>
                                              </w:divBdr>
                                              <w:divsChild>
                                                <w:div w:id="583994358">
                                                  <w:marLeft w:val="0"/>
                                                  <w:marRight w:val="0"/>
                                                  <w:marTop w:val="0"/>
                                                  <w:marBottom w:val="0"/>
                                                  <w:divBdr>
                                                    <w:top w:val="none" w:sz="0" w:space="0" w:color="auto"/>
                                                    <w:left w:val="none" w:sz="0" w:space="0" w:color="auto"/>
                                                    <w:bottom w:val="none" w:sz="0" w:space="0" w:color="auto"/>
                                                    <w:right w:val="none" w:sz="0" w:space="0" w:color="auto"/>
                                                  </w:divBdr>
                                                  <w:divsChild>
                                                    <w:div w:id="10489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6919">
                                              <w:marLeft w:val="0"/>
                                              <w:marRight w:val="0"/>
                                              <w:marTop w:val="0"/>
                                              <w:marBottom w:val="0"/>
                                              <w:divBdr>
                                                <w:top w:val="none" w:sz="0" w:space="0" w:color="auto"/>
                                                <w:left w:val="none" w:sz="0" w:space="0" w:color="auto"/>
                                                <w:bottom w:val="none" w:sz="0" w:space="0" w:color="auto"/>
                                                <w:right w:val="none" w:sz="0" w:space="0" w:color="auto"/>
                                              </w:divBdr>
                                              <w:divsChild>
                                                <w:div w:id="801190871">
                                                  <w:marLeft w:val="0"/>
                                                  <w:marRight w:val="0"/>
                                                  <w:marTop w:val="0"/>
                                                  <w:marBottom w:val="0"/>
                                                  <w:divBdr>
                                                    <w:top w:val="none" w:sz="0" w:space="0" w:color="auto"/>
                                                    <w:left w:val="none" w:sz="0" w:space="0" w:color="auto"/>
                                                    <w:bottom w:val="none" w:sz="0" w:space="0" w:color="auto"/>
                                                    <w:right w:val="none" w:sz="0" w:space="0" w:color="auto"/>
                                                  </w:divBdr>
                                                  <w:divsChild>
                                                    <w:div w:id="163790549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449313">
          <w:marLeft w:val="0"/>
          <w:marRight w:val="0"/>
          <w:marTop w:val="0"/>
          <w:marBottom w:val="0"/>
          <w:divBdr>
            <w:top w:val="none" w:sz="0" w:space="0" w:color="auto"/>
            <w:left w:val="none" w:sz="0" w:space="0" w:color="auto"/>
            <w:bottom w:val="none" w:sz="0" w:space="0" w:color="auto"/>
            <w:right w:val="none" w:sz="0" w:space="0" w:color="auto"/>
          </w:divBdr>
        </w:div>
      </w:divsChild>
    </w:div>
    <w:div w:id="1335691062">
      <w:bodyDiv w:val="1"/>
      <w:marLeft w:val="0"/>
      <w:marRight w:val="0"/>
      <w:marTop w:val="0"/>
      <w:marBottom w:val="0"/>
      <w:divBdr>
        <w:top w:val="none" w:sz="0" w:space="0" w:color="auto"/>
        <w:left w:val="none" w:sz="0" w:space="0" w:color="auto"/>
        <w:bottom w:val="none" w:sz="0" w:space="0" w:color="auto"/>
        <w:right w:val="none" w:sz="0" w:space="0" w:color="auto"/>
      </w:divBdr>
    </w:div>
    <w:div w:id="1336303485">
      <w:bodyDiv w:val="1"/>
      <w:marLeft w:val="0"/>
      <w:marRight w:val="0"/>
      <w:marTop w:val="0"/>
      <w:marBottom w:val="0"/>
      <w:divBdr>
        <w:top w:val="none" w:sz="0" w:space="0" w:color="auto"/>
        <w:left w:val="none" w:sz="0" w:space="0" w:color="auto"/>
        <w:bottom w:val="none" w:sz="0" w:space="0" w:color="auto"/>
        <w:right w:val="none" w:sz="0" w:space="0" w:color="auto"/>
      </w:divBdr>
    </w:div>
    <w:div w:id="1337656792">
      <w:bodyDiv w:val="1"/>
      <w:marLeft w:val="0"/>
      <w:marRight w:val="0"/>
      <w:marTop w:val="0"/>
      <w:marBottom w:val="0"/>
      <w:divBdr>
        <w:top w:val="none" w:sz="0" w:space="0" w:color="auto"/>
        <w:left w:val="none" w:sz="0" w:space="0" w:color="auto"/>
        <w:bottom w:val="none" w:sz="0" w:space="0" w:color="auto"/>
        <w:right w:val="none" w:sz="0" w:space="0" w:color="auto"/>
      </w:divBdr>
    </w:div>
    <w:div w:id="1337882023">
      <w:bodyDiv w:val="1"/>
      <w:marLeft w:val="0"/>
      <w:marRight w:val="0"/>
      <w:marTop w:val="0"/>
      <w:marBottom w:val="0"/>
      <w:divBdr>
        <w:top w:val="none" w:sz="0" w:space="0" w:color="auto"/>
        <w:left w:val="none" w:sz="0" w:space="0" w:color="auto"/>
        <w:bottom w:val="none" w:sz="0" w:space="0" w:color="auto"/>
        <w:right w:val="none" w:sz="0" w:space="0" w:color="auto"/>
      </w:divBdr>
    </w:div>
    <w:div w:id="1338339929">
      <w:bodyDiv w:val="1"/>
      <w:marLeft w:val="0"/>
      <w:marRight w:val="0"/>
      <w:marTop w:val="0"/>
      <w:marBottom w:val="0"/>
      <w:divBdr>
        <w:top w:val="none" w:sz="0" w:space="0" w:color="auto"/>
        <w:left w:val="none" w:sz="0" w:space="0" w:color="auto"/>
        <w:bottom w:val="none" w:sz="0" w:space="0" w:color="auto"/>
        <w:right w:val="none" w:sz="0" w:space="0" w:color="auto"/>
      </w:divBdr>
    </w:div>
    <w:div w:id="1338462384">
      <w:bodyDiv w:val="1"/>
      <w:marLeft w:val="0"/>
      <w:marRight w:val="0"/>
      <w:marTop w:val="0"/>
      <w:marBottom w:val="0"/>
      <w:divBdr>
        <w:top w:val="none" w:sz="0" w:space="0" w:color="auto"/>
        <w:left w:val="none" w:sz="0" w:space="0" w:color="auto"/>
        <w:bottom w:val="none" w:sz="0" w:space="0" w:color="auto"/>
        <w:right w:val="none" w:sz="0" w:space="0" w:color="auto"/>
      </w:divBdr>
      <w:divsChild>
        <w:div w:id="918635854">
          <w:marLeft w:val="1200"/>
          <w:marRight w:val="0"/>
          <w:marTop w:val="0"/>
          <w:marBottom w:val="0"/>
          <w:divBdr>
            <w:top w:val="none" w:sz="0" w:space="0" w:color="auto"/>
            <w:left w:val="none" w:sz="0" w:space="0" w:color="auto"/>
            <w:bottom w:val="none" w:sz="0" w:space="0" w:color="auto"/>
            <w:right w:val="none" w:sz="0" w:space="0" w:color="auto"/>
          </w:divBdr>
          <w:divsChild>
            <w:div w:id="530193208">
              <w:marLeft w:val="0"/>
              <w:marRight w:val="0"/>
              <w:marTop w:val="0"/>
              <w:marBottom w:val="0"/>
              <w:divBdr>
                <w:top w:val="none" w:sz="0" w:space="0" w:color="auto"/>
                <w:left w:val="none" w:sz="0" w:space="0" w:color="auto"/>
                <w:bottom w:val="none" w:sz="0" w:space="0" w:color="auto"/>
                <w:right w:val="none" w:sz="0" w:space="0" w:color="auto"/>
              </w:divBdr>
            </w:div>
          </w:divsChild>
        </w:div>
        <w:div w:id="1661427657">
          <w:marLeft w:val="1200"/>
          <w:marRight w:val="0"/>
          <w:marTop w:val="0"/>
          <w:marBottom w:val="0"/>
          <w:divBdr>
            <w:top w:val="none" w:sz="0" w:space="0" w:color="auto"/>
            <w:left w:val="none" w:sz="0" w:space="0" w:color="auto"/>
            <w:bottom w:val="none" w:sz="0" w:space="0" w:color="auto"/>
            <w:right w:val="none" w:sz="0" w:space="0" w:color="auto"/>
          </w:divBdr>
        </w:div>
      </w:divsChild>
    </w:div>
    <w:div w:id="1338772883">
      <w:bodyDiv w:val="1"/>
      <w:marLeft w:val="0"/>
      <w:marRight w:val="0"/>
      <w:marTop w:val="0"/>
      <w:marBottom w:val="0"/>
      <w:divBdr>
        <w:top w:val="none" w:sz="0" w:space="0" w:color="auto"/>
        <w:left w:val="none" w:sz="0" w:space="0" w:color="auto"/>
        <w:bottom w:val="none" w:sz="0" w:space="0" w:color="auto"/>
        <w:right w:val="none" w:sz="0" w:space="0" w:color="auto"/>
      </w:divBdr>
    </w:div>
    <w:div w:id="1338850044">
      <w:bodyDiv w:val="1"/>
      <w:marLeft w:val="0"/>
      <w:marRight w:val="0"/>
      <w:marTop w:val="0"/>
      <w:marBottom w:val="0"/>
      <w:divBdr>
        <w:top w:val="none" w:sz="0" w:space="0" w:color="auto"/>
        <w:left w:val="none" w:sz="0" w:space="0" w:color="auto"/>
        <w:bottom w:val="none" w:sz="0" w:space="0" w:color="auto"/>
        <w:right w:val="none" w:sz="0" w:space="0" w:color="auto"/>
      </w:divBdr>
    </w:div>
    <w:div w:id="1341005992">
      <w:bodyDiv w:val="1"/>
      <w:marLeft w:val="0"/>
      <w:marRight w:val="0"/>
      <w:marTop w:val="0"/>
      <w:marBottom w:val="0"/>
      <w:divBdr>
        <w:top w:val="none" w:sz="0" w:space="0" w:color="auto"/>
        <w:left w:val="none" w:sz="0" w:space="0" w:color="auto"/>
        <w:bottom w:val="none" w:sz="0" w:space="0" w:color="auto"/>
        <w:right w:val="none" w:sz="0" w:space="0" w:color="auto"/>
      </w:divBdr>
    </w:div>
    <w:div w:id="1342968775">
      <w:bodyDiv w:val="1"/>
      <w:marLeft w:val="0"/>
      <w:marRight w:val="0"/>
      <w:marTop w:val="0"/>
      <w:marBottom w:val="0"/>
      <w:divBdr>
        <w:top w:val="none" w:sz="0" w:space="0" w:color="auto"/>
        <w:left w:val="none" w:sz="0" w:space="0" w:color="auto"/>
        <w:bottom w:val="none" w:sz="0" w:space="0" w:color="auto"/>
        <w:right w:val="none" w:sz="0" w:space="0" w:color="auto"/>
      </w:divBdr>
    </w:div>
    <w:div w:id="1343051909">
      <w:bodyDiv w:val="1"/>
      <w:marLeft w:val="0"/>
      <w:marRight w:val="0"/>
      <w:marTop w:val="0"/>
      <w:marBottom w:val="0"/>
      <w:divBdr>
        <w:top w:val="none" w:sz="0" w:space="0" w:color="auto"/>
        <w:left w:val="none" w:sz="0" w:space="0" w:color="auto"/>
        <w:bottom w:val="none" w:sz="0" w:space="0" w:color="auto"/>
        <w:right w:val="none" w:sz="0" w:space="0" w:color="auto"/>
      </w:divBdr>
    </w:div>
    <w:div w:id="1344093492">
      <w:bodyDiv w:val="1"/>
      <w:marLeft w:val="0"/>
      <w:marRight w:val="0"/>
      <w:marTop w:val="0"/>
      <w:marBottom w:val="0"/>
      <w:divBdr>
        <w:top w:val="none" w:sz="0" w:space="0" w:color="auto"/>
        <w:left w:val="none" w:sz="0" w:space="0" w:color="auto"/>
        <w:bottom w:val="none" w:sz="0" w:space="0" w:color="auto"/>
        <w:right w:val="none" w:sz="0" w:space="0" w:color="auto"/>
      </w:divBdr>
      <w:divsChild>
        <w:div w:id="1624311897">
          <w:marLeft w:val="0"/>
          <w:marRight w:val="0"/>
          <w:marTop w:val="60"/>
          <w:marBottom w:val="60"/>
          <w:divBdr>
            <w:top w:val="none" w:sz="0" w:space="0" w:color="auto"/>
            <w:left w:val="none" w:sz="0" w:space="0" w:color="auto"/>
            <w:bottom w:val="none" w:sz="0" w:space="0" w:color="auto"/>
            <w:right w:val="none" w:sz="0" w:space="0" w:color="auto"/>
          </w:divBdr>
        </w:div>
      </w:divsChild>
    </w:div>
    <w:div w:id="1344700052">
      <w:bodyDiv w:val="1"/>
      <w:marLeft w:val="0"/>
      <w:marRight w:val="0"/>
      <w:marTop w:val="0"/>
      <w:marBottom w:val="0"/>
      <w:divBdr>
        <w:top w:val="none" w:sz="0" w:space="0" w:color="auto"/>
        <w:left w:val="none" w:sz="0" w:space="0" w:color="auto"/>
        <w:bottom w:val="none" w:sz="0" w:space="0" w:color="auto"/>
        <w:right w:val="none" w:sz="0" w:space="0" w:color="auto"/>
      </w:divBdr>
    </w:div>
    <w:div w:id="1345673865">
      <w:bodyDiv w:val="1"/>
      <w:marLeft w:val="0"/>
      <w:marRight w:val="0"/>
      <w:marTop w:val="0"/>
      <w:marBottom w:val="0"/>
      <w:divBdr>
        <w:top w:val="none" w:sz="0" w:space="0" w:color="auto"/>
        <w:left w:val="none" w:sz="0" w:space="0" w:color="auto"/>
        <w:bottom w:val="none" w:sz="0" w:space="0" w:color="auto"/>
        <w:right w:val="none" w:sz="0" w:space="0" w:color="auto"/>
      </w:divBdr>
    </w:div>
    <w:div w:id="1351027464">
      <w:bodyDiv w:val="1"/>
      <w:marLeft w:val="0"/>
      <w:marRight w:val="0"/>
      <w:marTop w:val="0"/>
      <w:marBottom w:val="0"/>
      <w:divBdr>
        <w:top w:val="none" w:sz="0" w:space="0" w:color="auto"/>
        <w:left w:val="none" w:sz="0" w:space="0" w:color="auto"/>
        <w:bottom w:val="none" w:sz="0" w:space="0" w:color="auto"/>
        <w:right w:val="none" w:sz="0" w:space="0" w:color="auto"/>
      </w:divBdr>
      <w:divsChild>
        <w:div w:id="577786278">
          <w:marLeft w:val="0"/>
          <w:marRight w:val="0"/>
          <w:marTop w:val="0"/>
          <w:marBottom w:val="0"/>
          <w:divBdr>
            <w:top w:val="none" w:sz="0" w:space="0" w:color="auto"/>
            <w:left w:val="none" w:sz="0" w:space="0" w:color="auto"/>
            <w:bottom w:val="none" w:sz="0" w:space="0" w:color="auto"/>
            <w:right w:val="none" w:sz="0" w:space="0" w:color="auto"/>
          </w:divBdr>
        </w:div>
        <w:div w:id="1922064766">
          <w:marLeft w:val="0"/>
          <w:marRight w:val="0"/>
          <w:marTop w:val="0"/>
          <w:marBottom w:val="0"/>
          <w:divBdr>
            <w:top w:val="none" w:sz="0" w:space="0" w:color="auto"/>
            <w:left w:val="none" w:sz="0" w:space="0" w:color="auto"/>
            <w:bottom w:val="none" w:sz="0" w:space="0" w:color="auto"/>
            <w:right w:val="none" w:sz="0" w:space="0" w:color="auto"/>
          </w:divBdr>
        </w:div>
      </w:divsChild>
    </w:div>
    <w:div w:id="1351489313">
      <w:bodyDiv w:val="1"/>
      <w:marLeft w:val="0"/>
      <w:marRight w:val="0"/>
      <w:marTop w:val="0"/>
      <w:marBottom w:val="0"/>
      <w:divBdr>
        <w:top w:val="none" w:sz="0" w:space="0" w:color="auto"/>
        <w:left w:val="none" w:sz="0" w:space="0" w:color="auto"/>
        <w:bottom w:val="none" w:sz="0" w:space="0" w:color="auto"/>
        <w:right w:val="none" w:sz="0" w:space="0" w:color="auto"/>
      </w:divBdr>
      <w:divsChild>
        <w:div w:id="340398614">
          <w:marLeft w:val="0"/>
          <w:marRight w:val="0"/>
          <w:marTop w:val="90"/>
          <w:marBottom w:val="0"/>
          <w:divBdr>
            <w:top w:val="none" w:sz="0" w:space="0" w:color="auto"/>
            <w:left w:val="none" w:sz="0" w:space="0" w:color="auto"/>
            <w:bottom w:val="none" w:sz="0" w:space="0" w:color="auto"/>
            <w:right w:val="none" w:sz="0" w:space="0" w:color="auto"/>
          </w:divBdr>
          <w:divsChild>
            <w:div w:id="842743783">
              <w:marLeft w:val="0"/>
              <w:marRight w:val="0"/>
              <w:marTop w:val="0"/>
              <w:marBottom w:val="420"/>
              <w:divBdr>
                <w:top w:val="none" w:sz="0" w:space="0" w:color="auto"/>
                <w:left w:val="none" w:sz="0" w:space="0" w:color="auto"/>
                <w:bottom w:val="none" w:sz="0" w:space="0" w:color="auto"/>
                <w:right w:val="none" w:sz="0" w:space="0" w:color="auto"/>
              </w:divBdr>
              <w:divsChild>
                <w:div w:id="327100543">
                  <w:marLeft w:val="0"/>
                  <w:marRight w:val="0"/>
                  <w:marTop w:val="0"/>
                  <w:marBottom w:val="0"/>
                  <w:divBdr>
                    <w:top w:val="none" w:sz="0" w:space="0" w:color="auto"/>
                    <w:left w:val="none" w:sz="0" w:space="0" w:color="auto"/>
                    <w:bottom w:val="none" w:sz="0" w:space="0" w:color="auto"/>
                    <w:right w:val="none" w:sz="0" w:space="0" w:color="auto"/>
                  </w:divBdr>
                  <w:divsChild>
                    <w:div w:id="1291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759843">
      <w:bodyDiv w:val="1"/>
      <w:marLeft w:val="0"/>
      <w:marRight w:val="0"/>
      <w:marTop w:val="0"/>
      <w:marBottom w:val="0"/>
      <w:divBdr>
        <w:top w:val="none" w:sz="0" w:space="0" w:color="auto"/>
        <w:left w:val="none" w:sz="0" w:space="0" w:color="auto"/>
        <w:bottom w:val="none" w:sz="0" w:space="0" w:color="auto"/>
        <w:right w:val="none" w:sz="0" w:space="0" w:color="auto"/>
      </w:divBdr>
    </w:div>
    <w:div w:id="1359896072">
      <w:bodyDiv w:val="1"/>
      <w:marLeft w:val="0"/>
      <w:marRight w:val="0"/>
      <w:marTop w:val="0"/>
      <w:marBottom w:val="0"/>
      <w:divBdr>
        <w:top w:val="none" w:sz="0" w:space="0" w:color="auto"/>
        <w:left w:val="none" w:sz="0" w:space="0" w:color="auto"/>
        <w:bottom w:val="none" w:sz="0" w:space="0" w:color="auto"/>
        <w:right w:val="none" w:sz="0" w:space="0" w:color="auto"/>
      </w:divBdr>
      <w:divsChild>
        <w:div w:id="82343986">
          <w:marLeft w:val="0"/>
          <w:marRight w:val="0"/>
          <w:marTop w:val="0"/>
          <w:marBottom w:val="0"/>
          <w:divBdr>
            <w:top w:val="none" w:sz="0" w:space="0" w:color="auto"/>
            <w:left w:val="none" w:sz="0" w:space="0" w:color="auto"/>
            <w:bottom w:val="none" w:sz="0" w:space="0" w:color="auto"/>
            <w:right w:val="none" w:sz="0" w:space="0" w:color="auto"/>
          </w:divBdr>
          <w:divsChild>
            <w:div w:id="1963921262">
              <w:marLeft w:val="0"/>
              <w:marRight w:val="0"/>
              <w:marTop w:val="0"/>
              <w:marBottom w:val="0"/>
              <w:divBdr>
                <w:top w:val="none" w:sz="0" w:space="0" w:color="auto"/>
                <w:left w:val="none" w:sz="0" w:space="0" w:color="auto"/>
                <w:bottom w:val="none" w:sz="0" w:space="0" w:color="auto"/>
                <w:right w:val="none" w:sz="0" w:space="0" w:color="auto"/>
              </w:divBdr>
              <w:divsChild>
                <w:div w:id="886840692">
                  <w:marLeft w:val="0"/>
                  <w:marRight w:val="0"/>
                  <w:marTop w:val="0"/>
                  <w:marBottom w:val="0"/>
                  <w:divBdr>
                    <w:top w:val="none" w:sz="0" w:space="0" w:color="auto"/>
                    <w:left w:val="none" w:sz="0" w:space="0" w:color="auto"/>
                    <w:bottom w:val="none" w:sz="0" w:space="0" w:color="auto"/>
                    <w:right w:val="none" w:sz="0" w:space="0" w:color="auto"/>
                  </w:divBdr>
                  <w:divsChild>
                    <w:div w:id="172916719">
                      <w:marLeft w:val="0"/>
                      <w:marRight w:val="0"/>
                      <w:marTop w:val="90"/>
                      <w:marBottom w:val="0"/>
                      <w:divBdr>
                        <w:top w:val="none" w:sz="0" w:space="0" w:color="auto"/>
                        <w:left w:val="none" w:sz="0" w:space="0" w:color="auto"/>
                        <w:bottom w:val="none" w:sz="0" w:space="0" w:color="auto"/>
                        <w:right w:val="none" w:sz="0" w:space="0" w:color="auto"/>
                      </w:divBdr>
                      <w:divsChild>
                        <w:div w:id="32193570">
                          <w:marLeft w:val="0"/>
                          <w:marRight w:val="0"/>
                          <w:marTop w:val="0"/>
                          <w:marBottom w:val="420"/>
                          <w:divBdr>
                            <w:top w:val="none" w:sz="0" w:space="0" w:color="auto"/>
                            <w:left w:val="none" w:sz="0" w:space="0" w:color="auto"/>
                            <w:bottom w:val="none" w:sz="0" w:space="0" w:color="auto"/>
                            <w:right w:val="none" w:sz="0" w:space="0" w:color="auto"/>
                          </w:divBdr>
                          <w:divsChild>
                            <w:div w:id="847870221">
                              <w:marLeft w:val="0"/>
                              <w:marRight w:val="0"/>
                              <w:marTop w:val="0"/>
                              <w:marBottom w:val="0"/>
                              <w:divBdr>
                                <w:top w:val="none" w:sz="0" w:space="0" w:color="auto"/>
                                <w:left w:val="none" w:sz="0" w:space="0" w:color="auto"/>
                                <w:bottom w:val="none" w:sz="0" w:space="0" w:color="auto"/>
                                <w:right w:val="none" w:sz="0" w:space="0" w:color="auto"/>
                              </w:divBdr>
                              <w:divsChild>
                                <w:div w:id="20372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054587">
          <w:marLeft w:val="0"/>
          <w:marRight w:val="0"/>
          <w:marTop w:val="0"/>
          <w:marBottom w:val="0"/>
          <w:divBdr>
            <w:top w:val="none" w:sz="0" w:space="0" w:color="auto"/>
            <w:left w:val="none" w:sz="0" w:space="0" w:color="auto"/>
            <w:bottom w:val="none" w:sz="0" w:space="0" w:color="auto"/>
            <w:right w:val="none" w:sz="0" w:space="0" w:color="auto"/>
          </w:divBdr>
          <w:divsChild>
            <w:div w:id="94911997">
              <w:marLeft w:val="0"/>
              <w:marRight w:val="0"/>
              <w:marTop w:val="0"/>
              <w:marBottom w:val="0"/>
              <w:divBdr>
                <w:top w:val="none" w:sz="0" w:space="0" w:color="auto"/>
                <w:left w:val="none" w:sz="0" w:space="0" w:color="auto"/>
                <w:bottom w:val="none" w:sz="0" w:space="0" w:color="auto"/>
                <w:right w:val="none" w:sz="0" w:space="0" w:color="auto"/>
              </w:divBdr>
              <w:divsChild>
                <w:div w:id="864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1602">
      <w:bodyDiv w:val="1"/>
      <w:marLeft w:val="0"/>
      <w:marRight w:val="0"/>
      <w:marTop w:val="0"/>
      <w:marBottom w:val="0"/>
      <w:divBdr>
        <w:top w:val="none" w:sz="0" w:space="0" w:color="auto"/>
        <w:left w:val="none" w:sz="0" w:space="0" w:color="auto"/>
        <w:bottom w:val="none" w:sz="0" w:space="0" w:color="auto"/>
        <w:right w:val="none" w:sz="0" w:space="0" w:color="auto"/>
      </w:divBdr>
    </w:div>
    <w:div w:id="1361512055">
      <w:bodyDiv w:val="1"/>
      <w:marLeft w:val="0"/>
      <w:marRight w:val="0"/>
      <w:marTop w:val="0"/>
      <w:marBottom w:val="0"/>
      <w:divBdr>
        <w:top w:val="none" w:sz="0" w:space="0" w:color="auto"/>
        <w:left w:val="none" w:sz="0" w:space="0" w:color="auto"/>
        <w:bottom w:val="none" w:sz="0" w:space="0" w:color="auto"/>
        <w:right w:val="none" w:sz="0" w:space="0" w:color="auto"/>
      </w:divBdr>
    </w:div>
    <w:div w:id="1362701433">
      <w:bodyDiv w:val="1"/>
      <w:marLeft w:val="0"/>
      <w:marRight w:val="0"/>
      <w:marTop w:val="0"/>
      <w:marBottom w:val="0"/>
      <w:divBdr>
        <w:top w:val="none" w:sz="0" w:space="0" w:color="auto"/>
        <w:left w:val="none" w:sz="0" w:space="0" w:color="auto"/>
        <w:bottom w:val="none" w:sz="0" w:space="0" w:color="auto"/>
        <w:right w:val="none" w:sz="0" w:space="0" w:color="auto"/>
      </w:divBdr>
    </w:div>
    <w:div w:id="1363630474">
      <w:bodyDiv w:val="1"/>
      <w:marLeft w:val="0"/>
      <w:marRight w:val="0"/>
      <w:marTop w:val="0"/>
      <w:marBottom w:val="0"/>
      <w:divBdr>
        <w:top w:val="none" w:sz="0" w:space="0" w:color="auto"/>
        <w:left w:val="none" w:sz="0" w:space="0" w:color="auto"/>
        <w:bottom w:val="none" w:sz="0" w:space="0" w:color="auto"/>
        <w:right w:val="none" w:sz="0" w:space="0" w:color="auto"/>
      </w:divBdr>
    </w:div>
    <w:div w:id="1366057521">
      <w:bodyDiv w:val="1"/>
      <w:marLeft w:val="0"/>
      <w:marRight w:val="0"/>
      <w:marTop w:val="0"/>
      <w:marBottom w:val="0"/>
      <w:divBdr>
        <w:top w:val="none" w:sz="0" w:space="0" w:color="auto"/>
        <w:left w:val="none" w:sz="0" w:space="0" w:color="auto"/>
        <w:bottom w:val="none" w:sz="0" w:space="0" w:color="auto"/>
        <w:right w:val="none" w:sz="0" w:space="0" w:color="auto"/>
      </w:divBdr>
    </w:div>
    <w:div w:id="1366634586">
      <w:bodyDiv w:val="1"/>
      <w:marLeft w:val="0"/>
      <w:marRight w:val="0"/>
      <w:marTop w:val="0"/>
      <w:marBottom w:val="0"/>
      <w:divBdr>
        <w:top w:val="none" w:sz="0" w:space="0" w:color="auto"/>
        <w:left w:val="none" w:sz="0" w:space="0" w:color="auto"/>
        <w:bottom w:val="none" w:sz="0" w:space="0" w:color="auto"/>
        <w:right w:val="none" w:sz="0" w:space="0" w:color="auto"/>
      </w:divBdr>
    </w:div>
    <w:div w:id="1367366938">
      <w:bodyDiv w:val="1"/>
      <w:marLeft w:val="0"/>
      <w:marRight w:val="0"/>
      <w:marTop w:val="0"/>
      <w:marBottom w:val="0"/>
      <w:divBdr>
        <w:top w:val="none" w:sz="0" w:space="0" w:color="auto"/>
        <w:left w:val="none" w:sz="0" w:space="0" w:color="auto"/>
        <w:bottom w:val="none" w:sz="0" w:space="0" w:color="auto"/>
        <w:right w:val="none" w:sz="0" w:space="0" w:color="auto"/>
      </w:divBdr>
    </w:div>
    <w:div w:id="1368023290">
      <w:bodyDiv w:val="1"/>
      <w:marLeft w:val="0"/>
      <w:marRight w:val="0"/>
      <w:marTop w:val="0"/>
      <w:marBottom w:val="0"/>
      <w:divBdr>
        <w:top w:val="none" w:sz="0" w:space="0" w:color="auto"/>
        <w:left w:val="none" w:sz="0" w:space="0" w:color="auto"/>
        <w:bottom w:val="none" w:sz="0" w:space="0" w:color="auto"/>
        <w:right w:val="none" w:sz="0" w:space="0" w:color="auto"/>
      </w:divBdr>
      <w:divsChild>
        <w:div w:id="565071040">
          <w:marLeft w:val="0"/>
          <w:marRight w:val="0"/>
          <w:marTop w:val="0"/>
          <w:marBottom w:val="0"/>
          <w:divBdr>
            <w:top w:val="none" w:sz="0" w:space="0" w:color="auto"/>
            <w:left w:val="none" w:sz="0" w:space="0" w:color="auto"/>
            <w:bottom w:val="none" w:sz="0" w:space="0" w:color="auto"/>
            <w:right w:val="none" w:sz="0" w:space="0" w:color="auto"/>
          </w:divBdr>
          <w:divsChild>
            <w:div w:id="846988062">
              <w:marLeft w:val="0"/>
              <w:marRight w:val="0"/>
              <w:marTop w:val="0"/>
              <w:marBottom w:val="0"/>
              <w:divBdr>
                <w:top w:val="none" w:sz="0" w:space="0" w:color="auto"/>
                <w:left w:val="none" w:sz="0" w:space="0" w:color="auto"/>
                <w:bottom w:val="none" w:sz="0" w:space="0" w:color="auto"/>
                <w:right w:val="none" w:sz="0" w:space="0" w:color="auto"/>
              </w:divBdr>
            </w:div>
          </w:divsChild>
        </w:div>
        <w:div w:id="1365715329">
          <w:marLeft w:val="0"/>
          <w:marRight w:val="0"/>
          <w:marTop w:val="0"/>
          <w:marBottom w:val="0"/>
          <w:divBdr>
            <w:top w:val="none" w:sz="0" w:space="0" w:color="auto"/>
            <w:left w:val="none" w:sz="0" w:space="0" w:color="auto"/>
            <w:bottom w:val="none" w:sz="0" w:space="0" w:color="auto"/>
            <w:right w:val="none" w:sz="0" w:space="0" w:color="auto"/>
          </w:divBdr>
          <w:divsChild>
            <w:div w:id="20273697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68526881">
      <w:bodyDiv w:val="1"/>
      <w:marLeft w:val="0"/>
      <w:marRight w:val="0"/>
      <w:marTop w:val="0"/>
      <w:marBottom w:val="0"/>
      <w:divBdr>
        <w:top w:val="none" w:sz="0" w:space="0" w:color="auto"/>
        <w:left w:val="none" w:sz="0" w:space="0" w:color="auto"/>
        <w:bottom w:val="none" w:sz="0" w:space="0" w:color="auto"/>
        <w:right w:val="none" w:sz="0" w:space="0" w:color="auto"/>
      </w:divBdr>
    </w:div>
    <w:div w:id="1373503526">
      <w:bodyDiv w:val="1"/>
      <w:marLeft w:val="0"/>
      <w:marRight w:val="0"/>
      <w:marTop w:val="0"/>
      <w:marBottom w:val="0"/>
      <w:divBdr>
        <w:top w:val="none" w:sz="0" w:space="0" w:color="auto"/>
        <w:left w:val="none" w:sz="0" w:space="0" w:color="auto"/>
        <w:bottom w:val="none" w:sz="0" w:space="0" w:color="auto"/>
        <w:right w:val="none" w:sz="0" w:space="0" w:color="auto"/>
      </w:divBdr>
    </w:div>
    <w:div w:id="1375807866">
      <w:bodyDiv w:val="1"/>
      <w:marLeft w:val="0"/>
      <w:marRight w:val="0"/>
      <w:marTop w:val="0"/>
      <w:marBottom w:val="0"/>
      <w:divBdr>
        <w:top w:val="none" w:sz="0" w:space="0" w:color="auto"/>
        <w:left w:val="none" w:sz="0" w:space="0" w:color="auto"/>
        <w:bottom w:val="none" w:sz="0" w:space="0" w:color="auto"/>
        <w:right w:val="none" w:sz="0" w:space="0" w:color="auto"/>
      </w:divBdr>
    </w:div>
    <w:div w:id="1378893192">
      <w:bodyDiv w:val="1"/>
      <w:marLeft w:val="0"/>
      <w:marRight w:val="0"/>
      <w:marTop w:val="0"/>
      <w:marBottom w:val="0"/>
      <w:divBdr>
        <w:top w:val="none" w:sz="0" w:space="0" w:color="auto"/>
        <w:left w:val="none" w:sz="0" w:space="0" w:color="auto"/>
        <w:bottom w:val="none" w:sz="0" w:space="0" w:color="auto"/>
        <w:right w:val="none" w:sz="0" w:space="0" w:color="auto"/>
      </w:divBdr>
    </w:div>
    <w:div w:id="1379626136">
      <w:bodyDiv w:val="1"/>
      <w:marLeft w:val="0"/>
      <w:marRight w:val="0"/>
      <w:marTop w:val="0"/>
      <w:marBottom w:val="0"/>
      <w:divBdr>
        <w:top w:val="none" w:sz="0" w:space="0" w:color="auto"/>
        <w:left w:val="none" w:sz="0" w:space="0" w:color="auto"/>
        <w:bottom w:val="none" w:sz="0" w:space="0" w:color="auto"/>
        <w:right w:val="none" w:sz="0" w:space="0" w:color="auto"/>
      </w:divBdr>
    </w:div>
    <w:div w:id="1381856251">
      <w:bodyDiv w:val="1"/>
      <w:marLeft w:val="0"/>
      <w:marRight w:val="0"/>
      <w:marTop w:val="0"/>
      <w:marBottom w:val="0"/>
      <w:divBdr>
        <w:top w:val="none" w:sz="0" w:space="0" w:color="auto"/>
        <w:left w:val="none" w:sz="0" w:space="0" w:color="auto"/>
        <w:bottom w:val="none" w:sz="0" w:space="0" w:color="auto"/>
        <w:right w:val="none" w:sz="0" w:space="0" w:color="auto"/>
      </w:divBdr>
    </w:div>
    <w:div w:id="1388915323">
      <w:bodyDiv w:val="1"/>
      <w:marLeft w:val="0"/>
      <w:marRight w:val="0"/>
      <w:marTop w:val="0"/>
      <w:marBottom w:val="0"/>
      <w:divBdr>
        <w:top w:val="none" w:sz="0" w:space="0" w:color="auto"/>
        <w:left w:val="none" w:sz="0" w:space="0" w:color="auto"/>
        <w:bottom w:val="none" w:sz="0" w:space="0" w:color="auto"/>
        <w:right w:val="none" w:sz="0" w:space="0" w:color="auto"/>
      </w:divBdr>
    </w:div>
    <w:div w:id="1389958298">
      <w:bodyDiv w:val="1"/>
      <w:marLeft w:val="0"/>
      <w:marRight w:val="0"/>
      <w:marTop w:val="0"/>
      <w:marBottom w:val="0"/>
      <w:divBdr>
        <w:top w:val="none" w:sz="0" w:space="0" w:color="auto"/>
        <w:left w:val="none" w:sz="0" w:space="0" w:color="auto"/>
        <w:bottom w:val="none" w:sz="0" w:space="0" w:color="auto"/>
        <w:right w:val="none" w:sz="0" w:space="0" w:color="auto"/>
      </w:divBdr>
      <w:divsChild>
        <w:div w:id="2131119324">
          <w:marLeft w:val="0"/>
          <w:marRight w:val="0"/>
          <w:marTop w:val="0"/>
          <w:marBottom w:val="0"/>
          <w:divBdr>
            <w:top w:val="none" w:sz="0" w:space="0" w:color="auto"/>
            <w:left w:val="none" w:sz="0" w:space="0" w:color="auto"/>
            <w:bottom w:val="none" w:sz="0" w:space="0" w:color="auto"/>
            <w:right w:val="none" w:sz="0" w:space="0" w:color="auto"/>
          </w:divBdr>
        </w:div>
        <w:div w:id="921648091">
          <w:marLeft w:val="0"/>
          <w:marRight w:val="0"/>
          <w:marTop w:val="0"/>
          <w:marBottom w:val="0"/>
          <w:divBdr>
            <w:top w:val="none" w:sz="0" w:space="0" w:color="auto"/>
            <w:left w:val="none" w:sz="0" w:space="0" w:color="auto"/>
            <w:bottom w:val="none" w:sz="0" w:space="0" w:color="auto"/>
            <w:right w:val="none" w:sz="0" w:space="0" w:color="auto"/>
          </w:divBdr>
        </w:div>
        <w:div w:id="1399017847">
          <w:marLeft w:val="0"/>
          <w:marRight w:val="0"/>
          <w:marTop w:val="0"/>
          <w:marBottom w:val="0"/>
          <w:divBdr>
            <w:top w:val="none" w:sz="0" w:space="0" w:color="auto"/>
            <w:left w:val="none" w:sz="0" w:space="0" w:color="auto"/>
            <w:bottom w:val="none" w:sz="0" w:space="0" w:color="auto"/>
            <w:right w:val="none" w:sz="0" w:space="0" w:color="auto"/>
          </w:divBdr>
        </w:div>
        <w:div w:id="1563901917">
          <w:marLeft w:val="0"/>
          <w:marRight w:val="0"/>
          <w:marTop w:val="0"/>
          <w:marBottom w:val="0"/>
          <w:divBdr>
            <w:top w:val="none" w:sz="0" w:space="0" w:color="auto"/>
            <w:left w:val="none" w:sz="0" w:space="0" w:color="auto"/>
            <w:bottom w:val="none" w:sz="0" w:space="0" w:color="auto"/>
            <w:right w:val="none" w:sz="0" w:space="0" w:color="auto"/>
          </w:divBdr>
        </w:div>
        <w:div w:id="547843220">
          <w:marLeft w:val="0"/>
          <w:marRight w:val="0"/>
          <w:marTop w:val="0"/>
          <w:marBottom w:val="0"/>
          <w:divBdr>
            <w:top w:val="none" w:sz="0" w:space="0" w:color="auto"/>
            <w:left w:val="none" w:sz="0" w:space="0" w:color="auto"/>
            <w:bottom w:val="none" w:sz="0" w:space="0" w:color="auto"/>
            <w:right w:val="none" w:sz="0" w:space="0" w:color="auto"/>
          </w:divBdr>
        </w:div>
        <w:div w:id="537547604">
          <w:marLeft w:val="0"/>
          <w:marRight w:val="0"/>
          <w:marTop w:val="0"/>
          <w:marBottom w:val="0"/>
          <w:divBdr>
            <w:top w:val="none" w:sz="0" w:space="0" w:color="auto"/>
            <w:left w:val="none" w:sz="0" w:space="0" w:color="auto"/>
            <w:bottom w:val="none" w:sz="0" w:space="0" w:color="auto"/>
            <w:right w:val="none" w:sz="0" w:space="0" w:color="auto"/>
          </w:divBdr>
        </w:div>
        <w:div w:id="1513563954">
          <w:marLeft w:val="0"/>
          <w:marRight w:val="0"/>
          <w:marTop w:val="0"/>
          <w:marBottom w:val="0"/>
          <w:divBdr>
            <w:top w:val="none" w:sz="0" w:space="0" w:color="auto"/>
            <w:left w:val="none" w:sz="0" w:space="0" w:color="auto"/>
            <w:bottom w:val="none" w:sz="0" w:space="0" w:color="auto"/>
            <w:right w:val="none" w:sz="0" w:space="0" w:color="auto"/>
          </w:divBdr>
        </w:div>
        <w:div w:id="1209224294">
          <w:marLeft w:val="0"/>
          <w:marRight w:val="0"/>
          <w:marTop w:val="0"/>
          <w:marBottom w:val="0"/>
          <w:divBdr>
            <w:top w:val="none" w:sz="0" w:space="0" w:color="auto"/>
            <w:left w:val="none" w:sz="0" w:space="0" w:color="auto"/>
            <w:bottom w:val="none" w:sz="0" w:space="0" w:color="auto"/>
            <w:right w:val="none" w:sz="0" w:space="0" w:color="auto"/>
          </w:divBdr>
        </w:div>
        <w:div w:id="17782085">
          <w:marLeft w:val="0"/>
          <w:marRight w:val="0"/>
          <w:marTop w:val="0"/>
          <w:marBottom w:val="0"/>
          <w:divBdr>
            <w:top w:val="none" w:sz="0" w:space="0" w:color="auto"/>
            <w:left w:val="none" w:sz="0" w:space="0" w:color="auto"/>
            <w:bottom w:val="none" w:sz="0" w:space="0" w:color="auto"/>
            <w:right w:val="none" w:sz="0" w:space="0" w:color="auto"/>
          </w:divBdr>
        </w:div>
        <w:div w:id="1237204595">
          <w:marLeft w:val="0"/>
          <w:marRight w:val="0"/>
          <w:marTop w:val="0"/>
          <w:marBottom w:val="0"/>
          <w:divBdr>
            <w:top w:val="none" w:sz="0" w:space="0" w:color="auto"/>
            <w:left w:val="none" w:sz="0" w:space="0" w:color="auto"/>
            <w:bottom w:val="none" w:sz="0" w:space="0" w:color="auto"/>
            <w:right w:val="none" w:sz="0" w:space="0" w:color="auto"/>
          </w:divBdr>
        </w:div>
      </w:divsChild>
    </w:div>
    <w:div w:id="1394088015">
      <w:bodyDiv w:val="1"/>
      <w:marLeft w:val="0"/>
      <w:marRight w:val="0"/>
      <w:marTop w:val="0"/>
      <w:marBottom w:val="0"/>
      <w:divBdr>
        <w:top w:val="none" w:sz="0" w:space="0" w:color="auto"/>
        <w:left w:val="none" w:sz="0" w:space="0" w:color="auto"/>
        <w:bottom w:val="none" w:sz="0" w:space="0" w:color="auto"/>
        <w:right w:val="none" w:sz="0" w:space="0" w:color="auto"/>
      </w:divBdr>
    </w:div>
    <w:div w:id="1394962160">
      <w:bodyDiv w:val="1"/>
      <w:marLeft w:val="0"/>
      <w:marRight w:val="0"/>
      <w:marTop w:val="0"/>
      <w:marBottom w:val="0"/>
      <w:divBdr>
        <w:top w:val="none" w:sz="0" w:space="0" w:color="auto"/>
        <w:left w:val="none" w:sz="0" w:space="0" w:color="auto"/>
        <w:bottom w:val="none" w:sz="0" w:space="0" w:color="auto"/>
        <w:right w:val="none" w:sz="0" w:space="0" w:color="auto"/>
      </w:divBdr>
    </w:div>
    <w:div w:id="1399940317">
      <w:bodyDiv w:val="1"/>
      <w:marLeft w:val="0"/>
      <w:marRight w:val="0"/>
      <w:marTop w:val="0"/>
      <w:marBottom w:val="0"/>
      <w:divBdr>
        <w:top w:val="none" w:sz="0" w:space="0" w:color="auto"/>
        <w:left w:val="none" w:sz="0" w:space="0" w:color="auto"/>
        <w:bottom w:val="none" w:sz="0" w:space="0" w:color="auto"/>
        <w:right w:val="none" w:sz="0" w:space="0" w:color="auto"/>
      </w:divBdr>
    </w:div>
    <w:div w:id="1402949155">
      <w:bodyDiv w:val="1"/>
      <w:marLeft w:val="0"/>
      <w:marRight w:val="0"/>
      <w:marTop w:val="0"/>
      <w:marBottom w:val="0"/>
      <w:divBdr>
        <w:top w:val="none" w:sz="0" w:space="0" w:color="auto"/>
        <w:left w:val="none" w:sz="0" w:space="0" w:color="auto"/>
        <w:bottom w:val="none" w:sz="0" w:space="0" w:color="auto"/>
        <w:right w:val="none" w:sz="0" w:space="0" w:color="auto"/>
      </w:divBdr>
    </w:div>
    <w:div w:id="1404256040">
      <w:bodyDiv w:val="1"/>
      <w:marLeft w:val="0"/>
      <w:marRight w:val="0"/>
      <w:marTop w:val="0"/>
      <w:marBottom w:val="0"/>
      <w:divBdr>
        <w:top w:val="none" w:sz="0" w:space="0" w:color="auto"/>
        <w:left w:val="none" w:sz="0" w:space="0" w:color="auto"/>
        <w:bottom w:val="none" w:sz="0" w:space="0" w:color="auto"/>
        <w:right w:val="none" w:sz="0" w:space="0" w:color="auto"/>
      </w:divBdr>
    </w:div>
    <w:div w:id="1407261969">
      <w:bodyDiv w:val="1"/>
      <w:marLeft w:val="0"/>
      <w:marRight w:val="0"/>
      <w:marTop w:val="0"/>
      <w:marBottom w:val="0"/>
      <w:divBdr>
        <w:top w:val="none" w:sz="0" w:space="0" w:color="auto"/>
        <w:left w:val="none" w:sz="0" w:space="0" w:color="auto"/>
        <w:bottom w:val="none" w:sz="0" w:space="0" w:color="auto"/>
        <w:right w:val="none" w:sz="0" w:space="0" w:color="auto"/>
      </w:divBdr>
    </w:div>
    <w:div w:id="1409040842">
      <w:bodyDiv w:val="1"/>
      <w:marLeft w:val="0"/>
      <w:marRight w:val="0"/>
      <w:marTop w:val="0"/>
      <w:marBottom w:val="0"/>
      <w:divBdr>
        <w:top w:val="none" w:sz="0" w:space="0" w:color="auto"/>
        <w:left w:val="none" w:sz="0" w:space="0" w:color="auto"/>
        <w:bottom w:val="none" w:sz="0" w:space="0" w:color="auto"/>
        <w:right w:val="none" w:sz="0" w:space="0" w:color="auto"/>
      </w:divBdr>
    </w:div>
    <w:div w:id="1409500527">
      <w:bodyDiv w:val="1"/>
      <w:marLeft w:val="0"/>
      <w:marRight w:val="0"/>
      <w:marTop w:val="0"/>
      <w:marBottom w:val="0"/>
      <w:divBdr>
        <w:top w:val="none" w:sz="0" w:space="0" w:color="auto"/>
        <w:left w:val="none" w:sz="0" w:space="0" w:color="auto"/>
        <w:bottom w:val="none" w:sz="0" w:space="0" w:color="auto"/>
        <w:right w:val="none" w:sz="0" w:space="0" w:color="auto"/>
      </w:divBdr>
      <w:divsChild>
        <w:div w:id="1999916440">
          <w:marLeft w:val="0"/>
          <w:marRight w:val="0"/>
          <w:marTop w:val="0"/>
          <w:marBottom w:val="0"/>
          <w:divBdr>
            <w:top w:val="none" w:sz="0" w:space="0" w:color="auto"/>
            <w:left w:val="none" w:sz="0" w:space="0" w:color="auto"/>
            <w:bottom w:val="none" w:sz="0" w:space="0" w:color="auto"/>
            <w:right w:val="none" w:sz="0" w:space="0" w:color="auto"/>
          </w:divBdr>
        </w:div>
      </w:divsChild>
    </w:div>
    <w:div w:id="1421676732">
      <w:bodyDiv w:val="1"/>
      <w:marLeft w:val="0"/>
      <w:marRight w:val="0"/>
      <w:marTop w:val="0"/>
      <w:marBottom w:val="0"/>
      <w:divBdr>
        <w:top w:val="none" w:sz="0" w:space="0" w:color="auto"/>
        <w:left w:val="none" w:sz="0" w:space="0" w:color="auto"/>
        <w:bottom w:val="none" w:sz="0" w:space="0" w:color="auto"/>
        <w:right w:val="none" w:sz="0" w:space="0" w:color="auto"/>
      </w:divBdr>
    </w:div>
    <w:div w:id="1421950360">
      <w:bodyDiv w:val="1"/>
      <w:marLeft w:val="0"/>
      <w:marRight w:val="0"/>
      <w:marTop w:val="0"/>
      <w:marBottom w:val="0"/>
      <w:divBdr>
        <w:top w:val="none" w:sz="0" w:space="0" w:color="auto"/>
        <w:left w:val="none" w:sz="0" w:space="0" w:color="auto"/>
        <w:bottom w:val="none" w:sz="0" w:space="0" w:color="auto"/>
        <w:right w:val="none" w:sz="0" w:space="0" w:color="auto"/>
      </w:divBdr>
    </w:div>
    <w:div w:id="1423061863">
      <w:bodyDiv w:val="1"/>
      <w:marLeft w:val="0"/>
      <w:marRight w:val="0"/>
      <w:marTop w:val="0"/>
      <w:marBottom w:val="0"/>
      <w:divBdr>
        <w:top w:val="none" w:sz="0" w:space="0" w:color="auto"/>
        <w:left w:val="none" w:sz="0" w:space="0" w:color="auto"/>
        <w:bottom w:val="none" w:sz="0" w:space="0" w:color="auto"/>
        <w:right w:val="none" w:sz="0" w:space="0" w:color="auto"/>
      </w:divBdr>
    </w:div>
    <w:div w:id="1424455206">
      <w:bodyDiv w:val="1"/>
      <w:marLeft w:val="0"/>
      <w:marRight w:val="0"/>
      <w:marTop w:val="0"/>
      <w:marBottom w:val="0"/>
      <w:divBdr>
        <w:top w:val="none" w:sz="0" w:space="0" w:color="auto"/>
        <w:left w:val="none" w:sz="0" w:space="0" w:color="auto"/>
        <w:bottom w:val="none" w:sz="0" w:space="0" w:color="auto"/>
        <w:right w:val="none" w:sz="0" w:space="0" w:color="auto"/>
      </w:divBdr>
    </w:div>
    <w:div w:id="1426194831">
      <w:bodyDiv w:val="1"/>
      <w:marLeft w:val="0"/>
      <w:marRight w:val="0"/>
      <w:marTop w:val="0"/>
      <w:marBottom w:val="0"/>
      <w:divBdr>
        <w:top w:val="none" w:sz="0" w:space="0" w:color="auto"/>
        <w:left w:val="none" w:sz="0" w:space="0" w:color="auto"/>
        <w:bottom w:val="none" w:sz="0" w:space="0" w:color="auto"/>
        <w:right w:val="none" w:sz="0" w:space="0" w:color="auto"/>
      </w:divBdr>
    </w:div>
    <w:div w:id="1432748602">
      <w:bodyDiv w:val="1"/>
      <w:marLeft w:val="0"/>
      <w:marRight w:val="0"/>
      <w:marTop w:val="0"/>
      <w:marBottom w:val="0"/>
      <w:divBdr>
        <w:top w:val="none" w:sz="0" w:space="0" w:color="auto"/>
        <w:left w:val="none" w:sz="0" w:space="0" w:color="auto"/>
        <w:bottom w:val="none" w:sz="0" w:space="0" w:color="auto"/>
        <w:right w:val="none" w:sz="0" w:space="0" w:color="auto"/>
      </w:divBdr>
      <w:divsChild>
        <w:div w:id="423915314">
          <w:marLeft w:val="0"/>
          <w:marRight w:val="0"/>
          <w:marTop w:val="0"/>
          <w:marBottom w:val="0"/>
          <w:divBdr>
            <w:top w:val="none" w:sz="0" w:space="0" w:color="auto"/>
            <w:left w:val="none" w:sz="0" w:space="0" w:color="auto"/>
            <w:bottom w:val="none" w:sz="0" w:space="0" w:color="auto"/>
            <w:right w:val="none" w:sz="0" w:space="0" w:color="auto"/>
          </w:divBdr>
        </w:div>
        <w:div w:id="2131589402">
          <w:marLeft w:val="0"/>
          <w:marRight w:val="0"/>
          <w:marTop w:val="0"/>
          <w:marBottom w:val="0"/>
          <w:divBdr>
            <w:top w:val="none" w:sz="0" w:space="0" w:color="auto"/>
            <w:left w:val="none" w:sz="0" w:space="0" w:color="auto"/>
            <w:bottom w:val="none" w:sz="0" w:space="0" w:color="auto"/>
            <w:right w:val="none" w:sz="0" w:space="0" w:color="auto"/>
          </w:divBdr>
        </w:div>
        <w:div w:id="376971798">
          <w:marLeft w:val="0"/>
          <w:marRight w:val="0"/>
          <w:marTop w:val="0"/>
          <w:marBottom w:val="0"/>
          <w:divBdr>
            <w:top w:val="none" w:sz="0" w:space="0" w:color="auto"/>
            <w:left w:val="none" w:sz="0" w:space="0" w:color="auto"/>
            <w:bottom w:val="none" w:sz="0" w:space="0" w:color="auto"/>
            <w:right w:val="none" w:sz="0" w:space="0" w:color="auto"/>
          </w:divBdr>
        </w:div>
        <w:div w:id="1176114251">
          <w:marLeft w:val="0"/>
          <w:marRight w:val="0"/>
          <w:marTop w:val="0"/>
          <w:marBottom w:val="0"/>
          <w:divBdr>
            <w:top w:val="none" w:sz="0" w:space="0" w:color="auto"/>
            <w:left w:val="none" w:sz="0" w:space="0" w:color="auto"/>
            <w:bottom w:val="none" w:sz="0" w:space="0" w:color="auto"/>
            <w:right w:val="none" w:sz="0" w:space="0" w:color="auto"/>
          </w:divBdr>
        </w:div>
        <w:div w:id="554127730">
          <w:marLeft w:val="0"/>
          <w:marRight w:val="0"/>
          <w:marTop w:val="0"/>
          <w:marBottom w:val="0"/>
          <w:divBdr>
            <w:top w:val="none" w:sz="0" w:space="0" w:color="auto"/>
            <w:left w:val="none" w:sz="0" w:space="0" w:color="auto"/>
            <w:bottom w:val="none" w:sz="0" w:space="0" w:color="auto"/>
            <w:right w:val="none" w:sz="0" w:space="0" w:color="auto"/>
          </w:divBdr>
        </w:div>
        <w:div w:id="841552476">
          <w:marLeft w:val="0"/>
          <w:marRight w:val="0"/>
          <w:marTop w:val="0"/>
          <w:marBottom w:val="0"/>
          <w:divBdr>
            <w:top w:val="none" w:sz="0" w:space="0" w:color="auto"/>
            <w:left w:val="none" w:sz="0" w:space="0" w:color="auto"/>
            <w:bottom w:val="none" w:sz="0" w:space="0" w:color="auto"/>
            <w:right w:val="none" w:sz="0" w:space="0" w:color="auto"/>
          </w:divBdr>
        </w:div>
      </w:divsChild>
    </w:div>
    <w:div w:id="1438712397">
      <w:bodyDiv w:val="1"/>
      <w:marLeft w:val="0"/>
      <w:marRight w:val="0"/>
      <w:marTop w:val="0"/>
      <w:marBottom w:val="0"/>
      <w:divBdr>
        <w:top w:val="none" w:sz="0" w:space="0" w:color="auto"/>
        <w:left w:val="none" w:sz="0" w:space="0" w:color="auto"/>
        <w:bottom w:val="none" w:sz="0" w:space="0" w:color="auto"/>
        <w:right w:val="none" w:sz="0" w:space="0" w:color="auto"/>
      </w:divBdr>
    </w:div>
    <w:div w:id="1438787936">
      <w:bodyDiv w:val="1"/>
      <w:marLeft w:val="0"/>
      <w:marRight w:val="0"/>
      <w:marTop w:val="0"/>
      <w:marBottom w:val="0"/>
      <w:divBdr>
        <w:top w:val="none" w:sz="0" w:space="0" w:color="auto"/>
        <w:left w:val="none" w:sz="0" w:space="0" w:color="auto"/>
        <w:bottom w:val="none" w:sz="0" w:space="0" w:color="auto"/>
        <w:right w:val="none" w:sz="0" w:space="0" w:color="auto"/>
      </w:divBdr>
    </w:div>
    <w:div w:id="1442262468">
      <w:bodyDiv w:val="1"/>
      <w:marLeft w:val="0"/>
      <w:marRight w:val="0"/>
      <w:marTop w:val="0"/>
      <w:marBottom w:val="0"/>
      <w:divBdr>
        <w:top w:val="none" w:sz="0" w:space="0" w:color="auto"/>
        <w:left w:val="none" w:sz="0" w:space="0" w:color="auto"/>
        <w:bottom w:val="none" w:sz="0" w:space="0" w:color="auto"/>
        <w:right w:val="none" w:sz="0" w:space="0" w:color="auto"/>
      </w:divBdr>
    </w:div>
    <w:div w:id="1444152010">
      <w:bodyDiv w:val="1"/>
      <w:marLeft w:val="0"/>
      <w:marRight w:val="0"/>
      <w:marTop w:val="0"/>
      <w:marBottom w:val="0"/>
      <w:divBdr>
        <w:top w:val="none" w:sz="0" w:space="0" w:color="auto"/>
        <w:left w:val="none" w:sz="0" w:space="0" w:color="auto"/>
        <w:bottom w:val="none" w:sz="0" w:space="0" w:color="auto"/>
        <w:right w:val="none" w:sz="0" w:space="0" w:color="auto"/>
      </w:divBdr>
    </w:div>
    <w:div w:id="1444619294">
      <w:bodyDiv w:val="1"/>
      <w:marLeft w:val="0"/>
      <w:marRight w:val="0"/>
      <w:marTop w:val="0"/>
      <w:marBottom w:val="0"/>
      <w:divBdr>
        <w:top w:val="none" w:sz="0" w:space="0" w:color="auto"/>
        <w:left w:val="none" w:sz="0" w:space="0" w:color="auto"/>
        <w:bottom w:val="none" w:sz="0" w:space="0" w:color="auto"/>
        <w:right w:val="none" w:sz="0" w:space="0" w:color="auto"/>
      </w:divBdr>
    </w:div>
    <w:div w:id="1445805249">
      <w:bodyDiv w:val="1"/>
      <w:marLeft w:val="0"/>
      <w:marRight w:val="0"/>
      <w:marTop w:val="0"/>
      <w:marBottom w:val="0"/>
      <w:divBdr>
        <w:top w:val="none" w:sz="0" w:space="0" w:color="auto"/>
        <w:left w:val="none" w:sz="0" w:space="0" w:color="auto"/>
        <w:bottom w:val="none" w:sz="0" w:space="0" w:color="auto"/>
        <w:right w:val="none" w:sz="0" w:space="0" w:color="auto"/>
      </w:divBdr>
    </w:div>
    <w:div w:id="1448430490">
      <w:bodyDiv w:val="1"/>
      <w:marLeft w:val="0"/>
      <w:marRight w:val="0"/>
      <w:marTop w:val="0"/>
      <w:marBottom w:val="0"/>
      <w:divBdr>
        <w:top w:val="none" w:sz="0" w:space="0" w:color="auto"/>
        <w:left w:val="none" w:sz="0" w:space="0" w:color="auto"/>
        <w:bottom w:val="none" w:sz="0" w:space="0" w:color="auto"/>
        <w:right w:val="none" w:sz="0" w:space="0" w:color="auto"/>
      </w:divBdr>
    </w:div>
    <w:div w:id="1451708647">
      <w:bodyDiv w:val="1"/>
      <w:marLeft w:val="0"/>
      <w:marRight w:val="0"/>
      <w:marTop w:val="0"/>
      <w:marBottom w:val="0"/>
      <w:divBdr>
        <w:top w:val="none" w:sz="0" w:space="0" w:color="auto"/>
        <w:left w:val="none" w:sz="0" w:space="0" w:color="auto"/>
        <w:bottom w:val="none" w:sz="0" w:space="0" w:color="auto"/>
        <w:right w:val="none" w:sz="0" w:space="0" w:color="auto"/>
      </w:divBdr>
    </w:div>
    <w:div w:id="1452745535">
      <w:bodyDiv w:val="1"/>
      <w:marLeft w:val="0"/>
      <w:marRight w:val="0"/>
      <w:marTop w:val="0"/>
      <w:marBottom w:val="0"/>
      <w:divBdr>
        <w:top w:val="none" w:sz="0" w:space="0" w:color="auto"/>
        <w:left w:val="none" w:sz="0" w:space="0" w:color="auto"/>
        <w:bottom w:val="none" w:sz="0" w:space="0" w:color="auto"/>
        <w:right w:val="none" w:sz="0" w:space="0" w:color="auto"/>
      </w:divBdr>
    </w:div>
    <w:div w:id="1452937140">
      <w:bodyDiv w:val="1"/>
      <w:marLeft w:val="0"/>
      <w:marRight w:val="0"/>
      <w:marTop w:val="0"/>
      <w:marBottom w:val="0"/>
      <w:divBdr>
        <w:top w:val="none" w:sz="0" w:space="0" w:color="auto"/>
        <w:left w:val="none" w:sz="0" w:space="0" w:color="auto"/>
        <w:bottom w:val="none" w:sz="0" w:space="0" w:color="auto"/>
        <w:right w:val="none" w:sz="0" w:space="0" w:color="auto"/>
      </w:divBdr>
    </w:div>
    <w:div w:id="1454010112">
      <w:bodyDiv w:val="1"/>
      <w:marLeft w:val="0"/>
      <w:marRight w:val="0"/>
      <w:marTop w:val="0"/>
      <w:marBottom w:val="0"/>
      <w:divBdr>
        <w:top w:val="none" w:sz="0" w:space="0" w:color="auto"/>
        <w:left w:val="none" w:sz="0" w:space="0" w:color="auto"/>
        <w:bottom w:val="none" w:sz="0" w:space="0" w:color="auto"/>
        <w:right w:val="none" w:sz="0" w:space="0" w:color="auto"/>
      </w:divBdr>
    </w:div>
    <w:div w:id="1460221650">
      <w:bodyDiv w:val="1"/>
      <w:marLeft w:val="0"/>
      <w:marRight w:val="0"/>
      <w:marTop w:val="0"/>
      <w:marBottom w:val="0"/>
      <w:divBdr>
        <w:top w:val="none" w:sz="0" w:space="0" w:color="auto"/>
        <w:left w:val="none" w:sz="0" w:space="0" w:color="auto"/>
        <w:bottom w:val="none" w:sz="0" w:space="0" w:color="auto"/>
        <w:right w:val="none" w:sz="0" w:space="0" w:color="auto"/>
      </w:divBdr>
    </w:div>
    <w:div w:id="1460759868">
      <w:bodyDiv w:val="1"/>
      <w:marLeft w:val="0"/>
      <w:marRight w:val="0"/>
      <w:marTop w:val="0"/>
      <w:marBottom w:val="0"/>
      <w:divBdr>
        <w:top w:val="none" w:sz="0" w:space="0" w:color="auto"/>
        <w:left w:val="none" w:sz="0" w:space="0" w:color="auto"/>
        <w:bottom w:val="none" w:sz="0" w:space="0" w:color="auto"/>
        <w:right w:val="none" w:sz="0" w:space="0" w:color="auto"/>
      </w:divBdr>
      <w:divsChild>
        <w:div w:id="912473758">
          <w:marLeft w:val="0"/>
          <w:marRight w:val="0"/>
          <w:marTop w:val="90"/>
          <w:marBottom w:val="0"/>
          <w:divBdr>
            <w:top w:val="none" w:sz="0" w:space="0" w:color="auto"/>
            <w:left w:val="none" w:sz="0" w:space="0" w:color="auto"/>
            <w:bottom w:val="none" w:sz="0" w:space="0" w:color="auto"/>
            <w:right w:val="none" w:sz="0" w:space="0" w:color="auto"/>
          </w:divBdr>
          <w:divsChild>
            <w:div w:id="1920551549">
              <w:marLeft w:val="0"/>
              <w:marRight w:val="0"/>
              <w:marTop w:val="0"/>
              <w:marBottom w:val="0"/>
              <w:divBdr>
                <w:top w:val="none" w:sz="0" w:space="0" w:color="auto"/>
                <w:left w:val="none" w:sz="0" w:space="0" w:color="auto"/>
                <w:bottom w:val="none" w:sz="0" w:space="0" w:color="auto"/>
                <w:right w:val="none" w:sz="0" w:space="0" w:color="auto"/>
              </w:divBdr>
              <w:divsChild>
                <w:div w:id="490147497">
                  <w:marLeft w:val="0"/>
                  <w:marRight w:val="0"/>
                  <w:marTop w:val="0"/>
                  <w:marBottom w:val="0"/>
                  <w:divBdr>
                    <w:top w:val="none" w:sz="0" w:space="0" w:color="auto"/>
                    <w:left w:val="none" w:sz="0" w:space="0" w:color="auto"/>
                    <w:bottom w:val="none" w:sz="0" w:space="0" w:color="auto"/>
                    <w:right w:val="none" w:sz="0" w:space="0" w:color="auto"/>
                  </w:divBdr>
                  <w:divsChild>
                    <w:div w:id="678197227">
                      <w:marLeft w:val="0"/>
                      <w:marRight w:val="0"/>
                      <w:marTop w:val="0"/>
                      <w:marBottom w:val="405"/>
                      <w:divBdr>
                        <w:top w:val="none" w:sz="0" w:space="0" w:color="auto"/>
                        <w:left w:val="none" w:sz="0" w:space="0" w:color="auto"/>
                        <w:bottom w:val="none" w:sz="0" w:space="0" w:color="auto"/>
                        <w:right w:val="none" w:sz="0" w:space="0" w:color="auto"/>
                      </w:divBdr>
                      <w:divsChild>
                        <w:div w:id="730546291">
                          <w:marLeft w:val="0"/>
                          <w:marRight w:val="0"/>
                          <w:marTop w:val="0"/>
                          <w:marBottom w:val="0"/>
                          <w:divBdr>
                            <w:top w:val="none" w:sz="0" w:space="0" w:color="auto"/>
                            <w:left w:val="none" w:sz="0" w:space="0" w:color="auto"/>
                            <w:bottom w:val="none" w:sz="0" w:space="0" w:color="auto"/>
                            <w:right w:val="none" w:sz="0" w:space="0" w:color="auto"/>
                          </w:divBdr>
                          <w:divsChild>
                            <w:div w:id="1280990412">
                              <w:marLeft w:val="0"/>
                              <w:marRight w:val="0"/>
                              <w:marTop w:val="0"/>
                              <w:marBottom w:val="0"/>
                              <w:divBdr>
                                <w:top w:val="none" w:sz="0" w:space="0" w:color="auto"/>
                                <w:left w:val="none" w:sz="0" w:space="0" w:color="auto"/>
                                <w:bottom w:val="none" w:sz="0" w:space="0" w:color="auto"/>
                                <w:right w:val="none" w:sz="0" w:space="0" w:color="auto"/>
                              </w:divBdr>
                              <w:divsChild>
                                <w:div w:id="1195190460">
                                  <w:marLeft w:val="0"/>
                                  <w:marRight w:val="0"/>
                                  <w:marTop w:val="0"/>
                                  <w:marBottom w:val="0"/>
                                  <w:divBdr>
                                    <w:top w:val="none" w:sz="0" w:space="0" w:color="auto"/>
                                    <w:left w:val="none" w:sz="0" w:space="0" w:color="auto"/>
                                    <w:bottom w:val="none" w:sz="0" w:space="0" w:color="auto"/>
                                    <w:right w:val="none" w:sz="0" w:space="0" w:color="auto"/>
                                  </w:divBdr>
                                  <w:divsChild>
                                    <w:div w:id="1735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995761">
      <w:bodyDiv w:val="1"/>
      <w:marLeft w:val="0"/>
      <w:marRight w:val="0"/>
      <w:marTop w:val="0"/>
      <w:marBottom w:val="0"/>
      <w:divBdr>
        <w:top w:val="none" w:sz="0" w:space="0" w:color="auto"/>
        <w:left w:val="none" w:sz="0" w:space="0" w:color="auto"/>
        <w:bottom w:val="none" w:sz="0" w:space="0" w:color="auto"/>
        <w:right w:val="none" w:sz="0" w:space="0" w:color="auto"/>
      </w:divBdr>
      <w:divsChild>
        <w:div w:id="1066730482">
          <w:marLeft w:val="0"/>
          <w:marRight w:val="0"/>
          <w:marTop w:val="0"/>
          <w:marBottom w:val="0"/>
          <w:divBdr>
            <w:top w:val="none" w:sz="0" w:space="0" w:color="auto"/>
            <w:left w:val="none" w:sz="0" w:space="0" w:color="auto"/>
            <w:bottom w:val="none" w:sz="0" w:space="0" w:color="auto"/>
            <w:right w:val="none" w:sz="0" w:space="0" w:color="auto"/>
          </w:divBdr>
          <w:divsChild>
            <w:div w:id="1374118824">
              <w:marLeft w:val="0"/>
              <w:marRight w:val="0"/>
              <w:marTop w:val="0"/>
              <w:marBottom w:val="0"/>
              <w:divBdr>
                <w:top w:val="none" w:sz="0" w:space="0" w:color="auto"/>
                <w:left w:val="none" w:sz="0" w:space="0" w:color="auto"/>
                <w:bottom w:val="none" w:sz="0" w:space="0" w:color="auto"/>
                <w:right w:val="none" w:sz="0" w:space="0" w:color="auto"/>
              </w:divBdr>
            </w:div>
          </w:divsChild>
        </w:div>
        <w:div w:id="1202591312">
          <w:marLeft w:val="0"/>
          <w:marRight w:val="0"/>
          <w:marTop w:val="0"/>
          <w:marBottom w:val="0"/>
          <w:divBdr>
            <w:top w:val="none" w:sz="0" w:space="0" w:color="auto"/>
            <w:left w:val="none" w:sz="0" w:space="0" w:color="auto"/>
            <w:bottom w:val="none" w:sz="0" w:space="0" w:color="auto"/>
            <w:right w:val="none" w:sz="0" w:space="0" w:color="auto"/>
          </w:divBdr>
          <w:divsChild>
            <w:div w:id="1773234549">
              <w:marLeft w:val="0"/>
              <w:marRight w:val="0"/>
              <w:marTop w:val="0"/>
              <w:marBottom w:val="0"/>
              <w:divBdr>
                <w:top w:val="none" w:sz="0" w:space="0" w:color="auto"/>
                <w:left w:val="none" w:sz="0" w:space="0" w:color="auto"/>
                <w:bottom w:val="none" w:sz="0" w:space="0" w:color="auto"/>
                <w:right w:val="none" w:sz="0" w:space="0" w:color="auto"/>
              </w:divBdr>
            </w:div>
          </w:divsChild>
        </w:div>
        <w:div w:id="2072580046">
          <w:marLeft w:val="0"/>
          <w:marRight w:val="0"/>
          <w:marTop w:val="0"/>
          <w:marBottom w:val="0"/>
          <w:divBdr>
            <w:top w:val="none" w:sz="0" w:space="0" w:color="auto"/>
            <w:left w:val="none" w:sz="0" w:space="0" w:color="auto"/>
            <w:bottom w:val="none" w:sz="0" w:space="0" w:color="auto"/>
            <w:right w:val="none" w:sz="0" w:space="0" w:color="auto"/>
          </w:divBdr>
          <w:divsChild>
            <w:div w:id="164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1684">
      <w:bodyDiv w:val="1"/>
      <w:marLeft w:val="0"/>
      <w:marRight w:val="0"/>
      <w:marTop w:val="0"/>
      <w:marBottom w:val="0"/>
      <w:divBdr>
        <w:top w:val="none" w:sz="0" w:space="0" w:color="auto"/>
        <w:left w:val="none" w:sz="0" w:space="0" w:color="auto"/>
        <w:bottom w:val="none" w:sz="0" w:space="0" w:color="auto"/>
        <w:right w:val="none" w:sz="0" w:space="0" w:color="auto"/>
      </w:divBdr>
    </w:div>
    <w:div w:id="1465270107">
      <w:bodyDiv w:val="1"/>
      <w:marLeft w:val="0"/>
      <w:marRight w:val="0"/>
      <w:marTop w:val="0"/>
      <w:marBottom w:val="0"/>
      <w:divBdr>
        <w:top w:val="none" w:sz="0" w:space="0" w:color="auto"/>
        <w:left w:val="none" w:sz="0" w:space="0" w:color="auto"/>
        <w:bottom w:val="none" w:sz="0" w:space="0" w:color="auto"/>
        <w:right w:val="none" w:sz="0" w:space="0" w:color="auto"/>
      </w:divBdr>
    </w:div>
    <w:div w:id="1467157792">
      <w:bodyDiv w:val="1"/>
      <w:marLeft w:val="0"/>
      <w:marRight w:val="0"/>
      <w:marTop w:val="0"/>
      <w:marBottom w:val="0"/>
      <w:divBdr>
        <w:top w:val="none" w:sz="0" w:space="0" w:color="auto"/>
        <w:left w:val="none" w:sz="0" w:space="0" w:color="auto"/>
        <w:bottom w:val="none" w:sz="0" w:space="0" w:color="auto"/>
        <w:right w:val="none" w:sz="0" w:space="0" w:color="auto"/>
      </w:divBdr>
    </w:div>
    <w:div w:id="1469205284">
      <w:bodyDiv w:val="1"/>
      <w:marLeft w:val="0"/>
      <w:marRight w:val="0"/>
      <w:marTop w:val="0"/>
      <w:marBottom w:val="0"/>
      <w:divBdr>
        <w:top w:val="none" w:sz="0" w:space="0" w:color="auto"/>
        <w:left w:val="none" w:sz="0" w:space="0" w:color="auto"/>
        <w:bottom w:val="none" w:sz="0" w:space="0" w:color="auto"/>
        <w:right w:val="none" w:sz="0" w:space="0" w:color="auto"/>
      </w:divBdr>
    </w:div>
    <w:div w:id="1469783143">
      <w:bodyDiv w:val="1"/>
      <w:marLeft w:val="0"/>
      <w:marRight w:val="0"/>
      <w:marTop w:val="0"/>
      <w:marBottom w:val="0"/>
      <w:divBdr>
        <w:top w:val="none" w:sz="0" w:space="0" w:color="auto"/>
        <w:left w:val="none" w:sz="0" w:space="0" w:color="auto"/>
        <w:bottom w:val="none" w:sz="0" w:space="0" w:color="auto"/>
        <w:right w:val="none" w:sz="0" w:space="0" w:color="auto"/>
      </w:divBdr>
    </w:div>
    <w:div w:id="1470628218">
      <w:bodyDiv w:val="1"/>
      <w:marLeft w:val="0"/>
      <w:marRight w:val="0"/>
      <w:marTop w:val="0"/>
      <w:marBottom w:val="0"/>
      <w:divBdr>
        <w:top w:val="none" w:sz="0" w:space="0" w:color="auto"/>
        <w:left w:val="none" w:sz="0" w:space="0" w:color="auto"/>
        <w:bottom w:val="none" w:sz="0" w:space="0" w:color="auto"/>
        <w:right w:val="none" w:sz="0" w:space="0" w:color="auto"/>
      </w:divBdr>
    </w:div>
    <w:div w:id="1471634514">
      <w:bodyDiv w:val="1"/>
      <w:marLeft w:val="0"/>
      <w:marRight w:val="0"/>
      <w:marTop w:val="0"/>
      <w:marBottom w:val="0"/>
      <w:divBdr>
        <w:top w:val="none" w:sz="0" w:space="0" w:color="auto"/>
        <w:left w:val="none" w:sz="0" w:space="0" w:color="auto"/>
        <w:bottom w:val="none" w:sz="0" w:space="0" w:color="auto"/>
        <w:right w:val="none" w:sz="0" w:space="0" w:color="auto"/>
      </w:divBdr>
    </w:div>
    <w:div w:id="1473401160">
      <w:bodyDiv w:val="1"/>
      <w:marLeft w:val="0"/>
      <w:marRight w:val="0"/>
      <w:marTop w:val="0"/>
      <w:marBottom w:val="0"/>
      <w:divBdr>
        <w:top w:val="none" w:sz="0" w:space="0" w:color="auto"/>
        <w:left w:val="none" w:sz="0" w:space="0" w:color="auto"/>
        <w:bottom w:val="none" w:sz="0" w:space="0" w:color="auto"/>
        <w:right w:val="none" w:sz="0" w:space="0" w:color="auto"/>
      </w:divBdr>
    </w:div>
    <w:div w:id="1474641236">
      <w:bodyDiv w:val="1"/>
      <w:marLeft w:val="0"/>
      <w:marRight w:val="0"/>
      <w:marTop w:val="0"/>
      <w:marBottom w:val="0"/>
      <w:divBdr>
        <w:top w:val="none" w:sz="0" w:space="0" w:color="auto"/>
        <w:left w:val="none" w:sz="0" w:space="0" w:color="auto"/>
        <w:bottom w:val="none" w:sz="0" w:space="0" w:color="auto"/>
        <w:right w:val="none" w:sz="0" w:space="0" w:color="auto"/>
      </w:divBdr>
    </w:div>
    <w:div w:id="1479033086">
      <w:bodyDiv w:val="1"/>
      <w:marLeft w:val="0"/>
      <w:marRight w:val="0"/>
      <w:marTop w:val="0"/>
      <w:marBottom w:val="0"/>
      <w:divBdr>
        <w:top w:val="none" w:sz="0" w:space="0" w:color="auto"/>
        <w:left w:val="none" w:sz="0" w:space="0" w:color="auto"/>
        <w:bottom w:val="none" w:sz="0" w:space="0" w:color="auto"/>
        <w:right w:val="none" w:sz="0" w:space="0" w:color="auto"/>
      </w:divBdr>
    </w:div>
    <w:div w:id="1483959124">
      <w:bodyDiv w:val="1"/>
      <w:marLeft w:val="0"/>
      <w:marRight w:val="0"/>
      <w:marTop w:val="0"/>
      <w:marBottom w:val="0"/>
      <w:divBdr>
        <w:top w:val="none" w:sz="0" w:space="0" w:color="auto"/>
        <w:left w:val="none" w:sz="0" w:space="0" w:color="auto"/>
        <w:bottom w:val="none" w:sz="0" w:space="0" w:color="auto"/>
        <w:right w:val="none" w:sz="0" w:space="0" w:color="auto"/>
      </w:divBdr>
      <w:divsChild>
        <w:div w:id="485363972">
          <w:marLeft w:val="0"/>
          <w:marRight w:val="0"/>
          <w:marTop w:val="0"/>
          <w:marBottom w:val="0"/>
          <w:divBdr>
            <w:top w:val="none" w:sz="0" w:space="0" w:color="auto"/>
            <w:left w:val="none" w:sz="0" w:space="0" w:color="auto"/>
            <w:bottom w:val="none" w:sz="0" w:space="0" w:color="auto"/>
            <w:right w:val="none" w:sz="0" w:space="0" w:color="auto"/>
          </w:divBdr>
          <w:divsChild>
            <w:div w:id="1942226615">
              <w:marLeft w:val="0"/>
              <w:marRight w:val="0"/>
              <w:marTop w:val="0"/>
              <w:marBottom w:val="0"/>
              <w:divBdr>
                <w:top w:val="none" w:sz="0" w:space="0" w:color="auto"/>
                <w:left w:val="none" w:sz="0" w:space="0" w:color="auto"/>
                <w:bottom w:val="none" w:sz="0" w:space="0" w:color="auto"/>
                <w:right w:val="none" w:sz="0" w:space="0" w:color="auto"/>
              </w:divBdr>
              <w:divsChild>
                <w:div w:id="13714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48510">
      <w:bodyDiv w:val="1"/>
      <w:marLeft w:val="0"/>
      <w:marRight w:val="0"/>
      <w:marTop w:val="0"/>
      <w:marBottom w:val="0"/>
      <w:divBdr>
        <w:top w:val="none" w:sz="0" w:space="0" w:color="auto"/>
        <w:left w:val="none" w:sz="0" w:space="0" w:color="auto"/>
        <w:bottom w:val="none" w:sz="0" w:space="0" w:color="auto"/>
        <w:right w:val="none" w:sz="0" w:space="0" w:color="auto"/>
      </w:divBdr>
    </w:div>
    <w:div w:id="1487167713">
      <w:bodyDiv w:val="1"/>
      <w:marLeft w:val="0"/>
      <w:marRight w:val="0"/>
      <w:marTop w:val="0"/>
      <w:marBottom w:val="0"/>
      <w:divBdr>
        <w:top w:val="none" w:sz="0" w:space="0" w:color="auto"/>
        <w:left w:val="none" w:sz="0" w:space="0" w:color="auto"/>
        <w:bottom w:val="none" w:sz="0" w:space="0" w:color="auto"/>
        <w:right w:val="none" w:sz="0" w:space="0" w:color="auto"/>
      </w:divBdr>
    </w:div>
    <w:div w:id="1488087704">
      <w:bodyDiv w:val="1"/>
      <w:marLeft w:val="0"/>
      <w:marRight w:val="0"/>
      <w:marTop w:val="0"/>
      <w:marBottom w:val="0"/>
      <w:divBdr>
        <w:top w:val="none" w:sz="0" w:space="0" w:color="auto"/>
        <w:left w:val="none" w:sz="0" w:space="0" w:color="auto"/>
        <w:bottom w:val="none" w:sz="0" w:space="0" w:color="auto"/>
        <w:right w:val="none" w:sz="0" w:space="0" w:color="auto"/>
      </w:divBdr>
      <w:divsChild>
        <w:div w:id="1432386380">
          <w:marLeft w:val="0"/>
          <w:marRight w:val="0"/>
          <w:marTop w:val="0"/>
          <w:marBottom w:val="0"/>
          <w:divBdr>
            <w:top w:val="none" w:sz="0" w:space="0" w:color="auto"/>
            <w:left w:val="none" w:sz="0" w:space="0" w:color="auto"/>
            <w:bottom w:val="none" w:sz="0" w:space="0" w:color="auto"/>
            <w:right w:val="none" w:sz="0" w:space="0" w:color="auto"/>
          </w:divBdr>
          <w:divsChild>
            <w:div w:id="1792553352">
              <w:marLeft w:val="0"/>
              <w:marRight w:val="0"/>
              <w:marTop w:val="0"/>
              <w:marBottom w:val="0"/>
              <w:divBdr>
                <w:top w:val="none" w:sz="0" w:space="0" w:color="auto"/>
                <w:left w:val="none" w:sz="0" w:space="0" w:color="auto"/>
                <w:bottom w:val="none" w:sz="0" w:space="0" w:color="auto"/>
                <w:right w:val="none" w:sz="0" w:space="0" w:color="auto"/>
              </w:divBdr>
              <w:divsChild>
                <w:div w:id="513567544">
                  <w:marLeft w:val="0"/>
                  <w:marRight w:val="0"/>
                  <w:marTop w:val="0"/>
                  <w:marBottom w:val="0"/>
                  <w:divBdr>
                    <w:top w:val="none" w:sz="0" w:space="0" w:color="auto"/>
                    <w:left w:val="none" w:sz="0" w:space="0" w:color="auto"/>
                    <w:bottom w:val="none" w:sz="0" w:space="0" w:color="auto"/>
                    <w:right w:val="none" w:sz="0" w:space="0" w:color="auto"/>
                  </w:divBdr>
                  <w:divsChild>
                    <w:div w:id="105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30644">
          <w:marLeft w:val="0"/>
          <w:marRight w:val="0"/>
          <w:marTop w:val="0"/>
          <w:marBottom w:val="0"/>
          <w:divBdr>
            <w:top w:val="none" w:sz="0" w:space="0" w:color="auto"/>
            <w:left w:val="none" w:sz="0" w:space="0" w:color="auto"/>
            <w:bottom w:val="none" w:sz="0" w:space="0" w:color="auto"/>
            <w:right w:val="none" w:sz="0" w:space="0" w:color="auto"/>
          </w:divBdr>
          <w:divsChild>
            <w:div w:id="1282958932">
              <w:marLeft w:val="0"/>
              <w:marRight w:val="0"/>
              <w:marTop w:val="0"/>
              <w:marBottom w:val="0"/>
              <w:divBdr>
                <w:top w:val="none" w:sz="0" w:space="0" w:color="auto"/>
                <w:left w:val="none" w:sz="0" w:space="0" w:color="auto"/>
                <w:bottom w:val="none" w:sz="0" w:space="0" w:color="auto"/>
                <w:right w:val="none" w:sz="0" w:space="0" w:color="auto"/>
              </w:divBdr>
              <w:divsChild>
                <w:div w:id="12967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6220">
      <w:bodyDiv w:val="1"/>
      <w:marLeft w:val="0"/>
      <w:marRight w:val="0"/>
      <w:marTop w:val="0"/>
      <w:marBottom w:val="0"/>
      <w:divBdr>
        <w:top w:val="none" w:sz="0" w:space="0" w:color="auto"/>
        <w:left w:val="none" w:sz="0" w:space="0" w:color="auto"/>
        <w:bottom w:val="none" w:sz="0" w:space="0" w:color="auto"/>
        <w:right w:val="none" w:sz="0" w:space="0" w:color="auto"/>
      </w:divBdr>
    </w:div>
    <w:div w:id="1489518469">
      <w:bodyDiv w:val="1"/>
      <w:marLeft w:val="0"/>
      <w:marRight w:val="0"/>
      <w:marTop w:val="0"/>
      <w:marBottom w:val="0"/>
      <w:divBdr>
        <w:top w:val="none" w:sz="0" w:space="0" w:color="auto"/>
        <w:left w:val="none" w:sz="0" w:space="0" w:color="auto"/>
        <w:bottom w:val="none" w:sz="0" w:space="0" w:color="auto"/>
        <w:right w:val="none" w:sz="0" w:space="0" w:color="auto"/>
      </w:divBdr>
      <w:divsChild>
        <w:div w:id="1470711268">
          <w:marLeft w:val="0"/>
          <w:marRight w:val="0"/>
          <w:marTop w:val="0"/>
          <w:marBottom w:val="0"/>
          <w:divBdr>
            <w:top w:val="none" w:sz="0" w:space="0" w:color="auto"/>
            <w:left w:val="none" w:sz="0" w:space="0" w:color="auto"/>
            <w:bottom w:val="none" w:sz="0" w:space="0" w:color="auto"/>
            <w:right w:val="none" w:sz="0" w:space="0" w:color="auto"/>
          </w:divBdr>
          <w:divsChild>
            <w:div w:id="2125224515">
              <w:marLeft w:val="0"/>
              <w:marRight w:val="0"/>
              <w:marTop w:val="0"/>
              <w:marBottom w:val="0"/>
              <w:divBdr>
                <w:top w:val="none" w:sz="0" w:space="0" w:color="auto"/>
                <w:left w:val="none" w:sz="0" w:space="0" w:color="auto"/>
                <w:bottom w:val="none" w:sz="0" w:space="0" w:color="auto"/>
                <w:right w:val="none" w:sz="0" w:space="0" w:color="auto"/>
              </w:divBdr>
              <w:divsChild>
                <w:div w:id="39132085">
                  <w:marLeft w:val="0"/>
                  <w:marRight w:val="0"/>
                  <w:marTop w:val="0"/>
                  <w:marBottom w:val="0"/>
                  <w:divBdr>
                    <w:top w:val="none" w:sz="0" w:space="0" w:color="auto"/>
                    <w:left w:val="none" w:sz="0" w:space="0" w:color="auto"/>
                    <w:bottom w:val="none" w:sz="0" w:space="0" w:color="auto"/>
                    <w:right w:val="none" w:sz="0" w:space="0" w:color="auto"/>
                  </w:divBdr>
                  <w:divsChild>
                    <w:div w:id="3129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4118">
      <w:bodyDiv w:val="1"/>
      <w:marLeft w:val="0"/>
      <w:marRight w:val="0"/>
      <w:marTop w:val="0"/>
      <w:marBottom w:val="0"/>
      <w:divBdr>
        <w:top w:val="none" w:sz="0" w:space="0" w:color="auto"/>
        <w:left w:val="none" w:sz="0" w:space="0" w:color="auto"/>
        <w:bottom w:val="none" w:sz="0" w:space="0" w:color="auto"/>
        <w:right w:val="none" w:sz="0" w:space="0" w:color="auto"/>
      </w:divBdr>
    </w:div>
    <w:div w:id="1491555304">
      <w:bodyDiv w:val="1"/>
      <w:marLeft w:val="0"/>
      <w:marRight w:val="0"/>
      <w:marTop w:val="0"/>
      <w:marBottom w:val="0"/>
      <w:divBdr>
        <w:top w:val="none" w:sz="0" w:space="0" w:color="auto"/>
        <w:left w:val="none" w:sz="0" w:space="0" w:color="auto"/>
        <w:bottom w:val="none" w:sz="0" w:space="0" w:color="auto"/>
        <w:right w:val="none" w:sz="0" w:space="0" w:color="auto"/>
      </w:divBdr>
    </w:div>
    <w:div w:id="1494832800">
      <w:bodyDiv w:val="1"/>
      <w:marLeft w:val="0"/>
      <w:marRight w:val="0"/>
      <w:marTop w:val="0"/>
      <w:marBottom w:val="0"/>
      <w:divBdr>
        <w:top w:val="none" w:sz="0" w:space="0" w:color="auto"/>
        <w:left w:val="none" w:sz="0" w:space="0" w:color="auto"/>
        <w:bottom w:val="none" w:sz="0" w:space="0" w:color="auto"/>
        <w:right w:val="none" w:sz="0" w:space="0" w:color="auto"/>
      </w:divBdr>
    </w:div>
    <w:div w:id="1495874549">
      <w:bodyDiv w:val="1"/>
      <w:marLeft w:val="0"/>
      <w:marRight w:val="0"/>
      <w:marTop w:val="0"/>
      <w:marBottom w:val="0"/>
      <w:divBdr>
        <w:top w:val="none" w:sz="0" w:space="0" w:color="auto"/>
        <w:left w:val="none" w:sz="0" w:space="0" w:color="auto"/>
        <w:bottom w:val="none" w:sz="0" w:space="0" w:color="auto"/>
        <w:right w:val="none" w:sz="0" w:space="0" w:color="auto"/>
      </w:divBdr>
    </w:div>
    <w:div w:id="1496071964">
      <w:bodyDiv w:val="1"/>
      <w:marLeft w:val="0"/>
      <w:marRight w:val="0"/>
      <w:marTop w:val="0"/>
      <w:marBottom w:val="0"/>
      <w:divBdr>
        <w:top w:val="none" w:sz="0" w:space="0" w:color="auto"/>
        <w:left w:val="none" w:sz="0" w:space="0" w:color="auto"/>
        <w:bottom w:val="none" w:sz="0" w:space="0" w:color="auto"/>
        <w:right w:val="none" w:sz="0" w:space="0" w:color="auto"/>
      </w:divBdr>
      <w:divsChild>
        <w:div w:id="1960793950">
          <w:marLeft w:val="0"/>
          <w:marRight w:val="0"/>
          <w:marTop w:val="0"/>
          <w:marBottom w:val="0"/>
          <w:divBdr>
            <w:top w:val="none" w:sz="0" w:space="0" w:color="auto"/>
            <w:left w:val="none" w:sz="0" w:space="0" w:color="auto"/>
            <w:bottom w:val="none" w:sz="0" w:space="0" w:color="auto"/>
            <w:right w:val="none" w:sz="0" w:space="0" w:color="auto"/>
          </w:divBdr>
          <w:divsChild>
            <w:div w:id="2104523584">
              <w:marLeft w:val="0"/>
              <w:marRight w:val="0"/>
              <w:marTop w:val="0"/>
              <w:marBottom w:val="0"/>
              <w:divBdr>
                <w:top w:val="none" w:sz="0" w:space="0" w:color="auto"/>
                <w:left w:val="none" w:sz="0" w:space="0" w:color="auto"/>
                <w:bottom w:val="none" w:sz="0" w:space="0" w:color="auto"/>
                <w:right w:val="none" w:sz="0" w:space="0" w:color="auto"/>
              </w:divBdr>
              <w:divsChild>
                <w:div w:id="20952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4597">
      <w:bodyDiv w:val="1"/>
      <w:marLeft w:val="0"/>
      <w:marRight w:val="0"/>
      <w:marTop w:val="0"/>
      <w:marBottom w:val="0"/>
      <w:divBdr>
        <w:top w:val="none" w:sz="0" w:space="0" w:color="auto"/>
        <w:left w:val="none" w:sz="0" w:space="0" w:color="auto"/>
        <w:bottom w:val="none" w:sz="0" w:space="0" w:color="auto"/>
        <w:right w:val="none" w:sz="0" w:space="0" w:color="auto"/>
      </w:divBdr>
      <w:divsChild>
        <w:div w:id="1460149883">
          <w:marLeft w:val="0"/>
          <w:marRight w:val="0"/>
          <w:marTop w:val="0"/>
          <w:marBottom w:val="0"/>
          <w:divBdr>
            <w:top w:val="none" w:sz="0" w:space="0" w:color="auto"/>
            <w:left w:val="none" w:sz="0" w:space="0" w:color="auto"/>
            <w:bottom w:val="none" w:sz="0" w:space="0" w:color="auto"/>
            <w:right w:val="none" w:sz="0" w:space="0" w:color="auto"/>
          </w:divBdr>
        </w:div>
      </w:divsChild>
    </w:div>
    <w:div w:id="1500844991">
      <w:bodyDiv w:val="1"/>
      <w:marLeft w:val="0"/>
      <w:marRight w:val="0"/>
      <w:marTop w:val="0"/>
      <w:marBottom w:val="0"/>
      <w:divBdr>
        <w:top w:val="none" w:sz="0" w:space="0" w:color="auto"/>
        <w:left w:val="none" w:sz="0" w:space="0" w:color="auto"/>
        <w:bottom w:val="none" w:sz="0" w:space="0" w:color="auto"/>
        <w:right w:val="none" w:sz="0" w:space="0" w:color="auto"/>
      </w:divBdr>
    </w:div>
    <w:div w:id="1509514499">
      <w:bodyDiv w:val="1"/>
      <w:marLeft w:val="0"/>
      <w:marRight w:val="0"/>
      <w:marTop w:val="0"/>
      <w:marBottom w:val="0"/>
      <w:divBdr>
        <w:top w:val="none" w:sz="0" w:space="0" w:color="auto"/>
        <w:left w:val="none" w:sz="0" w:space="0" w:color="auto"/>
        <w:bottom w:val="none" w:sz="0" w:space="0" w:color="auto"/>
        <w:right w:val="none" w:sz="0" w:space="0" w:color="auto"/>
      </w:divBdr>
    </w:div>
    <w:div w:id="1510169385">
      <w:bodyDiv w:val="1"/>
      <w:marLeft w:val="0"/>
      <w:marRight w:val="0"/>
      <w:marTop w:val="0"/>
      <w:marBottom w:val="0"/>
      <w:divBdr>
        <w:top w:val="none" w:sz="0" w:space="0" w:color="auto"/>
        <w:left w:val="none" w:sz="0" w:space="0" w:color="auto"/>
        <w:bottom w:val="none" w:sz="0" w:space="0" w:color="auto"/>
        <w:right w:val="none" w:sz="0" w:space="0" w:color="auto"/>
      </w:divBdr>
    </w:div>
    <w:div w:id="1510289686">
      <w:bodyDiv w:val="1"/>
      <w:marLeft w:val="0"/>
      <w:marRight w:val="0"/>
      <w:marTop w:val="0"/>
      <w:marBottom w:val="0"/>
      <w:divBdr>
        <w:top w:val="none" w:sz="0" w:space="0" w:color="auto"/>
        <w:left w:val="none" w:sz="0" w:space="0" w:color="auto"/>
        <w:bottom w:val="none" w:sz="0" w:space="0" w:color="auto"/>
        <w:right w:val="none" w:sz="0" w:space="0" w:color="auto"/>
      </w:divBdr>
    </w:div>
    <w:div w:id="1514682798">
      <w:bodyDiv w:val="1"/>
      <w:marLeft w:val="0"/>
      <w:marRight w:val="0"/>
      <w:marTop w:val="0"/>
      <w:marBottom w:val="0"/>
      <w:divBdr>
        <w:top w:val="none" w:sz="0" w:space="0" w:color="auto"/>
        <w:left w:val="none" w:sz="0" w:space="0" w:color="auto"/>
        <w:bottom w:val="none" w:sz="0" w:space="0" w:color="auto"/>
        <w:right w:val="none" w:sz="0" w:space="0" w:color="auto"/>
      </w:divBdr>
    </w:div>
    <w:div w:id="1517690753">
      <w:bodyDiv w:val="1"/>
      <w:marLeft w:val="0"/>
      <w:marRight w:val="0"/>
      <w:marTop w:val="0"/>
      <w:marBottom w:val="0"/>
      <w:divBdr>
        <w:top w:val="none" w:sz="0" w:space="0" w:color="auto"/>
        <w:left w:val="none" w:sz="0" w:space="0" w:color="auto"/>
        <w:bottom w:val="none" w:sz="0" w:space="0" w:color="auto"/>
        <w:right w:val="none" w:sz="0" w:space="0" w:color="auto"/>
      </w:divBdr>
    </w:div>
    <w:div w:id="1520970637">
      <w:bodyDiv w:val="1"/>
      <w:marLeft w:val="0"/>
      <w:marRight w:val="0"/>
      <w:marTop w:val="0"/>
      <w:marBottom w:val="0"/>
      <w:divBdr>
        <w:top w:val="none" w:sz="0" w:space="0" w:color="auto"/>
        <w:left w:val="none" w:sz="0" w:space="0" w:color="auto"/>
        <w:bottom w:val="none" w:sz="0" w:space="0" w:color="auto"/>
        <w:right w:val="none" w:sz="0" w:space="0" w:color="auto"/>
      </w:divBdr>
    </w:div>
    <w:div w:id="1522552700">
      <w:bodyDiv w:val="1"/>
      <w:marLeft w:val="0"/>
      <w:marRight w:val="0"/>
      <w:marTop w:val="0"/>
      <w:marBottom w:val="0"/>
      <w:divBdr>
        <w:top w:val="none" w:sz="0" w:space="0" w:color="auto"/>
        <w:left w:val="none" w:sz="0" w:space="0" w:color="auto"/>
        <w:bottom w:val="none" w:sz="0" w:space="0" w:color="auto"/>
        <w:right w:val="none" w:sz="0" w:space="0" w:color="auto"/>
      </w:divBdr>
    </w:div>
    <w:div w:id="1524129536">
      <w:bodyDiv w:val="1"/>
      <w:marLeft w:val="0"/>
      <w:marRight w:val="0"/>
      <w:marTop w:val="0"/>
      <w:marBottom w:val="0"/>
      <w:divBdr>
        <w:top w:val="none" w:sz="0" w:space="0" w:color="auto"/>
        <w:left w:val="none" w:sz="0" w:space="0" w:color="auto"/>
        <w:bottom w:val="none" w:sz="0" w:space="0" w:color="auto"/>
        <w:right w:val="none" w:sz="0" w:space="0" w:color="auto"/>
      </w:divBdr>
    </w:div>
    <w:div w:id="1524786496">
      <w:bodyDiv w:val="1"/>
      <w:marLeft w:val="0"/>
      <w:marRight w:val="0"/>
      <w:marTop w:val="0"/>
      <w:marBottom w:val="0"/>
      <w:divBdr>
        <w:top w:val="none" w:sz="0" w:space="0" w:color="auto"/>
        <w:left w:val="none" w:sz="0" w:space="0" w:color="auto"/>
        <w:bottom w:val="none" w:sz="0" w:space="0" w:color="auto"/>
        <w:right w:val="none" w:sz="0" w:space="0" w:color="auto"/>
      </w:divBdr>
    </w:div>
    <w:div w:id="1530487841">
      <w:bodyDiv w:val="1"/>
      <w:marLeft w:val="0"/>
      <w:marRight w:val="0"/>
      <w:marTop w:val="0"/>
      <w:marBottom w:val="0"/>
      <w:divBdr>
        <w:top w:val="none" w:sz="0" w:space="0" w:color="auto"/>
        <w:left w:val="none" w:sz="0" w:space="0" w:color="auto"/>
        <w:bottom w:val="none" w:sz="0" w:space="0" w:color="auto"/>
        <w:right w:val="none" w:sz="0" w:space="0" w:color="auto"/>
      </w:divBdr>
    </w:div>
    <w:div w:id="1533762510">
      <w:bodyDiv w:val="1"/>
      <w:marLeft w:val="0"/>
      <w:marRight w:val="0"/>
      <w:marTop w:val="0"/>
      <w:marBottom w:val="0"/>
      <w:divBdr>
        <w:top w:val="none" w:sz="0" w:space="0" w:color="auto"/>
        <w:left w:val="none" w:sz="0" w:space="0" w:color="auto"/>
        <w:bottom w:val="none" w:sz="0" w:space="0" w:color="auto"/>
        <w:right w:val="none" w:sz="0" w:space="0" w:color="auto"/>
      </w:divBdr>
    </w:div>
    <w:div w:id="1533767146">
      <w:bodyDiv w:val="1"/>
      <w:marLeft w:val="0"/>
      <w:marRight w:val="0"/>
      <w:marTop w:val="0"/>
      <w:marBottom w:val="0"/>
      <w:divBdr>
        <w:top w:val="none" w:sz="0" w:space="0" w:color="auto"/>
        <w:left w:val="none" w:sz="0" w:space="0" w:color="auto"/>
        <w:bottom w:val="none" w:sz="0" w:space="0" w:color="auto"/>
        <w:right w:val="none" w:sz="0" w:space="0" w:color="auto"/>
      </w:divBdr>
    </w:div>
    <w:div w:id="1534071378">
      <w:bodyDiv w:val="1"/>
      <w:marLeft w:val="0"/>
      <w:marRight w:val="0"/>
      <w:marTop w:val="0"/>
      <w:marBottom w:val="0"/>
      <w:divBdr>
        <w:top w:val="none" w:sz="0" w:space="0" w:color="auto"/>
        <w:left w:val="none" w:sz="0" w:space="0" w:color="auto"/>
        <w:bottom w:val="none" w:sz="0" w:space="0" w:color="auto"/>
        <w:right w:val="none" w:sz="0" w:space="0" w:color="auto"/>
      </w:divBdr>
    </w:div>
    <w:div w:id="1534461648">
      <w:bodyDiv w:val="1"/>
      <w:marLeft w:val="0"/>
      <w:marRight w:val="0"/>
      <w:marTop w:val="0"/>
      <w:marBottom w:val="0"/>
      <w:divBdr>
        <w:top w:val="none" w:sz="0" w:space="0" w:color="auto"/>
        <w:left w:val="none" w:sz="0" w:space="0" w:color="auto"/>
        <w:bottom w:val="none" w:sz="0" w:space="0" w:color="auto"/>
        <w:right w:val="none" w:sz="0" w:space="0" w:color="auto"/>
      </w:divBdr>
      <w:divsChild>
        <w:div w:id="2097632701">
          <w:marLeft w:val="1200"/>
          <w:marRight w:val="0"/>
          <w:marTop w:val="0"/>
          <w:marBottom w:val="0"/>
          <w:divBdr>
            <w:top w:val="none" w:sz="0" w:space="0" w:color="auto"/>
            <w:left w:val="none" w:sz="0" w:space="0" w:color="auto"/>
            <w:bottom w:val="none" w:sz="0" w:space="0" w:color="auto"/>
            <w:right w:val="none" w:sz="0" w:space="0" w:color="auto"/>
          </w:divBdr>
        </w:div>
      </w:divsChild>
    </w:div>
    <w:div w:id="1535120625">
      <w:bodyDiv w:val="1"/>
      <w:marLeft w:val="0"/>
      <w:marRight w:val="0"/>
      <w:marTop w:val="0"/>
      <w:marBottom w:val="0"/>
      <w:divBdr>
        <w:top w:val="none" w:sz="0" w:space="0" w:color="auto"/>
        <w:left w:val="none" w:sz="0" w:space="0" w:color="auto"/>
        <w:bottom w:val="none" w:sz="0" w:space="0" w:color="auto"/>
        <w:right w:val="none" w:sz="0" w:space="0" w:color="auto"/>
      </w:divBdr>
    </w:div>
    <w:div w:id="1535771495">
      <w:bodyDiv w:val="1"/>
      <w:marLeft w:val="0"/>
      <w:marRight w:val="0"/>
      <w:marTop w:val="0"/>
      <w:marBottom w:val="0"/>
      <w:divBdr>
        <w:top w:val="none" w:sz="0" w:space="0" w:color="auto"/>
        <w:left w:val="none" w:sz="0" w:space="0" w:color="auto"/>
        <w:bottom w:val="none" w:sz="0" w:space="0" w:color="auto"/>
        <w:right w:val="none" w:sz="0" w:space="0" w:color="auto"/>
      </w:divBdr>
      <w:divsChild>
        <w:div w:id="1178696360">
          <w:marLeft w:val="0"/>
          <w:marRight w:val="0"/>
          <w:marTop w:val="0"/>
          <w:marBottom w:val="0"/>
          <w:divBdr>
            <w:top w:val="none" w:sz="0" w:space="0" w:color="auto"/>
            <w:left w:val="none" w:sz="0" w:space="0" w:color="auto"/>
            <w:bottom w:val="none" w:sz="0" w:space="0" w:color="auto"/>
            <w:right w:val="none" w:sz="0" w:space="0" w:color="auto"/>
          </w:divBdr>
          <w:divsChild>
            <w:div w:id="86656810">
              <w:marLeft w:val="0"/>
              <w:marRight w:val="0"/>
              <w:marTop w:val="0"/>
              <w:marBottom w:val="0"/>
              <w:divBdr>
                <w:top w:val="none" w:sz="0" w:space="0" w:color="auto"/>
                <w:left w:val="none" w:sz="0" w:space="0" w:color="auto"/>
                <w:bottom w:val="none" w:sz="0" w:space="0" w:color="auto"/>
                <w:right w:val="none" w:sz="0" w:space="0" w:color="auto"/>
              </w:divBdr>
            </w:div>
          </w:divsChild>
        </w:div>
        <w:div w:id="1583828453">
          <w:marLeft w:val="0"/>
          <w:marRight w:val="0"/>
          <w:marTop w:val="0"/>
          <w:marBottom w:val="0"/>
          <w:divBdr>
            <w:top w:val="none" w:sz="0" w:space="0" w:color="auto"/>
            <w:left w:val="none" w:sz="0" w:space="0" w:color="auto"/>
            <w:bottom w:val="none" w:sz="0" w:space="0" w:color="auto"/>
            <w:right w:val="none" w:sz="0" w:space="0" w:color="auto"/>
          </w:divBdr>
          <w:divsChild>
            <w:div w:id="321467595">
              <w:marLeft w:val="0"/>
              <w:marRight w:val="0"/>
              <w:marTop w:val="0"/>
              <w:marBottom w:val="0"/>
              <w:divBdr>
                <w:top w:val="none" w:sz="0" w:space="0" w:color="auto"/>
                <w:left w:val="none" w:sz="0" w:space="0" w:color="auto"/>
                <w:bottom w:val="none" w:sz="0" w:space="0" w:color="auto"/>
                <w:right w:val="none" w:sz="0" w:space="0" w:color="auto"/>
              </w:divBdr>
              <w:divsChild>
                <w:div w:id="1546217997">
                  <w:marLeft w:val="0"/>
                  <w:marRight w:val="0"/>
                  <w:marTop w:val="0"/>
                  <w:marBottom w:val="0"/>
                  <w:divBdr>
                    <w:top w:val="none" w:sz="0" w:space="0" w:color="auto"/>
                    <w:left w:val="none" w:sz="0" w:space="0" w:color="auto"/>
                    <w:bottom w:val="none" w:sz="0" w:space="0" w:color="auto"/>
                    <w:right w:val="none" w:sz="0" w:space="0" w:color="auto"/>
                  </w:divBdr>
                  <w:divsChild>
                    <w:div w:id="294991191">
                      <w:marLeft w:val="0"/>
                      <w:marRight w:val="0"/>
                      <w:marTop w:val="0"/>
                      <w:marBottom w:val="0"/>
                      <w:divBdr>
                        <w:top w:val="none" w:sz="0" w:space="0" w:color="auto"/>
                        <w:left w:val="none" w:sz="0" w:space="0" w:color="auto"/>
                        <w:bottom w:val="none" w:sz="0" w:space="0" w:color="auto"/>
                        <w:right w:val="none" w:sz="0" w:space="0" w:color="auto"/>
                      </w:divBdr>
                      <w:divsChild>
                        <w:div w:id="14568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097769">
      <w:bodyDiv w:val="1"/>
      <w:marLeft w:val="0"/>
      <w:marRight w:val="0"/>
      <w:marTop w:val="0"/>
      <w:marBottom w:val="0"/>
      <w:divBdr>
        <w:top w:val="none" w:sz="0" w:space="0" w:color="auto"/>
        <w:left w:val="none" w:sz="0" w:space="0" w:color="auto"/>
        <w:bottom w:val="none" w:sz="0" w:space="0" w:color="auto"/>
        <w:right w:val="none" w:sz="0" w:space="0" w:color="auto"/>
      </w:divBdr>
    </w:div>
    <w:div w:id="1546912142">
      <w:bodyDiv w:val="1"/>
      <w:marLeft w:val="0"/>
      <w:marRight w:val="0"/>
      <w:marTop w:val="0"/>
      <w:marBottom w:val="0"/>
      <w:divBdr>
        <w:top w:val="none" w:sz="0" w:space="0" w:color="auto"/>
        <w:left w:val="none" w:sz="0" w:space="0" w:color="auto"/>
        <w:bottom w:val="none" w:sz="0" w:space="0" w:color="auto"/>
        <w:right w:val="none" w:sz="0" w:space="0" w:color="auto"/>
      </w:divBdr>
      <w:divsChild>
        <w:div w:id="172113600">
          <w:marLeft w:val="0"/>
          <w:marRight w:val="0"/>
          <w:marTop w:val="0"/>
          <w:marBottom w:val="0"/>
          <w:divBdr>
            <w:top w:val="none" w:sz="0" w:space="0" w:color="auto"/>
            <w:left w:val="none" w:sz="0" w:space="0" w:color="auto"/>
            <w:bottom w:val="none" w:sz="0" w:space="0" w:color="auto"/>
            <w:right w:val="none" w:sz="0" w:space="0" w:color="auto"/>
          </w:divBdr>
          <w:divsChild>
            <w:div w:id="1396053601">
              <w:marLeft w:val="0"/>
              <w:marRight w:val="0"/>
              <w:marTop w:val="0"/>
              <w:marBottom w:val="0"/>
              <w:divBdr>
                <w:top w:val="none" w:sz="0" w:space="0" w:color="auto"/>
                <w:left w:val="none" w:sz="0" w:space="0" w:color="auto"/>
                <w:bottom w:val="none" w:sz="0" w:space="0" w:color="auto"/>
                <w:right w:val="none" w:sz="0" w:space="0" w:color="auto"/>
              </w:divBdr>
              <w:divsChild>
                <w:div w:id="8832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91406">
      <w:bodyDiv w:val="1"/>
      <w:marLeft w:val="0"/>
      <w:marRight w:val="0"/>
      <w:marTop w:val="0"/>
      <w:marBottom w:val="0"/>
      <w:divBdr>
        <w:top w:val="none" w:sz="0" w:space="0" w:color="auto"/>
        <w:left w:val="none" w:sz="0" w:space="0" w:color="auto"/>
        <w:bottom w:val="none" w:sz="0" w:space="0" w:color="auto"/>
        <w:right w:val="none" w:sz="0" w:space="0" w:color="auto"/>
      </w:divBdr>
      <w:divsChild>
        <w:div w:id="349727223">
          <w:marLeft w:val="1200"/>
          <w:marRight w:val="0"/>
          <w:marTop w:val="0"/>
          <w:marBottom w:val="0"/>
          <w:divBdr>
            <w:top w:val="none" w:sz="0" w:space="0" w:color="auto"/>
            <w:left w:val="none" w:sz="0" w:space="0" w:color="auto"/>
            <w:bottom w:val="none" w:sz="0" w:space="0" w:color="auto"/>
            <w:right w:val="none" w:sz="0" w:space="0" w:color="auto"/>
          </w:divBdr>
        </w:div>
      </w:divsChild>
    </w:div>
    <w:div w:id="1547453104">
      <w:bodyDiv w:val="1"/>
      <w:marLeft w:val="0"/>
      <w:marRight w:val="0"/>
      <w:marTop w:val="0"/>
      <w:marBottom w:val="0"/>
      <w:divBdr>
        <w:top w:val="none" w:sz="0" w:space="0" w:color="auto"/>
        <w:left w:val="none" w:sz="0" w:space="0" w:color="auto"/>
        <w:bottom w:val="none" w:sz="0" w:space="0" w:color="auto"/>
        <w:right w:val="none" w:sz="0" w:space="0" w:color="auto"/>
      </w:divBdr>
    </w:div>
    <w:div w:id="1550217369">
      <w:bodyDiv w:val="1"/>
      <w:marLeft w:val="0"/>
      <w:marRight w:val="0"/>
      <w:marTop w:val="0"/>
      <w:marBottom w:val="0"/>
      <w:divBdr>
        <w:top w:val="none" w:sz="0" w:space="0" w:color="auto"/>
        <w:left w:val="none" w:sz="0" w:space="0" w:color="auto"/>
        <w:bottom w:val="none" w:sz="0" w:space="0" w:color="auto"/>
        <w:right w:val="none" w:sz="0" w:space="0" w:color="auto"/>
      </w:divBdr>
    </w:div>
    <w:div w:id="1552886021">
      <w:bodyDiv w:val="1"/>
      <w:marLeft w:val="0"/>
      <w:marRight w:val="0"/>
      <w:marTop w:val="0"/>
      <w:marBottom w:val="0"/>
      <w:divBdr>
        <w:top w:val="none" w:sz="0" w:space="0" w:color="auto"/>
        <w:left w:val="none" w:sz="0" w:space="0" w:color="auto"/>
        <w:bottom w:val="none" w:sz="0" w:space="0" w:color="auto"/>
        <w:right w:val="none" w:sz="0" w:space="0" w:color="auto"/>
      </w:divBdr>
    </w:div>
    <w:div w:id="1553691769">
      <w:bodyDiv w:val="1"/>
      <w:marLeft w:val="0"/>
      <w:marRight w:val="0"/>
      <w:marTop w:val="0"/>
      <w:marBottom w:val="0"/>
      <w:divBdr>
        <w:top w:val="none" w:sz="0" w:space="0" w:color="auto"/>
        <w:left w:val="none" w:sz="0" w:space="0" w:color="auto"/>
        <w:bottom w:val="none" w:sz="0" w:space="0" w:color="auto"/>
        <w:right w:val="none" w:sz="0" w:space="0" w:color="auto"/>
      </w:divBdr>
      <w:divsChild>
        <w:div w:id="903301488">
          <w:marLeft w:val="0"/>
          <w:marRight w:val="240"/>
          <w:marTop w:val="0"/>
          <w:marBottom w:val="0"/>
          <w:divBdr>
            <w:top w:val="none" w:sz="0" w:space="0" w:color="auto"/>
            <w:left w:val="none" w:sz="0" w:space="0" w:color="auto"/>
            <w:bottom w:val="none" w:sz="0" w:space="0" w:color="auto"/>
            <w:right w:val="none" w:sz="0" w:space="0" w:color="auto"/>
          </w:divBdr>
          <w:divsChild>
            <w:div w:id="881094365">
              <w:marLeft w:val="0"/>
              <w:marRight w:val="0"/>
              <w:marTop w:val="0"/>
              <w:marBottom w:val="0"/>
              <w:divBdr>
                <w:top w:val="none" w:sz="0" w:space="0" w:color="auto"/>
                <w:left w:val="none" w:sz="0" w:space="0" w:color="auto"/>
                <w:bottom w:val="none" w:sz="0" w:space="0" w:color="auto"/>
                <w:right w:val="none" w:sz="0" w:space="0" w:color="auto"/>
              </w:divBdr>
              <w:divsChild>
                <w:div w:id="25645730">
                  <w:marLeft w:val="0"/>
                  <w:marRight w:val="0"/>
                  <w:marTop w:val="0"/>
                  <w:marBottom w:val="0"/>
                  <w:divBdr>
                    <w:top w:val="none" w:sz="0" w:space="0" w:color="auto"/>
                    <w:left w:val="none" w:sz="0" w:space="0" w:color="auto"/>
                    <w:bottom w:val="none" w:sz="0" w:space="0" w:color="auto"/>
                    <w:right w:val="none" w:sz="0" w:space="0" w:color="auto"/>
                  </w:divBdr>
                  <w:divsChild>
                    <w:div w:id="284048051">
                      <w:marLeft w:val="0"/>
                      <w:marRight w:val="0"/>
                      <w:marTop w:val="0"/>
                      <w:marBottom w:val="0"/>
                      <w:divBdr>
                        <w:top w:val="none" w:sz="0" w:space="0" w:color="auto"/>
                        <w:left w:val="none" w:sz="0" w:space="0" w:color="auto"/>
                        <w:bottom w:val="none" w:sz="0" w:space="0" w:color="auto"/>
                        <w:right w:val="none" w:sz="0" w:space="0" w:color="auto"/>
                      </w:divBdr>
                      <w:divsChild>
                        <w:div w:id="638146000">
                          <w:marLeft w:val="0"/>
                          <w:marRight w:val="0"/>
                          <w:marTop w:val="0"/>
                          <w:marBottom w:val="0"/>
                          <w:divBdr>
                            <w:top w:val="none" w:sz="0" w:space="0" w:color="auto"/>
                            <w:left w:val="none" w:sz="0" w:space="0" w:color="auto"/>
                            <w:bottom w:val="none" w:sz="0" w:space="0" w:color="auto"/>
                            <w:right w:val="none" w:sz="0" w:space="0" w:color="auto"/>
                          </w:divBdr>
                          <w:divsChild>
                            <w:div w:id="1116755294">
                              <w:marLeft w:val="0"/>
                              <w:marRight w:val="0"/>
                              <w:marTop w:val="0"/>
                              <w:marBottom w:val="0"/>
                              <w:divBdr>
                                <w:top w:val="none" w:sz="0" w:space="0" w:color="auto"/>
                                <w:left w:val="none" w:sz="0" w:space="0" w:color="auto"/>
                                <w:bottom w:val="none" w:sz="0" w:space="0" w:color="auto"/>
                                <w:right w:val="none" w:sz="0" w:space="0" w:color="auto"/>
                              </w:divBdr>
                              <w:divsChild>
                                <w:div w:id="5715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2015">
                          <w:marLeft w:val="0"/>
                          <w:marRight w:val="0"/>
                          <w:marTop w:val="0"/>
                          <w:marBottom w:val="0"/>
                          <w:divBdr>
                            <w:top w:val="none" w:sz="0" w:space="0" w:color="auto"/>
                            <w:left w:val="none" w:sz="0" w:space="0" w:color="auto"/>
                            <w:bottom w:val="none" w:sz="0" w:space="0" w:color="auto"/>
                            <w:right w:val="none" w:sz="0" w:space="0" w:color="auto"/>
                          </w:divBdr>
                          <w:divsChild>
                            <w:div w:id="421529815">
                              <w:marLeft w:val="0"/>
                              <w:marRight w:val="0"/>
                              <w:marTop w:val="0"/>
                              <w:marBottom w:val="0"/>
                              <w:divBdr>
                                <w:top w:val="none" w:sz="0" w:space="0" w:color="auto"/>
                                <w:left w:val="none" w:sz="0" w:space="0" w:color="auto"/>
                                <w:bottom w:val="none" w:sz="0" w:space="0" w:color="auto"/>
                                <w:right w:val="none" w:sz="0" w:space="0" w:color="auto"/>
                              </w:divBdr>
                              <w:divsChild>
                                <w:div w:id="9101954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810947">
      <w:bodyDiv w:val="1"/>
      <w:marLeft w:val="0"/>
      <w:marRight w:val="0"/>
      <w:marTop w:val="0"/>
      <w:marBottom w:val="0"/>
      <w:divBdr>
        <w:top w:val="none" w:sz="0" w:space="0" w:color="auto"/>
        <w:left w:val="none" w:sz="0" w:space="0" w:color="auto"/>
        <w:bottom w:val="none" w:sz="0" w:space="0" w:color="auto"/>
        <w:right w:val="none" w:sz="0" w:space="0" w:color="auto"/>
      </w:divBdr>
    </w:div>
    <w:div w:id="1555039612">
      <w:bodyDiv w:val="1"/>
      <w:marLeft w:val="0"/>
      <w:marRight w:val="0"/>
      <w:marTop w:val="0"/>
      <w:marBottom w:val="0"/>
      <w:divBdr>
        <w:top w:val="none" w:sz="0" w:space="0" w:color="auto"/>
        <w:left w:val="none" w:sz="0" w:space="0" w:color="auto"/>
        <w:bottom w:val="none" w:sz="0" w:space="0" w:color="auto"/>
        <w:right w:val="none" w:sz="0" w:space="0" w:color="auto"/>
      </w:divBdr>
    </w:div>
    <w:div w:id="1556358249">
      <w:bodyDiv w:val="1"/>
      <w:marLeft w:val="0"/>
      <w:marRight w:val="0"/>
      <w:marTop w:val="0"/>
      <w:marBottom w:val="0"/>
      <w:divBdr>
        <w:top w:val="none" w:sz="0" w:space="0" w:color="auto"/>
        <w:left w:val="none" w:sz="0" w:space="0" w:color="auto"/>
        <w:bottom w:val="none" w:sz="0" w:space="0" w:color="auto"/>
        <w:right w:val="none" w:sz="0" w:space="0" w:color="auto"/>
      </w:divBdr>
    </w:div>
    <w:div w:id="1556693492">
      <w:bodyDiv w:val="1"/>
      <w:marLeft w:val="0"/>
      <w:marRight w:val="0"/>
      <w:marTop w:val="0"/>
      <w:marBottom w:val="0"/>
      <w:divBdr>
        <w:top w:val="none" w:sz="0" w:space="0" w:color="auto"/>
        <w:left w:val="none" w:sz="0" w:space="0" w:color="auto"/>
        <w:bottom w:val="none" w:sz="0" w:space="0" w:color="auto"/>
        <w:right w:val="none" w:sz="0" w:space="0" w:color="auto"/>
      </w:divBdr>
    </w:div>
    <w:div w:id="1557277632">
      <w:bodyDiv w:val="1"/>
      <w:marLeft w:val="0"/>
      <w:marRight w:val="0"/>
      <w:marTop w:val="0"/>
      <w:marBottom w:val="0"/>
      <w:divBdr>
        <w:top w:val="none" w:sz="0" w:space="0" w:color="auto"/>
        <w:left w:val="none" w:sz="0" w:space="0" w:color="auto"/>
        <w:bottom w:val="none" w:sz="0" w:space="0" w:color="auto"/>
        <w:right w:val="none" w:sz="0" w:space="0" w:color="auto"/>
      </w:divBdr>
      <w:divsChild>
        <w:div w:id="292103487">
          <w:marLeft w:val="0"/>
          <w:marRight w:val="0"/>
          <w:marTop w:val="0"/>
          <w:marBottom w:val="0"/>
          <w:divBdr>
            <w:top w:val="none" w:sz="0" w:space="0" w:color="auto"/>
            <w:left w:val="none" w:sz="0" w:space="0" w:color="auto"/>
            <w:bottom w:val="none" w:sz="0" w:space="0" w:color="auto"/>
            <w:right w:val="none" w:sz="0" w:space="0" w:color="auto"/>
          </w:divBdr>
          <w:divsChild>
            <w:div w:id="1018702484">
              <w:marLeft w:val="0"/>
              <w:marRight w:val="0"/>
              <w:marTop w:val="0"/>
              <w:marBottom w:val="0"/>
              <w:divBdr>
                <w:top w:val="none" w:sz="0" w:space="0" w:color="auto"/>
                <w:left w:val="none" w:sz="0" w:space="0" w:color="auto"/>
                <w:bottom w:val="none" w:sz="0" w:space="0" w:color="auto"/>
                <w:right w:val="none" w:sz="0" w:space="0" w:color="auto"/>
              </w:divBdr>
              <w:divsChild>
                <w:div w:id="19490422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7263607">
          <w:marLeft w:val="0"/>
          <w:marRight w:val="0"/>
          <w:marTop w:val="0"/>
          <w:marBottom w:val="0"/>
          <w:divBdr>
            <w:top w:val="none" w:sz="0" w:space="0" w:color="auto"/>
            <w:left w:val="none" w:sz="0" w:space="0" w:color="auto"/>
            <w:bottom w:val="none" w:sz="0" w:space="0" w:color="auto"/>
            <w:right w:val="none" w:sz="0" w:space="0" w:color="auto"/>
          </w:divBdr>
          <w:divsChild>
            <w:div w:id="1210611982">
              <w:marLeft w:val="0"/>
              <w:marRight w:val="0"/>
              <w:marTop w:val="0"/>
              <w:marBottom w:val="0"/>
              <w:divBdr>
                <w:top w:val="none" w:sz="0" w:space="0" w:color="auto"/>
                <w:left w:val="none" w:sz="0" w:space="0" w:color="auto"/>
                <w:bottom w:val="none" w:sz="0" w:space="0" w:color="auto"/>
                <w:right w:val="none" w:sz="0" w:space="0" w:color="auto"/>
              </w:divBdr>
              <w:divsChild>
                <w:div w:id="170875655">
                  <w:marLeft w:val="0"/>
                  <w:marRight w:val="0"/>
                  <w:marTop w:val="0"/>
                  <w:marBottom w:val="0"/>
                  <w:divBdr>
                    <w:top w:val="none" w:sz="0" w:space="0" w:color="auto"/>
                    <w:left w:val="none" w:sz="0" w:space="0" w:color="auto"/>
                    <w:bottom w:val="none" w:sz="0" w:space="0" w:color="auto"/>
                    <w:right w:val="none" w:sz="0" w:space="0" w:color="auto"/>
                  </w:divBdr>
                  <w:divsChild>
                    <w:div w:id="215043391">
                      <w:marLeft w:val="0"/>
                      <w:marRight w:val="0"/>
                      <w:marTop w:val="0"/>
                      <w:marBottom w:val="0"/>
                      <w:divBdr>
                        <w:top w:val="none" w:sz="0" w:space="0" w:color="auto"/>
                        <w:left w:val="none" w:sz="0" w:space="0" w:color="auto"/>
                        <w:bottom w:val="none" w:sz="0" w:space="0" w:color="auto"/>
                        <w:right w:val="none" w:sz="0" w:space="0" w:color="auto"/>
                      </w:divBdr>
                      <w:divsChild>
                        <w:div w:id="1584030784">
                          <w:marLeft w:val="0"/>
                          <w:marRight w:val="0"/>
                          <w:marTop w:val="0"/>
                          <w:marBottom w:val="0"/>
                          <w:divBdr>
                            <w:top w:val="none" w:sz="0" w:space="0" w:color="auto"/>
                            <w:left w:val="none" w:sz="0" w:space="0" w:color="auto"/>
                            <w:bottom w:val="none" w:sz="0" w:space="0" w:color="auto"/>
                            <w:right w:val="none" w:sz="0" w:space="0" w:color="auto"/>
                          </w:divBdr>
                          <w:divsChild>
                            <w:div w:id="464615605">
                              <w:marLeft w:val="0"/>
                              <w:marRight w:val="0"/>
                              <w:marTop w:val="0"/>
                              <w:marBottom w:val="0"/>
                              <w:divBdr>
                                <w:top w:val="none" w:sz="0" w:space="0" w:color="auto"/>
                                <w:left w:val="none" w:sz="0" w:space="0" w:color="auto"/>
                                <w:bottom w:val="none" w:sz="0" w:space="0" w:color="auto"/>
                                <w:right w:val="none" w:sz="0" w:space="0" w:color="auto"/>
                              </w:divBdr>
                              <w:divsChild>
                                <w:div w:id="437874710">
                                  <w:marLeft w:val="0"/>
                                  <w:marRight w:val="0"/>
                                  <w:marTop w:val="0"/>
                                  <w:marBottom w:val="75"/>
                                  <w:divBdr>
                                    <w:top w:val="none" w:sz="0" w:space="0" w:color="auto"/>
                                    <w:left w:val="none" w:sz="0" w:space="0" w:color="auto"/>
                                    <w:bottom w:val="none" w:sz="0" w:space="0" w:color="auto"/>
                                    <w:right w:val="none" w:sz="0" w:space="0" w:color="auto"/>
                                  </w:divBdr>
                                  <w:divsChild>
                                    <w:div w:id="17072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19906">
                      <w:marLeft w:val="0"/>
                      <w:marRight w:val="0"/>
                      <w:marTop w:val="0"/>
                      <w:marBottom w:val="0"/>
                      <w:divBdr>
                        <w:top w:val="none" w:sz="0" w:space="0" w:color="auto"/>
                        <w:left w:val="none" w:sz="0" w:space="0" w:color="auto"/>
                        <w:bottom w:val="none" w:sz="0" w:space="0" w:color="auto"/>
                        <w:right w:val="none" w:sz="0" w:space="0" w:color="auto"/>
                      </w:divBdr>
                      <w:divsChild>
                        <w:div w:id="905607751">
                          <w:marLeft w:val="0"/>
                          <w:marRight w:val="0"/>
                          <w:marTop w:val="0"/>
                          <w:marBottom w:val="0"/>
                          <w:divBdr>
                            <w:top w:val="none" w:sz="0" w:space="0" w:color="auto"/>
                            <w:left w:val="none" w:sz="0" w:space="0" w:color="auto"/>
                            <w:bottom w:val="none" w:sz="0" w:space="0" w:color="auto"/>
                            <w:right w:val="none" w:sz="0" w:space="0" w:color="auto"/>
                          </w:divBdr>
                          <w:divsChild>
                            <w:div w:id="1378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301">
                      <w:marLeft w:val="0"/>
                      <w:marRight w:val="0"/>
                      <w:marTop w:val="0"/>
                      <w:marBottom w:val="0"/>
                      <w:divBdr>
                        <w:top w:val="none" w:sz="0" w:space="0" w:color="auto"/>
                        <w:left w:val="none" w:sz="0" w:space="0" w:color="auto"/>
                        <w:bottom w:val="none" w:sz="0" w:space="0" w:color="auto"/>
                        <w:right w:val="none" w:sz="0" w:space="0" w:color="auto"/>
                      </w:divBdr>
                      <w:divsChild>
                        <w:div w:id="1503541766">
                          <w:marLeft w:val="0"/>
                          <w:marRight w:val="0"/>
                          <w:marTop w:val="0"/>
                          <w:marBottom w:val="60"/>
                          <w:divBdr>
                            <w:top w:val="none" w:sz="0" w:space="0" w:color="auto"/>
                            <w:left w:val="none" w:sz="0" w:space="0" w:color="auto"/>
                            <w:bottom w:val="none" w:sz="0" w:space="0" w:color="auto"/>
                            <w:right w:val="none" w:sz="0" w:space="0" w:color="auto"/>
                          </w:divBdr>
                          <w:divsChild>
                            <w:div w:id="1869220900">
                              <w:marLeft w:val="0"/>
                              <w:marRight w:val="0"/>
                              <w:marTop w:val="0"/>
                              <w:marBottom w:val="0"/>
                              <w:divBdr>
                                <w:top w:val="none" w:sz="0" w:space="0" w:color="auto"/>
                                <w:left w:val="none" w:sz="0" w:space="0" w:color="auto"/>
                                <w:bottom w:val="none" w:sz="0" w:space="0" w:color="auto"/>
                                <w:right w:val="none" w:sz="0" w:space="0" w:color="auto"/>
                              </w:divBdr>
                              <w:divsChild>
                                <w:div w:id="2128766889">
                                  <w:marLeft w:val="0"/>
                                  <w:marRight w:val="0"/>
                                  <w:marTop w:val="0"/>
                                  <w:marBottom w:val="0"/>
                                  <w:divBdr>
                                    <w:top w:val="none" w:sz="0" w:space="0" w:color="auto"/>
                                    <w:left w:val="none" w:sz="0" w:space="0" w:color="auto"/>
                                    <w:bottom w:val="none" w:sz="0" w:space="0" w:color="auto"/>
                                    <w:right w:val="none" w:sz="0" w:space="0" w:color="auto"/>
                                  </w:divBdr>
                                  <w:divsChild>
                                    <w:div w:id="16884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515794">
      <w:bodyDiv w:val="1"/>
      <w:marLeft w:val="0"/>
      <w:marRight w:val="0"/>
      <w:marTop w:val="0"/>
      <w:marBottom w:val="0"/>
      <w:divBdr>
        <w:top w:val="none" w:sz="0" w:space="0" w:color="auto"/>
        <w:left w:val="none" w:sz="0" w:space="0" w:color="auto"/>
        <w:bottom w:val="none" w:sz="0" w:space="0" w:color="auto"/>
        <w:right w:val="none" w:sz="0" w:space="0" w:color="auto"/>
      </w:divBdr>
    </w:div>
    <w:div w:id="1563561051">
      <w:bodyDiv w:val="1"/>
      <w:marLeft w:val="0"/>
      <w:marRight w:val="0"/>
      <w:marTop w:val="0"/>
      <w:marBottom w:val="0"/>
      <w:divBdr>
        <w:top w:val="none" w:sz="0" w:space="0" w:color="auto"/>
        <w:left w:val="none" w:sz="0" w:space="0" w:color="auto"/>
        <w:bottom w:val="none" w:sz="0" w:space="0" w:color="auto"/>
        <w:right w:val="none" w:sz="0" w:space="0" w:color="auto"/>
      </w:divBdr>
    </w:div>
    <w:div w:id="1563904029">
      <w:bodyDiv w:val="1"/>
      <w:marLeft w:val="0"/>
      <w:marRight w:val="0"/>
      <w:marTop w:val="0"/>
      <w:marBottom w:val="0"/>
      <w:divBdr>
        <w:top w:val="none" w:sz="0" w:space="0" w:color="auto"/>
        <w:left w:val="none" w:sz="0" w:space="0" w:color="auto"/>
        <w:bottom w:val="none" w:sz="0" w:space="0" w:color="auto"/>
        <w:right w:val="none" w:sz="0" w:space="0" w:color="auto"/>
      </w:divBdr>
    </w:div>
    <w:div w:id="1564634922">
      <w:bodyDiv w:val="1"/>
      <w:marLeft w:val="0"/>
      <w:marRight w:val="0"/>
      <w:marTop w:val="0"/>
      <w:marBottom w:val="0"/>
      <w:divBdr>
        <w:top w:val="none" w:sz="0" w:space="0" w:color="auto"/>
        <w:left w:val="none" w:sz="0" w:space="0" w:color="auto"/>
        <w:bottom w:val="none" w:sz="0" w:space="0" w:color="auto"/>
        <w:right w:val="none" w:sz="0" w:space="0" w:color="auto"/>
      </w:divBdr>
      <w:divsChild>
        <w:div w:id="1845590783">
          <w:marLeft w:val="0"/>
          <w:marRight w:val="0"/>
          <w:marTop w:val="0"/>
          <w:marBottom w:val="0"/>
          <w:divBdr>
            <w:top w:val="none" w:sz="0" w:space="0" w:color="auto"/>
            <w:left w:val="none" w:sz="0" w:space="0" w:color="auto"/>
            <w:bottom w:val="none" w:sz="0" w:space="0" w:color="auto"/>
            <w:right w:val="none" w:sz="0" w:space="0" w:color="auto"/>
          </w:divBdr>
          <w:divsChild>
            <w:div w:id="1858305236">
              <w:marLeft w:val="0"/>
              <w:marRight w:val="0"/>
              <w:marTop w:val="0"/>
              <w:marBottom w:val="0"/>
              <w:divBdr>
                <w:top w:val="none" w:sz="0" w:space="0" w:color="auto"/>
                <w:left w:val="none" w:sz="0" w:space="0" w:color="auto"/>
                <w:bottom w:val="none" w:sz="0" w:space="0" w:color="auto"/>
                <w:right w:val="none" w:sz="0" w:space="0" w:color="auto"/>
              </w:divBdr>
              <w:divsChild>
                <w:div w:id="1691681251">
                  <w:marLeft w:val="0"/>
                  <w:marRight w:val="0"/>
                  <w:marTop w:val="0"/>
                  <w:marBottom w:val="0"/>
                  <w:divBdr>
                    <w:top w:val="none" w:sz="0" w:space="0" w:color="auto"/>
                    <w:left w:val="none" w:sz="0" w:space="0" w:color="auto"/>
                    <w:bottom w:val="none" w:sz="0" w:space="0" w:color="auto"/>
                    <w:right w:val="none" w:sz="0" w:space="0" w:color="auto"/>
                  </w:divBdr>
                  <w:divsChild>
                    <w:div w:id="1189563538">
                      <w:marLeft w:val="0"/>
                      <w:marRight w:val="0"/>
                      <w:marTop w:val="0"/>
                      <w:marBottom w:val="0"/>
                      <w:divBdr>
                        <w:top w:val="none" w:sz="0" w:space="0" w:color="auto"/>
                        <w:left w:val="none" w:sz="0" w:space="0" w:color="auto"/>
                        <w:bottom w:val="none" w:sz="0" w:space="0" w:color="auto"/>
                        <w:right w:val="none" w:sz="0" w:space="0" w:color="auto"/>
                      </w:divBdr>
                      <w:divsChild>
                        <w:div w:id="833227141">
                          <w:marLeft w:val="0"/>
                          <w:marRight w:val="0"/>
                          <w:marTop w:val="0"/>
                          <w:marBottom w:val="0"/>
                          <w:divBdr>
                            <w:top w:val="none" w:sz="0" w:space="0" w:color="auto"/>
                            <w:left w:val="none" w:sz="0" w:space="0" w:color="auto"/>
                            <w:bottom w:val="none" w:sz="0" w:space="0" w:color="auto"/>
                            <w:right w:val="none" w:sz="0" w:space="0" w:color="auto"/>
                          </w:divBdr>
                        </w:div>
                      </w:divsChild>
                    </w:div>
                    <w:div w:id="402148693">
                      <w:marLeft w:val="0"/>
                      <w:marRight w:val="0"/>
                      <w:marTop w:val="0"/>
                      <w:marBottom w:val="0"/>
                      <w:divBdr>
                        <w:top w:val="none" w:sz="0" w:space="0" w:color="auto"/>
                        <w:left w:val="none" w:sz="0" w:space="0" w:color="auto"/>
                        <w:bottom w:val="none" w:sz="0" w:space="0" w:color="auto"/>
                        <w:right w:val="none" w:sz="0" w:space="0" w:color="auto"/>
                      </w:divBdr>
                      <w:divsChild>
                        <w:div w:id="797919581">
                          <w:marLeft w:val="0"/>
                          <w:marRight w:val="0"/>
                          <w:marTop w:val="0"/>
                          <w:marBottom w:val="0"/>
                          <w:divBdr>
                            <w:top w:val="none" w:sz="0" w:space="0" w:color="auto"/>
                            <w:left w:val="none" w:sz="0" w:space="0" w:color="auto"/>
                            <w:bottom w:val="none" w:sz="0" w:space="0" w:color="auto"/>
                            <w:right w:val="none" w:sz="0" w:space="0" w:color="auto"/>
                          </w:divBdr>
                        </w:div>
                        <w:div w:id="2051345386">
                          <w:marLeft w:val="0"/>
                          <w:marRight w:val="0"/>
                          <w:marTop w:val="0"/>
                          <w:marBottom w:val="0"/>
                          <w:divBdr>
                            <w:top w:val="none" w:sz="0" w:space="0" w:color="auto"/>
                            <w:left w:val="none" w:sz="0" w:space="0" w:color="auto"/>
                            <w:bottom w:val="none" w:sz="0" w:space="0" w:color="auto"/>
                            <w:right w:val="none" w:sz="0" w:space="0" w:color="auto"/>
                          </w:divBdr>
                          <w:divsChild>
                            <w:div w:id="1566062412">
                              <w:marLeft w:val="0"/>
                              <w:marRight w:val="0"/>
                              <w:marTop w:val="0"/>
                              <w:marBottom w:val="0"/>
                              <w:divBdr>
                                <w:top w:val="none" w:sz="0" w:space="0" w:color="auto"/>
                                <w:left w:val="none" w:sz="0" w:space="0" w:color="auto"/>
                                <w:bottom w:val="none" w:sz="0" w:space="0" w:color="auto"/>
                                <w:right w:val="none" w:sz="0" w:space="0" w:color="auto"/>
                              </w:divBdr>
                              <w:divsChild>
                                <w:div w:id="4037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364528">
          <w:marLeft w:val="0"/>
          <w:marRight w:val="0"/>
          <w:marTop w:val="0"/>
          <w:marBottom w:val="0"/>
          <w:divBdr>
            <w:top w:val="none" w:sz="0" w:space="0" w:color="auto"/>
            <w:left w:val="none" w:sz="0" w:space="0" w:color="auto"/>
            <w:bottom w:val="none" w:sz="0" w:space="0" w:color="auto"/>
            <w:right w:val="none" w:sz="0" w:space="0" w:color="auto"/>
          </w:divBdr>
          <w:divsChild>
            <w:div w:id="1721437734">
              <w:marLeft w:val="0"/>
              <w:marRight w:val="0"/>
              <w:marTop w:val="0"/>
              <w:marBottom w:val="0"/>
              <w:divBdr>
                <w:top w:val="none" w:sz="0" w:space="0" w:color="auto"/>
                <w:left w:val="none" w:sz="0" w:space="0" w:color="auto"/>
                <w:bottom w:val="none" w:sz="0" w:space="0" w:color="auto"/>
                <w:right w:val="none" w:sz="0" w:space="0" w:color="auto"/>
              </w:divBdr>
              <w:divsChild>
                <w:div w:id="1234658884">
                  <w:marLeft w:val="0"/>
                  <w:marRight w:val="0"/>
                  <w:marTop w:val="0"/>
                  <w:marBottom w:val="0"/>
                  <w:divBdr>
                    <w:top w:val="none" w:sz="0" w:space="0" w:color="auto"/>
                    <w:left w:val="none" w:sz="0" w:space="0" w:color="auto"/>
                    <w:bottom w:val="none" w:sz="0" w:space="0" w:color="auto"/>
                    <w:right w:val="none" w:sz="0" w:space="0" w:color="auto"/>
                  </w:divBdr>
                  <w:divsChild>
                    <w:div w:id="245842766">
                      <w:marLeft w:val="0"/>
                      <w:marRight w:val="0"/>
                      <w:marTop w:val="0"/>
                      <w:marBottom w:val="0"/>
                      <w:divBdr>
                        <w:top w:val="none" w:sz="0" w:space="0" w:color="auto"/>
                        <w:left w:val="none" w:sz="0" w:space="0" w:color="auto"/>
                        <w:bottom w:val="none" w:sz="0" w:space="0" w:color="auto"/>
                        <w:right w:val="none" w:sz="0" w:space="0" w:color="auto"/>
                      </w:divBdr>
                      <w:divsChild>
                        <w:div w:id="1852452797">
                          <w:marLeft w:val="0"/>
                          <w:marRight w:val="0"/>
                          <w:marTop w:val="0"/>
                          <w:marBottom w:val="0"/>
                          <w:divBdr>
                            <w:top w:val="none" w:sz="0" w:space="0" w:color="auto"/>
                            <w:left w:val="none" w:sz="0" w:space="0" w:color="auto"/>
                            <w:bottom w:val="none" w:sz="0" w:space="0" w:color="auto"/>
                            <w:right w:val="none" w:sz="0" w:space="0" w:color="auto"/>
                          </w:divBdr>
                        </w:div>
                      </w:divsChild>
                    </w:div>
                    <w:div w:id="1246766118">
                      <w:marLeft w:val="0"/>
                      <w:marRight w:val="0"/>
                      <w:marTop w:val="0"/>
                      <w:marBottom w:val="0"/>
                      <w:divBdr>
                        <w:top w:val="none" w:sz="0" w:space="0" w:color="auto"/>
                        <w:left w:val="none" w:sz="0" w:space="0" w:color="auto"/>
                        <w:bottom w:val="none" w:sz="0" w:space="0" w:color="auto"/>
                        <w:right w:val="none" w:sz="0" w:space="0" w:color="auto"/>
                      </w:divBdr>
                      <w:divsChild>
                        <w:div w:id="145168164">
                          <w:marLeft w:val="0"/>
                          <w:marRight w:val="0"/>
                          <w:marTop w:val="0"/>
                          <w:marBottom w:val="0"/>
                          <w:divBdr>
                            <w:top w:val="none" w:sz="0" w:space="0" w:color="auto"/>
                            <w:left w:val="none" w:sz="0" w:space="0" w:color="auto"/>
                            <w:bottom w:val="none" w:sz="0" w:space="0" w:color="auto"/>
                            <w:right w:val="none" w:sz="0" w:space="0" w:color="auto"/>
                          </w:divBdr>
                        </w:div>
                        <w:div w:id="780304238">
                          <w:marLeft w:val="0"/>
                          <w:marRight w:val="0"/>
                          <w:marTop w:val="0"/>
                          <w:marBottom w:val="0"/>
                          <w:divBdr>
                            <w:top w:val="none" w:sz="0" w:space="0" w:color="auto"/>
                            <w:left w:val="none" w:sz="0" w:space="0" w:color="auto"/>
                            <w:bottom w:val="none" w:sz="0" w:space="0" w:color="auto"/>
                            <w:right w:val="none" w:sz="0" w:space="0" w:color="auto"/>
                          </w:divBdr>
                          <w:divsChild>
                            <w:div w:id="2017464959">
                              <w:marLeft w:val="0"/>
                              <w:marRight w:val="0"/>
                              <w:marTop w:val="0"/>
                              <w:marBottom w:val="0"/>
                              <w:divBdr>
                                <w:top w:val="none" w:sz="0" w:space="0" w:color="auto"/>
                                <w:left w:val="none" w:sz="0" w:space="0" w:color="auto"/>
                                <w:bottom w:val="none" w:sz="0" w:space="0" w:color="auto"/>
                                <w:right w:val="none" w:sz="0" w:space="0" w:color="auto"/>
                              </w:divBdr>
                              <w:divsChild>
                                <w:div w:id="19764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774438">
          <w:marLeft w:val="0"/>
          <w:marRight w:val="0"/>
          <w:marTop w:val="0"/>
          <w:marBottom w:val="0"/>
          <w:divBdr>
            <w:top w:val="none" w:sz="0" w:space="0" w:color="auto"/>
            <w:left w:val="none" w:sz="0" w:space="0" w:color="auto"/>
            <w:bottom w:val="none" w:sz="0" w:space="0" w:color="auto"/>
            <w:right w:val="none" w:sz="0" w:space="0" w:color="auto"/>
          </w:divBdr>
          <w:divsChild>
            <w:div w:id="1603683321">
              <w:marLeft w:val="0"/>
              <w:marRight w:val="0"/>
              <w:marTop w:val="0"/>
              <w:marBottom w:val="0"/>
              <w:divBdr>
                <w:top w:val="none" w:sz="0" w:space="0" w:color="auto"/>
                <w:left w:val="none" w:sz="0" w:space="0" w:color="auto"/>
                <w:bottom w:val="none" w:sz="0" w:space="0" w:color="auto"/>
                <w:right w:val="none" w:sz="0" w:space="0" w:color="auto"/>
              </w:divBdr>
              <w:divsChild>
                <w:div w:id="132216426">
                  <w:marLeft w:val="0"/>
                  <w:marRight w:val="0"/>
                  <w:marTop w:val="0"/>
                  <w:marBottom w:val="0"/>
                  <w:divBdr>
                    <w:top w:val="none" w:sz="0" w:space="0" w:color="auto"/>
                    <w:left w:val="none" w:sz="0" w:space="0" w:color="auto"/>
                    <w:bottom w:val="none" w:sz="0" w:space="0" w:color="auto"/>
                    <w:right w:val="none" w:sz="0" w:space="0" w:color="auto"/>
                  </w:divBdr>
                  <w:divsChild>
                    <w:div w:id="1191840600">
                      <w:marLeft w:val="0"/>
                      <w:marRight w:val="0"/>
                      <w:marTop w:val="0"/>
                      <w:marBottom w:val="0"/>
                      <w:divBdr>
                        <w:top w:val="none" w:sz="0" w:space="0" w:color="auto"/>
                        <w:left w:val="none" w:sz="0" w:space="0" w:color="auto"/>
                        <w:bottom w:val="none" w:sz="0" w:space="0" w:color="auto"/>
                        <w:right w:val="none" w:sz="0" w:space="0" w:color="auto"/>
                      </w:divBdr>
                      <w:divsChild>
                        <w:div w:id="2005551935">
                          <w:marLeft w:val="0"/>
                          <w:marRight w:val="0"/>
                          <w:marTop w:val="0"/>
                          <w:marBottom w:val="0"/>
                          <w:divBdr>
                            <w:top w:val="none" w:sz="0" w:space="0" w:color="auto"/>
                            <w:left w:val="none" w:sz="0" w:space="0" w:color="auto"/>
                            <w:bottom w:val="none" w:sz="0" w:space="0" w:color="auto"/>
                            <w:right w:val="none" w:sz="0" w:space="0" w:color="auto"/>
                          </w:divBdr>
                        </w:div>
                      </w:divsChild>
                    </w:div>
                    <w:div w:id="954870397">
                      <w:marLeft w:val="0"/>
                      <w:marRight w:val="0"/>
                      <w:marTop w:val="0"/>
                      <w:marBottom w:val="0"/>
                      <w:divBdr>
                        <w:top w:val="none" w:sz="0" w:space="0" w:color="auto"/>
                        <w:left w:val="none" w:sz="0" w:space="0" w:color="auto"/>
                        <w:bottom w:val="none" w:sz="0" w:space="0" w:color="auto"/>
                        <w:right w:val="none" w:sz="0" w:space="0" w:color="auto"/>
                      </w:divBdr>
                      <w:divsChild>
                        <w:div w:id="1383138181">
                          <w:marLeft w:val="0"/>
                          <w:marRight w:val="0"/>
                          <w:marTop w:val="0"/>
                          <w:marBottom w:val="0"/>
                          <w:divBdr>
                            <w:top w:val="none" w:sz="0" w:space="0" w:color="auto"/>
                            <w:left w:val="none" w:sz="0" w:space="0" w:color="auto"/>
                            <w:bottom w:val="none" w:sz="0" w:space="0" w:color="auto"/>
                            <w:right w:val="none" w:sz="0" w:space="0" w:color="auto"/>
                          </w:divBdr>
                        </w:div>
                        <w:div w:id="670984381">
                          <w:marLeft w:val="0"/>
                          <w:marRight w:val="0"/>
                          <w:marTop w:val="0"/>
                          <w:marBottom w:val="0"/>
                          <w:divBdr>
                            <w:top w:val="none" w:sz="0" w:space="0" w:color="auto"/>
                            <w:left w:val="none" w:sz="0" w:space="0" w:color="auto"/>
                            <w:bottom w:val="none" w:sz="0" w:space="0" w:color="auto"/>
                            <w:right w:val="none" w:sz="0" w:space="0" w:color="auto"/>
                          </w:divBdr>
                          <w:divsChild>
                            <w:div w:id="1812599774">
                              <w:marLeft w:val="0"/>
                              <w:marRight w:val="0"/>
                              <w:marTop w:val="0"/>
                              <w:marBottom w:val="0"/>
                              <w:divBdr>
                                <w:top w:val="none" w:sz="0" w:space="0" w:color="auto"/>
                                <w:left w:val="none" w:sz="0" w:space="0" w:color="auto"/>
                                <w:bottom w:val="none" w:sz="0" w:space="0" w:color="auto"/>
                                <w:right w:val="none" w:sz="0" w:space="0" w:color="auto"/>
                              </w:divBdr>
                              <w:divsChild>
                                <w:div w:id="11884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780022">
          <w:marLeft w:val="0"/>
          <w:marRight w:val="0"/>
          <w:marTop w:val="0"/>
          <w:marBottom w:val="0"/>
          <w:divBdr>
            <w:top w:val="none" w:sz="0" w:space="0" w:color="auto"/>
            <w:left w:val="none" w:sz="0" w:space="0" w:color="auto"/>
            <w:bottom w:val="none" w:sz="0" w:space="0" w:color="auto"/>
            <w:right w:val="none" w:sz="0" w:space="0" w:color="auto"/>
          </w:divBdr>
          <w:divsChild>
            <w:div w:id="1557083100">
              <w:marLeft w:val="0"/>
              <w:marRight w:val="0"/>
              <w:marTop w:val="0"/>
              <w:marBottom w:val="0"/>
              <w:divBdr>
                <w:top w:val="none" w:sz="0" w:space="0" w:color="auto"/>
                <w:left w:val="none" w:sz="0" w:space="0" w:color="auto"/>
                <w:bottom w:val="none" w:sz="0" w:space="0" w:color="auto"/>
                <w:right w:val="none" w:sz="0" w:space="0" w:color="auto"/>
              </w:divBdr>
              <w:divsChild>
                <w:div w:id="1852376867">
                  <w:marLeft w:val="0"/>
                  <w:marRight w:val="0"/>
                  <w:marTop w:val="0"/>
                  <w:marBottom w:val="0"/>
                  <w:divBdr>
                    <w:top w:val="none" w:sz="0" w:space="0" w:color="auto"/>
                    <w:left w:val="none" w:sz="0" w:space="0" w:color="auto"/>
                    <w:bottom w:val="none" w:sz="0" w:space="0" w:color="auto"/>
                    <w:right w:val="none" w:sz="0" w:space="0" w:color="auto"/>
                  </w:divBdr>
                  <w:divsChild>
                    <w:div w:id="505438982">
                      <w:marLeft w:val="0"/>
                      <w:marRight w:val="0"/>
                      <w:marTop w:val="0"/>
                      <w:marBottom w:val="0"/>
                      <w:divBdr>
                        <w:top w:val="none" w:sz="0" w:space="0" w:color="auto"/>
                        <w:left w:val="none" w:sz="0" w:space="0" w:color="auto"/>
                        <w:bottom w:val="none" w:sz="0" w:space="0" w:color="auto"/>
                        <w:right w:val="none" w:sz="0" w:space="0" w:color="auto"/>
                      </w:divBdr>
                      <w:divsChild>
                        <w:div w:id="307168087">
                          <w:marLeft w:val="0"/>
                          <w:marRight w:val="0"/>
                          <w:marTop w:val="0"/>
                          <w:marBottom w:val="0"/>
                          <w:divBdr>
                            <w:top w:val="none" w:sz="0" w:space="0" w:color="auto"/>
                            <w:left w:val="none" w:sz="0" w:space="0" w:color="auto"/>
                            <w:bottom w:val="none" w:sz="0" w:space="0" w:color="auto"/>
                            <w:right w:val="none" w:sz="0" w:space="0" w:color="auto"/>
                          </w:divBdr>
                        </w:div>
                      </w:divsChild>
                    </w:div>
                    <w:div w:id="468978445">
                      <w:marLeft w:val="0"/>
                      <w:marRight w:val="0"/>
                      <w:marTop w:val="0"/>
                      <w:marBottom w:val="0"/>
                      <w:divBdr>
                        <w:top w:val="none" w:sz="0" w:space="0" w:color="auto"/>
                        <w:left w:val="none" w:sz="0" w:space="0" w:color="auto"/>
                        <w:bottom w:val="none" w:sz="0" w:space="0" w:color="auto"/>
                        <w:right w:val="none" w:sz="0" w:space="0" w:color="auto"/>
                      </w:divBdr>
                      <w:divsChild>
                        <w:div w:id="612597474">
                          <w:marLeft w:val="0"/>
                          <w:marRight w:val="0"/>
                          <w:marTop w:val="0"/>
                          <w:marBottom w:val="0"/>
                          <w:divBdr>
                            <w:top w:val="none" w:sz="0" w:space="0" w:color="auto"/>
                            <w:left w:val="none" w:sz="0" w:space="0" w:color="auto"/>
                            <w:bottom w:val="none" w:sz="0" w:space="0" w:color="auto"/>
                            <w:right w:val="none" w:sz="0" w:space="0" w:color="auto"/>
                          </w:divBdr>
                        </w:div>
                        <w:div w:id="1972860830">
                          <w:marLeft w:val="0"/>
                          <w:marRight w:val="0"/>
                          <w:marTop w:val="0"/>
                          <w:marBottom w:val="0"/>
                          <w:divBdr>
                            <w:top w:val="none" w:sz="0" w:space="0" w:color="auto"/>
                            <w:left w:val="none" w:sz="0" w:space="0" w:color="auto"/>
                            <w:bottom w:val="none" w:sz="0" w:space="0" w:color="auto"/>
                            <w:right w:val="none" w:sz="0" w:space="0" w:color="auto"/>
                          </w:divBdr>
                          <w:divsChild>
                            <w:div w:id="311640966">
                              <w:marLeft w:val="0"/>
                              <w:marRight w:val="0"/>
                              <w:marTop w:val="0"/>
                              <w:marBottom w:val="0"/>
                              <w:divBdr>
                                <w:top w:val="none" w:sz="0" w:space="0" w:color="auto"/>
                                <w:left w:val="none" w:sz="0" w:space="0" w:color="auto"/>
                                <w:bottom w:val="none" w:sz="0" w:space="0" w:color="auto"/>
                                <w:right w:val="none" w:sz="0" w:space="0" w:color="auto"/>
                              </w:divBdr>
                              <w:divsChild>
                                <w:div w:id="11401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697199">
          <w:marLeft w:val="0"/>
          <w:marRight w:val="0"/>
          <w:marTop w:val="0"/>
          <w:marBottom w:val="0"/>
          <w:divBdr>
            <w:top w:val="none" w:sz="0" w:space="0" w:color="auto"/>
            <w:left w:val="none" w:sz="0" w:space="0" w:color="auto"/>
            <w:bottom w:val="none" w:sz="0" w:space="0" w:color="auto"/>
            <w:right w:val="none" w:sz="0" w:space="0" w:color="auto"/>
          </w:divBdr>
          <w:divsChild>
            <w:div w:id="1443301032">
              <w:marLeft w:val="0"/>
              <w:marRight w:val="0"/>
              <w:marTop w:val="0"/>
              <w:marBottom w:val="0"/>
              <w:divBdr>
                <w:top w:val="none" w:sz="0" w:space="0" w:color="auto"/>
                <w:left w:val="none" w:sz="0" w:space="0" w:color="auto"/>
                <w:bottom w:val="none" w:sz="0" w:space="0" w:color="auto"/>
                <w:right w:val="none" w:sz="0" w:space="0" w:color="auto"/>
              </w:divBdr>
              <w:divsChild>
                <w:div w:id="205143957">
                  <w:marLeft w:val="0"/>
                  <w:marRight w:val="0"/>
                  <w:marTop w:val="0"/>
                  <w:marBottom w:val="0"/>
                  <w:divBdr>
                    <w:top w:val="none" w:sz="0" w:space="0" w:color="auto"/>
                    <w:left w:val="none" w:sz="0" w:space="0" w:color="auto"/>
                    <w:bottom w:val="none" w:sz="0" w:space="0" w:color="auto"/>
                    <w:right w:val="none" w:sz="0" w:space="0" w:color="auto"/>
                  </w:divBdr>
                  <w:divsChild>
                    <w:div w:id="1336031876">
                      <w:marLeft w:val="0"/>
                      <w:marRight w:val="0"/>
                      <w:marTop w:val="0"/>
                      <w:marBottom w:val="0"/>
                      <w:divBdr>
                        <w:top w:val="none" w:sz="0" w:space="0" w:color="auto"/>
                        <w:left w:val="none" w:sz="0" w:space="0" w:color="auto"/>
                        <w:bottom w:val="none" w:sz="0" w:space="0" w:color="auto"/>
                        <w:right w:val="none" w:sz="0" w:space="0" w:color="auto"/>
                      </w:divBdr>
                      <w:divsChild>
                        <w:div w:id="1879783517">
                          <w:marLeft w:val="0"/>
                          <w:marRight w:val="0"/>
                          <w:marTop w:val="0"/>
                          <w:marBottom w:val="0"/>
                          <w:divBdr>
                            <w:top w:val="none" w:sz="0" w:space="0" w:color="auto"/>
                            <w:left w:val="none" w:sz="0" w:space="0" w:color="auto"/>
                            <w:bottom w:val="none" w:sz="0" w:space="0" w:color="auto"/>
                            <w:right w:val="none" w:sz="0" w:space="0" w:color="auto"/>
                          </w:divBdr>
                        </w:div>
                      </w:divsChild>
                    </w:div>
                    <w:div w:id="1719932766">
                      <w:marLeft w:val="0"/>
                      <w:marRight w:val="0"/>
                      <w:marTop w:val="0"/>
                      <w:marBottom w:val="0"/>
                      <w:divBdr>
                        <w:top w:val="none" w:sz="0" w:space="0" w:color="auto"/>
                        <w:left w:val="none" w:sz="0" w:space="0" w:color="auto"/>
                        <w:bottom w:val="none" w:sz="0" w:space="0" w:color="auto"/>
                        <w:right w:val="none" w:sz="0" w:space="0" w:color="auto"/>
                      </w:divBdr>
                      <w:divsChild>
                        <w:div w:id="770128816">
                          <w:marLeft w:val="0"/>
                          <w:marRight w:val="0"/>
                          <w:marTop w:val="0"/>
                          <w:marBottom w:val="0"/>
                          <w:divBdr>
                            <w:top w:val="none" w:sz="0" w:space="0" w:color="auto"/>
                            <w:left w:val="none" w:sz="0" w:space="0" w:color="auto"/>
                            <w:bottom w:val="none" w:sz="0" w:space="0" w:color="auto"/>
                            <w:right w:val="none" w:sz="0" w:space="0" w:color="auto"/>
                          </w:divBdr>
                        </w:div>
                        <w:div w:id="1855680906">
                          <w:marLeft w:val="0"/>
                          <w:marRight w:val="0"/>
                          <w:marTop w:val="0"/>
                          <w:marBottom w:val="0"/>
                          <w:divBdr>
                            <w:top w:val="none" w:sz="0" w:space="0" w:color="auto"/>
                            <w:left w:val="none" w:sz="0" w:space="0" w:color="auto"/>
                            <w:bottom w:val="none" w:sz="0" w:space="0" w:color="auto"/>
                            <w:right w:val="none" w:sz="0" w:space="0" w:color="auto"/>
                          </w:divBdr>
                          <w:divsChild>
                            <w:div w:id="2083941426">
                              <w:marLeft w:val="0"/>
                              <w:marRight w:val="0"/>
                              <w:marTop w:val="0"/>
                              <w:marBottom w:val="0"/>
                              <w:divBdr>
                                <w:top w:val="none" w:sz="0" w:space="0" w:color="auto"/>
                                <w:left w:val="none" w:sz="0" w:space="0" w:color="auto"/>
                                <w:bottom w:val="none" w:sz="0" w:space="0" w:color="auto"/>
                                <w:right w:val="none" w:sz="0" w:space="0" w:color="auto"/>
                              </w:divBdr>
                              <w:divsChild>
                                <w:div w:id="8651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262610">
          <w:marLeft w:val="0"/>
          <w:marRight w:val="0"/>
          <w:marTop w:val="0"/>
          <w:marBottom w:val="0"/>
          <w:divBdr>
            <w:top w:val="none" w:sz="0" w:space="0" w:color="auto"/>
            <w:left w:val="none" w:sz="0" w:space="0" w:color="auto"/>
            <w:bottom w:val="none" w:sz="0" w:space="0" w:color="auto"/>
            <w:right w:val="none" w:sz="0" w:space="0" w:color="auto"/>
          </w:divBdr>
          <w:divsChild>
            <w:div w:id="666909416">
              <w:marLeft w:val="0"/>
              <w:marRight w:val="0"/>
              <w:marTop w:val="0"/>
              <w:marBottom w:val="0"/>
              <w:divBdr>
                <w:top w:val="none" w:sz="0" w:space="0" w:color="auto"/>
                <w:left w:val="none" w:sz="0" w:space="0" w:color="auto"/>
                <w:bottom w:val="none" w:sz="0" w:space="0" w:color="auto"/>
                <w:right w:val="none" w:sz="0" w:space="0" w:color="auto"/>
              </w:divBdr>
              <w:divsChild>
                <w:div w:id="2067875639">
                  <w:marLeft w:val="0"/>
                  <w:marRight w:val="0"/>
                  <w:marTop w:val="0"/>
                  <w:marBottom w:val="0"/>
                  <w:divBdr>
                    <w:top w:val="none" w:sz="0" w:space="0" w:color="auto"/>
                    <w:left w:val="none" w:sz="0" w:space="0" w:color="auto"/>
                    <w:bottom w:val="none" w:sz="0" w:space="0" w:color="auto"/>
                    <w:right w:val="none" w:sz="0" w:space="0" w:color="auto"/>
                  </w:divBdr>
                  <w:divsChild>
                    <w:div w:id="1446540690">
                      <w:marLeft w:val="0"/>
                      <w:marRight w:val="0"/>
                      <w:marTop w:val="0"/>
                      <w:marBottom w:val="0"/>
                      <w:divBdr>
                        <w:top w:val="none" w:sz="0" w:space="0" w:color="auto"/>
                        <w:left w:val="none" w:sz="0" w:space="0" w:color="auto"/>
                        <w:bottom w:val="none" w:sz="0" w:space="0" w:color="auto"/>
                        <w:right w:val="none" w:sz="0" w:space="0" w:color="auto"/>
                      </w:divBdr>
                      <w:divsChild>
                        <w:div w:id="6102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92952">
          <w:marLeft w:val="0"/>
          <w:marRight w:val="0"/>
          <w:marTop w:val="0"/>
          <w:marBottom w:val="0"/>
          <w:divBdr>
            <w:top w:val="none" w:sz="0" w:space="0" w:color="auto"/>
            <w:left w:val="none" w:sz="0" w:space="0" w:color="auto"/>
            <w:bottom w:val="none" w:sz="0" w:space="0" w:color="auto"/>
            <w:right w:val="none" w:sz="0" w:space="0" w:color="auto"/>
          </w:divBdr>
          <w:divsChild>
            <w:div w:id="653072144">
              <w:marLeft w:val="0"/>
              <w:marRight w:val="0"/>
              <w:marTop w:val="0"/>
              <w:marBottom w:val="0"/>
              <w:divBdr>
                <w:top w:val="none" w:sz="0" w:space="0" w:color="auto"/>
                <w:left w:val="none" w:sz="0" w:space="0" w:color="auto"/>
                <w:bottom w:val="none" w:sz="0" w:space="0" w:color="auto"/>
                <w:right w:val="none" w:sz="0" w:space="0" w:color="auto"/>
              </w:divBdr>
              <w:divsChild>
                <w:div w:id="1089698105">
                  <w:marLeft w:val="0"/>
                  <w:marRight w:val="0"/>
                  <w:marTop w:val="0"/>
                  <w:marBottom w:val="0"/>
                  <w:divBdr>
                    <w:top w:val="none" w:sz="0" w:space="0" w:color="auto"/>
                    <w:left w:val="none" w:sz="0" w:space="0" w:color="auto"/>
                    <w:bottom w:val="none" w:sz="0" w:space="0" w:color="auto"/>
                    <w:right w:val="none" w:sz="0" w:space="0" w:color="auto"/>
                  </w:divBdr>
                  <w:divsChild>
                    <w:div w:id="1545678833">
                      <w:marLeft w:val="0"/>
                      <w:marRight w:val="0"/>
                      <w:marTop w:val="0"/>
                      <w:marBottom w:val="0"/>
                      <w:divBdr>
                        <w:top w:val="none" w:sz="0" w:space="0" w:color="auto"/>
                        <w:left w:val="none" w:sz="0" w:space="0" w:color="auto"/>
                        <w:bottom w:val="none" w:sz="0" w:space="0" w:color="auto"/>
                        <w:right w:val="none" w:sz="0" w:space="0" w:color="auto"/>
                      </w:divBdr>
                      <w:divsChild>
                        <w:div w:id="5711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30549">
          <w:marLeft w:val="0"/>
          <w:marRight w:val="0"/>
          <w:marTop w:val="0"/>
          <w:marBottom w:val="0"/>
          <w:divBdr>
            <w:top w:val="none" w:sz="0" w:space="0" w:color="auto"/>
            <w:left w:val="none" w:sz="0" w:space="0" w:color="auto"/>
            <w:bottom w:val="none" w:sz="0" w:space="0" w:color="auto"/>
            <w:right w:val="none" w:sz="0" w:space="0" w:color="auto"/>
          </w:divBdr>
          <w:divsChild>
            <w:div w:id="190731281">
              <w:marLeft w:val="0"/>
              <w:marRight w:val="0"/>
              <w:marTop w:val="0"/>
              <w:marBottom w:val="0"/>
              <w:divBdr>
                <w:top w:val="none" w:sz="0" w:space="0" w:color="auto"/>
                <w:left w:val="none" w:sz="0" w:space="0" w:color="auto"/>
                <w:bottom w:val="none" w:sz="0" w:space="0" w:color="auto"/>
                <w:right w:val="none" w:sz="0" w:space="0" w:color="auto"/>
              </w:divBdr>
              <w:divsChild>
                <w:div w:id="1811703028">
                  <w:marLeft w:val="0"/>
                  <w:marRight w:val="0"/>
                  <w:marTop w:val="0"/>
                  <w:marBottom w:val="0"/>
                  <w:divBdr>
                    <w:top w:val="none" w:sz="0" w:space="0" w:color="auto"/>
                    <w:left w:val="none" w:sz="0" w:space="0" w:color="auto"/>
                    <w:bottom w:val="none" w:sz="0" w:space="0" w:color="auto"/>
                    <w:right w:val="none" w:sz="0" w:space="0" w:color="auto"/>
                  </w:divBdr>
                  <w:divsChild>
                    <w:div w:id="756249087">
                      <w:marLeft w:val="0"/>
                      <w:marRight w:val="0"/>
                      <w:marTop w:val="0"/>
                      <w:marBottom w:val="0"/>
                      <w:divBdr>
                        <w:top w:val="none" w:sz="0" w:space="0" w:color="auto"/>
                        <w:left w:val="none" w:sz="0" w:space="0" w:color="auto"/>
                        <w:bottom w:val="none" w:sz="0" w:space="0" w:color="auto"/>
                        <w:right w:val="none" w:sz="0" w:space="0" w:color="auto"/>
                      </w:divBdr>
                      <w:divsChild>
                        <w:div w:id="18338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25173">
      <w:bodyDiv w:val="1"/>
      <w:marLeft w:val="0"/>
      <w:marRight w:val="0"/>
      <w:marTop w:val="0"/>
      <w:marBottom w:val="0"/>
      <w:divBdr>
        <w:top w:val="none" w:sz="0" w:space="0" w:color="auto"/>
        <w:left w:val="none" w:sz="0" w:space="0" w:color="auto"/>
        <w:bottom w:val="none" w:sz="0" w:space="0" w:color="auto"/>
        <w:right w:val="none" w:sz="0" w:space="0" w:color="auto"/>
      </w:divBdr>
    </w:div>
    <w:div w:id="1568344334">
      <w:bodyDiv w:val="1"/>
      <w:marLeft w:val="0"/>
      <w:marRight w:val="0"/>
      <w:marTop w:val="0"/>
      <w:marBottom w:val="0"/>
      <w:divBdr>
        <w:top w:val="none" w:sz="0" w:space="0" w:color="auto"/>
        <w:left w:val="none" w:sz="0" w:space="0" w:color="auto"/>
        <w:bottom w:val="none" w:sz="0" w:space="0" w:color="auto"/>
        <w:right w:val="none" w:sz="0" w:space="0" w:color="auto"/>
      </w:divBdr>
    </w:div>
    <w:div w:id="1569607156">
      <w:bodyDiv w:val="1"/>
      <w:marLeft w:val="0"/>
      <w:marRight w:val="0"/>
      <w:marTop w:val="0"/>
      <w:marBottom w:val="0"/>
      <w:divBdr>
        <w:top w:val="none" w:sz="0" w:space="0" w:color="auto"/>
        <w:left w:val="none" w:sz="0" w:space="0" w:color="auto"/>
        <w:bottom w:val="none" w:sz="0" w:space="0" w:color="auto"/>
        <w:right w:val="none" w:sz="0" w:space="0" w:color="auto"/>
      </w:divBdr>
    </w:div>
    <w:div w:id="1572155729">
      <w:bodyDiv w:val="1"/>
      <w:marLeft w:val="0"/>
      <w:marRight w:val="0"/>
      <w:marTop w:val="0"/>
      <w:marBottom w:val="0"/>
      <w:divBdr>
        <w:top w:val="none" w:sz="0" w:space="0" w:color="auto"/>
        <w:left w:val="none" w:sz="0" w:space="0" w:color="auto"/>
        <w:bottom w:val="none" w:sz="0" w:space="0" w:color="auto"/>
        <w:right w:val="none" w:sz="0" w:space="0" w:color="auto"/>
      </w:divBdr>
    </w:div>
    <w:div w:id="1573197810">
      <w:bodyDiv w:val="1"/>
      <w:marLeft w:val="0"/>
      <w:marRight w:val="0"/>
      <w:marTop w:val="0"/>
      <w:marBottom w:val="0"/>
      <w:divBdr>
        <w:top w:val="none" w:sz="0" w:space="0" w:color="auto"/>
        <w:left w:val="none" w:sz="0" w:space="0" w:color="auto"/>
        <w:bottom w:val="none" w:sz="0" w:space="0" w:color="auto"/>
        <w:right w:val="none" w:sz="0" w:space="0" w:color="auto"/>
      </w:divBdr>
    </w:div>
    <w:div w:id="1574927175">
      <w:bodyDiv w:val="1"/>
      <w:marLeft w:val="0"/>
      <w:marRight w:val="0"/>
      <w:marTop w:val="0"/>
      <w:marBottom w:val="0"/>
      <w:divBdr>
        <w:top w:val="none" w:sz="0" w:space="0" w:color="auto"/>
        <w:left w:val="none" w:sz="0" w:space="0" w:color="auto"/>
        <w:bottom w:val="none" w:sz="0" w:space="0" w:color="auto"/>
        <w:right w:val="none" w:sz="0" w:space="0" w:color="auto"/>
      </w:divBdr>
    </w:div>
    <w:div w:id="1577130427">
      <w:bodyDiv w:val="1"/>
      <w:marLeft w:val="0"/>
      <w:marRight w:val="0"/>
      <w:marTop w:val="0"/>
      <w:marBottom w:val="0"/>
      <w:divBdr>
        <w:top w:val="none" w:sz="0" w:space="0" w:color="auto"/>
        <w:left w:val="none" w:sz="0" w:space="0" w:color="auto"/>
        <w:bottom w:val="none" w:sz="0" w:space="0" w:color="auto"/>
        <w:right w:val="none" w:sz="0" w:space="0" w:color="auto"/>
      </w:divBdr>
      <w:divsChild>
        <w:div w:id="1375151396">
          <w:marLeft w:val="0"/>
          <w:marRight w:val="0"/>
          <w:marTop w:val="0"/>
          <w:marBottom w:val="0"/>
          <w:divBdr>
            <w:top w:val="none" w:sz="0" w:space="0" w:color="auto"/>
            <w:left w:val="none" w:sz="0" w:space="0" w:color="auto"/>
            <w:bottom w:val="none" w:sz="0" w:space="0" w:color="auto"/>
            <w:right w:val="none" w:sz="0" w:space="0" w:color="auto"/>
          </w:divBdr>
          <w:divsChild>
            <w:div w:id="850948483">
              <w:marLeft w:val="0"/>
              <w:marRight w:val="0"/>
              <w:marTop w:val="0"/>
              <w:marBottom w:val="0"/>
              <w:divBdr>
                <w:top w:val="none" w:sz="0" w:space="0" w:color="auto"/>
                <w:left w:val="none" w:sz="0" w:space="0" w:color="auto"/>
                <w:bottom w:val="none" w:sz="0" w:space="0" w:color="auto"/>
                <w:right w:val="none" w:sz="0" w:space="0" w:color="auto"/>
              </w:divBdr>
              <w:divsChild>
                <w:div w:id="728267149">
                  <w:marLeft w:val="0"/>
                  <w:marRight w:val="0"/>
                  <w:marTop w:val="0"/>
                  <w:marBottom w:val="0"/>
                  <w:divBdr>
                    <w:top w:val="none" w:sz="0" w:space="0" w:color="auto"/>
                    <w:left w:val="none" w:sz="0" w:space="0" w:color="auto"/>
                    <w:bottom w:val="none" w:sz="0" w:space="0" w:color="auto"/>
                    <w:right w:val="none" w:sz="0" w:space="0" w:color="auto"/>
                  </w:divBdr>
                </w:div>
                <w:div w:id="796753307">
                  <w:marLeft w:val="0"/>
                  <w:marRight w:val="0"/>
                  <w:marTop w:val="0"/>
                  <w:marBottom w:val="0"/>
                  <w:divBdr>
                    <w:top w:val="none" w:sz="0" w:space="0" w:color="auto"/>
                    <w:left w:val="none" w:sz="0" w:space="0" w:color="auto"/>
                    <w:bottom w:val="none" w:sz="0" w:space="0" w:color="auto"/>
                    <w:right w:val="none" w:sz="0" w:space="0" w:color="auto"/>
                  </w:divBdr>
                </w:div>
                <w:div w:id="1028720198">
                  <w:marLeft w:val="0"/>
                  <w:marRight w:val="0"/>
                  <w:marTop w:val="0"/>
                  <w:marBottom w:val="0"/>
                  <w:divBdr>
                    <w:top w:val="none" w:sz="0" w:space="0" w:color="auto"/>
                    <w:left w:val="none" w:sz="0" w:space="0" w:color="auto"/>
                    <w:bottom w:val="none" w:sz="0" w:space="0" w:color="auto"/>
                    <w:right w:val="none" w:sz="0" w:space="0" w:color="auto"/>
                  </w:divBdr>
                </w:div>
                <w:div w:id="1062290254">
                  <w:marLeft w:val="0"/>
                  <w:marRight w:val="0"/>
                  <w:marTop w:val="0"/>
                  <w:marBottom w:val="0"/>
                  <w:divBdr>
                    <w:top w:val="none" w:sz="0" w:space="0" w:color="auto"/>
                    <w:left w:val="none" w:sz="0" w:space="0" w:color="auto"/>
                    <w:bottom w:val="none" w:sz="0" w:space="0" w:color="auto"/>
                    <w:right w:val="none" w:sz="0" w:space="0" w:color="auto"/>
                  </w:divBdr>
                </w:div>
                <w:div w:id="1077482045">
                  <w:marLeft w:val="0"/>
                  <w:marRight w:val="0"/>
                  <w:marTop w:val="0"/>
                  <w:marBottom w:val="0"/>
                  <w:divBdr>
                    <w:top w:val="none" w:sz="0" w:space="0" w:color="auto"/>
                    <w:left w:val="none" w:sz="0" w:space="0" w:color="auto"/>
                    <w:bottom w:val="none" w:sz="0" w:space="0" w:color="auto"/>
                    <w:right w:val="none" w:sz="0" w:space="0" w:color="auto"/>
                  </w:divBdr>
                </w:div>
                <w:div w:id="1099132610">
                  <w:marLeft w:val="0"/>
                  <w:marRight w:val="0"/>
                  <w:marTop w:val="0"/>
                  <w:marBottom w:val="0"/>
                  <w:divBdr>
                    <w:top w:val="none" w:sz="0" w:space="0" w:color="auto"/>
                    <w:left w:val="none" w:sz="0" w:space="0" w:color="auto"/>
                    <w:bottom w:val="none" w:sz="0" w:space="0" w:color="auto"/>
                    <w:right w:val="none" w:sz="0" w:space="0" w:color="auto"/>
                  </w:divBdr>
                </w:div>
                <w:div w:id="14741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61592">
      <w:bodyDiv w:val="1"/>
      <w:marLeft w:val="0"/>
      <w:marRight w:val="0"/>
      <w:marTop w:val="0"/>
      <w:marBottom w:val="0"/>
      <w:divBdr>
        <w:top w:val="none" w:sz="0" w:space="0" w:color="auto"/>
        <w:left w:val="none" w:sz="0" w:space="0" w:color="auto"/>
        <w:bottom w:val="none" w:sz="0" w:space="0" w:color="auto"/>
        <w:right w:val="none" w:sz="0" w:space="0" w:color="auto"/>
      </w:divBdr>
    </w:div>
    <w:div w:id="1585610245">
      <w:bodyDiv w:val="1"/>
      <w:marLeft w:val="0"/>
      <w:marRight w:val="0"/>
      <w:marTop w:val="0"/>
      <w:marBottom w:val="0"/>
      <w:divBdr>
        <w:top w:val="none" w:sz="0" w:space="0" w:color="auto"/>
        <w:left w:val="none" w:sz="0" w:space="0" w:color="auto"/>
        <w:bottom w:val="none" w:sz="0" w:space="0" w:color="auto"/>
        <w:right w:val="none" w:sz="0" w:space="0" w:color="auto"/>
      </w:divBdr>
    </w:div>
    <w:div w:id="1587769035">
      <w:bodyDiv w:val="1"/>
      <w:marLeft w:val="0"/>
      <w:marRight w:val="0"/>
      <w:marTop w:val="0"/>
      <w:marBottom w:val="0"/>
      <w:divBdr>
        <w:top w:val="none" w:sz="0" w:space="0" w:color="auto"/>
        <w:left w:val="none" w:sz="0" w:space="0" w:color="auto"/>
        <w:bottom w:val="none" w:sz="0" w:space="0" w:color="auto"/>
        <w:right w:val="none" w:sz="0" w:space="0" w:color="auto"/>
      </w:divBdr>
    </w:div>
    <w:div w:id="1588221810">
      <w:bodyDiv w:val="1"/>
      <w:marLeft w:val="0"/>
      <w:marRight w:val="0"/>
      <w:marTop w:val="0"/>
      <w:marBottom w:val="0"/>
      <w:divBdr>
        <w:top w:val="none" w:sz="0" w:space="0" w:color="auto"/>
        <w:left w:val="none" w:sz="0" w:space="0" w:color="auto"/>
        <w:bottom w:val="none" w:sz="0" w:space="0" w:color="auto"/>
        <w:right w:val="none" w:sz="0" w:space="0" w:color="auto"/>
      </w:divBdr>
    </w:div>
    <w:div w:id="1588421275">
      <w:bodyDiv w:val="1"/>
      <w:marLeft w:val="0"/>
      <w:marRight w:val="0"/>
      <w:marTop w:val="0"/>
      <w:marBottom w:val="0"/>
      <w:divBdr>
        <w:top w:val="none" w:sz="0" w:space="0" w:color="auto"/>
        <w:left w:val="none" w:sz="0" w:space="0" w:color="auto"/>
        <w:bottom w:val="none" w:sz="0" w:space="0" w:color="auto"/>
        <w:right w:val="none" w:sz="0" w:space="0" w:color="auto"/>
      </w:divBdr>
      <w:divsChild>
        <w:div w:id="1572042983">
          <w:marLeft w:val="0"/>
          <w:marRight w:val="0"/>
          <w:marTop w:val="60"/>
          <w:marBottom w:val="60"/>
          <w:divBdr>
            <w:top w:val="none" w:sz="0" w:space="0" w:color="auto"/>
            <w:left w:val="none" w:sz="0" w:space="0" w:color="auto"/>
            <w:bottom w:val="none" w:sz="0" w:space="0" w:color="auto"/>
            <w:right w:val="none" w:sz="0" w:space="0" w:color="auto"/>
          </w:divBdr>
        </w:div>
      </w:divsChild>
    </w:div>
    <w:div w:id="1590388883">
      <w:bodyDiv w:val="1"/>
      <w:marLeft w:val="0"/>
      <w:marRight w:val="0"/>
      <w:marTop w:val="0"/>
      <w:marBottom w:val="0"/>
      <w:divBdr>
        <w:top w:val="none" w:sz="0" w:space="0" w:color="auto"/>
        <w:left w:val="none" w:sz="0" w:space="0" w:color="auto"/>
        <w:bottom w:val="none" w:sz="0" w:space="0" w:color="auto"/>
        <w:right w:val="none" w:sz="0" w:space="0" w:color="auto"/>
      </w:divBdr>
    </w:div>
    <w:div w:id="1593203641">
      <w:bodyDiv w:val="1"/>
      <w:marLeft w:val="0"/>
      <w:marRight w:val="0"/>
      <w:marTop w:val="0"/>
      <w:marBottom w:val="0"/>
      <w:divBdr>
        <w:top w:val="none" w:sz="0" w:space="0" w:color="auto"/>
        <w:left w:val="none" w:sz="0" w:space="0" w:color="auto"/>
        <w:bottom w:val="none" w:sz="0" w:space="0" w:color="auto"/>
        <w:right w:val="none" w:sz="0" w:space="0" w:color="auto"/>
      </w:divBdr>
    </w:div>
    <w:div w:id="1593509082">
      <w:bodyDiv w:val="1"/>
      <w:marLeft w:val="0"/>
      <w:marRight w:val="0"/>
      <w:marTop w:val="0"/>
      <w:marBottom w:val="0"/>
      <w:divBdr>
        <w:top w:val="none" w:sz="0" w:space="0" w:color="auto"/>
        <w:left w:val="none" w:sz="0" w:space="0" w:color="auto"/>
        <w:bottom w:val="none" w:sz="0" w:space="0" w:color="auto"/>
        <w:right w:val="none" w:sz="0" w:space="0" w:color="auto"/>
      </w:divBdr>
    </w:div>
    <w:div w:id="1595282151">
      <w:bodyDiv w:val="1"/>
      <w:marLeft w:val="0"/>
      <w:marRight w:val="0"/>
      <w:marTop w:val="0"/>
      <w:marBottom w:val="0"/>
      <w:divBdr>
        <w:top w:val="none" w:sz="0" w:space="0" w:color="auto"/>
        <w:left w:val="none" w:sz="0" w:space="0" w:color="auto"/>
        <w:bottom w:val="none" w:sz="0" w:space="0" w:color="auto"/>
        <w:right w:val="none" w:sz="0" w:space="0" w:color="auto"/>
      </w:divBdr>
      <w:divsChild>
        <w:div w:id="1868182086">
          <w:marLeft w:val="0"/>
          <w:marRight w:val="0"/>
          <w:marTop w:val="0"/>
          <w:marBottom w:val="0"/>
          <w:divBdr>
            <w:top w:val="none" w:sz="0" w:space="0" w:color="auto"/>
            <w:left w:val="none" w:sz="0" w:space="0" w:color="auto"/>
            <w:bottom w:val="none" w:sz="0" w:space="0" w:color="auto"/>
            <w:right w:val="none" w:sz="0" w:space="0" w:color="auto"/>
          </w:divBdr>
        </w:div>
        <w:div w:id="1242760154">
          <w:marLeft w:val="0"/>
          <w:marRight w:val="0"/>
          <w:marTop w:val="0"/>
          <w:marBottom w:val="0"/>
          <w:divBdr>
            <w:top w:val="none" w:sz="0" w:space="0" w:color="auto"/>
            <w:left w:val="none" w:sz="0" w:space="0" w:color="auto"/>
            <w:bottom w:val="none" w:sz="0" w:space="0" w:color="auto"/>
            <w:right w:val="none" w:sz="0" w:space="0" w:color="auto"/>
          </w:divBdr>
        </w:div>
        <w:div w:id="1379664151">
          <w:marLeft w:val="0"/>
          <w:marRight w:val="0"/>
          <w:marTop w:val="0"/>
          <w:marBottom w:val="0"/>
          <w:divBdr>
            <w:top w:val="none" w:sz="0" w:space="0" w:color="auto"/>
            <w:left w:val="none" w:sz="0" w:space="0" w:color="auto"/>
            <w:bottom w:val="none" w:sz="0" w:space="0" w:color="auto"/>
            <w:right w:val="none" w:sz="0" w:space="0" w:color="auto"/>
          </w:divBdr>
        </w:div>
        <w:div w:id="1195078591">
          <w:marLeft w:val="0"/>
          <w:marRight w:val="0"/>
          <w:marTop w:val="0"/>
          <w:marBottom w:val="0"/>
          <w:divBdr>
            <w:top w:val="none" w:sz="0" w:space="0" w:color="auto"/>
            <w:left w:val="none" w:sz="0" w:space="0" w:color="auto"/>
            <w:bottom w:val="none" w:sz="0" w:space="0" w:color="auto"/>
            <w:right w:val="none" w:sz="0" w:space="0" w:color="auto"/>
          </w:divBdr>
        </w:div>
        <w:div w:id="512770635">
          <w:marLeft w:val="0"/>
          <w:marRight w:val="0"/>
          <w:marTop w:val="0"/>
          <w:marBottom w:val="0"/>
          <w:divBdr>
            <w:top w:val="none" w:sz="0" w:space="0" w:color="auto"/>
            <w:left w:val="none" w:sz="0" w:space="0" w:color="auto"/>
            <w:bottom w:val="none" w:sz="0" w:space="0" w:color="auto"/>
            <w:right w:val="none" w:sz="0" w:space="0" w:color="auto"/>
          </w:divBdr>
        </w:div>
        <w:div w:id="1506748943">
          <w:marLeft w:val="0"/>
          <w:marRight w:val="0"/>
          <w:marTop w:val="0"/>
          <w:marBottom w:val="0"/>
          <w:divBdr>
            <w:top w:val="none" w:sz="0" w:space="0" w:color="auto"/>
            <w:left w:val="none" w:sz="0" w:space="0" w:color="auto"/>
            <w:bottom w:val="none" w:sz="0" w:space="0" w:color="auto"/>
            <w:right w:val="none" w:sz="0" w:space="0" w:color="auto"/>
          </w:divBdr>
        </w:div>
        <w:div w:id="653798530">
          <w:marLeft w:val="0"/>
          <w:marRight w:val="0"/>
          <w:marTop w:val="0"/>
          <w:marBottom w:val="0"/>
          <w:divBdr>
            <w:top w:val="none" w:sz="0" w:space="0" w:color="auto"/>
            <w:left w:val="none" w:sz="0" w:space="0" w:color="auto"/>
            <w:bottom w:val="none" w:sz="0" w:space="0" w:color="auto"/>
            <w:right w:val="none" w:sz="0" w:space="0" w:color="auto"/>
          </w:divBdr>
        </w:div>
        <w:div w:id="100298128">
          <w:marLeft w:val="0"/>
          <w:marRight w:val="0"/>
          <w:marTop w:val="0"/>
          <w:marBottom w:val="0"/>
          <w:divBdr>
            <w:top w:val="none" w:sz="0" w:space="0" w:color="auto"/>
            <w:left w:val="none" w:sz="0" w:space="0" w:color="auto"/>
            <w:bottom w:val="none" w:sz="0" w:space="0" w:color="auto"/>
            <w:right w:val="none" w:sz="0" w:space="0" w:color="auto"/>
          </w:divBdr>
        </w:div>
        <w:div w:id="1160005908">
          <w:marLeft w:val="0"/>
          <w:marRight w:val="0"/>
          <w:marTop w:val="0"/>
          <w:marBottom w:val="0"/>
          <w:divBdr>
            <w:top w:val="none" w:sz="0" w:space="0" w:color="auto"/>
            <w:left w:val="none" w:sz="0" w:space="0" w:color="auto"/>
            <w:bottom w:val="none" w:sz="0" w:space="0" w:color="auto"/>
            <w:right w:val="none" w:sz="0" w:space="0" w:color="auto"/>
          </w:divBdr>
        </w:div>
        <w:div w:id="793599220">
          <w:marLeft w:val="0"/>
          <w:marRight w:val="0"/>
          <w:marTop w:val="0"/>
          <w:marBottom w:val="0"/>
          <w:divBdr>
            <w:top w:val="none" w:sz="0" w:space="0" w:color="auto"/>
            <w:left w:val="none" w:sz="0" w:space="0" w:color="auto"/>
            <w:bottom w:val="none" w:sz="0" w:space="0" w:color="auto"/>
            <w:right w:val="none" w:sz="0" w:space="0" w:color="auto"/>
          </w:divBdr>
        </w:div>
        <w:div w:id="592784596">
          <w:marLeft w:val="0"/>
          <w:marRight w:val="0"/>
          <w:marTop w:val="0"/>
          <w:marBottom w:val="0"/>
          <w:divBdr>
            <w:top w:val="none" w:sz="0" w:space="0" w:color="auto"/>
            <w:left w:val="none" w:sz="0" w:space="0" w:color="auto"/>
            <w:bottom w:val="none" w:sz="0" w:space="0" w:color="auto"/>
            <w:right w:val="none" w:sz="0" w:space="0" w:color="auto"/>
          </w:divBdr>
        </w:div>
        <w:div w:id="1336497985">
          <w:marLeft w:val="0"/>
          <w:marRight w:val="0"/>
          <w:marTop w:val="0"/>
          <w:marBottom w:val="0"/>
          <w:divBdr>
            <w:top w:val="none" w:sz="0" w:space="0" w:color="auto"/>
            <w:left w:val="none" w:sz="0" w:space="0" w:color="auto"/>
            <w:bottom w:val="none" w:sz="0" w:space="0" w:color="auto"/>
            <w:right w:val="none" w:sz="0" w:space="0" w:color="auto"/>
          </w:divBdr>
        </w:div>
        <w:div w:id="165023669">
          <w:marLeft w:val="0"/>
          <w:marRight w:val="0"/>
          <w:marTop w:val="0"/>
          <w:marBottom w:val="0"/>
          <w:divBdr>
            <w:top w:val="none" w:sz="0" w:space="0" w:color="auto"/>
            <w:left w:val="none" w:sz="0" w:space="0" w:color="auto"/>
            <w:bottom w:val="none" w:sz="0" w:space="0" w:color="auto"/>
            <w:right w:val="none" w:sz="0" w:space="0" w:color="auto"/>
          </w:divBdr>
        </w:div>
        <w:div w:id="699355556">
          <w:marLeft w:val="0"/>
          <w:marRight w:val="0"/>
          <w:marTop w:val="0"/>
          <w:marBottom w:val="0"/>
          <w:divBdr>
            <w:top w:val="none" w:sz="0" w:space="0" w:color="auto"/>
            <w:left w:val="none" w:sz="0" w:space="0" w:color="auto"/>
            <w:bottom w:val="none" w:sz="0" w:space="0" w:color="auto"/>
            <w:right w:val="none" w:sz="0" w:space="0" w:color="auto"/>
          </w:divBdr>
        </w:div>
        <w:div w:id="838345464">
          <w:marLeft w:val="0"/>
          <w:marRight w:val="0"/>
          <w:marTop w:val="0"/>
          <w:marBottom w:val="0"/>
          <w:divBdr>
            <w:top w:val="none" w:sz="0" w:space="0" w:color="auto"/>
            <w:left w:val="none" w:sz="0" w:space="0" w:color="auto"/>
            <w:bottom w:val="none" w:sz="0" w:space="0" w:color="auto"/>
            <w:right w:val="none" w:sz="0" w:space="0" w:color="auto"/>
          </w:divBdr>
        </w:div>
        <w:div w:id="370427077">
          <w:marLeft w:val="0"/>
          <w:marRight w:val="0"/>
          <w:marTop w:val="0"/>
          <w:marBottom w:val="0"/>
          <w:divBdr>
            <w:top w:val="none" w:sz="0" w:space="0" w:color="auto"/>
            <w:left w:val="none" w:sz="0" w:space="0" w:color="auto"/>
            <w:bottom w:val="none" w:sz="0" w:space="0" w:color="auto"/>
            <w:right w:val="none" w:sz="0" w:space="0" w:color="auto"/>
          </w:divBdr>
        </w:div>
      </w:divsChild>
    </w:div>
    <w:div w:id="1598909042">
      <w:bodyDiv w:val="1"/>
      <w:marLeft w:val="0"/>
      <w:marRight w:val="0"/>
      <w:marTop w:val="0"/>
      <w:marBottom w:val="0"/>
      <w:divBdr>
        <w:top w:val="none" w:sz="0" w:space="0" w:color="auto"/>
        <w:left w:val="none" w:sz="0" w:space="0" w:color="auto"/>
        <w:bottom w:val="none" w:sz="0" w:space="0" w:color="auto"/>
        <w:right w:val="none" w:sz="0" w:space="0" w:color="auto"/>
      </w:divBdr>
    </w:div>
    <w:div w:id="1600602887">
      <w:bodyDiv w:val="1"/>
      <w:marLeft w:val="0"/>
      <w:marRight w:val="0"/>
      <w:marTop w:val="0"/>
      <w:marBottom w:val="0"/>
      <w:divBdr>
        <w:top w:val="none" w:sz="0" w:space="0" w:color="auto"/>
        <w:left w:val="none" w:sz="0" w:space="0" w:color="auto"/>
        <w:bottom w:val="none" w:sz="0" w:space="0" w:color="auto"/>
        <w:right w:val="none" w:sz="0" w:space="0" w:color="auto"/>
      </w:divBdr>
      <w:divsChild>
        <w:div w:id="829904604">
          <w:marLeft w:val="0"/>
          <w:marRight w:val="0"/>
          <w:marTop w:val="0"/>
          <w:marBottom w:val="0"/>
          <w:divBdr>
            <w:top w:val="none" w:sz="0" w:space="0" w:color="auto"/>
            <w:left w:val="none" w:sz="0" w:space="0" w:color="auto"/>
            <w:bottom w:val="none" w:sz="0" w:space="0" w:color="auto"/>
            <w:right w:val="none" w:sz="0" w:space="0" w:color="auto"/>
          </w:divBdr>
          <w:divsChild>
            <w:div w:id="81486583">
              <w:marLeft w:val="0"/>
              <w:marRight w:val="0"/>
              <w:marTop w:val="0"/>
              <w:marBottom w:val="0"/>
              <w:divBdr>
                <w:top w:val="none" w:sz="0" w:space="0" w:color="auto"/>
                <w:left w:val="none" w:sz="0" w:space="0" w:color="auto"/>
                <w:bottom w:val="none" w:sz="0" w:space="0" w:color="auto"/>
                <w:right w:val="none" w:sz="0" w:space="0" w:color="auto"/>
              </w:divBdr>
              <w:divsChild>
                <w:div w:id="9958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7465">
      <w:bodyDiv w:val="1"/>
      <w:marLeft w:val="0"/>
      <w:marRight w:val="0"/>
      <w:marTop w:val="0"/>
      <w:marBottom w:val="0"/>
      <w:divBdr>
        <w:top w:val="none" w:sz="0" w:space="0" w:color="auto"/>
        <w:left w:val="none" w:sz="0" w:space="0" w:color="auto"/>
        <w:bottom w:val="none" w:sz="0" w:space="0" w:color="auto"/>
        <w:right w:val="none" w:sz="0" w:space="0" w:color="auto"/>
      </w:divBdr>
      <w:divsChild>
        <w:div w:id="89938926">
          <w:marLeft w:val="0"/>
          <w:marRight w:val="0"/>
          <w:marTop w:val="0"/>
          <w:marBottom w:val="0"/>
          <w:divBdr>
            <w:top w:val="none" w:sz="0" w:space="0" w:color="auto"/>
            <w:left w:val="none" w:sz="0" w:space="0" w:color="auto"/>
            <w:bottom w:val="none" w:sz="0" w:space="0" w:color="auto"/>
            <w:right w:val="none" w:sz="0" w:space="0" w:color="auto"/>
          </w:divBdr>
          <w:divsChild>
            <w:div w:id="958343094">
              <w:marLeft w:val="0"/>
              <w:marRight w:val="0"/>
              <w:marTop w:val="0"/>
              <w:marBottom w:val="0"/>
              <w:divBdr>
                <w:top w:val="none" w:sz="0" w:space="0" w:color="auto"/>
                <w:left w:val="none" w:sz="0" w:space="0" w:color="auto"/>
                <w:bottom w:val="none" w:sz="0" w:space="0" w:color="auto"/>
                <w:right w:val="none" w:sz="0" w:space="0" w:color="auto"/>
              </w:divBdr>
            </w:div>
          </w:divsChild>
        </w:div>
        <w:div w:id="587662429">
          <w:marLeft w:val="0"/>
          <w:marRight w:val="0"/>
          <w:marTop w:val="0"/>
          <w:marBottom w:val="0"/>
          <w:divBdr>
            <w:top w:val="none" w:sz="0" w:space="0" w:color="auto"/>
            <w:left w:val="none" w:sz="0" w:space="0" w:color="auto"/>
            <w:bottom w:val="none" w:sz="0" w:space="0" w:color="auto"/>
            <w:right w:val="none" w:sz="0" w:space="0" w:color="auto"/>
          </w:divBdr>
          <w:divsChild>
            <w:div w:id="1087001160">
              <w:marLeft w:val="0"/>
              <w:marRight w:val="0"/>
              <w:marTop w:val="0"/>
              <w:marBottom w:val="0"/>
              <w:divBdr>
                <w:top w:val="none" w:sz="0" w:space="0" w:color="auto"/>
                <w:left w:val="none" w:sz="0" w:space="0" w:color="auto"/>
                <w:bottom w:val="none" w:sz="0" w:space="0" w:color="auto"/>
                <w:right w:val="none" w:sz="0" w:space="0" w:color="auto"/>
              </w:divBdr>
            </w:div>
          </w:divsChild>
        </w:div>
        <w:div w:id="591278261">
          <w:marLeft w:val="0"/>
          <w:marRight w:val="0"/>
          <w:marTop w:val="0"/>
          <w:marBottom w:val="0"/>
          <w:divBdr>
            <w:top w:val="none" w:sz="0" w:space="0" w:color="auto"/>
            <w:left w:val="none" w:sz="0" w:space="0" w:color="auto"/>
            <w:bottom w:val="none" w:sz="0" w:space="0" w:color="auto"/>
            <w:right w:val="none" w:sz="0" w:space="0" w:color="auto"/>
          </w:divBdr>
          <w:divsChild>
            <w:div w:id="2050567812">
              <w:marLeft w:val="0"/>
              <w:marRight w:val="0"/>
              <w:marTop w:val="0"/>
              <w:marBottom w:val="0"/>
              <w:divBdr>
                <w:top w:val="none" w:sz="0" w:space="0" w:color="auto"/>
                <w:left w:val="none" w:sz="0" w:space="0" w:color="auto"/>
                <w:bottom w:val="none" w:sz="0" w:space="0" w:color="auto"/>
                <w:right w:val="none" w:sz="0" w:space="0" w:color="auto"/>
              </w:divBdr>
            </w:div>
          </w:divsChild>
        </w:div>
        <w:div w:id="631061663">
          <w:marLeft w:val="0"/>
          <w:marRight w:val="0"/>
          <w:marTop w:val="0"/>
          <w:marBottom w:val="0"/>
          <w:divBdr>
            <w:top w:val="none" w:sz="0" w:space="0" w:color="auto"/>
            <w:left w:val="none" w:sz="0" w:space="0" w:color="auto"/>
            <w:bottom w:val="none" w:sz="0" w:space="0" w:color="auto"/>
            <w:right w:val="none" w:sz="0" w:space="0" w:color="auto"/>
          </w:divBdr>
          <w:divsChild>
            <w:div w:id="550768712">
              <w:marLeft w:val="0"/>
              <w:marRight w:val="0"/>
              <w:marTop w:val="0"/>
              <w:marBottom w:val="0"/>
              <w:divBdr>
                <w:top w:val="none" w:sz="0" w:space="0" w:color="auto"/>
                <w:left w:val="none" w:sz="0" w:space="0" w:color="auto"/>
                <w:bottom w:val="none" w:sz="0" w:space="0" w:color="auto"/>
                <w:right w:val="none" w:sz="0" w:space="0" w:color="auto"/>
              </w:divBdr>
            </w:div>
          </w:divsChild>
        </w:div>
        <w:div w:id="1331176710">
          <w:marLeft w:val="0"/>
          <w:marRight w:val="0"/>
          <w:marTop w:val="0"/>
          <w:marBottom w:val="0"/>
          <w:divBdr>
            <w:top w:val="none" w:sz="0" w:space="0" w:color="auto"/>
            <w:left w:val="none" w:sz="0" w:space="0" w:color="auto"/>
            <w:bottom w:val="none" w:sz="0" w:space="0" w:color="auto"/>
            <w:right w:val="none" w:sz="0" w:space="0" w:color="auto"/>
          </w:divBdr>
          <w:divsChild>
            <w:div w:id="1768841108">
              <w:marLeft w:val="0"/>
              <w:marRight w:val="0"/>
              <w:marTop w:val="0"/>
              <w:marBottom w:val="0"/>
              <w:divBdr>
                <w:top w:val="none" w:sz="0" w:space="0" w:color="auto"/>
                <w:left w:val="none" w:sz="0" w:space="0" w:color="auto"/>
                <w:bottom w:val="none" w:sz="0" w:space="0" w:color="auto"/>
                <w:right w:val="none" w:sz="0" w:space="0" w:color="auto"/>
              </w:divBdr>
            </w:div>
          </w:divsChild>
        </w:div>
        <w:div w:id="1331521382">
          <w:marLeft w:val="0"/>
          <w:marRight w:val="0"/>
          <w:marTop w:val="0"/>
          <w:marBottom w:val="0"/>
          <w:divBdr>
            <w:top w:val="none" w:sz="0" w:space="0" w:color="auto"/>
            <w:left w:val="none" w:sz="0" w:space="0" w:color="auto"/>
            <w:bottom w:val="none" w:sz="0" w:space="0" w:color="auto"/>
            <w:right w:val="none" w:sz="0" w:space="0" w:color="auto"/>
          </w:divBdr>
          <w:divsChild>
            <w:div w:id="1308126034">
              <w:marLeft w:val="0"/>
              <w:marRight w:val="0"/>
              <w:marTop w:val="0"/>
              <w:marBottom w:val="0"/>
              <w:divBdr>
                <w:top w:val="none" w:sz="0" w:space="0" w:color="auto"/>
                <w:left w:val="none" w:sz="0" w:space="0" w:color="auto"/>
                <w:bottom w:val="none" w:sz="0" w:space="0" w:color="auto"/>
                <w:right w:val="none" w:sz="0" w:space="0" w:color="auto"/>
              </w:divBdr>
            </w:div>
          </w:divsChild>
        </w:div>
        <w:div w:id="1462310626">
          <w:marLeft w:val="0"/>
          <w:marRight w:val="0"/>
          <w:marTop w:val="0"/>
          <w:marBottom w:val="0"/>
          <w:divBdr>
            <w:top w:val="none" w:sz="0" w:space="0" w:color="auto"/>
            <w:left w:val="none" w:sz="0" w:space="0" w:color="auto"/>
            <w:bottom w:val="none" w:sz="0" w:space="0" w:color="auto"/>
            <w:right w:val="none" w:sz="0" w:space="0" w:color="auto"/>
          </w:divBdr>
          <w:divsChild>
            <w:div w:id="1255288637">
              <w:marLeft w:val="0"/>
              <w:marRight w:val="0"/>
              <w:marTop w:val="0"/>
              <w:marBottom w:val="0"/>
              <w:divBdr>
                <w:top w:val="none" w:sz="0" w:space="0" w:color="auto"/>
                <w:left w:val="none" w:sz="0" w:space="0" w:color="auto"/>
                <w:bottom w:val="none" w:sz="0" w:space="0" w:color="auto"/>
                <w:right w:val="none" w:sz="0" w:space="0" w:color="auto"/>
              </w:divBdr>
            </w:div>
          </w:divsChild>
        </w:div>
        <w:div w:id="1790925972">
          <w:marLeft w:val="0"/>
          <w:marRight w:val="0"/>
          <w:marTop w:val="0"/>
          <w:marBottom w:val="0"/>
          <w:divBdr>
            <w:top w:val="none" w:sz="0" w:space="0" w:color="auto"/>
            <w:left w:val="none" w:sz="0" w:space="0" w:color="auto"/>
            <w:bottom w:val="none" w:sz="0" w:space="0" w:color="auto"/>
            <w:right w:val="none" w:sz="0" w:space="0" w:color="auto"/>
          </w:divBdr>
          <w:divsChild>
            <w:div w:id="2065984542">
              <w:marLeft w:val="0"/>
              <w:marRight w:val="0"/>
              <w:marTop w:val="0"/>
              <w:marBottom w:val="0"/>
              <w:divBdr>
                <w:top w:val="none" w:sz="0" w:space="0" w:color="auto"/>
                <w:left w:val="none" w:sz="0" w:space="0" w:color="auto"/>
                <w:bottom w:val="none" w:sz="0" w:space="0" w:color="auto"/>
                <w:right w:val="none" w:sz="0" w:space="0" w:color="auto"/>
              </w:divBdr>
            </w:div>
          </w:divsChild>
        </w:div>
        <w:div w:id="1814910056">
          <w:marLeft w:val="0"/>
          <w:marRight w:val="0"/>
          <w:marTop w:val="0"/>
          <w:marBottom w:val="0"/>
          <w:divBdr>
            <w:top w:val="none" w:sz="0" w:space="0" w:color="auto"/>
            <w:left w:val="none" w:sz="0" w:space="0" w:color="auto"/>
            <w:bottom w:val="none" w:sz="0" w:space="0" w:color="auto"/>
            <w:right w:val="none" w:sz="0" w:space="0" w:color="auto"/>
          </w:divBdr>
          <w:divsChild>
            <w:div w:id="865557743">
              <w:marLeft w:val="0"/>
              <w:marRight w:val="0"/>
              <w:marTop w:val="0"/>
              <w:marBottom w:val="0"/>
              <w:divBdr>
                <w:top w:val="none" w:sz="0" w:space="0" w:color="auto"/>
                <w:left w:val="none" w:sz="0" w:space="0" w:color="auto"/>
                <w:bottom w:val="none" w:sz="0" w:space="0" w:color="auto"/>
                <w:right w:val="none" w:sz="0" w:space="0" w:color="auto"/>
              </w:divBdr>
            </w:div>
          </w:divsChild>
        </w:div>
        <w:div w:id="1859537141">
          <w:marLeft w:val="0"/>
          <w:marRight w:val="0"/>
          <w:marTop w:val="0"/>
          <w:marBottom w:val="0"/>
          <w:divBdr>
            <w:top w:val="none" w:sz="0" w:space="0" w:color="auto"/>
            <w:left w:val="none" w:sz="0" w:space="0" w:color="auto"/>
            <w:bottom w:val="none" w:sz="0" w:space="0" w:color="auto"/>
            <w:right w:val="none" w:sz="0" w:space="0" w:color="auto"/>
          </w:divBdr>
          <w:divsChild>
            <w:div w:id="1697122664">
              <w:marLeft w:val="0"/>
              <w:marRight w:val="0"/>
              <w:marTop w:val="0"/>
              <w:marBottom w:val="0"/>
              <w:divBdr>
                <w:top w:val="none" w:sz="0" w:space="0" w:color="auto"/>
                <w:left w:val="none" w:sz="0" w:space="0" w:color="auto"/>
                <w:bottom w:val="none" w:sz="0" w:space="0" w:color="auto"/>
                <w:right w:val="none" w:sz="0" w:space="0" w:color="auto"/>
              </w:divBdr>
            </w:div>
          </w:divsChild>
        </w:div>
        <w:div w:id="1859925213">
          <w:marLeft w:val="0"/>
          <w:marRight w:val="0"/>
          <w:marTop w:val="0"/>
          <w:marBottom w:val="0"/>
          <w:divBdr>
            <w:top w:val="none" w:sz="0" w:space="0" w:color="auto"/>
            <w:left w:val="none" w:sz="0" w:space="0" w:color="auto"/>
            <w:bottom w:val="none" w:sz="0" w:space="0" w:color="auto"/>
            <w:right w:val="none" w:sz="0" w:space="0" w:color="auto"/>
          </w:divBdr>
          <w:divsChild>
            <w:div w:id="15247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4906">
      <w:bodyDiv w:val="1"/>
      <w:marLeft w:val="0"/>
      <w:marRight w:val="0"/>
      <w:marTop w:val="0"/>
      <w:marBottom w:val="0"/>
      <w:divBdr>
        <w:top w:val="none" w:sz="0" w:space="0" w:color="auto"/>
        <w:left w:val="none" w:sz="0" w:space="0" w:color="auto"/>
        <w:bottom w:val="none" w:sz="0" w:space="0" w:color="auto"/>
        <w:right w:val="none" w:sz="0" w:space="0" w:color="auto"/>
      </w:divBdr>
    </w:div>
    <w:div w:id="1606615677">
      <w:bodyDiv w:val="1"/>
      <w:marLeft w:val="0"/>
      <w:marRight w:val="0"/>
      <w:marTop w:val="0"/>
      <w:marBottom w:val="0"/>
      <w:divBdr>
        <w:top w:val="none" w:sz="0" w:space="0" w:color="auto"/>
        <w:left w:val="none" w:sz="0" w:space="0" w:color="auto"/>
        <w:bottom w:val="none" w:sz="0" w:space="0" w:color="auto"/>
        <w:right w:val="none" w:sz="0" w:space="0" w:color="auto"/>
      </w:divBdr>
    </w:div>
    <w:div w:id="1608542914">
      <w:bodyDiv w:val="1"/>
      <w:marLeft w:val="0"/>
      <w:marRight w:val="0"/>
      <w:marTop w:val="0"/>
      <w:marBottom w:val="0"/>
      <w:divBdr>
        <w:top w:val="none" w:sz="0" w:space="0" w:color="auto"/>
        <w:left w:val="none" w:sz="0" w:space="0" w:color="auto"/>
        <w:bottom w:val="none" w:sz="0" w:space="0" w:color="auto"/>
        <w:right w:val="none" w:sz="0" w:space="0" w:color="auto"/>
      </w:divBdr>
    </w:div>
    <w:div w:id="1609048739">
      <w:bodyDiv w:val="1"/>
      <w:marLeft w:val="0"/>
      <w:marRight w:val="0"/>
      <w:marTop w:val="0"/>
      <w:marBottom w:val="0"/>
      <w:divBdr>
        <w:top w:val="none" w:sz="0" w:space="0" w:color="auto"/>
        <w:left w:val="none" w:sz="0" w:space="0" w:color="auto"/>
        <w:bottom w:val="none" w:sz="0" w:space="0" w:color="auto"/>
        <w:right w:val="none" w:sz="0" w:space="0" w:color="auto"/>
      </w:divBdr>
    </w:div>
    <w:div w:id="1609464002">
      <w:bodyDiv w:val="1"/>
      <w:marLeft w:val="0"/>
      <w:marRight w:val="0"/>
      <w:marTop w:val="0"/>
      <w:marBottom w:val="0"/>
      <w:divBdr>
        <w:top w:val="none" w:sz="0" w:space="0" w:color="auto"/>
        <w:left w:val="none" w:sz="0" w:space="0" w:color="auto"/>
        <w:bottom w:val="none" w:sz="0" w:space="0" w:color="auto"/>
        <w:right w:val="none" w:sz="0" w:space="0" w:color="auto"/>
      </w:divBdr>
    </w:div>
    <w:div w:id="1612198591">
      <w:bodyDiv w:val="1"/>
      <w:marLeft w:val="0"/>
      <w:marRight w:val="0"/>
      <w:marTop w:val="0"/>
      <w:marBottom w:val="0"/>
      <w:divBdr>
        <w:top w:val="none" w:sz="0" w:space="0" w:color="auto"/>
        <w:left w:val="none" w:sz="0" w:space="0" w:color="auto"/>
        <w:bottom w:val="none" w:sz="0" w:space="0" w:color="auto"/>
        <w:right w:val="none" w:sz="0" w:space="0" w:color="auto"/>
      </w:divBdr>
    </w:div>
    <w:div w:id="1612710490">
      <w:bodyDiv w:val="1"/>
      <w:marLeft w:val="0"/>
      <w:marRight w:val="0"/>
      <w:marTop w:val="0"/>
      <w:marBottom w:val="0"/>
      <w:divBdr>
        <w:top w:val="none" w:sz="0" w:space="0" w:color="auto"/>
        <w:left w:val="none" w:sz="0" w:space="0" w:color="auto"/>
        <w:bottom w:val="none" w:sz="0" w:space="0" w:color="auto"/>
        <w:right w:val="none" w:sz="0" w:space="0" w:color="auto"/>
      </w:divBdr>
      <w:divsChild>
        <w:div w:id="76901272">
          <w:marLeft w:val="0"/>
          <w:marRight w:val="0"/>
          <w:marTop w:val="90"/>
          <w:marBottom w:val="0"/>
          <w:divBdr>
            <w:top w:val="none" w:sz="0" w:space="0" w:color="auto"/>
            <w:left w:val="none" w:sz="0" w:space="0" w:color="auto"/>
            <w:bottom w:val="none" w:sz="0" w:space="0" w:color="auto"/>
            <w:right w:val="none" w:sz="0" w:space="0" w:color="auto"/>
          </w:divBdr>
          <w:divsChild>
            <w:div w:id="1812477829">
              <w:marLeft w:val="0"/>
              <w:marRight w:val="0"/>
              <w:marTop w:val="0"/>
              <w:marBottom w:val="405"/>
              <w:divBdr>
                <w:top w:val="none" w:sz="0" w:space="0" w:color="auto"/>
                <w:left w:val="none" w:sz="0" w:space="0" w:color="auto"/>
                <w:bottom w:val="none" w:sz="0" w:space="0" w:color="auto"/>
                <w:right w:val="none" w:sz="0" w:space="0" w:color="auto"/>
              </w:divBdr>
              <w:divsChild>
                <w:div w:id="743651321">
                  <w:marLeft w:val="0"/>
                  <w:marRight w:val="0"/>
                  <w:marTop w:val="0"/>
                  <w:marBottom w:val="0"/>
                  <w:divBdr>
                    <w:top w:val="none" w:sz="0" w:space="0" w:color="auto"/>
                    <w:left w:val="none" w:sz="0" w:space="0" w:color="auto"/>
                    <w:bottom w:val="none" w:sz="0" w:space="0" w:color="auto"/>
                    <w:right w:val="none" w:sz="0" w:space="0" w:color="auto"/>
                  </w:divBdr>
                  <w:divsChild>
                    <w:div w:id="9358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04288">
      <w:bodyDiv w:val="1"/>
      <w:marLeft w:val="0"/>
      <w:marRight w:val="0"/>
      <w:marTop w:val="0"/>
      <w:marBottom w:val="0"/>
      <w:divBdr>
        <w:top w:val="none" w:sz="0" w:space="0" w:color="auto"/>
        <w:left w:val="none" w:sz="0" w:space="0" w:color="auto"/>
        <w:bottom w:val="none" w:sz="0" w:space="0" w:color="auto"/>
        <w:right w:val="none" w:sz="0" w:space="0" w:color="auto"/>
      </w:divBdr>
      <w:divsChild>
        <w:div w:id="190460109">
          <w:marLeft w:val="0"/>
          <w:marRight w:val="0"/>
          <w:marTop w:val="0"/>
          <w:marBottom w:val="0"/>
          <w:divBdr>
            <w:top w:val="none" w:sz="0" w:space="0" w:color="auto"/>
            <w:left w:val="none" w:sz="0" w:space="0" w:color="auto"/>
            <w:bottom w:val="none" w:sz="0" w:space="0" w:color="auto"/>
            <w:right w:val="none" w:sz="0" w:space="0" w:color="auto"/>
          </w:divBdr>
          <w:divsChild>
            <w:div w:id="596520430">
              <w:marLeft w:val="0"/>
              <w:marRight w:val="0"/>
              <w:marTop w:val="0"/>
              <w:marBottom w:val="0"/>
              <w:divBdr>
                <w:top w:val="none" w:sz="0" w:space="0" w:color="auto"/>
                <w:left w:val="none" w:sz="0" w:space="0" w:color="auto"/>
                <w:bottom w:val="none" w:sz="0" w:space="0" w:color="auto"/>
                <w:right w:val="none" w:sz="0" w:space="0" w:color="auto"/>
              </w:divBdr>
            </w:div>
          </w:divsChild>
        </w:div>
        <w:div w:id="716786013">
          <w:marLeft w:val="0"/>
          <w:marRight w:val="0"/>
          <w:marTop w:val="0"/>
          <w:marBottom w:val="0"/>
          <w:divBdr>
            <w:top w:val="none" w:sz="0" w:space="0" w:color="auto"/>
            <w:left w:val="none" w:sz="0" w:space="0" w:color="auto"/>
            <w:bottom w:val="none" w:sz="0" w:space="0" w:color="auto"/>
            <w:right w:val="none" w:sz="0" w:space="0" w:color="auto"/>
          </w:divBdr>
          <w:divsChild>
            <w:div w:id="1940486861">
              <w:marLeft w:val="0"/>
              <w:marRight w:val="0"/>
              <w:marTop w:val="0"/>
              <w:marBottom w:val="0"/>
              <w:divBdr>
                <w:top w:val="none" w:sz="0" w:space="0" w:color="auto"/>
                <w:left w:val="none" w:sz="0" w:space="0" w:color="auto"/>
                <w:bottom w:val="none" w:sz="0" w:space="0" w:color="auto"/>
                <w:right w:val="none" w:sz="0" w:space="0" w:color="auto"/>
              </w:divBdr>
            </w:div>
          </w:divsChild>
        </w:div>
        <w:div w:id="1474982483">
          <w:marLeft w:val="0"/>
          <w:marRight w:val="0"/>
          <w:marTop w:val="0"/>
          <w:marBottom w:val="0"/>
          <w:divBdr>
            <w:top w:val="none" w:sz="0" w:space="0" w:color="auto"/>
            <w:left w:val="none" w:sz="0" w:space="0" w:color="auto"/>
            <w:bottom w:val="none" w:sz="0" w:space="0" w:color="auto"/>
            <w:right w:val="none" w:sz="0" w:space="0" w:color="auto"/>
          </w:divBdr>
          <w:divsChild>
            <w:div w:id="1445811045">
              <w:marLeft w:val="0"/>
              <w:marRight w:val="0"/>
              <w:marTop w:val="0"/>
              <w:marBottom w:val="0"/>
              <w:divBdr>
                <w:top w:val="none" w:sz="0" w:space="0" w:color="auto"/>
                <w:left w:val="none" w:sz="0" w:space="0" w:color="auto"/>
                <w:bottom w:val="none" w:sz="0" w:space="0" w:color="auto"/>
                <w:right w:val="none" w:sz="0" w:space="0" w:color="auto"/>
              </w:divBdr>
            </w:div>
          </w:divsChild>
        </w:div>
        <w:div w:id="1574660866">
          <w:marLeft w:val="0"/>
          <w:marRight w:val="0"/>
          <w:marTop w:val="0"/>
          <w:marBottom w:val="0"/>
          <w:divBdr>
            <w:top w:val="none" w:sz="0" w:space="0" w:color="auto"/>
            <w:left w:val="none" w:sz="0" w:space="0" w:color="auto"/>
            <w:bottom w:val="none" w:sz="0" w:space="0" w:color="auto"/>
            <w:right w:val="none" w:sz="0" w:space="0" w:color="auto"/>
          </w:divBdr>
          <w:divsChild>
            <w:div w:id="1259633388">
              <w:marLeft w:val="0"/>
              <w:marRight w:val="0"/>
              <w:marTop w:val="0"/>
              <w:marBottom w:val="0"/>
              <w:divBdr>
                <w:top w:val="none" w:sz="0" w:space="0" w:color="auto"/>
                <w:left w:val="none" w:sz="0" w:space="0" w:color="auto"/>
                <w:bottom w:val="none" w:sz="0" w:space="0" w:color="auto"/>
                <w:right w:val="none" w:sz="0" w:space="0" w:color="auto"/>
              </w:divBdr>
            </w:div>
          </w:divsChild>
        </w:div>
        <w:div w:id="1826822208">
          <w:marLeft w:val="0"/>
          <w:marRight w:val="0"/>
          <w:marTop w:val="0"/>
          <w:marBottom w:val="0"/>
          <w:divBdr>
            <w:top w:val="none" w:sz="0" w:space="0" w:color="auto"/>
            <w:left w:val="none" w:sz="0" w:space="0" w:color="auto"/>
            <w:bottom w:val="none" w:sz="0" w:space="0" w:color="auto"/>
            <w:right w:val="none" w:sz="0" w:space="0" w:color="auto"/>
          </w:divBdr>
          <w:divsChild>
            <w:div w:id="1018700138">
              <w:marLeft w:val="0"/>
              <w:marRight w:val="0"/>
              <w:marTop w:val="0"/>
              <w:marBottom w:val="0"/>
              <w:divBdr>
                <w:top w:val="none" w:sz="0" w:space="0" w:color="auto"/>
                <w:left w:val="none" w:sz="0" w:space="0" w:color="auto"/>
                <w:bottom w:val="none" w:sz="0" w:space="0" w:color="auto"/>
                <w:right w:val="none" w:sz="0" w:space="0" w:color="auto"/>
              </w:divBdr>
            </w:div>
          </w:divsChild>
        </w:div>
        <w:div w:id="1900242756">
          <w:marLeft w:val="0"/>
          <w:marRight w:val="0"/>
          <w:marTop w:val="0"/>
          <w:marBottom w:val="0"/>
          <w:divBdr>
            <w:top w:val="none" w:sz="0" w:space="0" w:color="auto"/>
            <w:left w:val="none" w:sz="0" w:space="0" w:color="auto"/>
            <w:bottom w:val="none" w:sz="0" w:space="0" w:color="auto"/>
            <w:right w:val="none" w:sz="0" w:space="0" w:color="auto"/>
          </w:divBdr>
          <w:divsChild>
            <w:div w:id="8824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4647">
      <w:bodyDiv w:val="1"/>
      <w:marLeft w:val="0"/>
      <w:marRight w:val="0"/>
      <w:marTop w:val="0"/>
      <w:marBottom w:val="0"/>
      <w:divBdr>
        <w:top w:val="none" w:sz="0" w:space="0" w:color="auto"/>
        <w:left w:val="none" w:sz="0" w:space="0" w:color="auto"/>
        <w:bottom w:val="none" w:sz="0" w:space="0" w:color="auto"/>
        <w:right w:val="none" w:sz="0" w:space="0" w:color="auto"/>
      </w:divBdr>
      <w:divsChild>
        <w:div w:id="342056532">
          <w:marLeft w:val="0"/>
          <w:marRight w:val="0"/>
          <w:marTop w:val="0"/>
          <w:marBottom w:val="0"/>
          <w:divBdr>
            <w:top w:val="none" w:sz="0" w:space="0" w:color="auto"/>
            <w:left w:val="none" w:sz="0" w:space="0" w:color="auto"/>
            <w:bottom w:val="none" w:sz="0" w:space="0" w:color="auto"/>
            <w:right w:val="none" w:sz="0" w:space="0" w:color="auto"/>
          </w:divBdr>
        </w:div>
        <w:div w:id="1823816520">
          <w:marLeft w:val="0"/>
          <w:marRight w:val="0"/>
          <w:marTop w:val="0"/>
          <w:marBottom w:val="0"/>
          <w:divBdr>
            <w:top w:val="none" w:sz="0" w:space="0" w:color="auto"/>
            <w:left w:val="none" w:sz="0" w:space="0" w:color="auto"/>
            <w:bottom w:val="none" w:sz="0" w:space="0" w:color="auto"/>
            <w:right w:val="none" w:sz="0" w:space="0" w:color="auto"/>
          </w:divBdr>
        </w:div>
      </w:divsChild>
    </w:div>
    <w:div w:id="1619098109">
      <w:bodyDiv w:val="1"/>
      <w:marLeft w:val="0"/>
      <w:marRight w:val="0"/>
      <w:marTop w:val="0"/>
      <w:marBottom w:val="0"/>
      <w:divBdr>
        <w:top w:val="none" w:sz="0" w:space="0" w:color="auto"/>
        <w:left w:val="none" w:sz="0" w:space="0" w:color="auto"/>
        <w:bottom w:val="none" w:sz="0" w:space="0" w:color="auto"/>
        <w:right w:val="none" w:sz="0" w:space="0" w:color="auto"/>
      </w:divBdr>
    </w:div>
    <w:div w:id="1619215980">
      <w:bodyDiv w:val="1"/>
      <w:marLeft w:val="0"/>
      <w:marRight w:val="0"/>
      <w:marTop w:val="0"/>
      <w:marBottom w:val="0"/>
      <w:divBdr>
        <w:top w:val="none" w:sz="0" w:space="0" w:color="auto"/>
        <w:left w:val="none" w:sz="0" w:space="0" w:color="auto"/>
        <w:bottom w:val="none" w:sz="0" w:space="0" w:color="auto"/>
        <w:right w:val="none" w:sz="0" w:space="0" w:color="auto"/>
      </w:divBdr>
      <w:divsChild>
        <w:div w:id="1788965505">
          <w:marLeft w:val="0"/>
          <w:marRight w:val="0"/>
          <w:marTop w:val="0"/>
          <w:marBottom w:val="0"/>
          <w:divBdr>
            <w:top w:val="none" w:sz="0" w:space="0" w:color="auto"/>
            <w:left w:val="none" w:sz="0" w:space="0" w:color="auto"/>
            <w:bottom w:val="none" w:sz="0" w:space="0" w:color="auto"/>
            <w:right w:val="none" w:sz="0" w:space="0" w:color="auto"/>
          </w:divBdr>
        </w:div>
        <w:div w:id="1685596336">
          <w:marLeft w:val="0"/>
          <w:marRight w:val="0"/>
          <w:marTop w:val="0"/>
          <w:marBottom w:val="0"/>
          <w:divBdr>
            <w:top w:val="none" w:sz="0" w:space="0" w:color="auto"/>
            <w:left w:val="none" w:sz="0" w:space="0" w:color="auto"/>
            <w:bottom w:val="none" w:sz="0" w:space="0" w:color="auto"/>
            <w:right w:val="none" w:sz="0" w:space="0" w:color="auto"/>
          </w:divBdr>
        </w:div>
        <w:div w:id="86926622">
          <w:marLeft w:val="0"/>
          <w:marRight w:val="0"/>
          <w:marTop w:val="0"/>
          <w:marBottom w:val="0"/>
          <w:divBdr>
            <w:top w:val="none" w:sz="0" w:space="0" w:color="auto"/>
            <w:left w:val="none" w:sz="0" w:space="0" w:color="auto"/>
            <w:bottom w:val="none" w:sz="0" w:space="0" w:color="auto"/>
            <w:right w:val="none" w:sz="0" w:space="0" w:color="auto"/>
          </w:divBdr>
        </w:div>
        <w:div w:id="1282301577">
          <w:marLeft w:val="0"/>
          <w:marRight w:val="0"/>
          <w:marTop w:val="0"/>
          <w:marBottom w:val="0"/>
          <w:divBdr>
            <w:top w:val="none" w:sz="0" w:space="0" w:color="auto"/>
            <w:left w:val="none" w:sz="0" w:space="0" w:color="auto"/>
            <w:bottom w:val="none" w:sz="0" w:space="0" w:color="auto"/>
            <w:right w:val="none" w:sz="0" w:space="0" w:color="auto"/>
          </w:divBdr>
        </w:div>
        <w:div w:id="1142849337">
          <w:marLeft w:val="0"/>
          <w:marRight w:val="0"/>
          <w:marTop w:val="0"/>
          <w:marBottom w:val="0"/>
          <w:divBdr>
            <w:top w:val="none" w:sz="0" w:space="0" w:color="auto"/>
            <w:left w:val="none" w:sz="0" w:space="0" w:color="auto"/>
            <w:bottom w:val="none" w:sz="0" w:space="0" w:color="auto"/>
            <w:right w:val="none" w:sz="0" w:space="0" w:color="auto"/>
          </w:divBdr>
        </w:div>
      </w:divsChild>
    </w:div>
    <w:div w:id="1621182151">
      <w:bodyDiv w:val="1"/>
      <w:marLeft w:val="0"/>
      <w:marRight w:val="0"/>
      <w:marTop w:val="0"/>
      <w:marBottom w:val="0"/>
      <w:divBdr>
        <w:top w:val="none" w:sz="0" w:space="0" w:color="auto"/>
        <w:left w:val="none" w:sz="0" w:space="0" w:color="auto"/>
        <w:bottom w:val="none" w:sz="0" w:space="0" w:color="auto"/>
        <w:right w:val="none" w:sz="0" w:space="0" w:color="auto"/>
      </w:divBdr>
    </w:div>
    <w:div w:id="1622106595">
      <w:bodyDiv w:val="1"/>
      <w:marLeft w:val="0"/>
      <w:marRight w:val="0"/>
      <w:marTop w:val="0"/>
      <w:marBottom w:val="0"/>
      <w:divBdr>
        <w:top w:val="none" w:sz="0" w:space="0" w:color="auto"/>
        <w:left w:val="none" w:sz="0" w:space="0" w:color="auto"/>
        <w:bottom w:val="none" w:sz="0" w:space="0" w:color="auto"/>
        <w:right w:val="none" w:sz="0" w:space="0" w:color="auto"/>
      </w:divBdr>
    </w:div>
    <w:div w:id="1623144979">
      <w:bodyDiv w:val="1"/>
      <w:marLeft w:val="0"/>
      <w:marRight w:val="0"/>
      <w:marTop w:val="0"/>
      <w:marBottom w:val="0"/>
      <w:divBdr>
        <w:top w:val="none" w:sz="0" w:space="0" w:color="auto"/>
        <w:left w:val="none" w:sz="0" w:space="0" w:color="auto"/>
        <w:bottom w:val="none" w:sz="0" w:space="0" w:color="auto"/>
        <w:right w:val="none" w:sz="0" w:space="0" w:color="auto"/>
      </w:divBdr>
      <w:divsChild>
        <w:div w:id="867838010">
          <w:marLeft w:val="0"/>
          <w:marRight w:val="0"/>
          <w:marTop w:val="0"/>
          <w:marBottom w:val="0"/>
          <w:divBdr>
            <w:top w:val="none" w:sz="0" w:space="0" w:color="auto"/>
            <w:left w:val="none" w:sz="0" w:space="0" w:color="auto"/>
            <w:bottom w:val="none" w:sz="0" w:space="0" w:color="auto"/>
            <w:right w:val="none" w:sz="0" w:space="0" w:color="auto"/>
          </w:divBdr>
          <w:divsChild>
            <w:div w:id="1446078182">
              <w:marLeft w:val="0"/>
              <w:marRight w:val="0"/>
              <w:marTop w:val="0"/>
              <w:marBottom w:val="0"/>
              <w:divBdr>
                <w:top w:val="none" w:sz="0" w:space="0" w:color="auto"/>
                <w:left w:val="none" w:sz="0" w:space="0" w:color="auto"/>
                <w:bottom w:val="none" w:sz="0" w:space="0" w:color="auto"/>
                <w:right w:val="none" w:sz="0" w:space="0" w:color="auto"/>
              </w:divBdr>
            </w:div>
          </w:divsChild>
        </w:div>
        <w:div w:id="1074013866">
          <w:marLeft w:val="0"/>
          <w:marRight w:val="0"/>
          <w:marTop w:val="0"/>
          <w:marBottom w:val="0"/>
          <w:divBdr>
            <w:top w:val="none" w:sz="0" w:space="0" w:color="auto"/>
            <w:left w:val="none" w:sz="0" w:space="0" w:color="auto"/>
            <w:bottom w:val="none" w:sz="0" w:space="0" w:color="auto"/>
            <w:right w:val="none" w:sz="0" w:space="0" w:color="auto"/>
          </w:divBdr>
          <w:divsChild>
            <w:div w:id="2128887123">
              <w:marLeft w:val="0"/>
              <w:marRight w:val="0"/>
              <w:marTop w:val="0"/>
              <w:marBottom w:val="0"/>
              <w:divBdr>
                <w:top w:val="none" w:sz="0" w:space="0" w:color="auto"/>
                <w:left w:val="none" w:sz="0" w:space="0" w:color="auto"/>
                <w:bottom w:val="none" w:sz="0" w:space="0" w:color="auto"/>
                <w:right w:val="none" w:sz="0" w:space="0" w:color="auto"/>
              </w:divBdr>
            </w:div>
          </w:divsChild>
        </w:div>
        <w:div w:id="1156336235">
          <w:marLeft w:val="0"/>
          <w:marRight w:val="0"/>
          <w:marTop w:val="0"/>
          <w:marBottom w:val="0"/>
          <w:divBdr>
            <w:top w:val="none" w:sz="0" w:space="0" w:color="auto"/>
            <w:left w:val="none" w:sz="0" w:space="0" w:color="auto"/>
            <w:bottom w:val="none" w:sz="0" w:space="0" w:color="auto"/>
            <w:right w:val="none" w:sz="0" w:space="0" w:color="auto"/>
          </w:divBdr>
          <w:divsChild>
            <w:div w:id="1011638190">
              <w:marLeft w:val="0"/>
              <w:marRight w:val="0"/>
              <w:marTop w:val="0"/>
              <w:marBottom w:val="0"/>
              <w:divBdr>
                <w:top w:val="none" w:sz="0" w:space="0" w:color="auto"/>
                <w:left w:val="none" w:sz="0" w:space="0" w:color="auto"/>
                <w:bottom w:val="none" w:sz="0" w:space="0" w:color="auto"/>
                <w:right w:val="none" w:sz="0" w:space="0" w:color="auto"/>
              </w:divBdr>
            </w:div>
          </w:divsChild>
        </w:div>
        <w:div w:id="1396779195">
          <w:marLeft w:val="0"/>
          <w:marRight w:val="0"/>
          <w:marTop w:val="0"/>
          <w:marBottom w:val="0"/>
          <w:divBdr>
            <w:top w:val="none" w:sz="0" w:space="0" w:color="auto"/>
            <w:left w:val="none" w:sz="0" w:space="0" w:color="auto"/>
            <w:bottom w:val="none" w:sz="0" w:space="0" w:color="auto"/>
            <w:right w:val="none" w:sz="0" w:space="0" w:color="auto"/>
          </w:divBdr>
          <w:divsChild>
            <w:div w:id="1036855835">
              <w:marLeft w:val="0"/>
              <w:marRight w:val="0"/>
              <w:marTop w:val="0"/>
              <w:marBottom w:val="0"/>
              <w:divBdr>
                <w:top w:val="none" w:sz="0" w:space="0" w:color="auto"/>
                <w:left w:val="none" w:sz="0" w:space="0" w:color="auto"/>
                <w:bottom w:val="none" w:sz="0" w:space="0" w:color="auto"/>
                <w:right w:val="none" w:sz="0" w:space="0" w:color="auto"/>
              </w:divBdr>
            </w:div>
          </w:divsChild>
        </w:div>
        <w:div w:id="2129350724">
          <w:marLeft w:val="0"/>
          <w:marRight w:val="0"/>
          <w:marTop w:val="0"/>
          <w:marBottom w:val="0"/>
          <w:divBdr>
            <w:top w:val="none" w:sz="0" w:space="0" w:color="auto"/>
            <w:left w:val="none" w:sz="0" w:space="0" w:color="auto"/>
            <w:bottom w:val="none" w:sz="0" w:space="0" w:color="auto"/>
            <w:right w:val="none" w:sz="0" w:space="0" w:color="auto"/>
          </w:divBdr>
          <w:divsChild>
            <w:div w:id="362830691">
              <w:marLeft w:val="0"/>
              <w:marRight w:val="0"/>
              <w:marTop w:val="0"/>
              <w:marBottom w:val="0"/>
              <w:divBdr>
                <w:top w:val="none" w:sz="0" w:space="0" w:color="auto"/>
                <w:left w:val="none" w:sz="0" w:space="0" w:color="auto"/>
                <w:bottom w:val="none" w:sz="0" w:space="0" w:color="auto"/>
                <w:right w:val="none" w:sz="0" w:space="0" w:color="auto"/>
              </w:divBdr>
            </w:div>
          </w:divsChild>
        </w:div>
        <w:div w:id="2137336788">
          <w:marLeft w:val="0"/>
          <w:marRight w:val="0"/>
          <w:marTop w:val="0"/>
          <w:marBottom w:val="0"/>
          <w:divBdr>
            <w:top w:val="none" w:sz="0" w:space="0" w:color="auto"/>
            <w:left w:val="none" w:sz="0" w:space="0" w:color="auto"/>
            <w:bottom w:val="none" w:sz="0" w:space="0" w:color="auto"/>
            <w:right w:val="none" w:sz="0" w:space="0" w:color="auto"/>
          </w:divBdr>
          <w:divsChild>
            <w:div w:id="1606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047">
      <w:bodyDiv w:val="1"/>
      <w:marLeft w:val="0"/>
      <w:marRight w:val="0"/>
      <w:marTop w:val="0"/>
      <w:marBottom w:val="0"/>
      <w:divBdr>
        <w:top w:val="none" w:sz="0" w:space="0" w:color="auto"/>
        <w:left w:val="none" w:sz="0" w:space="0" w:color="auto"/>
        <w:bottom w:val="none" w:sz="0" w:space="0" w:color="auto"/>
        <w:right w:val="none" w:sz="0" w:space="0" w:color="auto"/>
      </w:divBdr>
    </w:div>
    <w:div w:id="1632663254">
      <w:bodyDiv w:val="1"/>
      <w:marLeft w:val="0"/>
      <w:marRight w:val="0"/>
      <w:marTop w:val="0"/>
      <w:marBottom w:val="0"/>
      <w:divBdr>
        <w:top w:val="none" w:sz="0" w:space="0" w:color="auto"/>
        <w:left w:val="none" w:sz="0" w:space="0" w:color="auto"/>
        <w:bottom w:val="none" w:sz="0" w:space="0" w:color="auto"/>
        <w:right w:val="none" w:sz="0" w:space="0" w:color="auto"/>
      </w:divBdr>
    </w:div>
    <w:div w:id="1632782346">
      <w:bodyDiv w:val="1"/>
      <w:marLeft w:val="0"/>
      <w:marRight w:val="0"/>
      <w:marTop w:val="0"/>
      <w:marBottom w:val="0"/>
      <w:divBdr>
        <w:top w:val="none" w:sz="0" w:space="0" w:color="auto"/>
        <w:left w:val="none" w:sz="0" w:space="0" w:color="auto"/>
        <w:bottom w:val="none" w:sz="0" w:space="0" w:color="auto"/>
        <w:right w:val="none" w:sz="0" w:space="0" w:color="auto"/>
      </w:divBdr>
    </w:div>
    <w:div w:id="1638223206">
      <w:bodyDiv w:val="1"/>
      <w:marLeft w:val="0"/>
      <w:marRight w:val="0"/>
      <w:marTop w:val="0"/>
      <w:marBottom w:val="0"/>
      <w:divBdr>
        <w:top w:val="none" w:sz="0" w:space="0" w:color="auto"/>
        <w:left w:val="none" w:sz="0" w:space="0" w:color="auto"/>
        <w:bottom w:val="none" w:sz="0" w:space="0" w:color="auto"/>
        <w:right w:val="none" w:sz="0" w:space="0" w:color="auto"/>
      </w:divBdr>
    </w:div>
    <w:div w:id="1642273088">
      <w:bodyDiv w:val="1"/>
      <w:marLeft w:val="0"/>
      <w:marRight w:val="0"/>
      <w:marTop w:val="0"/>
      <w:marBottom w:val="0"/>
      <w:divBdr>
        <w:top w:val="none" w:sz="0" w:space="0" w:color="auto"/>
        <w:left w:val="none" w:sz="0" w:space="0" w:color="auto"/>
        <w:bottom w:val="none" w:sz="0" w:space="0" w:color="auto"/>
        <w:right w:val="none" w:sz="0" w:space="0" w:color="auto"/>
      </w:divBdr>
    </w:div>
    <w:div w:id="1642885999">
      <w:bodyDiv w:val="1"/>
      <w:marLeft w:val="0"/>
      <w:marRight w:val="0"/>
      <w:marTop w:val="0"/>
      <w:marBottom w:val="0"/>
      <w:divBdr>
        <w:top w:val="none" w:sz="0" w:space="0" w:color="auto"/>
        <w:left w:val="none" w:sz="0" w:space="0" w:color="auto"/>
        <w:bottom w:val="none" w:sz="0" w:space="0" w:color="auto"/>
        <w:right w:val="none" w:sz="0" w:space="0" w:color="auto"/>
      </w:divBdr>
    </w:div>
    <w:div w:id="1643467008">
      <w:bodyDiv w:val="1"/>
      <w:marLeft w:val="0"/>
      <w:marRight w:val="0"/>
      <w:marTop w:val="0"/>
      <w:marBottom w:val="0"/>
      <w:divBdr>
        <w:top w:val="none" w:sz="0" w:space="0" w:color="auto"/>
        <w:left w:val="none" w:sz="0" w:space="0" w:color="auto"/>
        <w:bottom w:val="none" w:sz="0" w:space="0" w:color="auto"/>
        <w:right w:val="none" w:sz="0" w:space="0" w:color="auto"/>
      </w:divBdr>
    </w:div>
    <w:div w:id="1646858098">
      <w:bodyDiv w:val="1"/>
      <w:marLeft w:val="0"/>
      <w:marRight w:val="0"/>
      <w:marTop w:val="0"/>
      <w:marBottom w:val="0"/>
      <w:divBdr>
        <w:top w:val="none" w:sz="0" w:space="0" w:color="auto"/>
        <w:left w:val="none" w:sz="0" w:space="0" w:color="auto"/>
        <w:bottom w:val="none" w:sz="0" w:space="0" w:color="auto"/>
        <w:right w:val="none" w:sz="0" w:space="0" w:color="auto"/>
      </w:divBdr>
      <w:divsChild>
        <w:div w:id="1289243013">
          <w:marLeft w:val="0"/>
          <w:marRight w:val="75"/>
          <w:marTop w:val="75"/>
          <w:marBottom w:val="0"/>
          <w:divBdr>
            <w:top w:val="single" w:sz="6" w:space="5" w:color="DEDEDE"/>
            <w:left w:val="single" w:sz="6" w:space="8" w:color="DEDEDE"/>
            <w:bottom w:val="single" w:sz="6" w:space="5" w:color="DEDEDE"/>
            <w:right w:val="single" w:sz="6" w:space="8" w:color="DEDEDE"/>
          </w:divBdr>
        </w:div>
        <w:div w:id="484201109">
          <w:marLeft w:val="0"/>
          <w:marRight w:val="75"/>
          <w:marTop w:val="75"/>
          <w:marBottom w:val="0"/>
          <w:divBdr>
            <w:top w:val="single" w:sz="6" w:space="5" w:color="DEDEDE"/>
            <w:left w:val="single" w:sz="6" w:space="8" w:color="DEDEDE"/>
            <w:bottom w:val="single" w:sz="6" w:space="5" w:color="DEDEDE"/>
            <w:right w:val="single" w:sz="6" w:space="8" w:color="DEDEDE"/>
          </w:divBdr>
        </w:div>
        <w:div w:id="903297831">
          <w:marLeft w:val="0"/>
          <w:marRight w:val="75"/>
          <w:marTop w:val="75"/>
          <w:marBottom w:val="0"/>
          <w:divBdr>
            <w:top w:val="single" w:sz="6" w:space="5" w:color="DEDEDE"/>
            <w:left w:val="single" w:sz="6" w:space="8" w:color="DEDEDE"/>
            <w:bottom w:val="single" w:sz="6" w:space="5" w:color="DEDEDE"/>
            <w:right w:val="single" w:sz="6" w:space="8" w:color="DEDEDE"/>
          </w:divBdr>
        </w:div>
        <w:div w:id="1621648480">
          <w:marLeft w:val="0"/>
          <w:marRight w:val="75"/>
          <w:marTop w:val="75"/>
          <w:marBottom w:val="0"/>
          <w:divBdr>
            <w:top w:val="single" w:sz="6" w:space="5" w:color="DEDEDE"/>
            <w:left w:val="single" w:sz="6" w:space="8" w:color="DEDEDE"/>
            <w:bottom w:val="single" w:sz="6" w:space="5" w:color="DEDEDE"/>
            <w:right w:val="single" w:sz="6" w:space="8" w:color="DEDEDE"/>
          </w:divBdr>
        </w:div>
      </w:divsChild>
    </w:div>
    <w:div w:id="1647977435">
      <w:bodyDiv w:val="1"/>
      <w:marLeft w:val="0"/>
      <w:marRight w:val="0"/>
      <w:marTop w:val="0"/>
      <w:marBottom w:val="0"/>
      <w:divBdr>
        <w:top w:val="none" w:sz="0" w:space="0" w:color="auto"/>
        <w:left w:val="none" w:sz="0" w:space="0" w:color="auto"/>
        <w:bottom w:val="none" w:sz="0" w:space="0" w:color="auto"/>
        <w:right w:val="none" w:sz="0" w:space="0" w:color="auto"/>
      </w:divBdr>
    </w:div>
    <w:div w:id="1649506479">
      <w:bodyDiv w:val="1"/>
      <w:marLeft w:val="0"/>
      <w:marRight w:val="0"/>
      <w:marTop w:val="0"/>
      <w:marBottom w:val="0"/>
      <w:divBdr>
        <w:top w:val="none" w:sz="0" w:space="0" w:color="auto"/>
        <w:left w:val="none" w:sz="0" w:space="0" w:color="auto"/>
        <w:bottom w:val="none" w:sz="0" w:space="0" w:color="auto"/>
        <w:right w:val="none" w:sz="0" w:space="0" w:color="auto"/>
      </w:divBdr>
    </w:div>
    <w:div w:id="1650089448">
      <w:bodyDiv w:val="1"/>
      <w:marLeft w:val="0"/>
      <w:marRight w:val="0"/>
      <w:marTop w:val="0"/>
      <w:marBottom w:val="0"/>
      <w:divBdr>
        <w:top w:val="none" w:sz="0" w:space="0" w:color="auto"/>
        <w:left w:val="none" w:sz="0" w:space="0" w:color="auto"/>
        <w:bottom w:val="none" w:sz="0" w:space="0" w:color="auto"/>
        <w:right w:val="none" w:sz="0" w:space="0" w:color="auto"/>
      </w:divBdr>
    </w:div>
    <w:div w:id="1650481953">
      <w:bodyDiv w:val="1"/>
      <w:marLeft w:val="0"/>
      <w:marRight w:val="0"/>
      <w:marTop w:val="0"/>
      <w:marBottom w:val="0"/>
      <w:divBdr>
        <w:top w:val="none" w:sz="0" w:space="0" w:color="auto"/>
        <w:left w:val="none" w:sz="0" w:space="0" w:color="auto"/>
        <w:bottom w:val="none" w:sz="0" w:space="0" w:color="auto"/>
        <w:right w:val="none" w:sz="0" w:space="0" w:color="auto"/>
      </w:divBdr>
    </w:div>
    <w:div w:id="1650550489">
      <w:bodyDiv w:val="1"/>
      <w:marLeft w:val="0"/>
      <w:marRight w:val="0"/>
      <w:marTop w:val="0"/>
      <w:marBottom w:val="0"/>
      <w:divBdr>
        <w:top w:val="none" w:sz="0" w:space="0" w:color="auto"/>
        <w:left w:val="none" w:sz="0" w:space="0" w:color="auto"/>
        <w:bottom w:val="none" w:sz="0" w:space="0" w:color="auto"/>
        <w:right w:val="none" w:sz="0" w:space="0" w:color="auto"/>
      </w:divBdr>
    </w:div>
    <w:div w:id="1652323134">
      <w:bodyDiv w:val="1"/>
      <w:marLeft w:val="0"/>
      <w:marRight w:val="0"/>
      <w:marTop w:val="0"/>
      <w:marBottom w:val="0"/>
      <w:divBdr>
        <w:top w:val="none" w:sz="0" w:space="0" w:color="auto"/>
        <w:left w:val="none" w:sz="0" w:space="0" w:color="auto"/>
        <w:bottom w:val="none" w:sz="0" w:space="0" w:color="auto"/>
        <w:right w:val="none" w:sz="0" w:space="0" w:color="auto"/>
      </w:divBdr>
    </w:div>
    <w:div w:id="1652557695">
      <w:bodyDiv w:val="1"/>
      <w:marLeft w:val="0"/>
      <w:marRight w:val="0"/>
      <w:marTop w:val="0"/>
      <w:marBottom w:val="0"/>
      <w:divBdr>
        <w:top w:val="none" w:sz="0" w:space="0" w:color="auto"/>
        <w:left w:val="none" w:sz="0" w:space="0" w:color="auto"/>
        <w:bottom w:val="none" w:sz="0" w:space="0" w:color="auto"/>
        <w:right w:val="none" w:sz="0" w:space="0" w:color="auto"/>
      </w:divBdr>
    </w:div>
    <w:div w:id="1652713504">
      <w:bodyDiv w:val="1"/>
      <w:marLeft w:val="0"/>
      <w:marRight w:val="0"/>
      <w:marTop w:val="0"/>
      <w:marBottom w:val="0"/>
      <w:divBdr>
        <w:top w:val="none" w:sz="0" w:space="0" w:color="auto"/>
        <w:left w:val="none" w:sz="0" w:space="0" w:color="auto"/>
        <w:bottom w:val="none" w:sz="0" w:space="0" w:color="auto"/>
        <w:right w:val="none" w:sz="0" w:space="0" w:color="auto"/>
      </w:divBdr>
    </w:div>
    <w:div w:id="1654092808">
      <w:bodyDiv w:val="1"/>
      <w:marLeft w:val="0"/>
      <w:marRight w:val="0"/>
      <w:marTop w:val="0"/>
      <w:marBottom w:val="0"/>
      <w:divBdr>
        <w:top w:val="none" w:sz="0" w:space="0" w:color="auto"/>
        <w:left w:val="none" w:sz="0" w:space="0" w:color="auto"/>
        <w:bottom w:val="none" w:sz="0" w:space="0" w:color="auto"/>
        <w:right w:val="none" w:sz="0" w:space="0" w:color="auto"/>
      </w:divBdr>
    </w:div>
    <w:div w:id="1657416894">
      <w:bodyDiv w:val="1"/>
      <w:marLeft w:val="0"/>
      <w:marRight w:val="0"/>
      <w:marTop w:val="0"/>
      <w:marBottom w:val="0"/>
      <w:divBdr>
        <w:top w:val="none" w:sz="0" w:space="0" w:color="auto"/>
        <w:left w:val="none" w:sz="0" w:space="0" w:color="auto"/>
        <w:bottom w:val="none" w:sz="0" w:space="0" w:color="auto"/>
        <w:right w:val="none" w:sz="0" w:space="0" w:color="auto"/>
      </w:divBdr>
    </w:div>
    <w:div w:id="1662536768">
      <w:bodyDiv w:val="1"/>
      <w:marLeft w:val="0"/>
      <w:marRight w:val="0"/>
      <w:marTop w:val="0"/>
      <w:marBottom w:val="0"/>
      <w:divBdr>
        <w:top w:val="none" w:sz="0" w:space="0" w:color="auto"/>
        <w:left w:val="none" w:sz="0" w:space="0" w:color="auto"/>
        <w:bottom w:val="none" w:sz="0" w:space="0" w:color="auto"/>
        <w:right w:val="none" w:sz="0" w:space="0" w:color="auto"/>
      </w:divBdr>
    </w:div>
    <w:div w:id="1662808194">
      <w:bodyDiv w:val="1"/>
      <w:marLeft w:val="0"/>
      <w:marRight w:val="0"/>
      <w:marTop w:val="0"/>
      <w:marBottom w:val="0"/>
      <w:divBdr>
        <w:top w:val="none" w:sz="0" w:space="0" w:color="auto"/>
        <w:left w:val="none" w:sz="0" w:space="0" w:color="auto"/>
        <w:bottom w:val="none" w:sz="0" w:space="0" w:color="auto"/>
        <w:right w:val="none" w:sz="0" w:space="0" w:color="auto"/>
      </w:divBdr>
    </w:div>
    <w:div w:id="1664968080">
      <w:bodyDiv w:val="1"/>
      <w:marLeft w:val="0"/>
      <w:marRight w:val="0"/>
      <w:marTop w:val="0"/>
      <w:marBottom w:val="0"/>
      <w:divBdr>
        <w:top w:val="none" w:sz="0" w:space="0" w:color="auto"/>
        <w:left w:val="none" w:sz="0" w:space="0" w:color="auto"/>
        <w:bottom w:val="none" w:sz="0" w:space="0" w:color="auto"/>
        <w:right w:val="none" w:sz="0" w:space="0" w:color="auto"/>
      </w:divBdr>
    </w:div>
    <w:div w:id="1667707448">
      <w:bodyDiv w:val="1"/>
      <w:marLeft w:val="0"/>
      <w:marRight w:val="0"/>
      <w:marTop w:val="0"/>
      <w:marBottom w:val="0"/>
      <w:divBdr>
        <w:top w:val="none" w:sz="0" w:space="0" w:color="auto"/>
        <w:left w:val="none" w:sz="0" w:space="0" w:color="auto"/>
        <w:bottom w:val="none" w:sz="0" w:space="0" w:color="auto"/>
        <w:right w:val="none" w:sz="0" w:space="0" w:color="auto"/>
      </w:divBdr>
    </w:div>
    <w:div w:id="1671719060">
      <w:bodyDiv w:val="1"/>
      <w:marLeft w:val="0"/>
      <w:marRight w:val="0"/>
      <w:marTop w:val="0"/>
      <w:marBottom w:val="0"/>
      <w:divBdr>
        <w:top w:val="none" w:sz="0" w:space="0" w:color="auto"/>
        <w:left w:val="none" w:sz="0" w:space="0" w:color="auto"/>
        <w:bottom w:val="none" w:sz="0" w:space="0" w:color="auto"/>
        <w:right w:val="none" w:sz="0" w:space="0" w:color="auto"/>
      </w:divBdr>
    </w:div>
    <w:div w:id="1671761263">
      <w:bodyDiv w:val="1"/>
      <w:marLeft w:val="0"/>
      <w:marRight w:val="0"/>
      <w:marTop w:val="0"/>
      <w:marBottom w:val="0"/>
      <w:divBdr>
        <w:top w:val="none" w:sz="0" w:space="0" w:color="auto"/>
        <w:left w:val="none" w:sz="0" w:space="0" w:color="auto"/>
        <w:bottom w:val="none" w:sz="0" w:space="0" w:color="auto"/>
        <w:right w:val="none" w:sz="0" w:space="0" w:color="auto"/>
      </w:divBdr>
    </w:div>
    <w:div w:id="1675645279">
      <w:bodyDiv w:val="1"/>
      <w:marLeft w:val="0"/>
      <w:marRight w:val="0"/>
      <w:marTop w:val="0"/>
      <w:marBottom w:val="0"/>
      <w:divBdr>
        <w:top w:val="none" w:sz="0" w:space="0" w:color="auto"/>
        <w:left w:val="none" w:sz="0" w:space="0" w:color="auto"/>
        <w:bottom w:val="none" w:sz="0" w:space="0" w:color="auto"/>
        <w:right w:val="none" w:sz="0" w:space="0" w:color="auto"/>
      </w:divBdr>
    </w:div>
    <w:div w:id="1675840383">
      <w:bodyDiv w:val="1"/>
      <w:marLeft w:val="0"/>
      <w:marRight w:val="0"/>
      <w:marTop w:val="0"/>
      <w:marBottom w:val="0"/>
      <w:divBdr>
        <w:top w:val="none" w:sz="0" w:space="0" w:color="auto"/>
        <w:left w:val="none" w:sz="0" w:space="0" w:color="auto"/>
        <w:bottom w:val="none" w:sz="0" w:space="0" w:color="auto"/>
        <w:right w:val="none" w:sz="0" w:space="0" w:color="auto"/>
      </w:divBdr>
    </w:div>
    <w:div w:id="1678190183">
      <w:bodyDiv w:val="1"/>
      <w:marLeft w:val="0"/>
      <w:marRight w:val="0"/>
      <w:marTop w:val="0"/>
      <w:marBottom w:val="0"/>
      <w:divBdr>
        <w:top w:val="none" w:sz="0" w:space="0" w:color="auto"/>
        <w:left w:val="none" w:sz="0" w:space="0" w:color="auto"/>
        <w:bottom w:val="none" w:sz="0" w:space="0" w:color="auto"/>
        <w:right w:val="none" w:sz="0" w:space="0" w:color="auto"/>
      </w:divBdr>
    </w:div>
    <w:div w:id="1679963236">
      <w:bodyDiv w:val="1"/>
      <w:marLeft w:val="0"/>
      <w:marRight w:val="0"/>
      <w:marTop w:val="0"/>
      <w:marBottom w:val="0"/>
      <w:divBdr>
        <w:top w:val="none" w:sz="0" w:space="0" w:color="auto"/>
        <w:left w:val="none" w:sz="0" w:space="0" w:color="auto"/>
        <w:bottom w:val="none" w:sz="0" w:space="0" w:color="auto"/>
        <w:right w:val="none" w:sz="0" w:space="0" w:color="auto"/>
      </w:divBdr>
    </w:div>
    <w:div w:id="1689988160">
      <w:bodyDiv w:val="1"/>
      <w:marLeft w:val="0"/>
      <w:marRight w:val="0"/>
      <w:marTop w:val="0"/>
      <w:marBottom w:val="0"/>
      <w:divBdr>
        <w:top w:val="none" w:sz="0" w:space="0" w:color="auto"/>
        <w:left w:val="none" w:sz="0" w:space="0" w:color="auto"/>
        <w:bottom w:val="none" w:sz="0" w:space="0" w:color="auto"/>
        <w:right w:val="none" w:sz="0" w:space="0" w:color="auto"/>
      </w:divBdr>
      <w:divsChild>
        <w:div w:id="1066953137">
          <w:blockQuote w:val="1"/>
          <w:marLeft w:val="65"/>
          <w:marRight w:val="0"/>
          <w:marTop w:val="100"/>
          <w:marBottom w:val="100"/>
          <w:divBdr>
            <w:top w:val="none" w:sz="0" w:space="0" w:color="auto"/>
            <w:left w:val="single" w:sz="12" w:space="3" w:color="000000"/>
            <w:bottom w:val="none" w:sz="0" w:space="0" w:color="auto"/>
            <w:right w:val="none" w:sz="0" w:space="0" w:color="auto"/>
          </w:divBdr>
          <w:divsChild>
            <w:div w:id="2004969147">
              <w:marLeft w:val="0"/>
              <w:marRight w:val="0"/>
              <w:marTop w:val="0"/>
              <w:marBottom w:val="0"/>
              <w:divBdr>
                <w:top w:val="none" w:sz="0" w:space="0" w:color="auto"/>
                <w:left w:val="none" w:sz="0" w:space="0" w:color="auto"/>
                <w:bottom w:val="none" w:sz="0" w:space="0" w:color="auto"/>
                <w:right w:val="none" w:sz="0" w:space="0" w:color="auto"/>
              </w:divBdr>
              <w:divsChild>
                <w:div w:id="762800565">
                  <w:marLeft w:val="0"/>
                  <w:marRight w:val="0"/>
                  <w:marTop w:val="0"/>
                  <w:marBottom w:val="0"/>
                  <w:divBdr>
                    <w:top w:val="none" w:sz="0" w:space="0" w:color="auto"/>
                    <w:left w:val="none" w:sz="0" w:space="0" w:color="auto"/>
                    <w:bottom w:val="none" w:sz="0" w:space="0" w:color="auto"/>
                    <w:right w:val="none" w:sz="0" w:space="0" w:color="auto"/>
                  </w:divBdr>
                  <w:divsChild>
                    <w:div w:id="65810862">
                      <w:marLeft w:val="0"/>
                      <w:marRight w:val="0"/>
                      <w:marTop w:val="0"/>
                      <w:marBottom w:val="0"/>
                      <w:divBdr>
                        <w:top w:val="none" w:sz="0" w:space="0" w:color="auto"/>
                        <w:left w:val="none" w:sz="0" w:space="0" w:color="auto"/>
                        <w:bottom w:val="none" w:sz="0" w:space="0" w:color="auto"/>
                        <w:right w:val="none" w:sz="0" w:space="0" w:color="auto"/>
                      </w:divBdr>
                    </w:div>
                    <w:div w:id="301156202">
                      <w:marLeft w:val="0"/>
                      <w:marRight w:val="0"/>
                      <w:marTop w:val="0"/>
                      <w:marBottom w:val="0"/>
                      <w:divBdr>
                        <w:top w:val="none" w:sz="0" w:space="0" w:color="auto"/>
                        <w:left w:val="none" w:sz="0" w:space="0" w:color="auto"/>
                        <w:bottom w:val="none" w:sz="0" w:space="0" w:color="auto"/>
                        <w:right w:val="none" w:sz="0" w:space="0" w:color="auto"/>
                      </w:divBdr>
                    </w:div>
                    <w:div w:id="347298850">
                      <w:marLeft w:val="0"/>
                      <w:marRight w:val="0"/>
                      <w:marTop w:val="0"/>
                      <w:marBottom w:val="0"/>
                      <w:divBdr>
                        <w:top w:val="none" w:sz="0" w:space="0" w:color="auto"/>
                        <w:left w:val="none" w:sz="0" w:space="0" w:color="auto"/>
                        <w:bottom w:val="none" w:sz="0" w:space="0" w:color="auto"/>
                        <w:right w:val="none" w:sz="0" w:space="0" w:color="auto"/>
                      </w:divBdr>
                    </w:div>
                    <w:div w:id="393310080">
                      <w:marLeft w:val="0"/>
                      <w:marRight w:val="0"/>
                      <w:marTop w:val="0"/>
                      <w:marBottom w:val="0"/>
                      <w:divBdr>
                        <w:top w:val="none" w:sz="0" w:space="0" w:color="auto"/>
                        <w:left w:val="none" w:sz="0" w:space="0" w:color="auto"/>
                        <w:bottom w:val="none" w:sz="0" w:space="0" w:color="auto"/>
                        <w:right w:val="none" w:sz="0" w:space="0" w:color="auto"/>
                      </w:divBdr>
                    </w:div>
                    <w:div w:id="460926100">
                      <w:marLeft w:val="0"/>
                      <w:marRight w:val="0"/>
                      <w:marTop w:val="0"/>
                      <w:marBottom w:val="0"/>
                      <w:divBdr>
                        <w:top w:val="none" w:sz="0" w:space="0" w:color="auto"/>
                        <w:left w:val="none" w:sz="0" w:space="0" w:color="auto"/>
                        <w:bottom w:val="none" w:sz="0" w:space="0" w:color="auto"/>
                        <w:right w:val="none" w:sz="0" w:space="0" w:color="auto"/>
                      </w:divBdr>
                    </w:div>
                    <w:div w:id="560678501">
                      <w:marLeft w:val="0"/>
                      <w:marRight w:val="0"/>
                      <w:marTop w:val="0"/>
                      <w:marBottom w:val="0"/>
                      <w:divBdr>
                        <w:top w:val="none" w:sz="0" w:space="0" w:color="auto"/>
                        <w:left w:val="none" w:sz="0" w:space="0" w:color="auto"/>
                        <w:bottom w:val="none" w:sz="0" w:space="0" w:color="auto"/>
                        <w:right w:val="none" w:sz="0" w:space="0" w:color="auto"/>
                      </w:divBdr>
                    </w:div>
                    <w:div w:id="960380551">
                      <w:marLeft w:val="0"/>
                      <w:marRight w:val="0"/>
                      <w:marTop w:val="0"/>
                      <w:marBottom w:val="0"/>
                      <w:divBdr>
                        <w:top w:val="none" w:sz="0" w:space="0" w:color="auto"/>
                        <w:left w:val="none" w:sz="0" w:space="0" w:color="auto"/>
                        <w:bottom w:val="none" w:sz="0" w:space="0" w:color="auto"/>
                        <w:right w:val="none" w:sz="0" w:space="0" w:color="auto"/>
                      </w:divBdr>
                    </w:div>
                    <w:div w:id="990408277">
                      <w:marLeft w:val="0"/>
                      <w:marRight w:val="0"/>
                      <w:marTop w:val="0"/>
                      <w:marBottom w:val="0"/>
                      <w:divBdr>
                        <w:top w:val="none" w:sz="0" w:space="0" w:color="auto"/>
                        <w:left w:val="none" w:sz="0" w:space="0" w:color="auto"/>
                        <w:bottom w:val="none" w:sz="0" w:space="0" w:color="auto"/>
                        <w:right w:val="none" w:sz="0" w:space="0" w:color="auto"/>
                      </w:divBdr>
                    </w:div>
                    <w:div w:id="992871609">
                      <w:marLeft w:val="0"/>
                      <w:marRight w:val="0"/>
                      <w:marTop w:val="0"/>
                      <w:marBottom w:val="0"/>
                      <w:divBdr>
                        <w:top w:val="none" w:sz="0" w:space="0" w:color="auto"/>
                        <w:left w:val="none" w:sz="0" w:space="0" w:color="auto"/>
                        <w:bottom w:val="none" w:sz="0" w:space="0" w:color="auto"/>
                        <w:right w:val="none" w:sz="0" w:space="0" w:color="auto"/>
                      </w:divBdr>
                    </w:div>
                    <w:div w:id="1008943743">
                      <w:marLeft w:val="0"/>
                      <w:marRight w:val="0"/>
                      <w:marTop w:val="0"/>
                      <w:marBottom w:val="0"/>
                      <w:divBdr>
                        <w:top w:val="none" w:sz="0" w:space="0" w:color="auto"/>
                        <w:left w:val="none" w:sz="0" w:space="0" w:color="auto"/>
                        <w:bottom w:val="none" w:sz="0" w:space="0" w:color="auto"/>
                        <w:right w:val="none" w:sz="0" w:space="0" w:color="auto"/>
                      </w:divBdr>
                    </w:div>
                    <w:div w:id="1087118055">
                      <w:marLeft w:val="0"/>
                      <w:marRight w:val="0"/>
                      <w:marTop w:val="0"/>
                      <w:marBottom w:val="0"/>
                      <w:divBdr>
                        <w:top w:val="none" w:sz="0" w:space="0" w:color="auto"/>
                        <w:left w:val="none" w:sz="0" w:space="0" w:color="auto"/>
                        <w:bottom w:val="none" w:sz="0" w:space="0" w:color="auto"/>
                        <w:right w:val="none" w:sz="0" w:space="0" w:color="auto"/>
                      </w:divBdr>
                    </w:div>
                    <w:div w:id="1335571506">
                      <w:marLeft w:val="0"/>
                      <w:marRight w:val="0"/>
                      <w:marTop w:val="0"/>
                      <w:marBottom w:val="0"/>
                      <w:divBdr>
                        <w:top w:val="none" w:sz="0" w:space="0" w:color="auto"/>
                        <w:left w:val="none" w:sz="0" w:space="0" w:color="auto"/>
                        <w:bottom w:val="none" w:sz="0" w:space="0" w:color="auto"/>
                        <w:right w:val="none" w:sz="0" w:space="0" w:color="auto"/>
                      </w:divBdr>
                    </w:div>
                    <w:div w:id="1540119091">
                      <w:marLeft w:val="0"/>
                      <w:marRight w:val="0"/>
                      <w:marTop w:val="0"/>
                      <w:marBottom w:val="0"/>
                      <w:divBdr>
                        <w:top w:val="none" w:sz="0" w:space="0" w:color="auto"/>
                        <w:left w:val="none" w:sz="0" w:space="0" w:color="auto"/>
                        <w:bottom w:val="none" w:sz="0" w:space="0" w:color="auto"/>
                        <w:right w:val="none" w:sz="0" w:space="0" w:color="auto"/>
                      </w:divBdr>
                    </w:div>
                    <w:div w:id="1600679604">
                      <w:marLeft w:val="0"/>
                      <w:marRight w:val="0"/>
                      <w:marTop w:val="0"/>
                      <w:marBottom w:val="0"/>
                      <w:divBdr>
                        <w:top w:val="none" w:sz="0" w:space="0" w:color="auto"/>
                        <w:left w:val="none" w:sz="0" w:space="0" w:color="auto"/>
                        <w:bottom w:val="none" w:sz="0" w:space="0" w:color="auto"/>
                        <w:right w:val="none" w:sz="0" w:space="0" w:color="auto"/>
                      </w:divBdr>
                    </w:div>
                    <w:div w:id="1706901524">
                      <w:marLeft w:val="0"/>
                      <w:marRight w:val="0"/>
                      <w:marTop w:val="0"/>
                      <w:marBottom w:val="0"/>
                      <w:divBdr>
                        <w:top w:val="none" w:sz="0" w:space="0" w:color="auto"/>
                        <w:left w:val="none" w:sz="0" w:space="0" w:color="auto"/>
                        <w:bottom w:val="none" w:sz="0" w:space="0" w:color="auto"/>
                        <w:right w:val="none" w:sz="0" w:space="0" w:color="auto"/>
                      </w:divBdr>
                    </w:div>
                    <w:div w:id="1743411285">
                      <w:marLeft w:val="0"/>
                      <w:marRight w:val="0"/>
                      <w:marTop w:val="0"/>
                      <w:marBottom w:val="0"/>
                      <w:divBdr>
                        <w:top w:val="none" w:sz="0" w:space="0" w:color="auto"/>
                        <w:left w:val="none" w:sz="0" w:space="0" w:color="auto"/>
                        <w:bottom w:val="none" w:sz="0" w:space="0" w:color="auto"/>
                        <w:right w:val="none" w:sz="0" w:space="0" w:color="auto"/>
                      </w:divBdr>
                    </w:div>
                    <w:div w:id="1824740611">
                      <w:marLeft w:val="0"/>
                      <w:marRight w:val="0"/>
                      <w:marTop w:val="0"/>
                      <w:marBottom w:val="0"/>
                      <w:divBdr>
                        <w:top w:val="none" w:sz="0" w:space="0" w:color="auto"/>
                        <w:left w:val="none" w:sz="0" w:space="0" w:color="auto"/>
                        <w:bottom w:val="none" w:sz="0" w:space="0" w:color="auto"/>
                        <w:right w:val="none" w:sz="0" w:space="0" w:color="auto"/>
                      </w:divBdr>
                    </w:div>
                    <w:div w:id="1983074870">
                      <w:marLeft w:val="0"/>
                      <w:marRight w:val="0"/>
                      <w:marTop w:val="0"/>
                      <w:marBottom w:val="0"/>
                      <w:divBdr>
                        <w:top w:val="none" w:sz="0" w:space="0" w:color="auto"/>
                        <w:left w:val="none" w:sz="0" w:space="0" w:color="auto"/>
                        <w:bottom w:val="none" w:sz="0" w:space="0" w:color="auto"/>
                        <w:right w:val="none" w:sz="0" w:space="0" w:color="auto"/>
                      </w:divBdr>
                    </w:div>
                    <w:div w:id="2061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831705">
      <w:bodyDiv w:val="1"/>
      <w:marLeft w:val="0"/>
      <w:marRight w:val="0"/>
      <w:marTop w:val="0"/>
      <w:marBottom w:val="0"/>
      <w:divBdr>
        <w:top w:val="none" w:sz="0" w:space="0" w:color="auto"/>
        <w:left w:val="none" w:sz="0" w:space="0" w:color="auto"/>
        <w:bottom w:val="none" w:sz="0" w:space="0" w:color="auto"/>
        <w:right w:val="none" w:sz="0" w:space="0" w:color="auto"/>
      </w:divBdr>
      <w:divsChild>
        <w:div w:id="106199124">
          <w:marLeft w:val="0"/>
          <w:marRight w:val="0"/>
          <w:marTop w:val="0"/>
          <w:marBottom w:val="0"/>
          <w:divBdr>
            <w:top w:val="none" w:sz="0" w:space="0" w:color="auto"/>
            <w:left w:val="none" w:sz="0" w:space="0" w:color="auto"/>
            <w:bottom w:val="none" w:sz="0" w:space="0" w:color="auto"/>
            <w:right w:val="none" w:sz="0" w:space="0" w:color="auto"/>
          </w:divBdr>
        </w:div>
      </w:divsChild>
    </w:div>
    <w:div w:id="1690907630">
      <w:bodyDiv w:val="1"/>
      <w:marLeft w:val="0"/>
      <w:marRight w:val="0"/>
      <w:marTop w:val="0"/>
      <w:marBottom w:val="0"/>
      <w:divBdr>
        <w:top w:val="none" w:sz="0" w:space="0" w:color="auto"/>
        <w:left w:val="none" w:sz="0" w:space="0" w:color="auto"/>
        <w:bottom w:val="none" w:sz="0" w:space="0" w:color="auto"/>
        <w:right w:val="none" w:sz="0" w:space="0" w:color="auto"/>
      </w:divBdr>
    </w:div>
    <w:div w:id="1692685090">
      <w:bodyDiv w:val="1"/>
      <w:marLeft w:val="0"/>
      <w:marRight w:val="0"/>
      <w:marTop w:val="0"/>
      <w:marBottom w:val="0"/>
      <w:divBdr>
        <w:top w:val="none" w:sz="0" w:space="0" w:color="auto"/>
        <w:left w:val="none" w:sz="0" w:space="0" w:color="auto"/>
        <w:bottom w:val="none" w:sz="0" w:space="0" w:color="auto"/>
        <w:right w:val="none" w:sz="0" w:space="0" w:color="auto"/>
      </w:divBdr>
      <w:divsChild>
        <w:div w:id="5135800">
          <w:marLeft w:val="0"/>
          <w:marRight w:val="0"/>
          <w:marTop w:val="0"/>
          <w:marBottom w:val="0"/>
          <w:divBdr>
            <w:top w:val="none" w:sz="0" w:space="0" w:color="auto"/>
            <w:left w:val="none" w:sz="0" w:space="0" w:color="auto"/>
            <w:bottom w:val="none" w:sz="0" w:space="0" w:color="auto"/>
            <w:right w:val="none" w:sz="0" w:space="0" w:color="auto"/>
          </w:divBdr>
        </w:div>
        <w:div w:id="2054577748">
          <w:marLeft w:val="0"/>
          <w:marRight w:val="0"/>
          <w:marTop w:val="0"/>
          <w:marBottom w:val="0"/>
          <w:divBdr>
            <w:top w:val="none" w:sz="0" w:space="0" w:color="auto"/>
            <w:left w:val="none" w:sz="0" w:space="0" w:color="auto"/>
            <w:bottom w:val="none" w:sz="0" w:space="0" w:color="auto"/>
            <w:right w:val="none" w:sz="0" w:space="0" w:color="auto"/>
          </w:divBdr>
        </w:div>
      </w:divsChild>
    </w:div>
    <w:div w:id="1693333515">
      <w:bodyDiv w:val="1"/>
      <w:marLeft w:val="0"/>
      <w:marRight w:val="0"/>
      <w:marTop w:val="0"/>
      <w:marBottom w:val="0"/>
      <w:divBdr>
        <w:top w:val="none" w:sz="0" w:space="0" w:color="auto"/>
        <w:left w:val="none" w:sz="0" w:space="0" w:color="auto"/>
        <w:bottom w:val="none" w:sz="0" w:space="0" w:color="auto"/>
        <w:right w:val="none" w:sz="0" w:space="0" w:color="auto"/>
      </w:divBdr>
    </w:div>
    <w:div w:id="1694108462">
      <w:bodyDiv w:val="1"/>
      <w:marLeft w:val="0"/>
      <w:marRight w:val="0"/>
      <w:marTop w:val="0"/>
      <w:marBottom w:val="0"/>
      <w:divBdr>
        <w:top w:val="none" w:sz="0" w:space="0" w:color="auto"/>
        <w:left w:val="none" w:sz="0" w:space="0" w:color="auto"/>
        <w:bottom w:val="none" w:sz="0" w:space="0" w:color="auto"/>
        <w:right w:val="none" w:sz="0" w:space="0" w:color="auto"/>
      </w:divBdr>
    </w:div>
    <w:div w:id="1694381034">
      <w:bodyDiv w:val="1"/>
      <w:marLeft w:val="0"/>
      <w:marRight w:val="0"/>
      <w:marTop w:val="0"/>
      <w:marBottom w:val="0"/>
      <w:divBdr>
        <w:top w:val="none" w:sz="0" w:space="0" w:color="auto"/>
        <w:left w:val="none" w:sz="0" w:space="0" w:color="auto"/>
        <w:bottom w:val="none" w:sz="0" w:space="0" w:color="auto"/>
        <w:right w:val="none" w:sz="0" w:space="0" w:color="auto"/>
      </w:divBdr>
    </w:div>
    <w:div w:id="1696300739">
      <w:bodyDiv w:val="1"/>
      <w:marLeft w:val="0"/>
      <w:marRight w:val="0"/>
      <w:marTop w:val="0"/>
      <w:marBottom w:val="0"/>
      <w:divBdr>
        <w:top w:val="none" w:sz="0" w:space="0" w:color="auto"/>
        <w:left w:val="none" w:sz="0" w:space="0" w:color="auto"/>
        <w:bottom w:val="none" w:sz="0" w:space="0" w:color="auto"/>
        <w:right w:val="none" w:sz="0" w:space="0" w:color="auto"/>
      </w:divBdr>
      <w:divsChild>
        <w:div w:id="1632855697">
          <w:marLeft w:val="1200"/>
          <w:marRight w:val="0"/>
          <w:marTop w:val="0"/>
          <w:marBottom w:val="0"/>
          <w:divBdr>
            <w:top w:val="none" w:sz="0" w:space="0" w:color="auto"/>
            <w:left w:val="none" w:sz="0" w:space="0" w:color="auto"/>
            <w:bottom w:val="none" w:sz="0" w:space="0" w:color="auto"/>
            <w:right w:val="none" w:sz="0" w:space="0" w:color="auto"/>
          </w:divBdr>
        </w:div>
      </w:divsChild>
    </w:div>
    <w:div w:id="1699698514">
      <w:bodyDiv w:val="1"/>
      <w:marLeft w:val="0"/>
      <w:marRight w:val="0"/>
      <w:marTop w:val="0"/>
      <w:marBottom w:val="0"/>
      <w:divBdr>
        <w:top w:val="none" w:sz="0" w:space="0" w:color="auto"/>
        <w:left w:val="none" w:sz="0" w:space="0" w:color="auto"/>
        <w:bottom w:val="none" w:sz="0" w:space="0" w:color="auto"/>
        <w:right w:val="none" w:sz="0" w:space="0" w:color="auto"/>
      </w:divBdr>
      <w:divsChild>
        <w:div w:id="1742094787">
          <w:marLeft w:val="0"/>
          <w:marRight w:val="0"/>
          <w:marTop w:val="0"/>
          <w:marBottom w:val="0"/>
          <w:divBdr>
            <w:top w:val="none" w:sz="0" w:space="0" w:color="auto"/>
            <w:left w:val="none" w:sz="0" w:space="0" w:color="auto"/>
            <w:bottom w:val="none" w:sz="0" w:space="0" w:color="auto"/>
            <w:right w:val="none" w:sz="0" w:space="0" w:color="auto"/>
          </w:divBdr>
        </w:div>
        <w:div w:id="1940718686">
          <w:marLeft w:val="0"/>
          <w:marRight w:val="0"/>
          <w:marTop w:val="0"/>
          <w:marBottom w:val="0"/>
          <w:divBdr>
            <w:top w:val="none" w:sz="0" w:space="0" w:color="auto"/>
            <w:left w:val="none" w:sz="0" w:space="0" w:color="auto"/>
            <w:bottom w:val="none" w:sz="0" w:space="0" w:color="auto"/>
            <w:right w:val="none" w:sz="0" w:space="0" w:color="auto"/>
          </w:divBdr>
        </w:div>
        <w:div w:id="107742391">
          <w:marLeft w:val="0"/>
          <w:marRight w:val="0"/>
          <w:marTop w:val="0"/>
          <w:marBottom w:val="0"/>
          <w:divBdr>
            <w:top w:val="none" w:sz="0" w:space="0" w:color="auto"/>
            <w:left w:val="none" w:sz="0" w:space="0" w:color="auto"/>
            <w:bottom w:val="none" w:sz="0" w:space="0" w:color="auto"/>
            <w:right w:val="none" w:sz="0" w:space="0" w:color="auto"/>
          </w:divBdr>
        </w:div>
      </w:divsChild>
    </w:div>
    <w:div w:id="1703628231">
      <w:bodyDiv w:val="1"/>
      <w:marLeft w:val="0"/>
      <w:marRight w:val="0"/>
      <w:marTop w:val="0"/>
      <w:marBottom w:val="0"/>
      <w:divBdr>
        <w:top w:val="none" w:sz="0" w:space="0" w:color="auto"/>
        <w:left w:val="none" w:sz="0" w:space="0" w:color="auto"/>
        <w:bottom w:val="none" w:sz="0" w:space="0" w:color="auto"/>
        <w:right w:val="none" w:sz="0" w:space="0" w:color="auto"/>
      </w:divBdr>
    </w:div>
    <w:div w:id="1711688223">
      <w:bodyDiv w:val="1"/>
      <w:marLeft w:val="0"/>
      <w:marRight w:val="0"/>
      <w:marTop w:val="0"/>
      <w:marBottom w:val="0"/>
      <w:divBdr>
        <w:top w:val="none" w:sz="0" w:space="0" w:color="auto"/>
        <w:left w:val="none" w:sz="0" w:space="0" w:color="auto"/>
        <w:bottom w:val="none" w:sz="0" w:space="0" w:color="auto"/>
        <w:right w:val="none" w:sz="0" w:space="0" w:color="auto"/>
      </w:divBdr>
      <w:divsChild>
        <w:div w:id="1268847230">
          <w:marLeft w:val="0"/>
          <w:marRight w:val="0"/>
          <w:marTop w:val="90"/>
          <w:marBottom w:val="0"/>
          <w:divBdr>
            <w:top w:val="none" w:sz="0" w:space="0" w:color="auto"/>
            <w:left w:val="none" w:sz="0" w:space="0" w:color="auto"/>
            <w:bottom w:val="none" w:sz="0" w:space="0" w:color="auto"/>
            <w:right w:val="none" w:sz="0" w:space="0" w:color="auto"/>
          </w:divBdr>
          <w:divsChild>
            <w:div w:id="7485326">
              <w:marLeft w:val="0"/>
              <w:marRight w:val="0"/>
              <w:marTop w:val="0"/>
              <w:marBottom w:val="420"/>
              <w:divBdr>
                <w:top w:val="none" w:sz="0" w:space="0" w:color="auto"/>
                <w:left w:val="none" w:sz="0" w:space="0" w:color="auto"/>
                <w:bottom w:val="none" w:sz="0" w:space="0" w:color="auto"/>
                <w:right w:val="none" w:sz="0" w:space="0" w:color="auto"/>
              </w:divBdr>
              <w:divsChild>
                <w:div w:id="22873715">
                  <w:marLeft w:val="0"/>
                  <w:marRight w:val="0"/>
                  <w:marTop w:val="0"/>
                  <w:marBottom w:val="0"/>
                  <w:divBdr>
                    <w:top w:val="none" w:sz="0" w:space="0" w:color="auto"/>
                    <w:left w:val="none" w:sz="0" w:space="0" w:color="auto"/>
                    <w:bottom w:val="none" w:sz="0" w:space="0" w:color="auto"/>
                    <w:right w:val="none" w:sz="0" w:space="0" w:color="auto"/>
                  </w:divBdr>
                  <w:divsChild>
                    <w:div w:id="15367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17583">
      <w:bodyDiv w:val="1"/>
      <w:marLeft w:val="0"/>
      <w:marRight w:val="0"/>
      <w:marTop w:val="0"/>
      <w:marBottom w:val="0"/>
      <w:divBdr>
        <w:top w:val="none" w:sz="0" w:space="0" w:color="auto"/>
        <w:left w:val="none" w:sz="0" w:space="0" w:color="auto"/>
        <w:bottom w:val="none" w:sz="0" w:space="0" w:color="auto"/>
        <w:right w:val="none" w:sz="0" w:space="0" w:color="auto"/>
      </w:divBdr>
    </w:div>
    <w:div w:id="1713966165">
      <w:bodyDiv w:val="1"/>
      <w:marLeft w:val="0"/>
      <w:marRight w:val="0"/>
      <w:marTop w:val="0"/>
      <w:marBottom w:val="0"/>
      <w:divBdr>
        <w:top w:val="none" w:sz="0" w:space="0" w:color="auto"/>
        <w:left w:val="none" w:sz="0" w:space="0" w:color="auto"/>
        <w:bottom w:val="none" w:sz="0" w:space="0" w:color="auto"/>
        <w:right w:val="none" w:sz="0" w:space="0" w:color="auto"/>
      </w:divBdr>
    </w:div>
    <w:div w:id="1715079801">
      <w:bodyDiv w:val="1"/>
      <w:marLeft w:val="0"/>
      <w:marRight w:val="0"/>
      <w:marTop w:val="0"/>
      <w:marBottom w:val="0"/>
      <w:divBdr>
        <w:top w:val="none" w:sz="0" w:space="0" w:color="auto"/>
        <w:left w:val="none" w:sz="0" w:space="0" w:color="auto"/>
        <w:bottom w:val="none" w:sz="0" w:space="0" w:color="auto"/>
        <w:right w:val="none" w:sz="0" w:space="0" w:color="auto"/>
      </w:divBdr>
    </w:div>
    <w:div w:id="1715495091">
      <w:bodyDiv w:val="1"/>
      <w:marLeft w:val="0"/>
      <w:marRight w:val="0"/>
      <w:marTop w:val="0"/>
      <w:marBottom w:val="0"/>
      <w:divBdr>
        <w:top w:val="none" w:sz="0" w:space="0" w:color="auto"/>
        <w:left w:val="none" w:sz="0" w:space="0" w:color="auto"/>
        <w:bottom w:val="none" w:sz="0" w:space="0" w:color="auto"/>
        <w:right w:val="none" w:sz="0" w:space="0" w:color="auto"/>
      </w:divBdr>
    </w:div>
    <w:div w:id="1720933115">
      <w:bodyDiv w:val="1"/>
      <w:marLeft w:val="0"/>
      <w:marRight w:val="0"/>
      <w:marTop w:val="0"/>
      <w:marBottom w:val="0"/>
      <w:divBdr>
        <w:top w:val="none" w:sz="0" w:space="0" w:color="auto"/>
        <w:left w:val="none" w:sz="0" w:space="0" w:color="auto"/>
        <w:bottom w:val="none" w:sz="0" w:space="0" w:color="auto"/>
        <w:right w:val="none" w:sz="0" w:space="0" w:color="auto"/>
      </w:divBdr>
    </w:div>
    <w:div w:id="1721052400">
      <w:bodyDiv w:val="1"/>
      <w:marLeft w:val="0"/>
      <w:marRight w:val="0"/>
      <w:marTop w:val="0"/>
      <w:marBottom w:val="0"/>
      <w:divBdr>
        <w:top w:val="none" w:sz="0" w:space="0" w:color="auto"/>
        <w:left w:val="none" w:sz="0" w:space="0" w:color="auto"/>
        <w:bottom w:val="none" w:sz="0" w:space="0" w:color="auto"/>
        <w:right w:val="none" w:sz="0" w:space="0" w:color="auto"/>
      </w:divBdr>
    </w:div>
    <w:div w:id="1722246966">
      <w:bodyDiv w:val="1"/>
      <w:marLeft w:val="0"/>
      <w:marRight w:val="0"/>
      <w:marTop w:val="0"/>
      <w:marBottom w:val="0"/>
      <w:divBdr>
        <w:top w:val="none" w:sz="0" w:space="0" w:color="auto"/>
        <w:left w:val="none" w:sz="0" w:space="0" w:color="auto"/>
        <w:bottom w:val="none" w:sz="0" w:space="0" w:color="auto"/>
        <w:right w:val="none" w:sz="0" w:space="0" w:color="auto"/>
      </w:divBdr>
    </w:div>
    <w:div w:id="1722556151">
      <w:bodyDiv w:val="1"/>
      <w:marLeft w:val="0"/>
      <w:marRight w:val="0"/>
      <w:marTop w:val="0"/>
      <w:marBottom w:val="0"/>
      <w:divBdr>
        <w:top w:val="none" w:sz="0" w:space="0" w:color="auto"/>
        <w:left w:val="none" w:sz="0" w:space="0" w:color="auto"/>
        <w:bottom w:val="none" w:sz="0" w:space="0" w:color="auto"/>
        <w:right w:val="none" w:sz="0" w:space="0" w:color="auto"/>
      </w:divBdr>
    </w:div>
    <w:div w:id="1725252517">
      <w:bodyDiv w:val="1"/>
      <w:marLeft w:val="0"/>
      <w:marRight w:val="0"/>
      <w:marTop w:val="0"/>
      <w:marBottom w:val="0"/>
      <w:divBdr>
        <w:top w:val="none" w:sz="0" w:space="0" w:color="auto"/>
        <w:left w:val="none" w:sz="0" w:space="0" w:color="auto"/>
        <w:bottom w:val="none" w:sz="0" w:space="0" w:color="auto"/>
        <w:right w:val="none" w:sz="0" w:space="0" w:color="auto"/>
      </w:divBdr>
    </w:div>
    <w:div w:id="1725639497">
      <w:bodyDiv w:val="1"/>
      <w:marLeft w:val="0"/>
      <w:marRight w:val="0"/>
      <w:marTop w:val="0"/>
      <w:marBottom w:val="0"/>
      <w:divBdr>
        <w:top w:val="none" w:sz="0" w:space="0" w:color="auto"/>
        <w:left w:val="none" w:sz="0" w:space="0" w:color="auto"/>
        <w:bottom w:val="none" w:sz="0" w:space="0" w:color="auto"/>
        <w:right w:val="none" w:sz="0" w:space="0" w:color="auto"/>
      </w:divBdr>
    </w:div>
    <w:div w:id="1725980918">
      <w:bodyDiv w:val="1"/>
      <w:marLeft w:val="0"/>
      <w:marRight w:val="0"/>
      <w:marTop w:val="0"/>
      <w:marBottom w:val="0"/>
      <w:divBdr>
        <w:top w:val="none" w:sz="0" w:space="0" w:color="auto"/>
        <w:left w:val="none" w:sz="0" w:space="0" w:color="auto"/>
        <w:bottom w:val="none" w:sz="0" w:space="0" w:color="auto"/>
        <w:right w:val="none" w:sz="0" w:space="0" w:color="auto"/>
      </w:divBdr>
    </w:div>
    <w:div w:id="1726758564">
      <w:bodyDiv w:val="1"/>
      <w:marLeft w:val="0"/>
      <w:marRight w:val="0"/>
      <w:marTop w:val="0"/>
      <w:marBottom w:val="0"/>
      <w:divBdr>
        <w:top w:val="none" w:sz="0" w:space="0" w:color="auto"/>
        <w:left w:val="none" w:sz="0" w:space="0" w:color="auto"/>
        <w:bottom w:val="none" w:sz="0" w:space="0" w:color="auto"/>
        <w:right w:val="none" w:sz="0" w:space="0" w:color="auto"/>
      </w:divBdr>
      <w:divsChild>
        <w:div w:id="2135253268">
          <w:blockQuote w:val="1"/>
          <w:marLeft w:val="60"/>
          <w:marRight w:val="0"/>
          <w:marTop w:val="100"/>
          <w:marBottom w:val="100"/>
          <w:divBdr>
            <w:top w:val="none" w:sz="0" w:space="0" w:color="auto"/>
            <w:left w:val="single" w:sz="12" w:space="3" w:color="008080"/>
            <w:bottom w:val="none" w:sz="0" w:space="0" w:color="auto"/>
            <w:right w:val="none" w:sz="0" w:space="0" w:color="auto"/>
          </w:divBdr>
          <w:divsChild>
            <w:div w:id="74864749">
              <w:marLeft w:val="0"/>
              <w:marRight w:val="0"/>
              <w:marTop w:val="0"/>
              <w:marBottom w:val="0"/>
              <w:divBdr>
                <w:top w:val="none" w:sz="0" w:space="0" w:color="auto"/>
                <w:left w:val="none" w:sz="0" w:space="0" w:color="auto"/>
                <w:bottom w:val="none" w:sz="0" w:space="0" w:color="auto"/>
                <w:right w:val="none" w:sz="0" w:space="0" w:color="auto"/>
              </w:divBdr>
            </w:div>
            <w:div w:id="99645036">
              <w:marLeft w:val="0"/>
              <w:marRight w:val="0"/>
              <w:marTop w:val="0"/>
              <w:marBottom w:val="0"/>
              <w:divBdr>
                <w:top w:val="none" w:sz="0" w:space="0" w:color="auto"/>
                <w:left w:val="none" w:sz="0" w:space="0" w:color="auto"/>
                <w:bottom w:val="none" w:sz="0" w:space="0" w:color="auto"/>
                <w:right w:val="none" w:sz="0" w:space="0" w:color="auto"/>
              </w:divBdr>
            </w:div>
            <w:div w:id="108938766">
              <w:marLeft w:val="0"/>
              <w:marRight w:val="0"/>
              <w:marTop w:val="0"/>
              <w:marBottom w:val="0"/>
              <w:divBdr>
                <w:top w:val="none" w:sz="0" w:space="0" w:color="auto"/>
                <w:left w:val="none" w:sz="0" w:space="0" w:color="auto"/>
                <w:bottom w:val="none" w:sz="0" w:space="0" w:color="auto"/>
                <w:right w:val="none" w:sz="0" w:space="0" w:color="auto"/>
              </w:divBdr>
            </w:div>
            <w:div w:id="293759455">
              <w:marLeft w:val="0"/>
              <w:marRight w:val="0"/>
              <w:marTop w:val="0"/>
              <w:marBottom w:val="0"/>
              <w:divBdr>
                <w:top w:val="none" w:sz="0" w:space="0" w:color="auto"/>
                <w:left w:val="none" w:sz="0" w:space="0" w:color="auto"/>
                <w:bottom w:val="none" w:sz="0" w:space="0" w:color="auto"/>
                <w:right w:val="none" w:sz="0" w:space="0" w:color="auto"/>
              </w:divBdr>
            </w:div>
            <w:div w:id="299068928">
              <w:marLeft w:val="0"/>
              <w:marRight w:val="0"/>
              <w:marTop w:val="0"/>
              <w:marBottom w:val="0"/>
              <w:divBdr>
                <w:top w:val="none" w:sz="0" w:space="0" w:color="auto"/>
                <w:left w:val="none" w:sz="0" w:space="0" w:color="auto"/>
                <w:bottom w:val="none" w:sz="0" w:space="0" w:color="auto"/>
                <w:right w:val="none" w:sz="0" w:space="0" w:color="auto"/>
              </w:divBdr>
            </w:div>
            <w:div w:id="469060036">
              <w:marLeft w:val="0"/>
              <w:marRight w:val="0"/>
              <w:marTop w:val="0"/>
              <w:marBottom w:val="0"/>
              <w:divBdr>
                <w:top w:val="none" w:sz="0" w:space="0" w:color="auto"/>
                <w:left w:val="none" w:sz="0" w:space="0" w:color="auto"/>
                <w:bottom w:val="none" w:sz="0" w:space="0" w:color="auto"/>
                <w:right w:val="none" w:sz="0" w:space="0" w:color="auto"/>
              </w:divBdr>
            </w:div>
            <w:div w:id="593325498">
              <w:marLeft w:val="0"/>
              <w:marRight w:val="0"/>
              <w:marTop w:val="0"/>
              <w:marBottom w:val="0"/>
              <w:divBdr>
                <w:top w:val="none" w:sz="0" w:space="0" w:color="auto"/>
                <w:left w:val="none" w:sz="0" w:space="0" w:color="auto"/>
                <w:bottom w:val="none" w:sz="0" w:space="0" w:color="auto"/>
                <w:right w:val="none" w:sz="0" w:space="0" w:color="auto"/>
              </w:divBdr>
            </w:div>
            <w:div w:id="610473628">
              <w:marLeft w:val="0"/>
              <w:marRight w:val="0"/>
              <w:marTop w:val="0"/>
              <w:marBottom w:val="0"/>
              <w:divBdr>
                <w:top w:val="none" w:sz="0" w:space="0" w:color="auto"/>
                <w:left w:val="none" w:sz="0" w:space="0" w:color="auto"/>
                <w:bottom w:val="none" w:sz="0" w:space="0" w:color="auto"/>
                <w:right w:val="none" w:sz="0" w:space="0" w:color="auto"/>
              </w:divBdr>
            </w:div>
            <w:div w:id="804548552">
              <w:marLeft w:val="0"/>
              <w:marRight w:val="0"/>
              <w:marTop w:val="0"/>
              <w:marBottom w:val="0"/>
              <w:divBdr>
                <w:top w:val="none" w:sz="0" w:space="0" w:color="auto"/>
                <w:left w:val="none" w:sz="0" w:space="0" w:color="auto"/>
                <w:bottom w:val="none" w:sz="0" w:space="0" w:color="auto"/>
                <w:right w:val="none" w:sz="0" w:space="0" w:color="auto"/>
              </w:divBdr>
            </w:div>
            <w:div w:id="829833660">
              <w:marLeft w:val="0"/>
              <w:marRight w:val="0"/>
              <w:marTop w:val="0"/>
              <w:marBottom w:val="0"/>
              <w:divBdr>
                <w:top w:val="none" w:sz="0" w:space="0" w:color="auto"/>
                <w:left w:val="none" w:sz="0" w:space="0" w:color="auto"/>
                <w:bottom w:val="none" w:sz="0" w:space="0" w:color="auto"/>
                <w:right w:val="none" w:sz="0" w:space="0" w:color="auto"/>
              </w:divBdr>
            </w:div>
            <w:div w:id="844368261">
              <w:marLeft w:val="0"/>
              <w:marRight w:val="0"/>
              <w:marTop w:val="0"/>
              <w:marBottom w:val="0"/>
              <w:divBdr>
                <w:top w:val="none" w:sz="0" w:space="0" w:color="auto"/>
                <w:left w:val="none" w:sz="0" w:space="0" w:color="auto"/>
                <w:bottom w:val="none" w:sz="0" w:space="0" w:color="auto"/>
                <w:right w:val="none" w:sz="0" w:space="0" w:color="auto"/>
              </w:divBdr>
            </w:div>
            <w:div w:id="910119863">
              <w:marLeft w:val="0"/>
              <w:marRight w:val="0"/>
              <w:marTop w:val="0"/>
              <w:marBottom w:val="0"/>
              <w:divBdr>
                <w:top w:val="none" w:sz="0" w:space="0" w:color="auto"/>
                <w:left w:val="none" w:sz="0" w:space="0" w:color="auto"/>
                <w:bottom w:val="none" w:sz="0" w:space="0" w:color="auto"/>
                <w:right w:val="none" w:sz="0" w:space="0" w:color="auto"/>
              </w:divBdr>
            </w:div>
            <w:div w:id="922688124">
              <w:marLeft w:val="0"/>
              <w:marRight w:val="0"/>
              <w:marTop w:val="0"/>
              <w:marBottom w:val="0"/>
              <w:divBdr>
                <w:top w:val="none" w:sz="0" w:space="0" w:color="auto"/>
                <w:left w:val="none" w:sz="0" w:space="0" w:color="auto"/>
                <w:bottom w:val="none" w:sz="0" w:space="0" w:color="auto"/>
                <w:right w:val="none" w:sz="0" w:space="0" w:color="auto"/>
              </w:divBdr>
            </w:div>
            <w:div w:id="1024749799">
              <w:marLeft w:val="0"/>
              <w:marRight w:val="0"/>
              <w:marTop w:val="0"/>
              <w:marBottom w:val="0"/>
              <w:divBdr>
                <w:top w:val="none" w:sz="0" w:space="0" w:color="auto"/>
                <w:left w:val="none" w:sz="0" w:space="0" w:color="auto"/>
                <w:bottom w:val="none" w:sz="0" w:space="0" w:color="auto"/>
                <w:right w:val="none" w:sz="0" w:space="0" w:color="auto"/>
              </w:divBdr>
            </w:div>
            <w:div w:id="1143235637">
              <w:marLeft w:val="0"/>
              <w:marRight w:val="0"/>
              <w:marTop w:val="0"/>
              <w:marBottom w:val="0"/>
              <w:divBdr>
                <w:top w:val="none" w:sz="0" w:space="0" w:color="auto"/>
                <w:left w:val="none" w:sz="0" w:space="0" w:color="auto"/>
                <w:bottom w:val="none" w:sz="0" w:space="0" w:color="auto"/>
                <w:right w:val="none" w:sz="0" w:space="0" w:color="auto"/>
              </w:divBdr>
            </w:div>
            <w:div w:id="1728261904">
              <w:marLeft w:val="0"/>
              <w:marRight w:val="0"/>
              <w:marTop w:val="0"/>
              <w:marBottom w:val="0"/>
              <w:divBdr>
                <w:top w:val="none" w:sz="0" w:space="0" w:color="auto"/>
                <w:left w:val="none" w:sz="0" w:space="0" w:color="auto"/>
                <w:bottom w:val="none" w:sz="0" w:space="0" w:color="auto"/>
                <w:right w:val="none" w:sz="0" w:space="0" w:color="auto"/>
              </w:divBdr>
            </w:div>
            <w:div w:id="1845435220">
              <w:marLeft w:val="0"/>
              <w:marRight w:val="0"/>
              <w:marTop w:val="0"/>
              <w:marBottom w:val="0"/>
              <w:divBdr>
                <w:top w:val="none" w:sz="0" w:space="0" w:color="auto"/>
                <w:left w:val="none" w:sz="0" w:space="0" w:color="auto"/>
                <w:bottom w:val="none" w:sz="0" w:space="0" w:color="auto"/>
                <w:right w:val="none" w:sz="0" w:space="0" w:color="auto"/>
              </w:divBdr>
            </w:div>
            <w:div w:id="1848396797">
              <w:marLeft w:val="0"/>
              <w:marRight w:val="0"/>
              <w:marTop w:val="0"/>
              <w:marBottom w:val="0"/>
              <w:divBdr>
                <w:top w:val="none" w:sz="0" w:space="0" w:color="auto"/>
                <w:left w:val="none" w:sz="0" w:space="0" w:color="auto"/>
                <w:bottom w:val="none" w:sz="0" w:space="0" w:color="auto"/>
                <w:right w:val="none" w:sz="0" w:space="0" w:color="auto"/>
              </w:divBdr>
            </w:div>
            <w:div w:id="1912736697">
              <w:marLeft w:val="0"/>
              <w:marRight w:val="0"/>
              <w:marTop w:val="0"/>
              <w:marBottom w:val="0"/>
              <w:divBdr>
                <w:top w:val="none" w:sz="0" w:space="0" w:color="auto"/>
                <w:left w:val="none" w:sz="0" w:space="0" w:color="auto"/>
                <w:bottom w:val="none" w:sz="0" w:space="0" w:color="auto"/>
                <w:right w:val="none" w:sz="0" w:space="0" w:color="auto"/>
              </w:divBdr>
            </w:div>
            <w:div w:id="1939365164">
              <w:marLeft w:val="0"/>
              <w:marRight w:val="0"/>
              <w:marTop w:val="0"/>
              <w:marBottom w:val="0"/>
              <w:divBdr>
                <w:top w:val="none" w:sz="0" w:space="0" w:color="auto"/>
                <w:left w:val="none" w:sz="0" w:space="0" w:color="auto"/>
                <w:bottom w:val="none" w:sz="0" w:space="0" w:color="auto"/>
                <w:right w:val="none" w:sz="0" w:space="0" w:color="auto"/>
              </w:divBdr>
            </w:div>
            <w:div w:id="1970698832">
              <w:marLeft w:val="0"/>
              <w:marRight w:val="0"/>
              <w:marTop w:val="0"/>
              <w:marBottom w:val="0"/>
              <w:divBdr>
                <w:top w:val="none" w:sz="0" w:space="0" w:color="auto"/>
                <w:left w:val="none" w:sz="0" w:space="0" w:color="auto"/>
                <w:bottom w:val="none" w:sz="0" w:space="0" w:color="auto"/>
                <w:right w:val="none" w:sz="0" w:space="0" w:color="auto"/>
              </w:divBdr>
            </w:div>
            <w:div w:id="1973630575">
              <w:marLeft w:val="0"/>
              <w:marRight w:val="0"/>
              <w:marTop w:val="0"/>
              <w:marBottom w:val="0"/>
              <w:divBdr>
                <w:top w:val="none" w:sz="0" w:space="0" w:color="auto"/>
                <w:left w:val="none" w:sz="0" w:space="0" w:color="auto"/>
                <w:bottom w:val="none" w:sz="0" w:space="0" w:color="auto"/>
                <w:right w:val="none" w:sz="0" w:space="0" w:color="auto"/>
              </w:divBdr>
            </w:div>
            <w:div w:id="2118330445">
              <w:marLeft w:val="0"/>
              <w:marRight w:val="0"/>
              <w:marTop w:val="0"/>
              <w:marBottom w:val="0"/>
              <w:divBdr>
                <w:top w:val="none" w:sz="0" w:space="0" w:color="auto"/>
                <w:left w:val="none" w:sz="0" w:space="0" w:color="auto"/>
                <w:bottom w:val="none" w:sz="0" w:space="0" w:color="auto"/>
                <w:right w:val="none" w:sz="0" w:space="0" w:color="auto"/>
              </w:divBdr>
            </w:div>
            <w:div w:id="2123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6697">
      <w:bodyDiv w:val="1"/>
      <w:marLeft w:val="0"/>
      <w:marRight w:val="0"/>
      <w:marTop w:val="0"/>
      <w:marBottom w:val="0"/>
      <w:divBdr>
        <w:top w:val="none" w:sz="0" w:space="0" w:color="auto"/>
        <w:left w:val="none" w:sz="0" w:space="0" w:color="auto"/>
        <w:bottom w:val="none" w:sz="0" w:space="0" w:color="auto"/>
        <w:right w:val="none" w:sz="0" w:space="0" w:color="auto"/>
      </w:divBdr>
    </w:div>
    <w:div w:id="1728262663">
      <w:bodyDiv w:val="1"/>
      <w:marLeft w:val="0"/>
      <w:marRight w:val="0"/>
      <w:marTop w:val="0"/>
      <w:marBottom w:val="0"/>
      <w:divBdr>
        <w:top w:val="none" w:sz="0" w:space="0" w:color="auto"/>
        <w:left w:val="none" w:sz="0" w:space="0" w:color="auto"/>
        <w:bottom w:val="none" w:sz="0" w:space="0" w:color="auto"/>
        <w:right w:val="none" w:sz="0" w:space="0" w:color="auto"/>
      </w:divBdr>
    </w:div>
    <w:div w:id="1732651964">
      <w:bodyDiv w:val="1"/>
      <w:marLeft w:val="0"/>
      <w:marRight w:val="0"/>
      <w:marTop w:val="0"/>
      <w:marBottom w:val="0"/>
      <w:divBdr>
        <w:top w:val="none" w:sz="0" w:space="0" w:color="auto"/>
        <w:left w:val="none" w:sz="0" w:space="0" w:color="auto"/>
        <w:bottom w:val="none" w:sz="0" w:space="0" w:color="auto"/>
        <w:right w:val="none" w:sz="0" w:space="0" w:color="auto"/>
      </w:divBdr>
    </w:div>
    <w:div w:id="1733428531">
      <w:bodyDiv w:val="1"/>
      <w:marLeft w:val="0"/>
      <w:marRight w:val="0"/>
      <w:marTop w:val="0"/>
      <w:marBottom w:val="0"/>
      <w:divBdr>
        <w:top w:val="none" w:sz="0" w:space="0" w:color="auto"/>
        <w:left w:val="none" w:sz="0" w:space="0" w:color="auto"/>
        <w:bottom w:val="none" w:sz="0" w:space="0" w:color="auto"/>
        <w:right w:val="none" w:sz="0" w:space="0" w:color="auto"/>
      </w:divBdr>
    </w:div>
    <w:div w:id="1733651929">
      <w:bodyDiv w:val="1"/>
      <w:marLeft w:val="0"/>
      <w:marRight w:val="0"/>
      <w:marTop w:val="0"/>
      <w:marBottom w:val="0"/>
      <w:divBdr>
        <w:top w:val="none" w:sz="0" w:space="0" w:color="auto"/>
        <w:left w:val="none" w:sz="0" w:space="0" w:color="auto"/>
        <w:bottom w:val="none" w:sz="0" w:space="0" w:color="auto"/>
        <w:right w:val="none" w:sz="0" w:space="0" w:color="auto"/>
      </w:divBdr>
      <w:divsChild>
        <w:div w:id="182672368">
          <w:marLeft w:val="0"/>
          <w:marRight w:val="0"/>
          <w:marTop w:val="0"/>
          <w:marBottom w:val="0"/>
          <w:divBdr>
            <w:top w:val="single" w:sz="2" w:space="0" w:color="auto"/>
            <w:left w:val="single" w:sz="2" w:space="0" w:color="auto"/>
            <w:bottom w:val="single" w:sz="2" w:space="0" w:color="auto"/>
            <w:right w:val="single" w:sz="2" w:space="0" w:color="auto"/>
          </w:divBdr>
          <w:divsChild>
            <w:div w:id="1340693204">
              <w:marLeft w:val="0"/>
              <w:marRight w:val="0"/>
              <w:marTop w:val="0"/>
              <w:marBottom w:val="0"/>
              <w:divBdr>
                <w:top w:val="single" w:sz="2" w:space="0" w:color="auto"/>
                <w:left w:val="single" w:sz="2" w:space="0" w:color="auto"/>
                <w:bottom w:val="single" w:sz="2" w:space="0" w:color="auto"/>
                <w:right w:val="single" w:sz="2" w:space="0" w:color="auto"/>
              </w:divBdr>
              <w:divsChild>
                <w:div w:id="1229420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2261617">
          <w:marLeft w:val="0"/>
          <w:marRight w:val="0"/>
          <w:marTop w:val="0"/>
          <w:marBottom w:val="0"/>
          <w:divBdr>
            <w:top w:val="single" w:sz="2" w:space="0" w:color="auto"/>
            <w:left w:val="single" w:sz="2" w:space="0" w:color="auto"/>
            <w:bottom w:val="single" w:sz="2" w:space="0" w:color="auto"/>
            <w:right w:val="single" w:sz="2" w:space="0" w:color="auto"/>
          </w:divBdr>
          <w:divsChild>
            <w:div w:id="511645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5665480">
      <w:bodyDiv w:val="1"/>
      <w:marLeft w:val="0"/>
      <w:marRight w:val="0"/>
      <w:marTop w:val="0"/>
      <w:marBottom w:val="0"/>
      <w:divBdr>
        <w:top w:val="none" w:sz="0" w:space="0" w:color="auto"/>
        <w:left w:val="none" w:sz="0" w:space="0" w:color="auto"/>
        <w:bottom w:val="none" w:sz="0" w:space="0" w:color="auto"/>
        <w:right w:val="none" w:sz="0" w:space="0" w:color="auto"/>
      </w:divBdr>
    </w:div>
    <w:div w:id="1736472828">
      <w:bodyDiv w:val="1"/>
      <w:marLeft w:val="0"/>
      <w:marRight w:val="0"/>
      <w:marTop w:val="0"/>
      <w:marBottom w:val="0"/>
      <w:divBdr>
        <w:top w:val="none" w:sz="0" w:space="0" w:color="auto"/>
        <w:left w:val="none" w:sz="0" w:space="0" w:color="auto"/>
        <w:bottom w:val="none" w:sz="0" w:space="0" w:color="auto"/>
        <w:right w:val="none" w:sz="0" w:space="0" w:color="auto"/>
      </w:divBdr>
    </w:div>
    <w:div w:id="1737321080">
      <w:bodyDiv w:val="1"/>
      <w:marLeft w:val="0"/>
      <w:marRight w:val="0"/>
      <w:marTop w:val="0"/>
      <w:marBottom w:val="0"/>
      <w:divBdr>
        <w:top w:val="none" w:sz="0" w:space="0" w:color="auto"/>
        <w:left w:val="none" w:sz="0" w:space="0" w:color="auto"/>
        <w:bottom w:val="none" w:sz="0" w:space="0" w:color="auto"/>
        <w:right w:val="none" w:sz="0" w:space="0" w:color="auto"/>
      </w:divBdr>
    </w:div>
    <w:div w:id="1738937837">
      <w:bodyDiv w:val="1"/>
      <w:marLeft w:val="0"/>
      <w:marRight w:val="0"/>
      <w:marTop w:val="0"/>
      <w:marBottom w:val="0"/>
      <w:divBdr>
        <w:top w:val="none" w:sz="0" w:space="0" w:color="auto"/>
        <w:left w:val="none" w:sz="0" w:space="0" w:color="auto"/>
        <w:bottom w:val="none" w:sz="0" w:space="0" w:color="auto"/>
        <w:right w:val="none" w:sz="0" w:space="0" w:color="auto"/>
      </w:divBdr>
    </w:div>
    <w:div w:id="1742368090">
      <w:bodyDiv w:val="1"/>
      <w:marLeft w:val="0"/>
      <w:marRight w:val="0"/>
      <w:marTop w:val="0"/>
      <w:marBottom w:val="0"/>
      <w:divBdr>
        <w:top w:val="none" w:sz="0" w:space="0" w:color="auto"/>
        <w:left w:val="none" w:sz="0" w:space="0" w:color="auto"/>
        <w:bottom w:val="none" w:sz="0" w:space="0" w:color="auto"/>
        <w:right w:val="none" w:sz="0" w:space="0" w:color="auto"/>
      </w:divBdr>
    </w:div>
    <w:div w:id="1743678434">
      <w:bodyDiv w:val="1"/>
      <w:marLeft w:val="0"/>
      <w:marRight w:val="0"/>
      <w:marTop w:val="0"/>
      <w:marBottom w:val="0"/>
      <w:divBdr>
        <w:top w:val="none" w:sz="0" w:space="0" w:color="auto"/>
        <w:left w:val="none" w:sz="0" w:space="0" w:color="auto"/>
        <w:bottom w:val="none" w:sz="0" w:space="0" w:color="auto"/>
        <w:right w:val="none" w:sz="0" w:space="0" w:color="auto"/>
      </w:divBdr>
    </w:div>
    <w:div w:id="1745642493">
      <w:bodyDiv w:val="1"/>
      <w:marLeft w:val="0"/>
      <w:marRight w:val="0"/>
      <w:marTop w:val="0"/>
      <w:marBottom w:val="0"/>
      <w:divBdr>
        <w:top w:val="none" w:sz="0" w:space="0" w:color="auto"/>
        <w:left w:val="none" w:sz="0" w:space="0" w:color="auto"/>
        <w:bottom w:val="none" w:sz="0" w:space="0" w:color="auto"/>
        <w:right w:val="none" w:sz="0" w:space="0" w:color="auto"/>
      </w:divBdr>
    </w:div>
    <w:div w:id="1747068637">
      <w:bodyDiv w:val="1"/>
      <w:marLeft w:val="0"/>
      <w:marRight w:val="0"/>
      <w:marTop w:val="0"/>
      <w:marBottom w:val="0"/>
      <w:divBdr>
        <w:top w:val="none" w:sz="0" w:space="0" w:color="auto"/>
        <w:left w:val="none" w:sz="0" w:space="0" w:color="auto"/>
        <w:bottom w:val="none" w:sz="0" w:space="0" w:color="auto"/>
        <w:right w:val="none" w:sz="0" w:space="0" w:color="auto"/>
      </w:divBdr>
    </w:div>
    <w:div w:id="1752193943">
      <w:bodyDiv w:val="1"/>
      <w:marLeft w:val="0"/>
      <w:marRight w:val="0"/>
      <w:marTop w:val="0"/>
      <w:marBottom w:val="0"/>
      <w:divBdr>
        <w:top w:val="none" w:sz="0" w:space="0" w:color="auto"/>
        <w:left w:val="none" w:sz="0" w:space="0" w:color="auto"/>
        <w:bottom w:val="none" w:sz="0" w:space="0" w:color="auto"/>
        <w:right w:val="none" w:sz="0" w:space="0" w:color="auto"/>
      </w:divBdr>
    </w:div>
    <w:div w:id="1759058205">
      <w:bodyDiv w:val="1"/>
      <w:marLeft w:val="0"/>
      <w:marRight w:val="0"/>
      <w:marTop w:val="0"/>
      <w:marBottom w:val="0"/>
      <w:divBdr>
        <w:top w:val="none" w:sz="0" w:space="0" w:color="auto"/>
        <w:left w:val="none" w:sz="0" w:space="0" w:color="auto"/>
        <w:bottom w:val="none" w:sz="0" w:space="0" w:color="auto"/>
        <w:right w:val="none" w:sz="0" w:space="0" w:color="auto"/>
      </w:divBdr>
      <w:divsChild>
        <w:div w:id="1999528119">
          <w:marLeft w:val="0"/>
          <w:marRight w:val="0"/>
          <w:marTop w:val="90"/>
          <w:marBottom w:val="0"/>
          <w:divBdr>
            <w:top w:val="none" w:sz="0" w:space="0" w:color="auto"/>
            <w:left w:val="none" w:sz="0" w:space="0" w:color="auto"/>
            <w:bottom w:val="none" w:sz="0" w:space="0" w:color="auto"/>
            <w:right w:val="none" w:sz="0" w:space="0" w:color="auto"/>
          </w:divBdr>
          <w:divsChild>
            <w:div w:id="64452422">
              <w:marLeft w:val="0"/>
              <w:marRight w:val="0"/>
              <w:marTop w:val="0"/>
              <w:marBottom w:val="0"/>
              <w:divBdr>
                <w:top w:val="none" w:sz="0" w:space="0" w:color="auto"/>
                <w:left w:val="none" w:sz="0" w:space="0" w:color="auto"/>
                <w:bottom w:val="none" w:sz="0" w:space="0" w:color="auto"/>
                <w:right w:val="none" w:sz="0" w:space="0" w:color="auto"/>
              </w:divBdr>
              <w:divsChild>
                <w:div w:id="1219902455">
                  <w:marLeft w:val="0"/>
                  <w:marRight w:val="0"/>
                  <w:marTop w:val="0"/>
                  <w:marBottom w:val="0"/>
                  <w:divBdr>
                    <w:top w:val="none" w:sz="0" w:space="0" w:color="auto"/>
                    <w:left w:val="none" w:sz="0" w:space="0" w:color="auto"/>
                    <w:bottom w:val="none" w:sz="0" w:space="0" w:color="auto"/>
                    <w:right w:val="none" w:sz="0" w:space="0" w:color="auto"/>
                  </w:divBdr>
                  <w:divsChild>
                    <w:div w:id="975254023">
                      <w:marLeft w:val="0"/>
                      <w:marRight w:val="0"/>
                      <w:marTop w:val="0"/>
                      <w:marBottom w:val="405"/>
                      <w:divBdr>
                        <w:top w:val="none" w:sz="0" w:space="0" w:color="auto"/>
                        <w:left w:val="none" w:sz="0" w:space="0" w:color="auto"/>
                        <w:bottom w:val="none" w:sz="0" w:space="0" w:color="auto"/>
                        <w:right w:val="none" w:sz="0" w:space="0" w:color="auto"/>
                      </w:divBdr>
                      <w:divsChild>
                        <w:div w:id="1359701341">
                          <w:marLeft w:val="0"/>
                          <w:marRight w:val="0"/>
                          <w:marTop w:val="0"/>
                          <w:marBottom w:val="0"/>
                          <w:divBdr>
                            <w:top w:val="none" w:sz="0" w:space="0" w:color="auto"/>
                            <w:left w:val="none" w:sz="0" w:space="0" w:color="auto"/>
                            <w:bottom w:val="none" w:sz="0" w:space="0" w:color="auto"/>
                            <w:right w:val="none" w:sz="0" w:space="0" w:color="auto"/>
                          </w:divBdr>
                          <w:divsChild>
                            <w:div w:id="368916452">
                              <w:marLeft w:val="0"/>
                              <w:marRight w:val="0"/>
                              <w:marTop w:val="0"/>
                              <w:marBottom w:val="0"/>
                              <w:divBdr>
                                <w:top w:val="none" w:sz="0" w:space="0" w:color="auto"/>
                                <w:left w:val="none" w:sz="0" w:space="0" w:color="auto"/>
                                <w:bottom w:val="none" w:sz="0" w:space="0" w:color="auto"/>
                                <w:right w:val="none" w:sz="0" w:space="0" w:color="auto"/>
                              </w:divBdr>
                              <w:divsChild>
                                <w:div w:id="18683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520146">
      <w:bodyDiv w:val="1"/>
      <w:marLeft w:val="0"/>
      <w:marRight w:val="0"/>
      <w:marTop w:val="0"/>
      <w:marBottom w:val="0"/>
      <w:divBdr>
        <w:top w:val="none" w:sz="0" w:space="0" w:color="auto"/>
        <w:left w:val="none" w:sz="0" w:space="0" w:color="auto"/>
        <w:bottom w:val="none" w:sz="0" w:space="0" w:color="auto"/>
        <w:right w:val="none" w:sz="0" w:space="0" w:color="auto"/>
      </w:divBdr>
    </w:div>
    <w:div w:id="1769545140">
      <w:bodyDiv w:val="1"/>
      <w:marLeft w:val="0"/>
      <w:marRight w:val="0"/>
      <w:marTop w:val="0"/>
      <w:marBottom w:val="0"/>
      <w:divBdr>
        <w:top w:val="none" w:sz="0" w:space="0" w:color="auto"/>
        <w:left w:val="none" w:sz="0" w:space="0" w:color="auto"/>
        <w:bottom w:val="none" w:sz="0" w:space="0" w:color="auto"/>
        <w:right w:val="none" w:sz="0" w:space="0" w:color="auto"/>
      </w:divBdr>
    </w:div>
    <w:div w:id="1773015850">
      <w:bodyDiv w:val="1"/>
      <w:marLeft w:val="0"/>
      <w:marRight w:val="0"/>
      <w:marTop w:val="0"/>
      <w:marBottom w:val="0"/>
      <w:divBdr>
        <w:top w:val="none" w:sz="0" w:space="0" w:color="auto"/>
        <w:left w:val="none" w:sz="0" w:space="0" w:color="auto"/>
        <w:bottom w:val="none" w:sz="0" w:space="0" w:color="auto"/>
        <w:right w:val="none" w:sz="0" w:space="0" w:color="auto"/>
      </w:divBdr>
      <w:divsChild>
        <w:div w:id="508298984">
          <w:marLeft w:val="1200"/>
          <w:marRight w:val="0"/>
          <w:marTop w:val="0"/>
          <w:marBottom w:val="0"/>
          <w:divBdr>
            <w:top w:val="none" w:sz="0" w:space="0" w:color="auto"/>
            <w:left w:val="none" w:sz="0" w:space="0" w:color="auto"/>
            <w:bottom w:val="none" w:sz="0" w:space="0" w:color="auto"/>
            <w:right w:val="none" w:sz="0" w:space="0" w:color="auto"/>
          </w:divBdr>
        </w:div>
        <w:div w:id="593897349">
          <w:marLeft w:val="1200"/>
          <w:marRight w:val="0"/>
          <w:marTop w:val="0"/>
          <w:marBottom w:val="0"/>
          <w:divBdr>
            <w:top w:val="none" w:sz="0" w:space="0" w:color="auto"/>
            <w:left w:val="none" w:sz="0" w:space="0" w:color="auto"/>
            <w:bottom w:val="none" w:sz="0" w:space="0" w:color="auto"/>
            <w:right w:val="none" w:sz="0" w:space="0" w:color="auto"/>
          </w:divBdr>
          <w:divsChild>
            <w:div w:id="15010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2452">
      <w:bodyDiv w:val="1"/>
      <w:marLeft w:val="0"/>
      <w:marRight w:val="0"/>
      <w:marTop w:val="0"/>
      <w:marBottom w:val="0"/>
      <w:divBdr>
        <w:top w:val="none" w:sz="0" w:space="0" w:color="auto"/>
        <w:left w:val="none" w:sz="0" w:space="0" w:color="auto"/>
        <w:bottom w:val="none" w:sz="0" w:space="0" w:color="auto"/>
        <w:right w:val="none" w:sz="0" w:space="0" w:color="auto"/>
      </w:divBdr>
    </w:div>
    <w:div w:id="1778259282">
      <w:bodyDiv w:val="1"/>
      <w:marLeft w:val="0"/>
      <w:marRight w:val="0"/>
      <w:marTop w:val="0"/>
      <w:marBottom w:val="0"/>
      <w:divBdr>
        <w:top w:val="none" w:sz="0" w:space="0" w:color="auto"/>
        <w:left w:val="none" w:sz="0" w:space="0" w:color="auto"/>
        <w:bottom w:val="none" w:sz="0" w:space="0" w:color="auto"/>
        <w:right w:val="none" w:sz="0" w:space="0" w:color="auto"/>
      </w:divBdr>
    </w:div>
    <w:div w:id="1780100232">
      <w:bodyDiv w:val="1"/>
      <w:marLeft w:val="0"/>
      <w:marRight w:val="0"/>
      <w:marTop w:val="0"/>
      <w:marBottom w:val="0"/>
      <w:divBdr>
        <w:top w:val="none" w:sz="0" w:space="0" w:color="auto"/>
        <w:left w:val="none" w:sz="0" w:space="0" w:color="auto"/>
        <w:bottom w:val="none" w:sz="0" w:space="0" w:color="auto"/>
        <w:right w:val="none" w:sz="0" w:space="0" w:color="auto"/>
      </w:divBdr>
    </w:div>
    <w:div w:id="1780642036">
      <w:bodyDiv w:val="1"/>
      <w:marLeft w:val="0"/>
      <w:marRight w:val="0"/>
      <w:marTop w:val="0"/>
      <w:marBottom w:val="0"/>
      <w:divBdr>
        <w:top w:val="none" w:sz="0" w:space="0" w:color="auto"/>
        <w:left w:val="none" w:sz="0" w:space="0" w:color="auto"/>
        <w:bottom w:val="none" w:sz="0" w:space="0" w:color="auto"/>
        <w:right w:val="none" w:sz="0" w:space="0" w:color="auto"/>
      </w:divBdr>
    </w:div>
    <w:div w:id="1783915647">
      <w:bodyDiv w:val="1"/>
      <w:marLeft w:val="0"/>
      <w:marRight w:val="0"/>
      <w:marTop w:val="0"/>
      <w:marBottom w:val="0"/>
      <w:divBdr>
        <w:top w:val="none" w:sz="0" w:space="0" w:color="auto"/>
        <w:left w:val="none" w:sz="0" w:space="0" w:color="auto"/>
        <w:bottom w:val="none" w:sz="0" w:space="0" w:color="auto"/>
        <w:right w:val="none" w:sz="0" w:space="0" w:color="auto"/>
      </w:divBdr>
    </w:div>
    <w:div w:id="1785995131">
      <w:bodyDiv w:val="1"/>
      <w:marLeft w:val="0"/>
      <w:marRight w:val="0"/>
      <w:marTop w:val="0"/>
      <w:marBottom w:val="0"/>
      <w:divBdr>
        <w:top w:val="none" w:sz="0" w:space="0" w:color="auto"/>
        <w:left w:val="none" w:sz="0" w:space="0" w:color="auto"/>
        <w:bottom w:val="none" w:sz="0" w:space="0" w:color="auto"/>
        <w:right w:val="none" w:sz="0" w:space="0" w:color="auto"/>
      </w:divBdr>
    </w:div>
    <w:div w:id="1786923972">
      <w:bodyDiv w:val="1"/>
      <w:marLeft w:val="0"/>
      <w:marRight w:val="0"/>
      <w:marTop w:val="0"/>
      <w:marBottom w:val="0"/>
      <w:divBdr>
        <w:top w:val="none" w:sz="0" w:space="0" w:color="auto"/>
        <w:left w:val="none" w:sz="0" w:space="0" w:color="auto"/>
        <w:bottom w:val="none" w:sz="0" w:space="0" w:color="auto"/>
        <w:right w:val="none" w:sz="0" w:space="0" w:color="auto"/>
      </w:divBdr>
      <w:divsChild>
        <w:div w:id="2034845440">
          <w:marLeft w:val="0"/>
          <w:marRight w:val="0"/>
          <w:marTop w:val="0"/>
          <w:marBottom w:val="45"/>
          <w:divBdr>
            <w:top w:val="none" w:sz="0" w:space="0" w:color="auto"/>
            <w:left w:val="none" w:sz="0" w:space="0" w:color="auto"/>
            <w:bottom w:val="none" w:sz="0" w:space="0" w:color="auto"/>
            <w:right w:val="none" w:sz="0" w:space="0" w:color="auto"/>
          </w:divBdr>
        </w:div>
      </w:divsChild>
    </w:div>
    <w:div w:id="1791430878">
      <w:bodyDiv w:val="1"/>
      <w:marLeft w:val="0"/>
      <w:marRight w:val="0"/>
      <w:marTop w:val="0"/>
      <w:marBottom w:val="0"/>
      <w:divBdr>
        <w:top w:val="none" w:sz="0" w:space="0" w:color="auto"/>
        <w:left w:val="none" w:sz="0" w:space="0" w:color="auto"/>
        <w:bottom w:val="none" w:sz="0" w:space="0" w:color="auto"/>
        <w:right w:val="none" w:sz="0" w:space="0" w:color="auto"/>
      </w:divBdr>
      <w:divsChild>
        <w:div w:id="1210654838">
          <w:marLeft w:val="1200"/>
          <w:marRight w:val="0"/>
          <w:marTop w:val="0"/>
          <w:marBottom w:val="0"/>
          <w:divBdr>
            <w:top w:val="none" w:sz="0" w:space="0" w:color="auto"/>
            <w:left w:val="none" w:sz="0" w:space="0" w:color="auto"/>
            <w:bottom w:val="none" w:sz="0" w:space="0" w:color="auto"/>
            <w:right w:val="none" w:sz="0" w:space="0" w:color="auto"/>
          </w:divBdr>
        </w:div>
      </w:divsChild>
    </w:div>
    <w:div w:id="1791970994">
      <w:bodyDiv w:val="1"/>
      <w:marLeft w:val="0"/>
      <w:marRight w:val="0"/>
      <w:marTop w:val="0"/>
      <w:marBottom w:val="0"/>
      <w:divBdr>
        <w:top w:val="none" w:sz="0" w:space="0" w:color="auto"/>
        <w:left w:val="none" w:sz="0" w:space="0" w:color="auto"/>
        <w:bottom w:val="none" w:sz="0" w:space="0" w:color="auto"/>
        <w:right w:val="none" w:sz="0" w:space="0" w:color="auto"/>
      </w:divBdr>
    </w:div>
    <w:div w:id="1793398569">
      <w:bodyDiv w:val="1"/>
      <w:marLeft w:val="0"/>
      <w:marRight w:val="0"/>
      <w:marTop w:val="0"/>
      <w:marBottom w:val="0"/>
      <w:divBdr>
        <w:top w:val="none" w:sz="0" w:space="0" w:color="auto"/>
        <w:left w:val="none" w:sz="0" w:space="0" w:color="auto"/>
        <w:bottom w:val="none" w:sz="0" w:space="0" w:color="auto"/>
        <w:right w:val="none" w:sz="0" w:space="0" w:color="auto"/>
      </w:divBdr>
      <w:divsChild>
        <w:div w:id="304824949">
          <w:marLeft w:val="0"/>
          <w:marRight w:val="0"/>
          <w:marTop w:val="0"/>
          <w:marBottom w:val="0"/>
          <w:divBdr>
            <w:top w:val="none" w:sz="0" w:space="0" w:color="auto"/>
            <w:left w:val="none" w:sz="0" w:space="0" w:color="auto"/>
            <w:bottom w:val="none" w:sz="0" w:space="0" w:color="auto"/>
            <w:right w:val="none" w:sz="0" w:space="0" w:color="auto"/>
          </w:divBdr>
        </w:div>
        <w:div w:id="545606853">
          <w:marLeft w:val="0"/>
          <w:marRight w:val="0"/>
          <w:marTop w:val="0"/>
          <w:marBottom w:val="0"/>
          <w:divBdr>
            <w:top w:val="none" w:sz="0" w:space="0" w:color="auto"/>
            <w:left w:val="none" w:sz="0" w:space="0" w:color="auto"/>
            <w:bottom w:val="none" w:sz="0" w:space="0" w:color="auto"/>
            <w:right w:val="none" w:sz="0" w:space="0" w:color="auto"/>
          </w:divBdr>
        </w:div>
        <w:div w:id="1171144648">
          <w:marLeft w:val="0"/>
          <w:marRight w:val="0"/>
          <w:marTop w:val="0"/>
          <w:marBottom w:val="0"/>
          <w:divBdr>
            <w:top w:val="none" w:sz="0" w:space="0" w:color="auto"/>
            <w:left w:val="none" w:sz="0" w:space="0" w:color="auto"/>
            <w:bottom w:val="none" w:sz="0" w:space="0" w:color="auto"/>
            <w:right w:val="none" w:sz="0" w:space="0" w:color="auto"/>
          </w:divBdr>
        </w:div>
      </w:divsChild>
    </w:div>
    <w:div w:id="1793867706">
      <w:bodyDiv w:val="1"/>
      <w:marLeft w:val="0"/>
      <w:marRight w:val="0"/>
      <w:marTop w:val="0"/>
      <w:marBottom w:val="0"/>
      <w:divBdr>
        <w:top w:val="none" w:sz="0" w:space="0" w:color="auto"/>
        <w:left w:val="none" w:sz="0" w:space="0" w:color="auto"/>
        <w:bottom w:val="none" w:sz="0" w:space="0" w:color="auto"/>
        <w:right w:val="none" w:sz="0" w:space="0" w:color="auto"/>
      </w:divBdr>
    </w:div>
    <w:div w:id="1794245765">
      <w:bodyDiv w:val="1"/>
      <w:marLeft w:val="0"/>
      <w:marRight w:val="0"/>
      <w:marTop w:val="0"/>
      <w:marBottom w:val="0"/>
      <w:divBdr>
        <w:top w:val="none" w:sz="0" w:space="0" w:color="auto"/>
        <w:left w:val="none" w:sz="0" w:space="0" w:color="auto"/>
        <w:bottom w:val="none" w:sz="0" w:space="0" w:color="auto"/>
        <w:right w:val="none" w:sz="0" w:space="0" w:color="auto"/>
      </w:divBdr>
    </w:div>
    <w:div w:id="1795294144">
      <w:bodyDiv w:val="1"/>
      <w:marLeft w:val="0"/>
      <w:marRight w:val="0"/>
      <w:marTop w:val="0"/>
      <w:marBottom w:val="0"/>
      <w:divBdr>
        <w:top w:val="none" w:sz="0" w:space="0" w:color="auto"/>
        <w:left w:val="none" w:sz="0" w:space="0" w:color="auto"/>
        <w:bottom w:val="none" w:sz="0" w:space="0" w:color="auto"/>
        <w:right w:val="none" w:sz="0" w:space="0" w:color="auto"/>
      </w:divBdr>
    </w:div>
    <w:div w:id="1797335578">
      <w:bodyDiv w:val="1"/>
      <w:marLeft w:val="0"/>
      <w:marRight w:val="0"/>
      <w:marTop w:val="0"/>
      <w:marBottom w:val="0"/>
      <w:divBdr>
        <w:top w:val="none" w:sz="0" w:space="0" w:color="auto"/>
        <w:left w:val="none" w:sz="0" w:space="0" w:color="auto"/>
        <w:bottom w:val="none" w:sz="0" w:space="0" w:color="auto"/>
        <w:right w:val="none" w:sz="0" w:space="0" w:color="auto"/>
      </w:divBdr>
    </w:div>
    <w:div w:id="1798647970">
      <w:bodyDiv w:val="1"/>
      <w:marLeft w:val="0"/>
      <w:marRight w:val="0"/>
      <w:marTop w:val="0"/>
      <w:marBottom w:val="0"/>
      <w:divBdr>
        <w:top w:val="none" w:sz="0" w:space="0" w:color="auto"/>
        <w:left w:val="none" w:sz="0" w:space="0" w:color="auto"/>
        <w:bottom w:val="none" w:sz="0" w:space="0" w:color="auto"/>
        <w:right w:val="none" w:sz="0" w:space="0" w:color="auto"/>
      </w:divBdr>
    </w:div>
    <w:div w:id="1800687378">
      <w:bodyDiv w:val="1"/>
      <w:marLeft w:val="0"/>
      <w:marRight w:val="0"/>
      <w:marTop w:val="0"/>
      <w:marBottom w:val="0"/>
      <w:divBdr>
        <w:top w:val="none" w:sz="0" w:space="0" w:color="auto"/>
        <w:left w:val="none" w:sz="0" w:space="0" w:color="auto"/>
        <w:bottom w:val="none" w:sz="0" w:space="0" w:color="auto"/>
        <w:right w:val="none" w:sz="0" w:space="0" w:color="auto"/>
      </w:divBdr>
    </w:div>
    <w:div w:id="1800877497">
      <w:bodyDiv w:val="1"/>
      <w:marLeft w:val="0"/>
      <w:marRight w:val="0"/>
      <w:marTop w:val="0"/>
      <w:marBottom w:val="0"/>
      <w:divBdr>
        <w:top w:val="none" w:sz="0" w:space="0" w:color="auto"/>
        <w:left w:val="none" w:sz="0" w:space="0" w:color="auto"/>
        <w:bottom w:val="none" w:sz="0" w:space="0" w:color="auto"/>
        <w:right w:val="none" w:sz="0" w:space="0" w:color="auto"/>
      </w:divBdr>
      <w:divsChild>
        <w:div w:id="884678847">
          <w:marLeft w:val="1200"/>
          <w:marRight w:val="0"/>
          <w:marTop w:val="0"/>
          <w:marBottom w:val="0"/>
          <w:divBdr>
            <w:top w:val="none" w:sz="0" w:space="0" w:color="auto"/>
            <w:left w:val="none" w:sz="0" w:space="0" w:color="auto"/>
            <w:bottom w:val="none" w:sz="0" w:space="0" w:color="auto"/>
            <w:right w:val="none" w:sz="0" w:space="0" w:color="auto"/>
          </w:divBdr>
        </w:div>
        <w:div w:id="2133819030">
          <w:marLeft w:val="1200"/>
          <w:marRight w:val="0"/>
          <w:marTop w:val="0"/>
          <w:marBottom w:val="0"/>
          <w:divBdr>
            <w:top w:val="none" w:sz="0" w:space="0" w:color="auto"/>
            <w:left w:val="none" w:sz="0" w:space="0" w:color="auto"/>
            <w:bottom w:val="none" w:sz="0" w:space="0" w:color="auto"/>
            <w:right w:val="none" w:sz="0" w:space="0" w:color="auto"/>
          </w:divBdr>
          <w:divsChild>
            <w:div w:id="16801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5271">
      <w:bodyDiv w:val="1"/>
      <w:marLeft w:val="0"/>
      <w:marRight w:val="0"/>
      <w:marTop w:val="0"/>
      <w:marBottom w:val="0"/>
      <w:divBdr>
        <w:top w:val="none" w:sz="0" w:space="0" w:color="auto"/>
        <w:left w:val="none" w:sz="0" w:space="0" w:color="auto"/>
        <w:bottom w:val="none" w:sz="0" w:space="0" w:color="auto"/>
        <w:right w:val="none" w:sz="0" w:space="0" w:color="auto"/>
      </w:divBdr>
    </w:div>
    <w:div w:id="1805195909">
      <w:bodyDiv w:val="1"/>
      <w:marLeft w:val="0"/>
      <w:marRight w:val="0"/>
      <w:marTop w:val="0"/>
      <w:marBottom w:val="0"/>
      <w:divBdr>
        <w:top w:val="none" w:sz="0" w:space="0" w:color="auto"/>
        <w:left w:val="none" w:sz="0" w:space="0" w:color="auto"/>
        <w:bottom w:val="none" w:sz="0" w:space="0" w:color="auto"/>
        <w:right w:val="none" w:sz="0" w:space="0" w:color="auto"/>
      </w:divBdr>
      <w:divsChild>
        <w:div w:id="1559173355">
          <w:marLeft w:val="0"/>
          <w:marRight w:val="0"/>
          <w:marTop w:val="0"/>
          <w:marBottom w:val="0"/>
          <w:divBdr>
            <w:top w:val="none" w:sz="0" w:space="0" w:color="auto"/>
            <w:left w:val="none" w:sz="0" w:space="0" w:color="auto"/>
            <w:bottom w:val="none" w:sz="0" w:space="0" w:color="auto"/>
            <w:right w:val="none" w:sz="0" w:space="0" w:color="auto"/>
          </w:divBdr>
        </w:div>
      </w:divsChild>
    </w:div>
    <w:div w:id="1806311485">
      <w:bodyDiv w:val="1"/>
      <w:marLeft w:val="0"/>
      <w:marRight w:val="0"/>
      <w:marTop w:val="0"/>
      <w:marBottom w:val="0"/>
      <w:divBdr>
        <w:top w:val="none" w:sz="0" w:space="0" w:color="auto"/>
        <w:left w:val="none" w:sz="0" w:space="0" w:color="auto"/>
        <w:bottom w:val="none" w:sz="0" w:space="0" w:color="auto"/>
        <w:right w:val="none" w:sz="0" w:space="0" w:color="auto"/>
      </w:divBdr>
    </w:div>
    <w:div w:id="1806509028">
      <w:bodyDiv w:val="1"/>
      <w:marLeft w:val="0"/>
      <w:marRight w:val="0"/>
      <w:marTop w:val="0"/>
      <w:marBottom w:val="0"/>
      <w:divBdr>
        <w:top w:val="none" w:sz="0" w:space="0" w:color="auto"/>
        <w:left w:val="none" w:sz="0" w:space="0" w:color="auto"/>
        <w:bottom w:val="none" w:sz="0" w:space="0" w:color="auto"/>
        <w:right w:val="none" w:sz="0" w:space="0" w:color="auto"/>
      </w:divBdr>
    </w:div>
    <w:div w:id="1811243584">
      <w:bodyDiv w:val="1"/>
      <w:marLeft w:val="0"/>
      <w:marRight w:val="0"/>
      <w:marTop w:val="0"/>
      <w:marBottom w:val="0"/>
      <w:divBdr>
        <w:top w:val="none" w:sz="0" w:space="0" w:color="auto"/>
        <w:left w:val="none" w:sz="0" w:space="0" w:color="auto"/>
        <w:bottom w:val="none" w:sz="0" w:space="0" w:color="auto"/>
        <w:right w:val="none" w:sz="0" w:space="0" w:color="auto"/>
      </w:divBdr>
    </w:div>
    <w:div w:id="1813595540">
      <w:bodyDiv w:val="1"/>
      <w:marLeft w:val="0"/>
      <w:marRight w:val="0"/>
      <w:marTop w:val="0"/>
      <w:marBottom w:val="0"/>
      <w:divBdr>
        <w:top w:val="none" w:sz="0" w:space="0" w:color="auto"/>
        <w:left w:val="none" w:sz="0" w:space="0" w:color="auto"/>
        <w:bottom w:val="none" w:sz="0" w:space="0" w:color="auto"/>
        <w:right w:val="none" w:sz="0" w:space="0" w:color="auto"/>
      </w:divBdr>
    </w:div>
    <w:div w:id="1813869209">
      <w:bodyDiv w:val="1"/>
      <w:marLeft w:val="0"/>
      <w:marRight w:val="0"/>
      <w:marTop w:val="0"/>
      <w:marBottom w:val="0"/>
      <w:divBdr>
        <w:top w:val="none" w:sz="0" w:space="0" w:color="auto"/>
        <w:left w:val="none" w:sz="0" w:space="0" w:color="auto"/>
        <w:bottom w:val="none" w:sz="0" w:space="0" w:color="auto"/>
        <w:right w:val="none" w:sz="0" w:space="0" w:color="auto"/>
      </w:divBdr>
      <w:divsChild>
        <w:div w:id="137189598">
          <w:marLeft w:val="0"/>
          <w:marRight w:val="0"/>
          <w:marTop w:val="0"/>
          <w:marBottom w:val="0"/>
          <w:divBdr>
            <w:top w:val="none" w:sz="0" w:space="0" w:color="auto"/>
            <w:left w:val="none" w:sz="0" w:space="0" w:color="auto"/>
            <w:bottom w:val="none" w:sz="0" w:space="0" w:color="auto"/>
            <w:right w:val="none" w:sz="0" w:space="0" w:color="auto"/>
          </w:divBdr>
        </w:div>
        <w:div w:id="1728216747">
          <w:marLeft w:val="0"/>
          <w:marRight w:val="0"/>
          <w:marTop w:val="0"/>
          <w:marBottom w:val="0"/>
          <w:divBdr>
            <w:top w:val="none" w:sz="0" w:space="0" w:color="auto"/>
            <w:left w:val="none" w:sz="0" w:space="0" w:color="auto"/>
            <w:bottom w:val="none" w:sz="0" w:space="0" w:color="auto"/>
            <w:right w:val="none" w:sz="0" w:space="0" w:color="auto"/>
          </w:divBdr>
        </w:div>
        <w:div w:id="75984309">
          <w:marLeft w:val="0"/>
          <w:marRight w:val="0"/>
          <w:marTop w:val="0"/>
          <w:marBottom w:val="0"/>
          <w:divBdr>
            <w:top w:val="none" w:sz="0" w:space="0" w:color="auto"/>
            <w:left w:val="none" w:sz="0" w:space="0" w:color="auto"/>
            <w:bottom w:val="none" w:sz="0" w:space="0" w:color="auto"/>
            <w:right w:val="none" w:sz="0" w:space="0" w:color="auto"/>
          </w:divBdr>
        </w:div>
        <w:div w:id="1892224247">
          <w:marLeft w:val="0"/>
          <w:marRight w:val="0"/>
          <w:marTop w:val="0"/>
          <w:marBottom w:val="0"/>
          <w:divBdr>
            <w:top w:val="none" w:sz="0" w:space="0" w:color="auto"/>
            <w:left w:val="none" w:sz="0" w:space="0" w:color="auto"/>
            <w:bottom w:val="none" w:sz="0" w:space="0" w:color="auto"/>
            <w:right w:val="none" w:sz="0" w:space="0" w:color="auto"/>
          </w:divBdr>
        </w:div>
        <w:div w:id="2065830796">
          <w:marLeft w:val="0"/>
          <w:marRight w:val="0"/>
          <w:marTop w:val="0"/>
          <w:marBottom w:val="0"/>
          <w:divBdr>
            <w:top w:val="none" w:sz="0" w:space="0" w:color="auto"/>
            <w:left w:val="none" w:sz="0" w:space="0" w:color="auto"/>
            <w:bottom w:val="none" w:sz="0" w:space="0" w:color="auto"/>
            <w:right w:val="none" w:sz="0" w:space="0" w:color="auto"/>
          </w:divBdr>
        </w:div>
      </w:divsChild>
    </w:div>
    <w:div w:id="1816948951">
      <w:bodyDiv w:val="1"/>
      <w:marLeft w:val="0"/>
      <w:marRight w:val="0"/>
      <w:marTop w:val="0"/>
      <w:marBottom w:val="0"/>
      <w:divBdr>
        <w:top w:val="none" w:sz="0" w:space="0" w:color="auto"/>
        <w:left w:val="none" w:sz="0" w:space="0" w:color="auto"/>
        <w:bottom w:val="none" w:sz="0" w:space="0" w:color="auto"/>
        <w:right w:val="none" w:sz="0" w:space="0" w:color="auto"/>
      </w:divBdr>
    </w:div>
    <w:div w:id="1818063268">
      <w:bodyDiv w:val="1"/>
      <w:marLeft w:val="0"/>
      <w:marRight w:val="0"/>
      <w:marTop w:val="0"/>
      <w:marBottom w:val="0"/>
      <w:divBdr>
        <w:top w:val="none" w:sz="0" w:space="0" w:color="auto"/>
        <w:left w:val="none" w:sz="0" w:space="0" w:color="auto"/>
        <w:bottom w:val="none" w:sz="0" w:space="0" w:color="auto"/>
        <w:right w:val="none" w:sz="0" w:space="0" w:color="auto"/>
      </w:divBdr>
      <w:divsChild>
        <w:div w:id="1819494774">
          <w:marLeft w:val="0"/>
          <w:marRight w:val="0"/>
          <w:marTop w:val="0"/>
          <w:marBottom w:val="0"/>
          <w:divBdr>
            <w:top w:val="none" w:sz="0" w:space="0" w:color="auto"/>
            <w:left w:val="none" w:sz="0" w:space="0" w:color="auto"/>
            <w:bottom w:val="none" w:sz="0" w:space="0" w:color="auto"/>
            <w:right w:val="none" w:sz="0" w:space="0" w:color="auto"/>
          </w:divBdr>
        </w:div>
        <w:div w:id="1448892289">
          <w:marLeft w:val="0"/>
          <w:marRight w:val="0"/>
          <w:marTop w:val="0"/>
          <w:marBottom w:val="0"/>
          <w:divBdr>
            <w:top w:val="none" w:sz="0" w:space="0" w:color="auto"/>
            <w:left w:val="none" w:sz="0" w:space="0" w:color="auto"/>
            <w:bottom w:val="none" w:sz="0" w:space="0" w:color="auto"/>
            <w:right w:val="none" w:sz="0" w:space="0" w:color="auto"/>
          </w:divBdr>
        </w:div>
        <w:div w:id="315574220">
          <w:marLeft w:val="0"/>
          <w:marRight w:val="0"/>
          <w:marTop w:val="0"/>
          <w:marBottom w:val="0"/>
          <w:divBdr>
            <w:top w:val="none" w:sz="0" w:space="0" w:color="auto"/>
            <w:left w:val="none" w:sz="0" w:space="0" w:color="auto"/>
            <w:bottom w:val="none" w:sz="0" w:space="0" w:color="auto"/>
            <w:right w:val="none" w:sz="0" w:space="0" w:color="auto"/>
          </w:divBdr>
        </w:div>
        <w:div w:id="1885284981">
          <w:marLeft w:val="0"/>
          <w:marRight w:val="0"/>
          <w:marTop w:val="0"/>
          <w:marBottom w:val="0"/>
          <w:divBdr>
            <w:top w:val="none" w:sz="0" w:space="0" w:color="auto"/>
            <w:left w:val="none" w:sz="0" w:space="0" w:color="auto"/>
            <w:bottom w:val="none" w:sz="0" w:space="0" w:color="auto"/>
            <w:right w:val="none" w:sz="0" w:space="0" w:color="auto"/>
          </w:divBdr>
        </w:div>
      </w:divsChild>
    </w:div>
    <w:div w:id="1818380306">
      <w:bodyDiv w:val="1"/>
      <w:marLeft w:val="0"/>
      <w:marRight w:val="0"/>
      <w:marTop w:val="0"/>
      <w:marBottom w:val="0"/>
      <w:divBdr>
        <w:top w:val="none" w:sz="0" w:space="0" w:color="auto"/>
        <w:left w:val="none" w:sz="0" w:space="0" w:color="auto"/>
        <w:bottom w:val="none" w:sz="0" w:space="0" w:color="auto"/>
        <w:right w:val="none" w:sz="0" w:space="0" w:color="auto"/>
      </w:divBdr>
    </w:div>
    <w:div w:id="1818957066">
      <w:bodyDiv w:val="1"/>
      <w:marLeft w:val="0"/>
      <w:marRight w:val="0"/>
      <w:marTop w:val="0"/>
      <w:marBottom w:val="0"/>
      <w:divBdr>
        <w:top w:val="none" w:sz="0" w:space="0" w:color="auto"/>
        <w:left w:val="none" w:sz="0" w:space="0" w:color="auto"/>
        <w:bottom w:val="none" w:sz="0" w:space="0" w:color="auto"/>
        <w:right w:val="none" w:sz="0" w:space="0" w:color="auto"/>
      </w:divBdr>
    </w:div>
    <w:div w:id="1836456128">
      <w:bodyDiv w:val="1"/>
      <w:marLeft w:val="0"/>
      <w:marRight w:val="0"/>
      <w:marTop w:val="0"/>
      <w:marBottom w:val="0"/>
      <w:divBdr>
        <w:top w:val="none" w:sz="0" w:space="0" w:color="auto"/>
        <w:left w:val="none" w:sz="0" w:space="0" w:color="auto"/>
        <w:bottom w:val="none" w:sz="0" w:space="0" w:color="auto"/>
        <w:right w:val="none" w:sz="0" w:space="0" w:color="auto"/>
      </w:divBdr>
      <w:divsChild>
        <w:div w:id="1154639790">
          <w:marLeft w:val="0"/>
          <w:marRight w:val="0"/>
          <w:marTop w:val="0"/>
          <w:marBottom w:val="0"/>
          <w:divBdr>
            <w:top w:val="none" w:sz="0" w:space="0" w:color="auto"/>
            <w:left w:val="none" w:sz="0" w:space="0" w:color="auto"/>
            <w:bottom w:val="none" w:sz="0" w:space="0" w:color="auto"/>
            <w:right w:val="none" w:sz="0" w:space="0" w:color="auto"/>
          </w:divBdr>
        </w:div>
        <w:div w:id="928931706">
          <w:marLeft w:val="0"/>
          <w:marRight w:val="0"/>
          <w:marTop w:val="0"/>
          <w:marBottom w:val="0"/>
          <w:divBdr>
            <w:top w:val="none" w:sz="0" w:space="0" w:color="auto"/>
            <w:left w:val="none" w:sz="0" w:space="0" w:color="auto"/>
            <w:bottom w:val="none" w:sz="0" w:space="0" w:color="auto"/>
            <w:right w:val="none" w:sz="0" w:space="0" w:color="auto"/>
          </w:divBdr>
        </w:div>
      </w:divsChild>
    </w:div>
    <w:div w:id="1836531548">
      <w:bodyDiv w:val="1"/>
      <w:marLeft w:val="0"/>
      <w:marRight w:val="0"/>
      <w:marTop w:val="0"/>
      <w:marBottom w:val="0"/>
      <w:divBdr>
        <w:top w:val="none" w:sz="0" w:space="0" w:color="auto"/>
        <w:left w:val="none" w:sz="0" w:space="0" w:color="auto"/>
        <w:bottom w:val="none" w:sz="0" w:space="0" w:color="auto"/>
        <w:right w:val="none" w:sz="0" w:space="0" w:color="auto"/>
      </w:divBdr>
    </w:div>
    <w:div w:id="1838880378">
      <w:bodyDiv w:val="1"/>
      <w:marLeft w:val="0"/>
      <w:marRight w:val="0"/>
      <w:marTop w:val="0"/>
      <w:marBottom w:val="0"/>
      <w:divBdr>
        <w:top w:val="none" w:sz="0" w:space="0" w:color="auto"/>
        <w:left w:val="none" w:sz="0" w:space="0" w:color="auto"/>
        <w:bottom w:val="none" w:sz="0" w:space="0" w:color="auto"/>
        <w:right w:val="none" w:sz="0" w:space="0" w:color="auto"/>
      </w:divBdr>
    </w:div>
    <w:div w:id="1845974958">
      <w:bodyDiv w:val="1"/>
      <w:marLeft w:val="0"/>
      <w:marRight w:val="0"/>
      <w:marTop w:val="0"/>
      <w:marBottom w:val="0"/>
      <w:divBdr>
        <w:top w:val="none" w:sz="0" w:space="0" w:color="auto"/>
        <w:left w:val="none" w:sz="0" w:space="0" w:color="auto"/>
        <w:bottom w:val="none" w:sz="0" w:space="0" w:color="auto"/>
        <w:right w:val="none" w:sz="0" w:space="0" w:color="auto"/>
      </w:divBdr>
    </w:div>
    <w:div w:id="1848905131">
      <w:bodyDiv w:val="1"/>
      <w:marLeft w:val="0"/>
      <w:marRight w:val="0"/>
      <w:marTop w:val="0"/>
      <w:marBottom w:val="0"/>
      <w:divBdr>
        <w:top w:val="none" w:sz="0" w:space="0" w:color="auto"/>
        <w:left w:val="none" w:sz="0" w:space="0" w:color="auto"/>
        <w:bottom w:val="none" w:sz="0" w:space="0" w:color="auto"/>
        <w:right w:val="none" w:sz="0" w:space="0" w:color="auto"/>
      </w:divBdr>
      <w:divsChild>
        <w:div w:id="1236357447">
          <w:marLeft w:val="1200"/>
          <w:marRight w:val="0"/>
          <w:marTop w:val="0"/>
          <w:marBottom w:val="0"/>
          <w:divBdr>
            <w:top w:val="none" w:sz="0" w:space="0" w:color="auto"/>
            <w:left w:val="none" w:sz="0" w:space="0" w:color="auto"/>
            <w:bottom w:val="none" w:sz="0" w:space="0" w:color="auto"/>
            <w:right w:val="none" w:sz="0" w:space="0" w:color="auto"/>
          </w:divBdr>
          <w:divsChild>
            <w:div w:id="1933581543">
              <w:marLeft w:val="0"/>
              <w:marRight w:val="0"/>
              <w:marTop w:val="0"/>
              <w:marBottom w:val="0"/>
              <w:divBdr>
                <w:top w:val="none" w:sz="0" w:space="0" w:color="auto"/>
                <w:left w:val="none" w:sz="0" w:space="0" w:color="auto"/>
                <w:bottom w:val="none" w:sz="0" w:space="0" w:color="auto"/>
                <w:right w:val="none" w:sz="0" w:space="0" w:color="auto"/>
              </w:divBdr>
            </w:div>
          </w:divsChild>
        </w:div>
        <w:div w:id="611285991">
          <w:marLeft w:val="1200"/>
          <w:marRight w:val="0"/>
          <w:marTop w:val="0"/>
          <w:marBottom w:val="0"/>
          <w:divBdr>
            <w:top w:val="none" w:sz="0" w:space="0" w:color="auto"/>
            <w:left w:val="none" w:sz="0" w:space="0" w:color="auto"/>
            <w:bottom w:val="none" w:sz="0" w:space="0" w:color="auto"/>
            <w:right w:val="none" w:sz="0" w:space="0" w:color="auto"/>
          </w:divBdr>
        </w:div>
      </w:divsChild>
    </w:div>
    <w:div w:id="1851480775">
      <w:bodyDiv w:val="1"/>
      <w:marLeft w:val="0"/>
      <w:marRight w:val="0"/>
      <w:marTop w:val="0"/>
      <w:marBottom w:val="0"/>
      <w:divBdr>
        <w:top w:val="none" w:sz="0" w:space="0" w:color="auto"/>
        <w:left w:val="none" w:sz="0" w:space="0" w:color="auto"/>
        <w:bottom w:val="none" w:sz="0" w:space="0" w:color="auto"/>
        <w:right w:val="none" w:sz="0" w:space="0" w:color="auto"/>
      </w:divBdr>
    </w:div>
    <w:div w:id="1855067654">
      <w:bodyDiv w:val="1"/>
      <w:marLeft w:val="0"/>
      <w:marRight w:val="0"/>
      <w:marTop w:val="0"/>
      <w:marBottom w:val="0"/>
      <w:divBdr>
        <w:top w:val="none" w:sz="0" w:space="0" w:color="auto"/>
        <w:left w:val="none" w:sz="0" w:space="0" w:color="auto"/>
        <w:bottom w:val="none" w:sz="0" w:space="0" w:color="auto"/>
        <w:right w:val="none" w:sz="0" w:space="0" w:color="auto"/>
      </w:divBdr>
    </w:div>
    <w:div w:id="1855921615">
      <w:bodyDiv w:val="1"/>
      <w:marLeft w:val="0"/>
      <w:marRight w:val="0"/>
      <w:marTop w:val="0"/>
      <w:marBottom w:val="0"/>
      <w:divBdr>
        <w:top w:val="none" w:sz="0" w:space="0" w:color="auto"/>
        <w:left w:val="none" w:sz="0" w:space="0" w:color="auto"/>
        <w:bottom w:val="none" w:sz="0" w:space="0" w:color="auto"/>
        <w:right w:val="none" w:sz="0" w:space="0" w:color="auto"/>
      </w:divBdr>
    </w:div>
    <w:div w:id="1857960237">
      <w:bodyDiv w:val="1"/>
      <w:marLeft w:val="0"/>
      <w:marRight w:val="0"/>
      <w:marTop w:val="0"/>
      <w:marBottom w:val="0"/>
      <w:divBdr>
        <w:top w:val="none" w:sz="0" w:space="0" w:color="auto"/>
        <w:left w:val="none" w:sz="0" w:space="0" w:color="auto"/>
        <w:bottom w:val="none" w:sz="0" w:space="0" w:color="auto"/>
        <w:right w:val="none" w:sz="0" w:space="0" w:color="auto"/>
      </w:divBdr>
    </w:div>
    <w:div w:id="1858958572">
      <w:bodyDiv w:val="1"/>
      <w:marLeft w:val="0"/>
      <w:marRight w:val="0"/>
      <w:marTop w:val="0"/>
      <w:marBottom w:val="0"/>
      <w:divBdr>
        <w:top w:val="none" w:sz="0" w:space="0" w:color="auto"/>
        <w:left w:val="none" w:sz="0" w:space="0" w:color="auto"/>
        <w:bottom w:val="none" w:sz="0" w:space="0" w:color="auto"/>
        <w:right w:val="none" w:sz="0" w:space="0" w:color="auto"/>
      </w:divBdr>
    </w:div>
    <w:div w:id="1859660527">
      <w:bodyDiv w:val="1"/>
      <w:marLeft w:val="0"/>
      <w:marRight w:val="0"/>
      <w:marTop w:val="0"/>
      <w:marBottom w:val="0"/>
      <w:divBdr>
        <w:top w:val="none" w:sz="0" w:space="0" w:color="auto"/>
        <w:left w:val="none" w:sz="0" w:space="0" w:color="auto"/>
        <w:bottom w:val="none" w:sz="0" w:space="0" w:color="auto"/>
        <w:right w:val="none" w:sz="0" w:space="0" w:color="auto"/>
      </w:divBdr>
    </w:div>
    <w:div w:id="1867477762">
      <w:bodyDiv w:val="1"/>
      <w:marLeft w:val="0"/>
      <w:marRight w:val="0"/>
      <w:marTop w:val="0"/>
      <w:marBottom w:val="0"/>
      <w:divBdr>
        <w:top w:val="none" w:sz="0" w:space="0" w:color="auto"/>
        <w:left w:val="none" w:sz="0" w:space="0" w:color="auto"/>
        <w:bottom w:val="none" w:sz="0" w:space="0" w:color="auto"/>
        <w:right w:val="none" w:sz="0" w:space="0" w:color="auto"/>
      </w:divBdr>
      <w:divsChild>
        <w:div w:id="2015910303">
          <w:marLeft w:val="0"/>
          <w:marRight w:val="75"/>
          <w:marTop w:val="75"/>
          <w:marBottom w:val="0"/>
          <w:divBdr>
            <w:top w:val="single" w:sz="6" w:space="5" w:color="DEDEDE"/>
            <w:left w:val="single" w:sz="6" w:space="8" w:color="DEDEDE"/>
            <w:bottom w:val="single" w:sz="6" w:space="5" w:color="DEDEDE"/>
            <w:right w:val="single" w:sz="6" w:space="8" w:color="DEDEDE"/>
          </w:divBdr>
        </w:div>
        <w:div w:id="1174958858">
          <w:marLeft w:val="0"/>
          <w:marRight w:val="75"/>
          <w:marTop w:val="75"/>
          <w:marBottom w:val="0"/>
          <w:divBdr>
            <w:top w:val="single" w:sz="6" w:space="5" w:color="DEDEDE"/>
            <w:left w:val="single" w:sz="6" w:space="8" w:color="DEDEDE"/>
            <w:bottom w:val="single" w:sz="6" w:space="5" w:color="DEDEDE"/>
            <w:right w:val="single" w:sz="6" w:space="8" w:color="DEDEDE"/>
          </w:divBdr>
        </w:div>
        <w:div w:id="1812164865">
          <w:marLeft w:val="0"/>
          <w:marRight w:val="75"/>
          <w:marTop w:val="75"/>
          <w:marBottom w:val="0"/>
          <w:divBdr>
            <w:top w:val="single" w:sz="6" w:space="5" w:color="DEDEDE"/>
            <w:left w:val="single" w:sz="6" w:space="8" w:color="DEDEDE"/>
            <w:bottom w:val="single" w:sz="6" w:space="5" w:color="DEDEDE"/>
            <w:right w:val="single" w:sz="6" w:space="8" w:color="DEDEDE"/>
          </w:divBdr>
        </w:div>
        <w:div w:id="1690718675">
          <w:marLeft w:val="0"/>
          <w:marRight w:val="75"/>
          <w:marTop w:val="75"/>
          <w:marBottom w:val="0"/>
          <w:divBdr>
            <w:top w:val="single" w:sz="6" w:space="5" w:color="DEDEDE"/>
            <w:left w:val="single" w:sz="6" w:space="8" w:color="DEDEDE"/>
            <w:bottom w:val="single" w:sz="6" w:space="5" w:color="DEDEDE"/>
            <w:right w:val="single" w:sz="6" w:space="8" w:color="DEDEDE"/>
          </w:divBdr>
        </w:div>
        <w:div w:id="519663041">
          <w:marLeft w:val="0"/>
          <w:marRight w:val="75"/>
          <w:marTop w:val="75"/>
          <w:marBottom w:val="0"/>
          <w:divBdr>
            <w:top w:val="single" w:sz="6" w:space="5" w:color="DEDEDE"/>
            <w:left w:val="single" w:sz="6" w:space="8" w:color="DEDEDE"/>
            <w:bottom w:val="single" w:sz="6" w:space="5" w:color="DEDEDE"/>
            <w:right w:val="single" w:sz="6" w:space="8" w:color="DEDEDE"/>
          </w:divBdr>
        </w:div>
        <w:div w:id="836768288">
          <w:marLeft w:val="0"/>
          <w:marRight w:val="75"/>
          <w:marTop w:val="75"/>
          <w:marBottom w:val="0"/>
          <w:divBdr>
            <w:top w:val="single" w:sz="6" w:space="5" w:color="DEDEDE"/>
            <w:left w:val="single" w:sz="6" w:space="8" w:color="DEDEDE"/>
            <w:bottom w:val="single" w:sz="6" w:space="5" w:color="DEDEDE"/>
            <w:right w:val="single" w:sz="6" w:space="8" w:color="DEDEDE"/>
          </w:divBdr>
        </w:div>
      </w:divsChild>
    </w:div>
    <w:div w:id="1868906286">
      <w:bodyDiv w:val="1"/>
      <w:marLeft w:val="0"/>
      <w:marRight w:val="0"/>
      <w:marTop w:val="0"/>
      <w:marBottom w:val="0"/>
      <w:divBdr>
        <w:top w:val="none" w:sz="0" w:space="0" w:color="auto"/>
        <w:left w:val="none" w:sz="0" w:space="0" w:color="auto"/>
        <w:bottom w:val="none" w:sz="0" w:space="0" w:color="auto"/>
        <w:right w:val="none" w:sz="0" w:space="0" w:color="auto"/>
      </w:divBdr>
      <w:divsChild>
        <w:div w:id="808209213">
          <w:marLeft w:val="0"/>
          <w:marRight w:val="0"/>
          <w:marTop w:val="0"/>
          <w:marBottom w:val="0"/>
          <w:divBdr>
            <w:top w:val="none" w:sz="0" w:space="0" w:color="auto"/>
            <w:left w:val="none" w:sz="0" w:space="0" w:color="auto"/>
            <w:bottom w:val="none" w:sz="0" w:space="0" w:color="auto"/>
            <w:right w:val="none" w:sz="0" w:space="0" w:color="auto"/>
          </w:divBdr>
          <w:divsChild>
            <w:div w:id="758138736">
              <w:marLeft w:val="0"/>
              <w:marRight w:val="0"/>
              <w:marTop w:val="0"/>
              <w:marBottom w:val="0"/>
              <w:divBdr>
                <w:top w:val="none" w:sz="0" w:space="0" w:color="auto"/>
                <w:left w:val="none" w:sz="0" w:space="0" w:color="auto"/>
                <w:bottom w:val="none" w:sz="0" w:space="0" w:color="auto"/>
                <w:right w:val="none" w:sz="0" w:space="0" w:color="auto"/>
              </w:divBdr>
              <w:divsChild>
                <w:div w:id="12242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00481">
      <w:bodyDiv w:val="1"/>
      <w:marLeft w:val="0"/>
      <w:marRight w:val="0"/>
      <w:marTop w:val="0"/>
      <w:marBottom w:val="0"/>
      <w:divBdr>
        <w:top w:val="none" w:sz="0" w:space="0" w:color="auto"/>
        <w:left w:val="none" w:sz="0" w:space="0" w:color="auto"/>
        <w:bottom w:val="none" w:sz="0" w:space="0" w:color="auto"/>
        <w:right w:val="none" w:sz="0" w:space="0" w:color="auto"/>
      </w:divBdr>
    </w:div>
    <w:div w:id="1871258962">
      <w:bodyDiv w:val="1"/>
      <w:marLeft w:val="0"/>
      <w:marRight w:val="0"/>
      <w:marTop w:val="0"/>
      <w:marBottom w:val="0"/>
      <w:divBdr>
        <w:top w:val="none" w:sz="0" w:space="0" w:color="auto"/>
        <w:left w:val="none" w:sz="0" w:space="0" w:color="auto"/>
        <w:bottom w:val="none" w:sz="0" w:space="0" w:color="auto"/>
        <w:right w:val="none" w:sz="0" w:space="0" w:color="auto"/>
      </w:divBdr>
    </w:div>
    <w:div w:id="1873883351">
      <w:bodyDiv w:val="1"/>
      <w:marLeft w:val="0"/>
      <w:marRight w:val="0"/>
      <w:marTop w:val="0"/>
      <w:marBottom w:val="0"/>
      <w:divBdr>
        <w:top w:val="none" w:sz="0" w:space="0" w:color="auto"/>
        <w:left w:val="none" w:sz="0" w:space="0" w:color="auto"/>
        <w:bottom w:val="none" w:sz="0" w:space="0" w:color="auto"/>
        <w:right w:val="none" w:sz="0" w:space="0" w:color="auto"/>
      </w:divBdr>
    </w:div>
    <w:div w:id="1875733182">
      <w:bodyDiv w:val="1"/>
      <w:marLeft w:val="0"/>
      <w:marRight w:val="0"/>
      <w:marTop w:val="0"/>
      <w:marBottom w:val="0"/>
      <w:divBdr>
        <w:top w:val="none" w:sz="0" w:space="0" w:color="auto"/>
        <w:left w:val="none" w:sz="0" w:space="0" w:color="auto"/>
        <w:bottom w:val="none" w:sz="0" w:space="0" w:color="auto"/>
        <w:right w:val="none" w:sz="0" w:space="0" w:color="auto"/>
      </w:divBdr>
    </w:div>
    <w:div w:id="1877621954">
      <w:bodyDiv w:val="1"/>
      <w:marLeft w:val="0"/>
      <w:marRight w:val="0"/>
      <w:marTop w:val="0"/>
      <w:marBottom w:val="0"/>
      <w:divBdr>
        <w:top w:val="none" w:sz="0" w:space="0" w:color="auto"/>
        <w:left w:val="none" w:sz="0" w:space="0" w:color="auto"/>
        <w:bottom w:val="none" w:sz="0" w:space="0" w:color="auto"/>
        <w:right w:val="none" w:sz="0" w:space="0" w:color="auto"/>
      </w:divBdr>
      <w:divsChild>
        <w:div w:id="511342569">
          <w:marLeft w:val="0"/>
          <w:marRight w:val="0"/>
          <w:marTop w:val="0"/>
          <w:marBottom w:val="0"/>
          <w:divBdr>
            <w:top w:val="none" w:sz="0" w:space="0" w:color="auto"/>
            <w:left w:val="none" w:sz="0" w:space="0" w:color="auto"/>
            <w:bottom w:val="none" w:sz="0" w:space="0" w:color="auto"/>
            <w:right w:val="none" w:sz="0" w:space="0" w:color="auto"/>
          </w:divBdr>
        </w:div>
        <w:div w:id="1230648163">
          <w:marLeft w:val="0"/>
          <w:marRight w:val="0"/>
          <w:marTop w:val="0"/>
          <w:marBottom w:val="0"/>
          <w:divBdr>
            <w:top w:val="none" w:sz="0" w:space="0" w:color="auto"/>
            <w:left w:val="none" w:sz="0" w:space="0" w:color="auto"/>
            <w:bottom w:val="none" w:sz="0" w:space="0" w:color="auto"/>
            <w:right w:val="none" w:sz="0" w:space="0" w:color="auto"/>
          </w:divBdr>
        </w:div>
      </w:divsChild>
    </w:div>
    <w:div w:id="1878273604">
      <w:bodyDiv w:val="1"/>
      <w:marLeft w:val="0"/>
      <w:marRight w:val="0"/>
      <w:marTop w:val="0"/>
      <w:marBottom w:val="0"/>
      <w:divBdr>
        <w:top w:val="none" w:sz="0" w:space="0" w:color="auto"/>
        <w:left w:val="none" w:sz="0" w:space="0" w:color="auto"/>
        <w:bottom w:val="none" w:sz="0" w:space="0" w:color="auto"/>
        <w:right w:val="none" w:sz="0" w:space="0" w:color="auto"/>
      </w:divBdr>
    </w:div>
    <w:div w:id="1879583551">
      <w:bodyDiv w:val="1"/>
      <w:marLeft w:val="0"/>
      <w:marRight w:val="0"/>
      <w:marTop w:val="0"/>
      <w:marBottom w:val="0"/>
      <w:divBdr>
        <w:top w:val="none" w:sz="0" w:space="0" w:color="auto"/>
        <w:left w:val="none" w:sz="0" w:space="0" w:color="auto"/>
        <w:bottom w:val="none" w:sz="0" w:space="0" w:color="auto"/>
        <w:right w:val="none" w:sz="0" w:space="0" w:color="auto"/>
      </w:divBdr>
    </w:div>
    <w:div w:id="1880390316">
      <w:bodyDiv w:val="1"/>
      <w:marLeft w:val="0"/>
      <w:marRight w:val="0"/>
      <w:marTop w:val="0"/>
      <w:marBottom w:val="0"/>
      <w:divBdr>
        <w:top w:val="none" w:sz="0" w:space="0" w:color="auto"/>
        <w:left w:val="none" w:sz="0" w:space="0" w:color="auto"/>
        <w:bottom w:val="none" w:sz="0" w:space="0" w:color="auto"/>
        <w:right w:val="none" w:sz="0" w:space="0" w:color="auto"/>
      </w:divBdr>
    </w:div>
    <w:div w:id="1885211877">
      <w:bodyDiv w:val="1"/>
      <w:marLeft w:val="0"/>
      <w:marRight w:val="0"/>
      <w:marTop w:val="0"/>
      <w:marBottom w:val="0"/>
      <w:divBdr>
        <w:top w:val="none" w:sz="0" w:space="0" w:color="auto"/>
        <w:left w:val="none" w:sz="0" w:space="0" w:color="auto"/>
        <w:bottom w:val="none" w:sz="0" w:space="0" w:color="auto"/>
        <w:right w:val="none" w:sz="0" w:space="0" w:color="auto"/>
      </w:divBdr>
    </w:div>
    <w:div w:id="1889797406">
      <w:bodyDiv w:val="1"/>
      <w:marLeft w:val="0"/>
      <w:marRight w:val="0"/>
      <w:marTop w:val="0"/>
      <w:marBottom w:val="0"/>
      <w:divBdr>
        <w:top w:val="none" w:sz="0" w:space="0" w:color="auto"/>
        <w:left w:val="none" w:sz="0" w:space="0" w:color="auto"/>
        <w:bottom w:val="none" w:sz="0" w:space="0" w:color="auto"/>
        <w:right w:val="none" w:sz="0" w:space="0" w:color="auto"/>
      </w:divBdr>
    </w:div>
    <w:div w:id="1894467987">
      <w:bodyDiv w:val="1"/>
      <w:marLeft w:val="0"/>
      <w:marRight w:val="0"/>
      <w:marTop w:val="0"/>
      <w:marBottom w:val="0"/>
      <w:divBdr>
        <w:top w:val="none" w:sz="0" w:space="0" w:color="auto"/>
        <w:left w:val="none" w:sz="0" w:space="0" w:color="auto"/>
        <w:bottom w:val="none" w:sz="0" w:space="0" w:color="auto"/>
        <w:right w:val="none" w:sz="0" w:space="0" w:color="auto"/>
      </w:divBdr>
    </w:div>
    <w:div w:id="1895698584">
      <w:bodyDiv w:val="1"/>
      <w:marLeft w:val="0"/>
      <w:marRight w:val="0"/>
      <w:marTop w:val="0"/>
      <w:marBottom w:val="0"/>
      <w:divBdr>
        <w:top w:val="none" w:sz="0" w:space="0" w:color="auto"/>
        <w:left w:val="none" w:sz="0" w:space="0" w:color="auto"/>
        <w:bottom w:val="none" w:sz="0" w:space="0" w:color="auto"/>
        <w:right w:val="none" w:sz="0" w:space="0" w:color="auto"/>
      </w:divBdr>
    </w:div>
    <w:div w:id="1896357052">
      <w:bodyDiv w:val="1"/>
      <w:marLeft w:val="0"/>
      <w:marRight w:val="0"/>
      <w:marTop w:val="0"/>
      <w:marBottom w:val="0"/>
      <w:divBdr>
        <w:top w:val="none" w:sz="0" w:space="0" w:color="auto"/>
        <w:left w:val="none" w:sz="0" w:space="0" w:color="auto"/>
        <w:bottom w:val="none" w:sz="0" w:space="0" w:color="auto"/>
        <w:right w:val="none" w:sz="0" w:space="0" w:color="auto"/>
      </w:divBdr>
    </w:div>
    <w:div w:id="1900478906">
      <w:bodyDiv w:val="1"/>
      <w:marLeft w:val="0"/>
      <w:marRight w:val="0"/>
      <w:marTop w:val="0"/>
      <w:marBottom w:val="0"/>
      <w:divBdr>
        <w:top w:val="none" w:sz="0" w:space="0" w:color="auto"/>
        <w:left w:val="none" w:sz="0" w:space="0" w:color="auto"/>
        <w:bottom w:val="none" w:sz="0" w:space="0" w:color="auto"/>
        <w:right w:val="none" w:sz="0" w:space="0" w:color="auto"/>
      </w:divBdr>
    </w:div>
    <w:div w:id="1901817351">
      <w:bodyDiv w:val="1"/>
      <w:marLeft w:val="0"/>
      <w:marRight w:val="0"/>
      <w:marTop w:val="0"/>
      <w:marBottom w:val="0"/>
      <w:divBdr>
        <w:top w:val="none" w:sz="0" w:space="0" w:color="auto"/>
        <w:left w:val="none" w:sz="0" w:space="0" w:color="auto"/>
        <w:bottom w:val="none" w:sz="0" w:space="0" w:color="auto"/>
        <w:right w:val="none" w:sz="0" w:space="0" w:color="auto"/>
      </w:divBdr>
      <w:divsChild>
        <w:div w:id="1196885392">
          <w:marLeft w:val="0"/>
          <w:marRight w:val="0"/>
          <w:marTop w:val="0"/>
          <w:marBottom w:val="0"/>
          <w:divBdr>
            <w:top w:val="none" w:sz="0" w:space="0" w:color="auto"/>
            <w:left w:val="none" w:sz="0" w:space="0" w:color="auto"/>
            <w:bottom w:val="none" w:sz="0" w:space="0" w:color="auto"/>
            <w:right w:val="none" w:sz="0" w:space="0" w:color="auto"/>
          </w:divBdr>
        </w:div>
        <w:div w:id="28843983">
          <w:marLeft w:val="0"/>
          <w:marRight w:val="0"/>
          <w:marTop w:val="0"/>
          <w:marBottom w:val="0"/>
          <w:divBdr>
            <w:top w:val="none" w:sz="0" w:space="0" w:color="auto"/>
            <w:left w:val="none" w:sz="0" w:space="0" w:color="auto"/>
            <w:bottom w:val="none" w:sz="0" w:space="0" w:color="auto"/>
            <w:right w:val="none" w:sz="0" w:space="0" w:color="auto"/>
          </w:divBdr>
        </w:div>
        <w:div w:id="1183473532">
          <w:marLeft w:val="0"/>
          <w:marRight w:val="0"/>
          <w:marTop w:val="0"/>
          <w:marBottom w:val="0"/>
          <w:divBdr>
            <w:top w:val="none" w:sz="0" w:space="0" w:color="auto"/>
            <w:left w:val="none" w:sz="0" w:space="0" w:color="auto"/>
            <w:bottom w:val="none" w:sz="0" w:space="0" w:color="auto"/>
            <w:right w:val="none" w:sz="0" w:space="0" w:color="auto"/>
          </w:divBdr>
        </w:div>
        <w:div w:id="989284940">
          <w:marLeft w:val="0"/>
          <w:marRight w:val="0"/>
          <w:marTop w:val="0"/>
          <w:marBottom w:val="0"/>
          <w:divBdr>
            <w:top w:val="none" w:sz="0" w:space="0" w:color="auto"/>
            <w:left w:val="none" w:sz="0" w:space="0" w:color="auto"/>
            <w:bottom w:val="none" w:sz="0" w:space="0" w:color="auto"/>
            <w:right w:val="none" w:sz="0" w:space="0" w:color="auto"/>
          </w:divBdr>
        </w:div>
      </w:divsChild>
    </w:div>
    <w:div w:id="1904564310">
      <w:bodyDiv w:val="1"/>
      <w:marLeft w:val="0"/>
      <w:marRight w:val="0"/>
      <w:marTop w:val="0"/>
      <w:marBottom w:val="0"/>
      <w:divBdr>
        <w:top w:val="none" w:sz="0" w:space="0" w:color="auto"/>
        <w:left w:val="none" w:sz="0" w:space="0" w:color="auto"/>
        <w:bottom w:val="none" w:sz="0" w:space="0" w:color="auto"/>
        <w:right w:val="none" w:sz="0" w:space="0" w:color="auto"/>
      </w:divBdr>
      <w:divsChild>
        <w:div w:id="1333214585">
          <w:marLeft w:val="0"/>
          <w:marRight w:val="0"/>
          <w:marTop w:val="0"/>
          <w:marBottom w:val="0"/>
          <w:divBdr>
            <w:top w:val="none" w:sz="0" w:space="0" w:color="auto"/>
            <w:left w:val="none" w:sz="0" w:space="0" w:color="auto"/>
            <w:bottom w:val="none" w:sz="0" w:space="0" w:color="auto"/>
            <w:right w:val="none" w:sz="0" w:space="0" w:color="auto"/>
          </w:divBdr>
        </w:div>
        <w:div w:id="1526212974">
          <w:marLeft w:val="0"/>
          <w:marRight w:val="0"/>
          <w:marTop w:val="0"/>
          <w:marBottom w:val="0"/>
          <w:divBdr>
            <w:top w:val="none" w:sz="0" w:space="0" w:color="auto"/>
            <w:left w:val="none" w:sz="0" w:space="0" w:color="auto"/>
            <w:bottom w:val="none" w:sz="0" w:space="0" w:color="auto"/>
            <w:right w:val="none" w:sz="0" w:space="0" w:color="auto"/>
          </w:divBdr>
        </w:div>
        <w:div w:id="1847744853">
          <w:marLeft w:val="0"/>
          <w:marRight w:val="0"/>
          <w:marTop w:val="0"/>
          <w:marBottom w:val="0"/>
          <w:divBdr>
            <w:top w:val="none" w:sz="0" w:space="0" w:color="auto"/>
            <w:left w:val="none" w:sz="0" w:space="0" w:color="auto"/>
            <w:bottom w:val="none" w:sz="0" w:space="0" w:color="auto"/>
            <w:right w:val="none" w:sz="0" w:space="0" w:color="auto"/>
          </w:divBdr>
        </w:div>
        <w:div w:id="942223539">
          <w:marLeft w:val="0"/>
          <w:marRight w:val="0"/>
          <w:marTop w:val="0"/>
          <w:marBottom w:val="0"/>
          <w:divBdr>
            <w:top w:val="none" w:sz="0" w:space="0" w:color="auto"/>
            <w:left w:val="none" w:sz="0" w:space="0" w:color="auto"/>
            <w:bottom w:val="none" w:sz="0" w:space="0" w:color="auto"/>
            <w:right w:val="none" w:sz="0" w:space="0" w:color="auto"/>
          </w:divBdr>
        </w:div>
        <w:div w:id="1747337488">
          <w:marLeft w:val="0"/>
          <w:marRight w:val="0"/>
          <w:marTop w:val="0"/>
          <w:marBottom w:val="0"/>
          <w:divBdr>
            <w:top w:val="none" w:sz="0" w:space="0" w:color="auto"/>
            <w:left w:val="none" w:sz="0" w:space="0" w:color="auto"/>
            <w:bottom w:val="none" w:sz="0" w:space="0" w:color="auto"/>
            <w:right w:val="none" w:sz="0" w:space="0" w:color="auto"/>
          </w:divBdr>
        </w:div>
        <w:div w:id="345325394">
          <w:marLeft w:val="0"/>
          <w:marRight w:val="0"/>
          <w:marTop w:val="0"/>
          <w:marBottom w:val="0"/>
          <w:divBdr>
            <w:top w:val="none" w:sz="0" w:space="0" w:color="auto"/>
            <w:left w:val="none" w:sz="0" w:space="0" w:color="auto"/>
            <w:bottom w:val="none" w:sz="0" w:space="0" w:color="auto"/>
            <w:right w:val="none" w:sz="0" w:space="0" w:color="auto"/>
          </w:divBdr>
        </w:div>
        <w:div w:id="903761133">
          <w:marLeft w:val="0"/>
          <w:marRight w:val="0"/>
          <w:marTop w:val="0"/>
          <w:marBottom w:val="0"/>
          <w:divBdr>
            <w:top w:val="none" w:sz="0" w:space="0" w:color="auto"/>
            <w:left w:val="none" w:sz="0" w:space="0" w:color="auto"/>
            <w:bottom w:val="none" w:sz="0" w:space="0" w:color="auto"/>
            <w:right w:val="none" w:sz="0" w:space="0" w:color="auto"/>
          </w:divBdr>
        </w:div>
        <w:div w:id="1106510029">
          <w:marLeft w:val="0"/>
          <w:marRight w:val="0"/>
          <w:marTop w:val="0"/>
          <w:marBottom w:val="0"/>
          <w:divBdr>
            <w:top w:val="none" w:sz="0" w:space="0" w:color="auto"/>
            <w:left w:val="none" w:sz="0" w:space="0" w:color="auto"/>
            <w:bottom w:val="none" w:sz="0" w:space="0" w:color="auto"/>
            <w:right w:val="none" w:sz="0" w:space="0" w:color="auto"/>
          </w:divBdr>
        </w:div>
        <w:div w:id="1018120606">
          <w:marLeft w:val="0"/>
          <w:marRight w:val="0"/>
          <w:marTop w:val="0"/>
          <w:marBottom w:val="0"/>
          <w:divBdr>
            <w:top w:val="none" w:sz="0" w:space="0" w:color="auto"/>
            <w:left w:val="none" w:sz="0" w:space="0" w:color="auto"/>
            <w:bottom w:val="none" w:sz="0" w:space="0" w:color="auto"/>
            <w:right w:val="none" w:sz="0" w:space="0" w:color="auto"/>
          </w:divBdr>
        </w:div>
        <w:div w:id="1565221750">
          <w:marLeft w:val="0"/>
          <w:marRight w:val="0"/>
          <w:marTop w:val="0"/>
          <w:marBottom w:val="0"/>
          <w:divBdr>
            <w:top w:val="none" w:sz="0" w:space="0" w:color="auto"/>
            <w:left w:val="none" w:sz="0" w:space="0" w:color="auto"/>
            <w:bottom w:val="none" w:sz="0" w:space="0" w:color="auto"/>
            <w:right w:val="none" w:sz="0" w:space="0" w:color="auto"/>
          </w:divBdr>
        </w:div>
        <w:div w:id="1329796144">
          <w:marLeft w:val="0"/>
          <w:marRight w:val="0"/>
          <w:marTop w:val="0"/>
          <w:marBottom w:val="0"/>
          <w:divBdr>
            <w:top w:val="none" w:sz="0" w:space="0" w:color="auto"/>
            <w:left w:val="none" w:sz="0" w:space="0" w:color="auto"/>
            <w:bottom w:val="none" w:sz="0" w:space="0" w:color="auto"/>
            <w:right w:val="none" w:sz="0" w:space="0" w:color="auto"/>
          </w:divBdr>
        </w:div>
      </w:divsChild>
    </w:div>
    <w:div w:id="1906069746">
      <w:bodyDiv w:val="1"/>
      <w:marLeft w:val="0"/>
      <w:marRight w:val="0"/>
      <w:marTop w:val="0"/>
      <w:marBottom w:val="0"/>
      <w:divBdr>
        <w:top w:val="none" w:sz="0" w:space="0" w:color="auto"/>
        <w:left w:val="none" w:sz="0" w:space="0" w:color="auto"/>
        <w:bottom w:val="none" w:sz="0" w:space="0" w:color="auto"/>
        <w:right w:val="none" w:sz="0" w:space="0" w:color="auto"/>
      </w:divBdr>
    </w:div>
    <w:div w:id="1906408038">
      <w:bodyDiv w:val="1"/>
      <w:marLeft w:val="0"/>
      <w:marRight w:val="0"/>
      <w:marTop w:val="0"/>
      <w:marBottom w:val="0"/>
      <w:divBdr>
        <w:top w:val="none" w:sz="0" w:space="0" w:color="auto"/>
        <w:left w:val="none" w:sz="0" w:space="0" w:color="auto"/>
        <w:bottom w:val="none" w:sz="0" w:space="0" w:color="auto"/>
        <w:right w:val="none" w:sz="0" w:space="0" w:color="auto"/>
      </w:divBdr>
    </w:div>
    <w:div w:id="1907178670">
      <w:bodyDiv w:val="1"/>
      <w:marLeft w:val="0"/>
      <w:marRight w:val="0"/>
      <w:marTop w:val="0"/>
      <w:marBottom w:val="0"/>
      <w:divBdr>
        <w:top w:val="none" w:sz="0" w:space="0" w:color="auto"/>
        <w:left w:val="none" w:sz="0" w:space="0" w:color="auto"/>
        <w:bottom w:val="none" w:sz="0" w:space="0" w:color="auto"/>
        <w:right w:val="none" w:sz="0" w:space="0" w:color="auto"/>
      </w:divBdr>
    </w:div>
    <w:div w:id="1908685472">
      <w:bodyDiv w:val="1"/>
      <w:marLeft w:val="0"/>
      <w:marRight w:val="0"/>
      <w:marTop w:val="0"/>
      <w:marBottom w:val="0"/>
      <w:divBdr>
        <w:top w:val="none" w:sz="0" w:space="0" w:color="auto"/>
        <w:left w:val="none" w:sz="0" w:space="0" w:color="auto"/>
        <w:bottom w:val="none" w:sz="0" w:space="0" w:color="auto"/>
        <w:right w:val="none" w:sz="0" w:space="0" w:color="auto"/>
      </w:divBdr>
    </w:div>
    <w:div w:id="1909916999">
      <w:bodyDiv w:val="1"/>
      <w:marLeft w:val="0"/>
      <w:marRight w:val="0"/>
      <w:marTop w:val="0"/>
      <w:marBottom w:val="0"/>
      <w:divBdr>
        <w:top w:val="none" w:sz="0" w:space="0" w:color="auto"/>
        <w:left w:val="none" w:sz="0" w:space="0" w:color="auto"/>
        <w:bottom w:val="none" w:sz="0" w:space="0" w:color="auto"/>
        <w:right w:val="none" w:sz="0" w:space="0" w:color="auto"/>
      </w:divBdr>
    </w:div>
    <w:div w:id="1913079254">
      <w:bodyDiv w:val="1"/>
      <w:marLeft w:val="0"/>
      <w:marRight w:val="0"/>
      <w:marTop w:val="0"/>
      <w:marBottom w:val="0"/>
      <w:divBdr>
        <w:top w:val="none" w:sz="0" w:space="0" w:color="auto"/>
        <w:left w:val="none" w:sz="0" w:space="0" w:color="auto"/>
        <w:bottom w:val="none" w:sz="0" w:space="0" w:color="auto"/>
        <w:right w:val="none" w:sz="0" w:space="0" w:color="auto"/>
      </w:divBdr>
    </w:div>
    <w:div w:id="1915553994">
      <w:bodyDiv w:val="1"/>
      <w:marLeft w:val="0"/>
      <w:marRight w:val="0"/>
      <w:marTop w:val="0"/>
      <w:marBottom w:val="0"/>
      <w:divBdr>
        <w:top w:val="none" w:sz="0" w:space="0" w:color="auto"/>
        <w:left w:val="none" w:sz="0" w:space="0" w:color="auto"/>
        <w:bottom w:val="none" w:sz="0" w:space="0" w:color="auto"/>
        <w:right w:val="none" w:sz="0" w:space="0" w:color="auto"/>
      </w:divBdr>
    </w:div>
    <w:div w:id="1916471152">
      <w:bodyDiv w:val="1"/>
      <w:marLeft w:val="0"/>
      <w:marRight w:val="0"/>
      <w:marTop w:val="0"/>
      <w:marBottom w:val="0"/>
      <w:divBdr>
        <w:top w:val="none" w:sz="0" w:space="0" w:color="auto"/>
        <w:left w:val="none" w:sz="0" w:space="0" w:color="auto"/>
        <w:bottom w:val="none" w:sz="0" w:space="0" w:color="auto"/>
        <w:right w:val="none" w:sz="0" w:space="0" w:color="auto"/>
      </w:divBdr>
    </w:div>
    <w:div w:id="1933929312">
      <w:bodyDiv w:val="1"/>
      <w:marLeft w:val="0"/>
      <w:marRight w:val="0"/>
      <w:marTop w:val="0"/>
      <w:marBottom w:val="0"/>
      <w:divBdr>
        <w:top w:val="none" w:sz="0" w:space="0" w:color="auto"/>
        <w:left w:val="none" w:sz="0" w:space="0" w:color="auto"/>
        <w:bottom w:val="none" w:sz="0" w:space="0" w:color="auto"/>
        <w:right w:val="none" w:sz="0" w:space="0" w:color="auto"/>
      </w:divBdr>
      <w:divsChild>
        <w:div w:id="1015231047">
          <w:marLeft w:val="0"/>
          <w:marRight w:val="0"/>
          <w:marTop w:val="0"/>
          <w:marBottom w:val="0"/>
          <w:divBdr>
            <w:top w:val="none" w:sz="0" w:space="0" w:color="auto"/>
            <w:left w:val="none" w:sz="0" w:space="0" w:color="auto"/>
            <w:bottom w:val="none" w:sz="0" w:space="0" w:color="auto"/>
            <w:right w:val="none" w:sz="0" w:space="0" w:color="auto"/>
          </w:divBdr>
          <w:divsChild>
            <w:div w:id="703484231">
              <w:marLeft w:val="0"/>
              <w:marRight w:val="0"/>
              <w:marTop w:val="0"/>
              <w:marBottom w:val="0"/>
              <w:divBdr>
                <w:top w:val="none" w:sz="0" w:space="0" w:color="auto"/>
                <w:left w:val="none" w:sz="0" w:space="0" w:color="auto"/>
                <w:bottom w:val="none" w:sz="0" w:space="0" w:color="auto"/>
                <w:right w:val="none" w:sz="0" w:space="0" w:color="auto"/>
              </w:divBdr>
              <w:divsChild>
                <w:div w:id="291640392">
                  <w:marLeft w:val="0"/>
                  <w:marRight w:val="0"/>
                  <w:marTop w:val="0"/>
                  <w:marBottom w:val="0"/>
                  <w:divBdr>
                    <w:top w:val="none" w:sz="0" w:space="0" w:color="auto"/>
                    <w:left w:val="none" w:sz="0" w:space="0" w:color="auto"/>
                    <w:bottom w:val="none" w:sz="0" w:space="0" w:color="auto"/>
                    <w:right w:val="none" w:sz="0" w:space="0" w:color="auto"/>
                  </w:divBdr>
                  <w:divsChild>
                    <w:div w:id="1185286916">
                      <w:marLeft w:val="0"/>
                      <w:marRight w:val="0"/>
                      <w:marTop w:val="0"/>
                      <w:marBottom w:val="0"/>
                      <w:divBdr>
                        <w:top w:val="none" w:sz="0" w:space="0" w:color="auto"/>
                        <w:left w:val="none" w:sz="0" w:space="0" w:color="auto"/>
                        <w:bottom w:val="none" w:sz="0" w:space="0" w:color="auto"/>
                        <w:right w:val="none" w:sz="0" w:space="0" w:color="auto"/>
                      </w:divBdr>
                      <w:divsChild>
                        <w:div w:id="857353564">
                          <w:marLeft w:val="0"/>
                          <w:marRight w:val="0"/>
                          <w:marTop w:val="60"/>
                          <w:marBottom w:val="300"/>
                          <w:divBdr>
                            <w:top w:val="none" w:sz="0" w:space="0" w:color="auto"/>
                            <w:left w:val="none" w:sz="0" w:space="0" w:color="auto"/>
                            <w:bottom w:val="none" w:sz="0" w:space="0" w:color="auto"/>
                            <w:right w:val="none" w:sz="0" w:space="0" w:color="auto"/>
                          </w:divBdr>
                          <w:divsChild>
                            <w:div w:id="1077635504">
                              <w:marLeft w:val="0"/>
                              <w:marRight w:val="240"/>
                              <w:marTop w:val="0"/>
                              <w:marBottom w:val="0"/>
                              <w:divBdr>
                                <w:top w:val="none" w:sz="0" w:space="0" w:color="auto"/>
                                <w:left w:val="none" w:sz="0" w:space="0" w:color="auto"/>
                                <w:bottom w:val="none" w:sz="0" w:space="0" w:color="auto"/>
                                <w:right w:val="none" w:sz="0" w:space="0" w:color="auto"/>
                              </w:divBdr>
                              <w:divsChild>
                                <w:div w:id="300577718">
                                  <w:marLeft w:val="0"/>
                                  <w:marRight w:val="0"/>
                                  <w:marTop w:val="0"/>
                                  <w:marBottom w:val="0"/>
                                  <w:divBdr>
                                    <w:top w:val="none" w:sz="0" w:space="0" w:color="auto"/>
                                    <w:left w:val="none" w:sz="0" w:space="0" w:color="auto"/>
                                    <w:bottom w:val="none" w:sz="0" w:space="0" w:color="auto"/>
                                    <w:right w:val="none" w:sz="0" w:space="0" w:color="auto"/>
                                  </w:divBdr>
                                  <w:divsChild>
                                    <w:div w:id="1415202041">
                                      <w:marLeft w:val="0"/>
                                      <w:marRight w:val="0"/>
                                      <w:marTop w:val="0"/>
                                      <w:marBottom w:val="0"/>
                                      <w:divBdr>
                                        <w:top w:val="none" w:sz="0" w:space="0" w:color="auto"/>
                                        <w:left w:val="none" w:sz="0" w:space="0" w:color="auto"/>
                                        <w:bottom w:val="none" w:sz="0" w:space="0" w:color="auto"/>
                                        <w:right w:val="none" w:sz="0" w:space="0" w:color="auto"/>
                                      </w:divBdr>
                                      <w:divsChild>
                                        <w:div w:id="1833180137">
                                          <w:marLeft w:val="0"/>
                                          <w:marRight w:val="0"/>
                                          <w:marTop w:val="0"/>
                                          <w:marBottom w:val="0"/>
                                          <w:divBdr>
                                            <w:top w:val="none" w:sz="0" w:space="0" w:color="auto"/>
                                            <w:left w:val="none" w:sz="0" w:space="0" w:color="auto"/>
                                            <w:bottom w:val="none" w:sz="0" w:space="0" w:color="auto"/>
                                            <w:right w:val="none" w:sz="0" w:space="0" w:color="auto"/>
                                          </w:divBdr>
                                          <w:divsChild>
                                            <w:div w:id="1055545656">
                                              <w:marLeft w:val="0"/>
                                              <w:marRight w:val="0"/>
                                              <w:marTop w:val="0"/>
                                              <w:marBottom w:val="0"/>
                                              <w:divBdr>
                                                <w:top w:val="none" w:sz="0" w:space="0" w:color="auto"/>
                                                <w:left w:val="none" w:sz="0" w:space="0" w:color="auto"/>
                                                <w:bottom w:val="none" w:sz="0" w:space="0" w:color="auto"/>
                                                <w:right w:val="none" w:sz="0" w:space="0" w:color="auto"/>
                                              </w:divBdr>
                                              <w:divsChild>
                                                <w:div w:id="1183009599">
                                                  <w:marLeft w:val="0"/>
                                                  <w:marRight w:val="0"/>
                                                  <w:marTop w:val="0"/>
                                                  <w:marBottom w:val="0"/>
                                                  <w:divBdr>
                                                    <w:top w:val="none" w:sz="0" w:space="0" w:color="auto"/>
                                                    <w:left w:val="none" w:sz="0" w:space="0" w:color="auto"/>
                                                    <w:bottom w:val="none" w:sz="0" w:space="0" w:color="auto"/>
                                                    <w:right w:val="none" w:sz="0" w:space="0" w:color="auto"/>
                                                  </w:divBdr>
                                                  <w:divsChild>
                                                    <w:div w:id="16034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4312">
                                              <w:marLeft w:val="0"/>
                                              <w:marRight w:val="0"/>
                                              <w:marTop w:val="0"/>
                                              <w:marBottom w:val="0"/>
                                              <w:divBdr>
                                                <w:top w:val="none" w:sz="0" w:space="0" w:color="auto"/>
                                                <w:left w:val="none" w:sz="0" w:space="0" w:color="auto"/>
                                                <w:bottom w:val="none" w:sz="0" w:space="0" w:color="auto"/>
                                                <w:right w:val="none" w:sz="0" w:space="0" w:color="auto"/>
                                              </w:divBdr>
                                              <w:divsChild>
                                                <w:div w:id="1577596483">
                                                  <w:marLeft w:val="0"/>
                                                  <w:marRight w:val="0"/>
                                                  <w:marTop w:val="0"/>
                                                  <w:marBottom w:val="0"/>
                                                  <w:divBdr>
                                                    <w:top w:val="none" w:sz="0" w:space="0" w:color="auto"/>
                                                    <w:left w:val="none" w:sz="0" w:space="0" w:color="auto"/>
                                                    <w:bottom w:val="none" w:sz="0" w:space="0" w:color="auto"/>
                                                    <w:right w:val="none" w:sz="0" w:space="0" w:color="auto"/>
                                                  </w:divBdr>
                                                  <w:divsChild>
                                                    <w:div w:id="131263861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1179549">
          <w:marLeft w:val="0"/>
          <w:marRight w:val="0"/>
          <w:marTop w:val="0"/>
          <w:marBottom w:val="0"/>
          <w:divBdr>
            <w:top w:val="none" w:sz="0" w:space="0" w:color="auto"/>
            <w:left w:val="none" w:sz="0" w:space="0" w:color="auto"/>
            <w:bottom w:val="none" w:sz="0" w:space="0" w:color="auto"/>
            <w:right w:val="none" w:sz="0" w:space="0" w:color="auto"/>
          </w:divBdr>
        </w:div>
      </w:divsChild>
    </w:div>
    <w:div w:id="1936551391">
      <w:bodyDiv w:val="1"/>
      <w:marLeft w:val="0"/>
      <w:marRight w:val="0"/>
      <w:marTop w:val="0"/>
      <w:marBottom w:val="0"/>
      <w:divBdr>
        <w:top w:val="none" w:sz="0" w:space="0" w:color="auto"/>
        <w:left w:val="none" w:sz="0" w:space="0" w:color="auto"/>
        <w:bottom w:val="none" w:sz="0" w:space="0" w:color="auto"/>
        <w:right w:val="none" w:sz="0" w:space="0" w:color="auto"/>
      </w:divBdr>
    </w:div>
    <w:div w:id="1936937072">
      <w:bodyDiv w:val="1"/>
      <w:marLeft w:val="0"/>
      <w:marRight w:val="0"/>
      <w:marTop w:val="0"/>
      <w:marBottom w:val="0"/>
      <w:divBdr>
        <w:top w:val="none" w:sz="0" w:space="0" w:color="auto"/>
        <w:left w:val="none" w:sz="0" w:space="0" w:color="auto"/>
        <w:bottom w:val="none" w:sz="0" w:space="0" w:color="auto"/>
        <w:right w:val="none" w:sz="0" w:space="0" w:color="auto"/>
      </w:divBdr>
    </w:div>
    <w:div w:id="1939675797">
      <w:bodyDiv w:val="1"/>
      <w:marLeft w:val="0"/>
      <w:marRight w:val="0"/>
      <w:marTop w:val="0"/>
      <w:marBottom w:val="0"/>
      <w:divBdr>
        <w:top w:val="none" w:sz="0" w:space="0" w:color="auto"/>
        <w:left w:val="none" w:sz="0" w:space="0" w:color="auto"/>
        <w:bottom w:val="none" w:sz="0" w:space="0" w:color="auto"/>
        <w:right w:val="none" w:sz="0" w:space="0" w:color="auto"/>
      </w:divBdr>
    </w:div>
    <w:div w:id="1941596720">
      <w:bodyDiv w:val="1"/>
      <w:marLeft w:val="0"/>
      <w:marRight w:val="0"/>
      <w:marTop w:val="0"/>
      <w:marBottom w:val="0"/>
      <w:divBdr>
        <w:top w:val="none" w:sz="0" w:space="0" w:color="auto"/>
        <w:left w:val="none" w:sz="0" w:space="0" w:color="auto"/>
        <w:bottom w:val="none" w:sz="0" w:space="0" w:color="auto"/>
        <w:right w:val="none" w:sz="0" w:space="0" w:color="auto"/>
      </w:divBdr>
    </w:div>
    <w:div w:id="1941601037">
      <w:bodyDiv w:val="1"/>
      <w:marLeft w:val="0"/>
      <w:marRight w:val="0"/>
      <w:marTop w:val="0"/>
      <w:marBottom w:val="0"/>
      <w:divBdr>
        <w:top w:val="none" w:sz="0" w:space="0" w:color="auto"/>
        <w:left w:val="none" w:sz="0" w:space="0" w:color="auto"/>
        <w:bottom w:val="none" w:sz="0" w:space="0" w:color="auto"/>
        <w:right w:val="none" w:sz="0" w:space="0" w:color="auto"/>
      </w:divBdr>
      <w:divsChild>
        <w:div w:id="29457074">
          <w:marLeft w:val="0"/>
          <w:marRight w:val="0"/>
          <w:marTop w:val="0"/>
          <w:marBottom w:val="0"/>
          <w:divBdr>
            <w:top w:val="none" w:sz="0" w:space="0" w:color="auto"/>
            <w:left w:val="none" w:sz="0" w:space="0" w:color="auto"/>
            <w:bottom w:val="none" w:sz="0" w:space="0" w:color="auto"/>
            <w:right w:val="none" w:sz="0" w:space="0" w:color="auto"/>
          </w:divBdr>
          <w:divsChild>
            <w:div w:id="390233690">
              <w:marLeft w:val="0"/>
              <w:marRight w:val="0"/>
              <w:marTop w:val="0"/>
              <w:marBottom w:val="0"/>
              <w:divBdr>
                <w:top w:val="none" w:sz="0" w:space="0" w:color="auto"/>
                <w:left w:val="none" w:sz="0" w:space="0" w:color="auto"/>
                <w:bottom w:val="none" w:sz="0" w:space="0" w:color="auto"/>
                <w:right w:val="none" w:sz="0" w:space="0" w:color="auto"/>
              </w:divBdr>
              <w:divsChild>
                <w:div w:id="1908105407">
                  <w:marLeft w:val="0"/>
                  <w:marRight w:val="0"/>
                  <w:marTop w:val="0"/>
                  <w:marBottom w:val="0"/>
                  <w:divBdr>
                    <w:top w:val="none" w:sz="0" w:space="0" w:color="auto"/>
                    <w:left w:val="none" w:sz="0" w:space="0" w:color="auto"/>
                    <w:bottom w:val="none" w:sz="0" w:space="0" w:color="auto"/>
                    <w:right w:val="none" w:sz="0" w:space="0" w:color="auto"/>
                  </w:divBdr>
                  <w:divsChild>
                    <w:div w:id="637685952">
                      <w:marLeft w:val="0"/>
                      <w:marRight w:val="0"/>
                      <w:marTop w:val="0"/>
                      <w:marBottom w:val="0"/>
                      <w:divBdr>
                        <w:top w:val="none" w:sz="0" w:space="0" w:color="auto"/>
                        <w:left w:val="none" w:sz="0" w:space="0" w:color="auto"/>
                        <w:bottom w:val="none" w:sz="0" w:space="0" w:color="auto"/>
                        <w:right w:val="none" w:sz="0" w:space="0" w:color="auto"/>
                      </w:divBdr>
                      <w:divsChild>
                        <w:div w:id="15914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1964">
          <w:marLeft w:val="0"/>
          <w:marRight w:val="0"/>
          <w:marTop w:val="0"/>
          <w:marBottom w:val="0"/>
          <w:divBdr>
            <w:top w:val="none" w:sz="0" w:space="0" w:color="auto"/>
            <w:left w:val="none" w:sz="0" w:space="0" w:color="auto"/>
            <w:bottom w:val="none" w:sz="0" w:space="0" w:color="auto"/>
            <w:right w:val="none" w:sz="0" w:space="0" w:color="auto"/>
          </w:divBdr>
          <w:divsChild>
            <w:div w:id="1497384828">
              <w:marLeft w:val="0"/>
              <w:marRight w:val="0"/>
              <w:marTop w:val="0"/>
              <w:marBottom w:val="0"/>
              <w:divBdr>
                <w:top w:val="none" w:sz="0" w:space="0" w:color="auto"/>
                <w:left w:val="none" w:sz="0" w:space="0" w:color="auto"/>
                <w:bottom w:val="none" w:sz="0" w:space="0" w:color="auto"/>
                <w:right w:val="none" w:sz="0" w:space="0" w:color="auto"/>
              </w:divBdr>
              <w:divsChild>
                <w:div w:id="41056690">
                  <w:marLeft w:val="0"/>
                  <w:marRight w:val="0"/>
                  <w:marTop w:val="0"/>
                  <w:marBottom w:val="0"/>
                  <w:divBdr>
                    <w:top w:val="none" w:sz="0" w:space="0" w:color="auto"/>
                    <w:left w:val="none" w:sz="0" w:space="0" w:color="auto"/>
                    <w:bottom w:val="none" w:sz="0" w:space="0" w:color="auto"/>
                    <w:right w:val="none" w:sz="0" w:space="0" w:color="auto"/>
                  </w:divBdr>
                  <w:divsChild>
                    <w:div w:id="1027756761">
                      <w:marLeft w:val="0"/>
                      <w:marRight w:val="0"/>
                      <w:marTop w:val="0"/>
                      <w:marBottom w:val="0"/>
                      <w:divBdr>
                        <w:top w:val="none" w:sz="0" w:space="0" w:color="auto"/>
                        <w:left w:val="none" w:sz="0" w:space="0" w:color="auto"/>
                        <w:bottom w:val="none" w:sz="0" w:space="0" w:color="auto"/>
                        <w:right w:val="none" w:sz="0" w:space="0" w:color="auto"/>
                      </w:divBdr>
                      <w:divsChild>
                        <w:div w:id="10054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84312">
          <w:marLeft w:val="0"/>
          <w:marRight w:val="0"/>
          <w:marTop w:val="0"/>
          <w:marBottom w:val="0"/>
          <w:divBdr>
            <w:top w:val="none" w:sz="0" w:space="0" w:color="auto"/>
            <w:left w:val="none" w:sz="0" w:space="0" w:color="auto"/>
            <w:bottom w:val="none" w:sz="0" w:space="0" w:color="auto"/>
            <w:right w:val="none" w:sz="0" w:space="0" w:color="auto"/>
          </w:divBdr>
          <w:divsChild>
            <w:div w:id="1157302462">
              <w:marLeft w:val="0"/>
              <w:marRight w:val="0"/>
              <w:marTop w:val="0"/>
              <w:marBottom w:val="0"/>
              <w:divBdr>
                <w:top w:val="none" w:sz="0" w:space="0" w:color="auto"/>
                <w:left w:val="none" w:sz="0" w:space="0" w:color="auto"/>
                <w:bottom w:val="none" w:sz="0" w:space="0" w:color="auto"/>
                <w:right w:val="none" w:sz="0" w:space="0" w:color="auto"/>
              </w:divBdr>
              <w:divsChild>
                <w:div w:id="628978377">
                  <w:marLeft w:val="0"/>
                  <w:marRight w:val="0"/>
                  <w:marTop w:val="0"/>
                  <w:marBottom w:val="0"/>
                  <w:divBdr>
                    <w:top w:val="none" w:sz="0" w:space="0" w:color="auto"/>
                    <w:left w:val="none" w:sz="0" w:space="0" w:color="auto"/>
                    <w:bottom w:val="none" w:sz="0" w:space="0" w:color="auto"/>
                    <w:right w:val="none" w:sz="0" w:space="0" w:color="auto"/>
                  </w:divBdr>
                  <w:divsChild>
                    <w:div w:id="1062101497">
                      <w:marLeft w:val="0"/>
                      <w:marRight w:val="0"/>
                      <w:marTop w:val="0"/>
                      <w:marBottom w:val="0"/>
                      <w:divBdr>
                        <w:top w:val="none" w:sz="0" w:space="0" w:color="auto"/>
                        <w:left w:val="none" w:sz="0" w:space="0" w:color="auto"/>
                        <w:bottom w:val="none" w:sz="0" w:space="0" w:color="auto"/>
                        <w:right w:val="none" w:sz="0" w:space="0" w:color="auto"/>
                      </w:divBdr>
                      <w:divsChild>
                        <w:div w:id="17571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27170">
          <w:marLeft w:val="0"/>
          <w:marRight w:val="0"/>
          <w:marTop w:val="0"/>
          <w:marBottom w:val="0"/>
          <w:divBdr>
            <w:top w:val="none" w:sz="0" w:space="0" w:color="auto"/>
            <w:left w:val="none" w:sz="0" w:space="0" w:color="auto"/>
            <w:bottom w:val="none" w:sz="0" w:space="0" w:color="auto"/>
            <w:right w:val="none" w:sz="0" w:space="0" w:color="auto"/>
          </w:divBdr>
          <w:divsChild>
            <w:div w:id="1074744855">
              <w:marLeft w:val="0"/>
              <w:marRight w:val="0"/>
              <w:marTop w:val="0"/>
              <w:marBottom w:val="0"/>
              <w:divBdr>
                <w:top w:val="none" w:sz="0" w:space="0" w:color="auto"/>
                <w:left w:val="none" w:sz="0" w:space="0" w:color="auto"/>
                <w:bottom w:val="none" w:sz="0" w:space="0" w:color="auto"/>
                <w:right w:val="none" w:sz="0" w:space="0" w:color="auto"/>
              </w:divBdr>
              <w:divsChild>
                <w:div w:id="999582759">
                  <w:marLeft w:val="0"/>
                  <w:marRight w:val="0"/>
                  <w:marTop w:val="0"/>
                  <w:marBottom w:val="0"/>
                  <w:divBdr>
                    <w:top w:val="none" w:sz="0" w:space="0" w:color="auto"/>
                    <w:left w:val="none" w:sz="0" w:space="0" w:color="auto"/>
                    <w:bottom w:val="none" w:sz="0" w:space="0" w:color="auto"/>
                    <w:right w:val="none" w:sz="0" w:space="0" w:color="auto"/>
                  </w:divBdr>
                  <w:divsChild>
                    <w:div w:id="2016417028">
                      <w:marLeft w:val="0"/>
                      <w:marRight w:val="0"/>
                      <w:marTop w:val="0"/>
                      <w:marBottom w:val="0"/>
                      <w:divBdr>
                        <w:top w:val="none" w:sz="0" w:space="0" w:color="auto"/>
                        <w:left w:val="none" w:sz="0" w:space="0" w:color="auto"/>
                        <w:bottom w:val="none" w:sz="0" w:space="0" w:color="auto"/>
                        <w:right w:val="none" w:sz="0" w:space="0" w:color="auto"/>
                      </w:divBdr>
                      <w:divsChild>
                        <w:div w:id="914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59505">
          <w:marLeft w:val="0"/>
          <w:marRight w:val="0"/>
          <w:marTop w:val="0"/>
          <w:marBottom w:val="0"/>
          <w:divBdr>
            <w:top w:val="none" w:sz="0" w:space="0" w:color="auto"/>
            <w:left w:val="none" w:sz="0" w:space="0" w:color="auto"/>
            <w:bottom w:val="none" w:sz="0" w:space="0" w:color="auto"/>
            <w:right w:val="none" w:sz="0" w:space="0" w:color="auto"/>
          </w:divBdr>
          <w:divsChild>
            <w:div w:id="1829243777">
              <w:marLeft w:val="0"/>
              <w:marRight w:val="0"/>
              <w:marTop w:val="0"/>
              <w:marBottom w:val="0"/>
              <w:divBdr>
                <w:top w:val="none" w:sz="0" w:space="0" w:color="auto"/>
                <w:left w:val="none" w:sz="0" w:space="0" w:color="auto"/>
                <w:bottom w:val="none" w:sz="0" w:space="0" w:color="auto"/>
                <w:right w:val="none" w:sz="0" w:space="0" w:color="auto"/>
              </w:divBdr>
              <w:divsChild>
                <w:div w:id="1210724345">
                  <w:marLeft w:val="0"/>
                  <w:marRight w:val="0"/>
                  <w:marTop w:val="0"/>
                  <w:marBottom w:val="0"/>
                  <w:divBdr>
                    <w:top w:val="none" w:sz="0" w:space="0" w:color="auto"/>
                    <w:left w:val="none" w:sz="0" w:space="0" w:color="auto"/>
                    <w:bottom w:val="none" w:sz="0" w:space="0" w:color="auto"/>
                    <w:right w:val="none" w:sz="0" w:space="0" w:color="auto"/>
                  </w:divBdr>
                  <w:divsChild>
                    <w:div w:id="1334378574">
                      <w:marLeft w:val="0"/>
                      <w:marRight w:val="0"/>
                      <w:marTop w:val="0"/>
                      <w:marBottom w:val="0"/>
                      <w:divBdr>
                        <w:top w:val="none" w:sz="0" w:space="0" w:color="auto"/>
                        <w:left w:val="none" w:sz="0" w:space="0" w:color="auto"/>
                        <w:bottom w:val="none" w:sz="0" w:space="0" w:color="auto"/>
                        <w:right w:val="none" w:sz="0" w:space="0" w:color="auto"/>
                      </w:divBdr>
                      <w:divsChild>
                        <w:div w:id="17846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31817">
          <w:marLeft w:val="0"/>
          <w:marRight w:val="0"/>
          <w:marTop w:val="0"/>
          <w:marBottom w:val="0"/>
          <w:divBdr>
            <w:top w:val="none" w:sz="0" w:space="0" w:color="auto"/>
            <w:left w:val="none" w:sz="0" w:space="0" w:color="auto"/>
            <w:bottom w:val="none" w:sz="0" w:space="0" w:color="auto"/>
            <w:right w:val="none" w:sz="0" w:space="0" w:color="auto"/>
          </w:divBdr>
          <w:divsChild>
            <w:div w:id="1103458155">
              <w:marLeft w:val="0"/>
              <w:marRight w:val="0"/>
              <w:marTop w:val="0"/>
              <w:marBottom w:val="0"/>
              <w:divBdr>
                <w:top w:val="none" w:sz="0" w:space="0" w:color="auto"/>
                <w:left w:val="none" w:sz="0" w:space="0" w:color="auto"/>
                <w:bottom w:val="none" w:sz="0" w:space="0" w:color="auto"/>
                <w:right w:val="none" w:sz="0" w:space="0" w:color="auto"/>
              </w:divBdr>
              <w:divsChild>
                <w:div w:id="1738866893">
                  <w:marLeft w:val="0"/>
                  <w:marRight w:val="0"/>
                  <w:marTop w:val="0"/>
                  <w:marBottom w:val="0"/>
                  <w:divBdr>
                    <w:top w:val="none" w:sz="0" w:space="0" w:color="auto"/>
                    <w:left w:val="none" w:sz="0" w:space="0" w:color="auto"/>
                    <w:bottom w:val="none" w:sz="0" w:space="0" w:color="auto"/>
                    <w:right w:val="none" w:sz="0" w:space="0" w:color="auto"/>
                  </w:divBdr>
                  <w:divsChild>
                    <w:div w:id="1828203769">
                      <w:marLeft w:val="0"/>
                      <w:marRight w:val="0"/>
                      <w:marTop w:val="0"/>
                      <w:marBottom w:val="0"/>
                      <w:divBdr>
                        <w:top w:val="none" w:sz="0" w:space="0" w:color="auto"/>
                        <w:left w:val="none" w:sz="0" w:space="0" w:color="auto"/>
                        <w:bottom w:val="none" w:sz="0" w:space="0" w:color="auto"/>
                        <w:right w:val="none" w:sz="0" w:space="0" w:color="auto"/>
                      </w:divBdr>
                      <w:divsChild>
                        <w:div w:id="17425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023331">
          <w:marLeft w:val="0"/>
          <w:marRight w:val="0"/>
          <w:marTop w:val="0"/>
          <w:marBottom w:val="0"/>
          <w:divBdr>
            <w:top w:val="none" w:sz="0" w:space="0" w:color="auto"/>
            <w:left w:val="none" w:sz="0" w:space="0" w:color="auto"/>
            <w:bottom w:val="none" w:sz="0" w:space="0" w:color="auto"/>
            <w:right w:val="none" w:sz="0" w:space="0" w:color="auto"/>
          </w:divBdr>
          <w:divsChild>
            <w:div w:id="1179855054">
              <w:marLeft w:val="0"/>
              <w:marRight w:val="0"/>
              <w:marTop w:val="0"/>
              <w:marBottom w:val="0"/>
              <w:divBdr>
                <w:top w:val="none" w:sz="0" w:space="0" w:color="auto"/>
                <w:left w:val="none" w:sz="0" w:space="0" w:color="auto"/>
                <w:bottom w:val="none" w:sz="0" w:space="0" w:color="auto"/>
                <w:right w:val="none" w:sz="0" w:space="0" w:color="auto"/>
              </w:divBdr>
              <w:divsChild>
                <w:div w:id="988746164">
                  <w:marLeft w:val="0"/>
                  <w:marRight w:val="0"/>
                  <w:marTop w:val="0"/>
                  <w:marBottom w:val="0"/>
                  <w:divBdr>
                    <w:top w:val="none" w:sz="0" w:space="0" w:color="auto"/>
                    <w:left w:val="none" w:sz="0" w:space="0" w:color="auto"/>
                    <w:bottom w:val="none" w:sz="0" w:space="0" w:color="auto"/>
                    <w:right w:val="none" w:sz="0" w:space="0" w:color="auto"/>
                  </w:divBdr>
                  <w:divsChild>
                    <w:div w:id="408968377">
                      <w:marLeft w:val="0"/>
                      <w:marRight w:val="0"/>
                      <w:marTop w:val="0"/>
                      <w:marBottom w:val="0"/>
                      <w:divBdr>
                        <w:top w:val="none" w:sz="0" w:space="0" w:color="auto"/>
                        <w:left w:val="none" w:sz="0" w:space="0" w:color="auto"/>
                        <w:bottom w:val="none" w:sz="0" w:space="0" w:color="auto"/>
                        <w:right w:val="none" w:sz="0" w:space="0" w:color="auto"/>
                      </w:divBdr>
                      <w:divsChild>
                        <w:div w:id="9502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71710">
          <w:marLeft w:val="0"/>
          <w:marRight w:val="0"/>
          <w:marTop w:val="0"/>
          <w:marBottom w:val="0"/>
          <w:divBdr>
            <w:top w:val="none" w:sz="0" w:space="0" w:color="auto"/>
            <w:left w:val="none" w:sz="0" w:space="0" w:color="auto"/>
            <w:bottom w:val="none" w:sz="0" w:space="0" w:color="auto"/>
            <w:right w:val="none" w:sz="0" w:space="0" w:color="auto"/>
          </w:divBdr>
          <w:divsChild>
            <w:div w:id="1244025661">
              <w:marLeft w:val="0"/>
              <w:marRight w:val="0"/>
              <w:marTop w:val="0"/>
              <w:marBottom w:val="0"/>
              <w:divBdr>
                <w:top w:val="none" w:sz="0" w:space="0" w:color="auto"/>
                <w:left w:val="none" w:sz="0" w:space="0" w:color="auto"/>
                <w:bottom w:val="none" w:sz="0" w:space="0" w:color="auto"/>
                <w:right w:val="none" w:sz="0" w:space="0" w:color="auto"/>
              </w:divBdr>
              <w:divsChild>
                <w:div w:id="881676546">
                  <w:marLeft w:val="0"/>
                  <w:marRight w:val="0"/>
                  <w:marTop w:val="0"/>
                  <w:marBottom w:val="0"/>
                  <w:divBdr>
                    <w:top w:val="none" w:sz="0" w:space="0" w:color="auto"/>
                    <w:left w:val="none" w:sz="0" w:space="0" w:color="auto"/>
                    <w:bottom w:val="none" w:sz="0" w:space="0" w:color="auto"/>
                    <w:right w:val="none" w:sz="0" w:space="0" w:color="auto"/>
                  </w:divBdr>
                  <w:divsChild>
                    <w:div w:id="1792626051">
                      <w:marLeft w:val="0"/>
                      <w:marRight w:val="0"/>
                      <w:marTop w:val="0"/>
                      <w:marBottom w:val="0"/>
                      <w:divBdr>
                        <w:top w:val="none" w:sz="0" w:space="0" w:color="auto"/>
                        <w:left w:val="none" w:sz="0" w:space="0" w:color="auto"/>
                        <w:bottom w:val="none" w:sz="0" w:space="0" w:color="auto"/>
                        <w:right w:val="none" w:sz="0" w:space="0" w:color="auto"/>
                      </w:divBdr>
                      <w:divsChild>
                        <w:div w:id="4047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055060">
          <w:marLeft w:val="0"/>
          <w:marRight w:val="0"/>
          <w:marTop w:val="0"/>
          <w:marBottom w:val="0"/>
          <w:divBdr>
            <w:top w:val="none" w:sz="0" w:space="0" w:color="auto"/>
            <w:left w:val="none" w:sz="0" w:space="0" w:color="auto"/>
            <w:bottom w:val="none" w:sz="0" w:space="0" w:color="auto"/>
            <w:right w:val="none" w:sz="0" w:space="0" w:color="auto"/>
          </w:divBdr>
          <w:divsChild>
            <w:div w:id="1318267962">
              <w:marLeft w:val="0"/>
              <w:marRight w:val="0"/>
              <w:marTop w:val="0"/>
              <w:marBottom w:val="0"/>
              <w:divBdr>
                <w:top w:val="none" w:sz="0" w:space="0" w:color="auto"/>
                <w:left w:val="none" w:sz="0" w:space="0" w:color="auto"/>
                <w:bottom w:val="none" w:sz="0" w:space="0" w:color="auto"/>
                <w:right w:val="none" w:sz="0" w:space="0" w:color="auto"/>
              </w:divBdr>
              <w:divsChild>
                <w:div w:id="1792362930">
                  <w:marLeft w:val="0"/>
                  <w:marRight w:val="0"/>
                  <w:marTop w:val="0"/>
                  <w:marBottom w:val="0"/>
                  <w:divBdr>
                    <w:top w:val="none" w:sz="0" w:space="0" w:color="auto"/>
                    <w:left w:val="none" w:sz="0" w:space="0" w:color="auto"/>
                    <w:bottom w:val="none" w:sz="0" w:space="0" w:color="auto"/>
                    <w:right w:val="none" w:sz="0" w:space="0" w:color="auto"/>
                  </w:divBdr>
                  <w:divsChild>
                    <w:div w:id="1271279078">
                      <w:marLeft w:val="0"/>
                      <w:marRight w:val="0"/>
                      <w:marTop w:val="0"/>
                      <w:marBottom w:val="0"/>
                      <w:divBdr>
                        <w:top w:val="none" w:sz="0" w:space="0" w:color="auto"/>
                        <w:left w:val="none" w:sz="0" w:space="0" w:color="auto"/>
                        <w:bottom w:val="none" w:sz="0" w:space="0" w:color="auto"/>
                        <w:right w:val="none" w:sz="0" w:space="0" w:color="auto"/>
                      </w:divBdr>
                      <w:divsChild>
                        <w:div w:id="1411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38614">
          <w:marLeft w:val="0"/>
          <w:marRight w:val="0"/>
          <w:marTop w:val="0"/>
          <w:marBottom w:val="0"/>
          <w:divBdr>
            <w:top w:val="none" w:sz="0" w:space="0" w:color="auto"/>
            <w:left w:val="none" w:sz="0" w:space="0" w:color="auto"/>
            <w:bottom w:val="none" w:sz="0" w:space="0" w:color="auto"/>
            <w:right w:val="none" w:sz="0" w:space="0" w:color="auto"/>
          </w:divBdr>
          <w:divsChild>
            <w:div w:id="1921210320">
              <w:marLeft w:val="0"/>
              <w:marRight w:val="0"/>
              <w:marTop w:val="0"/>
              <w:marBottom w:val="0"/>
              <w:divBdr>
                <w:top w:val="none" w:sz="0" w:space="0" w:color="auto"/>
                <w:left w:val="none" w:sz="0" w:space="0" w:color="auto"/>
                <w:bottom w:val="none" w:sz="0" w:space="0" w:color="auto"/>
                <w:right w:val="none" w:sz="0" w:space="0" w:color="auto"/>
              </w:divBdr>
              <w:divsChild>
                <w:div w:id="412630383">
                  <w:marLeft w:val="0"/>
                  <w:marRight w:val="0"/>
                  <w:marTop w:val="0"/>
                  <w:marBottom w:val="0"/>
                  <w:divBdr>
                    <w:top w:val="none" w:sz="0" w:space="0" w:color="auto"/>
                    <w:left w:val="none" w:sz="0" w:space="0" w:color="auto"/>
                    <w:bottom w:val="none" w:sz="0" w:space="0" w:color="auto"/>
                    <w:right w:val="none" w:sz="0" w:space="0" w:color="auto"/>
                  </w:divBdr>
                  <w:divsChild>
                    <w:div w:id="374889442">
                      <w:marLeft w:val="0"/>
                      <w:marRight w:val="0"/>
                      <w:marTop w:val="0"/>
                      <w:marBottom w:val="0"/>
                      <w:divBdr>
                        <w:top w:val="none" w:sz="0" w:space="0" w:color="auto"/>
                        <w:left w:val="none" w:sz="0" w:space="0" w:color="auto"/>
                        <w:bottom w:val="none" w:sz="0" w:space="0" w:color="auto"/>
                        <w:right w:val="none" w:sz="0" w:space="0" w:color="auto"/>
                      </w:divBdr>
                      <w:divsChild>
                        <w:div w:id="3291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49254">
          <w:marLeft w:val="0"/>
          <w:marRight w:val="0"/>
          <w:marTop w:val="0"/>
          <w:marBottom w:val="0"/>
          <w:divBdr>
            <w:top w:val="none" w:sz="0" w:space="0" w:color="auto"/>
            <w:left w:val="none" w:sz="0" w:space="0" w:color="auto"/>
            <w:bottom w:val="none" w:sz="0" w:space="0" w:color="auto"/>
            <w:right w:val="none" w:sz="0" w:space="0" w:color="auto"/>
          </w:divBdr>
          <w:divsChild>
            <w:div w:id="1379816997">
              <w:marLeft w:val="0"/>
              <w:marRight w:val="0"/>
              <w:marTop w:val="0"/>
              <w:marBottom w:val="0"/>
              <w:divBdr>
                <w:top w:val="none" w:sz="0" w:space="0" w:color="auto"/>
                <w:left w:val="none" w:sz="0" w:space="0" w:color="auto"/>
                <w:bottom w:val="none" w:sz="0" w:space="0" w:color="auto"/>
                <w:right w:val="none" w:sz="0" w:space="0" w:color="auto"/>
              </w:divBdr>
              <w:divsChild>
                <w:div w:id="137110573">
                  <w:marLeft w:val="0"/>
                  <w:marRight w:val="0"/>
                  <w:marTop w:val="0"/>
                  <w:marBottom w:val="0"/>
                  <w:divBdr>
                    <w:top w:val="none" w:sz="0" w:space="0" w:color="auto"/>
                    <w:left w:val="none" w:sz="0" w:space="0" w:color="auto"/>
                    <w:bottom w:val="none" w:sz="0" w:space="0" w:color="auto"/>
                    <w:right w:val="none" w:sz="0" w:space="0" w:color="auto"/>
                  </w:divBdr>
                  <w:divsChild>
                    <w:div w:id="775952426">
                      <w:marLeft w:val="0"/>
                      <w:marRight w:val="0"/>
                      <w:marTop w:val="0"/>
                      <w:marBottom w:val="0"/>
                      <w:divBdr>
                        <w:top w:val="none" w:sz="0" w:space="0" w:color="auto"/>
                        <w:left w:val="none" w:sz="0" w:space="0" w:color="auto"/>
                        <w:bottom w:val="none" w:sz="0" w:space="0" w:color="auto"/>
                        <w:right w:val="none" w:sz="0" w:space="0" w:color="auto"/>
                      </w:divBdr>
                      <w:divsChild>
                        <w:div w:id="7088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424589">
          <w:marLeft w:val="0"/>
          <w:marRight w:val="0"/>
          <w:marTop w:val="0"/>
          <w:marBottom w:val="0"/>
          <w:divBdr>
            <w:top w:val="none" w:sz="0" w:space="0" w:color="auto"/>
            <w:left w:val="none" w:sz="0" w:space="0" w:color="auto"/>
            <w:bottom w:val="none" w:sz="0" w:space="0" w:color="auto"/>
            <w:right w:val="none" w:sz="0" w:space="0" w:color="auto"/>
          </w:divBdr>
          <w:divsChild>
            <w:div w:id="1276064006">
              <w:marLeft w:val="0"/>
              <w:marRight w:val="0"/>
              <w:marTop w:val="0"/>
              <w:marBottom w:val="0"/>
              <w:divBdr>
                <w:top w:val="none" w:sz="0" w:space="0" w:color="auto"/>
                <w:left w:val="none" w:sz="0" w:space="0" w:color="auto"/>
                <w:bottom w:val="none" w:sz="0" w:space="0" w:color="auto"/>
                <w:right w:val="none" w:sz="0" w:space="0" w:color="auto"/>
              </w:divBdr>
              <w:divsChild>
                <w:div w:id="1911498897">
                  <w:marLeft w:val="0"/>
                  <w:marRight w:val="0"/>
                  <w:marTop w:val="0"/>
                  <w:marBottom w:val="0"/>
                  <w:divBdr>
                    <w:top w:val="none" w:sz="0" w:space="0" w:color="auto"/>
                    <w:left w:val="none" w:sz="0" w:space="0" w:color="auto"/>
                    <w:bottom w:val="none" w:sz="0" w:space="0" w:color="auto"/>
                    <w:right w:val="none" w:sz="0" w:space="0" w:color="auto"/>
                  </w:divBdr>
                  <w:divsChild>
                    <w:div w:id="859046204">
                      <w:marLeft w:val="0"/>
                      <w:marRight w:val="0"/>
                      <w:marTop w:val="0"/>
                      <w:marBottom w:val="0"/>
                      <w:divBdr>
                        <w:top w:val="none" w:sz="0" w:space="0" w:color="auto"/>
                        <w:left w:val="none" w:sz="0" w:space="0" w:color="auto"/>
                        <w:bottom w:val="none" w:sz="0" w:space="0" w:color="auto"/>
                        <w:right w:val="none" w:sz="0" w:space="0" w:color="auto"/>
                      </w:divBdr>
                      <w:divsChild>
                        <w:div w:id="16088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91563">
          <w:marLeft w:val="0"/>
          <w:marRight w:val="0"/>
          <w:marTop w:val="0"/>
          <w:marBottom w:val="0"/>
          <w:divBdr>
            <w:top w:val="none" w:sz="0" w:space="0" w:color="auto"/>
            <w:left w:val="none" w:sz="0" w:space="0" w:color="auto"/>
            <w:bottom w:val="none" w:sz="0" w:space="0" w:color="auto"/>
            <w:right w:val="none" w:sz="0" w:space="0" w:color="auto"/>
          </w:divBdr>
          <w:divsChild>
            <w:div w:id="1141311774">
              <w:marLeft w:val="0"/>
              <w:marRight w:val="0"/>
              <w:marTop w:val="0"/>
              <w:marBottom w:val="0"/>
              <w:divBdr>
                <w:top w:val="none" w:sz="0" w:space="0" w:color="auto"/>
                <w:left w:val="none" w:sz="0" w:space="0" w:color="auto"/>
                <w:bottom w:val="none" w:sz="0" w:space="0" w:color="auto"/>
                <w:right w:val="none" w:sz="0" w:space="0" w:color="auto"/>
              </w:divBdr>
              <w:divsChild>
                <w:div w:id="1368986200">
                  <w:marLeft w:val="0"/>
                  <w:marRight w:val="0"/>
                  <w:marTop w:val="0"/>
                  <w:marBottom w:val="0"/>
                  <w:divBdr>
                    <w:top w:val="none" w:sz="0" w:space="0" w:color="auto"/>
                    <w:left w:val="none" w:sz="0" w:space="0" w:color="auto"/>
                    <w:bottom w:val="none" w:sz="0" w:space="0" w:color="auto"/>
                    <w:right w:val="none" w:sz="0" w:space="0" w:color="auto"/>
                  </w:divBdr>
                  <w:divsChild>
                    <w:div w:id="1955402739">
                      <w:marLeft w:val="0"/>
                      <w:marRight w:val="0"/>
                      <w:marTop w:val="0"/>
                      <w:marBottom w:val="0"/>
                      <w:divBdr>
                        <w:top w:val="none" w:sz="0" w:space="0" w:color="auto"/>
                        <w:left w:val="none" w:sz="0" w:space="0" w:color="auto"/>
                        <w:bottom w:val="none" w:sz="0" w:space="0" w:color="auto"/>
                        <w:right w:val="none" w:sz="0" w:space="0" w:color="auto"/>
                      </w:divBdr>
                      <w:divsChild>
                        <w:div w:id="16266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92096">
          <w:marLeft w:val="0"/>
          <w:marRight w:val="0"/>
          <w:marTop w:val="0"/>
          <w:marBottom w:val="0"/>
          <w:divBdr>
            <w:top w:val="none" w:sz="0" w:space="0" w:color="auto"/>
            <w:left w:val="none" w:sz="0" w:space="0" w:color="auto"/>
            <w:bottom w:val="none" w:sz="0" w:space="0" w:color="auto"/>
            <w:right w:val="none" w:sz="0" w:space="0" w:color="auto"/>
          </w:divBdr>
          <w:divsChild>
            <w:div w:id="26804746">
              <w:marLeft w:val="0"/>
              <w:marRight w:val="0"/>
              <w:marTop w:val="0"/>
              <w:marBottom w:val="0"/>
              <w:divBdr>
                <w:top w:val="none" w:sz="0" w:space="0" w:color="auto"/>
                <w:left w:val="none" w:sz="0" w:space="0" w:color="auto"/>
                <w:bottom w:val="none" w:sz="0" w:space="0" w:color="auto"/>
                <w:right w:val="none" w:sz="0" w:space="0" w:color="auto"/>
              </w:divBdr>
              <w:divsChild>
                <w:div w:id="175189876">
                  <w:marLeft w:val="0"/>
                  <w:marRight w:val="0"/>
                  <w:marTop w:val="0"/>
                  <w:marBottom w:val="0"/>
                  <w:divBdr>
                    <w:top w:val="none" w:sz="0" w:space="0" w:color="auto"/>
                    <w:left w:val="none" w:sz="0" w:space="0" w:color="auto"/>
                    <w:bottom w:val="none" w:sz="0" w:space="0" w:color="auto"/>
                    <w:right w:val="none" w:sz="0" w:space="0" w:color="auto"/>
                  </w:divBdr>
                  <w:divsChild>
                    <w:div w:id="1979456818">
                      <w:marLeft w:val="0"/>
                      <w:marRight w:val="0"/>
                      <w:marTop w:val="0"/>
                      <w:marBottom w:val="0"/>
                      <w:divBdr>
                        <w:top w:val="none" w:sz="0" w:space="0" w:color="auto"/>
                        <w:left w:val="none" w:sz="0" w:space="0" w:color="auto"/>
                        <w:bottom w:val="none" w:sz="0" w:space="0" w:color="auto"/>
                        <w:right w:val="none" w:sz="0" w:space="0" w:color="auto"/>
                      </w:divBdr>
                      <w:divsChild>
                        <w:div w:id="21131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3966">
          <w:marLeft w:val="0"/>
          <w:marRight w:val="0"/>
          <w:marTop w:val="0"/>
          <w:marBottom w:val="0"/>
          <w:divBdr>
            <w:top w:val="none" w:sz="0" w:space="0" w:color="auto"/>
            <w:left w:val="none" w:sz="0" w:space="0" w:color="auto"/>
            <w:bottom w:val="none" w:sz="0" w:space="0" w:color="auto"/>
            <w:right w:val="none" w:sz="0" w:space="0" w:color="auto"/>
          </w:divBdr>
          <w:divsChild>
            <w:div w:id="498739006">
              <w:marLeft w:val="0"/>
              <w:marRight w:val="0"/>
              <w:marTop w:val="0"/>
              <w:marBottom w:val="0"/>
              <w:divBdr>
                <w:top w:val="none" w:sz="0" w:space="0" w:color="auto"/>
                <w:left w:val="none" w:sz="0" w:space="0" w:color="auto"/>
                <w:bottom w:val="none" w:sz="0" w:space="0" w:color="auto"/>
                <w:right w:val="none" w:sz="0" w:space="0" w:color="auto"/>
              </w:divBdr>
              <w:divsChild>
                <w:div w:id="2122608642">
                  <w:marLeft w:val="0"/>
                  <w:marRight w:val="0"/>
                  <w:marTop w:val="0"/>
                  <w:marBottom w:val="0"/>
                  <w:divBdr>
                    <w:top w:val="none" w:sz="0" w:space="0" w:color="auto"/>
                    <w:left w:val="none" w:sz="0" w:space="0" w:color="auto"/>
                    <w:bottom w:val="none" w:sz="0" w:space="0" w:color="auto"/>
                    <w:right w:val="none" w:sz="0" w:space="0" w:color="auto"/>
                  </w:divBdr>
                  <w:divsChild>
                    <w:div w:id="615716495">
                      <w:marLeft w:val="0"/>
                      <w:marRight w:val="0"/>
                      <w:marTop w:val="0"/>
                      <w:marBottom w:val="0"/>
                      <w:divBdr>
                        <w:top w:val="none" w:sz="0" w:space="0" w:color="auto"/>
                        <w:left w:val="none" w:sz="0" w:space="0" w:color="auto"/>
                        <w:bottom w:val="none" w:sz="0" w:space="0" w:color="auto"/>
                        <w:right w:val="none" w:sz="0" w:space="0" w:color="auto"/>
                      </w:divBdr>
                      <w:divsChild>
                        <w:div w:id="395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828435">
          <w:marLeft w:val="0"/>
          <w:marRight w:val="0"/>
          <w:marTop w:val="0"/>
          <w:marBottom w:val="0"/>
          <w:divBdr>
            <w:top w:val="none" w:sz="0" w:space="0" w:color="auto"/>
            <w:left w:val="none" w:sz="0" w:space="0" w:color="auto"/>
            <w:bottom w:val="none" w:sz="0" w:space="0" w:color="auto"/>
            <w:right w:val="none" w:sz="0" w:space="0" w:color="auto"/>
          </w:divBdr>
          <w:divsChild>
            <w:div w:id="2005863146">
              <w:marLeft w:val="0"/>
              <w:marRight w:val="0"/>
              <w:marTop w:val="0"/>
              <w:marBottom w:val="0"/>
              <w:divBdr>
                <w:top w:val="none" w:sz="0" w:space="0" w:color="auto"/>
                <w:left w:val="none" w:sz="0" w:space="0" w:color="auto"/>
                <w:bottom w:val="none" w:sz="0" w:space="0" w:color="auto"/>
                <w:right w:val="none" w:sz="0" w:space="0" w:color="auto"/>
              </w:divBdr>
              <w:divsChild>
                <w:div w:id="1127040435">
                  <w:marLeft w:val="0"/>
                  <w:marRight w:val="0"/>
                  <w:marTop w:val="0"/>
                  <w:marBottom w:val="0"/>
                  <w:divBdr>
                    <w:top w:val="none" w:sz="0" w:space="0" w:color="auto"/>
                    <w:left w:val="none" w:sz="0" w:space="0" w:color="auto"/>
                    <w:bottom w:val="none" w:sz="0" w:space="0" w:color="auto"/>
                    <w:right w:val="none" w:sz="0" w:space="0" w:color="auto"/>
                  </w:divBdr>
                  <w:divsChild>
                    <w:div w:id="148644117">
                      <w:marLeft w:val="0"/>
                      <w:marRight w:val="0"/>
                      <w:marTop w:val="0"/>
                      <w:marBottom w:val="0"/>
                      <w:divBdr>
                        <w:top w:val="none" w:sz="0" w:space="0" w:color="auto"/>
                        <w:left w:val="none" w:sz="0" w:space="0" w:color="auto"/>
                        <w:bottom w:val="none" w:sz="0" w:space="0" w:color="auto"/>
                        <w:right w:val="none" w:sz="0" w:space="0" w:color="auto"/>
                      </w:divBdr>
                      <w:divsChild>
                        <w:div w:id="6988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178852">
      <w:bodyDiv w:val="1"/>
      <w:marLeft w:val="0"/>
      <w:marRight w:val="0"/>
      <w:marTop w:val="0"/>
      <w:marBottom w:val="0"/>
      <w:divBdr>
        <w:top w:val="none" w:sz="0" w:space="0" w:color="auto"/>
        <w:left w:val="none" w:sz="0" w:space="0" w:color="auto"/>
        <w:bottom w:val="none" w:sz="0" w:space="0" w:color="auto"/>
        <w:right w:val="none" w:sz="0" w:space="0" w:color="auto"/>
      </w:divBdr>
    </w:div>
    <w:div w:id="1943494080">
      <w:bodyDiv w:val="1"/>
      <w:marLeft w:val="0"/>
      <w:marRight w:val="0"/>
      <w:marTop w:val="0"/>
      <w:marBottom w:val="0"/>
      <w:divBdr>
        <w:top w:val="none" w:sz="0" w:space="0" w:color="auto"/>
        <w:left w:val="none" w:sz="0" w:space="0" w:color="auto"/>
        <w:bottom w:val="none" w:sz="0" w:space="0" w:color="auto"/>
        <w:right w:val="none" w:sz="0" w:space="0" w:color="auto"/>
      </w:divBdr>
    </w:div>
    <w:div w:id="1943802929">
      <w:bodyDiv w:val="1"/>
      <w:marLeft w:val="0"/>
      <w:marRight w:val="0"/>
      <w:marTop w:val="0"/>
      <w:marBottom w:val="0"/>
      <w:divBdr>
        <w:top w:val="none" w:sz="0" w:space="0" w:color="auto"/>
        <w:left w:val="none" w:sz="0" w:space="0" w:color="auto"/>
        <w:bottom w:val="none" w:sz="0" w:space="0" w:color="auto"/>
        <w:right w:val="none" w:sz="0" w:space="0" w:color="auto"/>
      </w:divBdr>
      <w:divsChild>
        <w:div w:id="1207835169">
          <w:marLeft w:val="0"/>
          <w:marRight w:val="0"/>
          <w:marTop w:val="0"/>
          <w:marBottom w:val="0"/>
          <w:divBdr>
            <w:top w:val="none" w:sz="0" w:space="0" w:color="auto"/>
            <w:left w:val="none" w:sz="0" w:space="0" w:color="auto"/>
            <w:bottom w:val="none" w:sz="0" w:space="0" w:color="auto"/>
            <w:right w:val="none" w:sz="0" w:space="0" w:color="auto"/>
          </w:divBdr>
          <w:divsChild>
            <w:div w:id="381565798">
              <w:marLeft w:val="0"/>
              <w:marRight w:val="0"/>
              <w:marTop w:val="0"/>
              <w:marBottom w:val="0"/>
              <w:divBdr>
                <w:top w:val="none" w:sz="0" w:space="0" w:color="auto"/>
                <w:left w:val="none" w:sz="0" w:space="0" w:color="auto"/>
                <w:bottom w:val="none" w:sz="0" w:space="0" w:color="auto"/>
                <w:right w:val="none" w:sz="0" w:space="0" w:color="auto"/>
              </w:divBdr>
              <w:divsChild>
                <w:div w:id="243036069">
                  <w:marLeft w:val="0"/>
                  <w:marRight w:val="0"/>
                  <w:marTop w:val="0"/>
                  <w:marBottom w:val="0"/>
                  <w:divBdr>
                    <w:top w:val="none" w:sz="0" w:space="0" w:color="auto"/>
                    <w:left w:val="none" w:sz="0" w:space="0" w:color="auto"/>
                    <w:bottom w:val="none" w:sz="0" w:space="0" w:color="auto"/>
                    <w:right w:val="none" w:sz="0" w:space="0" w:color="auto"/>
                  </w:divBdr>
                  <w:divsChild>
                    <w:div w:id="555707323">
                      <w:marLeft w:val="0"/>
                      <w:marRight w:val="0"/>
                      <w:marTop w:val="0"/>
                      <w:marBottom w:val="0"/>
                      <w:divBdr>
                        <w:top w:val="none" w:sz="0" w:space="0" w:color="auto"/>
                        <w:left w:val="none" w:sz="0" w:space="0" w:color="auto"/>
                        <w:bottom w:val="none" w:sz="0" w:space="0" w:color="auto"/>
                        <w:right w:val="none" w:sz="0" w:space="0" w:color="auto"/>
                      </w:divBdr>
                    </w:div>
                  </w:divsChild>
                </w:div>
                <w:div w:id="401215250">
                  <w:marLeft w:val="0"/>
                  <w:marRight w:val="0"/>
                  <w:marTop w:val="0"/>
                  <w:marBottom w:val="0"/>
                  <w:divBdr>
                    <w:top w:val="none" w:sz="0" w:space="0" w:color="auto"/>
                    <w:left w:val="none" w:sz="0" w:space="0" w:color="auto"/>
                    <w:bottom w:val="none" w:sz="0" w:space="0" w:color="auto"/>
                    <w:right w:val="none" w:sz="0" w:space="0" w:color="auto"/>
                  </w:divBdr>
                  <w:divsChild>
                    <w:div w:id="1285237750">
                      <w:marLeft w:val="0"/>
                      <w:marRight w:val="0"/>
                      <w:marTop w:val="0"/>
                      <w:marBottom w:val="0"/>
                      <w:divBdr>
                        <w:top w:val="none" w:sz="0" w:space="0" w:color="auto"/>
                        <w:left w:val="none" w:sz="0" w:space="0" w:color="auto"/>
                        <w:bottom w:val="none" w:sz="0" w:space="0" w:color="auto"/>
                        <w:right w:val="none" w:sz="0" w:space="0" w:color="auto"/>
                      </w:divBdr>
                    </w:div>
                  </w:divsChild>
                </w:div>
                <w:div w:id="708576361">
                  <w:marLeft w:val="0"/>
                  <w:marRight w:val="0"/>
                  <w:marTop w:val="0"/>
                  <w:marBottom w:val="0"/>
                  <w:divBdr>
                    <w:top w:val="none" w:sz="0" w:space="0" w:color="auto"/>
                    <w:left w:val="none" w:sz="0" w:space="0" w:color="auto"/>
                    <w:bottom w:val="none" w:sz="0" w:space="0" w:color="auto"/>
                    <w:right w:val="none" w:sz="0" w:space="0" w:color="auto"/>
                  </w:divBdr>
                  <w:divsChild>
                    <w:div w:id="498235331">
                      <w:marLeft w:val="0"/>
                      <w:marRight w:val="0"/>
                      <w:marTop w:val="0"/>
                      <w:marBottom w:val="0"/>
                      <w:divBdr>
                        <w:top w:val="none" w:sz="0" w:space="0" w:color="auto"/>
                        <w:left w:val="none" w:sz="0" w:space="0" w:color="auto"/>
                        <w:bottom w:val="none" w:sz="0" w:space="0" w:color="auto"/>
                        <w:right w:val="none" w:sz="0" w:space="0" w:color="auto"/>
                      </w:divBdr>
                    </w:div>
                  </w:divsChild>
                </w:div>
                <w:div w:id="801113716">
                  <w:marLeft w:val="0"/>
                  <w:marRight w:val="0"/>
                  <w:marTop w:val="0"/>
                  <w:marBottom w:val="0"/>
                  <w:divBdr>
                    <w:top w:val="none" w:sz="0" w:space="0" w:color="auto"/>
                    <w:left w:val="none" w:sz="0" w:space="0" w:color="auto"/>
                    <w:bottom w:val="none" w:sz="0" w:space="0" w:color="auto"/>
                    <w:right w:val="none" w:sz="0" w:space="0" w:color="auto"/>
                  </w:divBdr>
                  <w:divsChild>
                    <w:div w:id="285091026">
                      <w:marLeft w:val="0"/>
                      <w:marRight w:val="0"/>
                      <w:marTop w:val="0"/>
                      <w:marBottom w:val="0"/>
                      <w:divBdr>
                        <w:top w:val="none" w:sz="0" w:space="0" w:color="auto"/>
                        <w:left w:val="none" w:sz="0" w:space="0" w:color="auto"/>
                        <w:bottom w:val="none" w:sz="0" w:space="0" w:color="auto"/>
                        <w:right w:val="none" w:sz="0" w:space="0" w:color="auto"/>
                      </w:divBdr>
                    </w:div>
                  </w:divsChild>
                </w:div>
                <w:div w:id="876430640">
                  <w:marLeft w:val="0"/>
                  <w:marRight w:val="0"/>
                  <w:marTop w:val="0"/>
                  <w:marBottom w:val="0"/>
                  <w:divBdr>
                    <w:top w:val="none" w:sz="0" w:space="0" w:color="auto"/>
                    <w:left w:val="none" w:sz="0" w:space="0" w:color="auto"/>
                    <w:bottom w:val="none" w:sz="0" w:space="0" w:color="auto"/>
                    <w:right w:val="none" w:sz="0" w:space="0" w:color="auto"/>
                  </w:divBdr>
                  <w:divsChild>
                    <w:div w:id="1461875147">
                      <w:marLeft w:val="0"/>
                      <w:marRight w:val="0"/>
                      <w:marTop w:val="0"/>
                      <w:marBottom w:val="0"/>
                      <w:divBdr>
                        <w:top w:val="none" w:sz="0" w:space="0" w:color="auto"/>
                        <w:left w:val="none" w:sz="0" w:space="0" w:color="auto"/>
                        <w:bottom w:val="none" w:sz="0" w:space="0" w:color="auto"/>
                        <w:right w:val="none" w:sz="0" w:space="0" w:color="auto"/>
                      </w:divBdr>
                    </w:div>
                  </w:divsChild>
                </w:div>
                <w:div w:id="984821842">
                  <w:marLeft w:val="0"/>
                  <w:marRight w:val="0"/>
                  <w:marTop w:val="0"/>
                  <w:marBottom w:val="0"/>
                  <w:divBdr>
                    <w:top w:val="none" w:sz="0" w:space="0" w:color="auto"/>
                    <w:left w:val="none" w:sz="0" w:space="0" w:color="auto"/>
                    <w:bottom w:val="none" w:sz="0" w:space="0" w:color="auto"/>
                    <w:right w:val="none" w:sz="0" w:space="0" w:color="auto"/>
                  </w:divBdr>
                  <w:divsChild>
                    <w:div w:id="734856681">
                      <w:marLeft w:val="0"/>
                      <w:marRight w:val="0"/>
                      <w:marTop w:val="0"/>
                      <w:marBottom w:val="0"/>
                      <w:divBdr>
                        <w:top w:val="none" w:sz="0" w:space="0" w:color="auto"/>
                        <w:left w:val="none" w:sz="0" w:space="0" w:color="auto"/>
                        <w:bottom w:val="none" w:sz="0" w:space="0" w:color="auto"/>
                        <w:right w:val="none" w:sz="0" w:space="0" w:color="auto"/>
                      </w:divBdr>
                    </w:div>
                  </w:divsChild>
                </w:div>
                <w:div w:id="1219904170">
                  <w:marLeft w:val="0"/>
                  <w:marRight w:val="0"/>
                  <w:marTop w:val="0"/>
                  <w:marBottom w:val="0"/>
                  <w:divBdr>
                    <w:top w:val="none" w:sz="0" w:space="0" w:color="auto"/>
                    <w:left w:val="none" w:sz="0" w:space="0" w:color="auto"/>
                    <w:bottom w:val="none" w:sz="0" w:space="0" w:color="auto"/>
                    <w:right w:val="none" w:sz="0" w:space="0" w:color="auto"/>
                  </w:divBdr>
                  <w:divsChild>
                    <w:div w:id="79377277">
                      <w:marLeft w:val="0"/>
                      <w:marRight w:val="0"/>
                      <w:marTop w:val="0"/>
                      <w:marBottom w:val="0"/>
                      <w:divBdr>
                        <w:top w:val="none" w:sz="0" w:space="0" w:color="auto"/>
                        <w:left w:val="none" w:sz="0" w:space="0" w:color="auto"/>
                        <w:bottom w:val="none" w:sz="0" w:space="0" w:color="auto"/>
                        <w:right w:val="none" w:sz="0" w:space="0" w:color="auto"/>
                      </w:divBdr>
                    </w:div>
                  </w:divsChild>
                </w:div>
                <w:div w:id="1243178503">
                  <w:marLeft w:val="0"/>
                  <w:marRight w:val="0"/>
                  <w:marTop w:val="0"/>
                  <w:marBottom w:val="0"/>
                  <w:divBdr>
                    <w:top w:val="none" w:sz="0" w:space="0" w:color="auto"/>
                    <w:left w:val="none" w:sz="0" w:space="0" w:color="auto"/>
                    <w:bottom w:val="none" w:sz="0" w:space="0" w:color="auto"/>
                    <w:right w:val="none" w:sz="0" w:space="0" w:color="auto"/>
                  </w:divBdr>
                  <w:divsChild>
                    <w:div w:id="1153059634">
                      <w:marLeft w:val="0"/>
                      <w:marRight w:val="0"/>
                      <w:marTop w:val="0"/>
                      <w:marBottom w:val="0"/>
                      <w:divBdr>
                        <w:top w:val="none" w:sz="0" w:space="0" w:color="auto"/>
                        <w:left w:val="none" w:sz="0" w:space="0" w:color="auto"/>
                        <w:bottom w:val="none" w:sz="0" w:space="0" w:color="auto"/>
                        <w:right w:val="none" w:sz="0" w:space="0" w:color="auto"/>
                      </w:divBdr>
                    </w:div>
                  </w:divsChild>
                </w:div>
                <w:div w:id="1348365108">
                  <w:marLeft w:val="0"/>
                  <w:marRight w:val="0"/>
                  <w:marTop w:val="0"/>
                  <w:marBottom w:val="0"/>
                  <w:divBdr>
                    <w:top w:val="none" w:sz="0" w:space="0" w:color="auto"/>
                    <w:left w:val="none" w:sz="0" w:space="0" w:color="auto"/>
                    <w:bottom w:val="none" w:sz="0" w:space="0" w:color="auto"/>
                    <w:right w:val="none" w:sz="0" w:space="0" w:color="auto"/>
                  </w:divBdr>
                  <w:divsChild>
                    <w:div w:id="615716431">
                      <w:marLeft w:val="0"/>
                      <w:marRight w:val="0"/>
                      <w:marTop w:val="0"/>
                      <w:marBottom w:val="0"/>
                      <w:divBdr>
                        <w:top w:val="none" w:sz="0" w:space="0" w:color="auto"/>
                        <w:left w:val="none" w:sz="0" w:space="0" w:color="auto"/>
                        <w:bottom w:val="none" w:sz="0" w:space="0" w:color="auto"/>
                        <w:right w:val="none" w:sz="0" w:space="0" w:color="auto"/>
                      </w:divBdr>
                    </w:div>
                  </w:divsChild>
                </w:div>
                <w:div w:id="1466579744">
                  <w:marLeft w:val="0"/>
                  <w:marRight w:val="0"/>
                  <w:marTop w:val="0"/>
                  <w:marBottom w:val="0"/>
                  <w:divBdr>
                    <w:top w:val="none" w:sz="0" w:space="0" w:color="auto"/>
                    <w:left w:val="none" w:sz="0" w:space="0" w:color="auto"/>
                    <w:bottom w:val="none" w:sz="0" w:space="0" w:color="auto"/>
                    <w:right w:val="none" w:sz="0" w:space="0" w:color="auto"/>
                  </w:divBdr>
                  <w:divsChild>
                    <w:div w:id="875120303">
                      <w:marLeft w:val="0"/>
                      <w:marRight w:val="0"/>
                      <w:marTop w:val="0"/>
                      <w:marBottom w:val="0"/>
                      <w:divBdr>
                        <w:top w:val="none" w:sz="0" w:space="0" w:color="auto"/>
                        <w:left w:val="none" w:sz="0" w:space="0" w:color="auto"/>
                        <w:bottom w:val="none" w:sz="0" w:space="0" w:color="auto"/>
                        <w:right w:val="none" w:sz="0" w:space="0" w:color="auto"/>
                      </w:divBdr>
                    </w:div>
                  </w:divsChild>
                </w:div>
                <w:div w:id="1476793266">
                  <w:marLeft w:val="0"/>
                  <w:marRight w:val="0"/>
                  <w:marTop w:val="0"/>
                  <w:marBottom w:val="0"/>
                  <w:divBdr>
                    <w:top w:val="none" w:sz="0" w:space="0" w:color="auto"/>
                    <w:left w:val="none" w:sz="0" w:space="0" w:color="auto"/>
                    <w:bottom w:val="none" w:sz="0" w:space="0" w:color="auto"/>
                    <w:right w:val="none" w:sz="0" w:space="0" w:color="auto"/>
                  </w:divBdr>
                  <w:divsChild>
                    <w:div w:id="438840309">
                      <w:marLeft w:val="0"/>
                      <w:marRight w:val="0"/>
                      <w:marTop w:val="0"/>
                      <w:marBottom w:val="0"/>
                      <w:divBdr>
                        <w:top w:val="none" w:sz="0" w:space="0" w:color="auto"/>
                        <w:left w:val="none" w:sz="0" w:space="0" w:color="auto"/>
                        <w:bottom w:val="none" w:sz="0" w:space="0" w:color="auto"/>
                        <w:right w:val="none" w:sz="0" w:space="0" w:color="auto"/>
                      </w:divBdr>
                    </w:div>
                  </w:divsChild>
                </w:div>
                <w:div w:id="1549491577">
                  <w:marLeft w:val="0"/>
                  <w:marRight w:val="0"/>
                  <w:marTop w:val="0"/>
                  <w:marBottom w:val="0"/>
                  <w:divBdr>
                    <w:top w:val="none" w:sz="0" w:space="0" w:color="auto"/>
                    <w:left w:val="none" w:sz="0" w:space="0" w:color="auto"/>
                    <w:bottom w:val="none" w:sz="0" w:space="0" w:color="auto"/>
                    <w:right w:val="none" w:sz="0" w:space="0" w:color="auto"/>
                  </w:divBdr>
                  <w:divsChild>
                    <w:div w:id="1708525524">
                      <w:marLeft w:val="0"/>
                      <w:marRight w:val="0"/>
                      <w:marTop w:val="0"/>
                      <w:marBottom w:val="0"/>
                      <w:divBdr>
                        <w:top w:val="none" w:sz="0" w:space="0" w:color="auto"/>
                        <w:left w:val="none" w:sz="0" w:space="0" w:color="auto"/>
                        <w:bottom w:val="none" w:sz="0" w:space="0" w:color="auto"/>
                        <w:right w:val="none" w:sz="0" w:space="0" w:color="auto"/>
                      </w:divBdr>
                    </w:div>
                  </w:divsChild>
                </w:div>
                <w:div w:id="1652296491">
                  <w:marLeft w:val="0"/>
                  <w:marRight w:val="0"/>
                  <w:marTop w:val="0"/>
                  <w:marBottom w:val="0"/>
                  <w:divBdr>
                    <w:top w:val="none" w:sz="0" w:space="0" w:color="auto"/>
                    <w:left w:val="none" w:sz="0" w:space="0" w:color="auto"/>
                    <w:bottom w:val="none" w:sz="0" w:space="0" w:color="auto"/>
                    <w:right w:val="none" w:sz="0" w:space="0" w:color="auto"/>
                  </w:divBdr>
                  <w:divsChild>
                    <w:div w:id="1290546625">
                      <w:marLeft w:val="0"/>
                      <w:marRight w:val="0"/>
                      <w:marTop w:val="0"/>
                      <w:marBottom w:val="0"/>
                      <w:divBdr>
                        <w:top w:val="none" w:sz="0" w:space="0" w:color="auto"/>
                        <w:left w:val="none" w:sz="0" w:space="0" w:color="auto"/>
                        <w:bottom w:val="none" w:sz="0" w:space="0" w:color="auto"/>
                        <w:right w:val="none" w:sz="0" w:space="0" w:color="auto"/>
                      </w:divBdr>
                    </w:div>
                  </w:divsChild>
                </w:div>
                <w:div w:id="1771000493">
                  <w:marLeft w:val="0"/>
                  <w:marRight w:val="0"/>
                  <w:marTop w:val="0"/>
                  <w:marBottom w:val="0"/>
                  <w:divBdr>
                    <w:top w:val="none" w:sz="0" w:space="0" w:color="auto"/>
                    <w:left w:val="none" w:sz="0" w:space="0" w:color="auto"/>
                    <w:bottom w:val="none" w:sz="0" w:space="0" w:color="auto"/>
                    <w:right w:val="none" w:sz="0" w:space="0" w:color="auto"/>
                  </w:divBdr>
                  <w:divsChild>
                    <w:div w:id="1279068553">
                      <w:marLeft w:val="0"/>
                      <w:marRight w:val="0"/>
                      <w:marTop w:val="0"/>
                      <w:marBottom w:val="0"/>
                      <w:divBdr>
                        <w:top w:val="none" w:sz="0" w:space="0" w:color="auto"/>
                        <w:left w:val="none" w:sz="0" w:space="0" w:color="auto"/>
                        <w:bottom w:val="none" w:sz="0" w:space="0" w:color="auto"/>
                        <w:right w:val="none" w:sz="0" w:space="0" w:color="auto"/>
                      </w:divBdr>
                    </w:div>
                  </w:divsChild>
                </w:div>
                <w:div w:id="1774131898">
                  <w:marLeft w:val="0"/>
                  <w:marRight w:val="0"/>
                  <w:marTop w:val="0"/>
                  <w:marBottom w:val="0"/>
                  <w:divBdr>
                    <w:top w:val="none" w:sz="0" w:space="0" w:color="auto"/>
                    <w:left w:val="none" w:sz="0" w:space="0" w:color="auto"/>
                    <w:bottom w:val="none" w:sz="0" w:space="0" w:color="auto"/>
                    <w:right w:val="none" w:sz="0" w:space="0" w:color="auto"/>
                  </w:divBdr>
                  <w:divsChild>
                    <w:div w:id="1717663365">
                      <w:marLeft w:val="0"/>
                      <w:marRight w:val="0"/>
                      <w:marTop w:val="0"/>
                      <w:marBottom w:val="0"/>
                      <w:divBdr>
                        <w:top w:val="none" w:sz="0" w:space="0" w:color="auto"/>
                        <w:left w:val="none" w:sz="0" w:space="0" w:color="auto"/>
                        <w:bottom w:val="none" w:sz="0" w:space="0" w:color="auto"/>
                        <w:right w:val="none" w:sz="0" w:space="0" w:color="auto"/>
                      </w:divBdr>
                    </w:div>
                  </w:divsChild>
                </w:div>
                <w:div w:id="1953321877">
                  <w:marLeft w:val="0"/>
                  <w:marRight w:val="0"/>
                  <w:marTop w:val="0"/>
                  <w:marBottom w:val="0"/>
                  <w:divBdr>
                    <w:top w:val="none" w:sz="0" w:space="0" w:color="auto"/>
                    <w:left w:val="none" w:sz="0" w:space="0" w:color="auto"/>
                    <w:bottom w:val="none" w:sz="0" w:space="0" w:color="auto"/>
                    <w:right w:val="none" w:sz="0" w:space="0" w:color="auto"/>
                  </w:divBdr>
                  <w:divsChild>
                    <w:div w:id="7150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04568">
      <w:bodyDiv w:val="1"/>
      <w:marLeft w:val="0"/>
      <w:marRight w:val="0"/>
      <w:marTop w:val="0"/>
      <w:marBottom w:val="0"/>
      <w:divBdr>
        <w:top w:val="none" w:sz="0" w:space="0" w:color="auto"/>
        <w:left w:val="none" w:sz="0" w:space="0" w:color="auto"/>
        <w:bottom w:val="none" w:sz="0" w:space="0" w:color="auto"/>
        <w:right w:val="none" w:sz="0" w:space="0" w:color="auto"/>
      </w:divBdr>
    </w:div>
    <w:div w:id="1949048424">
      <w:bodyDiv w:val="1"/>
      <w:marLeft w:val="0"/>
      <w:marRight w:val="0"/>
      <w:marTop w:val="0"/>
      <w:marBottom w:val="0"/>
      <w:divBdr>
        <w:top w:val="none" w:sz="0" w:space="0" w:color="auto"/>
        <w:left w:val="none" w:sz="0" w:space="0" w:color="auto"/>
        <w:bottom w:val="none" w:sz="0" w:space="0" w:color="auto"/>
        <w:right w:val="none" w:sz="0" w:space="0" w:color="auto"/>
      </w:divBdr>
    </w:div>
    <w:div w:id="1949460457">
      <w:bodyDiv w:val="1"/>
      <w:marLeft w:val="0"/>
      <w:marRight w:val="0"/>
      <w:marTop w:val="0"/>
      <w:marBottom w:val="0"/>
      <w:divBdr>
        <w:top w:val="none" w:sz="0" w:space="0" w:color="auto"/>
        <w:left w:val="none" w:sz="0" w:space="0" w:color="auto"/>
        <w:bottom w:val="none" w:sz="0" w:space="0" w:color="auto"/>
        <w:right w:val="none" w:sz="0" w:space="0" w:color="auto"/>
      </w:divBdr>
      <w:divsChild>
        <w:div w:id="665328988">
          <w:marLeft w:val="0"/>
          <w:marRight w:val="0"/>
          <w:marTop w:val="0"/>
          <w:marBottom w:val="0"/>
          <w:divBdr>
            <w:top w:val="none" w:sz="0" w:space="0" w:color="auto"/>
            <w:left w:val="none" w:sz="0" w:space="0" w:color="auto"/>
            <w:bottom w:val="none" w:sz="0" w:space="0" w:color="auto"/>
            <w:right w:val="none" w:sz="0" w:space="0" w:color="auto"/>
          </w:divBdr>
          <w:divsChild>
            <w:div w:id="1001087464">
              <w:marLeft w:val="0"/>
              <w:marRight w:val="0"/>
              <w:marTop w:val="0"/>
              <w:marBottom w:val="0"/>
              <w:divBdr>
                <w:top w:val="none" w:sz="0" w:space="0" w:color="auto"/>
                <w:left w:val="none" w:sz="0" w:space="0" w:color="auto"/>
                <w:bottom w:val="none" w:sz="0" w:space="0" w:color="auto"/>
                <w:right w:val="none" w:sz="0" w:space="0" w:color="auto"/>
              </w:divBdr>
              <w:divsChild>
                <w:div w:id="726493566">
                  <w:marLeft w:val="0"/>
                  <w:marRight w:val="0"/>
                  <w:marTop w:val="0"/>
                  <w:marBottom w:val="0"/>
                  <w:divBdr>
                    <w:top w:val="none" w:sz="0" w:space="0" w:color="auto"/>
                    <w:left w:val="none" w:sz="0" w:space="0" w:color="auto"/>
                    <w:bottom w:val="none" w:sz="0" w:space="0" w:color="auto"/>
                    <w:right w:val="none" w:sz="0" w:space="0" w:color="auto"/>
                  </w:divBdr>
                  <w:divsChild>
                    <w:div w:id="16980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44747">
      <w:bodyDiv w:val="1"/>
      <w:marLeft w:val="0"/>
      <w:marRight w:val="0"/>
      <w:marTop w:val="0"/>
      <w:marBottom w:val="0"/>
      <w:divBdr>
        <w:top w:val="none" w:sz="0" w:space="0" w:color="auto"/>
        <w:left w:val="none" w:sz="0" w:space="0" w:color="auto"/>
        <w:bottom w:val="none" w:sz="0" w:space="0" w:color="auto"/>
        <w:right w:val="none" w:sz="0" w:space="0" w:color="auto"/>
      </w:divBdr>
    </w:div>
    <w:div w:id="1958028672">
      <w:bodyDiv w:val="1"/>
      <w:marLeft w:val="0"/>
      <w:marRight w:val="0"/>
      <w:marTop w:val="0"/>
      <w:marBottom w:val="0"/>
      <w:divBdr>
        <w:top w:val="none" w:sz="0" w:space="0" w:color="auto"/>
        <w:left w:val="none" w:sz="0" w:space="0" w:color="auto"/>
        <w:bottom w:val="none" w:sz="0" w:space="0" w:color="auto"/>
        <w:right w:val="none" w:sz="0" w:space="0" w:color="auto"/>
      </w:divBdr>
    </w:div>
    <w:div w:id="1962608071">
      <w:bodyDiv w:val="1"/>
      <w:marLeft w:val="0"/>
      <w:marRight w:val="0"/>
      <w:marTop w:val="0"/>
      <w:marBottom w:val="0"/>
      <w:divBdr>
        <w:top w:val="none" w:sz="0" w:space="0" w:color="auto"/>
        <w:left w:val="none" w:sz="0" w:space="0" w:color="auto"/>
        <w:bottom w:val="none" w:sz="0" w:space="0" w:color="auto"/>
        <w:right w:val="none" w:sz="0" w:space="0" w:color="auto"/>
      </w:divBdr>
    </w:div>
    <w:div w:id="1962953182">
      <w:bodyDiv w:val="1"/>
      <w:marLeft w:val="0"/>
      <w:marRight w:val="0"/>
      <w:marTop w:val="0"/>
      <w:marBottom w:val="0"/>
      <w:divBdr>
        <w:top w:val="none" w:sz="0" w:space="0" w:color="auto"/>
        <w:left w:val="none" w:sz="0" w:space="0" w:color="auto"/>
        <w:bottom w:val="none" w:sz="0" w:space="0" w:color="auto"/>
        <w:right w:val="none" w:sz="0" w:space="0" w:color="auto"/>
      </w:divBdr>
    </w:div>
    <w:div w:id="1964576456">
      <w:bodyDiv w:val="1"/>
      <w:marLeft w:val="0"/>
      <w:marRight w:val="0"/>
      <w:marTop w:val="0"/>
      <w:marBottom w:val="0"/>
      <w:divBdr>
        <w:top w:val="none" w:sz="0" w:space="0" w:color="auto"/>
        <w:left w:val="none" w:sz="0" w:space="0" w:color="auto"/>
        <w:bottom w:val="none" w:sz="0" w:space="0" w:color="auto"/>
        <w:right w:val="none" w:sz="0" w:space="0" w:color="auto"/>
      </w:divBdr>
    </w:div>
    <w:div w:id="1967734403">
      <w:bodyDiv w:val="1"/>
      <w:marLeft w:val="0"/>
      <w:marRight w:val="0"/>
      <w:marTop w:val="0"/>
      <w:marBottom w:val="0"/>
      <w:divBdr>
        <w:top w:val="none" w:sz="0" w:space="0" w:color="auto"/>
        <w:left w:val="none" w:sz="0" w:space="0" w:color="auto"/>
        <w:bottom w:val="none" w:sz="0" w:space="0" w:color="auto"/>
        <w:right w:val="none" w:sz="0" w:space="0" w:color="auto"/>
      </w:divBdr>
    </w:div>
    <w:div w:id="1971323181">
      <w:bodyDiv w:val="1"/>
      <w:marLeft w:val="0"/>
      <w:marRight w:val="0"/>
      <w:marTop w:val="0"/>
      <w:marBottom w:val="0"/>
      <w:divBdr>
        <w:top w:val="none" w:sz="0" w:space="0" w:color="auto"/>
        <w:left w:val="none" w:sz="0" w:space="0" w:color="auto"/>
        <w:bottom w:val="none" w:sz="0" w:space="0" w:color="auto"/>
        <w:right w:val="none" w:sz="0" w:space="0" w:color="auto"/>
      </w:divBdr>
    </w:div>
    <w:div w:id="1977560558">
      <w:bodyDiv w:val="1"/>
      <w:marLeft w:val="0"/>
      <w:marRight w:val="0"/>
      <w:marTop w:val="0"/>
      <w:marBottom w:val="0"/>
      <w:divBdr>
        <w:top w:val="none" w:sz="0" w:space="0" w:color="auto"/>
        <w:left w:val="none" w:sz="0" w:space="0" w:color="auto"/>
        <w:bottom w:val="none" w:sz="0" w:space="0" w:color="auto"/>
        <w:right w:val="none" w:sz="0" w:space="0" w:color="auto"/>
      </w:divBdr>
    </w:div>
    <w:div w:id="1979338064">
      <w:bodyDiv w:val="1"/>
      <w:marLeft w:val="0"/>
      <w:marRight w:val="0"/>
      <w:marTop w:val="0"/>
      <w:marBottom w:val="0"/>
      <w:divBdr>
        <w:top w:val="none" w:sz="0" w:space="0" w:color="auto"/>
        <w:left w:val="none" w:sz="0" w:space="0" w:color="auto"/>
        <w:bottom w:val="none" w:sz="0" w:space="0" w:color="auto"/>
        <w:right w:val="none" w:sz="0" w:space="0" w:color="auto"/>
      </w:divBdr>
      <w:divsChild>
        <w:div w:id="679893161">
          <w:marLeft w:val="0"/>
          <w:marRight w:val="0"/>
          <w:marTop w:val="0"/>
          <w:marBottom w:val="0"/>
          <w:divBdr>
            <w:top w:val="none" w:sz="0" w:space="0" w:color="auto"/>
            <w:left w:val="none" w:sz="0" w:space="0" w:color="auto"/>
            <w:bottom w:val="none" w:sz="0" w:space="0" w:color="auto"/>
            <w:right w:val="none" w:sz="0" w:space="0" w:color="auto"/>
          </w:divBdr>
          <w:divsChild>
            <w:div w:id="15762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7012">
      <w:bodyDiv w:val="1"/>
      <w:marLeft w:val="0"/>
      <w:marRight w:val="0"/>
      <w:marTop w:val="0"/>
      <w:marBottom w:val="0"/>
      <w:divBdr>
        <w:top w:val="none" w:sz="0" w:space="0" w:color="auto"/>
        <w:left w:val="none" w:sz="0" w:space="0" w:color="auto"/>
        <w:bottom w:val="none" w:sz="0" w:space="0" w:color="auto"/>
        <w:right w:val="none" w:sz="0" w:space="0" w:color="auto"/>
      </w:divBdr>
    </w:div>
    <w:div w:id="1986471167">
      <w:bodyDiv w:val="1"/>
      <w:marLeft w:val="0"/>
      <w:marRight w:val="0"/>
      <w:marTop w:val="0"/>
      <w:marBottom w:val="0"/>
      <w:divBdr>
        <w:top w:val="none" w:sz="0" w:space="0" w:color="auto"/>
        <w:left w:val="none" w:sz="0" w:space="0" w:color="auto"/>
        <w:bottom w:val="none" w:sz="0" w:space="0" w:color="auto"/>
        <w:right w:val="none" w:sz="0" w:space="0" w:color="auto"/>
      </w:divBdr>
    </w:div>
    <w:div w:id="1991249061">
      <w:bodyDiv w:val="1"/>
      <w:marLeft w:val="0"/>
      <w:marRight w:val="0"/>
      <w:marTop w:val="0"/>
      <w:marBottom w:val="0"/>
      <w:divBdr>
        <w:top w:val="none" w:sz="0" w:space="0" w:color="auto"/>
        <w:left w:val="none" w:sz="0" w:space="0" w:color="auto"/>
        <w:bottom w:val="none" w:sz="0" w:space="0" w:color="auto"/>
        <w:right w:val="none" w:sz="0" w:space="0" w:color="auto"/>
      </w:divBdr>
    </w:div>
    <w:div w:id="1994870189">
      <w:bodyDiv w:val="1"/>
      <w:marLeft w:val="0"/>
      <w:marRight w:val="0"/>
      <w:marTop w:val="0"/>
      <w:marBottom w:val="0"/>
      <w:divBdr>
        <w:top w:val="none" w:sz="0" w:space="0" w:color="auto"/>
        <w:left w:val="none" w:sz="0" w:space="0" w:color="auto"/>
        <w:bottom w:val="none" w:sz="0" w:space="0" w:color="auto"/>
        <w:right w:val="none" w:sz="0" w:space="0" w:color="auto"/>
      </w:divBdr>
    </w:div>
    <w:div w:id="1999337759">
      <w:bodyDiv w:val="1"/>
      <w:marLeft w:val="0"/>
      <w:marRight w:val="0"/>
      <w:marTop w:val="0"/>
      <w:marBottom w:val="0"/>
      <w:divBdr>
        <w:top w:val="none" w:sz="0" w:space="0" w:color="auto"/>
        <w:left w:val="none" w:sz="0" w:space="0" w:color="auto"/>
        <w:bottom w:val="none" w:sz="0" w:space="0" w:color="auto"/>
        <w:right w:val="none" w:sz="0" w:space="0" w:color="auto"/>
      </w:divBdr>
    </w:div>
    <w:div w:id="1999579205">
      <w:bodyDiv w:val="1"/>
      <w:marLeft w:val="0"/>
      <w:marRight w:val="0"/>
      <w:marTop w:val="0"/>
      <w:marBottom w:val="0"/>
      <w:divBdr>
        <w:top w:val="none" w:sz="0" w:space="0" w:color="auto"/>
        <w:left w:val="none" w:sz="0" w:space="0" w:color="auto"/>
        <w:bottom w:val="none" w:sz="0" w:space="0" w:color="auto"/>
        <w:right w:val="none" w:sz="0" w:space="0" w:color="auto"/>
      </w:divBdr>
    </w:div>
    <w:div w:id="2001501461">
      <w:bodyDiv w:val="1"/>
      <w:marLeft w:val="0"/>
      <w:marRight w:val="0"/>
      <w:marTop w:val="0"/>
      <w:marBottom w:val="0"/>
      <w:divBdr>
        <w:top w:val="none" w:sz="0" w:space="0" w:color="auto"/>
        <w:left w:val="none" w:sz="0" w:space="0" w:color="auto"/>
        <w:bottom w:val="none" w:sz="0" w:space="0" w:color="auto"/>
        <w:right w:val="none" w:sz="0" w:space="0" w:color="auto"/>
      </w:divBdr>
    </w:div>
    <w:div w:id="2008363667">
      <w:bodyDiv w:val="1"/>
      <w:marLeft w:val="0"/>
      <w:marRight w:val="0"/>
      <w:marTop w:val="0"/>
      <w:marBottom w:val="0"/>
      <w:divBdr>
        <w:top w:val="none" w:sz="0" w:space="0" w:color="auto"/>
        <w:left w:val="none" w:sz="0" w:space="0" w:color="auto"/>
        <w:bottom w:val="none" w:sz="0" w:space="0" w:color="auto"/>
        <w:right w:val="none" w:sz="0" w:space="0" w:color="auto"/>
      </w:divBdr>
    </w:div>
    <w:div w:id="2009401025">
      <w:bodyDiv w:val="1"/>
      <w:marLeft w:val="0"/>
      <w:marRight w:val="0"/>
      <w:marTop w:val="0"/>
      <w:marBottom w:val="0"/>
      <w:divBdr>
        <w:top w:val="none" w:sz="0" w:space="0" w:color="auto"/>
        <w:left w:val="none" w:sz="0" w:space="0" w:color="auto"/>
        <w:bottom w:val="none" w:sz="0" w:space="0" w:color="auto"/>
        <w:right w:val="none" w:sz="0" w:space="0" w:color="auto"/>
      </w:divBdr>
    </w:div>
    <w:div w:id="2014019395">
      <w:bodyDiv w:val="1"/>
      <w:marLeft w:val="0"/>
      <w:marRight w:val="0"/>
      <w:marTop w:val="0"/>
      <w:marBottom w:val="0"/>
      <w:divBdr>
        <w:top w:val="none" w:sz="0" w:space="0" w:color="auto"/>
        <w:left w:val="none" w:sz="0" w:space="0" w:color="auto"/>
        <w:bottom w:val="none" w:sz="0" w:space="0" w:color="auto"/>
        <w:right w:val="none" w:sz="0" w:space="0" w:color="auto"/>
      </w:divBdr>
    </w:div>
    <w:div w:id="2015376529">
      <w:bodyDiv w:val="1"/>
      <w:marLeft w:val="0"/>
      <w:marRight w:val="0"/>
      <w:marTop w:val="0"/>
      <w:marBottom w:val="0"/>
      <w:divBdr>
        <w:top w:val="none" w:sz="0" w:space="0" w:color="auto"/>
        <w:left w:val="none" w:sz="0" w:space="0" w:color="auto"/>
        <w:bottom w:val="none" w:sz="0" w:space="0" w:color="auto"/>
        <w:right w:val="none" w:sz="0" w:space="0" w:color="auto"/>
      </w:divBdr>
    </w:div>
    <w:div w:id="2015913934">
      <w:bodyDiv w:val="1"/>
      <w:marLeft w:val="0"/>
      <w:marRight w:val="0"/>
      <w:marTop w:val="0"/>
      <w:marBottom w:val="0"/>
      <w:divBdr>
        <w:top w:val="none" w:sz="0" w:space="0" w:color="auto"/>
        <w:left w:val="none" w:sz="0" w:space="0" w:color="auto"/>
        <w:bottom w:val="none" w:sz="0" w:space="0" w:color="auto"/>
        <w:right w:val="none" w:sz="0" w:space="0" w:color="auto"/>
      </w:divBdr>
    </w:div>
    <w:div w:id="2016371749">
      <w:bodyDiv w:val="1"/>
      <w:marLeft w:val="0"/>
      <w:marRight w:val="0"/>
      <w:marTop w:val="0"/>
      <w:marBottom w:val="0"/>
      <w:divBdr>
        <w:top w:val="none" w:sz="0" w:space="0" w:color="auto"/>
        <w:left w:val="none" w:sz="0" w:space="0" w:color="auto"/>
        <w:bottom w:val="none" w:sz="0" w:space="0" w:color="auto"/>
        <w:right w:val="none" w:sz="0" w:space="0" w:color="auto"/>
      </w:divBdr>
      <w:divsChild>
        <w:div w:id="1254901014">
          <w:marLeft w:val="1200"/>
          <w:marRight w:val="0"/>
          <w:marTop w:val="0"/>
          <w:marBottom w:val="0"/>
          <w:divBdr>
            <w:top w:val="none" w:sz="0" w:space="0" w:color="auto"/>
            <w:left w:val="none" w:sz="0" w:space="0" w:color="auto"/>
            <w:bottom w:val="none" w:sz="0" w:space="0" w:color="auto"/>
            <w:right w:val="none" w:sz="0" w:space="0" w:color="auto"/>
          </w:divBdr>
          <w:divsChild>
            <w:div w:id="3195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3925">
      <w:bodyDiv w:val="1"/>
      <w:marLeft w:val="0"/>
      <w:marRight w:val="0"/>
      <w:marTop w:val="0"/>
      <w:marBottom w:val="0"/>
      <w:divBdr>
        <w:top w:val="none" w:sz="0" w:space="0" w:color="auto"/>
        <w:left w:val="none" w:sz="0" w:space="0" w:color="auto"/>
        <w:bottom w:val="none" w:sz="0" w:space="0" w:color="auto"/>
        <w:right w:val="none" w:sz="0" w:space="0" w:color="auto"/>
      </w:divBdr>
    </w:div>
    <w:div w:id="2023848404">
      <w:bodyDiv w:val="1"/>
      <w:marLeft w:val="0"/>
      <w:marRight w:val="0"/>
      <w:marTop w:val="0"/>
      <w:marBottom w:val="0"/>
      <w:divBdr>
        <w:top w:val="none" w:sz="0" w:space="0" w:color="auto"/>
        <w:left w:val="none" w:sz="0" w:space="0" w:color="auto"/>
        <w:bottom w:val="none" w:sz="0" w:space="0" w:color="auto"/>
        <w:right w:val="none" w:sz="0" w:space="0" w:color="auto"/>
      </w:divBdr>
    </w:div>
    <w:div w:id="2028362731">
      <w:bodyDiv w:val="1"/>
      <w:marLeft w:val="0"/>
      <w:marRight w:val="0"/>
      <w:marTop w:val="0"/>
      <w:marBottom w:val="0"/>
      <w:divBdr>
        <w:top w:val="none" w:sz="0" w:space="0" w:color="auto"/>
        <w:left w:val="none" w:sz="0" w:space="0" w:color="auto"/>
        <w:bottom w:val="none" w:sz="0" w:space="0" w:color="auto"/>
        <w:right w:val="none" w:sz="0" w:space="0" w:color="auto"/>
      </w:divBdr>
    </w:div>
    <w:div w:id="2029213066">
      <w:bodyDiv w:val="1"/>
      <w:marLeft w:val="0"/>
      <w:marRight w:val="0"/>
      <w:marTop w:val="0"/>
      <w:marBottom w:val="0"/>
      <w:divBdr>
        <w:top w:val="none" w:sz="0" w:space="0" w:color="auto"/>
        <w:left w:val="none" w:sz="0" w:space="0" w:color="auto"/>
        <w:bottom w:val="none" w:sz="0" w:space="0" w:color="auto"/>
        <w:right w:val="none" w:sz="0" w:space="0" w:color="auto"/>
      </w:divBdr>
    </w:div>
    <w:div w:id="2034189891">
      <w:bodyDiv w:val="1"/>
      <w:marLeft w:val="0"/>
      <w:marRight w:val="0"/>
      <w:marTop w:val="0"/>
      <w:marBottom w:val="0"/>
      <w:divBdr>
        <w:top w:val="none" w:sz="0" w:space="0" w:color="auto"/>
        <w:left w:val="none" w:sz="0" w:space="0" w:color="auto"/>
        <w:bottom w:val="none" w:sz="0" w:space="0" w:color="auto"/>
        <w:right w:val="none" w:sz="0" w:space="0" w:color="auto"/>
      </w:divBdr>
    </w:div>
    <w:div w:id="2035107565">
      <w:bodyDiv w:val="1"/>
      <w:marLeft w:val="0"/>
      <w:marRight w:val="0"/>
      <w:marTop w:val="0"/>
      <w:marBottom w:val="0"/>
      <w:divBdr>
        <w:top w:val="none" w:sz="0" w:space="0" w:color="auto"/>
        <w:left w:val="none" w:sz="0" w:space="0" w:color="auto"/>
        <w:bottom w:val="none" w:sz="0" w:space="0" w:color="auto"/>
        <w:right w:val="none" w:sz="0" w:space="0" w:color="auto"/>
      </w:divBdr>
    </w:div>
    <w:div w:id="2037925972">
      <w:bodyDiv w:val="1"/>
      <w:marLeft w:val="0"/>
      <w:marRight w:val="0"/>
      <w:marTop w:val="0"/>
      <w:marBottom w:val="0"/>
      <w:divBdr>
        <w:top w:val="none" w:sz="0" w:space="0" w:color="auto"/>
        <w:left w:val="none" w:sz="0" w:space="0" w:color="auto"/>
        <w:bottom w:val="none" w:sz="0" w:space="0" w:color="auto"/>
        <w:right w:val="none" w:sz="0" w:space="0" w:color="auto"/>
      </w:divBdr>
    </w:div>
    <w:div w:id="2038919071">
      <w:bodyDiv w:val="1"/>
      <w:marLeft w:val="0"/>
      <w:marRight w:val="0"/>
      <w:marTop w:val="0"/>
      <w:marBottom w:val="0"/>
      <w:divBdr>
        <w:top w:val="none" w:sz="0" w:space="0" w:color="auto"/>
        <w:left w:val="none" w:sz="0" w:space="0" w:color="auto"/>
        <w:bottom w:val="none" w:sz="0" w:space="0" w:color="auto"/>
        <w:right w:val="none" w:sz="0" w:space="0" w:color="auto"/>
      </w:divBdr>
      <w:divsChild>
        <w:div w:id="1691300456">
          <w:marLeft w:val="0"/>
          <w:marRight w:val="0"/>
          <w:marTop w:val="0"/>
          <w:marBottom w:val="0"/>
          <w:divBdr>
            <w:top w:val="none" w:sz="0" w:space="0" w:color="auto"/>
            <w:left w:val="none" w:sz="0" w:space="0" w:color="auto"/>
            <w:bottom w:val="none" w:sz="0" w:space="0" w:color="auto"/>
            <w:right w:val="none" w:sz="0" w:space="0" w:color="auto"/>
          </w:divBdr>
        </w:div>
        <w:div w:id="1567690707">
          <w:marLeft w:val="0"/>
          <w:marRight w:val="0"/>
          <w:marTop w:val="0"/>
          <w:marBottom w:val="0"/>
          <w:divBdr>
            <w:top w:val="none" w:sz="0" w:space="0" w:color="auto"/>
            <w:left w:val="none" w:sz="0" w:space="0" w:color="auto"/>
            <w:bottom w:val="none" w:sz="0" w:space="0" w:color="auto"/>
            <w:right w:val="none" w:sz="0" w:space="0" w:color="auto"/>
          </w:divBdr>
        </w:div>
        <w:div w:id="213348399">
          <w:marLeft w:val="0"/>
          <w:marRight w:val="0"/>
          <w:marTop w:val="0"/>
          <w:marBottom w:val="0"/>
          <w:divBdr>
            <w:top w:val="none" w:sz="0" w:space="0" w:color="auto"/>
            <w:left w:val="none" w:sz="0" w:space="0" w:color="auto"/>
            <w:bottom w:val="none" w:sz="0" w:space="0" w:color="auto"/>
            <w:right w:val="none" w:sz="0" w:space="0" w:color="auto"/>
          </w:divBdr>
        </w:div>
        <w:div w:id="1585993383">
          <w:marLeft w:val="0"/>
          <w:marRight w:val="0"/>
          <w:marTop w:val="0"/>
          <w:marBottom w:val="0"/>
          <w:divBdr>
            <w:top w:val="none" w:sz="0" w:space="0" w:color="auto"/>
            <w:left w:val="none" w:sz="0" w:space="0" w:color="auto"/>
            <w:bottom w:val="none" w:sz="0" w:space="0" w:color="auto"/>
            <w:right w:val="none" w:sz="0" w:space="0" w:color="auto"/>
          </w:divBdr>
        </w:div>
      </w:divsChild>
    </w:div>
    <w:div w:id="2041471107">
      <w:bodyDiv w:val="1"/>
      <w:marLeft w:val="0"/>
      <w:marRight w:val="0"/>
      <w:marTop w:val="0"/>
      <w:marBottom w:val="0"/>
      <w:divBdr>
        <w:top w:val="none" w:sz="0" w:space="0" w:color="auto"/>
        <w:left w:val="none" w:sz="0" w:space="0" w:color="auto"/>
        <w:bottom w:val="none" w:sz="0" w:space="0" w:color="auto"/>
        <w:right w:val="none" w:sz="0" w:space="0" w:color="auto"/>
      </w:divBdr>
    </w:div>
    <w:div w:id="2042970300">
      <w:bodyDiv w:val="1"/>
      <w:marLeft w:val="0"/>
      <w:marRight w:val="0"/>
      <w:marTop w:val="0"/>
      <w:marBottom w:val="0"/>
      <w:divBdr>
        <w:top w:val="none" w:sz="0" w:space="0" w:color="auto"/>
        <w:left w:val="none" w:sz="0" w:space="0" w:color="auto"/>
        <w:bottom w:val="none" w:sz="0" w:space="0" w:color="auto"/>
        <w:right w:val="none" w:sz="0" w:space="0" w:color="auto"/>
      </w:divBdr>
    </w:div>
    <w:div w:id="2043238580">
      <w:bodyDiv w:val="1"/>
      <w:marLeft w:val="0"/>
      <w:marRight w:val="0"/>
      <w:marTop w:val="0"/>
      <w:marBottom w:val="0"/>
      <w:divBdr>
        <w:top w:val="none" w:sz="0" w:space="0" w:color="auto"/>
        <w:left w:val="none" w:sz="0" w:space="0" w:color="auto"/>
        <w:bottom w:val="none" w:sz="0" w:space="0" w:color="auto"/>
        <w:right w:val="none" w:sz="0" w:space="0" w:color="auto"/>
      </w:divBdr>
    </w:div>
    <w:div w:id="2043355280">
      <w:bodyDiv w:val="1"/>
      <w:marLeft w:val="0"/>
      <w:marRight w:val="0"/>
      <w:marTop w:val="0"/>
      <w:marBottom w:val="0"/>
      <w:divBdr>
        <w:top w:val="none" w:sz="0" w:space="0" w:color="auto"/>
        <w:left w:val="none" w:sz="0" w:space="0" w:color="auto"/>
        <w:bottom w:val="none" w:sz="0" w:space="0" w:color="auto"/>
        <w:right w:val="none" w:sz="0" w:space="0" w:color="auto"/>
      </w:divBdr>
    </w:div>
    <w:div w:id="2044551597">
      <w:bodyDiv w:val="1"/>
      <w:marLeft w:val="0"/>
      <w:marRight w:val="0"/>
      <w:marTop w:val="0"/>
      <w:marBottom w:val="0"/>
      <w:divBdr>
        <w:top w:val="none" w:sz="0" w:space="0" w:color="auto"/>
        <w:left w:val="none" w:sz="0" w:space="0" w:color="auto"/>
        <w:bottom w:val="none" w:sz="0" w:space="0" w:color="auto"/>
        <w:right w:val="none" w:sz="0" w:space="0" w:color="auto"/>
      </w:divBdr>
      <w:divsChild>
        <w:div w:id="26488455">
          <w:marLeft w:val="0"/>
          <w:marRight w:val="0"/>
          <w:marTop w:val="0"/>
          <w:marBottom w:val="0"/>
          <w:divBdr>
            <w:top w:val="none" w:sz="0" w:space="0" w:color="auto"/>
            <w:left w:val="none" w:sz="0" w:space="0" w:color="auto"/>
            <w:bottom w:val="none" w:sz="0" w:space="0" w:color="auto"/>
            <w:right w:val="none" w:sz="0" w:space="0" w:color="auto"/>
          </w:divBdr>
          <w:divsChild>
            <w:div w:id="1949583715">
              <w:marLeft w:val="0"/>
              <w:marRight w:val="0"/>
              <w:marTop w:val="0"/>
              <w:marBottom w:val="0"/>
              <w:divBdr>
                <w:top w:val="none" w:sz="0" w:space="0" w:color="auto"/>
                <w:left w:val="none" w:sz="0" w:space="0" w:color="auto"/>
                <w:bottom w:val="none" w:sz="0" w:space="0" w:color="auto"/>
                <w:right w:val="none" w:sz="0" w:space="0" w:color="auto"/>
              </w:divBdr>
              <w:divsChild>
                <w:div w:id="14115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05495">
      <w:bodyDiv w:val="1"/>
      <w:marLeft w:val="0"/>
      <w:marRight w:val="0"/>
      <w:marTop w:val="0"/>
      <w:marBottom w:val="0"/>
      <w:divBdr>
        <w:top w:val="none" w:sz="0" w:space="0" w:color="auto"/>
        <w:left w:val="none" w:sz="0" w:space="0" w:color="auto"/>
        <w:bottom w:val="none" w:sz="0" w:space="0" w:color="auto"/>
        <w:right w:val="none" w:sz="0" w:space="0" w:color="auto"/>
      </w:divBdr>
    </w:div>
    <w:div w:id="2046441530">
      <w:bodyDiv w:val="1"/>
      <w:marLeft w:val="0"/>
      <w:marRight w:val="0"/>
      <w:marTop w:val="0"/>
      <w:marBottom w:val="0"/>
      <w:divBdr>
        <w:top w:val="none" w:sz="0" w:space="0" w:color="auto"/>
        <w:left w:val="none" w:sz="0" w:space="0" w:color="auto"/>
        <w:bottom w:val="none" w:sz="0" w:space="0" w:color="auto"/>
        <w:right w:val="none" w:sz="0" w:space="0" w:color="auto"/>
      </w:divBdr>
    </w:div>
    <w:div w:id="2050035093">
      <w:bodyDiv w:val="1"/>
      <w:marLeft w:val="0"/>
      <w:marRight w:val="0"/>
      <w:marTop w:val="0"/>
      <w:marBottom w:val="0"/>
      <w:divBdr>
        <w:top w:val="none" w:sz="0" w:space="0" w:color="auto"/>
        <w:left w:val="none" w:sz="0" w:space="0" w:color="auto"/>
        <w:bottom w:val="none" w:sz="0" w:space="0" w:color="auto"/>
        <w:right w:val="none" w:sz="0" w:space="0" w:color="auto"/>
      </w:divBdr>
    </w:div>
    <w:div w:id="2050183857">
      <w:bodyDiv w:val="1"/>
      <w:marLeft w:val="0"/>
      <w:marRight w:val="0"/>
      <w:marTop w:val="0"/>
      <w:marBottom w:val="0"/>
      <w:divBdr>
        <w:top w:val="none" w:sz="0" w:space="0" w:color="auto"/>
        <w:left w:val="none" w:sz="0" w:space="0" w:color="auto"/>
        <w:bottom w:val="none" w:sz="0" w:space="0" w:color="auto"/>
        <w:right w:val="none" w:sz="0" w:space="0" w:color="auto"/>
      </w:divBdr>
      <w:divsChild>
        <w:div w:id="1811752128">
          <w:marLeft w:val="0"/>
          <w:marRight w:val="0"/>
          <w:marTop w:val="0"/>
          <w:marBottom w:val="0"/>
          <w:divBdr>
            <w:top w:val="single" w:sz="2" w:space="0" w:color="auto"/>
            <w:left w:val="single" w:sz="2" w:space="0" w:color="auto"/>
            <w:bottom w:val="single" w:sz="2" w:space="0" w:color="auto"/>
            <w:right w:val="single" w:sz="2" w:space="0" w:color="auto"/>
          </w:divBdr>
          <w:divsChild>
            <w:div w:id="852306222">
              <w:marLeft w:val="0"/>
              <w:marRight w:val="0"/>
              <w:marTop w:val="0"/>
              <w:marBottom w:val="0"/>
              <w:divBdr>
                <w:top w:val="single" w:sz="2" w:space="0" w:color="auto"/>
                <w:left w:val="single" w:sz="2" w:space="0" w:color="auto"/>
                <w:bottom w:val="single" w:sz="2" w:space="0" w:color="auto"/>
                <w:right w:val="single" w:sz="2" w:space="0" w:color="auto"/>
              </w:divBdr>
              <w:divsChild>
                <w:div w:id="385877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3971649">
          <w:marLeft w:val="0"/>
          <w:marRight w:val="0"/>
          <w:marTop w:val="0"/>
          <w:marBottom w:val="0"/>
          <w:divBdr>
            <w:top w:val="single" w:sz="2" w:space="0" w:color="auto"/>
            <w:left w:val="single" w:sz="2" w:space="0" w:color="auto"/>
            <w:bottom w:val="single" w:sz="2" w:space="0" w:color="auto"/>
            <w:right w:val="single" w:sz="2" w:space="0" w:color="auto"/>
          </w:divBdr>
          <w:divsChild>
            <w:div w:id="1867253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0377231">
      <w:bodyDiv w:val="1"/>
      <w:marLeft w:val="0"/>
      <w:marRight w:val="0"/>
      <w:marTop w:val="0"/>
      <w:marBottom w:val="0"/>
      <w:divBdr>
        <w:top w:val="none" w:sz="0" w:space="0" w:color="auto"/>
        <w:left w:val="none" w:sz="0" w:space="0" w:color="auto"/>
        <w:bottom w:val="none" w:sz="0" w:space="0" w:color="auto"/>
        <w:right w:val="none" w:sz="0" w:space="0" w:color="auto"/>
      </w:divBdr>
    </w:div>
    <w:div w:id="2050841095">
      <w:bodyDiv w:val="1"/>
      <w:marLeft w:val="0"/>
      <w:marRight w:val="0"/>
      <w:marTop w:val="0"/>
      <w:marBottom w:val="0"/>
      <w:divBdr>
        <w:top w:val="none" w:sz="0" w:space="0" w:color="auto"/>
        <w:left w:val="none" w:sz="0" w:space="0" w:color="auto"/>
        <w:bottom w:val="none" w:sz="0" w:space="0" w:color="auto"/>
        <w:right w:val="none" w:sz="0" w:space="0" w:color="auto"/>
      </w:divBdr>
    </w:div>
    <w:div w:id="2054455181">
      <w:bodyDiv w:val="1"/>
      <w:marLeft w:val="0"/>
      <w:marRight w:val="0"/>
      <w:marTop w:val="0"/>
      <w:marBottom w:val="0"/>
      <w:divBdr>
        <w:top w:val="none" w:sz="0" w:space="0" w:color="auto"/>
        <w:left w:val="none" w:sz="0" w:space="0" w:color="auto"/>
        <w:bottom w:val="none" w:sz="0" w:space="0" w:color="auto"/>
        <w:right w:val="none" w:sz="0" w:space="0" w:color="auto"/>
      </w:divBdr>
    </w:div>
    <w:div w:id="2059474221">
      <w:bodyDiv w:val="1"/>
      <w:marLeft w:val="0"/>
      <w:marRight w:val="0"/>
      <w:marTop w:val="0"/>
      <w:marBottom w:val="0"/>
      <w:divBdr>
        <w:top w:val="none" w:sz="0" w:space="0" w:color="auto"/>
        <w:left w:val="none" w:sz="0" w:space="0" w:color="auto"/>
        <w:bottom w:val="none" w:sz="0" w:space="0" w:color="auto"/>
        <w:right w:val="none" w:sz="0" w:space="0" w:color="auto"/>
      </w:divBdr>
    </w:div>
    <w:div w:id="2060662550">
      <w:bodyDiv w:val="1"/>
      <w:marLeft w:val="0"/>
      <w:marRight w:val="0"/>
      <w:marTop w:val="0"/>
      <w:marBottom w:val="0"/>
      <w:divBdr>
        <w:top w:val="none" w:sz="0" w:space="0" w:color="auto"/>
        <w:left w:val="none" w:sz="0" w:space="0" w:color="auto"/>
        <w:bottom w:val="none" w:sz="0" w:space="0" w:color="auto"/>
        <w:right w:val="none" w:sz="0" w:space="0" w:color="auto"/>
      </w:divBdr>
      <w:divsChild>
        <w:div w:id="211623585">
          <w:marLeft w:val="0"/>
          <w:marRight w:val="0"/>
          <w:marTop w:val="0"/>
          <w:marBottom w:val="0"/>
          <w:divBdr>
            <w:top w:val="none" w:sz="0" w:space="0" w:color="auto"/>
            <w:left w:val="none" w:sz="0" w:space="0" w:color="auto"/>
            <w:bottom w:val="none" w:sz="0" w:space="0" w:color="auto"/>
            <w:right w:val="none" w:sz="0" w:space="0" w:color="auto"/>
          </w:divBdr>
        </w:div>
        <w:div w:id="135614131">
          <w:marLeft w:val="0"/>
          <w:marRight w:val="0"/>
          <w:marTop w:val="0"/>
          <w:marBottom w:val="0"/>
          <w:divBdr>
            <w:top w:val="none" w:sz="0" w:space="0" w:color="auto"/>
            <w:left w:val="none" w:sz="0" w:space="0" w:color="auto"/>
            <w:bottom w:val="none" w:sz="0" w:space="0" w:color="auto"/>
            <w:right w:val="none" w:sz="0" w:space="0" w:color="auto"/>
          </w:divBdr>
        </w:div>
        <w:div w:id="1360160592">
          <w:marLeft w:val="0"/>
          <w:marRight w:val="0"/>
          <w:marTop w:val="0"/>
          <w:marBottom w:val="0"/>
          <w:divBdr>
            <w:top w:val="none" w:sz="0" w:space="0" w:color="auto"/>
            <w:left w:val="none" w:sz="0" w:space="0" w:color="auto"/>
            <w:bottom w:val="none" w:sz="0" w:space="0" w:color="auto"/>
            <w:right w:val="none" w:sz="0" w:space="0" w:color="auto"/>
          </w:divBdr>
        </w:div>
        <w:div w:id="2080856674">
          <w:marLeft w:val="0"/>
          <w:marRight w:val="0"/>
          <w:marTop w:val="0"/>
          <w:marBottom w:val="0"/>
          <w:divBdr>
            <w:top w:val="none" w:sz="0" w:space="0" w:color="auto"/>
            <w:left w:val="none" w:sz="0" w:space="0" w:color="auto"/>
            <w:bottom w:val="none" w:sz="0" w:space="0" w:color="auto"/>
            <w:right w:val="none" w:sz="0" w:space="0" w:color="auto"/>
          </w:divBdr>
        </w:div>
        <w:div w:id="232276997">
          <w:marLeft w:val="0"/>
          <w:marRight w:val="0"/>
          <w:marTop w:val="0"/>
          <w:marBottom w:val="0"/>
          <w:divBdr>
            <w:top w:val="none" w:sz="0" w:space="0" w:color="auto"/>
            <w:left w:val="none" w:sz="0" w:space="0" w:color="auto"/>
            <w:bottom w:val="none" w:sz="0" w:space="0" w:color="auto"/>
            <w:right w:val="none" w:sz="0" w:space="0" w:color="auto"/>
          </w:divBdr>
        </w:div>
        <w:div w:id="230166616">
          <w:marLeft w:val="0"/>
          <w:marRight w:val="0"/>
          <w:marTop w:val="0"/>
          <w:marBottom w:val="0"/>
          <w:divBdr>
            <w:top w:val="none" w:sz="0" w:space="0" w:color="auto"/>
            <w:left w:val="none" w:sz="0" w:space="0" w:color="auto"/>
            <w:bottom w:val="none" w:sz="0" w:space="0" w:color="auto"/>
            <w:right w:val="none" w:sz="0" w:space="0" w:color="auto"/>
          </w:divBdr>
        </w:div>
        <w:div w:id="2079933604">
          <w:marLeft w:val="0"/>
          <w:marRight w:val="0"/>
          <w:marTop w:val="0"/>
          <w:marBottom w:val="0"/>
          <w:divBdr>
            <w:top w:val="none" w:sz="0" w:space="0" w:color="auto"/>
            <w:left w:val="none" w:sz="0" w:space="0" w:color="auto"/>
            <w:bottom w:val="none" w:sz="0" w:space="0" w:color="auto"/>
            <w:right w:val="none" w:sz="0" w:space="0" w:color="auto"/>
          </w:divBdr>
        </w:div>
        <w:div w:id="1447502232">
          <w:marLeft w:val="0"/>
          <w:marRight w:val="0"/>
          <w:marTop w:val="0"/>
          <w:marBottom w:val="0"/>
          <w:divBdr>
            <w:top w:val="none" w:sz="0" w:space="0" w:color="auto"/>
            <w:left w:val="none" w:sz="0" w:space="0" w:color="auto"/>
            <w:bottom w:val="none" w:sz="0" w:space="0" w:color="auto"/>
            <w:right w:val="none" w:sz="0" w:space="0" w:color="auto"/>
          </w:divBdr>
        </w:div>
        <w:div w:id="1634752862">
          <w:marLeft w:val="0"/>
          <w:marRight w:val="0"/>
          <w:marTop w:val="0"/>
          <w:marBottom w:val="0"/>
          <w:divBdr>
            <w:top w:val="none" w:sz="0" w:space="0" w:color="auto"/>
            <w:left w:val="none" w:sz="0" w:space="0" w:color="auto"/>
            <w:bottom w:val="none" w:sz="0" w:space="0" w:color="auto"/>
            <w:right w:val="none" w:sz="0" w:space="0" w:color="auto"/>
          </w:divBdr>
        </w:div>
        <w:div w:id="353464594">
          <w:marLeft w:val="0"/>
          <w:marRight w:val="0"/>
          <w:marTop w:val="0"/>
          <w:marBottom w:val="0"/>
          <w:divBdr>
            <w:top w:val="none" w:sz="0" w:space="0" w:color="auto"/>
            <w:left w:val="none" w:sz="0" w:space="0" w:color="auto"/>
            <w:bottom w:val="none" w:sz="0" w:space="0" w:color="auto"/>
            <w:right w:val="none" w:sz="0" w:space="0" w:color="auto"/>
          </w:divBdr>
        </w:div>
        <w:div w:id="1929802658">
          <w:marLeft w:val="0"/>
          <w:marRight w:val="0"/>
          <w:marTop w:val="0"/>
          <w:marBottom w:val="0"/>
          <w:divBdr>
            <w:top w:val="none" w:sz="0" w:space="0" w:color="auto"/>
            <w:left w:val="none" w:sz="0" w:space="0" w:color="auto"/>
            <w:bottom w:val="none" w:sz="0" w:space="0" w:color="auto"/>
            <w:right w:val="none" w:sz="0" w:space="0" w:color="auto"/>
          </w:divBdr>
        </w:div>
        <w:div w:id="885528114">
          <w:marLeft w:val="0"/>
          <w:marRight w:val="0"/>
          <w:marTop w:val="0"/>
          <w:marBottom w:val="0"/>
          <w:divBdr>
            <w:top w:val="none" w:sz="0" w:space="0" w:color="auto"/>
            <w:left w:val="none" w:sz="0" w:space="0" w:color="auto"/>
            <w:bottom w:val="none" w:sz="0" w:space="0" w:color="auto"/>
            <w:right w:val="none" w:sz="0" w:space="0" w:color="auto"/>
          </w:divBdr>
        </w:div>
        <w:div w:id="2047638976">
          <w:marLeft w:val="0"/>
          <w:marRight w:val="0"/>
          <w:marTop w:val="0"/>
          <w:marBottom w:val="0"/>
          <w:divBdr>
            <w:top w:val="none" w:sz="0" w:space="0" w:color="auto"/>
            <w:left w:val="none" w:sz="0" w:space="0" w:color="auto"/>
            <w:bottom w:val="none" w:sz="0" w:space="0" w:color="auto"/>
            <w:right w:val="none" w:sz="0" w:space="0" w:color="auto"/>
          </w:divBdr>
        </w:div>
        <w:div w:id="1508523632">
          <w:marLeft w:val="0"/>
          <w:marRight w:val="0"/>
          <w:marTop w:val="0"/>
          <w:marBottom w:val="0"/>
          <w:divBdr>
            <w:top w:val="none" w:sz="0" w:space="0" w:color="auto"/>
            <w:left w:val="none" w:sz="0" w:space="0" w:color="auto"/>
            <w:bottom w:val="none" w:sz="0" w:space="0" w:color="auto"/>
            <w:right w:val="none" w:sz="0" w:space="0" w:color="auto"/>
          </w:divBdr>
        </w:div>
        <w:div w:id="1530030471">
          <w:marLeft w:val="0"/>
          <w:marRight w:val="0"/>
          <w:marTop w:val="0"/>
          <w:marBottom w:val="0"/>
          <w:divBdr>
            <w:top w:val="none" w:sz="0" w:space="0" w:color="auto"/>
            <w:left w:val="none" w:sz="0" w:space="0" w:color="auto"/>
            <w:bottom w:val="none" w:sz="0" w:space="0" w:color="auto"/>
            <w:right w:val="none" w:sz="0" w:space="0" w:color="auto"/>
          </w:divBdr>
        </w:div>
        <w:div w:id="33504880">
          <w:marLeft w:val="0"/>
          <w:marRight w:val="0"/>
          <w:marTop w:val="0"/>
          <w:marBottom w:val="0"/>
          <w:divBdr>
            <w:top w:val="none" w:sz="0" w:space="0" w:color="auto"/>
            <w:left w:val="none" w:sz="0" w:space="0" w:color="auto"/>
            <w:bottom w:val="none" w:sz="0" w:space="0" w:color="auto"/>
            <w:right w:val="none" w:sz="0" w:space="0" w:color="auto"/>
          </w:divBdr>
        </w:div>
      </w:divsChild>
    </w:div>
    <w:div w:id="2067681952">
      <w:bodyDiv w:val="1"/>
      <w:marLeft w:val="0"/>
      <w:marRight w:val="0"/>
      <w:marTop w:val="0"/>
      <w:marBottom w:val="0"/>
      <w:divBdr>
        <w:top w:val="none" w:sz="0" w:space="0" w:color="auto"/>
        <w:left w:val="none" w:sz="0" w:space="0" w:color="auto"/>
        <w:bottom w:val="none" w:sz="0" w:space="0" w:color="auto"/>
        <w:right w:val="none" w:sz="0" w:space="0" w:color="auto"/>
      </w:divBdr>
    </w:div>
    <w:div w:id="2072775574">
      <w:bodyDiv w:val="1"/>
      <w:marLeft w:val="0"/>
      <w:marRight w:val="0"/>
      <w:marTop w:val="0"/>
      <w:marBottom w:val="0"/>
      <w:divBdr>
        <w:top w:val="none" w:sz="0" w:space="0" w:color="auto"/>
        <w:left w:val="none" w:sz="0" w:space="0" w:color="auto"/>
        <w:bottom w:val="none" w:sz="0" w:space="0" w:color="auto"/>
        <w:right w:val="none" w:sz="0" w:space="0" w:color="auto"/>
      </w:divBdr>
    </w:div>
    <w:div w:id="2073000078">
      <w:bodyDiv w:val="1"/>
      <w:marLeft w:val="0"/>
      <w:marRight w:val="0"/>
      <w:marTop w:val="0"/>
      <w:marBottom w:val="0"/>
      <w:divBdr>
        <w:top w:val="none" w:sz="0" w:space="0" w:color="auto"/>
        <w:left w:val="none" w:sz="0" w:space="0" w:color="auto"/>
        <w:bottom w:val="none" w:sz="0" w:space="0" w:color="auto"/>
        <w:right w:val="none" w:sz="0" w:space="0" w:color="auto"/>
      </w:divBdr>
    </w:div>
    <w:div w:id="2073963012">
      <w:bodyDiv w:val="1"/>
      <w:marLeft w:val="0"/>
      <w:marRight w:val="0"/>
      <w:marTop w:val="0"/>
      <w:marBottom w:val="0"/>
      <w:divBdr>
        <w:top w:val="none" w:sz="0" w:space="0" w:color="auto"/>
        <w:left w:val="none" w:sz="0" w:space="0" w:color="auto"/>
        <w:bottom w:val="none" w:sz="0" w:space="0" w:color="auto"/>
        <w:right w:val="none" w:sz="0" w:space="0" w:color="auto"/>
      </w:divBdr>
    </w:div>
    <w:div w:id="2079093342">
      <w:bodyDiv w:val="1"/>
      <w:marLeft w:val="0"/>
      <w:marRight w:val="0"/>
      <w:marTop w:val="0"/>
      <w:marBottom w:val="0"/>
      <w:divBdr>
        <w:top w:val="none" w:sz="0" w:space="0" w:color="auto"/>
        <w:left w:val="none" w:sz="0" w:space="0" w:color="auto"/>
        <w:bottom w:val="none" w:sz="0" w:space="0" w:color="auto"/>
        <w:right w:val="none" w:sz="0" w:space="0" w:color="auto"/>
      </w:divBdr>
    </w:div>
    <w:div w:id="2080058284">
      <w:bodyDiv w:val="1"/>
      <w:marLeft w:val="0"/>
      <w:marRight w:val="0"/>
      <w:marTop w:val="0"/>
      <w:marBottom w:val="0"/>
      <w:divBdr>
        <w:top w:val="none" w:sz="0" w:space="0" w:color="auto"/>
        <w:left w:val="none" w:sz="0" w:space="0" w:color="auto"/>
        <w:bottom w:val="none" w:sz="0" w:space="0" w:color="auto"/>
        <w:right w:val="none" w:sz="0" w:space="0" w:color="auto"/>
      </w:divBdr>
    </w:div>
    <w:div w:id="2080210629">
      <w:bodyDiv w:val="1"/>
      <w:marLeft w:val="0"/>
      <w:marRight w:val="0"/>
      <w:marTop w:val="0"/>
      <w:marBottom w:val="0"/>
      <w:divBdr>
        <w:top w:val="none" w:sz="0" w:space="0" w:color="auto"/>
        <w:left w:val="none" w:sz="0" w:space="0" w:color="auto"/>
        <w:bottom w:val="none" w:sz="0" w:space="0" w:color="auto"/>
        <w:right w:val="none" w:sz="0" w:space="0" w:color="auto"/>
      </w:divBdr>
    </w:div>
    <w:div w:id="2083603186">
      <w:bodyDiv w:val="1"/>
      <w:marLeft w:val="0"/>
      <w:marRight w:val="0"/>
      <w:marTop w:val="0"/>
      <w:marBottom w:val="0"/>
      <w:divBdr>
        <w:top w:val="none" w:sz="0" w:space="0" w:color="auto"/>
        <w:left w:val="none" w:sz="0" w:space="0" w:color="auto"/>
        <w:bottom w:val="none" w:sz="0" w:space="0" w:color="auto"/>
        <w:right w:val="none" w:sz="0" w:space="0" w:color="auto"/>
      </w:divBdr>
    </w:div>
    <w:div w:id="2084795207">
      <w:bodyDiv w:val="1"/>
      <w:marLeft w:val="0"/>
      <w:marRight w:val="0"/>
      <w:marTop w:val="0"/>
      <w:marBottom w:val="0"/>
      <w:divBdr>
        <w:top w:val="none" w:sz="0" w:space="0" w:color="auto"/>
        <w:left w:val="none" w:sz="0" w:space="0" w:color="auto"/>
        <w:bottom w:val="none" w:sz="0" w:space="0" w:color="auto"/>
        <w:right w:val="none" w:sz="0" w:space="0" w:color="auto"/>
      </w:divBdr>
    </w:div>
    <w:div w:id="2088112535">
      <w:bodyDiv w:val="1"/>
      <w:marLeft w:val="0"/>
      <w:marRight w:val="0"/>
      <w:marTop w:val="0"/>
      <w:marBottom w:val="0"/>
      <w:divBdr>
        <w:top w:val="none" w:sz="0" w:space="0" w:color="auto"/>
        <w:left w:val="none" w:sz="0" w:space="0" w:color="auto"/>
        <w:bottom w:val="none" w:sz="0" w:space="0" w:color="auto"/>
        <w:right w:val="none" w:sz="0" w:space="0" w:color="auto"/>
      </w:divBdr>
    </w:div>
    <w:div w:id="2088457008">
      <w:bodyDiv w:val="1"/>
      <w:marLeft w:val="0"/>
      <w:marRight w:val="0"/>
      <w:marTop w:val="0"/>
      <w:marBottom w:val="0"/>
      <w:divBdr>
        <w:top w:val="none" w:sz="0" w:space="0" w:color="auto"/>
        <w:left w:val="none" w:sz="0" w:space="0" w:color="auto"/>
        <w:bottom w:val="none" w:sz="0" w:space="0" w:color="auto"/>
        <w:right w:val="none" w:sz="0" w:space="0" w:color="auto"/>
      </w:divBdr>
    </w:div>
    <w:div w:id="2094014032">
      <w:bodyDiv w:val="1"/>
      <w:marLeft w:val="0"/>
      <w:marRight w:val="0"/>
      <w:marTop w:val="0"/>
      <w:marBottom w:val="0"/>
      <w:divBdr>
        <w:top w:val="none" w:sz="0" w:space="0" w:color="auto"/>
        <w:left w:val="none" w:sz="0" w:space="0" w:color="auto"/>
        <w:bottom w:val="none" w:sz="0" w:space="0" w:color="auto"/>
        <w:right w:val="none" w:sz="0" w:space="0" w:color="auto"/>
      </w:divBdr>
    </w:div>
    <w:div w:id="2098404123">
      <w:bodyDiv w:val="1"/>
      <w:marLeft w:val="0"/>
      <w:marRight w:val="0"/>
      <w:marTop w:val="0"/>
      <w:marBottom w:val="0"/>
      <w:divBdr>
        <w:top w:val="none" w:sz="0" w:space="0" w:color="auto"/>
        <w:left w:val="none" w:sz="0" w:space="0" w:color="auto"/>
        <w:bottom w:val="none" w:sz="0" w:space="0" w:color="auto"/>
        <w:right w:val="none" w:sz="0" w:space="0" w:color="auto"/>
      </w:divBdr>
    </w:div>
    <w:div w:id="2100174989">
      <w:bodyDiv w:val="1"/>
      <w:marLeft w:val="0"/>
      <w:marRight w:val="0"/>
      <w:marTop w:val="0"/>
      <w:marBottom w:val="0"/>
      <w:divBdr>
        <w:top w:val="none" w:sz="0" w:space="0" w:color="auto"/>
        <w:left w:val="none" w:sz="0" w:space="0" w:color="auto"/>
        <w:bottom w:val="none" w:sz="0" w:space="0" w:color="auto"/>
        <w:right w:val="none" w:sz="0" w:space="0" w:color="auto"/>
      </w:divBdr>
    </w:div>
    <w:div w:id="2105376732">
      <w:bodyDiv w:val="1"/>
      <w:marLeft w:val="0"/>
      <w:marRight w:val="0"/>
      <w:marTop w:val="0"/>
      <w:marBottom w:val="0"/>
      <w:divBdr>
        <w:top w:val="none" w:sz="0" w:space="0" w:color="auto"/>
        <w:left w:val="none" w:sz="0" w:space="0" w:color="auto"/>
        <w:bottom w:val="none" w:sz="0" w:space="0" w:color="auto"/>
        <w:right w:val="none" w:sz="0" w:space="0" w:color="auto"/>
      </w:divBdr>
      <w:divsChild>
        <w:div w:id="179510086">
          <w:marLeft w:val="0"/>
          <w:marRight w:val="0"/>
          <w:marTop w:val="0"/>
          <w:marBottom w:val="0"/>
          <w:divBdr>
            <w:top w:val="none" w:sz="0" w:space="0" w:color="auto"/>
            <w:left w:val="none" w:sz="0" w:space="0" w:color="auto"/>
            <w:bottom w:val="none" w:sz="0" w:space="0" w:color="auto"/>
            <w:right w:val="none" w:sz="0" w:space="0" w:color="auto"/>
          </w:divBdr>
        </w:div>
        <w:div w:id="1409644599">
          <w:marLeft w:val="0"/>
          <w:marRight w:val="0"/>
          <w:marTop w:val="0"/>
          <w:marBottom w:val="0"/>
          <w:divBdr>
            <w:top w:val="none" w:sz="0" w:space="0" w:color="auto"/>
            <w:left w:val="none" w:sz="0" w:space="0" w:color="auto"/>
            <w:bottom w:val="none" w:sz="0" w:space="0" w:color="auto"/>
            <w:right w:val="none" w:sz="0" w:space="0" w:color="auto"/>
          </w:divBdr>
        </w:div>
        <w:div w:id="2141533502">
          <w:marLeft w:val="0"/>
          <w:marRight w:val="0"/>
          <w:marTop w:val="0"/>
          <w:marBottom w:val="0"/>
          <w:divBdr>
            <w:top w:val="none" w:sz="0" w:space="0" w:color="auto"/>
            <w:left w:val="none" w:sz="0" w:space="0" w:color="auto"/>
            <w:bottom w:val="none" w:sz="0" w:space="0" w:color="auto"/>
            <w:right w:val="none" w:sz="0" w:space="0" w:color="auto"/>
          </w:divBdr>
        </w:div>
        <w:div w:id="427700798">
          <w:marLeft w:val="0"/>
          <w:marRight w:val="0"/>
          <w:marTop w:val="0"/>
          <w:marBottom w:val="0"/>
          <w:divBdr>
            <w:top w:val="none" w:sz="0" w:space="0" w:color="auto"/>
            <w:left w:val="none" w:sz="0" w:space="0" w:color="auto"/>
            <w:bottom w:val="none" w:sz="0" w:space="0" w:color="auto"/>
            <w:right w:val="none" w:sz="0" w:space="0" w:color="auto"/>
          </w:divBdr>
        </w:div>
        <w:div w:id="430318468">
          <w:marLeft w:val="0"/>
          <w:marRight w:val="0"/>
          <w:marTop w:val="0"/>
          <w:marBottom w:val="0"/>
          <w:divBdr>
            <w:top w:val="none" w:sz="0" w:space="0" w:color="auto"/>
            <w:left w:val="none" w:sz="0" w:space="0" w:color="auto"/>
            <w:bottom w:val="none" w:sz="0" w:space="0" w:color="auto"/>
            <w:right w:val="none" w:sz="0" w:space="0" w:color="auto"/>
          </w:divBdr>
        </w:div>
        <w:div w:id="377632344">
          <w:marLeft w:val="0"/>
          <w:marRight w:val="0"/>
          <w:marTop w:val="0"/>
          <w:marBottom w:val="0"/>
          <w:divBdr>
            <w:top w:val="none" w:sz="0" w:space="0" w:color="auto"/>
            <w:left w:val="none" w:sz="0" w:space="0" w:color="auto"/>
            <w:bottom w:val="none" w:sz="0" w:space="0" w:color="auto"/>
            <w:right w:val="none" w:sz="0" w:space="0" w:color="auto"/>
          </w:divBdr>
        </w:div>
        <w:div w:id="1823690050">
          <w:marLeft w:val="0"/>
          <w:marRight w:val="0"/>
          <w:marTop w:val="0"/>
          <w:marBottom w:val="0"/>
          <w:divBdr>
            <w:top w:val="none" w:sz="0" w:space="0" w:color="auto"/>
            <w:left w:val="none" w:sz="0" w:space="0" w:color="auto"/>
            <w:bottom w:val="none" w:sz="0" w:space="0" w:color="auto"/>
            <w:right w:val="none" w:sz="0" w:space="0" w:color="auto"/>
          </w:divBdr>
        </w:div>
      </w:divsChild>
    </w:div>
    <w:div w:id="2106725417">
      <w:bodyDiv w:val="1"/>
      <w:marLeft w:val="0"/>
      <w:marRight w:val="0"/>
      <w:marTop w:val="0"/>
      <w:marBottom w:val="0"/>
      <w:divBdr>
        <w:top w:val="none" w:sz="0" w:space="0" w:color="auto"/>
        <w:left w:val="none" w:sz="0" w:space="0" w:color="auto"/>
        <w:bottom w:val="none" w:sz="0" w:space="0" w:color="auto"/>
        <w:right w:val="none" w:sz="0" w:space="0" w:color="auto"/>
      </w:divBdr>
      <w:divsChild>
        <w:div w:id="1782722663">
          <w:marLeft w:val="0"/>
          <w:marRight w:val="0"/>
          <w:marTop w:val="0"/>
          <w:marBottom w:val="45"/>
          <w:divBdr>
            <w:top w:val="none" w:sz="0" w:space="0" w:color="auto"/>
            <w:left w:val="none" w:sz="0" w:space="0" w:color="auto"/>
            <w:bottom w:val="none" w:sz="0" w:space="0" w:color="auto"/>
            <w:right w:val="none" w:sz="0" w:space="0" w:color="auto"/>
          </w:divBdr>
        </w:div>
      </w:divsChild>
    </w:div>
    <w:div w:id="2107724703">
      <w:bodyDiv w:val="1"/>
      <w:marLeft w:val="0"/>
      <w:marRight w:val="0"/>
      <w:marTop w:val="0"/>
      <w:marBottom w:val="0"/>
      <w:divBdr>
        <w:top w:val="none" w:sz="0" w:space="0" w:color="auto"/>
        <w:left w:val="none" w:sz="0" w:space="0" w:color="auto"/>
        <w:bottom w:val="none" w:sz="0" w:space="0" w:color="auto"/>
        <w:right w:val="none" w:sz="0" w:space="0" w:color="auto"/>
      </w:divBdr>
      <w:divsChild>
        <w:div w:id="919601248">
          <w:marLeft w:val="0"/>
          <w:marRight w:val="0"/>
          <w:marTop w:val="0"/>
          <w:marBottom w:val="0"/>
          <w:divBdr>
            <w:top w:val="none" w:sz="0" w:space="0" w:color="auto"/>
            <w:left w:val="none" w:sz="0" w:space="0" w:color="auto"/>
            <w:bottom w:val="none" w:sz="0" w:space="0" w:color="auto"/>
            <w:right w:val="none" w:sz="0" w:space="0" w:color="auto"/>
          </w:divBdr>
          <w:divsChild>
            <w:div w:id="2460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5122">
      <w:bodyDiv w:val="1"/>
      <w:marLeft w:val="0"/>
      <w:marRight w:val="0"/>
      <w:marTop w:val="0"/>
      <w:marBottom w:val="0"/>
      <w:divBdr>
        <w:top w:val="none" w:sz="0" w:space="0" w:color="auto"/>
        <w:left w:val="none" w:sz="0" w:space="0" w:color="auto"/>
        <w:bottom w:val="none" w:sz="0" w:space="0" w:color="auto"/>
        <w:right w:val="none" w:sz="0" w:space="0" w:color="auto"/>
      </w:divBdr>
    </w:div>
    <w:div w:id="2111579226">
      <w:bodyDiv w:val="1"/>
      <w:marLeft w:val="0"/>
      <w:marRight w:val="0"/>
      <w:marTop w:val="0"/>
      <w:marBottom w:val="0"/>
      <w:divBdr>
        <w:top w:val="none" w:sz="0" w:space="0" w:color="auto"/>
        <w:left w:val="none" w:sz="0" w:space="0" w:color="auto"/>
        <w:bottom w:val="none" w:sz="0" w:space="0" w:color="auto"/>
        <w:right w:val="none" w:sz="0" w:space="0" w:color="auto"/>
      </w:divBdr>
      <w:divsChild>
        <w:div w:id="1999727593">
          <w:marLeft w:val="0"/>
          <w:marRight w:val="0"/>
          <w:marTop w:val="0"/>
          <w:marBottom w:val="0"/>
          <w:divBdr>
            <w:top w:val="none" w:sz="0" w:space="0" w:color="auto"/>
            <w:left w:val="none" w:sz="0" w:space="0" w:color="auto"/>
            <w:bottom w:val="none" w:sz="0" w:space="0" w:color="auto"/>
            <w:right w:val="none" w:sz="0" w:space="0" w:color="auto"/>
          </w:divBdr>
          <w:divsChild>
            <w:div w:id="686449470">
              <w:marLeft w:val="0"/>
              <w:marRight w:val="0"/>
              <w:marTop w:val="0"/>
              <w:marBottom w:val="0"/>
              <w:divBdr>
                <w:top w:val="none" w:sz="0" w:space="0" w:color="auto"/>
                <w:left w:val="none" w:sz="0" w:space="0" w:color="auto"/>
                <w:bottom w:val="none" w:sz="0" w:space="0" w:color="auto"/>
                <w:right w:val="none" w:sz="0" w:space="0" w:color="auto"/>
              </w:divBdr>
              <w:divsChild>
                <w:div w:id="1877307361">
                  <w:marLeft w:val="0"/>
                  <w:marRight w:val="0"/>
                  <w:marTop w:val="0"/>
                  <w:marBottom w:val="0"/>
                  <w:divBdr>
                    <w:top w:val="none" w:sz="0" w:space="0" w:color="auto"/>
                    <w:left w:val="none" w:sz="0" w:space="0" w:color="auto"/>
                    <w:bottom w:val="none" w:sz="0" w:space="0" w:color="auto"/>
                    <w:right w:val="none" w:sz="0" w:space="0" w:color="auto"/>
                  </w:divBdr>
                  <w:divsChild>
                    <w:div w:id="1179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52018">
          <w:marLeft w:val="0"/>
          <w:marRight w:val="0"/>
          <w:marTop w:val="0"/>
          <w:marBottom w:val="0"/>
          <w:divBdr>
            <w:top w:val="none" w:sz="0" w:space="0" w:color="auto"/>
            <w:left w:val="none" w:sz="0" w:space="0" w:color="auto"/>
            <w:bottom w:val="none" w:sz="0" w:space="0" w:color="auto"/>
            <w:right w:val="none" w:sz="0" w:space="0" w:color="auto"/>
          </w:divBdr>
          <w:divsChild>
            <w:div w:id="441845036">
              <w:marLeft w:val="0"/>
              <w:marRight w:val="0"/>
              <w:marTop w:val="0"/>
              <w:marBottom w:val="0"/>
              <w:divBdr>
                <w:top w:val="none" w:sz="0" w:space="0" w:color="auto"/>
                <w:left w:val="none" w:sz="0" w:space="0" w:color="auto"/>
                <w:bottom w:val="none" w:sz="0" w:space="0" w:color="auto"/>
                <w:right w:val="none" w:sz="0" w:space="0" w:color="auto"/>
              </w:divBdr>
              <w:divsChild>
                <w:div w:id="1952584152">
                  <w:marLeft w:val="0"/>
                  <w:marRight w:val="0"/>
                  <w:marTop w:val="0"/>
                  <w:marBottom w:val="0"/>
                  <w:divBdr>
                    <w:top w:val="none" w:sz="0" w:space="0" w:color="auto"/>
                    <w:left w:val="none" w:sz="0" w:space="0" w:color="auto"/>
                    <w:bottom w:val="none" w:sz="0" w:space="0" w:color="auto"/>
                    <w:right w:val="none" w:sz="0" w:space="0" w:color="auto"/>
                  </w:divBdr>
                  <w:divsChild>
                    <w:div w:id="4015132">
                      <w:marLeft w:val="0"/>
                      <w:marRight w:val="0"/>
                      <w:marTop w:val="0"/>
                      <w:marBottom w:val="0"/>
                      <w:divBdr>
                        <w:top w:val="none" w:sz="0" w:space="0" w:color="auto"/>
                        <w:left w:val="none" w:sz="0" w:space="0" w:color="auto"/>
                        <w:bottom w:val="none" w:sz="0" w:space="0" w:color="auto"/>
                        <w:right w:val="none" w:sz="0" w:space="0" w:color="auto"/>
                      </w:divBdr>
                      <w:divsChild>
                        <w:div w:id="485435965">
                          <w:marLeft w:val="0"/>
                          <w:marRight w:val="0"/>
                          <w:marTop w:val="0"/>
                          <w:marBottom w:val="0"/>
                          <w:divBdr>
                            <w:top w:val="none" w:sz="0" w:space="0" w:color="auto"/>
                            <w:left w:val="none" w:sz="0" w:space="0" w:color="auto"/>
                            <w:bottom w:val="none" w:sz="0" w:space="0" w:color="auto"/>
                            <w:right w:val="none" w:sz="0" w:space="0" w:color="auto"/>
                          </w:divBdr>
                          <w:divsChild>
                            <w:div w:id="4040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044231">
      <w:bodyDiv w:val="1"/>
      <w:marLeft w:val="0"/>
      <w:marRight w:val="0"/>
      <w:marTop w:val="0"/>
      <w:marBottom w:val="0"/>
      <w:divBdr>
        <w:top w:val="none" w:sz="0" w:space="0" w:color="auto"/>
        <w:left w:val="none" w:sz="0" w:space="0" w:color="auto"/>
        <w:bottom w:val="none" w:sz="0" w:space="0" w:color="auto"/>
        <w:right w:val="none" w:sz="0" w:space="0" w:color="auto"/>
      </w:divBdr>
    </w:div>
    <w:div w:id="2118675300">
      <w:bodyDiv w:val="1"/>
      <w:marLeft w:val="0"/>
      <w:marRight w:val="0"/>
      <w:marTop w:val="0"/>
      <w:marBottom w:val="0"/>
      <w:divBdr>
        <w:top w:val="none" w:sz="0" w:space="0" w:color="auto"/>
        <w:left w:val="none" w:sz="0" w:space="0" w:color="auto"/>
        <w:bottom w:val="none" w:sz="0" w:space="0" w:color="auto"/>
        <w:right w:val="none" w:sz="0" w:space="0" w:color="auto"/>
      </w:divBdr>
    </w:div>
    <w:div w:id="2121604330">
      <w:bodyDiv w:val="1"/>
      <w:marLeft w:val="0"/>
      <w:marRight w:val="0"/>
      <w:marTop w:val="0"/>
      <w:marBottom w:val="0"/>
      <w:divBdr>
        <w:top w:val="none" w:sz="0" w:space="0" w:color="auto"/>
        <w:left w:val="none" w:sz="0" w:space="0" w:color="auto"/>
        <w:bottom w:val="none" w:sz="0" w:space="0" w:color="auto"/>
        <w:right w:val="none" w:sz="0" w:space="0" w:color="auto"/>
      </w:divBdr>
    </w:div>
    <w:div w:id="2123332688">
      <w:bodyDiv w:val="1"/>
      <w:marLeft w:val="0"/>
      <w:marRight w:val="0"/>
      <w:marTop w:val="0"/>
      <w:marBottom w:val="0"/>
      <w:divBdr>
        <w:top w:val="none" w:sz="0" w:space="0" w:color="auto"/>
        <w:left w:val="none" w:sz="0" w:space="0" w:color="auto"/>
        <w:bottom w:val="none" w:sz="0" w:space="0" w:color="auto"/>
        <w:right w:val="none" w:sz="0" w:space="0" w:color="auto"/>
      </w:divBdr>
    </w:div>
    <w:div w:id="2124230402">
      <w:bodyDiv w:val="1"/>
      <w:marLeft w:val="0"/>
      <w:marRight w:val="0"/>
      <w:marTop w:val="0"/>
      <w:marBottom w:val="0"/>
      <w:divBdr>
        <w:top w:val="none" w:sz="0" w:space="0" w:color="auto"/>
        <w:left w:val="none" w:sz="0" w:space="0" w:color="auto"/>
        <w:bottom w:val="none" w:sz="0" w:space="0" w:color="auto"/>
        <w:right w:val="none" w:sz="0" w:space="0" w:color="auto"/>
      </w:divBdr>
    </w:div>
    <w:div w:id="2124768308">
      <w:bodyDiv w:val="1"/>
      <w:marLeft w:val="0"/>
      <w:marRight w:val="0"/>
      <w:marTop w:val="0"/>
      <w:marBottom w:val="0"/>
      <w:divBdr>
        <w:top w:val="none" w:sz="0" w:space="0" w:color="auto"/>
        <w:left w:val="none" w:sz="0" w:space="0" w:color="auto"/>
        <w:bottom w:val="none" w:sz="0" w:space="0" w:color="auto"/>
        <w:right w:val="none" w:sz="0" w:space="0" w:color="auto"/>
      </w:divBdr>
    </w:div>
    <w:div w:id="2132240956">
      <w:bodyDiv w:val="1"/>
      <w:marLeft w:val="0"/>
      <w:marRight w:val="0"/>
      <w:marTop w:val="0"/>
      <w:marBottom w:val="0"/>
      <w:divBdr>
        <w:top w:val="none" w:sz="0" w:space="0" w:color="auto"/>
        <w:left w:val="none" w:sz="0" w:space="0" w:color="auto"/>
        <w:bottom w:val="none" w:sz="0" w:space="0" w:color="auto"/>
        <w:right w:val="none" w:sz="0" w:space="0" w:color="auto"/>
      </w:divBdr>
    </w:div>
    <w:div w:id="2132244504">
      <w:bodyDiv w:val="1"/>
      <w:marLeft w:val="0"/>
      <w:marRight w:val="0"/>
      <w:marTop w:val="0"/>
      <w:marBottom w:val="0"/>
      <w:divBdr>
        <w:top w:val="none" w:sz="0" w:space="0" w:color="auto"/>
        <w:left w:val="none" w:sz="0" w:space="0" w:color="auto"/>
        <w:bottom w:val="none" w:sz="0" w:space="0" w:color="auto"/>
        <w:right w:val="none" w:sz="0" w:space="0" w:color="auto"/>
      </w:divBdr>
    </w:div>
    <w:div w:id="2136636111">
      <w:bodyDiv w:val="1"/>
      <w:marLeft w:val="0"/>
      <w:marRight w:val="0"/>
      <w:marTop w:val="0"/>
      <w:marBottom w:val="0"/>
      <w:divBdr>
        <w:top w:val="none" w:sz="0" w:space="0" w:color="auto"/>
        <w:left w:val="none" w:sz="0" w:space="0" w:color="auto"/>
        <w:bottom w:val="none" w:sz="0" w:space="0" w:color="auto"/>
        <w:right w:val="none" w:sz="0" w:space="0" w:color="auto"/>
      </w:divBdr>
    </w:div>
    <w:div w:id="2137094990">
      <w:bodyDiv w:val="1"/>
      <w:marLeft w:val="0"/>
      <w:marRight w:val="0"/>
      <w:marTop w:val="0"/>
      <w:marBottom w:val="0"/>
      <w:divBdr>
        <w:top w:val="none" w:sz="0" w:space="0" w:color="auto"/>
        <w:left w:val="none" w:sz="0" w:space="0" w:color="auto"/>
        <w:bottom w:val="none" w:sz="0" w:space="0" w:color="auto"/>
        <w:right w:val="none" w:sz="0" w:space="0" w:color="auto"/>
      </w:divBdr>
    </w:div>
    <w:div w:id="2140146792">
      <w:bodyDiv w:val="1"/>
      <w:marLeft w:val="0"/>
      <w:marRight w:val="0"/>
      <w:marTop w:val="0"/>
      <w:marBottom w:val="0"/>
      <w:divBdr>
        <w:top w:val="none" w:sz="0" w:space="0" w:color="auto"/>
        <w:left w:val="none" w:sz="0" w:space="0" w:color="auto"/>
        <w:bottom w:val="none" w:sz="0" w:space="0" w:color="auto"/>
        <w:right w:val="none" w:sz="0" w:space="0" w:color="auto"/>
      </w:divBdr>
    </w:div>
    <w:div w:id="2140687017">
      <w:bodyDiv w:val="1"/>
      <w:marLeft w:val="0"/>
      <w:marRight w:val="0"/>
      <w:marTop w:val="0"/>
      <w:marBottom w:val="0"/>
      <w:divBdr>
        <w:top w:val="none" w:sz="0" w:space="0" w:color="auto"/>
        <w:left w:val="none" w:sz="0" w:space="0" w:color="auto"/>
        <w:bottom w:val="none" w:sz="0" w:space="0" w:color="auto"/>
        <w:right w:val="none" w:sz="0" w:space="0" w:color="auto"/>
      </w:divBdr>
    </w:div>
    <w:div w:id="2141413621">
      <w:bodyDiv w:val="1"/>
      <w:marLeft w:val="0"/>
      <w:marRight w:val="0"/>
      <w:marTop w:val="0"/>
      <w:marBottom w:val="0"/>
      <w:divBdr>
        <w:top w:val="none" w:sz="0" w:space="0" w:color="auto"/>
        <w:left w:val="none" w:sz="0" w:space="0" w:color="auto"/>
        <w:bottom w:val="none" w:sz="0" w:space="0" w:color="auto"/>
        <w:right w:val="none" w:sz="0" w:space="0" w:color="auto"/>
      </w:divBdr>
    </w:div>
    <w:div w:id="2141990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22F788650CD54EB2A4A62BD0D49647" ma:contentTypeVersion="17" ma:contentTypeDescription="Create a new document." ma:contentTypeScope="" ma:versionID="4a3b260f5cfb01e38110c6608a57b69c">
  <xsd:schema xmlns:xsd="http://www.w3.org/2001/XMLSchema" xmlns:xs="http://www.w3.org/2001/XMLSchema" xmlns:p="http://schemas.microsoft.com/office/2006/metadata/properties" xmlns:ns2="2d8e998b-5061-49c1-98db-337779618ab6" xmlns:ns3="be9e3d49-ce02-4974-bff1-2c190d7e2a83" targetNamespace="http://schemas.microsoft.com/office/2006/metadata/properties" ma:root="true" ma:fieldsID="c6c75a81348e9803bb989f60be8c42aa" ns2:_="" ns3:_="">
    <xsd:import namespace="2d8e998b-5061-49c1-98db-337779618ab6"/>
    <xsd:import namespace="be9e3d49-ce02-4974-bff1-2c190d7e2a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8e998b-5061-49c1-98db-337779618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f920da4-32b4-4a1f-9aa7-3f8325b895f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9e3d49-ce02-4974-bff1-2c190d7e2a8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7c6a3168-7bc6-4f45-be2f-f87c0e78f53d}" ma:internalName="TaxCatchAll" ma:showField="CatchAllData" ma:web="be9e3d49-ce02-4974-bff1-2c190d7e2a83">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d8e998b-5061-49c1-98db-337779618ab6">
      <Terms xmlns="http://schemas.microsoft.com/office/infopath/2007/PartnerControls"/>
    </lcf76f155ced4ddcb4097134ff3c332f>
    <TaxCatchAll xmlns="be9e3d49-ce02-4974-bff1-2c190d7e2a83" xsi:nil="true"/>
  </documentManagement>
</p:properties>
</file>

<file path=customXml/itemProps1.xml><?xml version="1.0" encoding="utf-8"?>
<ds:datastoreItem xmlns:ds="http://schemas.openxmlformats.org/officeDocument/2006/customXml" ds:itemID="{B1D2F83D-AD87-4AEF-9A0D-F792F1953F5F}">
  <ds:schemaRefs>
    <ds:schemaRef ds:uri="http://schemas.openxmlformats.org/officeDocument/2006/bibliography"/>
  </ds:schemaRefs>
</ds:datastoreItem>
</file>

<file path=customXml/itemProps2.xml><?xml version="1.0" encoding="utf-8"?>
<ds:datastoreItem xmlns:ds="http://schemas.openxmlformats.org/officeDocument/2006/customXml" ds:itemID="{F7592CFE-5D7A-4C3E-99A5-3DF81C183F5E}">
  <ds:schemaRefs>
    <ds:schemaRef ds:uri="http://schemas.microsoft.com/sharepoint/v3/contenttype/forms"/>
  </ds:schemaRefs>
</ds:datastoreItem>
</file>

<file path=customXml/itemProps3.xml><?xml version="1.0" encoding="utf-8"?>
<ds:datastoreItem xmlns:ds="http://schemas.openxmlformats.org/officeDocument/2006/customXml" ds:itemID="{D3080CDB-4408-4BF4-B8A2-F55A1D9BCB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e998b-5061-49c1-98db-337779618ab6"/>
    <ds:schemaRef ds:uri="be9e3d49-ce02-4974-bff1-2c190d7e2a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548B1C-6286-41EE-9BFA-88E0EE42B253}">
  <ds:schemaRefs>
    <ds:schemaRef ds:uri="http://schemas.microsoft.com/office/2006/metadata/properties"/>
    <ds:schemaRef ds:uri="http://schemas.microsoft.com/office/infopath/2007/PartnerControls"/>
    <ds:schemaRef ds:uri="2d8e998b-5061-49c1-98db-337779618ab6"/>
    <ds:schemaRef ds:uri="be9e3d49-ce02-4974-bff1-2c190d7e2a8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45</Words>
  <Characters>245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Candidate Resume</vt:lpstr>
    </vt:vector>
  </TitlesOfParts>
  <Company>Hewlett-Packard Company</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Resume</dc:title>
  <dc:creator>JypyT</dc:creator>
  <cp:lastModifiedBy>Microsoft Office User</cp:lastModifiedBy>
  <cp:revision>2</cp:revision>
  <cp:lastPrinted>2017-06-20T11:37:00Z</cp:lastPrinted>
  <dcterms:created xsi:type="dcterms:W3CDTF">2025-08-11T16:11:00Z</dcterms:created>
  <dcterms:modified xsi:type="dcterms:W3CDTF">2025-08-11T16:11:00Z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0x010100ED22F788650CD54EB2A4A62BD0D49647</vt:lpwstr>
  </property>
  <property fmtid="{D5CDD505-2E9C-101B-9397-08002B2CF9AE}" pid="3" name="MediaServiceImageTags">
    <vt:lpwstr/>
  </property>
</Properties>
</file>